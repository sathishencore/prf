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455634" w:rsidRDefault="00455634" w:rsidP="009951E5"/>
    <w:p w:rsidR="00455634" w:rsidRDefault="00455634" w:rsidP="009951E5"/>
    <w:p w:rsidR="00093E6E" w:rsidRPr="00DA1FFC" w:rsidRDefault="00093E6E" w:rsidP="00093E6E">
      <w:pPr>
        <w:tabs>
          <w:tab w:val="left" w:pos="0"/>
        </w:tabs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Edward </w:t>
      </w:r>
      <w:proofErr w:type="spellStart"/>
      <w:r>
        <w:rPr>
          <w:b/>
          <w:bCs/>
          <w:i/>
          <w:iCs/>
          <w:sz w:val="28"/>
          <w:szCs w:val="28"/>
        </w:rPr>
        <w:t>Khytrykh</w:t>
      </w:r>
      <w:proofErr w:type="spellEnd"/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D588A">
        <w:rPr>
          <w:b/>
          <w:sz w:val="28"/>
          <w:szCs w:val="28"/>
          <w:u w:val="single"/>
        </w:rPr>
        <w:t>Objective</w:t>
      </w:r>
      <w:r w:rsidRPr="006D588A">
        <w:rPr>
          <w:b/>
          <w:bCs/>
          <w:sz w:val="28"/>
          <w:szCs w:val="28"/>
        </w:rPr>
        <w:t>:</w:t>
      </w:r>
      <w:r w:rsidRPr="00DA1FFC">
        <w:rPr>
          <w:b/>
          <w:bCs/>
        </w:rPr>
        <w:t xml:space="preserve"> </w:t>
      </w:r>
      <w:r w:rsidRPr="00DA1FFC">
        <w:t xml:space="preserve">To obtain a challenging position as </w:t>
      </w:r>
      <w:r>
        <w:t xml:space="preserve">Sr. </w:t>
      </w:r>
      <w:r w:rsidRPr="00DA1FFC">
        <w:t>QA Engineer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2245FF"/>
          <w:u w:val="single" w:color="2245FF"/>
        </w:rPr>
      </w:pPr>
    </w:p>
    <w:p w:rsidR="00093E6E" w:rsidRPr="006D588A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/>
          <w:sz w:val="28"/>
          <w:szCs w:val="28"/>
          <w:u w:val="single"/>
        </w:rPr>
      </w:pPr>
      <w:r w:rsidRPr="006D588A">
        <w:rPr>
          <w:b/>
          <w:sz w:val="28"/>
          <w:szCs w:val="28"/>
          <w:u w:val="single"/>
        </w:rPr>
        <w:t>Summary of Qualifications:</w:t>
      </w:r>
    </w:p>
    <w:p w:rsidR="00093E6E" w:rsidRPr="00DA1FFC" w:rsidRDefault="00093E6E" w:rsidP="00093E6E">
      <w:pPr>
        <w:numPr>
          <w:ilvl w:val="0"/>
          <w:numId w:val="27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</w:pPr>
      <w:r w:rsidRPr="00DA1FFC">
        <w:t xml:space="preserve">Industry professional with over </w:t>
      </w:r>
      <w:r>
        <w:t>7</w:t>
      </w:r>
      <w:r w:rsidRPr="00DA1FFC">
        <w:t xml:space="preserve"> years of experience in QA engineering </w:t>
      </w:r>
    </w:p>
    <w:p w:rsidR="00093E6E" w:rsidRPr="00DA1FFC" w:rsidRDefault="00093E6E" w:rsidP="00093E6E">
      <w:pPr>
        <w:numPr>
          <w:ilvl w:val="0"/>
          <w:numId w:val="28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Strong knowledge of engineering methodology and principles, concepts and methods of object-oriented software</w:t>
      </w:r>
    </w:p>
    <w:p w:rsidR="00093E6E" w:rsidRPr="00DA1FFC" w:rsidRDefault="00093E6E" w:rsidP="00093E6E">
      <w:pPr>
        <w:numPr>
          <w:ilvl w:val="0"/>
          <w:numId w:val="28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Ability to write SQL complex queries to verify test results</w:t>
      </w:r>
    </w:p>
    <w:p w:rsidR="00093E6E" w:rsidRPr="00DA1FFC" w:rsidRDefault="00093E6E" w:rsidP="00093E6E">
      <w:pPr>
        <w:numPr>
          <w:ilvl w:val="0"/>
          <w:numId w:val="28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Excellent written and verbal communication skills</w:t>
      </w:r>
    </w:p>
    <w:p w:rsidR="00093E6E" w:rsidRPr="00DA1FFC" w:rsidRDefault="00093E6E" w:rsidP="00093E6E">
      <w:pPr>
        <w:numPr>
          <w:ilvl w:val="0"/>
          <w:numId w:val="28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Experience in Agile development process</w:t>
      </w:r>
    </w:p>
    <w:p w:rsidR="00093E6E" w:rsidRPr="00DA1FFC" w:rsidRDefault="00093E6E" w:rsidP="00093E6E">
      <w:pPr>
        <w:numPr>
          <w:ilvl w:val="0"/>
          <w:numId w:val="28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 xml:space="preserve">Hands-on experience in manual and database testing  of web based software applications </w:t>
      </w:r>
    </w:p>
    <w:p w:rsidR="00093E6E" w:rsidRPr="00DA1FFC" w:rsidRDefault="00093E6E" w:rsidP="00093E6E">
      <w:pPr>
        <w:numPr>
          <w:ilvl w:val="0"/>
          <w:numId w:val="28"/>
        </w:numPr>
        <w:tabs>
          <w:tab w:val="clear" w:pos="36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Proven ability to meet deadlines in a multi project environment</w:t>
      </w:r>
    </w:p>
    <w:p w:rsidR="00093E6E" w:rsidRPr="00DA1FFC" w:rsidRDefault="00093E6E" w:rsidP="00093E6E">
      <w:pPr>
        <w:numPr>
          <w:ilvl w:val="0"/>
          <w:numId w:val="29"/>
        </w:numPr>
        <w:tabs>
          <w:tab w:val="clear" w:pos="720"/>
          <w:tab w:val="left" w:pos="20"/>
          <w:tab w:val="left" w:pos="380"/>
        </w:tabs>
        <w:autoSpaceDE w:val="0"/>
        <w:autoSpaceDN w:val="0"/>
        <w:adjustRightInd w:val="0"/>
        <w:ind w:left="360"/>
      </w:pPr>
      <w:r w:rsidRPr="00DA1FFC">
        <w:t>Extensive experience in research and risk analysis</w:t>
      </w:r>
    </w:p>
    <w:p w:rsidR="00093E6E" w:rsidRPr="00DA1FFC" w:rsidRDefault="00093E6E" w:rsidP="00093E6E">
      <w:pPr>
        <w:numPr>
          <w:ilvl w:val="0"/>
          <w:numId w:val="29"/>
        </w:numPr>
        <w:tabs>
          <w:tab w:val="clear" w:pos="720"/>
          <w:tab w:val="left" w:pos="20"/>
          <w:tab w:val="left" w:pos="380"/>
        </w:tabs>
        <w:autoSpaceDE w:val="0"/>
        <w:autoSpaceDN w:val="0"/>
        <w:adjustRightInd w:val="0"/>
        <w:ind w:left="360"/>
      </w:pPr>
      <w:r w:rsidRPr="00DA1FFC">
        <w:t xml:space="preserve">Proficient in developing and implementing high level Quality Assurance Documentation (System test plans/Quality Plan/Test procedures) from Business &amp; Functional specifications as well as Software/Product Development Process Documents </w:t>
      </w:r>
    </w:p>
    <w:p w:rsidR="00093E6E" w:rsidRPr="00DA1FFC" w:rsidRDefault="00093E6E" w:rsidP="00093E6E">
      <w:pPr>
        <w:numPr>
          <w:ilvl w:val="0"/>
          <w:numId w:val="29"/>
        </w:numPr>
        <w:tabs>
          <w:tab w:val="clear" w:pos="720"/>
          <w:tab w:val="left" w:pos="20"/>
          <w:tab w:val="left" w:pos="380"/>
        </w:tabs>
        <w:autoSpaceDE w:val="0"/>
        <w:autoSpaceDN w:val="0"/>
        <w:adjustRightInd w:val="0"/>
        <w:ind w:left="360"/>
      </w:pPr>
      <w:r w:rsidRPr="00DA1FFC">
        <w:t>Hands on experience in building a QA Environment with emphasis on QA Process</w:t>
      </w:r>
    </w:p>
    <w:p w:rsidR="00093E6E" w:rsidRPr="00DA1FFC" w:rsidRDefault="00093E6E" w:rsidP="00093E6E">
      <w:pPr>
        <w:numPr>
          <w:ilvl w:val="0"/>
          <w:numId w:val="30"/>
        </w:numPr>
        <w:tabs>
          <w:tab w:val="clear" w:pos="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Knowledge of IEEE and ISO 9000 engineering standards</w:t>
      </w:r>
    </w:p>
    <w:p w:rsidR="00093E6E" w:rsidRPr="00DA1FFC" w:rsidRDefault="00093E6E" w:rsidP="00093E6E">
      <w:pPr>
        <w:numPr>
          <w:ilvl w:val="0"/>
          <w:numId w:val="30"/>
        </w:numPr>
        <w:tabs>
          <w:tab w:val="clear" w:pos="0"/>
          <w:tab w:val="left" w:pos="20"/>
          <w:tab w:val="left" w:pos="380"/>
        </w:tabs>
        <w:autoSpaceDE w:val="0"/>
        <w:autoSpaceDN w:val="0"/>
        <w:adjustRightInd w:val="0"/>
        <w:jc w:val="both"/>
      </w:pPr>
      <w:r w:rsidRPr="00DA1FFC">
        <w:t>Direct involvement in project management and the software development life cycle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093E6E" w:rsidRPr="006D588A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6D588A">
        <w:rPr>
          <w:b/>
          <w:sz w:val="28"/>
          <w:szCs w:val="28"/>
          <w:u w:val="single"/>
        </w:rPr>
        <w:t>Highlights of Qualifications:</w:t>
      </w:r>
    </w:p>
    <w:p w:rsidR="00093E6E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  <w:proofErr w:type="gramStart"/>
      <w:r w:rsidRPr="00DA1FFC">
        <w:t>Experience in design, development and implementation of QA process and procedures, with emphasis on Test Planning, Test results, Data Base and Reporting retention.</w:t>
      </w:r>
      <w:proofErr w:type="gramEnd"/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093E6E" w:rsidRPr="006D588A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6D588A">
        <w:rPr>
          <w:b/>
          <w:sz w:val="28"/>
          <w:szCs w:val="28"/>
          <w:u w:val="single"/>
        </w:rPr>
        <w:t>Technical Summary: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7091"/>
      </w:tblGrid>
      <w:tr w:rsidR="00093E6E" w:rsidRPr="00986A28" w:rsidTr="000E323D"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Hardware: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t>IBM &amp; PC Compatible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Software: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t>MS VSS, Eclipse, Telnet, MS Office, TOAD VI Tool, CVS,  Shell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OS: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t>MS-DOS, Linux, Windows 3.x/95/98/ME/NT 4.0/2000/XP/2003,  Mac OS X.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Test Tools: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t>Automate 6</w:t>
            </w:r>
            <w:r>
              <w:t>, QTP, Selenium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Languages: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t>PHP, Perl, Shell Script, HTML, XML, Ruby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Databases: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t>MySQL, Oracle 10g\11g, MS SQL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Bug Databases: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>
              <w:t>Quality Center 1</w:t>
            </w:r>
            <w:r w:rsidRPr="00986A28">
              <w:t>0, JIRA, Test Director 6.0, Bugzilla</w:t>
            </w:r>
          </w:p>
        </w:tc>
      </w:tr>
      <w:tr w:rsidR="00093E6E" w:rsidRPr="00986A28" w:rsidTr="000E323D">
        <w:tblPrEx>
          <w:tblBorders>
            <w:top w:val="none" w:sz="0" w:space="0" w:color="auto"/>
          </w:tblBorders>
        </w:tblPrEx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Application Servers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proofErr w:type="spellStart"/>
            <w:r>
              <w:t>Weblogic</w:t>
            </w:r>
            <w:proofErr w:type="spellEnd"/>
            <w:r w:rsidRPr="00986A28">
              <w:t xml:space="preserve">, </w:t>
            </w:r>
            <w:proofErr w:type="spellStart"/>
            <w:r w:rsidRPr="00986A28">
              <w:t>Websphere</w:t>
            </w:r>
            <w:proofErr w:type="spellEnd"/>
          </w:p>
        </w:tc>
      </w:tr>
      <w:tr w:rsidR="00093E6E" w:rsidRPr="00986A28" w:rsidTr="000E323D">
        <w:tc>
          <w:tcPr>
            <w:tcW w:w="153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 w:rsidRPr="00986A28">
              <w:rPr>
                <w:i/>
                <w:iCs/>
              </w:rPr>
              <w:t>Web Servers</w:t>
            </w:r>
          </w:p>
        </w:tc>
        <w:tc>
          <w:tcPr>
            <w:tcW w:w="7091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proofErr w:type="spellStart"/>
            <w:r w:rsidRPr="00986A28">
              <w:t>iPlanet</w:t>
            </w:r>
            <w:proofErr w:type="spellEnd"/>
            <w:r w:rsidRPr="00986A28">
              <w:t>, Apache, IIS, Tomcat</w:t>
            </w:r>
          </w:p>
        </w:tc>
      </w:tr>
    </w:tbl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093E6E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u w:val="single"/>
        </w:rPr>
      </w:pPr>
    </w:p>
    <w:p w:rsidR="00093E6E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u w:val="single"/>
        </w:rPr>
      </w:pPr>
    </w:p>
    <w:p w:rsidR="00093E6E" w:rsidRPr="006D588A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6D588A">
        <w:rPr>
          <w:b/>
          <w:sz w:val="28"/>
          <w:szCs w:val="28"/>
          <w:u w:val="single"/>
        </w:rPr>
        <w:t>Employment: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t>03/2011</w:t>
      </w:r>
      <w:r w:rsidRPr="00DA1FFC">
        <w:t xml:space="preserve"> </w:t>
      </w:r>
      <w:r>
        <w:t>–</w:t>
      </w:r>
      <w:r w:rsidRPr="00DA1FFC">
        <w:t xml:space="preserve"> </w:t>
      </w:r>
      <w:r>
        <w:t xml:space="preserve">Present  </w:t>
      </w:r>
      <w:r w:rsidRPr="00DA1FFC">
        <w:tab/>
      </w:r>
      <w:r w:rsidRPr="00DA1FFC">
        <w:tab/>
      </w:r>
      <w:r w:rsidRPr="00DA1FFC">
        <w:tab/>
        <w:t xml:space="preserve">       </w:t>
      </w:r>
      <w:r>
        <w:t xml:space="preserve">                                   </w:t>
      </w:r>
      <w:r>
        <w:rPr>
          <w:b/>
          <w:bCs/>
        </w:rPr>
        <w:t xml:space="preserve">Wells Fargo Bank, San </w:t>
      </w:r>
      <w:r w:rsidRPr="00DA1FFC">
        <w:rPr>
          <w:b/>
          <w:bCs/>
        </w:rPr>
        <w:t>Francisco</w:t>
      </w:r>
      <w:r>
        <w:rPr>
          <w:b/>
          <w:bCs/>
        </w:rPr>
        <w:t xml:space="preserve">   </w:t>
      </w:r>
    </w:p>
    <w:p w:rsidR="00093E6E" w:rsidRPr="0023481B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 xml:space="preserve">                                                                                                        System</w:t>
      </w:r>
      <w:r w:rsidRPr="0023481B">
        <w:t xml:space="preserve"> QA Analyst 4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</w:t>
      </w:r>
    </w:p>
    <w:p w:rsidR="00093E6E" w:rsidRPr="0023481B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3481B">
        <w:rPr>
          <w:rFonts w:ascii="Times New Roman" w:hAnsi="Times New Roman"/>
          <w:sz w:val="24"/>
          <w:szCs w:val="24"/>
        </w:rPr>
        <w:t>SQA Production Support Team Lead for a large-scale, portal-based banking application (Credit Card Expense Reporting – CCER), including Infrastructure Modifications, Emergency Defect Fixes, and Company Data Migrations.</w:t>
      </w:r>
    </w:p>
    <w:p w:rsidR="00093E6E" w:rsidRPr="0023481B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3481B">
        <w:rPr>
          <w:rFonts w:ascii="Times New Roman" w:hAnsi="Times New Roman"/>
          <w:sz w:val="24"/>
          <w:szCs w:val="24"/>
        </w:rPr>
        <w:t xml:space="preserve">Creation, maintenance, and execution of test scripts using HP Quality Center. Coordination of Automation Critical Path in QTP. </w:t>
      </w:r>
    </w:p>
    <w:p w:rsidR="00093E6E" w:rsidRPr="00BE0052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BE0052">
        <w:rPr>
          <w:rFonts w:ascii="Times New Roman" w:hAnsi="Times New Roman"/>
          <w:sz w:val="24"/>
          <w:szCs w:val="24"/>
        </w:rPr>
        <w:t xml:space="preserve">Performed complex analysis of business requirements and system specifications, coordinated testing activities on a project. 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BE0052">
        <w:rPr>
          <w:rFonts w:ascii="Times New Roman" w:hAnsi="Times New Roman"/>
          <w:sz w:val="24"/>
          <w:szCs w:val="24"/>
        </w:rPr>
        <w:t>Created test plans and scripts for reporting enhancement projects, reviewed test cases/plans written by others.</w:t>
      </w:r>
    </w:p>
    <w:p w:rsidR="00093E6E" w:rsidRPr="006A0D2D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6A0D2D">
        <w:rPr>
          <w:rFonts w:ascii="Times New Roman" w:hAnsi="Times New Roman"/>
          <w:sz w:val="24"/>
          <w:szCs w:val="24"/>
        </w:rPr>
        <w:t>Provided regression and functionality testing of new releases.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6A0D2D">
        <w:rPr>
          <w:rFonts w:ascii="Times New Roman" w:hAnsi="Times New Roman"/>
          <w:sz w:val="24"/>
          <w:szCs w:val="24"/>
        </w:rPr>
        <w:t>Participated in Defect meetings for High visibility projects with Development, Business Analyst, Product Managers, Project Managers, and Business Subject Matter experts.</w:t>
      </w:r>
    </w:p>
    <w:p w:rsidR="00093E6E" w:rsidRPr="00BE1F59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BE1F59">
        <w:rPr>
          <w:rFonts w:ascii="Times New Roman" w:hAnsi="Times New Roman"/>
          <w:sz w:val="24"/>
          <w:szCs w:val="24"/>
        </w:rPr>
        <w:t xml:space="preserve">Worked with other technical teams (such as DEV, DBA </w:t>
      </w:r>
      <w:proofErr w:type="spellStart"/>
      <w:r w:rsidRPr="00BE1F59">
        <w:rPr>
          <w:rFonts w:ascii="Times New Roman" w:hAnsi="Times New Roman"/>
          <w:sz w:val="24"/>
          <w:szCs w:val="24"/>
        </w:rPr>
        <w:t>etc</w:t>
      </w:r>
      <w:proofErr w:type="spellEnd"/>
      <w:r w:rsidRPr="00BE1F59">
        <w:rPr>
          <w:rFonts w:ascii="Times New Roman" w:hAnsi="Times New Roman"/>
          <w:sz w:val="24"/>
          <w:szCs w:val="24"/>
        </w:rPr>
        <w:t>) for debugging issues.</w:t>
      </w:r>
    </w:p>
    <w:p w:rsidR="00093E6E" w:rsidRPr="00BE0052" w:rsidRDefault="00093E6E" w:rsidP="00093E6E">
      <w:pPr>
        <w:pStyle w:val="NoSpacing"/>
        <w:rPr>
          <w:rFonts w:ascii="Times New Roman" w:hAnsi="Times New Roman"/>
          <w:sz w:val="24"/>
          <w:szCs w:val="24"/>
        </w:rPr>
      </w:pPr>
    </w:p>
    <w:p w:rsidR="00093E6E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t>02/2010</w:t>
      </w:r>
      <w:r w:rsidRPr="00DA1FFC">
        <w:t xml:space="preserve"> </w:t>
      </w:r>
      <w:r>
        <w:t>–</w:t>
      </w:r>
      <w:r w:rsidRPr="00DA1FFC">
        <w:t xml:space="preserve"> </w:t>
      </w:r>
      <w:r>
        <w:t>03/2011</w:t>
      </w:r>
      <w:r w:rsidRPr="00DA1FFC">
        <w:tab/>
      </w:r>
      <w:r w:rsidRPr="00DA1FFC">
        <w:tab/>
      </w:r>
      <w:r w:rsidRPr="00DA1FFC">
        <w:tab/>
      </w:r>
      <w:r w:rsidRPr="00DA1FFC">
        <w:tab/>
        <w:t xml:space="preserve">       </w:t>
      </w:r>
      <w:r>
        <w:t xml:space="preserve">   </w:t>
      </w:r>
      <w:proofErr w:type="spellStart"/>
      <w:r w:rsidRPr="00DA1FFC">
        <w:rPr>
          <w:b/>
          <w:bCs/>
        </w:rPr>
        <w:t>KickApps</w:t>
      </w:r>
      <w:proofErr w:type="spellEnd"/>
      <w:r w:rsidRPr="00DA1FFC">
        <w:rPr>
          <w:b/>
          <w:bCs/>
        </w:rPr>
        <w:t xml:space="preserve"> </w:t>
      </w:r>
      <w:r w:rsidRPr="00DA1FFC">
        <w:t>(</w:t>
      </w:r>
      <w:proofErr w:type="spellStart"/>
      <w:r w:rsidRPr="00DA1FFC">
        <w:t>Yuku</w:t>
      </w:r>
      <w:proofErr w:type="spellEnd"/>
      <w:r w:rsidRPr="00DA1FFC">
        <w:t xml:space="preserve"> Business Unit)</w:t>
      </w:r>
      <w:r>
        <w:rPr>
          <w:b/>
          <w:bCs/>
        </w:rPr>
        <w:t xml:space="preserve">, San </w:t>
      </w:r>
      <w:r w:rsidRPr="00DA1FFC">
        <w:rPr>
          <w:b/>
          <w:bCs/>
        </w:rPr>
        <w:t>Francisco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                                                                </w:t>
      </w:r>
      <w:r>
        <w:t xml:space="preserve">                                                         Sr. </w:t>
      </w:r>
      <w:r w:rsidRPr="00DA1FFC">
        <w:t>QA</w:t>
      </w:r>
      <w:r>
        <w:t xml:space="preserve"> </w:t>
      </w:r>
      <w:r w:rsidRPr="00DA1FFC">
        <w:t>Engineer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 xml:space="preserve">Working as QA Engineer for </w:t>
      </w:r>
      <w:proofErr w:type="spellStart"/>
      <w:r w:rsidRPr="00DA1FFC">
        <w:rPr>
          <w:rFonts w:ascii="Times New Roman" w:hAnsi="Times New Roman"/>
          <w:sz w:val="24"/>
          <w:szCs w:val="24"/>
        </w:rPr>
        <w:t>KickApps</w:t>
      </w:r>
      <w:proofErr w:type="spellEnd"/>
      <w:r w:rsidRPr="00DA1FFC">
        <w:rPr>
          <w:rFonts w:ascii="Times New Roman" w:hAnsi="Times New Roman"/>
          <w:sz w:val="24"/>
          <w:szCs w:val="24"/>
        </w:rPr>
        <w:t xml:space="preserve"> Social CRM solutions application that enables users to create &amp; manage social media websites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SEO project to move yuku.com to top 50 sites.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Executed multiple JOIN queries to make sure correct data went into DB and retrieved correctly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Involved in production release activities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Maintained  QA processes and practices, including defect and test management</w:t>
      </w:r>
    </w:p>
    <w:p w:rsidR="00093E6E" w:rsidRPr="009C7D64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Designed and presenting Test Status Matrix to management team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Performing manual build installation testing using special instructions provided by development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Created Test Documentation and Scenarios in highly compressed time period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Executed a suite of tests such as feature, acceptance, unit, functional, compatibility, regression, GUI, usability,  and integration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 xml:space="preserve">Tested homemade </w:t>
      </w:r>
      <w:proofErr w:type="spellStart"/>
      <w:r w:rsidRPr="00DA1FFC">
        <w:rPr>
          <w:rFonts w:ascii="Times New Roman" w:hAnsi="Times New Roman"/>
          <w:sz w:val="24"/>
          <w:szCs w:val="24"/>
        </w:rPr>
        <w:t>Yuku</w:t>
      </w:r>
      <w:proofErr w:type="spellEnd"/>
      <w:r w:rsidRPr="00DA1FFC">
        <w:rPr>
          <w:rFonts w:ascii="Times New Roman" w:hAnsi="Times New Roman"/>
          <w:sz w:val="24"/>
          <w:szCs w:val="24"/>
        </w:rPr>
        <w:t xml:space="preserve"> APIs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Participated in daily bug triages to address open issues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Maintaining statistics calculating Test Coverage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Participating in design, functional specifications review meetings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Reviewing application user guide, help and providing feedback to documentation team</w:t>
      </w:r>
    </w:p>
    <w:p w:rsidR="00093E6E" w:rsidRPr="00DA1FFC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Tested localized version of software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DA1FFC">
        <w:rPr>
          <w:rFonts w:ascii="Times New Roman" w:hAnsi="Times New Roman"/>
          <w:sz w:val="24"/>
          <w:szCs w:val="24"/>
        </w:rPr>
        <w:t>Worked collaboratively with developers and other team members in testing complex projects and in the overall enhancement of software product quality</w:t>
      </w:r>
    </w:p>
    <w:p w:rsidR="00093E6E" w:rsidRDefault="00093E6E" w:rsidP="00093E6E">
      <w:pPr>
        <w:pStyle w:val="NoSpacing"/>
        <w:rPr>
          <w:rFonts w:ascii="Times New Roman" w:hAnsi="Times New Roman"/>
          <w:sz w:val="24"/>
          <w:szCs w:val="24"/>
        </w:rPr>
      </w:pP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DA1FFC">
        <w:lastRenderedPageBreak/>
        <w:t>0</w:t>
      </w:r>
      <w:r>
        <w:t>3</w:t>
      </w:r>
      <w:r w:rsidRPr="00DA1FFC">
        <w:t xml:space="preserve">/2006 </w:t>
      </w:r>
      <w:r>
        <w:t>–</w:t>
      </w:r>
      <w:r w:rsidRPr="00DA1FFC">
        <w:t xml:space="preserve"> </w:t>
      </w:r>
      <w:r>
        <w:t>2/2010</w:t>
      </w:r>
      <w:r w:rsidRPr="00DA1FFC">
        <w:tab/>
      </w:r>
      <w:r w:rsidRPr="00DA1FFC">
        <w:tab/>
      </w:r>
      <w:r w:rsidRPr="00DA1FFC">
        <w:tab/>
      </w:r>
      <w:r w:rsidRPr="00DA1FFC">
        <w:tab/>
        <w:t xml:space="preserve">       </w:t>
      </w:r>
      <w:r>
        <w:t xml:space="preserve">                              </w:t>
      </w:r>
      <w:r>
        <w:rPr>
          <w:b/>
          <w:bCs/>
        </w:rPr>
        <w:t xml:space="preserve">XIM, Inc., San </w:t>
      </w:r>
      <w:r w:rsidRPr="00DA1FFC">
        <w:rPr>
          <w:b/>
          <w:bCs/>
        </w:rPr>
        <w:t>Francisco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                                                                                                </w:t>
      </w:r>
      <w:r>
        <w:t xml:space="preserve">                      </w:t>
      </w:r>
      <w:r w:rsidRPr="00DA1FFC">
        <w:t>QA Engineer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Tested multiple applications for different clients using different mobile devices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</w:t>
      </w:r>
      <w:r w:rsidRPr="009C7D64">
        <w:rPr>
          <w:rFonts w:ascii="Times New Roman" w:hAnsi="Times New Roman"/>
          <w:sz w:val="24"/>
          <w:szCs w:val="24"/>
        </w:rPr>
        <w:t xml:space="preserve"> functional test cases utilizing requirement</w:t>
      </w:r>
      <w:r>
        <w:rPr>
          <w:rFonts w:ascii="Times New Roman" w:hAnsi="Times New Roman"/>
          <w:sz w:val="24"/>
          <w:szCs w:val="24"/>
        </w:rPr>
        <w:t>s documentation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and maintained QA lab using VMware</w:t>
      </w:r>
    </w:p>
    <w:p w:rsidR="00093E6E" w:rsidRPr="00CA7C20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into all types of testing, such as Integration, Functional, Regression, Performance, Installation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9C7D64">
        <w:rPr>
          <w:rFonts w:ascii="Times New Roman" w:hAnsi="Times New Roman"/>
          <w:sz w:val="24"/>
          <w:szCs w:val="24"/>
        </w:rPr>
        <w:t>Worked closely with development engineers to create and review test specifications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9C7D64">
        <w:rPr>
          <w:rFonts w:ascii="Times New Roman" w:hAnsi="Times New Roman"/>
          <w:sz w:val="24"/>
          <w:szCs w:val="24"/>
        </w:rPr>
        <w:t xml:space="preserve">Performed </w:t>
      </w:r>
      <w:r>
        <w:rPr>
          <w:rFonts w:ascii="Times New Roman" w:hAnsi="Times New Roman"/>
          <w:sz w:val="24"/>
          <w:szCs w:val="24"/>
        </w:rPr>
        <w:t>builds i</w:t>
      </w:r>
      <w:r w:rsidRPr="009C7D64">
        <w:rPr>
          <w:rFonts w:ascii="Times New Roman" w:hAnsi="Times New Roman"/>
          <w:sz w:val="24"/>
          <w:szCs w:val="24"/>
        </w:rPr>
        <w:t xml:space="preserve">nstallation </w:t>
      </w:r>
      <w:r>
        <w:rPr>
          <w:rFonts w:ascii="Times New Roman" w:hAnsi="Times New Roman"/>
          <w:sz w:val="24"/>
          <w:szCs w:val="24"/>
        </w:rPr>
        <w:t>on multiple mobile d</w:t>
      </w:r>
      <w:r w:rsidRPr="009C7D64">
        <w:rPr>
          <w:rFonts w:ascii="Times New Roman" w:hAnsi="Times New Roman"/>
          <w:sz w:val="24"/>
          <w:szCs w:val="24"/>
        </w:rPr>
        <w:t>evices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Automated build process using shell scripting</w:t>
      </w:r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Investigated customer issues before logging them into bug tracking system</w:t>
      </w:r>
    </w:p>
    <w:p w:rsidR="00093E6E" w:rsidRPr="009C7D64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9C7D64">
        <w:rPr>
          <w:rFonts w:ascii="Times New Roman" w:hAnsi="Times New Roman"/>
          <w:sz w:val="24"/>
          <w:szCs w:val="24"/>
        </w:rPr>
        <w:t>Provide hardware and software configuration for creating test environments</w:t>
      </w:r>
    </w:p>
    <w:p w:rsidR="00093E6E" w:rsidRPr="00DA1FFC" w:rsidRDefault="00093E6E" w:rsidP="00093E6E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DA1FFC">
        <w:t>0</w:t>
      </w:r>
      <w:r>
        <w:t>5</w:t>
      </w:r>
      <w:r w:rsidRPr="00DA1FFC">
        <w:t>/200</w:t>
      </w:r>
      <w:r>
        <w:t>3 –</w:t>
      </w:r>
      <w:r w:rsidRPr="00DA1FFC">
        <w:t xml:space="preserve"> </w:t>
      </w:r>
      <w:proofErr w:type="gramStart"/>
      <w:r>
        <w:t>2/2006</w:t>
      </w:r>
      <w:r w:rsidRPr="00DA1FFC">
        <w:tab/>
      </w:r>
      <w:r w:rsidRPr="00DA1FFC">
        <w:tab/>
      </w:r>
      <w:r w:rsidRPr="00DA1FFC">
        <w:tab/>
      </w:r>
      <w:r w:rsidRPr="00DA1FFC">
        <w:tab/>
        <w:t xml:space="preserve">       </w:t>
      </w:r>
      <w:r>
        <w:t xml:space="preserve">   </w:t>
      </w:r>
      <w:r>
        <w:rPr>
          <w:b/>
          <w:bCs/>
        </w:rPr>
        <w:t>Software</w:t>
      </w:r>
      <w:proofErr w:type="gramEnd"/>
      <w:r>
        <w:rPr>
          <w:b/>
          <w:bCs/>
        </w:rPr>
        <w:t xml:space="preserve"> and Hardware Center, San </w:t>
      </w:r>
      <w:r w:rsidRPr="00DA1FFC">
        <w:rPr>
          <w:b/>
          <w:bCs/>
        </w:rPr>
        <w:t>Francisco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                                                                                                </w:t>
      </w:r>
      <w:r>
        <w:t xml:space="preserve">                                 IT Specialist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</w:t>
      </w:r>
    </w:p>
    <w:p w:rsidR="00093E6E" w:rsidRPr="005F58A7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</w:t>
      </w:r>
      <w:r w:rsidRPr="005F58A7">
        <w:rPr>
          <w:rFonts w:ascii="Times New Roman" w:hAnsi="Times New Roman"/>
          <w:sz w:val="24"/>
          <w:szCs w:val="24"/>
        </w:rPr>
        <w:t xml:space="preserve"> and support</w:t>
      </w:r>
      <w:r>
        <w:rPr>
          <w:rFonts w:ascii="Times New Roman" w:hAnsi="Times New Roman"/>
          <w:sz w:val="24"/>
          <w:szCs w:val="24"/>
        </w:rPr>
        <w:t>ed</w:t>
      </w:r>
      <w:r w:rsidRPr="005F58A7">
        <w:rPr>
          <w:rFonts w:ascii="Times New Roman" w:hAnsi="Times New Roman"/>
          <w:sz w:val="24"/>
          <w:szCs w:val="24"/>
        </w:rPr>
        <w:t xml:space="preserve"> work</w:t>
      </w:r>
      <w:r>
        <w:rPr>
          <w:rFonts w:ascii="Times New Roman" w:hAnsi="Times New Roman"/>
          <w:sz w:val="24"/>
          <w:szCs w:val="24"/>
        </w:rPr>
        <w:t>stations/networks for multiple companies</w:t>
      </w:r>
    </w:p>
    <w:p w:rsidR="00093E6E" w:rsidRPr="005F58A7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5F58A7">
        <w:rPr>
          <w:rFonts w:ascii="Times New Roman" w:hAnsi="Times New Roman"/>
          <w:sz w:val="24"/>
          <w:szCs w:val="24"/>
        </w:rPr>
        <w:t>Created and deploy re-imaged</w:t>
      </w:r>
      <w:r>
        <w:rPr>
          <w:rFonts w:ascii="Times New Roman" w:hAnsi="Times New Roman"/>
          <w:sz w:val="24"/>
          <w:szCs w:val="24"/>
        </w:rPr>
        <w:t xml:space="preserve"> hard drives using Norton Ghost</w:t>
      </w:r>
    </w:p>
    <w:p w:rsidR="00093E6E" w:rsidRPr="005F58A7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5F58A7">
        <w:rPr>
          <w:rFonts w:ascii="Times New Roman" w:hAnsi="Times New Roman"/>
          <w:sz w:val="24"/>
          <w:szCs w:val="24"/>
        </w:rPr>
        <w:t>Managed desktops and servers re</w:t>
      </w:r>
      <w:r>
        <w:rPr>
          <w:rFonts w:ascii="Times New Roman" w:hAnsi="Times New Roman"/>
          <w:sz w:val="24"/>
          <w:szCs w:val="24"/>
        </w:rPr>
        <w:t xml:space="preserve">motely using </w:t>
      </w:r>
      <w:proofErr w:type="spellStart"/>
      <w:r>
        <w:rPr>
          <w:rFonts w:ascii="Times New Roman" w:hAnsi="Times New Roman"/>
          <w:sz w:val="24"/>
          <w:szCs w:val="24"/>
        </w:rPr>
        <w:t>pcAnywhere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WinSCP</w:t>
      </w:r>
      <w:proofErr w:type="spellEnd"/>
    </w:p>
    <w:p w:rsidR="00093E6E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5F58A7">
        <w:rPr>
          <w:rFonts w:ascii="Times New Roman" w:hAnsi="Times New Roman"/>
          <w:sz w:val="24"/>
          <w:szCs w:val="24"/>
        </w:rPr>
        <w:t xml:space="preserve">Assisted in the maintenance and development of the Companies websites, Web </w:t>
      </w:r>
      <w:r>
        <w:rPr>
          <w:rFonts w:ascii="Times New Roman" w:hAnsi="Times New Roman"/>
          <w:sz w:val="24"/>
          <w:szCs w:val="24"/>
        </w:rPr>
        <w:t>based apps written in PHP/MySQL</w:t>
      </w:r>
    </w:p>
    <w:p w:rsidR="00093E6E" w:rsidRPr="009C7D64" w:rsidRDefault="00093E6E" w:rsidP="00093E6E">
      <w:pPr>
        <w:pStyle w:val="NoSpacing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9C7D64">
        <w:rPr>
          <w:rFonts w:ascii="Times New Roman" w:hAnsi="Times New Roman"/>
          <w:sz w:val="24"/>
          <w:szCs w:val="24"/>
        </w:rPr>
        <w:t xml:space="preserve">Provide hardware and software configuration </w:t>
      </w:r>
      <w:r>
        <w:rPr>
          <w:rFonts w:ascii="Times New Roman" w:hAnsi="Times New Roman"/>
          <w:sz w:val="24"/>
          <w:szCs w:val="24"/>
        </w:rPr>
        <w:t>to build</w:t>
      </w:r>
      <w:r w:rsidRPr="009C7D64">
        <w:rPr>
          <w:rFonts w:ascii="Times New Roman" w:hAnsi="Times New Roman"/>
          <w:sz w:val="24"/>
          <w:szCs w:val="24"/>
        </w:rPr>
        <w:t xml:space="preserve"> test environments</w:t>
      </w:r>
    </w:p>
    <w:p w:rsidR="00093E6E" w:rsidRPr="00DA1FFC" w:rsidRDefault="00093E6E" w:rsidP="00093E6E">
      <w:pPr>
        <w:tabs>
          <w:tab w:val="left" w:pos="720"/>
        </w:tabs>
        <w:autoSpaceDE w:val="0"/>
        <w:autoSpaceDN w:val="0"/>
        <w:adjustRightInd w:val="0"/>
      </w:pP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A1FFC">
        <w:t xml:space="preserve">             </w:t>
      </w:r>
    </w:p>
    <w:p w:rsidR="00093E6E" w:rsidRPr="006D588A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6D588A">
        <w:rPr>
          <w:b/>
          <w:sz w:val="28"/>
          <w:szCs w:val="28"/>
          <w:u w:val="single"/>
        </w:rPr>
        <w:t>Education:</w:t>
      </w:r>
    </w:p>
    <w:p w:rsidR="00093E6E" w:rsidRPr="00DA1FFC" w:rsidRDefault="00093E6E" w:rsidP="00093E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kern w:val="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253"/>
      </w:tblGrid>
      <w:tr w:rsidR="00093E6E" w:rsidRPr="00986A28" w:rsidTr="000E323D">
        <w:tc>
          <w:tcPr>
            <w:tcW w:w="1278" w:type="dxa"/>
          </w:tcPr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  <w:r>
              <w:t>1992</w:t>
            </w:r>
            <w:r w:rsidRPr="00986A28">
              <w:t>-</w:t>
            </w:r>
            <w:r>
              <w:t>1997</w:t>
            </w:r>
          </w:p>
        </w:tc>
        <w:tc>
          <w:tcPr>
            <w:tcW w:w="7253" w:type="dxa"/>
          </w:tcPr>
          <w:p w:rsidR="00093E6E" w:rsidRPr="00986A28" w:rsidRDefault="00093E6E" w:rsidP="000E323D">
            <w:pPr>
              <w:rPr>
                <w:rFonts w:ascii="Arial" w:hAnsi="Arial" w:cs="Arial"/>
                <w:color w:val="3B3E42"/>
              </w:rPr>
            </w:pPr>
            <w:r w:rsidRPr="00986A28">
              <w:rPr>
                <w:b/>
                <w:color w:val="000000"/>
              </w:rPr>
              <w:t>National Technical University of Ukraine</w:t>
            </w:r>
            <w:r w:rsidRPr="00986A28">
              <w:br/>
            </w:r>
            <w:r w:rsidRPr="00986A28">
              <w:rPr>
                <w:rFonts w:ascii="Arial" w:hAnsi="Arial" w:cs="Arial"/>
              </w:rPr>
              <w:t>MS Degree: Information Systems Technology</w:t>
            </w:r>
          </w:p>
          <w:p w:rsidR="00093E6E" w:rsidRPr="00986A28" w:rsidRDefault="00093E6E" w:rsidP="000E32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kern w:val="1"/>
              </w:rPr>
            </w:pPr>
          </w:p>
        </w:tc>
      </w:tr>
    </w:tbl>
    <w:p w:rsidR="00455634" w:rsidRPr="009951E5" w:rsidRDefault="00455634" w:rsidP="009951E5">
      <w:bookmarkStart w:id="0" w:name="_GoBack"/>
      <w:bookmarkEnd w:id="0"/>
    </w:p>
    <w:sectPr w:rsidR="00455634" w:rsidRPr="009951E5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BA9" w:rsidRDefault="006C6BA9" w:rsidP="001918DB">
      <w:r>
        <w:separator/>
      </w:r>
    </w:p>
  </w:endnote>
  <w:endnote w:type="continuationSeparator" w:id="0">
    <w:p w:rsidR="006C6BA9" w:rsidRDefault="006C6BA9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BA9" w:rsidRDefault="006C6BA9" w:rsidP="001918DB">
      <w:r>
        <w:separator/>
      </w:r>
    </w:p>
  </w:footnote>
  <w:footnote w:type="continuationSeparator" w:id="0">
    <w:p w:rsidR="006C6BA9" w:rsidRDefault="006C6BA9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B64D1B"/>
    <w:multiLevelType w:val="hybridMultilevel"/>
    <w:tmpl w:val="42A2CF4C"/>
    <w:lvl w:ilvl="0" w:tplc="00000259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3"/>
  </w:num>
  <w:num w:numId="4">
    <w:abstractNumId w:val="16"/>
  </w:num>
  <w:num w:numId="5">
    <w:abstractNumId w:val="14"/>
  </w:num>
  <w:num w:numId="6">
    <w:abstractNumId w:val="21"/>
  </w:num>
  <w:num w:numId="7">
    <w:abstractNumId w:val="6"/>
  </w:num>
  <w:num w:numId="8">
    <w:abstractNumId w:val="7"/>
  </w:num>
  <w:num w:numId="9">
    <w:abstractNumId w:val="27"/>
  </w:num>
  <w:num w:numId="10">
    <w:abstractNumId w:val="12"/>
  </w:num>
  <w:num w:numId="11">
    <w:abstractNumId w:val="24"/>
  </w:num>
  <w:num w:numId="12">
    <w:abstractNumId w:val="26"/>
  </w:num>
  <w:num w:numId="13">
    <w:abstractNumId w:val="18"/>
  </w:num>
  <w:num w:numId="14">
    <w:abstractNumId w:val="4"/>
  </w:num>
  <w:num w:numId="15">
    <w:abstractNumId w:val="29"/>
  </w:num>
  <w:num w:numId="16">
    <w:abstractNumId w:val="8"/>
  </w:num>
  <w:num w:numId="17">
    <w:abstractNumId w:val="20"/>
  </w:num>
  <w:num w:numId="18">
    <w:abstractNumId w:val="15"/>
  </w:num>
  <w:num w:numId="19">
    <w:abstractNumId w:val="28"/>
  </w:num>
  <w:num w:numId="20">
    <w:abstractNumId w:val="10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7"/>
  </w:num>
  <w:num w:numId="25">
    <w:abstractNumId w:val="19"/>
  </w:num>
  <w:num w:numId="26">
    <w:abstractNumId w:val="13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093E6E"/>
    <w:rsid w:val="00147A2D"/>
    <w:rsid w:val="001918DB"/>
    <w:rsid w:val="00236FED"/>
    <w:rsid w:val="00360289"/>
    <w:rsid w:val="00362455"/>
    <w:rsid w:val="0038557F"/>
    <w:rsid w:val="00455634"/>
    <w:rsid w:val="00505F87"/>
    <w:rsid w:val="00530ECF"/>
    <w:rsid w:val="005C1F56"/>
    <w:rsid w:val="005D5273"/>
    <w:rsid w:val="005E152E"/>
    <w:rsid w:val="00682EDC"/>
    <w:rsid w:val="00693349"/>
    <w:rsid w:val="006C6BA9"/>
    <w:rsid w:val="00852CB5"/>
    <w:rsid w:val="008C39E3"/>
    <w:rsid w:val="008D087A"/>
    <w:rsid w:val="00946919"/>
    <w:rsid w:val="009951E5"/>
    <w:rsid w:val="00A54E19"/>
    <w:rsid w:val="00BF2255"/>
    <w:rsid w:val="00D811AC"/>
    <w:rsid w:val="00D964C4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styleId="NoSpacing">
    <w:name w:val="No Spacing"/>
    <w:uiPriority w:val="1"/>
    <w:qFormat/>
    <w:rsid w:val="00093E6E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styleId="NoSpacing">
    <w:name w:val="No Spacing"/>
    <w:uiPriority w:val="1"/>
    <w:qFormat/>
    <w:rsid w:val="00093E6E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2014-10-17T21:06:00Z</dcterms:created>
  <dcterms:modified xsi:type="dcterms:W3CDTF">2014-10-17T21:08:00Z</dcterms:modified>
</cp:coreProperties>
</file>