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EDC" w:rsidRDefault="00682EDC" w:rsidP="00A54E19"/>
    <w:p w:rsidR="00141C74" w:rsidRPr="00697EF6" w:rsidRDefault="00141C74" w:rsidP="00141C74">
      <w:pPr>
        <w:pStyle w:val="HTMLPreformatted"/>
        <w:rPr>
          <w:rFonts w:asciiTheme="minorHAnsi" w:hAnsiTheme="minorHAnsi" w:cstheme="minorHAnsi"/>
          <w:b/>
          <w:sz w:val="22"/>
          <w:szCs w:val="22"/>
        </w:rPr>
      </w:pPr>
      <w:r w:rsidRPr="00697EF6">
        <w:rPr>
          <w:rFonts w:asciiTheme="minorHAnsi" w:hAnsiTheme="minorHAnsi" w:cstheme="minorHAnsi"/>
          <w:b/>
          <w:sz w:val="22"/>
          <w:szCs w:val="22"/>
        </w:rPr>
        <w:t xml:space="preserve">Suresh </w:t>
      </w:r>
      <w:proofErr w:type="spellStart"/>
      <w:r w:rsidRPr="00697EF6">
        <w:rPr>
          <w:rFonts w:asciiTheme="minorHAnsi" w:hAnsiTheme="minorHAnsi" w:cstheme="minorHAnsi"/>
          <w:b/>
          <w:sz w:val="22"/>
          <w:szCs w:val="22"/>
        </w:rPr>
        <w:t>Thanamala</w:t>
      </w:r>
      <w:proofErr w:type="spellEnd"/>
      <w:r w:rsidRPr="00697EF6">
        <w:rPr>
          <w:rFonts w:asciiTheme="minorHAnsi" w:hAnsiTheme="minorHAnsi" w:cstheme="minorHAnsi"/>
          <w:b/>
          <w:sz w:val="22"/>
          <w:szCs w:val="22"/>
        </w:rPr>
        <w:tab/>
      </w:r>
      <w:r w:rsidRPr="00697EF6">
        <w:rPr>
          <w:rFonts w:asciiTheme="minorHAnsi" w:hAnsiTheme="minorHAnsi" w:cstheme="minorHAnsi"/>
          <w:b/>
          <w:sz w:val="22"/>
          <w:szCs w:val="22"/>
        </w:rPr>
        <w:tab/>
      </w:r>
    </w:p>
    <w:p w:rsidR="00141C74" w:rsidRPr="00697EF6" w:rsidRDefault="00141C74" w:rsidP="00141C74">
      <w:pPr>
        <w:pStyle w:val="HTMLPreformatted"/>
        <w:rPr>
          <w:rFonts w:asciiTheme="minorHAnsi" w:hAnsiTheme="minorHAnsi" w:cstheme="minorHAnsi"/>
          <w:b/>
          <w:sz w:val="22"/>
          <w:szCs w:val="22"/>
        </w:rPr>
      </w:pPr>
      <w:r w:rsidRPr="00697EF6">
        <w:rPr>
          <w:rFonts w:asciiTheme="minorHAnsi" w:hAnsiTheme="minorHAnsi" w:cstheme="minorHAnsi"/>
          <w:b/>
          <w:sz w:val="22"/>
          <w:szCs w:val="22"/>
        </w:rPr>
        <w:tab/>
      </w:r>
      <w:r w:rsidRPr="00697EF6">
        <w:rPr>
          <w:rFonts w:asciiTheme="minorHAnsi" w:hAnsiTheme="minorHAnsi" w:cstheme="minorHAnsi"/>
          <w:b/>
          <w:sz w:val="22"/>
          <w:szCs w:val="22"/>
        </w:rPr>
        <w:tab/>
      </w:r>
      <w:r w:rsidRPr="00697EF6">
        <w:rPr>
          <w:rFonts w:asciiTheme="minorHAnsi" w:hAnsiTheme="minorHAnsi" w:cstheme="minorHAnsi"/>
          <w:b/>
          <w:sz w:val="22"/>
          <w:szCs w:val="22"/>
        </w:rPr>
        <w:tab/>
      </w:r>
      <w:r w:rsidRPr="00697EF6">
        <w:rPr>
          <w:rFonts w:asciiTheme="minorHAnsi" w:hAnsiTheme="minorHAnsi" w:cstheme="minorHAnsi"/>
          <w:b/>
          <w:sz w:val="22"/>
          <w:szCs w:val="22"/>
        </w:rPr>
        <w:tab/>
      </w:r>
      <w:r w:rsidRPr="00697EF6">
        <w:rPr>
          <w:rFonts w:asciiTheme="minorHAnsi" w:hAnsiTheme="minorHAnsi" w:cstheme="minorHAnsi"/>
          <w:b/>
          <w:sz w:val="22"/>
          <w:szCs w:val="22"/>
        </w:rPr>
        <w:tab/>
      </w:r>
      <w:r w:rsidRPr="00697EF6">
        <w:rPr>
          <w:rFonts w:asciiTheme="minorHAnsi" w:hAnsiTheme="minorHAnsi" w:cstheme="minorHAnsi"/>
          <w:b/>
          <w:sz w:val="22"/>
          <w:szCs w:val="22"/>
        </w:rPr>
        <w:tab/>
        <w:t xml:space="preserve">              </w:t>
      </w:r>
      <w:r w:rsidRPr="00697EF6">
        <w:rPr>
          <w:rFonts w:asciiTheme="minorHAnsi" w:hAnsiTheme="minorHAnsi" w:cstheme="minorHAnsi"/>
          <w:b/>
          <w:sz w:val="22"/>
          <w:szCs w:val="22"/>
        </w:rPr>
        <w:tab/>
      </w:r>
      <w:r w:rsidRPr="00697EF6">
        <w:rPr>
          <w:rFonts w:asciiTheme="minorHAnsi" w:hAnsiTheme="minorHAnsi" w:cstheme="minorHAnsi"/>
          <w:b/>
          <w:sz w:val="22"/>
          <w:szCs w:val="22"/>
        </w:rPr>
        <w:tab/>
      </w:r>
      <w:r w:rsidRPr="00697EF6">
        <w:rPr>
          <w:rFonts w:asciiTheme="minorHAnsi" w:hAnsiTheme="minorHAnsi" w:cstheme="minorHAnsi"/>
          <w:b/>
          <w:sz w:val="22"/>
          <w:szCs w:val="22"/>
        </w:rPr>
        <w:tab/>
      </w:r>
      <w:r w:rsidRPr="00697EF6">
        <w:rPr>
          <w:rFonts w:asciiTheme="minorHAnsi" w:hAnsiTheme="minorHAnsi" w:cstheme="minorHAnsi"/>
          <w:b/>
          <w:sz w:val="22"/>
          <w:szCs w:val="22"/>
        </w:rPr>
        <w:tab/>
      </w:r>
      <w:r w:rsidRPr="00697EF6">
        <w:rPr>
          <w:rFonts w:asciiTheme="minorHAnsi" w:hAnsiTheme="minorHAnsi" w:cstheme="minorHAnsi"/>
          <w:b/>
          <w:sz w:val="22"/>
          <w:szCs w:val="22"/>
        </w:rPr>
        <w:tab/>
      </w:r>
      <w:r w:rsidRPr="00697EF6">
        <w:rPr>
          <w:rFonts w:asciiTheme="minorHAnsi" w:hAnsiTheme="minorHAnsi" w:cstheme="minorHAnsi"/>
          <w:b/>
          <w:sz w:val="22"/>
          <w:szCs w:val="22"/>
        </w:rPr>
        <w:tab/>
      </w:r>
    </w:p>
    <w:p w:rsidR="00141C74" w:rsidRPr="00697EF6" w:rsidRDefault="00141C74" w:rsidP="00141C74">
      <w:pPr>
        <w:pStyle w:val="HTMLPreformatted"/>
        <w:rPr>
          <w:rFonts w:asciiTheme="minorHAnsi" w:hAnsiTheme="minorHAnsi" w:cstheme="minorHAnsi"/>
          <w:b/>
          <w:sz w:val="22"/>
          <w:szCs w:val="22"/>
        </w:rPr>
      </w:pPr>
      <w:r w:rsidRPr="00697EF6">
        <w:rPr>
          <w:rFonts w:asciiTheme="minorHAnsi" w:hAnsiTheme="minorHAnsi" w:cstheme="minorHAnsi"/>
          <w:b/>
          <w:sz w:val="22"/>
          <w:szCs w:val="22"/>
        </w:rPr>
        <w:t>Summary: -</w:t>
      </w:r>
    </w:p>
    <w:p w:rsidR="00141C74" w:rsidRPr="00697EF6" w:rsidRDefault="00141C74" w:rsidP="00141C74">
      <w:pPr>
        <w:numPr>
          <w:ilvl w:val="0"/>
          <w:numId w:val="28"/>
        </w:numPr>
        <w:suppressAutoHyphens/>
        <w:jc w:val="both"/>
        <w:rPr>
          <w:rFonts w:asciiTheme="minorHAnsi" w:hAnsiTheme="minorHAnsi" w:cstheme="minorHAnsi"/>
          <w:b/>
          <w:sz w:val="22"/>
          <w:szCs w:val="22"/>
        </w:rPr>
      </w:pPr>
      <w:r w:rsidRPr="00697EF6">
        <w:rPr>
          <w:rFonts w:asciiTheme="minorHAnsi" w:hAnsiTheme="minorHAnsi" w:cstheme="minorHAnsi"/>
          <w:b/>
          <w:bCs/>
          <w:sz w:val="22"/>
          <w:szCs w:val="22"/>
        </w:rPr>
        <w:t>14 +</w:t>
      </w:r>
      <w:r w:rsidRPr="00697EF6">
        <w:rPr>
          <w:rFonts w:asciiTheme="minorHAnsi" w:hAnsiTheme="minorHAnsi" w:cstheme="minorHAnsi"/>
          <w:sz w:val="22"/>
          <w:szCs w:val="22"/>
        </w:rPr>
        <w:t xml:space="preserve">years of professional experience in </w:t>
      </w:r>
      <w:r w:rsidRPr="00697EF6">
        <w:rPr>
          <w:rFonts w:asciiTheme="minorHAnsi" w:hAnsiTheme="minorHAnsi" w:cstheme="minorHAnsi"/>
          <w:b/>
          <w:bCs/>
          <w:sz w:val="22"/>
          <w:szCs w:val="22"/>
        </w:rPr>
        <w:t>Quality Assurance</w:t>
      </w:r>
      <w:r w:rsidRPr="00697EF6">
        <w:rPr>
          <w:rFonts w:asciiTheme="minorHAnsi" w:hAnsiTheme="minorHAnsi" w:cstheme="minorHAnsi"/>
          <w:sz w:val="22"/>
          <w:szCs w:val="22"/>
        </w:rPr>
        <w:t xml:space="preserve"> with emphasis on testing </w:t>
      </w:r>
      <w:r w:rsidRPr="00697EF6">
        <w:rPr>
          <w:rFonts w:asciiTheme="minorHAnsi" w:hAnsiTheme="minorHAnsi" w:cstheme="minorHAnsi"/>
          <w:b/>
          <w:bCs/>
          <w:sz w:val="22"/>
          <w:szCs w:val="22"/>
        </w:rPr>
        <w:t>Web</w:t>
      </w:r>
      <w:r w:rsidRPr="00697EF6">
        <w:rPr>
          <w:rFonts w:asciiTheme="minorHAnsi" w:hAnsiTheme="minorHAnsi" w:cstheme="minorHAnsi"/>
          <w:sz w:val="22"/>
          <w:szCs w:val="22"/>
        </w:rPr>
        <w:t xml:space="preserve">, </w:t>
      </w:r>
      <w:r w:rsidRPr="00697EF6">
        <w:rPr>
          <w:rFonts w:asciiTheme="minorHAnsi" w:hAnsiTheme="minorHAnsi" w:cstheme="minorHAnsi"/>
          <w:b/>
          <w:bCs/>
          <w:sz w:val="22"/>
          <w:szCs w:val="22"/>
        </w:rPr>
        <w:t xml:space="preserve">Client/Server </w:t>
      </w:r>
      <w:r w:rsidRPr="00697EF6">
        <w:rPr>
          <w:rFonts w:asciiTheme="minorHAnsi" w:hAnsiTheme="minorHAnsi" w:cstheme="minorHAnsi"/>
          <w:bCs/>
          <w:sz w:val="22"/>
          <w:szCs w:val="22"/>
        </w:rPr>
        <w:t>and</w:t>
      </w:r>
      <w:r w:rsidRPr="00697EF6">
        <w:rPr>
          <w:rFonts w:asciiTheme="minorHAnsi" w:hAnsiTheme="minorHAnsi" w:cstheme="minorHAnsi"/>
          <w:b/>
          <w:bCs/>
          <w:sz w:val="22"/>
          <w:szCs w:val="22"/>
        </w:rPr>
        <w:t xml:space="preserve"> Database applications</w:t>
      </w:r>
      <w:r w:rsidRPr="00697EF6">
        <w:rPr>
          <w:rFonts w:asciiTheme="minorHAnsi" w:hAnsiTheme="minorHAnsi" w:cstheme="minorHAnsi"/>
          <w:sz w:val="22"/>
          <w:szCs w:val="22"/>
        </w:rPr>
        <w:t xml:space="preserve"> in diverse technical/development environments like , </w:t>
      </w:r>
      <w:r w:rsidRPr="00697EF6">
        <w:rPr>
          <w:rFonts w:asciiTheme="minorHAnsi" w:hAnsiTheme="minorHAnsi" w:cstheme="minorHAnsi"/>
          <w:b/>
          <w:sz w:val="22"/>
          <w:szCs w:val="22"/>
        </w:rPr>
        <w:t xml:space="preserve">Banking, Finance, Insurance, </w:t>
      </w:r>
      <w:r w:rsidRPr="00697EF6">
        <w:rPr>
          <w:rFonts w:asciiTheme="minorHAnsi" w:hAnsiTheme="minorHAnsi" w:cstheme="minorHAnsi"/>
          <w:b/>
          <w:sz w:val="22"/>
          <w:szCs w:val="22"/>
          <w:lang w:val="fr-FR"/>
        </w:rPr>
        <w:t>Telecom , MultiMedia, Network and  E-commerce</w:t>
      </w:r>
      <w:r w:rsidRPr="00697EF6">
        <w:rPr>
          <w:rFonts w:asciiTheme="minorHAnsi" w:hAnsiTheme="minorHAnsi" w:cstheme="minorHAnsi"/>
          <w:b/>
          <w:sz w:val="22"/>
          <w:szCs w:val="22"/>
        </w:rPr>
        <w:t xml:space="preserve"> applications.</w:t>
      </w:r>
    </w:p>
    <w:p w:rsidR="00141C74" w:rsidRPr="00697EF6" w:rsidRDefault="00141C74" w:rsidP="00141C74">
      <w:pPr>
        <w:numPr>
          <w:ilvl w:val="0"/>
          <w:numId w:val="28"/>
        </w:numPr>
        <w:suppressAutoHyphens/>
        <w:jc w:val="both"/>
        <w:rPr>
          <w:rFonts w:asciiTheme="minorHAnsi" w:hAnsiTheme="minorHAnsi" w:cstheme="minorHAnsi"/>
          <w:b/>
          <w:sz w:val="22"/>
          <w:szCs w:val="22"/>
        </w:rPr>
      </w:pPr>
      <w:r w:rsidRPr="00697EF6">
        <w:rPr>
          <w:rFonts w:asciiTheme="minorHAnsi" w:hAnsiTheme="minorHAnsi" w:cstheme="minorHAnsi"/>
          <w:sz w:val="22"/>
          <w:szCs w:val="22"/>
        </w:rPr>
        <w:t xml:space="preserve">Experience in Analysis of </w:t>
      </w:r>
      <w:r w:rsidRPr="00697EF6">
        <w:rPr>
          <w:rFonts w:asciiTheme="minorHAnsi" w:hAnsiTheme="minorHAnsi" w:cstheme="minorHAnsi"/>
          <w:b/>
          <w:sz w:val="22"/>
          <w:szCs w:val="22"/>
        </w:rPr>
        <w:t>Software Requirements Specifications</w:t>
      </w:r>
      <w:r w:rsidRPr="00697EF6">
        <w:rPr>
          <w:rFonts w:asciiTheme="minorHAnsi" w:hAnsiTheme="minorHAnsi" w:cstheme="minorHAnsi"/>
          <w:sz w:val="22"/>
          <w:szCs w:val="22"/>
        </w:rPr>
        <w:t xml:space="preserve"> and development of </w:t>
      </w:r>
      <w:r w:rsidRPr="00697EF6">
        <w:rPr>
          <w:rFonts w:asciiTheme="minorHAnsi" w:hAnsiTheme="minorHAnsi" w:cstheme="minorHAnsi"/>
          <w:b/>
          <w:sz w:val="22"/>
          <w:szCs w:val="22"/>
        </w:rPr>
        <w:t>Test strategies ,Test Plans</w:t>
      </w:r>
      <w:r w:rsidRPr="00697EF6">
        <w:rPr>
          <w:rFonts w:asciiTheme="minorHAnsi" w:hAnsiTheme="minorHAnsi" w:cstheme="minorHAnsi"/>
          <w:sz w:val="22"/>
          <w:szCs w:val="22"/>
        </w:rPr>
        <w:t xml:space="preserve">, </w:t>
      </w:r>
      <w:r w:rsidRPr="00697EF6">
        <w:rPr>
          <w:rFonts w:asciiTheme="minorHAnsi" w:hAnsiTheme="minorHAnsi" w:cstheme="minorHAnsi"/>
          <w:b/>
          <w:sz w:val="22"/>
          <w:szCs w:val="22"/>
        </w:rPr>
        <w:t>Test Scripts</w:t>
      </w:r>
      <w:r w:rsidRPr="00697EF6">
        <w:rPr>
          <w:rFonts w:asciiTheme="minorHAnsi" w:hAnsiTheme="minorHAnsi" w:cstheme="minorHAnsi"/>
          <w:sz w:val="22"/>
          <w:szCs w:val="22"/>
        </w:rPr>
        <w:t xml:space="preserve">, </w:t>
      </w:r>
      <w:r w:rsidRPr="00697EF6">
        <w:rPr>
          <w:rFonts w:asciiTheme="minorHAnsi" w:hAnsiTheme="minorHAnsi" w:cstheme="minorHAnsi"/>
          <w:b/>
          <w:sz w:val="22"/>
          <w:szCs w:val="22"/>
        </w:rPr>
        <w:t>Test Cases</w:t>
      </w:r>
    </w:p>
    <w:p w:rsidR="00141C74" w:rsidRPr="00697EF6" w:rsidRDefault="00141C74" w:rsidP="00141C74">
      <w:pPr>
        <w:numPr>
          <w:ilvl w:val="0"/>
          <w:numId w:val="28"/>
        </w:numPr>
        <w:tabs>
          <w:tab w:val="left" w:pos="-1428"/>
        </w:tabs>
        <w:suppressAutoHyphens/>
        <w:jc w:val="both"/>
        <w:rPr>
          <w:rFonts w:asciiTheme="minorHAnsi" w:hAnsiTheme="minorHAnsi" w:cstheme="minorHAnsi"/>
          <w:sz w:val="22"/>
          <w:szCs w:val="22"/>
        </w:rPr>
      </w:pPr>
      <w:r w:rsidRPr="00697EF6">
        <w:rPr>
          <w:rFonts w:asciiTheme="minorHAnsi" w:hAnsiTheme="minorHAnsi" w:cstheme="minorHAnsi"/>
          <w:sz w:val="22"/>
          <w:szCs w:val="22"/>
        </w:rPr>
        <w:t xml:space="preserve">Adept in designing </w:t>
      </w:r>
      <w:r w:rsidRPr="00697EF6">
        <w:rPr>
          <w:rFonts w:asciiTheme="minorHAnsi" w:hAnsiTheme="minorHAnsi" w:cstheme="minorHAnsi"/>
          <w:b/>
          <w:bCs/>
          <w:sz w:val="22"/>
          <w:szCs w:val="22"/>
        </w:rPr>
        <w:t>test plans</w:t>
      </w:r>
      <w:r w:rsidRPr="00697EF6">
        <w:rPr>
          <w:rFonts w:asciiTheme="minorHAnsi" w:hAnsiTheme="minorHAnsi" w:cstheme="minorHAnsi"/>
          <w:bCs/>
          <w:sz w:val="22"/>
          <w:szCs w:val="22"/>
        </w:rPr>
        <w:t>,</w:t>
      </w:r>
      <w:r w:rsidRPr="00697EF6">
        <w:rPr>
          <w:rFonts w:asciiTheme="minorHAnsi" w:hAnsiTheme="minorHAnsi" w:cstheme="minorHAnsi"/>
          <w:sz w:val="22"/>
          <w:szCs w:val="22"/>
        </w:rPr>
        <w:t xml:space="preserve"> elucidating </w:t>
      </w:r>
      <w:r w:rsidRPr="00697EF6">
        <w:rPr>
          <w:rFonts w:asciiTheme="minorHAnsi" w:hAnsiTheme="minorHAnsi" w:cstheme="minorHAnsi"/>
          <w:b/>
          <w:sz w:val="22"/>
          <w:szCs w:val="22"/>
        </w:rPr>
        <w:t>test strategies</w:t>
      </w:r>
      <w:r w:rsidRPr="00697EF6">
        <w:rPr>
          <w:rFonts w:asciiTheme="minorHAnsi" w:hAnsiTheme="minorHAnsi" w:cstheme="minorHAnsi"/>
          <w:sz w:val="22"/>
          <w:szCs w:val="22"/>
        </w:rPr>
        <w:t xml:space="preserve">, </w:t>
      </w:r>
      <w:r w:rsidRPr="00697EF6">
        <w:rPr>
          <w:rFonts w:asciiTheme="minorHAnsi" w:hAnsiTheme="minorHAnsi" w:cstheme="minorHAnsi"/>
          <w:b/>
          <w:sz w:val="22"/>
          <w:szCs w:val="22"/>
        </w:rPr>
        <w:t>test scope</w:t>
      </w:r>
      <w:r w:rsidRPr="00697EF6">
        <w:rPr>
          <w:rFonts w:asciiTheme="minorHAnsi" w:hAnsiTheme="minorHAnsi" w:cstheme="minorHAnsi"/>
          <w:sz w:val="22"/>
          <w:szCs w:val="22"/>
        </w:rPr>
        <w:t xml:space="preserve">, </w:t>
      </w:r>
      <w:r w:rsidRPr="00697EF6">
        <w:rPr>
          <w:rFonts w:asciiTheme="minorHAnsi" w:hAnsiTheme="minorHAnsi" w:cstheme="minorHAnsi"/>
          <w:b/>
          <w:sz w:val="22"/>
          <w:szCs w:val="22"/>
        </w:rPr>
        <w:t>test environments</w:t>
      </w:r>
      <w:r w:rsidRPr="00697EF6">
        <w:rPr>
          <w:rFonts w:asciiTheme="minorHAnsi" w:hAnsiTheme="minorHAnsi" w:cstheme="minorHAnsi"/>
          <w:sz w:val="22"/>
          <w:szCs w:val="22"/>
        </w:rPr>
        <w:t xml:space="preserve">, </w:t>
      </w:r>
      <w:r w:rsidRPr="00697EF6">
        <w:rPr>
          <w:rFonts w:asciiTheme="minorHAnsi" w:hAnsiTheme="minorHAnsi" w:cstheme="minorHAnsi"/>
          <w:b/>
          <w:sz w:val="22"/>
          <w:szCs w:val="22"/>
        </w:rPr>
        <w:t>test resources</w:t>
      </w:r>
      <w:r w:rsidRPr="00697EF6">
        <w:rPr>
          <w:rFonts w:asciiTheme="minorHAnsi" w:hAnsiTheme="minorHAnsi" w:cstheme="minorHAnsi"/>
          <w:sz w:val="22"/>
          <w:szCs w:val="22"/>
        </w:rPr>
        <w:t xml:space="preserve">, and </w:t>
      </w:r>
      <w:r w:rsidRPr="00697EF6">
        <w:rPr>
          <w:rFonts w:asciiTheme="minorHAnsi" w:hAnsiTheme="minorHAnsi" w:cstheme="minorHAnsi"/>
          <w:b/>
          <w:sz w:val="22"/>
          <w:szCs w:val="22"/>
        </w:rPr>
        <w:t>test calendars</w:t>
      </w:r>
      <w:r w:rsidRPr="00697EF6">
        <w:rPr>
          <w:rFonts w:asciiTheme="minorHAnsi" w:hAnsiTheme="minorHAnsi" w:cstheme="minorHAnsi"/>
          <w:sz w:val="22"/>
          <w:szCs w:val="22"/>
        </w:rPr>
        <w:t xml:space="preserve"> </w:t>
      </w:r>
    </w:p>
    <w:p w:rsidR="00141C74" w:rsidRPr="00697EF6" w:rsidRDefault="00141C74" w:rsidP="00141C74">
      <w:pPr>
        <w:numPr>
          <w:ilvl w:val="0"/>
          <w:numId w:val="28"/>
        </w:numPr>
        <w:tabs>
          <w:tab w:val="left" w:pos="-1428"/>
        </w:tabs>
        <w:suppressAutoHyphens/>
        <w:jc w:val="both"/>
        <w:rPr>
          <w:rFonts w:asciiTheme="minorHAnsi" w:hAnsiTheme="minorHAnsi" w:cstheme="minorHAnsi"/>
          <w:sz w:val="22"/>
          <w:szCs w:val="22"/>
        </w:rPr>
      </w:pPr>
      <w:r w:rsidRPr="00697EF6">
        <w:rPr>
          <w:rFonts w:asciiTheme="minorHAnsi" w:hAnsiTheme="minorHAnsi" w:cstheme="minorHAnsi"/>
          <w:sz w:val="22"/>
          <w:szCs w:val="22"/>
        </w:rPr>
        <w:t xml:space="preserve">Experience in </w:t>
      </w:r>
      <w:r w:rsidRPr="00697EF6">
        <w:rPr>
          <w:rFonts w:asciiTheme="minorHAnsi" w:hAnsiTheme="minorHAnsi" w:cstheme="minorHAnsi"/>
          <w:b/>
          <w:bCs/>
          <w:sz w:val="22"/>
          <w:szCs w:val="22"/>
        </w:rPr>
        <w:t>Functionality</w:t>
      </w:r>
      <w:r w:rsidRPr="00697EF6">
        <w:rPr>
          <w:rFonts w:asciiTheme="minorHAnsi" w:hAnsiTheme="minorHAnsi" w:cstheme="minorHAnsi"/>
          <w:sz w:val="22"/>
          <w:szCs w:val="22"/>
        </w:rPr>
        <w:t xml:space="preserve"> testing, </w:t>
      </w:r>
      <w:r w:rsidRPr="00697EF6">
        <w:rPr>
          <w:rFonts w:asciiTheme="minorHAnsi" w:hAnsiTheme="minorHAnsi" w:cstheme="minorHAnsi"/>
          <w:b/>
          <w:bCs/>
          <w:sz w:val="22"/>
          <w:szCs w:val="22"/>
        </w:rPr>
        <w:t>Integration</w:t>
      </w:r>
      <w:r w:rsidRPr="00697EF6">
        <w:rPr>
          <w:rFonts w:asciiTheme="minorHAnsi" w:hAnsiTheme="minorHAnsi" w:cstheme="minorHAnsi"/>
          <w:sz w:val="22"/>
          <w:szCs w:val="22"/>
        </w:rPr>
        <w:t xml:space="preserve"> testing, </w:t>
      </w:r>
      <w:r w:rsidRPr="00697EF6">
        <w:rPr>
          <w:rFonts w:asciiTheme="minorHAnsi" w:hAnsiTheme="minorHAnsi" w:cstheme="minorHAnsi"/>
          <w:b/>
          <w:bCs/>
          <w:sz w:val="22"/>
          <w:szCs w:val="22"/>
        </w:rPr>
        <w:t>Regression</w:t>
      </w:r>
      <w:r w:rsidRPr="00697EF6">
        <w:rPr>
          <w:rFonts w:asciiTheme="minorHAnsi" w:hAnsiTheme="minorHAnsi" w:cstheme="minorHAnsi"/>
          <w:sz w:val="22"/>
          <w:szCs w:val="22"/>
        </w:rPr>
        <w:t xml:space="preserve"> testing, </w:t>
      </w:r>
      <w:r w:rsidRPr="00697EF6">
        <w:rPr>
          <w:rFonts w:asciiTheme="minorHAnsi" w:hAnsiTheme="minorHAnsi" w:cstheme="minorHAnsi"/>
          <w:b/>
          <w:bCs/>
          <w:sz w:val="22"/>
          <w:szCs w:val="22"/>
        </w:rPr>
        <w:t>Black-box</w:t>
      </w:r>
      <w:r w:rsidRPr="00697EF6">
        <w:rPr>
          <w:rFonts w:asciiTheme="minorHAnsi" w:hAnsiTheme="minorHAnsi" w:cstheme="minorHAnsi"/>
          <w:sz w:val="22"/>
          <w:szCs w:val="22"/>
        </w:rPr>
        <w:t xml:space="preserve"> testing</w:t>
      </w:r>
      <w:r w:rsidRPr="00697EF6">
        <w:rPr>
          <w:rFonts w:asciiTheme="minorHAnsi" w:hAnsiTheme="minorHAnsi" w:cstheme="minorHAnsi"/>
          <w:b/>
          <w:sz w:val="22"/>
          <w:szCs w:val="22"/>
        </w:rPr>
        <w:t xml:space="preserve">, </w:t>
      </w:r>
      <w:r w:rsidRPr="00697EF6">
        <w:rPr>
          <w:rStyle w:val="HTMLTypewriter"/>
          <w:rFonts w:asciiTheme="minorHAnsi" w:eastAsia="MS Mincho" w:hAnsiTheme="minorHAnsi" w:cstheme="minorHAnsi"/>
          <w:b/>
          <w:bCs/>
          <w:sz w:val="22"/>
          <w:szCs w:val="22"/>
        </w:rPr>
        <w:t xml:space="preserve">Automation testing, </w:t>
      </w:r>
      <w:r w:rsidRPr="00697EF6">
        <w:rPr>
          <w:rFonts w:asciiTheme="minorHAnsi" w:hAnsiTheme="minorHAnsi" w:cstheme="minorHAnsi"/>
          <w:b/>
          <w:sz w:val="22"/>
          <w:szCs w:val="22"/>
        </w:rPr>
        <w:t xml:space="preserve">System Testing, E2E </w:t>
      </w:r>
      <w:r w:rsidRPr="00697EF6">
        <w:rPr>
          <w:rFonts w:asciiTheme="minorHAnsi" w:hAnsiTheme="minorHAnsi" w:cstheme="minorHAnsi"/>
          <w:sz w:val="22"/>
          <w:szCs w:val="22"/>
        </w:rPr>
        <w:t xml:space="preserve">and </w:t>
      </w:r>
      <w:r w:rsidRPr="00697EF6">
        <w:rPr>
          <w:rFonts w:asciiTheme="minorHAnsi" w:hAnsiTheme="minorHAnsi" w:cstheme="minorHAnsi"/>
          <w:b/>
          <w:bCs/>
          <w:sz w:val="22"/>
          <w:szCs w:val="22"/>
        </w:rPr>
        <w:t>User Acceptance Testing</w:t>
      </w:r>
      <w:r w:rsidRPr="00697EF6">
        <w:rPr>
          <w:rFonts w:asciiTheme="minorHAnsi" w:hAnsiTheme="minorHAnsi" w:cstheme="minorHAnsi"/>
          <w:sz w:val="22"/>
          <w:szCs w:val="22"/>
        </w:rPr>
        <w:t xml:space="preserve"> (</w:t>
      </w:r>
      <w:r w:rsidRPr="00697EF6">
        <w:rPr>
          <w:rFonts w:asciiTheme="minorHAnsi" w:hAnsiTheme="minorHAnsi" w:cstheme="minorHAnsi"/>
          <w:b/>
          <w:bCs/>
          <w:sz w:val="22"/>
          <w:szCs w:val="22"/>
        </w:rPr>
        <w:t>UAT</w:t>
      </w:r>
      <w:r w:rsidRPr="00697EF6">
        <w:rPr>
          <w:rFonts w:asciiTheme="minorHAnsi" w:hAnsiTheme="minorHAnsi" w:cstheme="minorHAnsi"/>
          <w:sz w:val="22"/>
          <w:szCs w:val="22"/>
        </w:rPr>
        <w:t>)</w:t>
      </w:r>
    </w:p>
    <w:p w:rsidR="00141C74" w:rsidRPr="00697EF6" w:rsidRDefault="00141C74" w:rsidP="00141C74">
      <w:pPr>
        <w:numPr>
          <w:ilvl w:val="0"/>
          <w:numId w:val="28"/>
        </w:numPr>
        <w:tabs>
          <w:tab w:val="left" w:pos="-1428"/>
        </w:tabs>
        <w:suppressAutoHyphens/>
        <w:jc w:val="both"/>
        <w:rPr>
          <w:rFonts w:asciiTheme="minorHAnsi" w:hAnsiTheme="minorHAnsi" w:cstheme="minorHAnsi"/>
          <w:b/>
          <w:sz w:val="22"/>
          <w:szCs w:val="22"/>
        </w:rPr>
      </w:pPr>
      <w:r w:rsidRPr="00697EF6">
        <w:rPr>
          <w:rFonts w:asciiTheme="minorHAnsi" w:hAnsiTheme="minorHAnsi" w:cstheme="minorHAnsi"/>
          <w:sz w:val="22"/>
          <w:szCs w:val="22"/>
        </w:rPr>
        <w:t xml:space="preserve">Proficient in using various </w:t>
      </w:r>
      <w:r w:rsidRPr="00697EF6">
        <w:rPr>
          <w:rFonts w:asciiTheme="minorHAnsi" w:hAnsiTheme="minorHAnsi" w:cstheme="minorHAnsi"/>
          <w:b/>
          <w:bCs/>
          <w:sz w:val="22"/>
          <w:szCs w:val="22"/>
        </w:rPr>
        <w:t xml:space="preserve">defect management and source control </w:t>
      </w:r>
      <w:r w:rsidRPr="00697EF6">
        <w:rPr>
          <w:rFonts w:asciiTheme="minorHAnsi" w:hAnsiTheme="minorHAnsi" w:cstheme="minorHAnsi"/>
          <w:sz w:val="22"/>
          <w:szCs w:val="22"/>
        </w:rPr>
        <w:t xml:space="preserve">tools like </w:t>
      </w:r>
      <w:r w:rsidRPr="00697EF6">
        <w:rPr>
          <w:rFonts w:asciiTheme="minorHAnsi" w:hAnsiTheme="minorHAnsi" w:cstheme="minorHAnsi"/>
          <w:b/>
          <w:sz w:val="22"/>
          <w:szCs w:val="22"/>
        </w:rPr>
        <w:t xml:space="preserve">Mercury Quality center, Clear Quest, Mingle, Rally, </w:t>
      </w:r>
      <w:proofErr w:type="spellStart"/>
      <w:r w:rsidRPr="00697EF6">
        <w:rPr>
          <w:rFonts w:asciiTheme="minorHAnsi" w:hAnsiTheme="minorHAnsi" w:cstheme="minorHAnsi"/>
          <w:b/>
          <w:sz w:val="22"/>
          <w:szCs w:val="22"/>
        </w:rPr>
        <w:t>Jira</w:t>
      </w:r>
      <w:proofErr w:type="spellEnd"/>
      <w:r w:rsidRPr="00697EF6">
        <w:rPr>
          <w:rFonts w:asciiTheme="minorHAnsi" w:hAnsiTheme="minorHAnsi" w:cstheme="minorHAnsi"/>
          <w:b/>
          <w:sz w:val="22"/>
          <w:szCs w:val="22"/>
        </w:rPr>
        <w:t>.</w:t>
      </w:r>
    </w:p>
    <w:p w:rsidR="00141C74" w:rsidRPr="00697EF6" w:rsidRDefault="00141C74" w:rsidP="00141C74">
      <w:pPr>
        <w:pStyle w:val="HTMLPreformatted"/>
        <w:numPr>
          <w:ilvl w:val="0"/>
          <w:numId w:val="28"/>
        </w:numPr>
        <w:jc w:val="both"/>
        <w:rPr>
          <w:rStyle w:val="HTMLTypewriter"/>
          <w:rFonts w:asciiTheme="minorHAnsi" w:eastAsia="MS Mincho" w:hAnsiTheme="minorHAnsi" w:cstheme="minorHAnsi"/>
          <w:sz w:val="22"/>
          <w:szCs w:val="22"/>
        </w:rPr>
      </w:pPr>
      <w:r w:rsidRPr="00697EF6">
        <w:rPr>
          <w:rStyle w:val="HTMLTypewriter"/>
          <w:rFonts w:asciiTheme="minorHAnsi" w:eastAsia="MS Mincho" w:hAnsiTheme="minorHAnsi" w:cstheme="minorHAnsi"/>
          <w:sz w:val="22"/>
          <w:szCs w:val="22"/>
        </w:rPr>
        <w:t xml:space="preserve">Expertise in </w:t>
      </w:r>
      <w:r w:rsidRPr="00697EF6">
        <w:rPr>
          <w:rStyle w:val="HTMLTypewriter"/>
          <w:rFonts w:asciiTheme="minorHAnsi" w:eastAsia="MS Mincho" w:hAnsiTheme="minorHAnsi" w:cstheme="minorHAnsi"/>
          <w:b/>
          <w:bCs/>
          <w:sz w:val="22"/>
          <w:szCs w:val="22"/>
        </w:rPr>
        <w:t>Manual</w:t>
      </w:r>
      <w:r w:rsidRPr="00697EF6">
        <w:rPr>
          <w:rStyle w:val="HTMLTypewriter"/>
          <w:rFonts w:asciiTheme="minorHAnsi" w:eastAsia="MS Mincho" w:hAnsiTheme="minorHAnsi" w:cstheme="minorHAnsi"/>
          <w:sz w:val="22"/>
          <w:szCs w:val="22"/>
        </w:rPr>
        <w:t xml:space="preserve"> and </w:t>
      </w:r>
      <w:r w:rsidRPr="00697EF6">
        <w:rPr>
          <w:rStyle w:val="HTMLTypewriter"/>
          <w:rFonts w:asciiTheme="minorHAnsi" w:eastAsia="MS Mincho" w:hAnsiTheme="minorHAnsi" w:cstheme="minorHAnsi"/>
          <w:b/>
          <w:bCs/>
          <w:sz w:val="22"/>
          <w:szCs w:val="22"/>
        </w:rPr>
        <w:t>Automated</w:t>
      </w:r>
      <w:r w:rsidRPr="00697EF6">
        <w:rPr>
          <w:rStyle w:val="HTMLTypewriter"/>
          <w:rFonts w:asciiTheme="minorHAnsi" w:eastAsia="MS Mincho" w:hAnsiTheme="minorHAnsi" w:cstheme="minorHAnsi"/>
          <w:sz w:val="22"/>
          <w:szCs w:val="22"/>
        </w:rPr>
        <w:t xml:space="preserve"> </w:t>
      </w:r>
      <w:r w:rsidRPr="00697EF6">
        <w:rPr>
          <w:rStyle w:val="HTMLTypewriter"/>
          <w:rFonts w:asciiTheme="minorHAnsi" w:eastAsia="MS Mincho" w:hAnsiTheme="minorHAnsi" w:cstheme="minorHAnsi"/>
          <w:b/>
          <w:sz w:val="22"/>
          <w:szCs w:val="22"/>
        </w:rPr>
        <w:t>Testing</w:t>
      </w:r>
      <w:r w:rsidRPr="00697EF6">
        <w:rPr>
          <w:rStyle w:val="HTMLTypewriter"/>
          <w:rFonts w:asciiTheme="minorHAnsi" w:eastAsia="MS Mincho" w:hAnsiTheme="minorHAnsi" w:cstheme="minorHAnsi"/>
          <w:sz w:val="22"/>
          <w:szCs w:val="22"/>
        </w:rPr>
        <w:t xml:space="preserve"> with adroitness in using </w:t>
      </w:r>
      <w:r w:rsidRPr="00697EF6">
        <w:rPr>
          <w:rStyle w:val="HTMLTypewriter"/>
          <w:rFonts w:asciiTheme="minorHAnsi" w:eastAsia="MS Mincho" w:hAnsiTheme="minorHAnsi" w:cstheme="minorHAnsi"/>
          <w:b/>
          <w:sz w:val="22"/>
          <w:szCs w:val="22"/>
        </w:rPr>
        <w:t>Regression testing</w:t>
      </w:r>
      <w:r w:rsidRPr="00697EF6">
        <w:rPr>
          <w:rStyle w:val="HTMLTypewriter"/>
          <w:rFonts w:asciiTheme="minorHAnsi" w:eastAsia="MS Mincho" w:hAnsiTheme="minorHAnsi" w:cstheme="minorHAnsi"/>
          <w:sz w:val="22"/>
          <w:szCs w:val="22"/>
        </w:rPr>
        <w:t xml:space="preserve"> tools such as </w:t>
      </w:r>
      <w:r w:rsidRPr="00697EF6">
        <w:rPr>
          <w:rStyle w:val="HTMLTypewriter"/>
          <w:rFonts w:asciiTheme="minorHAnsi" w:eastAsia="MS Mincho" w:hAnsiTheme="minorHAnsi" w:cstheme="minorHAnsi"/>
          <w:b/>
          <w:sz w:val="22"/>
          <w:szCs w:val="22"/>
        </w:rPr>
        <w:t>SELENIUM.</w:t>
      </w:r>
    </w:p>
    <w:p w:rsidR="00141C74" w:rsidRPr="00697EF6" w:rsidRDefault="00141C74" w:rsidP="00141C74">
      <w:pPr>
        <w:pStyle w:val="HTMLPreformatted"/>
        <w:numPr>
          <w:ilvl w:val="0"/>
          <w:numId w:val="28"/>
        </w:numPr>
        <w:jc w:val="both"/>
        <w:rPr>
          <w:rStyle w:val="HTMLTypewriter"/>
          <w:rFonts w:asciiTheme="minorHAnsi" w:eastAsia="MS Mincho" w:hAnsiTheme="minorHAnsi" w:cstheme="minorHAnsi"/>
          <w:sz w:val="22"/>
          <w:szCs w:val="22"/>
        </w:rPr>
      </w:pPr>
      <w:r w:rsidRPr="00697EF6">
        <w:rPr>
          <w:rStyle w:val="HTMLTypewriter"/>
          <w:rFonts w:asciiTheme="minorHAnsi" w:eastAsia="MS Mincho" w:hAnsiTheme="minorHAnsi" w:cstheme="minorHAnsi"/>
          <w:sz w:val="22"/>
          <w:szCs w:val="22"/>
        </w:rPr>
        <w:t xml:space="preserve">Ability to work individually and in a team environment in an efficient manner, Inspiring and motivating others to perform well </w:t>
      </w:r>
    </w:p>
    <w:p w:rsidR="00141C74" w:rsidRPr="00697EF6" w:rsidRDefault="00141C74" w:rsidP="00141C74">
      <w:pPr>
        <w:pStyle w:val="HTMLPreformatted"/>
        <w:numPr>
          <w:ilvl w:val="0"/>
          <w:numId w:val="28"/>
        </w:numPr>
        <w:jc w:val="both"/>
        <w:rPr>
          <w:rStyle w:val="HTMLTypewriter"/>
          <w:rFonts w:asciiTheme="minorHAnsi" w:eastAsia="MS Mincho" w:hAnsiTheme="minorHAnsi" w:cstheme="minorHAnsi"/>
          <w:sz w:val="22"/>
          <w:szCs w:val="22"/>
        </w:rPr>
      </w:pPr>
      <w:r w:rsidRPr="00697EF6">
        <w:rPr>
          <w:rStyle w:val="HTMLTypewriter"/>
          <w:rFonts w:asciiTheme="minorHAnsi" w:eastAsia="MS Mincho" w:hAnsiTheme="minorHAnsi" w:cstheme="minorHAnsi"/>
          <w:sz w:val="22"/>
          <w:szCs w:val="22"/>
        </w:rPr>
        <w:t>Ability to faster coordination among team members using communication and Interpersonal skills</w:t>
      </w:r>
    </w:p>
    <w:p w:rsidR="00141C74" w:rsidRPr="00697EF6" w:rsidRDefault="00141C74" w:rsidP="00141C74">
      <w:pPr>
        <w:pStyle w:val="HTMLPreformatted"/>
        <w:numPr>
          <w:ilvl w:val="0"/>
          <w:numId w:val="28"/>
        </w:numPr>
        <w:jc w:val="both"/>
        <w:rPr>
          <w:rStyle w:val="HTMLTypewriter"/>
          <w:rFonts w:asciiTheme="minorHAnsi" w:eastAsia="MS Mincho" w:hAnsiTheme="minorHAnsi" w:cstheme="minorHAnsi"/>
          <w:sz w:val="22"/>
          <w:szCs w:val="22"/>
        </w:rPr>
      </w:pPr>
      <w:r w:rsidRPr="00697EF6">
        <w:rPr>
          <w:rStyle w:val="HTMLTypewriter"/>
          <w:rFonts w:asciiTheme="minorHAnsi" w:eastAsia="MS Mincho" w:hAnsiTheme="minorHAnsi" w:cstheme="minorHAnsi"/>
          <w:sz w:val="22"/>
          <w:szCs w:val="22"/>
        </w:rPr>
        <w:t>High adaptability to dynamic project environments that entail constantly changing business requirements and demand high professional and technical commitments</w:t>
      </w:r>
    </w:p>
    <w:p w:rsidR="00141C74" w:rsidRPr="00697EF6" w:rsidRDefault="00141C74" w:rsidP="00141C74">
      <w:pPr>
        <w:numPr>
          <w:ilvl w:val="0"/>
          <w:numId w:val="28"/>
        </w:numPr>
        <w:suppressAutoHyphens/>
        <w:overflowPunct w:val="0"/>
        <w:autoSpaceDE w:val="0"/>
        <w:jc w:val="both"/>
        <w:textAlignment w:val="baseline"/>
        <w:rPr>
          <w:rFonts w:asciiTheme="minorHAnsi" w:hAnsiTheme="minorHAnsi" w:cstheme="minorHAnsi"/>
          <w:sz w:val="22"/>
          <w:szCs w:val="22"/>
        </w:rPr>
      </w:pPr>
      <w:r w:rsidRPr="00697EF6">
        <w:rPr>
          <w:rFonts w:asciiTheme="minorHAnsi" w:hAnsiTheme="minorHAnsi" w:cstheme="minorHAnsi"/>
          <w:sz w:val="22"/>
          <w:szCs w:val="22"/>
        </w:rPr>
        <w:t>Coordinated and prioritized outstanding defects and system requests based on business requirements.</w:t>
      </w:r>
    </w:p>
    <w:p w:rsidR="00141C74" w:rsidRPr="00697EF6" w:rsidRDefault="00141C74" w:rsidP="00141C74">
      <w:pPr>
        <w:numPr>
          <w:ilvl w:val="0"/>
          <w:numId w:val="28"/>
        </w:numPr>
        <w:suppressAutoHyphens/>
        <w:overflowPunct w:val="0"/>
        <w:autoSpaceDE w:val="0"/>
        <w:jc w:val="both"/>
        <w:textAlignment w:val="baseline"/>
        <w:rPr>
          <w:rFonts w:asciiTheme="minorHAnsi" w:hAnsiTheme="minorHAnsi" w:cstheme="minorHAnsi"/>
          <w:sz w:val="22"/>
          <w:szCs w:val="22"/>
        </w:rPr>
      </w:pPr>
      <w:r w:rsidRPr="00697EF6">
        <w:rPr>
          <w:rFonts w:asciiTheme="minorHAnsi" w:hAnsiTheme="minorHAnsi" w:cstheme="minorHAnsi"/>
          <w:sz w:val="22"/>
          <w:szCs w:val="22"/>
        </w:rPr>
        <w:t>Designing and scripting strategies (plans) for various phases of data analysis</w:t>
      </w:r>
    </w:p>
    <w:p w:rsidR="00141C74" w:rsidRPr="00697EF6" w:rsidRDefault="00141C74" w:rsidP="00141C74">
      <w:pPr>
        <w:numPr>
          <w:ilvl w:val="0"/>
          <w:numId w:val="28"/>
        </w:numPr>
        <w:suppressAutoHyphens/>
        <w:overflowPunct w:val="0"/>
        <w:autoSpaceDE w:val="0"/>
        <w:jc w:val="both"/>
        <w:textAlignment w:val="baseline"/>
        <w:rPr>
          <w:rFonts w:asciiTheme="minorHAnsi" w:hAnsiTheme="minorHAnsi" w:cstheme="minorHAnsi"/>
          <w:b/>
          <w:bCs/>
          <w:sz w:val="22"/>
          <w:szCs w:val="22"/>
        </w:rPr>
      </w:pPr>
      <w:r w:rsidRPr="00697EF6">
        <w:rPr>
          <w:rFonts w:asciiTheme="minorHAnsi" w:hAnsiTheme="minorHAnsi" w:cstheme="minorHAnsi"/>
          <w:sz w:val="22"/>
          <w:szCs w:val="22"/>
        </w:rPr>
        <w:t xml:space="preserve">Hands on experience with all phases of Software Development Life Cycle </w:t>
      </w:r>
      <w:r w:rsidRPr="00697EF6">
        <w:rPr>
          <w:rFonts w:asciiTheme="minorHAnsi" w:hAnsiTheme="minorHAnsi" w:cstheme="minorHAnsi"/>
          <w:b/>
          <w:bCs/>
          <w:sz w:val="22"/>
          <w:szCs w:val="22"/>
        </w:rPr>
        <w:t>(SDLC)</w:t>
      </w:r>
    </w:p>
    <w:p w:rsidR="00141C74" w:rsidRPr="00697EF6" w:rsidRDefault="00141C74" w:rsidP="00141C74">
      <w:pPr>
        <w:numPr>
          <w:ilvl w:val="0"/>
          <w:numId w:val="28"/>
        </w:numPr>
        <w:tabs>
          <w:tab w:val="left" w:pos="-1428"/>
        </w:tabs>
        <w:suppressAutoHyphens/>
        <w:autoSpaceDE w:val="0"/>
        <w:jc w:val="both"/>
        <w:rPr>
          <w:rFonts w:asciiTheme="minorHAnsi" w:hAnsiTheme="minorHAnsi" w:cstheme="minorHAnsi"/>
          <w:b/>
          <w:sz w:val="22"/>
          <w:szCs w:val="22"/>
        </w:rPr>
      </w:pPr>
      <w:r w:rsidRPr="00697EF6">
        <w:rPr>
          <w:rFonts w:asciiTheme="minorHAnsi" w:hAnsiTheme="minorHAnsi" w:cstheme="minorHAnsi"/>
          <w:b/>
          <w:sz w:val="22"/>
          <w:szCs w:val="22"/>
        </w:rPr>
        <w:t xml:space="preserve">Developed and executed SQL queries on Oracle database to validate data results </w:t>
      </w:r>
    </w:p>
    <w:p w:rsidR="00141C74" w:rsidRPr="00697EF6" w:rsidRDefault="00141C74" w:rsidP="00141C74">
      <w:pPr>
        <w:numPr>
          <w:ilvl w:val="0"/>
          <w:numId w:val="28"/>
        </w:numPr>
        <w:suppressAutoHyphens/>
        <w:jc w:val="both"/>
        <w:rPr>
          <w:rFonts w:asciiTheme="minorHAnsi" w:hAnsiTheme="minorHAnsi" w:cstheme="minorHAnsi"/>
          <w:b/>
          <w:sz w:val="22"/>
          <w:szCs w:val="22"/>
        </w:rPr>
      </w:pPr>
      <w:r w:rsidRPr="00697EF6">
        <w:rPr>
          <w:rFonts w:asciiTheme="minorHAnsi" w:hAnsiTheme="minorHAnsi" w:cstheme="minorHAnsi"/>
          <w:sz w:val="22"/>
          <w:szCs w:val="22"/>
        </w:rPr>
        <w:t xml:space="preserve">Experience Testing </w:t>
      </w:r>
      <w:r w:rsidRPr="00697EF6">
        <w:rPr>
          <w:rFonts w:asciiTheme="minorHAnsi" w:hAnsiTheme="minorHAnsi" w:cstheme="minorHAnsi"/>
          <w:b/>
          <w:sz w:val="22"/>
          <w:szCs w:val="22"/>
        </w:rPr>
        <w:t xml:space="preserve">AMDOCS OMS/Clarify(CRM) </w:t>
      </w:r>
      <w:proofErr w:type="spellStart"/>
      <w:r w:rsidRPr="00697EF6">
        <w:rPr>
          <w:rFonts w:asciiTheme="minorHAnsi" w:hAnsiTheme="minorHAnsi" w:cstheme="minorHAnsi"/>
          <w:b/>
          <w:sz w:val="22"/>
          <w:szCs w:val="22"/>
        </w:rPr>
        <w:t>eCare</w:t>
      </w:r>
      <w:proofErr w:type="spellEnd"/>
      <w:r w:rsidRPr="00697EF6">
        <w:rPr>
          <w:rFonts w:asciiTheme="minorHAnsi" w:hAnsiTheme="minorHAnsi" w:cstheme="minorHAnsi"/>
          <w:b/>
          <w:sz w:val="22"/>
          <w:szCs w:val="22"/>
        </w:rPr>
        <w:t xml:space="preserve">/ AMSS/Enabler </w:t>
      </w:r>
      <w:proofErr w:type="spellStart"/>
      <w:r w:rsidRPr="00697EF6">
        <w:rPr>
          <w:rFonts w:asciiTheme="minorHAnsi" w:hAnsiTheme="minorHAnsi" w:cstheme="minorHAnsi"/>
          <w:b/>
          <w:sz w:val="22"/>
          <w:szCs w:val="22"/>
        </w:rPr>
        <w:t>Telegence</w:t>
      </w:r>
      <w:proofErr w:type="spellEnd"/>
      <w:r w:rsidRPr="00697EF6">
        <w:rPr>
          <w:rFonts w:asciiTheme="minorHAnsi" w:hAnsiTheme="minorHAnsi" w:cstheme="minorHAnsi"/>
          <w:b/>
          <w:sz w:val="22"/>
          <w:szCs w:val="22"/>
        </w:rPr>
        <w:t>/Billing</w:t>
      </w:r>
    </w:p>
    <w:p w:rsidR="00141C74" w:rsidRPr="00697EF6" w:rsidRDefault="00141C74" w:rsidP="00141C74">
      <w:pPr>
        <w:widowControl w:val="0"/>
        <w:numPr>
          <w:ilvl w:val="0"/>
          <w:numId w:val="28"/>
        </w:numPr>
        <w:tabs>
          <w:tab w:val="left" w:pos="360"/>
        </w:tabs>
        <w:suppressAutoHyphens/>
        <w:autoSpaceDE w:val="0"/>
        <w:jc w:val="both"/>
        <w:rPr>
          <w:rFonts w:asciiTheme="minorHAnsi" w:hAnsiTheme="minorHAnsi" w:cstheme="minorHAnsi"/>
          <w:sz w:val="22"/>
          <w:szCs w:val="22"/>
        </w:rPr>
      </w:pPr>
      <w:r w:rsidRPr="00697EF6">
        <w:rPr>
          <w:rFonts w:asciiTheme="minorHAnsi" w:hAnsiTheme="minorHAnsi" w:cstheme="minorHAnsi"/>
          <w:sz w:val="22"/>
          <w:szCs w:val="22"/>
        </w:rPr>
        <w:t xml:space="preserve">Excellent </w:t>
      </w:r>
      <w:r w:rsidRPr="00697EF6">
        <w:rPr>
          <w:rFonts w:asciiTheme="minorHAnsi" w:hAnsiTheme="minorHAnsi" w:cstheme="minorHAnsi"/>
          <w:b/>
          <w:bCs/>
          <w:sz w:val="22"/>
          <w:szCs w:val="22"/>
        </w:rPr>
        <w:t>organizational</w:t>
      </w:r>
      <w:r w:rsidRPr="00697EF6">
        <w:rPr>
          <w:rFonts w:asciiTheme="minorHAnsi" w:hAnsiTheme="minorHAnsi" w:cstheme="minorHAnsi"/>
          <w:sz w:val="22"/>
          <w:szCs w:val="22"/>
        </w:rPr>
        <w:t xml:space="preserve"> and inter-</w:t>
      </w:r>
      <w:r w:rsidRPr="00697EF6">
        <w:rPr>
          <w:rFonts w:asciiTheme="minorHAnsi" w:hAnsiTheme="minorHAnsi" w:cstheme="minorHAnsi"/>
          <w:b/>
          <w:bCs/>
          <w:sz w:val="22"/>
          <w:szCs w:val="22"/>
        </w:rPr>
        <w:t xml:space="preserve">communication </w:t>
      </w:r>
      <w:r w:rsidRPr="00697EF6">
        <w:rPr>
          <w:rFonts w:asciiTheme="minorHAnsi" w:hAnsiTheme="minorHAnsi" w:cstheme="minorHAnsi"/>
          <w:sz w:val="22"/>
          <w:szCs w:val="22"/>
        </w:rPr>
        <w:t>skills.</w:t>
      </w:r>
    </w:p>
    <w:p w:rsidR="00141C74" w:rsidRPr="00697EF6" w:rsidRDefault="00141C74" w:rsidP="00141C74">
      <w:pPr>
        <w:numPr>
          <w:ilvl w:val="0"/>
          <w:numId w:val="28"/>
        </w:numPr>
        <w:suppressAutoHyphens/>
        <w:overflowPunct w:val="0"/>
        <w:autoSpaceDE w:val="0"/>
        <w:jc w:val="both"/>
        <w:textAlignment w:val="baseline"/>
        <w:rPr>
          <w:rFonts w:asciiTheme="minorHAnsi" w:hAnsiTheme="minorHAnsi" w:cstheme="minorHAnsi"/>
          <w:sz w:val="22"/>
          <w:szCs w:val="22"/>
        </w:rPr>
      </w:pPr>
      <w:r w:rsidRPr="00697EF6">
        <w:rPr>
          <w:rFonts w:asciiTheme="minorHAnsi" w:hAnsiTheme="minorHAnsi" w:cstheme="minorHAnsi"/>
          <w:sz w:val="22"/>
          <w:szCs w:val="22"/>
        </w:rPr>
        <w:t>Good analytical skills, presentation skills with strong communication skills</w:t>
      </w:r>
    </w:p>
    <w:p w:rsidR="00141C74" w:rsidRPr="00697EF6" w:rsidRDefault="00141C74" w:rsidP="00141C74">
      <w:pPr>
        <w:numPr>
          <w:ilvl w:val="0"/>
          <w:numId w:val="28"/>
        </w:numPr>
        <w:suppressAutoHyphens/>
        <w:overflowPunct w:val="0"/>
        <w:autoSpaceDE w:val="0"/>
        <w:jc w:val="both"/>
        <w:textAlignment w:val="baseline"/>
        <w:rPr>
          <w:rFonts w:asciiTheme="minorHAnsi" w:hAnsiTheme="minorHAnsi" w:cstheme="minorHAnsi"/>
          <w:sz w:val="22"/>
          <w:szCs w:val="22"/>
        </w:rPr>
      </w:pPr>
      <w:r w:rsidRPr="00697EF6">
        <w:rPr>
          <w:rFonts w:asciiTheme="minorHAnsi" w:hAnsiTheme="minorHAnsi" w:cstheme="minorHAnsi"/>
          <w:sz w:val="22"/>
          <w:szCs w:val="22"/>
        </w:rPr>
        <w:t>Diligent worker, self-starter and consistent performer</w:t>
      </w:r>
    </w:p>
    <w:p w:rsidR="00141C74" w:rsidRPr="00697EF6" w:rsidRDefault="00141C74" w:rsidP="00141C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heme="minorHAnsi" w:hAnsiTheme="minorHAnsi" w:cstheme="minorHAnsi"/>
          <w:b/>
          <w:bCs/>
          <w:sz w:val="22"/>
          <w:szCs w:val="22"/>
        </w:rPr>
      </w:pPr>
    </w:p>
    <w:p w:rsidR="00141C74" w:rsidRPr="00697EF6" w:rsidRDefault="00141C74" w:rsidP="00141C7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rPr>
          <w:rFonts w:asciiTheme="minorHAnsi" w:hAnsiTheme="minorHAnsi" w:cstheme="minorHAnsi"/>
          <w:b/>
          <w:color w:val="000000"/>
          <w:sz w:val="22"/>
          <w:szCs w:val="22"/>
          <w:u w:val="single"/>
        </w:rPr>
      </w:pPr>
      <w:r w:rsidRPr="00697EF6">
        <w:rPr>
          <w:rFonts w:asciiTheme="minorHAnsi" w:hAnsiTheme="minorHAnsi" w:cstheme="minorHAnsi"/>
          <w:b/>
          <w:color w:val="000000"/>
          <w:sz w:val="22"/>
          <w:szCs w:val="22"/>
        </w:rPr>
        <w:t xml:space="preserve">   </w:t>
      </w:r>
      <w:r w:rsidRPr="00697EF6">
        <w:rPr>
          <w:rFonts w:asciiTheme="minorHAnsi" w:hAnsiTheme="minorHAnsi" w:cstheme="minorHAnsi"/>
          <w:b/>
          <w:color w:val="000000"/>
          <w:sz w:val="22"/>
          <w:szCs w:val="22"/>
          <w:u w:val="single"/>
        </w:rPr>
        <w:t xml:space="preserve"> SYNOPSIS OF TECHNICAL SKILLS: </w:t>
      </w:r>
    </w:p>
    <w:p w:rsidR="00141C74" w:rsidRPr="00697EF6" w:rsidRDefault="00141C74" w:rsidP="00141C74">
      <w:pPr>
        <w:tabs>
          <w:tab w:val="left" w:pos="0"/>
        </w:tabs>
        <w:spacing w:line="240" w:lineRule="atLeast"/>
        <w:ind w:left="2880" w:hanging="2880"/>
        <w:rPr>
          <w:rFonts w:asciiTheme="minorHAnsi" w:hAnsiTheme="minorHAnsi" w:cstheme="minorHAnsi"/>
          <w:b/>
          <w:color w:val="000000"/>
          <w:sz w:val="22"/>
          <w:szCs w:val="22"/>
        </w:rPr>
      </w:pPr>
      <w:r w:rsidRPr="00697EF6">
        <w:rPr>
          <w:rFonts w:asciiTheme="minorHAnsi" w:hAnsiTheme="minorHAnsi" w:cstheme="minorHAnsi"/>
          <w:b/>
          <w:color w:val="000000"/>
          <w:sz w:val="22"/>
          <w:szCs w:val="22"/>
        </w:rPr>
        <w:t xml:space="preserve">                     </w:t>
      </w:r>
    </w:p>
    <w:p w:rsidR="00141C74" w:rsidRPr="00697EF6" w:rsidRDefault="00141C74" w:rsidP="00141C74">
      <w:pPr>
        <w:tabs>
          <w:tab w:val="left" w:pos="0"/>
        </w:tabs>
        <w:spacing w:line="240" w:lineRule="atLeast"/>
        <w:ind w:left="2880" w:hanging="2880"/>
        <w:rPr>
          <w:rFonts w:asciiTheme="minorHAnsi" w:hAnsiTheme="minorHAnsi" w:cstheme="minorHAnsi"/>
          <w:b/>
          <w:bCs/>
          <w:color w:val="000000"/>
          <w:sz w:val="22"/>
          <w:szCs w:val="22"/>
        </w:rPr>
      </w:pPr>
      <w:r w:rsidRPr="00697EF6">
        <w:rPr>
          <w:rFonts w:asciiTheme="minorHAnsi" w:hAnsiTheme="minorHAnsi" w:cstheme="minorHAnsi"/>
          <w:b/>
          <w:color w:val="000000"/>
          <w:sz w:val="22"/>
          <w:szCs w:val="22"/>
        </w:rPr>
        <w:t xml:space="preserve">      O/S</w:t>
      </w:r>
      <w:r w:rsidRPr="00697EF6">
        <w:rPr>
          <w:rFonts w:asciiTheme="minorHAnsi" w:hAnsiTheme="minorHAnsi" w:cstheme="minorHAnsi"/>
          <w:b/>
          <w:color w:val="000000"/>
          <w:sz w:val="22"/>
          <w:szCs w:val="22"/>
        </w:rPr>
        <w:tab/>
        <w:t xml:space="preserve">: UNIX (AIX, Solaris, Linux), Windows XP/NT/2000/98/95, </w:t>
      </w:r>
      <w:r w:rsidRPr="00697EF6">
        <w:rPr>
          <w:rFonts w:asciiTheme="minorHAnsi" w:hAnsiTheme="minorHAnsi" w:cstheme="minorHAnsi"/>
          <w:b/>
          <w:bCs/>
          <w:color w:val="000000"/>
          <w:sz w:val="22"/>
          <w:szCs w:val="22"/>
        </w:rPr>
        <w:t xml:space="preserve">Mac OS, Android. </w:t>
      </w:r>
      <w:r w:rsidRPr="00697EF6">
        <w:rPr>
          <w:rFonts w:asciiTheme="minorHAnsi" w:hAnsiTheme="minorHAnsi" w:cstheme="minorHAnsi"/>
          <w:b/>
          <w:bCs/>
          <w:color w:val="000000"/>
          <w:sz w:val="22"/>
          <w:szCs w:val="22"/>
        </w:rPr>
        <w:tab/>
      </w:r>
    </w:p>
    <w:p w:rsidR="00141C74" w:rsidRPr="00697EF6" w:rsidRDefault="00141C74" w:rsidP="00141C74">
      <w:pPr>
        <w:tabs>
          <w:tab w:val="left" w:pos="0"/>
        </w:tabs>
        <w:spacing w:line="240" w:lineRule="atLeast"/>
        <w:ind w:left="2880" w:hanging="2880"/>
        <w:rPr>
          <w:rFonts w:asciiTheme="minorHAnsi" w:hAnsiTheme="minorHAnsi" w:cstheme="minorHAnsi"/>
          <w:b/>
          <w:sz w:val="22"/>
          <w:szCs w:val="22"/>
        </w:rPr>
      </w:pPr>
      <w:r w:rsidRPr="00697EF6">
        <w:rPr>
          <w:rFonts w:asciiTheme="minorHAnsi" w:hAnsiTheme="minorHAnsi" w:cstheme="minorHAnsi"/>
          <w:b/>
          <w:color w:val="000000"/>
          <w:sz w:val="22"/>
          <w:szCs w:val="22"/>
        </w:rPr>
        <w:t xml:space="preserve">      Language</w:t>
      </w:r>
      <w:r w:rsidRPr="00697EF6">
        <w:rPr>
          <w:rFonts w:asciiTheme="minorHAnsi" w:hAnsiTheme="minorHAnsi" w:cstheme="minorHAnsi"/>
          <w:b/>
          <w:color w:val="000000"/>
          <w:sz w:val="22"/>
          <w:szCs w:val="22"/>
        </w:rPr>
        <w:tab/>
        <w:t>:</w:t>
      </w:r>
      <w:r w:rsidRPr="00697EF6">
        <w:rPr>
          <w:rFonts w:asciiTheme="minorHAnsi" w:hAnsiTheme="minorHAnsi" w:cstheme="minorHAnsi"/>
          <w:b/>
          <w:sz w:val="22"/>
          <w:szCs w:val="22"/>
        </w:rPr>
        <w:t xml:space="preserve"> SQL, shell, Java, J2EE, PERL5.8, HTML, XML, Ruby 1.7.</w:t>
      </w:r>
    </w:p>
    <w:p w:rsidR="00141C74" w:rsidRPr="00697EF6" w:rsidRDefault="00141C74" w:rsidP="00141C74">
      <w:pPr>
        <w:tabs>
          <w:tab w:val="left" w:pos="0"/>
        </w:tabs>
        <w:spacing w:line="240" w:lineRule="atLeast"/>
        <w:ind w:left="2880" w:hanging="2880"/>
        <w:rPr>
          <w:rFonts w:asciiTheme="minorHAnsi" w:hAnsiTheme="minorHAnsi" w:cstheme="minorHAnsi"/>
          <w:b/>
          <w:color w:val="000000"/>
          <w:sz w:val="22"/>
          <w:szCs w:val="22"/>
        </w:rPr>
      </w:pPr>
      <w:r w:rsidRPr="00697EF6">
        <w:rPr>
          <w:rFonts w:asciiTheme="minorHAnsi" w:hAnsiTheme="minorHAnsi" w:cstheme="minorHAnsi"/>
          <w:b/>
          <w:color w:val="000000"/>
          <w:sz w:val="22"/>
          <w:szCs w:val="22"/>
        </w:rPr>
        <w:t xml:space="preserve">      Database/Tools</w:t>
      </w:r>
      <w:r w:rsidRPr="00697EF6">
        <w:rPr>
          <w:rFonts w:asciiTheme="minorHAnsi" w:hAnsiTheme="minorHAnsi" w:cstheme="minorHAnsi"/>
          <w:b/>
          <w:color w:val="000000"/>
          <w:sz w:val="22"/>
          <w:szCs w:val="22"/>
        </w:rPr>
        <w:tab/>
        <w:t xml:space="preserve">: Oracle, SQL Server, MySQL, DB2, CVS, PVCS, Clear Quest, Clear Case, </w:t>
      </w:r>
      <w:proofErr w:type="spellStart"/>
      <w:r w:rsidRPr="00697EF6">
        <w:rPr>
          <w:rFonts w:asciiTheme="minorHAnsi" w:hAnsiTheme="minorHAnsi" w:cstheme="minorHAnsi"/>
          <w:b/>
          <w:color w:val="333333"/>
          <w:sz w:val="22"/>
          <w:szCs w:val="22"/>
        </w:rPr>
        <w:t>BugZilla</w:t>
      </w:r>
      <w:proofErr w:type="spellEnd"/>
      <w:r w:rsidRPr="00697EF6">
        <w:rPr>
          <w:rFonts w:asciiTheme="minorHAnsi" w:hAnsiTheme="minorHAnsi" w:cstheme="minorHAnsi"/>
          <w:b/>
          <w:color w:val="333333"/>
          <w:sz w:val="22"/>
          <w:szCs w:val="22"/>
        </w:rPr>
        <w:t xml:space="preserve">, </w:t>
      </w:r>
      <w:r w:rsidRPr="00697EF6">
        <w:rPr>
          <w:rFonts w:asciiTheme="minorHAnsi" w:hAnsiTheme="minorHAnsi" w:cstheme="minorHAnsi"/>
          <w:b/>
          <w:color w:val="000000"/>
          <w:sz w:val="22"/>
          <w:szCs w:val="22"/>
        </w:rPr>
        <w:t>Eclipse, WSAD, Ant, Maven, Jenkins, Selenium RC &amp; Selenium web driver,</w:t>
      </w:r>
      <w:r w:rsidRPr="00697EF6">
        <w:rPr>
          <w:rFonts w:asciiTheme="minorHAnsi" w:hAnsiTheme="minorHAnsi" w:cstheme="minorHAnsi"/>
          <w:b/>
          <w:sz w:val="22"/>
          <w:szCs w:val="22"/>
        </w:rPr>
        <w:t xml:space="preserve"> Drop box, Test Flight</w:t>
      </w:r>
    </w:p>
    <w:p w:rsidR="00141C74" w:rsidRPr="00697EF6" w:rsidRDefault="00141C74" w:rsidP="00141C74">
      <w:pPr>
        <w:tabs>
          <w:tab w:val="left" w:pos="0"/>
        </w:tabs>
        <w:spacing w:line="240" w:lineRule="atLeast"/>
        <w:ind w:left="2880" w:hanging="2880"/>
        <w:rPr>
          <w:rFonts w:asciiTheme="minorHAnsi" w:hAnsiTheme="minorHAnsi" w:cstheme="minorHAnsi"/>
          <w:b/>
          <w:color w:val="000000"/>
          <w:sz w:val="22"/>
          <w:szCs w:val="22"/>
        </w:rPr>
      </w:pPr>
      <w:r w:rsidRPr="00697EF6">
        <w:rPr>
          <w:rFonts w:asciiTheme="minorHAnsi" w:hAnsiTheme="minorHAnsi" w:cstheme="minorHAnsi"/>
          <w:b/>
          <w:color w:val="000000"/>
          <w:sz w:val="22"/>
          <w:szCs w:val="22"/>
        </w:rPr>
        <w:t xml:space="preserve">      Server</w:t>
      </w:r>
      <w:r w:rsidRPr="00697EF6">
        <w:rPr>
          <w:rFonts w:asciiTheme="minorHAnsi" w:hAnsiTheme="minorHAnsi" w:cstheme="minorHAnsi"/>
          <w:b/>
          <w:color w:val="000000"/>
          <w:sz w:val="22"/>
          <w:szCs w:val="22"/>
        </w:rPr>
        <w:tab/>
      </w:r>
      <w:r w:rsidRPr="00697EF6">
        <w:rPr>
          <w:rFonts w:asciiTheme="minorHAnsi" w:hAnsiTheme="minorHAnsi" w:cstheme="minorHAnsi"/>
          <w:b/>
          <w:bCs/>
          <w:color w:val="000000"/>
          <w:sz w:val="22"/>
          <w:szCs w:val="22"/>
        </w:rPr>
        <w:t>:</w:t>
      </w:r>
      <w:r w:rsidRPr="00697EF6">
        <w:rPr>
          <w:rFonts w:asciiTheme="minorHAnsi" w:hAnsiTheme="minorHAnsi" w:cstheme="minorHAnsi"/>
          <w:b/>
          <w:color w:val="000000"/>
          <w:sz w:val="22"/>
          <w:szCs w:val="22"/>
        </w:rPr>
        <w:t xml:space="preserve"> IIS 5.0, Apache, Web logic, Web sphere.</w:t>
      </w:r>
    </w:p>
    <w:p w:rsidR="00141C74" w:rsidRPr="00697EF6" w:rsidRDefault="00141C74" w:rsidP="00141C74">
      <w:pPr>
        <w:tabs>
          <w:tab w:val="left" w:pos="0"/>
        </w:tabs>
        <w:spacing w:line="240" w:lineRule="atLeast"/>
        <w:ind w:left="2880" w:hanging="2880"/>
        <w:rPr>
          <w:rFonts w:asciiTheme="minorHAnsi" w:hAnsiTheme="minorHAnsi" w:cstheme="minorHAnsi"/>
          <w:b/>
          <w:color w:val="000000"/>
          <w:sz w:val="22"/>
          <w:szCs w:val="22"/>
        </w:rPr>
      </w:pPr>
      <w:r w:rsidRPr="00697EF6">
        <w:rPr>
          <w:rFonts w:asciiTheme="minorHAnsi" w:hAnsiTheme="minorHAnsi" w:cstheme="minorHAnsi"/>
          <w:b/>
          <w:color w:val="000000"/>
          <w:sz w:val="22"/>
          <w:szCs w:val="22"/>
        </w:rPr>
        <w:t xml:space="preserve">      Testing Tools</w:t>
      </w:r>
      <w:r w:rsidRPr="00697EF6">
        <w:rPr>
          <w:rFonts w:asciiTheme="minorHAnsi" w:hAnsiTheme="minorHAnsi" w:cstheme="minorHAnsi"/>
          <w:b/>
          <w:color w:val="000000"/>
          <w:sz w:val="22"/>
          <w:szCs w:val="22"/>
        </w:rPr>
        <w:tab/>
        <w:t xml:space="preserve">: soapUI3.4, selenium/web driver 2.0, </w:t>
      </w:r>
      <w:r w:rsidRPr="00697EF6">
        <w:rPr>
          <w:rFonts w:asciiTheme="minorHAnsi" w:hAnsiTheme="minorHAnsi" w:cstheme="minorHAnsi"/>
          <w:b/>
          <w:sz w:val="22"/>
          <w:szCs w:val="22"/>
        </w:rPr>
        <w:t>Test Director,</w:t>
      </w:r>
      <w:r w:rsidRPr="00697EF6">
        <w:rPr>
          <w:rFonts w:asciiTheme="minorHAnsi" w:hAnsiTheme="minorHAnsi" w:cstheme="minorHAnsi"/>
          <w:b/>
          <w:color w:val="000000"/>
          <w:sz w:val="22"/>
          <w:szCs w:val="22"/>
        </w:rPr>
        <w:t xml:space="preserve"> </w:t>
      </w:r>
      <w:r w:rsidRPr="00697EF6">
        <w:rPr>
          <w:rFonts w:asciiTheme="minorHAnsi" w:hAnsiTheme="minorHAnsi" w:cstheme="minorHAnsi"/>
          <w:b/>
          <w:sz w:val="22"/>
          <w:szCs w:val="22"/>
        </w:rPr>
        <w:t>Mercury Quality Center 9.0</w:t>
      </w:r>
      <w:r w:rsidRPr="00697EF6">
        <w:rPr>
          <w:rFonts w:asciiTheme="minorHAnsi" w:hAnsiTheme="minorHAnsi" w:cstheme="minorHAnsi"/>
          <w:b/>
          <w:color w:val="000000"/>
          <w:sz w:val="22"/>
          <w:szCs w:val="22"/>
        </w:rPr>
        <w:t xml:space="preserve">, </w:t>
      </w:r>
      <w:proofErr w:type="spellStart"/>
      <w:r w:rsidRPr="00697EF6">
        <w:rPr>
          <w:rFonts w:asciiTheme="minorHAnsi" w:hAnsiTheme="minorHAnsi" w:cstheme="minorHAnsi"/>
          <w:b/>
          <w:color w:val="000000"/>
          <w:sz w:val="22"/>
          <w:szCs w:val="22"/>
        </w:rPr>
        <w:t>Junit</w:t>
      </w:r>
      <w:proofErr w:type="spellEnd"/>
      <w:r w:rsidRPr="00697EF6">
        <w:rPr>
          <w:rFonts w:asciiTheme="minorHAnsi" w:hAnsiTheme="minorHAnsi" w:cstheme="minorHAnsi"/>
          <w:b/>
          <w:color w:val="000000"/>
          <w:sz w:val="22"/>
          <w:szCs w:val="22"/>
        </w:rPr>
        <w:t xml:space="preserve">, </w:t>
      </w:r>
      <w:proofErr w:type="spellStart"/>
      <w:r w:rsidRPr="00697EF6">
        <w:rPr>
          <w:rFonts w:asciiTheme="minorHAnsi" w:hAnsiTheme="minorHAnsi" w:cstheme="minorHAnsi"/>
          <w:b/>
          <w:color w:val="000000"/>
          <w:sz w:val="22"/>
          <w:szCs w:val="22"/>
        </w:rPr>
        <w:t>Jira</w:t>
      </w:r>
      <w:proofErr w:type="spellEnd"/>
      <w:r w:rsidRPr="00697EF6">
        <w:rPr>
          <w:rFonts w:asciiTheme="minorHAnsi" w:hAnsiTheme="minorHAnsi" w:cstheme="minorHAnsi"/>
          <w:b/>
          <w:color w:val="000000"/>
          <w:sz w:val="22"/>
          <w:szCs w:val="22"/>
        </w:rPr>
        <w:t xml:space="preserve">, </w:t>
      </w:r>
      <w:proofErr w:type="spellStart"/>
      <w:r w:rsidRPr="00697EF6">
        <w:rPr>
          <w:rFonts w:asciiTheme="minorHAnsi" w:hAnsiTheme="minorHAnsi" w:cstheme="minorHAnsi"/>
          <w:b/>
          <w:color w:val="000000"/>
          <w:sz w:val="22"/>
          <w:szCs w:val="22"/>
        </w:rPr>
        <w:t>TestNg</w:t>
      </w:r>
      <w:proofErr w:type="spellEnd"/>
      <w:r w:rsidRPr="00697EF6">
        <w:rPr>
          <w:rFonts w:asciiTheme="minorHAnsi" w:hAnsiTheme="minorHAnsi" w:cstheme="minorHAnsi"/>
          <w:b/>
          <w:color w:val="000000"/>
          <w:sz w:val="22"/>
          <w:szCs w:val="22"/>
        </w:rPr>
        <w:t>, Test Link, and Rally, Cucumber, Calabash</w:t>
      </w:r>
    </w:p>
    <w:p w:rsidR="00141C74" w:rsidRPr="00697EF6" w:rsidRDefault="00141C74" w:rsidP="00141C74">
      <w:pPr>
        <w:tabs>
          <w:tab w:val="left" w:pos="0"/>
        </w:tabs>
        <w:spacing w:line="240" w:lineRule="atLeast"/>
        <w:ind w:left="2880" w:hanging="2880"/>
        <w:rPr>
          <w:rFonts w:asciiTheme="minorHAnsi" w:hAnsiTheme="minorHAnsi" w:cstheme="minorHAnsi"/>
          <w:b/>
          <w:color w:val="000000"/>
          <w:sz w:val="22"/>
          <w:szCs w:val="22"/>
        </w:rPr>
      </w:pPr>
      <w:r w:rsidRPr="00697EF6">
        <w:rPr>
          <w:rFonts w:asciiTheme="minorHAnsi" w:hAnsiTheme="minorHAnsi" w:cstheme="minorHAnsi"/>
          <w:b/>
          <w:color w:val="000000"/>
          <w:sz w:val="22"/>
          <w:szCs w:val="22"/>
        </w:rPr>
        <w:t xml:space="preserve">      Middle ware</w:t>
      </w:r>
      <w:r w:rsidRPr="00697EF6">
        <w:rPr>
          <w:rFonts w:asciiTheme="minorHAnsi" w:hAnsiTheme="minorHAnsi" w:cstheme="minorHAnsi"/>
          <w:b/>
          <w:color w:val="000000"/>
          <w:sz w:val="22"/>
          <w:szCs w:val="22"/>
        </w:rPr>
        <w:tab/>
        <w:t>: Web services, SOAP, REST</w:t>
      </w:r>
    </w:p>
    <w:p w:rsidR="00141C74" w:rsidRPr="00697EF6" w:rsidRDefault="00141C74" w:rsidP="00141C74">
      <w:pPr>
        <w:tabs>
          <w:tab w:val="left" w:pos="0"/>
        </w:tabs>
        <w:spacing w:line="240" w:lineRule="atLeast"/>
        <w:ind w:left="2880" w:hanging="2880"/>
        <w:rPr>
          <w:rFonts w:asciiTheme="minorHAnsi" w:hAnsiTheme="minorHAnsi" w:cstheme="minorHAnsi"/>
          <w:b/>
          <w:sz w:val="22"/>
          <w:szCs w:val="22"/>
        </w:rPr>
      </w:pPr>
      <w:r w:rsidRPr="00697EF6">
        <w:rPr>
          <w:rFonts w:asciiTheme="minorHAnsi" w:hAnsiTheme="minorHAnsi" w:cstheme="minorHAnsi"/>
          <w:b/>
          <w:color w:val="000000"/>
          <w:sz w:val="22"/>
          <w:szCs w:val="22"/>
        </w:rPr>
        <w:t xml:space="preserve">      Documentation Tools</w:t>
      </w:r>
      <w:r w:rsidRPr="00697EF6">
        <w:rPr>
          <w:rFonts w:asciiTheme="minorHAnsi" w:hAnsiTheme="minorHAnsi" w:cstheme="minorHAnsi"/>
          <w:b/>
          <w:color w:val="000000"/>
          <w:sz w:val="22"/>
          <w:szCs w:val="22"/>
        </w:rPr>
        <w:tab/>
        <w:t>:</w:t>
      </w:r>
      <w:r w:rsidRPr="00697EF6">
        <w:rPr>
          <w:rFonts w:asciiTheme="minorHAnsi" w:hAnsiTheme="minorHAnsi" w:cstheme="minorHAnsi"/>
          <w:b/>
          <w:bCs/>
          <w:color w:val="000000"/>
          <w:sz w:val="22"/>
          <w:szCs w:val="22"/>
        </w:rPr>
        <w:t xml:space="preserve"> MS</w:t>
      </w:r>
      <w:r w:rsidRPr="00697EF6">
        <w:rPr>
          <w:rFonts w:asciiTheme="minorHAnsi" w:hAnsiTheme="minorHAnsi" w:cstheme="minorHAnsi"/>
          <w:b/>
          <w:color w:val="000000"/>
          <w:sz w:val="22"/>
          <w:szCs w:val="22"/>
        </w:rPr>
        <w:t xml:space="preserve"> Office, </w:t>
      </w:r>
      <w:r w:rsidRPr="00697EF6">
        <w:rPr>
          <w:rFonts w:asciiTheme="minorHAnsi" w:hAnsiTheme="minorHAnsi" w:cstheme="minorHAnsi"/>
          <w:b/>
          <w:sz w:val="22"/>
          <w:szCs w:val="22"/>
        </w:rPr>
        <w:t>Test manager, Express one</w:t>
      </w:r>
      <w:r w:rsidRPr="00697EF6">
        <w:rPr>
          <w:rFonts w:asciiTheme="minorHAnsi" w:hAnsiTheme="minorHAnsi" w:cstheme="minorHAnsi"/>
          <w:b/>
          <w:color w:val="000000"/>
          <w:sz w:val="22"/>
          <w:szCs w:val="22"/>
        </w:rPr>
        <w:t>.</w:t>
      </w:r>
    </w:p>
    <w:p w:rsidR="00141C74" w:rsidRPr="00697EF6" w:rsidRDefault="00141C74" w:rsidP="00141C74">
      <w:pPr>
        <w:tabs>
          <w:tab w:val="left" w:pos="0"/>
        </w:tabs>
        <w:spacing w:line="240" w:lineRule="atLeast"/>
        <w:ind w:left="2880" w:hanging="2880"/>
        <w:rPr>
          <w:rFonts w:asciiTheme="minorHAnsi" w:hAnsiTheme="minorHAnsi" w:cstheme="minorHAnsi"/>
          <w:b/>
          <w:sz w:val="22"/>
          <w:szCs w:val="22"/>
        </w:rPr>
      </w:pPr>
      <w:r w:rsidRPr="00697EF6">
        <w:rPr>
          <w:rFonts w:asciiTheme="minorHAnsi" w:hAnsiTheme="minorHAnsi" w:cstheme="minorHAnsi"/>
          <w:b/>
          <w:sz w:val="22"/>
          <w:szCs w:val="22"/>
        </w:rPr>
        <w:t xml:space="preserve">      Scripting Tools/</w:t>
      </w:r>
      <w:r w:rsidRPr="00697EF6">
        <w:rPr>
          <w:rFonts w:asciiTheme="minorHAnsi" w:hAnsiTheme="minorHAnsi" w:cstheme="minorHAnsi"/>
          <w:b/>
          <w:color w:val="000000"/>
          <w:sz w:val="22"/>
          <w:szCs w:val="22"/>
        </w:rPr>
        <w:t xml:space="preserve"> Language</w:t>
      </w:r>
      <w:r w:rsidRPr="00697EF6">
        <w:rPr>
          <w:rFonts w:asciiTheme="minorHAnsi" w:hAnsiTheme="minorHAnsi" w:cstheme="minorHAnsi"/>
          <w:b/>
          <w:bCs/>
          <w:sz w:val="22"/>
          <w:szCs w:val="22"/>
        </w:rPr>
        <w:tab/>
      </w:r>
      <w:r w:rsidRPr="00697EF6">
        <w:rPr>
          <w:rFonts w:asciiTheme="minorHAnsi" w:hAnsiTheme="minorHAnsi" w:cstheme="minorHAnsi"/>
          <w:b/>
          <w:sz w:val="22"/>
          <w:szCs w:val="22"/>
        </w:rPr>
        <w:t>:</w:t>
      </w:r>
      <w:r w:rsidRPr="00697EF6">
        <w:rPr>
          <w:rFonts w:asciiTheme="minorHAnsi" w:hAnsiTheme="minorHAnsi" w:cstheme="minorHAnsi"/>
          <w:b/>
          <w:bCs/>
          <w:sz w:val="22"/>
          <w:szCs w:val="22"/>
        </w:rPr>
        <w:t xml:space="preserve"> SQL</w:t>
      </w:r>
      <w:r w:rsidRPr="00697EF6">
        <w:rPr>
          <w:rFonts w:asciiTheme="minorHAnsi" w:hAnsiTheme="minorHAnsi" w:cstheme="minorHAnsi"/>
          <w:b/>
          <w:sz w:val="22"/>
          <w:szCs w:val="22"/>
        </w:rPr>
        <w:t xml:space="preserve"> * Plus, TOAD, Oracle Developer.</w:t>
      </w:r>
    </w:p>
    <w:p w:rsidR="00141C74" w:rsidRPr="00697EF6" w:rsidRDefault="00141C74" w:rsidP="00141C74">
      <w:pPr>
        <w:tabs>
          <w:tab w:val="left" w:pos="0"/>
        </w:tabs>
        <w:spacing w:line="240" w:lineRule="atLeast"/>
        <w:ind w:left="2880" w:hanging="2880"/>
        <w:rPr>
          <w:rFonts w:asciiTheme="minorHAnsi" w:hAnsiTheme="minorHAnsi" w:cstheme="minorHAnsi"/>
          <w:b/>
          <w:color w:val="000000"/>
          <w:sz w:val="22"/>
          <w:szCs w:val="22"/>
        </w:rPr>
      </w:pPr>
      <w:r w:rsidRPr="00697EF6">
        <w:rPr>
          <w:rFonts w:asciiTheme="minorHAnsi" w:hAnsiTheme="minorHAnsi" w:cstheme="minorHAnsi"/>
          <w:b/>
          <w:sz w:val="22"/>
          <w:szCs w:val="22"/>
        </w:rPr>
        <w:t xml:space="preserve">      ERP</w:t>
      </w:r>
      <w:r w:rsidRPr="00697EF6">
        <w:rPr>
          <w:rFonts w:asciiTheme="minorHAnsi" w:hAnsiTheme="minorHAnsi" w:cstheme="minorHAnsi"/>
          <w:b/>
          <w:sz w:val="22"/>
          <w:szCs w:val="22"/>
        </w:rPr>
        <w:tab/>
        <w:t>:</w:t>
      </w:r>
      <w:r w:rsidRPr="00697EF6">
        <w:rPr>
          <w:rFonts w:asciiTheme="minorHAnsi" w:hAnsiTheme="minorHAnsi" w:cstheme="minorHAnsi"/>
          <w:b/>
          <w:color w:val="000000"/>
          <w:sz w:val="22"/>
          <w:szCs w:val="22"/>
        </w:rPr>
        <w:t xml:space="preserve"> </w:t>
      </w:r>
      <w:r w:rsidRPr="00697EF6">
        <w:rPr>
          <w:rFonts w:asciiTheme="minorHAnsi" w:hAnsiTheme="minorHAnsi" w:cstheme="minorHAnsi"/>
          <w:b/>
          <w:color w:val="333333"/>
          <w:sz w:val="22"/>
          <w:szCs w:val="22"/>
        </w:rPr>
        <w:t>SAP</w:t>
      </w:r>
      <w:r w:rsidRPr="00697EF6">
        <w:rPr>
          <w:rFonts w:asciiTheme="minorHAnsi" w:hAnsiTheme="minorHAnsi" w:cstheme="minorHAnsi"/>
          <w:b/>
          <w:color w:val="000000"/>
          <w:sz w:val="22"/>
          <w:szCs w:val="22"/>
        </w:rPr>
        <w:t xml:space="preserve"> FICO (GL, AP, AR, Fixed Assets)</w:t>
      </w:r>
    </w:p>
    <w:p w:rsidR="00141C74" w:rsidRPr="00697EF6" w:rsidRDefault="00141C74" w:rsidP="00141C74">
      <w:pPr>
        <w:tabs>
          <w:tab w:val="left" w:pos="0"/>
        </w:tabs>
        <w:spacing w:line="240" w:lineRule="atLeast"/>
        <w:ind w:left="2880" w:hanging="2880"/>
        <w:rPr>
          <w:rStyle w:val="Strong"/>
          <w:rFonts w:asciiTheme="minorHAnsi" w:hAnsiTheme="minorHAnsi" w:cstheme="minorHAnsi"/>
          <w:sz w:val="22"/>
          <w:szCs w:val="22"/>
        </w:rPr>
      </w:pPr>
      <w:r w:rsidRPr="00697EF6">
        <w:rPr>
          <w:rFonts w:asciiTheme="minorHAnsi" w:hAnsiTheme="minorHAnsi" w:cstheme="minorHAnsi"/>
          <w:b/>
          <w:sz w:val="22"/>
          <w:szCs w:val="22"/>
        </w:rPr>
        <w:lastRenderedPageBreak/>
        <w:t xml:space="preserve">      Methodologies</w:t>
      </w:r>
      <w:r w:rsidRPr="00697EF6">
        <w:rPr>
          <w:rFonts w:asciiTheme="minorHAnsi" w:hAnsiTheme="minorHAnsi" w:cstheme="minorHAnsi"/>
          <w:b/>
          <w:sz w:val="22"/>
          <w:szCs w:val="22"/>
        </w:rPr>
        <w:tab/>
        <w:t>: Water fall, Agile (</w:t>
      </w:r>
      <w:r w:rsidRPr="00697EF6">
        <w:rPr>
          <w:rStyle w:val="Strong"/>
          <w:rFonts w:asciiTheme="minorHAnsi" w:hAnsiTheme="minorHAnsi" w:cstheme="minorHAnsi"/>
          <w:sz w:val="22"/>
          <w:szCs w:val="22"/>
        </w:rPr>
        <w:t>Scrum)</w:t>
      </w:r>
    </w:p>
    <w:p w:rsidR="00141C74" w:rsidRPr="00697EF6" w:rsidRDefault="00141C74" w:rsidP="00141C74">
      <w:pPr>
        <w:tabs>
          <w:tab w:val="left" w:pos="0"/>
        </w:tabs>
        <w:spacing w:line="240" w:lineRule="atLeast"/>
        <w:ind w:left="2880" w:hanging="2880"/>
        <w:rPr>
          <w:rStyle w:val="Strong"/>
          <w:rFonts w:asciiTheme="minorHAnsi" w:hAnsiTheme="minorHAnsi" w:cstheme="minorHAnsi"/>
          <w:sz w:val="22"/>
          <w:szCs w:val="22"/>
        </w:rPr>
      </w:pPr>
      <w:r w:rsidRPr="00697EF6">
        <w:rPr>
          <w:rStyle w:val="Strong"/>
          <w:rFonts w:asciiTheme="minorHAnsi" w:hAnsiTheme="minorHAnsi" w:cstheme="minorHAnsi"/>
          <w:sz w:val="22"/>
          <w:szCs w:val="22"/>
        </w:rPr>
        <w:t xml:space="preserve">      Networking</w:t>
      </w:r>
      <w:r w:rsidRPr="00697EF6">
        <w:rPr>
          <w:rStyle w:val="Strong"/>
          <w:rFonts w:asciiTheme="minorHAnsi" w:hAnsiTheme="minorHAnsi" w:cstheme="minorHAnsi"/>
          <w:sz w:val="22"/>
          <w:szCs w:val="22"/>
        </w:rPr>
        <w:tab/>
        <w:t>: HTTP, TCP/IP, SNMP, SSL, SOAP, REST, MMS, RTMP, RTSP, SIP.</w:t>
      </w:r>
    </w:p>
    <w:p w:rsidR="00141C74" w:rsidRPr="00697EF6" w:rsidRDefault="00141C74" w:rsidP="00141C74">
      <w:pPr>
        <w:tabs>
          <w:tab w:val="left" w:pos="0"/>
        </w:tabs>
        <w:spacing w:line="240" w:lineRule="atLeast"/>
        <w:ind w:left="2880" w:hanging="2880"/>
        <w:rPr>
          <w:rStyle w:val="Strong"/>
          <w:rFonts w:asciiTheme="minorHAnsi" w:hAnsiTheme="minorHAnsi" w:cstheme="minorHAnsi"/>
          <w:sz w:val="22"/>
          <w:szCs w:val="22"/>
        </w:rPr>
      </w:pPr>
      <w:r w:rsidRPr="00697EF6">
        <w:rPr>
          <w:rStyle w:val="Strong"/>
          <w:rFonts w:asciiTheme="minorHAnsi" w:hAnsiTheme="minorHAnsi" w:cstheme="minorHAnsi"/>
          <w:sz w:val="22"/>
          <w:szCs w:val="22"/>
        </w:rPr>
        <w:t xml:space="preserve">      </w:t>
      </w:r>
    </w:p>
    <w:p w:rsidR="00141C74" w:rsidRPr="00697EF6" w:rsidRDefault="00141C74" w:rsidP="00141C74">
      <w:pPr>
        <w:pStyle w:val="HTMLPreformatted"/>
        <w:rPr>
          <w:rFonts w:asciiTheme="minorHAnsi" w:hAnsiTheme="minorHAnsi" w:cstheme="minorHAnsi"/>
          <w:b/>
          <w:sz w:val="22"/>
          <w:szCs w:val="22"/>
        </w:rPr>
      </w:pPr>
      <w:r w:rsidRPr="00697EF6">
        <w:rPr>
          <w:rStyle w:val="Strong"/>
          <w:rFonts w:asciiTheme="minorHAnsi" w:hAnsiTheme="minorHAnsi" w:cstheme="minorHAnsi"/>
          <w:sz w:val="22"/>
          <w:szCs w:val="22"/>
        </w:rPr>
        <w:t xml:space="preserve">      </w:t>
      </w:r>
      <w:r w:rsidRPr="00697EF6">
        <w:rPr>
          <w:rFonts w:asciiTheme="minorHAnsi" w:hAnsiTheme="minorHAnsi" w:cstheme="minorHAnsi"/>
          <w:b/>
          <w:sz w:val="22"/>
          <w:szCs w:val="22"/>
        </w:rPr>
        <w:t xml:space="preserve">     </w:t>
      </w:r>
    </w:p>
    <w:p w:rsidR="00141C74" w:rsidRPr="00697EF6" w:rsidRDefault="00141C74" w:rsidP="00141C74">
      <w:pPr>
        <w:pStyle w:val="HTMLPreformatted"/>
        <w:rPr>
          <w:rFonts w:asciiTheme="minorHAnsi" w:hAnsiTheme="minorHAnsi" w:cstheme="minorHAnsi"/>
          <w:b/>
          <w:sz w:val="22"/>
          <w:szCs w:val="22"/>
          <w:u w:val="single"/>
        </w:rPr>
      </w:pPr>
      <w:r w:rsidRPr="00697EF6">
        <w:rPr>
          <w:rFonts w:asciiTheme="minorHAnsi" w:hAnsiTheme="minorHAnsi" w:cstheme="minorHAnsi"/>
          <w:b/>
          <w:sz w:val="22"/>
          <w:szCs w:val="22"/>
        </w:rPr>
        <w:t xml:space="preserve"> </w:t>
      </w:r>
      <w:r w:rsidRPr="00697EF6">
        <w:rPr>
          <w:rFonts w:asciiTheme="minorHAnsi" w:hAnsiTheme="minorHAnsi" w:cstheme="minorHAnsi"/>
          <w:b/>
          <w:sz w:val="22"/>
          <w:szCs w:val="22"/>
          <w:u w:val="single"/>
        </w:rPr>
        <w:t>Education:-</w:t>
      </w:r>
    </w:p>
    <w:p w:rsidR="00141C74" w:rsidRPr="00697EF6" w:rsidRDefault="00141C74" w:rsidP="00141C74">
      <w:pPr>
        <w:pStyle w:val="HTMLPreformatted"/>
        <w:rPr>
          <w:rFonts w:asciiTheme="minorHAnsi" w:hAnsiTheme="minorHAnsi" w:cstheme="minorHAnsi"/>
          <w:sz w:val="22"/>
          <w:szCs w:val="22"/>
        </w:rPr>
      </w:pPr>
    </w:p>
    <w:p w:rsidR="00141C74" w:rsidRPr="00697EF6" w:rsidRDefault="00141C74" w:rsidP="00141C74">
      <w:pPr>
        <w:tabs>
          <w:tab w:val="left" w:pos="0"/>
        </w:tabs>
        <w:spacing w:line="240" w:lineRule="atLeast"/>
        <w:ind w:left="2880" w:hanging="2880"/>
        <w:rPr>
          <w:rFonts w:asciiTheme="minorHAnsi" w:hAnsiTheme="minorHAnsi" w:cstheme="minorHAnsi"/>
          <w:b/>
          <w:sz w:val="22"/>
          <w:szCs w:val="22"/>
        </w:rPr>
      </w:pPr>
      <w:r w:rsidRPr="00697EF6">
        <w:rPr>
          <w:rFonts w:asciiTheme="minorHAnsi" w:hAnsiTheme="minorHAnsi" w:cstheme="minorHAnsi"/>
          <w:b/>
          <w:sz w:val="22"/>
          <w:szCs w:val="22"/>
        </w:rPr>
        <w:t>Bachelor of engineering in Electronics and communication</w:t>
      </w:r>
    </w:p>
    <w:p w:rsidR="00141C74" w:rsidRPr="00697EF6" w:rsidRDefault="00141C74" w:rsidP="00141C74">
      <w:pPr>
        <w:tabs>
          <w:tab w:val="left" w:pos="0"/>
        </w:tabs>
        <w:spacing w:line="240" w:lineRule="atLeast"/>
        <w:ind w:left="2880" w:hanging="2880"/>
        <w:rPr>
          <w:rFonts w:asciiTheme="minorHAnsi" w:hAnsiTheme="minorHAnsi" w:cstheme="minorHAnsi"/>
          <w:b/>
          <w:sz w:val="22"/>
          <w:szCs w:val="22"/>
        </w:rPr>
      </w:pPr>
      <w:proofErr w:type="spellStart"/>
      <w:r w:rsidRPr="00697EF6">
        <w:rPr>
          <w:rFonts w:asciiTheme="minorHAnsi" w:hAnsiTheme="minorHAnsi" w:cstheme="minorHAnsi"/>
          <w:b/>
          <w:sz w:val="22"/>
          <w:szCs w:val="22"/>
        </w:rPr>
        <w:t>Nagarjuna</w:t>
      </w:r>
      <w:proofErr w:type="spellEnd"/>
      <w:r w:rsidRPr="00697EF6">
        <w:rPr>
          <w:rFonts w:asciiTheme="minorHAnsi" w:hAnsiTheme="minorHAnsi" w:cstheme="minorHAnsi"/>
          <w:b/>
          <w:sz w:val="22"/>
          <w:szCs w:val="22"/>
        </w:rPr>
        <w:t xml:space="preserve"> University, India</w:t>
      </w:r>
    </w:p>
    <w:p w:rsidR="00141C74" w:rsidRPr="00697EF6" w:rsidRDefault="00141C74" w:rsidP="00141C74">
      <w:pPr>
        <w:pStyle w:val="BodyText"/>
        <w:rPr>
          <w:rFonts w:asciiTheme="minorHAnsi" w:hAnsiTheme="minorHAnsi" w:cstheme="minorHAnsi"/>
          <w:b/>
          <w:bCs/>
          <w:sz w:val="22"/>
          <w:szCs w:val="22"/>
          <w:u w:val="single"/>
        </w:rPr>
      </w:pPr>
    </w:p>
    <w:p w:rsidR="00141C74" w:rsidRPr="00697EF6" w:rsidRDefault="00141C74" w:rsidP="00141C74">
      <w:pPr>
        <w:pStyle w:val="BodyText"/>
        <w:rPr>
          <w:rFonts w:asciiTheme="minorHAnsi" w:hAnsiTheme="minorHAnsi" w:cstheme="minorHAnsi"/>
          <w:b/>
          <w:bCs/>
          <w:sz w:val="22"/>
          <w:szCs w:val="22"/>
          <w:u w:val="single"/>
        </w:rPr>
      </w:pPr>
      <w:r w:rsidRPr="00697EF6">
        <w:rPr>
          <w:rFonts w:asciiTheme="minorHAnsi" w:hAnsiTheme="minorHAnsi" w:cstheme="minorHAnsi"/>
          <w:b/>
          <w:bCs/>
          <w:sz w:val="22"/>
          <w:szCs w:val="22"/>
          <w:u w:val="single"/>
        </w:rPr>
        <w:t>PROFESSIONAL EXPERIENCE:</w:t>
      </w:r>
    </w:p>
    <w:p w:rsidR="00141C74" w:rsidRPr="00697EF6" w:rsidRDefault="00141C74" w:rsidP="00141C74">
      <w:pPr>
        <w:pStyle w:val="BodyText"/>
        <w:rPr>
          <w:rFonts w:asciiTheme="minorHAnsi" w:hAnsiTheme="minorHAnsi" w:cstheme="minorHAnsi"/>
          <w:b/>
          <w:bCs/>
          <w:sz w:val="22"/>
          <w:szCs w:val="22"/>
          <w:u w:val="single"/>
        </w:rPr>
      </w:pPr>
    </w:p>
    <w:p w:rsidR="00141C74" w:rsidRPr="00697EF6" w:rsidRDefault="00141C74" w:rsidP="00141C74">
      <w:pPr>
        <w:pStyle w:val="BodyText"/>
        <w:rPr>
          <w:rFonts w:asciiTheme="minorHAnsi" w:hAnsiTheme="minorHAnsi" w:cstheme="minorHAnsi"/>
          <w:b/>
          <w:bCs/>
          <w:sz w:val="22"/>
          <w:szCs w:val="22"/>
          <w:u w:val="single"/>
        </w:rPr>
      </w:pPr>
    </w:p>
    <w:p w:rsidR="00141C74" w:rsidRPr="00697EF6" w:rsidRDefault="00141C74" w:rsidP="00141C74">
      <w:pPr>
        <w:pStyle w:val="BodyText"/>
        <w:rPr>
          <w:rFonts w:asciiTheme="minorHAnsi" w:hAnsiTheme="minorHAnsi" w:cstheme="minorHAnsi"/>
          <w:b/>
          <w:bCs/>
          <w:sz w:val="22"/>
          <w:szCs w:val="22"/>
          <w:u w:val="single"/>
        </w:rPr>
      </w:pPr>
    </w:p>
    <w:tbl>
      <w:tblPr>
        <w:tblW w:w="9450" w:type="dxa"/>
        <w:tblInd w:w="18" w:type="dxa"/>
        <w:tblLayout w:type="fixed"/>
        <w:tblLook w:val="0000" w:firstRow="0" w:lastRow="0" w:firstColumn="0" w:lastColumn="0" w:noHBand="0" w:noVBand="0"/>
      </w:tblPr>
      <w:tblGrid>
        <w:gridCol w:w="6120"/>
        <w:gridCol w:w="3330"/>
      </w:tblGrid>
      <w:tr w:rsidR="00141C74" w:rsidRPr="00697EF6" w:rsidTr="00206AC0">
        <w:tc>
          <w:tcPr>
            <w:tcW w:w="6120" w:type="dxa"/>
            <w:shd w:val="clear" w:color="auto" w:fill="auto"/>
          </w:tcPr>
          <w:p w:rsidR="00141C74" w:rsidRPr="00697EF6" w:rsidRDefault="00141C74" w:rsidP="00206AC0">
            <w:pPr>
              <w:pStyle w:val="HTMLPreformatted"/>
              <w:snapToGrid w:val="0"/>
              <w:rPr>
                <w:rFonts w:asciiTheme="minorHAnsi" w:hAnsiTheme="minorHAnsi" w:cstheme="minorHAnsi"/>
                <w:b/>
                <w:bCs/>
                <w:color w:val="000000"/>
                <w:sz w:val="22"/>
                <w:szCs w:val="22"/>
              </w:rPr>
            </w:pPr>
            <w:r w:rsidRPr="00697EF6">
              <w:rPr>
                <w:rFonts w:asciiTheme="minorHAnsi" w:hAnsiTheme="minorHAnsi" w:cstheme="minorHAnsi"/>
                <w:b/>
                <w:bCs/>
                <w:sz w:val="22"/>
                <w:szCs w:val="22"/>
              </w:rPr>
              <w:t>Macys Inc</w:t>
            </w:r>
            <w:r w:rsidRPr="00697EF6">
              <w:rPr>
                <w:rFonts w:asciiTheme="minorHAnsi" w:hAnsiTheme="minorHAnsi" w:cstheme="minorHAnsi"/>
                <w:b/>
                <w:bCs/>
                <w:color w:val="000000"/>
                <w:sz w:val="22"/>
                <w:szCs w:val="22"/>
              </w:rPr>
              <w:t xml:space="preserve">, San </w:t>
            </w:r>
            <w:proofErr w:type="spellStart"/>
            <w:r w:rsidRPr="00697EF6">
              <w:rPr>
                <w:rFonts w:asciiTheme="minorHAnsi" w:hAnsiTheme="minorHAnsi" w:cstheme="minorHAnsi"/>
                <w:b/>
                <w:bCs/>
                <w:color w:val="000000"/>
                <w:sz w:val="22"/>
                <w:szCs w:val="22"/>
              </w:rPr>
              <w:t>Fransisco</w:t>
            </w:r>
            <w:proofErr w:type="spellEnd"/>
            <w:r w:rsidRPr="00697EF6">
              <w:rPr>
                <w:rFonts w:asciiTheme="minorHAnsi" w:hAnsiTheme="minorHAnsi" w:cstheme="minorHAnsi"/>
                <w:b/>
                <w:bCs/>
                <w:color w:val="000000"/>
                <w:sz w:val="22"/>
                <w:szCs w:val="22"/>
              </w:rPr>
              <w:t>, CA</w:t>
            </w:r>
          </w:p>
        </w:tc>
        <w:tc>
          <w:tcPr>
            <w:tcW w:w="3330" w:type="dxa"/>
            <w:shd w:val="clear" w:color="auto" w:fill="auto"/>
          </w:tcPr>
          <w:p w:rsidR="00141C74" w:rsidRPr="00697EF6" w:rsidRDefault="00141C74" w:rsidP="00206AC0">
            <w:pPr>
              <w:pStyle w:val="HTMLPreformatted"/>
              <w:snapToGrid w:val="0"/>
              <w:rPr>
                <w:rFonts w:asciiTheme="minorHAnsi" w:hAnsiTheme="minorHAnsi" w:cstheme="minorHAnsi"/>
                <w:b/>
                <w:sz w:val="22"/>
                <w:szCs w:val="22"/>
              </w:rPr>
            </w:pPr>
            <w:r w:rsidRPr="00697EF6">
              <w:rPr>
                <w:rFonts w:asciiTheme="minorHAnsi" w:hAnsiTheme="minorHAnsi" w:cstheme="minorHAnsi"/>
                <w:b/>
                <w:sz w:val="22"/>
                <w:szCs w:val="22"/>
              </w:rPr>
              <w:t>Sept’2012– till date</w:t>
            </w:r>
          </w:p>
        </w:tc>
      </w:tr>
      <w:tr w:rsidR="00141C74" w:rsidRPr="00697EF6" w:rsidTr="00206AC0">
        <w:tc>
          <w:tcPr>
            <w:tcW w:w="6120" w:type="dxa"/>
            <w:shd w:val="clear" w:color="auto" w:fill="auto"/>
          </w:tcPr>
          <w:p w:rsidR="00141C74" w:rsidRPr="00697EF6" w:rsidRDefault="00141C74" w:rsidP="00206AC0">
            <w:pPr>
              <w:pStyle w:val="HTMLPreformatted"/>
              <w:snapToGrid w:val="0"/>
              <w:rPr>
                <w:rFonts w:asciiTheme="minorHAnsi" w:hAnsiTheme="minorHAnsi" w:cstheme="minorHAnsi"/>
                <w:b/>
                <w:sz w:val="22"/>
                <w:szCs w:val="22"/>
              </w:rPr>
            </w:pPr>
            <w:r w:rsidRPr="00697EF6">
              <w:rPr>
                <w:rFonts w:asciiTheme="minorHAnsi" w:hAnsiTheme="minorHAnsi" w:cstheme="minorHAnsi"/>
                <w:b/>
                <w:sz w:val="22"/>
                <w:szCs w:val="22"/>
              </w:rPr>
              <w:t>Macys Mobile App &amp; Mobile Web</w:t>
            </w:r>
          </w:p>
        </w:tc>
        <w:tc>
          <w:tcPr>
            <w:tcW w:w="3330" w:type="dxa"/>
            <w:shd w:val="clear" w:color="auto" w:fill="auto"/>
          </w:tcPr>
          <w:p w:rsidR="00141C74" w:rsidRPr="00697EF6" w:rsidRDefault="00141C74" w:rsidP="00206AC0">
            <w:pPr>
              <w:pStyle w:val="HTMLPreformatted"/>
              <w:snapToGrid w:val="0"/>
              <w:rPr>
                <w:rFonts w:asciiTheme="minorHAnsi" w:hAnsiTheme="minorHAnsi" w:cstheme="minorHAnsi"/>
                <w:b/>
                <w:bCs/>
                <w:sz w:val="22"/>
                <w:szCs w:val="22"/>
              </w:rPr>
            </w:pPr>
            <w:proofErr w:type="spellStart"/>
            <w:r w:rsidRPr="00697EF6">
              <w:rPr>
                <w:rFonts w:asciiTheme="minorHAnsi" w:hAnsiTheme="minorHAnsi" w:cstheme="minorHAnsi"/>
                <w:b/>
                <w:bCs/>
                <w:sz w:val="22"/>
                <w:szCs w:val="22"/>
              </w:rPr>
              <w:t>Sr</w:t>
            </w:r>
            <w:proofErr w:type="spellEnd"/>
            <w:r w:rsidRPr="00697EF6">
              <w:rPr>
                <w:rFonts w:asciiTheme="minorHAnsi" w:hAnsiTheme="minorHAnsi" w:cstheme="minorHAnsi"/>
                <w:b/>
                <w:bCs/>
                <w:sz w:val="22"/>
                <w:szCs w:val="22"/>
              </w:rPr>
              <w:t xml:space="preserve"> QA Lead</w:t>
            </w:r>
          </w:p>
        </w:tc>
      </w:tr>
    </w:tbl>
    <w:p w:rsidR="00141C74" w:rsidRPr="00697EF6" w:rsidRDefault="00141C74" w:rsidP="00141C74">
      <w:pPr>
        <w:pStyle w:val="BodyText"/>
        <w:rPr>
          <w:rFonts w:asciiTheme="minorHAnsi" w:hAnsiTheme="minorHAnsi" w:cstheme="minorHAnsi"/>
          <w:b/>
          <w:bCs/>
          <w:sz w:val="22"/>
          <w:szCs w:val="22"/>
          <w:u w:val="single"/>
        </w:rPr>
      </w:pPr>
    </w:p>
    <w:p w:rsidR="00141C74" w:rsidRPr="00697EF6" w:rsidRDefault="00141C74" w:rsidP="00141C74">
      <w:pPr>
        <w:rPr>
          <w:rFonts w:asciiTheme="minorHAnsi" w:hAnsiTheme="minorHAnsi" w:cstheme="minorHAnsi"/>
          <w:sz w:val="22"/>
          <w:szCs w:val="22"/>
        </w:rPr>
      </w:pPr>
    </w:p>
    <w:p w:rsidR="00141C74" w:rsidRPr="00697EF6" w:rsidRDefault="00141C74" w:rsidP="00141C74">
      <w:pPr>
        <w:rPr>
          <w:rFonts w:asciiTheme="minorHAnsi" w:hAnsiTheme="minorHAnsi" w:cstheme="minorHAnsi"/>
          <w:sz w:val="22"/>
          <w:szCs w:val="22"/>
        </w:rPr>
      </w:pPr>
      <w:r w:rsidRPr="00697EF6">
        <w:rPr>
          <w:rFonts w:asciiTheme="minorHAnsi" w:hAnsiTheme="minorHAnsi" w:cstheme="minorHAnsi"/>
          <w:sz w:val="22"/>
          <w:szCs w:val="22"/>
        </w:rPr>
        <w:t xml:space="preserve">This is </w:t>
      </w:r>
      <w:r w:rsidRPr="00697EF6">
        <w:rPr>
          <w:rFonts w:asciiTheme="minorHAnsi" w:hAnsiTheme="minorHAnsi" w:cstheme="minorHAnsi"/>
          <w:b/>
          <w:bCs/>
          <w:sz w:val="22"/>
          <w:szCs w:val="22"/>
        </w:rPr>
        <w:t>Business to E-Commerce application</w:t>
      </w:r>
      <w:r w:rsidRPr="00697EF6">
        <w:rPr>
          <w:rFonts w:asciiTheme="minorHAnsi" w:hAnsiTheme="minorHAnsi" w:cstheme="minorHAnsi"/>
          <w:sz w:val="22"/>
          <w:szCs w:val="22"/>
        </w:rPr>
        <w:t xml:space="preserve">. The goal of this project is to create the ability to market different items and home appliances thru Macy’s app as part of the </w:t>
      </w:r>
      <w:r w:rsidRPr="00697EF6">
        <w:rPr>
          <w:rFonts w:asciiTheme="minorHAnsi" w:hAnsiTheme="minorHAnsi" w:cstheme="minorHAnsi"/>
          <w:b/>
          <w:sz w:val="22"/>
          <w:szCs w:val="22"/>
        </w:rPr>
        <w:t>Macys</w:t>
      </w:r>
      <w:r w:rsidRPr="00697EF6">
        <w:rPr>
          <w:rFonts w:asciiTheme="minorHAnsi" w:hAnsiTheme="minorHAnsi" w:cstheme="minorHAnsi"/>
          <w:sz w:val="22"/>
          <w:szCs w:val="22"/>
        </w:rPr>
        <w:t xml:space="preserve"> store. Here Macy’s app maintained different categories like shop, registry, stores, bag, offers, search, scan and account. </w:t>
      </w:r>
    </w:p>
    <w:p w:rsidR="00141C74" w:rsidRPr="00697EF6" w:rsidRDefault="00141C74" w:rsidP="00141C74">
      <w:pPr>
        <w:rPr>
          <w:rFonts w:asciiTheme="minorHAnsi" w:hAnsiTheme="minorHAnsi" w:cstheme="minorHAnsi"/>
          <w:sz w:val="22"/>
          <w:szCs w:val="22"/>
        </w:rPr>
      </w:pPr>
    </w:p>
    <w:p w:rsidR="00141C74" w:rsidRPr="00697EF6" w:rsidRDefault="00141C74" w:rsidP="00141C74">
      <w:pPr>
        <w:rPr>
          <w:rFonts w:asciiTheme="minorHAnsi" w:hAnsiTheme="minorHAnsi" w:cstheme="minorHAnsi"/>
          <w:b/>
          <w:bCs/>
          <w:sz w:val="22"/>
          <w:szCs w:val="22"/>
        </w:rPr>
      </w:pPr>
      <w:r w:rsidRPr="00697EF6">
        <w:rPr>
          <w:rFonts w:asciiTheme="minorHAnsi" w:hAnsiTheme="minorHAnsi" w:cstheme="minorHAnsi"/>
          <w:b/>
          <w:bCs/>
          <w:sz w:val="22"/>
          <w:szCs w:val="22"/>
        </w:rPr>
        <w:t>Responsibilities:</w:t>
      </w:r>
    </w:p>
    <w:p w:rsidR="00141C74" w:rsidRPr="00697EF6" w:rsidRDefault="00141C74" w:rsidP="00141C74">
      <w:pPr>
        <w:numPr>
          <w:ilvl w:val="0"/>
          <w:numId w:val="29"/>
        </w:numPr>
        <w:tabs>
          <w:tab w:val="left" w:pos="-1428"/>
        </w:tabs>
        <w:suppressAutoHyphens/>
        <w:jc w:val="both"/>
        <w:rPr>
          <w:rFonts w:asciiTheme="minorHAnsi" w:hAnsiTheme="minorHAnsi" w:cstheme="minorHAnsi"/>
          <w:b/>
          <w:sz w:val="22"/>
          <w:szCs w:val="22"/>
        </w:rPr>
      </w:pPr>
      <w:r w:rsidRPr="00697EF6">
        <w:rPr>
          <w:rFonts w:asciiTheme="minorHAnsi" w:hAnsiTheme="minorHAnsi" w:cstheme="minorHAnsi"/>
          <w:bCs/>
          <w:sz w:val="22"/>
          <w:szCs w:val="22"/>
        </w:rPr>
        <w:t xml:space="preserve">Involved with Project management team to prepare Full Life Cycle Test plan and to formalize QA methodology as per the </w:t>
      </w:r>
      <w:r w:rsidRPr="00697EF6">
        <w:rPr>
          <w:rFonts w:asciiTheme="minorHAnsi" w:hAnsiTheme="minorHAnsi" w:cstheme="minorHAnsi"/>
          <w:b/>
          <w:bCs/>
          <w:sz w:val="22"/>
          <w:szCs w:val="22"/>
        </w:rPr>
        <w:t>Business Requirements</w:t>
      </w:r>
      <w:r w:rsidRPr="00697EF6">
        <w:rPr>
          <w:rFonts w:asciiTheme="minorHAnsi" w:hAnsiTheme="minorHAnsi" w:cstheme="minorHAnsi"/>
          <w:bCs/>
          <w:sz w:val="22"/>
          <w:szCs w:val="22"/>
        </w:rPr>
        <w:t xml:space="preserve"> and </w:t>
      </w:r>
      <w:r w:rsidRPr="00697EF6">
        <w:rPr>
          <w:rFonts w:asciiTheme="minorHAnsi" w:hAnsiTheme="minorHAnsi" w:cstheme="minorHAnsi"/>
          <w:b/>
          <w:bCs/>
          <w:sz w:val="22"/>
          <w:szCs w:val="22"/>
        </w:rPr>
        <w:t>Software Requirements Specification</w:t>
      </w:r>
      <w:r w:rsidRPr="00697EF6">
        <w:rPr>
          <w:rFonts w:asciiTheme="minorHAnsi" w:hAnsiTheme="minorHAnsi" w:cstheme="minorHAnsi"/>
          <w:b/>
          <w:sz w:val="22"/>
          <w:szCs w:val="22"/>
        </w:rPr>
        <w:t>s</w:t>
      </w:r>
    </w:p>
    <w:p w:rsidR="00141C74" w:rsidRPr="00697EF6" w:rsidRDefault="00141C74" w:rsidP="00141C74">
      <w:pPr>
        <w:pStyle w:val="HTMLPreformatted"/>
        <w:numPr>
          <w:ilvl w:val="0"/>
          <w:numId w:val="29"/>
        </w:numPr>
        <w:jc w:val="both"/>
        <w:rPr>
          <w:rStyle w:val="HTMLTypewriter"/>
          <w:rFonts w:asciiTheme="minorHAnsi" w:eastAsia="MS Mincho" w:hAnsiTheme="minorHAnsi" w:cstheme="minorHAnsi"/>
          <w:sz w:val="22"/>
          <w:szCs w:val="22"/>
        </w:rPr>
      </w:pPr>
      <w:r w:rsidRPr="00697EF6">
        <w:rPr>
          <w:rStyle w:val="HTMLTypewriter"/>
          <w:rFonts w:asciiTheme="minorHAnsi" w:eastAsia="MS Mincho" w:hAnsiTheme="minorHAnsi" w:cstheme="minorHAnsi"/>
          <w:sz w:val="22"/>
          <w:szCs w:val="22"/>
        </w:rPr>
        <w:t xml:space="preserve">Prepared </w:t>
      </w:r>
      <w:r w:rsidRPr="00697EF6">
        <w:rPr>
          <w:rStyle w:val="HTMLTypewriter"/>
          <w:rFonts w:asciiTheme="minorHAnsi" w:eastAsia="MS Mincho" w:hAnsiTheme="minorHAnsi" w:cstheme="minorHAnsi"/>
          <w:b/>
          <w:sz w:val="22"/>
          <w:szCs w:val="22"/>
        </w:rPr>
        <w:t>Test Plan</w:t>
      </w:r>
      <w:r w:rsidRPr="00697EF6">
        <w:rPr>
          <w:rStyle w:val="HTMLTypewriter"/>
          <w:rFonts w:asciiTheme="minorHAnsi" w:eastAsia="MS Mincho" w:hAnsiTheme="minorHAnsi" w:cstheme="minorHAnsi"/>
          <w:sz w:val="22"/>
          <w:szCs w:val="22"/>
        </w:rPr>
        <w:t xml:space="preserve"> furnishing a detailed list of conditions under which system is tested, manifesting </w:t>
      </w:r>
      <w:r w:rsidRPr="00697EF6">
        <w:rPr>
          <w:rStyle w:val="HTMLTypewriter"/>
          <w:rFonts w:asciiTheme="minorHAnsi" w:eastAsia="MS Mincho" w:hAnsiTheme="minorHAnsi" w:cstheme="minorHAnsi"/>
          <w:b/>
          <w:sz w:val="22"/>
          <w:szCs w:val="22"/>
        </w:rPr>
        <w:t>testing strategy</w:t>
      </w:r>
      <w:r w:rsidRPr="00697EF6">
        <w:rPr>
          <w:rStyle w:val="HTMLTypewriter"/>
          <w:rFonts w:asciiTheme="minorHAnsi" w:eastAsia="MS Mincho" w:hAnsiTheme="minorHAnsi" w:cstheme="minorHAnsi"/>
          <w:sz w:val="22"/>
          <w:szCs w:val="22"/>
        </w:rPr>
        <w:t xml:space="preserve">, </w:t>
      </w:r>
      <w:r w:rsidRPr="00697EF6">
        <w:rPr>
          <w:rStyle w:val="HTMLTypewriter"/>
          <w:rFonts w:asciiTheme="minorHAnsi" w:eastAsia="MS Mincho" w:hAnsiTheme="minorHAnsi" w:cstheme="minorHAnsi"/>
          <w:b/>
          <w:sz w:val="22"/>
          <w:szCs w:val="22"/>
        </w:rPr>
        <w:t>requirements coverage</w:t>
      </w:r>
      <w:r w:rsidRPr="00697EF6">
        <w:rPr>
          <w:rStyle w:val="HTMLTypewriter"/>
          <w:rFonts w:asciiTheme="minorHAnsi" w:eastAsia="MS Mincho" w:hAnsiTheme="minorHAnsi" w:cstheme="minorHAnsi"/>
          <w:sz w:val="22"/>
          <w:szCs w:val="22"/>
        </w:rPr>
        <w:t xml:space="preserve">, and </w:t>
      </w:r>
      <w:r w:rsidRPr="00697EF6">
        <w:rPr>
          <w:rStyle w:val="HTMLTypewriter"/>
          <w:rFonts w:asciiTheme="minorHAnsi" w:eastAsia="MS Mincho" w:hAnsiTheme="minorHAnsi" w:cstheme="minorHAnsi"/>
          <w:b/>
          <w:sz w:val="22"/>
          <w:szCs w:val="22"/>
        </w:rPr>
        <w:t>test environment</w:t>
      </w:r>
      <w:r w:rsidRPr="00697EF6">
        <w:rPr>
          <w:rStyle w:val="HTMLTypewriter"/>
          <w:rFonts w:asciiTheme="minorHAnsi" w:eastAsia="MS Mincho" w:hAnsiTheme="minorHAnsi" w:cstheme="minorHAnsi"/>
          <w:sz w:val="22"/>
          <w:szCs w:val="22"/>
        </w:rPr>
        <w:t xml:space="preserve"> required for successful testing of the application</w:t>
      </w:r>
    </w:p>
    <w:p w:rsidR="00141C74" w:rsidRPr="00697EF6" w:rsidRDefault="00141C74" w:rsidP="00141C74">
      <w:pPr>
        <w:numPr>
          <w:ilvl w:val="0"/>
          <w:numId w:val="29"/>
        </w:numPr>
        <w:tabs>
          <w:tab w:val="left" w:pos="-1428"/>
        </w:tabs>
        <w:suppressAutoHyphens/>
        <w:jc w:val="both"/>
        <w:rPr>
          <w:rFonts w:asciiTheme="minorHAnsi" w:hAnsiTheme="minorHAnsi" w:cstheme="minorHAnsi"/>
          <w:sz w:val="22"/>
          <w:szCs w:val="22"/>
        </w:rPr>
      </w:pPr>
      <w:r w:rsidRPr="00697EF6">
        <w:rPr>
          <w:rFonts w:asciiTheme="minorHAnsi" w:hAnsiTheme="minorHAnsi" w:cstheme="minorHAnsi"/>
          <w:sz w:val="22"/>
          <w:szCs w:val="22"/>
        </w:rPr>
        <w:t xml:space="preserve">Participated with technical and </w:t>
      </w:r>
      <w:r w:rsidRPr="00697EF6">
        <w:rPr>
          <w:rFonts w:asciiTheme="minorHAnsi" w:hAnsiTheme="minorHAnsi" w:cstheme="minorHAnsi"/>
          <w:bCs/>
          <w:sz w:val="22"/>
          <w:szCs w:val="22"/>
        </w:rPr>
        <w:t>subject matter experts</w:t>
      </w:r>
      <w:r w:rsidRPr="00697EF6">
        <w:rPr>
          <w:rFonts w:asciiTheme="minorHAnsi" w:hAnsiTheme="minorHAnsi" w:cstheme="minorHAnsi"/>
          <w:b/>
          <w:bCs/>
          <w:sz w:val="22"/>
          <w:szCs w:val="22"/>
        </w:rPr>
        <w:t xml:space="preserve"> </w:t>
      </w:r>
      <w:r w:rsidRPr="00697EF6">
        <w:rPr>
          <w:rFonts w:asciiTheme="minorHAnsi" w:hAnsiTheme="minorHAnsi" w:cstheme="minorHAnsi"/>
          <w:sz w:val="22"/>
          <w:szCs w:val="22"/>
        </w:rPr>
        <w:t xml:space="preserve">for early detection of possible defects involved in </w:t>
      </w:r>
      <w:r w:rsidRPr="00697EF6">
        <w:rPr>
          <w:rFonts w:asciiTheme="minorHAnsi" w:hAnsiTheme="minorHAnsi" w:cstheme="minorHAnsi"/>
          <w:b/>
          <w:bCs/>
          <w:sz w:val="22"/>
          <w:szCs w:val="22"/>
        </w:rPr>
        <w:t xml:space="preserve">software requirements specifications </w:t>
      </w:r>
      <w:r w:rsidRPr="00697EF6">
        <w:rPr>
          <w:rFonts w:asciiTheme="minorHAnsi" w:hAnsiTheme="minorHAnsi" w:cstheme="minorHAnsi"/>
          <w:sz w:val="22"/>
          <w:szCs w:val="22"/>
        </w:rPr>
        <w:t>(</w:t>
      </w:r>
      <w:r w:rsidRPr="00697EF6">
        <w:rPr>
          <w:rFonts w:asciiTheme="minorHAnsi" w:hAnsiTheme="minorHAnsi" w:cstheme="minorHAnsi"/>
          <w:b/>
          <w:bCs/>
          <w:sz w:val="22"/>
          <w:szCs w:val="22"/>
        </w:rPr>
        <w:t>SRS</w:t>
      </w:r>
      <w:r w:rsidRPr="00697EF6">
        <w:rPr>
          <w:rFonts w:asciiTheme="minorHAnsi" w:hAnsiTheme="minorHAnsi" w:cstheme="minorHAnsi"/>
          <w:sz w:val="22"/>
          <w:szCs w:val="22"/>
        </w:rPr>
        <w:t>)</w:t>
      </w:r>
    </w:p>
    <w:p w:rsidR="00141C74" w:rsidRPr="00697EF6" w:rsidRDefault="00141C74" w:rsidP="00141C74">
      <w:pPr>
        <w:pStyle w:val="HTMLPreformatted"/>
        <w:numPr>
          <w:ilvl w:val="0"/>
          <w:numId w:val="29"/>
        </w:numPr>
        <w:jc w:val="both"/>
        <w:rPr>
          <w:rFonts w:asciiTheme="minorHAnsi" w:hAnsiTheme="minorHAnsi" w:cstheme="minorHAnsi"/>
          <w:bCs/>
          <w:sz w:val="22"/>
          <w:szCs w:val="22"/>
        </w:rPr>
      </w:pPr>
      <w:r w:rsidRPr="00697EF6">
        <w:rPr>
          <w:rStyle w:val="HTMLTypewriter"/>
          <w:rFonts w:asciiTheme="minorHAnsi" w:eastAsia="MS Mincho" w:hAnsiTheme="minorHAnsi" w:cstheme="minorHAnsi"/>
          <w:sz w:val="22"/>
          <w:szCs w:val="22"/>
        </w:rPr>
        <w:t xml:space="preserve">Developed </w:t>
      </w:r>
      <w:r w:rsidRPr="00697EF6">
        <w:rPr>
          <w:rStyle w:val="HTMLTypewriter"/>
          <w:rFonts w:asciiTheme="minorHAnsi" w:eastAsia="MS Mincho" w:hAnsiTheme="minorHAnsi" w:cstheme="minorHAnsi"/>
          <w:b/>
          <w:sz w:val="22"/>
          <w:szCs w:val="22"/>
        </w:rPr>
        <w:t>test cases</w:t>
      </w:r>
      <w:r w:rsidRPr="00697EF6">
        <w:rPr>
          <w:rStyle w:val="HTMLTypewriter"/>
          <w:rFonts w:asciiTheme="minorHAnsi" w:eastAsia="MS Mincho" w:hAnsiTheme="minorHAnsi" w:cstheme="minorHAnsi"/>
          <w:sz w:val="22"/>
          <w:szCs w:val="22"/>
        </w:rPr>
        <w:t xml:space="preserve">, </w:t>
      </w:r>
      <w:r w:rsidRPr="00697EF6">
        <w:rPr>
          <w:rStyle w:val="HTMLTypewriter"/>
          <w:rFonts w:asciiTheme="minorHAnsi" w:eastAsia="MS Mincho" w:hAnsiTheme="minorHAnsi" w:cstheme="minorHAnsi"/>
          <w:b/>
          <w:sz w:val="22"/>
          <w:szCs w:val="22"/>
        </w:rPr>
        <w:t>test scripts</w:t>
      </w:r>
      <w:r w:rsidRPr="00697EF6">
        <w:rPr>
          <w:rStyle w:val="HTMLTypewriter"/>
          <w:rFonts w:asciiTheme="minorHAnsi" w:eastAsia="MS Mincho" w:hAnsiTheme="minorHAnsi" w:cstheme="minorHAnsi"/>
          <w:sz w:val="22"/>
          <w:szCs w:val="22"/>
        </w:rPr>
        <w:t xml:space="preserve">, </w:t>
      </w:r>
      <w:r w:rsidRPr="00697EF6">
        <w:rPr>
          <w:rStyle w:val="HTMLTypewriter"/>
          <w:rFonts w:asciiTheme="minorHAnsi" w:eastAsia="MS Mincho" w:hAnsiTheme="minorHAnsi" w:cstheme="minorHAnsi"/>
          <w:b/>
          <w:sz w:val="22"/>
          <w:szCs w:val="22"/>
        </w:rPr>
        <w:t>test status reports</w:t>
      </w:r>
      <w:r w:rsidRPr="00697EF6">
        <w:rPr>
          <w:rStyle w:val="HTMLTypewriter"/>
          <w:rFonts w:asciiTheme="minorHAnsi" w:eastAsia="MS Mincho" w:hAnsiTheme="minorHAnsi" w:cstheme="minorHAnsi"/>
          <w:sz w:val="22"/>
          <w:szCs w:val="22"/>
        </w:rPr>
        <w:t xml:space="preserve"> for manual and automated tests</w:t>
      </w:r>
      <w:r w:rsidRPr="00697EF6">
        <w:rPr>
          <w:rFonts w:asciiTheme="minorHAnsi" w:hAnsiTheme="minorHAnsi" w:cstheme="minorHAnsi"/>
          <w:bCs/>
          <w:sz w:val="22"/>
          <w:szCs w:val="22"/>
        </w:rPr>
        <w:t xml:space="preserve"> </w:t>
      </w:r>
    </w:p>
    <w:p w:rsidR="00141C74" w:rsidRPr="00697EF6" w:rsidRDefault="00141C74" w:rsidP="00141C74">
      <w:pPr>
        <w:pStyle w:val="HTMLPreformatted"/>
        <w:numPr>
          <w:ilvl w:val="0"/>
          <w:numId w:val="29"/>
        </w:numPr>
        <w:jc w:val="both"/>
        <w:rPr>
          <w:rStyle w:val="HTMLTypewriter"/>
          <w:rFonts w:asciiTheme="minorHAnsi" w:eastAsia="MS Mincho" w:hAnsiTheme="minorHAnsi" w:cstheme="minorHAnsi"/>
          <w:sz w:val="22"/>
          <w:szCs w:val="22"/>
        </w:rPr>
      </w:pPr>
      <w:r w:rsidRPr="00697EF6">
        <w:rPr>
          <w:rStyle w:val="HTMLTypewriter"/>
          <w:rFonts w:asciiTheme="minorHAnsi" w:eastAsia="MS Mincho" w:hAnsiTheme="minorHAnsi" w:cstheme="minorHAnsi"/>
          <w:sz w:val="22"/>
          <w:szCs w:val="22"/>
        </w:rPr>
        <w:t xml:space="preserve">Create, Modify </w:t>
      </w:r>
      <w:r w:rsidRPr="00697EF6">
        <w:rPr>
          <w:rStyle w:val="HTMLTypewriter"/>
          <w:rFonts w:asciiTheme="minorHAnsi" w:eastAsia="MS Mincho" w:hAnsiTheme="minorHAnsi" w:cstheme="minorHAnsi"/>
          <w:b/>
          <w:sz w:val="22"/>
          <w:szCs w:val="22"/>
        </w:rPr>
        <w:t xml:space="preserve">Ruby </w:t>
      </w:r>
      <w:r w:rsidRPr="00697EF6">
        <w:rPr>
          <w:rStyle w:val="HTMLTypewriter"/>
          <w:rFonts w:asciiTheme="minorHAnsi" w:eastAsia="MS Mincho" w:hAnsiTheme="minorHAnsi" w:cstheme="minorHAnsi"/>
          <w:sz w:val="22"/>
          <w:szCs w:val="22"/>
        </w:rPr>
        <w:t xml:space="preserve">scripts to verify the functionality </w:t>
      </w:r>
    </w:p>
    <w:p w:rsidR="00141C74" w:rsidRPr="00697EF6" w:rsidRDefault="00141C74" w:rsidP="00141C74">
      <w:pPr>
        <w:pStyle w:val="HTMLPreformatted"/>
        <w:numPr>
          <w:ilvl w:val="0"/>
          <w:numId w:val="29"/>
        </w:numPr>
        <w:jc w:val="both"/>
        <w:rPr>
          <w:rStyle w:val="HTMLTypewriter"/>
          <w:rFonts w:asciiTheme="minorHAnsi" w:eastAsia="MS Mincho" w:hAnsiTheme="minorHAnsi" w:cstheme="minorHAnsi"/>
          <w:sz w:val="22"/>
          <w:szCs w:val="22"/>
        </w:rPr>
      </w:pPr>
      <w:r w:rsidRPr="00697EF6">
        <w:rPr>
          <w:rStyle w:val="HTMLTypewriter"/>
          <w:rFonts w:asciiTheme="minorHAnsi" w:eastAsia="MS Mincho" w:hAnsiTheme="minorHAnsi" w:cstheme="minorHAnsi"/>
          <w:sz w:val="22"/>
          <w:szCs w:val="22"/>
        </w:rPr>
        <w:t xml:space="preserve">Conducted </w:t>
      </w:r>
      <w:r w:rsidRPr="00697EF6">
        <w:rPr>
          <w:rStyle w:val="HTMLTypewriter"/>
          <w:rFonts w:asciiTheme="minorHAnsi" w:eastAsia="MS Mincho" w:hAnsiTheme="minorHAnsi" w:cstheme="minorHAnsi"/>
          <w:b/>
          <w:sz w:val="22"/>
          <w:szCs w:val="22"/>
        </w:rPr>
        <w:t>Data driven tests</w:t>
      </w:r>
      <w:r w:rsidRPr="00697EF6">
        <w:rPr>
          <w:rStyle w:val="HTMLTypewriter"/>
          <w:rFonts w:asciiTheme="minorHAnsi" w:eastAsia="MS Mincho" w:hAnsiTheme="minorHAnsi" w:cstheme="minorHAnsi"/>
          <w:sz w:val="22"/>
          <w:szCs w:val="22"/>
        </w:rPr>
        <w:t xml:space="preserve"> on various modules to handle the tests requiring multiple sets of data</w:t>
      </w:r>
    </w:p>
    <w:p w:rsidR="00141C74" w:rsidRPr="00697EF6" w:rsidRDefault="00141C74" w:rsidP="00141C74">
      <w:pPr>
        <w:pStyle w:val="HTMLPreformatted"/>
        <w:numPr>
          <w:ilvl w:val="0"/>
          <w:numId w:val="29"/>
        </w:numPr>
        <w:jc w:val="both"/>
        <w:rPr>
          <w:rStyle w:val="HTMLTypewriter"/>
          <w:rFonts w:asciiTheme="minorHAnsi" w:eastAsia="MS Mincho" w:hAnsiTheme="minorHAnsi" w:cstheme="minorHAnsi"/>
          <w:sz w:val="22"/>
          <w:szCs w:val="22"/>
        </w:rPr>
      </w:pPr>
      <w:r w:rsidRPr="00697EF6">
        <w:rPr>
          <w:rStyle w:val="HTMLTypewriter"/>
          <w:rFonts w:asciiTheme="minorHAnsi" w:eastAsia="MS Mincho" w:hAnsiTheme="minorHAnsi" w:cstheme="minorHAnsi"/>
          <w:sz w:val="22"/>
          <w:szCs w:val="22"/>
        </w:rPr>
        <w:t xml:space="preserve">Written a feature files, step definitions for </w:t>
      </w:r>
      <w:r w:rsidRPr="00697EF6">
        <w:rPr>
          <w:rStyle w:val="HTMLTypewriter"/>
          <w:rFonts w:asciiTheme="minorHAnsi" w:eastAsia="MS Mincho" w:hAnsiTheme="minorHAnsi" w:cstheme="minorHAnsi"/>
          <w:b/>
          <w:sz w:val="22"/>
          <w:szCs w:val="22"/>
        </w:rPr>
        <w:t>shop, Registry, Stores, Bag, Account and offers</w:t>
      </w:r>
      <w:r w:rsidRPr="00697EF6">
        <w:rPr>
          <w:rStyle w:val="HTMLTypewriter"/>
          <w:rFonts w:asciiTheme="minorHAnsi" w:eastAsia="MS Mincho" w:hAnsiTheme="minorHAnsi" w:cstheme="minorHAnsi"/>
          <w:sz w:val="22"/>
          <w:szCs w:val="22"/>
        </w:rPr>
        <w:t>.</w:t>
      </w:r>
    </w:p>
    <w:p w:rsidR="00141C74" w:rsidRPr="00697EF6" w:rsidRDefault="00141C74" w:rsidP="00141C74">
      <w:pPr>
        <w:pStyle w:val="HTMLPreformatted"/>
        <w:numPr>
          <w:ilvl w:val="0"/>
          <w:numId w:val="29"/>
        </w:numPr>
        <w:jc w:val="both"/>
        <w:rPr>
          <w:rStyle w:val="HTMLTypewriter"/>
          <w:rFonts w:asciiTheme="minorHAnsi" w:eastAsia="MS Mincho" w:hAnsiTheme="minorHAnsi" w:cstheme="minorHAnsi"/>
          <w:sz w:val="22"/>
          <w:szCs w:val="22"/>
        </w:rPr>
      </w:pPr>
      <w:r w:rsidRPr="00697EF6">
        <w:rPr>
          <w:rStyle w:val="HTMLTypewriter"/>
          <w:rFonts w:asciiTheme="minorHAnsi" w:eastAsia="MS Mincho" w:hAnsiTheme="minorHAnsi" w:cstheme="minorHAnsi"/>
          <w:sz w:val="22"/>
          <w:szCs w:val="22"/>
        </w:rPr>
        <w:t>Automated suitable test cases for Regression Testing using selenium to Android phones</w:t>
      </w:r>
    </w:p>
    <w:p w:rsidR="00141C74" w:rsidRPr="00697EF6" w:rsidRDefault="00141C74" w:rsidP="00141C74">
      <w:pPr>
        <w:pStyle w:val="HTMLPreformatted"/>
        <w:numPr>
          <w:ilvl w:val="0"/>
          <w:numId w:val="29"/>
        </w:numPr>
        <w:jc w:val="both"/>
        <w:rPr>
          <w:rStyle w:val="HTMLTypewriter"/>
          <w:rFonts w:asciiTheme="minorHAnsi" w:eastAsia="MS Mincho" w:hAnsiTheme="minorHAnsi" w:cstheme="minorHAnsi"/>
          <w:sz w:val="22"/>
          <w:szCs w:val="22"/>
        </w:rPr>
      </w:pPr>
      <w:r w:rsidRPr="00697EF6">
        <w:rPr>
          <w:rStyle w:val="HTMLTypewriter"/>
          <w:rFonts w:asciiTheme="minorHAnsi" w:eastAsia="MS Mincho" w:hAnsiTheme="minorHAnsi" w:cstheme="minorHAnsi"/>
          <w:sz w:val="22"/>
          <w:szCs w:val="22"/>
        </w:rPr>
        <w:t>Automated suitable test cases for Regression testing  using Calabash to iPhones(IOS)</w:t>
      </w:r>
    </w:p>
    <w:p w:rsidR="00141C74" w:rsidRPr="00697EF6" w:rsidRDefault="00141C74" w:rsidP="00141C74">
      <w:pPr>
        <w:pStyle w:val="HTMLPreformatted"/>
        <w:numPr>
          <w:ilvl w:val="0"/>
          <w:numId w:val="29"/>
        </w:numPr>
        <w:jc w:val="both"/>
        <w:rPr>
          <w:rFonts w:asciiTheme="minorHAnsi" w:hAnsiTheme="minorHAnsi" w:cstheme="minorHAnsi"/>
          <w:sz w:val="22"/>
          <w:szCs w:val="22"/>
        </w:rPr>
      </w:pPr>
      <w:r w:rsidRPr="00697EF6">
        <w:rPr>
          <w:rStyle w:val="HTMLTypewriter"/>
          <w:rFonts w:asciiTheme="minorHAnsi" w:eastAsia="MS Mincho" w:hAnsiTheme="minorHAnsi" w:cstheme="minorHAnsi"/>
          <w:sz w:val="22"/>
          <w:szCs w:val="22"/>
        </w:rPr>
        <w:t xml:space="preserve">Used test link for creating test cases. </w:t>
      </w:r>
    </w:p>
    <w:p w:rsidR="00141C74" w:rsidRPr="00697EF6" w:rsidRDefault="00141C74" w:rsidP="00141C74">
      <w:pPr>
        <w:pStyle w:val="HTMLPreformatted"/>
        <w:numPr>
          <w:ilvl w:val="0"/>
          <w:numId w:val="29"/>
        </w:numPr>
        <w:jc w:val="both"/>
        <w:rPr>
          <w:rStyle w:val="HTMLTypewriter"/>
          <w:rFonts w:asciiTheme="minorHAnsi" w:eastAsia="MS Mincho" w:hAnsiTheme="minorHAnsi" w:cstheme="minorHAnsi"/>
          <w:sz w:val="22"/>
          <w:szCs w:val="22"/>
        </w:rPr>
      </w:pPr>
      <w:r w:rsidRPr="00697EF6">
        <w:rPr>
          <w:rStyle w:val="HTMLTypewriter"/>
          <w:rFonts w:asciiTheme="minorHAnsi" w:eastAsia="MS Mincho" w:hAnsiTheme="minorHAnsi" w:cstheme="minorHAnsi"/>
          <w:sz w:val="22"/>
          <w:szCs w:val="22"/>
        </w:rPr>
        <w:t xml:space="preserve">Tested middle ware using web services </w:t>
      </w:r>
      <w:r w:rsidRPr="00697EF6">
        <w:rPr>
          <w:rFonts w:asciiTheme="minorHAnsi" w:hAnsiTheme="minorHAnsi" w:cstheme="minorHAnsi"/>
          <w:color w:val="000000"/>
          <w:sz w:val="22"/>
          <w:szCs w:val="22"/>
        </w:rPr>
        <w:t xml:space="preserve">via native </w:t>
      </w:r>
      <w:r w:rsidRPr="00697EF6">
        <w:rPr>
          <w:rFonts w:asciiTheme="minorHAnsi" w:hAnsiTheme="minorHAnsi" w:cstheme="minorHAnsi"/>
          <w:b/>
          <w:color w:val="000000"/>
          <w:sz w:val="22"/>
          <w:szCs w:val="22"/>
        </w:rPr>
        <w:t>WADL</w:t>
      </w:r>
      <w:r w:rsidRPr="00697EF6">
        <w:rPr>
          <w:rFonts w:asciiTheme="minorHAnsi" w:hAnsiTheme="minorHAnsi" w:cstheme="minorHAnsi"/>
          <w:color w:val="000000"/>
          <w:sz w:val="22"/>
          <w:szCs w:val="22"/>
        </w:rPr>
        <w:t xml:space="preserve"> and </w:t>
      </w:r>
      <w:r w:rsidRPr="00697EF6">
        <w:rPr>
          <w:rFonts w:asciiTheme="minorHAnsi" w:hAnsiTheme="minorHAnsi" w:cstheme="minorHAnsi"/>
          <w:b/>
          <w:color w:val="000000"/>
          <w:sz w:val="22"/>
          <w:szCs w:val="22"/>
        </w:rPr>
        <w:t>REST</w:t>
      </w:r>
      <w:r w:rsidRPr="00697EF6">
        <w:rPr>
          <w:rFonts w:asciiTheme="minorHAnsi" w:hAnsiTheme="minorHAnsi" w:cstheme="minorHAnsi"/>
          <w:color w:val="000000"/>
          <w:sz w:val="22"/>
          <w:szCs w:val="22"/>
        </w:rPr>
        <w:t xml:space="preserve"> </w:t>
      </w:r>
      <w:r w:rsidRPr="00697EF6">
        <w:rPr>
          <w:rStyle w:val="HTMLTypewriter"/>
          <w:rFonts w:asciiTheme="minorHAnsi" w:eastAsia="MS Mincho" w:hAnsiTheme="minorHAnsi" w:cstheme="minorHAnsi"/>
          <w:sz w:val="22"/>
          <w:szCs w:val="22"/>
        </w:rPr>
        <w:t xml:space="preserve">with </w:t>
      </w:r>
      <w:proofErr w:type="spellStart"/>
      <w:r w:rsidRPr="00697EF6">
        <w:rPr>
          <w:rStyle w:val="HTMLTypewriter"/>
          <w:rFonts w:asciiTheme="minorHAnsi" w:eastAsia="MS Mincho" w:hAnsiTheme="minorHAnsi" w:cstheme="minorHAnsi"/>
          <w:b/>
          <w:sz w:val="22"/>
          <w:szCs w:val="22"/>
        </w:rPr>
        <w:t>soapUI</w:t>
      </w:r>
      <w:proofErr w:type="spellEnd"/>
      <w:r w:rsidRPr="00697EF6">
        <w:rPr>
          <w:rStyle w:val="HTMLTypewriter"/>
          <w:rFonts w:asciiTheme="minorHAnsi" w:eastAsia="MS Mincho" w:hAnsiTheme="minorHAnsi" w:cstheme="minorHAnsi"/>
          <w:b/>
          <w:sz w:val="22"/>
          <w:szCs w:val="22"/>
        </w:rPr>
        <w:t xml:space="preserve"> tool</w:t>
      </w:r>
      <w:r w:rsidRPr="00697EF6">
        <w:rPr>
          <w:rStyle w:val="HTMLTypewriter"/>
          <w:rFonts w:asciiTheme="minorHAnsi" w:eastAsia="MS Mincho" w:hAnsiTheme="minorHAnsi" w:cstheme="minorHAnsi"/>
          <w:sz w:val="22"/>
          <w:szCs w:val="22"/>
        </w:rPr>
        <w:t>.</w:t>
      </w:r>
    </w:p>
    <w:p w:rsidR="00141C74" w:rsidRPr="00697EF6" w:rsidRDefault="00141C74" w:rsidP="00141C74">
      <w:pPr>
        <w:pStyle w:val="BodyText"/>
        <w:numPr>
          <w:ilvl w:val="0"/>
          <w:numId w:val="29"/>
        </w:numPr>
        <w:suppressAutoHyphens/>
        <w:jc w:val="both"/>
        <w:rPr>
          <w:rFonts w:asciiTheme="minorHAnsi" w:hAnsiTheme="minorHAnsi" w:cstheme="minorHAnsi"/>
          <w:sz w:val="22"/>
          <w:szCs w:val="22"/>
        </w:rPr>
      </w:pPr>
      <w:r w:rsidRPr="00697EF6">
        <w:rPr>
          <w:rStyle w:val="HTMLTypewriter"/>
          <w:rFonts w:asciiTheme="minorHAnsi" w:eastAsia="MS Mincho" w:hAnsiTheme="minorHAnsi" w:cstheme="minorHAnsi"/>
          <w:sz w:val="22"/>
          <w:szCs w:val="22"/>
        </w:rPr>
        <w:t xml:space="preserve">Utilized </w:t>
      </w:r>
      <w:r w:rsidRPr="00697EF6">
        <w:rPr>
          <w:rFonts w:asciiTheme="minorHAnsi" w:hAnsiTheme="minorHAnsi" w:cstheme="minorHAnsi"/>
          <w:b/>
          <w:bCs/>
          <w:sz w:val="22"/>
          <w:szCs w:val="22"/>
        </w:rPr>
        <w:t>Mingle</w:t>
      </w:r>
      <w:r w:rsidRPr="00697EF6">
        <w:rPr>
          <w:rStyle w:val="HTMLTypewriter"/>
          <w:rFonts w:asciiTheme="minorHAnsi" w:eastAsia="MS Mincho" w:hAnsiTheme="minorHAnsi" w:cstheme="minorHAnsi"/>
          <w:sz w:val="22"/>
          <w:szCs w:val="22"/>
        </w:rPr>
        <w:t xml:space="preserve"> for </w:t>
      </w:r>
      <w:r w:rsidRPr="00697EF6">
        <w:rPr>
          <w:rStyle w:val="HTMLTypewriter"/>
          <w:rFonts w:asciiTheme="minorHAnsi" w:eastAsia="MS Mincho" w:hAnsiTheme="minorHAnsi" w:cstheme="minorHAnsi"/>
          <w:b/>
          <w:sz w:val="22"/>
          <w:szCs w:val="22"/>
        </w:rPr>
        <w:t>defect tracking</w:t>
      </w:r>
      <w:r w:rsidRPr="00697EF6">
        <w:rPr>
          <w:rStyle w:val="HTMLTypewriter"/>
          <w:rFonts w:asciiTheme="minorHAnsi" w:eastAsia="MS Mincho" w:hAnsiTheme="minorHAnsi" w:cstheme="minorHAnsi"/>
          <w:bCs/>
          <w:sz w:val="22"/>
          <w:szCs w:val="22"/>
        </w:rPr>
        <w:t>,</w:t>
      </w:r>
      <w:r w:rsidRPr="00697EF6">
        <w:rPr>
          <w:rStyle w:val="HTMLTypewriter"/>
          <w:rFonts w:asciiTheme="minorHAnsi" w:eastAsia="MS Mincho" w:hAnsiTheme="minorHAnsi" w:cstheme="minorHAnsi"/>
          <w:sz w:val="22"/>
          <w:szCs w:val="22"/>
        </w:rPr>
        <w:t xml:space="preserve"> coordinated the defect resolution process and generated management reports and </w:t>
      </w:r>
      <w:r w:rsidRPr="00697EF6">
        <w:rPr>
          <w:rFonts w:asciiTheme="minorHAnsi" w:hAnsiTheme="minorHAnsi" w:cstheme="minorHAnsi"/>
          <w:sz w:val="22"/>
          <w:szCs w:val="22"/>
        </w:rPr>
        <w:t>documented test failures, provided bug reports to management.</w:t>
      </w:r>
    </w:p>
    <w:p w:rsidR="00141C74" w:rsidRPr="00697EF6" w:rsidRDefault="00141C74" w:rsidP="00141C74">
      <w:pPr>
        <w:pStyle w:val="BodyText"/>
        <w:numPr>
          <w:ilvl w:val="0"/>
          <w:numId w:val="29"/>
        </w:numPr>
        <w:suppressAutoHyphens/>
        <w:jc w:val="both"/>
        <w:rPr>
          <w:rFonts w:asciiTheme="minorHAnsi" w:hAnsiTheme="minorHAnsi" w:cstheme="minorHAnsi"/>
          <w:sz w:val="22"/>
          <w:szCs w:val="22"/>
        </w:rPr>
      </w:pPr>
      <w:r w:rsidRPr="00697EF6">
        <w:rPr>
          <w:rFonts w:asciiTheme="minorHAnsi" w:hAnsiTheme="minorHAnsi" w:cstheme="minorHAnsi"/>
          <w:sz w:val="22"/>
          <w:szCs w:val="22"/>
        </w:rPr>
        <w:t>Following Agile scrum process for functionality testing and regression testing.</w:t>
      </w:r>
    </w:p>
    <w:p w:rsidR="00141C74" w:rsidRPr="00697EF6" w:rsidRDefault="00141C74" w:rsidP="00141C74">
      <w:pPr>
        <w:pStyle w:val="BodyText"/>
        <w:numPr>
          <w:ilvl w:val="0"/>
          <w:numId w:val="29"/>
        </w:numPr>
        <w:suppressAutoHyphens/>
        <w:jc w:val="both"/>
        <w:rPr>
          <w:rFonts w:asciiTheme="minorHAnsi" w:hAnsiTheme="minorHAnsi" w:cstheme="minorHAnsi"/>
          <w:sz w:val="22"/>
          <w:szCs w:val="22"/>
        </w:rPr>
      </w:pPr>
      <w:r w:rsidRPr="00697EF6">
        <w:rPr>
          <w:rFonts w:asciiTheme="minorHAnsi" w:hAnsiTheme="minorHAnsi" w:cstheme="minorHAnsi"/>
          <w:sz w:val="22"/>
          <w:szCs w:val="22"/>
        </w:rPr>
        <w:t>Did</w:t>
      </w:r>
      <w:r w:rsidRPr="00697EF6">
        <w:rPr>
          <w:rFonts w:asciiTheme="minorHAnsi" w:hAnsiTheme="minorHAnsi" w:cstheme="minorHAnsi"/>
          <w:b/>
          <w:sz w:val="22"/>
          <w:szCs w:val="22"/>
        </w:rPr>
        <w:t xml:space="preserve"> Functional and Regression</w:t>
      </w:r>
      <w:r w:rsidRPr="00697EF6">
        <w:rPr>
          <w:rFonts w:asciiTheme="minorHAnsi" w:hAnsiTheme="minorHAnsi" w:cstheme="minorHAnsi"/>
          <w:sz w:val="22"/>
          <w:szCs w:val="22"/>
        </w:rPr>
        <w:t xml:space="preserve"> testing on different types of devices like iPhone(</w:t>
      </w:r>
      <w:r w:rsidRPr="00697EF6">
        <w:rPr>
          <w:rFonts w:asciiTheme="minorHAnsi" w:hAnsiTheme="minorHAnsi" w:cstheme="minorHAnsi"/>
          <w:b/>
          <w:sz w:val="22"/>
          <w:szCs w:val="22"/>
        </w:rPr>
        <w:t>iPhone 4, 4S, 5</w:t>
      </w:r>
      <w:r w:rsidRPr="00697EF6">
        <w:rPr>
          <w:rFonts w:asciiTheme="minorHAnsi" w:hAnsiTheme="minorHAnsi" w:cstheme="minorHAnsi"/>
          <w:sz w:val="22"/>
          <w:szCs w:val="22"/>
        </w:rPr>
        <w:t xml:space="preserve"> )</w:t>
      </w:r>
    </w:p>
    <w:p w:rsidR="00141C74" w:rsidRPr="00697EF6" w:rsidRDefault="00141C74" w:rsidP="00141C74">
      <w:pPr>
        <w:pStyle w:val="BodyText"/>
        <w:ind w:left="720"/>
        <w:rPr>
          <w:rFonts w:asciiTheme="minorHAnsi" w:hAnsiTheme="minorHAnsi" w:cstheme="minorHAnsi"/>
          <w:sz w:val="22"/>
          <w:szCs w:val="22"/>
        </w:rPr>
      </w:pPr>
      <w:proofErr w:type="gramStart"/>
      <w:r w:rsidRPr="00697EF6">
        <w:rPr>
          <w:rFonts w:asciiTheme="minorHAnsi" w:hAnsiTheme="minorHAnsi" w:cstheme="minorHAnsi"/>
          <w:sz w:val="22"/>
          <w:szCs w:val="22"/>
        </w:rPr>
        <w:t>and</w:t>
      </w:r>
      <w:proofErr w:type="gramEnd"/>
      <w:r w:rsidRPr="00697EF6">
        <w:rPr>
          <w:rFonts w:asciiTheme="minorHAnsi" w:hAnsiTheme="minorHAnsi" w:cstheme="minorHAnsi"/>
          <w:sz w:val="22"/>
          <w:szCs w:val="22"/>
        </w:rPr>
        <w:t xml:space="preserve"> Android devices(</w:t>
      </w:r>
      <w:r w:rsidRPr="00697EF6">
        <w:rPr>
          <w:rFonts w:asciiTheme="minorHAnsi" w:hAnsiTheme="minorHAnsi" w:cstheme="minorHAnsi"/>
          <w:b/>
          <w:sz w:val="22"/>
          <w:szCs w:val="22"/>
        </w:rPr>
        <w:t>Samsung Galaxy S3 ,S4 Nexus etc</w:t>
      </w:r>
      <w:r w:rsidRPr="00697EF6">
        <w:rPr>
          <w:rFonts w:asciiTheme="minorHAnsi" w:hAnsiTheme="minorHAnsi" w:cstheme="minorHAnsi"/>
          <w:sz w:val="22"/>
          <w:szCs w:val="22"/>
        </w:rPr>
        <w:t>.).</w:t>
      </w:r>
    </w:p>
    <w:p w:rsidR="00141C74" w:rsidRPr="00697EF6" w:rsidRDefault="00141C74" w:rsidP="00141C74">
      <w:pPr>
        <w:pStyle w:val="HTMLPreformatted"/>
        <w:ind w:left="720"/>
        <w:jc w:val="both"/>
        <w:rPr>
          <w:rFonts w:asciiTheme="minorHAnsi" w:hAnsiTheme="minorHAnsi" w:cstheme="minorHAnsi"/>
          <w:sz w:val="22"/>
          <w:szCs w:val="22"/>
        </w:rPr>
      </w:pPr>
    </w:p>
    <w:p w:rsidR="00141C74" w:rsidRPr="00697EF6" w:rsidRDefault="00141C74" w:rsidP="00141C74">
      <w:pPr>
        <w:tabs>
          <w:tab w:val="left" w:pos="-1428"/>
        </w:tabs>
        <w:jc w:val="both"/>
        <w:rPr>
          <w:rFonts w:asciiTheme="minorHAnsi" w:hAnsiTheme="minorHAnsi" w:cstheme="minorHAnsi"/>
          <w:b/>
          <w:bCs/>
          <w:sz w:val="22"/>
          <w:szCs w:val="22"/>
        </w:rPr>
      </w:pPr>
      <w:r w:rsidRPr="00697EF6">
        <w:rPr>
          <w:rFonts w:asciiTheme="minorHAnsi" w:hAnsiTheme="minorHAnsi" w:cstheme="minorHAnsi"/>
          <w:b/>
          <w:sz w:val="22"/>
          <w:szCs w:val="22"/>
        </w:rPr>
        <w:t xml:space="preserve">Environment: Mingle, GIT, Android, IOS, Selenium Web Driver, </w:t>
      </w:r>
      <w:proofErr w:type="spellStart"/>
      <w:r w:rsidRPr="00697EF6">
        <w:rPr>
          <w:rFonts w:asciiTheme="minorHAnsi" w:hAnsiTheme="minorHAnsi" w:cstheme="minorHAnsi"/>
          <w:b/>
          <w:sz w:val="22"/>
          <w:szCs w:val="22"/>
        </w:rPr>
        <w:t>Aptana</w:t>
      </w:r>
      <w:proofErr w:type="spellEnd"/>
      <w:r w:rsidRPr="00697EF6">
        <w:rPr>
          <w:rFonts w:asciiTheme="minorHAnsi" w:hAnsiTheme="minorHAnsi" w:cstheme="minorHAnsi"/>
          <w:b/>
          <w:sz w:val="22"/>
          <w:szCs w:val="22"/>
        </w:rPr>
        <w:t xml:space="preserve"> studio, Ruby, Calabash, Test Link, </w:t>
      </w:r>
      <w:proofErr w:type="spellStart"/>
      <w:r w:rsidRPr="00697EF6">
        <w:rPr>
          <w:rFonts w:asciiTheme="minorHAnsi" w:hAnsiTheme="minorHAnsi" w:cstheme="minorHAnsi"/>
          <w:b/>
          <w:sz w:val="22"/>
          <w:szCs w:val="22"/>
        </w:rPr>
        <w:t>Jira</w:t>
      </w:r>
      <w:proofErr w:type="spellEnd"/>
      <w:r w:rsidRPr="00697EF6">
        <w:rPr>
          <w:rFonts w:asciiTheme="minorHAnsi" w:hAnsiTheme="minorHAnsi" w:cstheme="minorHAnsi"/>
          <w:b/>
          <w:sz w:val="22"/>
          <w:szCs w:val="22"/>
        </w:rPr>
        <w:t>., Drop box, Test Flight, iTunes, Cucumber, Calabash.</w:t>
      </w:r>
    </w:p>
    <w:p w:rsidR="00141C74" w:rsidRPr="00697EF6" w:rsidRDefault="00141C74" w:rsidP="00141C74">
      <w:pPr>
        <w:pStyle w:val="BodyText"/>
        <w:jc w:val="center"/>
        <w:rPr>
          <w:rFonts w:asciiTheme="minorHAnsi" w:hAnsiTheme="minorHAnsi" w:cstheme="minorHAnsi"/>
          <w:b/>
          <w:bCs/>
          <w:sz w:val="22"/>
          <w:szCs w:val="22"/>
          <w:u w:val="single"/>
        </w:rPr>
      </w:pPr>
    </w:p>
    <w:tbl>
      <w:tblPr>
        <w:tblW w:w="9450" w:type="dxa"/>
        <w:tblInd w:w="18" w:type="dxa"/>
        <w:tblLayout w:type="fixed"/>
        <w:tblLook w:val="0000" w:firstRow="0" w:lastRow="0" w:firstColumn="0" w:lastColumn="0" w:noHBand="0" w:noVBand="0"/>
      </w:tblPr>
      <w:tblGrid>
        <w:gridCol w:w="6120"/>
        <w:gridCol w:w="3330"/>
      </w:tblGrid>
      <w:tr w:rsidR="00141C74" w:rsidRPr="00697EF6" w:rsidTr="00206AC0">
        <w:tc>
          <w:tcPr>
            <w:tcW w:w="6120" w:type="dxa"/>
            <w:shd w:val="clear" w:color="auto" w:fill="auto"/>
          </w:tcPr>
          <w:p w:rsidR="00141C74" w:rsidRDefault="00141C74" w:rsidP="00206AC0">
            <w:pPr>
              <w:pStyle w:val="HTMLPreformatted"/>
              <w:snapToGrid w:val="0"/>
              <w:rPr>
                <w:rFonts w:asciiTheme="minorHAnsi" w:hAnsiTheme="minorHAnsi" w:cstheme="minorHAnsi"/>
                <w:b/>
                <w:bCs/>
                <w:sz w:val="22"/>
                <w:szCs w:val="22"/>
              </w:rPr>
            </w:pPr>
          </w:p>
          <w:p w:rsidR="00141C74" w:rsidRPr="00697EF6" w:rsidRDefault="00141C74" w:rsidP="00206AC0">
            <w:pPr>
              <w:pStyle w:val="HTMLPreformatted"/>
              <w:snapToGrid w:val="0"/>
              <w:rPr>
                <w:rFonts w:asciiTheme="minorHAnsi" w:hAnsiTheme="minorHAnsi" w:cstheme="minorHAnsi"/>
                <w:b/>
                <w:bCs/>
                <w:color w:val="000000"/>
                <w:sz w:val="22"/>
                <w:szCs w:val="22"/>
              </w:rPr>
            </w:pPr>
            <w:r w:rsidRPr="00697EF6">
              <w:rPr>
                <w:rFonts w:asciiTheme="minorHAnsi" w:hAnsiTheme="minorHAnsi" w:cstheme="minorHAnsi"/>
                <w:b/>
                <w:bCs/>
                <w:sz w:val="22"/>
                <w:szCs w:val="22"/>
              </w:rPr>
              <w:lastRenderedPageBreak/>
              <w:t>Google  Inc</w:t>
            </w:r>
            <w:r w:rsidRPr="00697EF6">
              <w:rPr>
                <w:rFonts w:asciiTheme="minorHAnsi" w:hAnsiTheme="minorHAnsi" w:cstheme="minorHAnsi"/>
                <w:b/>
                <w:sz w:val="22"/>
                <w:szCs w:val="22"/>
              </w:rPr>
              <w:t xml:space="preserve">, </w:t>
            </w:r>
            <w:r w:rsidRPr="00697EF6">
              <w:rPr>
                <w:rFonts w:asciiTheme="minorHAnsi" w:hAnsiTheme="minorHAnsi" w:cstheme="minorHAnsi"/>
                <w:b/>
                <w:bCs/>
                <w:color w:val="000000"/>
                <w:sz w:val="22"/>
                <w:szCs w:val="22"/>
              </w:rPr>
              <w:t>Mountain view, CA</w:t>
            </w:r>
          </w:p>
        </w:tc>
        <w:tc>
          <w:tcPr>
            <w:tcW w:w="3330" w:type="dxa"/>
            <w:shd w:val="clear" w:color="auto" w:fill="auto"/>
          </w:tcPr>
          <w:p w:rsidR="00141C74" w:rsidRDefault="00141C74" w:rsidP="00206AC0">
            <w:pPr>
              <w:pStyle w:val="HTMLPreformatted"/>
              <w:snapToGrid w:val="0"/>
              <w:rPr>
                <w:rFonts w:asciiTheme="minorHAnsi" w:hAnsiTheme="minorHAnsi" w:cstheme="minorHAnsi"/>
                <w:b/>
                <w:sz w:val="22"/>
                <w:szCs w:val="22"/>
              </w:rPr>
            </w:pPr>
          </w:p>
          <w:p w:rsidR="00141C74" w:rsidRPr="00697EF6" w:rsidRDefault="00141C74" w:rsidP="00206AC0">
            <w:pPr>
              <w:pStyle w:val="HTMLPreformatted"/>
              <w:snapToGrid w:val="0"/>
              <w:rPr>
                <w:rFonts w:asciiTheme="minorHAnsi" w:hAnsiTheme="minorHAnsi" w:cstheme="minorHAnsi"/>
                <w:b/>
                <w:sz w:val="22"/>
                <w:szCs w:val="22"/>
              </w:rPr>
            </w:pPr>
            <w:r w:rsidRPr="00697EF6">
              <w:rPr>
                <w:rFonts w:asciiTheme="minorHAnsi" w:hAnsiTheme="minorHAnsi" w:cstheme="minorHAnsi"/>
                <w:b/>
                <w:sz w:val="22"/>
                <w:szCs w:val="22"/>
              </w:rPr>
              <w:lastRenderedPageBreak/>
              <w:t>May’2011– Aug’2012</w:t>
            </w:r>
          </w:p>
        </w:tc>
      </w:tr>
      <w:tr w:rsidR="00141C74" w:rsidRPr="00697EF6" w:rsidTr="00206AC0">
        <w:tc>
          <w:tcPr>
            <w:tcW w:w="6120" w:type="dxa"/>
            <w:shd w:val="clear" w:color="auto" w:fill="auto"/>
          </w:tcPr>
          <w:p w:rsidR="00141C74" w:rsidRPr="00697EF6" w:rsidRDefault="00141C74" w:rsidP="00206AC0">
            <w:pPr>
              <w:pStyle w:val="HTMLPreformatted"/>
              <w:snapToGrid w:val="0"/>
              <w:rPr>
                <w:rFonts w:asciiTheme="minorHAnsi" w:hAnsiTheme="minorHAnsi" w:cstheme="minorHAnsi"/>
                <w:b/>
                <w:sz w:val="22"/>
                <w:szCs w:val="22"/>
              </w:rPr>
            </w:pPr>
            <w:r w:rsidRPr="00697EF6">
              <w:rPr>
                <w:rFonts w:asciiTheme="minorHAnsi" w:hAnsiTheme="minorHAnsi" w:cstheme="minorHAnsi"/>
                <w:b/>
                <w:sz w:val="22"/>
                <w:szCs w:val="22"/>
              </w:rPr>
              <w:lastRenderedPageBreak/>
              <w:t>Google TV</w:t>
            </w:r>
          </w:p>
        </w:tc>
        <w:tc>
          <w:tcPr>
            <w:tcW w:w="3330" w:type="dxa"/>
            <w:shd w:val="clear" w:color="auto" w:fill="auto"/>
          </w:tcPr>
          <w:p w:rsidR="00141C74" w:rsidRPr="00697EF6" w:rsidRDefault="00141C74" w:rsidP="00206AC0">
            <w:pPr>
              <w:pStyle w:val="HTMLPreformatted"/>
              <w:snapToGrid w:val="0"/>
              <w:rPr>
                <w:rFonts w:asciiTheme="minorHAnsi" w:hAnsiTheme="minorHAnsi" w:cstheme="minorHAnsi"/>
                <w:b/>
                <w:bCs/>
                <w:sz w:val="22"/>
                <w:szCs w:val="22"/>
              </w:rPr>
            </w:pPr>
            <w:proofErr w:type="spellStart"/>
            <w:r w:rsidRPr="00697EF6">
              <w:rPr>
                <w:rFonts w:asciiTheme="minorHAnsi" w:hAnsiTheme="minorHAnsi" w:cstheme="minorHAnsi"/>
                <w:b/>
                <w:bCs/>
                <w:sz w:val="22"/>
                <w:szCs w:val="22"/>
              </w:rPr>
              <w:t>Sr</w:t>
            </w:r>
            <w:proofErr w:type="spellEnd"/>
            <w:r w:rsidRPr="00697EF6">
              <w:rPr>
                <w:rFonts w:asciiTheme="minorHAnsi" w:hAnsiTheme="minorHAnsi" w:cstheme="minorHAnsi"/>
                <w:b/>
                <w:bCs/>
                <w:sz w:val="22"/>
                <w:szCs w:val="22"/>
              </w:rPr>
              <w:t xml:space="preserve"> QA Lead</w:t>
            </w:r>
          </w:p>
        </w:tc>
      </w:tr>
    </w:tbl>
    <w:p w:rsidR="00141C74" w:rsidRPr="00697EF6" w:rsidRDefault="00141C74" w:rsidP="00141C74">
      <w:pPr>
        <w:pStyle w:val="pgdesc"/>
        <w:rPr>
          <w:rFonts w:asciiTheme="minorHAnsi" w:hAnsiTheme="minorHAnsi" w:cstheme="minorHAnsi"/>
          <w:color w:val="333333"/>
          <w:sz w:val="22"/>
          <w:szCs w:val="22"/>
        </w:rPr>
      </w:pPr>
      <w:r w:rsidRPr="00697EF6">
        <w:rPr>
          <w:rFonts w:asciiTheme="minorHAnsi" w:hAnsiTheme="minorHAnsi" w:cstheme="minorHAnsi"/>
          <w:b/>
          <w:color w:val="000000"/>
          <w:sz w:val="22"/>
          <w:szCs w:val="22"/>
        </w:rPr>
        <w:t>Google TV</w:t>
      </w:r>
      <w:r w:rsidRPr="00697EF6">
        <w:rPr>
          <w:rStyle w:val="Emphasis"/>
          <w:rFonts w:asciiTheme="minorHAnsi" w:hAnsiTheme="minorHAnsi" w:cstheme="minorHAnsi"/>
          <w:b/>
          <w:i w:val="0"/>
          <w:color w:val="222222"/>
          <w:sz w:val="22"/>
          <w:szCs w:val="22"/>
        </w:rPr>
        <w:t> </w:t>
      </w:r>
      <w:r w:rsidRPr="00697EF6">
        <w:rPr>
          <w:rStyle w:val="Emphasis"/>
          <w:rFonts w:asciiTheme="minorHAnsi" w:hAnsiTheme="minorHAnsi" w:cstheme="minorHAnsi"/>
          <w:i w:val="0"/>
          <w:color w:val="222222"/>
          <w:sz w:val="22"/>
          <w:szCs w:val="22"/>
        </w:rPr>
        <w:t xml:space="preserve">is a Smart TV platform from Google and </w:t>
      </w:r>
      <w:r w:rsidRPr="00697EF6">
        <w:rPr>
          <w:rStyle w:val="Emphasis"/>
          <w:rFonts w:asciiTheme="minorHAnsi" w:hAnsiTheme="minorHAnsi" w:cstheme="minorHAnsi"/>
          <w:b/>
          <w:i w:val="0"/>
          <w:color w:val="000000"/>
          <w:sz w:val="22"/>
          <w:szCs w:val="22"/>
        </w:rPr>
        <w:t>Google TV</w:t>
      </w:r>
      <w:r w:rsidRPr="00697EF6">
        <w:rPr>
          <w:rFonts w:asciiTheme="minorHAnsi" w:hAnsiTheme="minorHAnsi" w:cstheme="minorHAnsi"/>
          <w:color w:val="222222"/>
          <w:sz w:val="22"/>
          <w:szCs w:val="22"/>
        </w:rPr>
        <w:t xml:space="preserve"> is a new experience that combines TV, the entire web, and </w:t>
      </w:r>
      <w:r w:rsidRPr="00697EF6">
        <w:rPr>
          <w:rFonts w:asciiTheme="minorHAnsi" w:hAnsiTheme="minorHAnsi" w:cstheme="minorHAnsi"/>
          <w:b/>
          <w:color w:val="222222"/>
          <w:sz w:val="22"/>
          <w:szCs w:val="22"/>
        </w:rPr>
        <w:t>Android apps</w:t>
      </w:r>
      <w:r w:rsidRPr="00697EF6">
        <w:rPr>
          <w:rFonts w:asciiTheme="minorHAnsi" w:hAnsiTheme="minorHAnsi" w:cstheme="minorHAnsi"/>
          <w:color w:val="222222"/>
          <w:sz w:val="22"/>
          <w:szCs w:val="22"/>
        </w:rPr>
        <w:t xml:space="preserve">, </w:t>
      </w:r>
      <w:r w:rsidRPr="00697EF6">
        <w:rPr>
          <w:rFonts w:asciiTheme="minorHAnsi" w:hAnsiTheme="minorHAnsi" w:cstheme="minorHAnsi"/>
          <w:b/>
          <w:color w:val="222222"/>
          <w:sz w:val="22"/>
          <w:szCs w:val="22"/>
        </w:rPr>
        <w:t>Spotlight apps</w:t>
      </w:r>
      <w:r w:rsidRPr="00697EF6">
        <w:rPr>
          <w:rFonts w:asciiTheme="minorHAnsi" w:hAnsiTheme="minorHAnsi" w:cstheme="minorHAnsi"/>
          <w:color w:val="222222"/>
          <w:sz w:val="22"/>
          <w:szCs w:val="22"/>
        </w:rPr>
        <w:t xml:space="preserve"> as well as a way to search across them all</w:t>
      </w:r>
      <w:r w:rsidRPr="00697EF6">
        <w:rPr>
          <w:rFonts w:asciiTheme="minorHAnsi" w:hAnsiTheme="minorHAnsi" w:cstheme="minorHAnsi"/>
          <w:color w:val="333333"/>
          <w:sz w:val="22"/>
          <w:szCs w:val="22"/>
        </w:rPr>
        <w:t xml:space="preserve">. </w:t>
      </w:r>
    </w:p>
    <w:p w:rsidR="00141C74" w:rsidRPr="00697EF6" w:rsidRDefault="00141C74" w:rsidP="00141C74">
      <w:pPr>
        <w:rPr>
          <w:rFonts w:asciiTheme="minorHAnsi" w:hAnsiTheme="minorHAnsi" w:cstheme="minorHAnsi"/>
          <w:b/>
          <w:bCs/>
          <w:sz w:val="22"/>
          <w:szCs w:val="22"/>
        </w:rPr>
      </w:pPr>
      <w:r w:rsidRPr="00697EF6">
        <w:rPr>
          <w:rFonts w:asciiTheme="minorHAnsi" w:hAnsiTheme="minorHAnsi" w:cstheme="minorHAnsi"/>
          <w:b/>
          <w:bCs/>
          <w:sz w:val="22"/>
          <w:szCs w:val="22"/>
        </w:rPr>
        <w:t>Responsibilities:</w:t>
      </w:r>
    </w:p>
    <w:p w:rsidR="00141C74" w:rsidRPr="00697EF6" w:rsidRDefault="00141C74" w:rsidP="00141C74">
      <w:pPr>
        <w:pStyle w:val="boolet"/>
        <w:numPr>
          <w:ilvl w:val="0"/>
          <w:numId w:val="31"/>
        </w:numPr>
        <w:tabs>
          <w:tab w:val="clear" w:pos="720"/>
          <w:tab w:val="num" w:pos="900"/>
        </w:tabs>
        <w:ind w:left="900"/>
        <w:rPr>
          <w:rFonts w:asciiTheme="minorHAnsi" w:hAnsiTheme="minorHAnsi" w:cstheme="minorHAnsi"/>
          <w:sz w:val="22"/>
          <w:szCs w:val="22"/>
        </w:rPr>
      </w:pPr>
      <w:r w:rsidRPr="00697EF6">
        <w:rPr>
          <w:rFonts w:asciiTheme="minorHAnsi" w:hAnsiTheme="minorHAnsi" w:cstheme="minorHAnsi"/>
          <w:sz w:val="22"/>
          <w:szCs w:val="22"/>
        </w:rPr>
        <w:t xml:space="preserve">Analyzed Business Requirements created </w:t>
      </w:r>
      <w:r w:rsidRPr="00697EF6">
        <w:rPr>
          <w:rFonts w:asciiTheme="minorHAnsi" w:hAnsiTheme="minorHAnsi" w:cstheme="minorHAnsi"/>
          <w:b/>
          <w:sz w:val="22"/>
          <w:szCs w:val="22"/>
        </w:rPr>
        <w:t>testing plans</w:t>
      </w:r>
      <w:r w:rsidRPr="00697EF6">
        <w:rPr>
          <w:rFonts w:asciiTheme="minorHAnsi" w:hAnsiTheme="minorHAnsi" w:cstheme="minorHAnsi"/>
          <w:sz w:val="22"/>
          <w:szCs w:val="22"/>
        </w:rPr>
        <w:t xml:space="preserve"> and prepared detailed test cases for </w:t>
      </w:r>
      <w:bookmarkStart w:id="0" w:name="_GoBack"/>
      <w:bookmarkEnd w:id="0"/>
      <w:r w:rsidRPr="00697EF6">
        <w:rPr>
          <w:rFonts w:asciiTheme="minorHAnsi" w:hAnsiTheme="minorHAnsi" w:cstheme="minorHAnsi"/>
          <w:sz w:val="22"/>
          <w:szCs w:val="22"/>
        </w:rPr>
        <w:t>the Application under Test (AUT).</w:t>
      </w:r>
    </w:p>
    <w:p w:rsidR="00141C74" w:rsidRPr="00697EF6" w:rsidRDefault="00141C74" w:rsidP="00141C74">
      <w:pPr>
        <w:numPr>
          <w:ilvl w:val="0"/>
          <w:numId w:val="31"/>
        </w:numPr>
        <w:tabs>
          <w:tab w:val="clear" w:pos="720"/>
          <w:tab w:val="num" w:pos="900"/>
        </w:tabs>
        <w:suppressAutoHyphens/>
        <w:ind w:left="900"/>
        <w:rPr>
          <w:rFonts w:asciiTheme="minorHAnsi" w:hAnsiTheme="minorHAnsi" w:cstheme="minorHAnsi"/>
          <w:sz w:val="22"/>
          <w:szCs w:val="22"/>
        </w:rPr>
      </w:pPr>
      <w:r w:rsidRPr="00697EF6">
        <w:rPr>
          <w:rFonts w:asciiTheme="minorHAnsi" w:hAnsiTheme="minorHAnsi" w:cstheme="minorHAnsi"/>
          <w:sz w:val="22"/>
          <w:szCs w:val="22"/>
        </w:rPr>
        <w:t xml:space="preserve">Initiate, coordinate and implemented system testing Process using </w:t>
      </w:r>
      <w:r w:rsidRPr="00697EF6">
        <w:rPr>
          <w:rFonts w:asciiTheme="minorHAnsi" w:hAnsiTheme="minorHAnsi" w:cstheme="minorHAnsi"/>
          <w:b/>
          <w:sz w:val="22"/>
          <w:szCs w:val="22"/>
        </w:rPr>
        <w:t>agile</w:t>
      </w:r>
      <w:r w:rsidRPr="00697EF6">
        <w:rPr>
          <w:rFonts w:asciiTheme="minorHAnsi" w:hAnsiTheme="minorHAnsi" w:cstheme="minorHAnsi"/>
          <w:sz w:val="22"/>
          <w:szCs w:val="22"/>
        </w:rPr>
        <w:t xml:space="preserve"> methodologies</w:t>
      </w:r>
    </w:p>
    <w:p w:rsidR="00141C74" w:rsidRPr="00697EF6" w:rsidRDefault="00141C74" w:rsidP="00141C74">
      <w:pPr>
        <w:numPr>
          <w:ilvl w:val="0"/>
          <w:numId w:val="31"/>
        </w:numPr>
        <w:tabs>
          <w:tab w:val="clear" w:pos="720"/>
          <w:tab w:val="num" w:pos="900"/>
        </w:tabs>
        <w:suppressAutoHyphens/>
        <w:ind w:left="900"/>
        <w:rPr>
          <w:rFonts w:asciiTheme="minorHAnsi" w:hAnsiTheme="minorHAnsi" w:cstheme="minorHAnsi"/>
          <w:b/>
          <w:sz w:val="22"/>
          <w:szCs w:val="22"/>
        </w:rPr>
      </w:pPr>
      <w:r w:rsidRPr="00697EF6">
        <w:rPr>
          <w:rFonts w:asciiTheme="minorHAnsi" w:hAnsiTheme="minorHAnsi" w:cstheme="minorHAnsi"/>
          <w:b/>
          <w:sz w:val="22"/>
          <w:szCs w:val="22"/>
        </w:rPr>
        <w:t xml:space="preserve">Automated </w:t>
      </w:r>
      <w:r w:rsidRPr="00697EF6">
        <w:rPr>
          <w:rFonts w:asciiTheme="minorHAnsi" w:hAnsiTheme="minorHAnsi" w:cstheme="minorHAnsi"/>
          <w:sz w:val="22"/>
          <w:szCs w:val="22"/>
        </w:rPr>
        <w:t xml:space="preserve">suitable test cases for Regression Testing using </w:t>
      </w:r>
      <w:r w:rsidRPr="00697EF6">
        <w:rPr>
          <w:rFonts w:asciiTheme="minorHAnsi" w:hAnsiTheme="minorHAnsi" w:cstheme="minorHAnsi"/>
          <w:b/>
          <w:sz w:val="22"/>
          <w:szCs w:val="22"/>
        </w:rPr>
        <w:t>Selenium</w:t>
      </w:r>
      <w:r w:rsidRPr="00697EF6">
        <w:rPr>
          <w:rFonts w:asciiTheme="minorHAnsi" w:hAnsiTheme="minorHAnsi" w:cstheme="minorHAnsi"/>
          <w:sz w:val="22"/>
          <w:szCs w:val="22"/>
        </w:rPr>
        <w:t xml:space="preserve"> and </w:t>
      </w:r>
      <w:proofErr w:type="spellStart"/>
      <w:r w:rsidRPr="00697EF6">
        <w:rPr>
          <w:rFonts w:asciiTheme="minorHAnsi" w:hAnsiTheme="minorHAnsi" w:cstheme="minorHAnsi"/>
          <w:b/>
          <w:sz w:val="22"/>
          <w:szCs w:val="22"/>
        </w:rPr>
        <w:t>Junit</w:t>
      </w:r>
      <w:proofErr w:type="spellEnd"/>
      <w:r w:rsidRPr="00697EF6">
        <w:rPr>
          <w:rFonts w:asciiTheme="minorHAnsi" w:hAnsiTheme="minorHAnsi" w:cstheme="minorHAnsi"/>
          <w:b/>
          <w:sz w:val="22"/>
          <w:szCs w:val="22"/>
        </w:rPr>
        <w:t xml:space="preserve"> for automation.</w:t>
      </w:r>
    </w:p>
    <w:p w:rsidR="00141C74" w:rsidRPr="00697EF6" w:rsidRDefault="00141C74" w:rsidP="00141C74">
      <w:pPr>
        <w:numPr>
          <w:ilvl w:val="0"/>
          <w:numId w:val="31"/>
        </w:numPr>
        <w:tabs>
          <w:tab w:val="clear" w:pos="720"/>
          <w:tab w:val="num" w:pos="900"/>
        </w:tabs>
        <w:suppressAutoHyphens/>
        <w:ind w:left="900"/>
        <w:rPr>
          <w:rFonts w:asciiTheme="minorHAnsi" w:hAnsiTheme="minorHAnsi" w:cstheme="minorHAnsi"/>
          <w:sz w:val="22"/>
          <w:szCs w:val="22"/>
        </w:rPr>
      </w:pPr>
      <w:r w:rsidRPr="00697EF6">
        <w:rPr>
          <w:rFonts w:asciiTheme="minorHAnsi" w:hAnsiTheme="minorHAnsi" w:cstheme="minorHAnsi"/>
          <w:sz w:val="22"/>
          <w:szCs w:val="22"/>
        </w:rPr>
        <w:t xml:space="preserve">Involved in </w:t>
      </w:r>
      <w:r w:rsidRPr="00697EF6">
        <w:rPr>
          <w:rFonts w:asciiTheme="minorHAnsi" w:hAnsiTheme="minorHAnsi" w:cstheme="minorHAnsi"/>
          <w:b/>
          <w:sz w:val="22"/>
          <w:szCs w:val="22"/>
        </w:rPr>
        <w:t>Regression Testing, Functional testing, System Testing</w:t>
      </w:r>
      <w:r w:rsidRPr="00697EF6">
        <w:rPr>
          <w:rFonts w:asciiTheme="minorHAnsi" w:hAnsiTheme="minorHAnsi" w:cstheme="minorHAnsi"/>
          <w:sz w:val="22"/>
          <w:szCs w:val="22"/>
        </w:rPr>
        <w:t xml:space="preserve"> and </w:t>
      </w:r>
      <w:r w:rsidRPr="00697EF6">
        <w:rPr>
          <w:rFonts w:asciiTheme="minorHAnsi" w:hAnsiTheme="minorHAnsi" w:cstheme="minorHAnsi"/>
          <w:b/>
          <w:sz w:val="22"/>
          <w:szCs w:val="22"/>
        </w:rPr>
        <w:t>E2E</w:t>
      </w:r>
      <w:r w:rsidRPr="00697EF6">
        <w:rPr>
          <w:rFonts w:asciiTheme="minorHAnsi" w:hAnsiTheme="minorHAnsi" w:cstheme="minorHAnsi"/>
          <w:sz w:val="22"/>
          <w:szCs w:val="22"/>
        </w:rPr>
        <w:t xml:space="preserve"> Testing Phases </w:t>
      </w:r>
      <w:r w:rsidRPr="00697EF6">
        <w:rPr>
          <w:rFonts w:asciiTheme="minorHAnsi" w:hAnsiTheme="minorHAnsi" w:cstheme="minorHAnsi"/>
          <w:color w:val="222222"/>
          <w:sz w:val="22"/>
          <w:szCs w:val="22"/>
        </w:rPr>
        <w:t xml:space="preserve">on </w:t>
      </w:r>
      <w:r w:rsidRPr="00697EF6">
        <w:rPr>
          <w:rFonts w:asciiTheme="minorHAnsi" w:hAnsiTheme="minorHAnsi" w:cstheme="minorHAnsi"/>
          <w:b/>
          <w:color w:val="222222"/>
          <w:sz w:val="22"/>
          <w:szCs w:val="22"/>
        </w:rPr>
        <w:t>Android platform</w:t>
      </w:r>
      <w:r w:rsidRPr="00697EF6">
        <w:rPr>
          <w:rFonts w:asciiTheme="minorHAnsi" w:hAnsiTheme="minorHAnsi" w:cstheme="minorHAnsi"/>
          <w:sz w:val="22"/>
          <w:szCs w:val="22"/>
        </w:rPr>
        <w:t>.</w:t>
      </w:r>
    </w:p>
    <w:p w:rsidR="00141C74" w:rsidRPr="00697EF6" w:rsidRDefault="00141C74" w:rsidP="00141C74">
      <w:pPr>
        <w:pStyle w:val="BodyText"/>
        <w:numPr>
          <w:ilvl w:val="0"/>
          <w:numId w:val="31"/>
        </w:numPr>
        <w:tabs>
          <w:tab w:val="clear" w:pos="720"/>
          <w:tab w:val="num" w:pos="900"/>
        </w:tabs>
        <w:suppressAutoHyphens/>
        <w:ind w:left="900"/>
        <w:jc w:val="both"/>
        <w:rPr>
          <w:rFonts w:asciiTheme="minorHAnsi" w:hAnsiTheme="minorHAnsi" w:cstheme="minorHAnsi"/>
          <w:sz w:val="22"/>
          <w:szCs w:val="22"/>
        </w:rPr>
      </w:pPr>
      <w:r w:rsidRPr="00697EF6">
        <w:rPr>
          <w:rFonts w:asciiTheme="minorHAnsi" w:hAnsiTheme="minorHAnsi" w:cstheme="minorHAnsi"/>
          <w:sz w:val="22"/>
          <w:szCs w:val="22"/>
        </w:rPr>
        <w:t>Validated data against the back end</w:t>
      </w:r>
      <w:r w:rsidRPr="00697EF6">
        <w:rPr>
          <w:rFonts w:asciiTheme="minorHAnsi" w:hAnsiTheme="minorHAnsi" w:cstheme="minorHAnsi"/>
          <w:b/>
          <w:sz w:val="22"/>
          <w:szCs w:val="22"/>
        </w:rPr>
        <w:t xml:space="preserve"> database</w:t>
      </w:r>
      <w:r w:rsidRPr="00697EF6">
        <w:rPr>
          <w:rFonts w:asciiTheme="minorHAnsi" w:hAnsiTheme="minorHAnsi" w:cstheme="minorHAnsi"/>
          <w:sz w:val="22"/>
          <w:szCs w:val="22"/>
        </w:rPr>
        <w:t xml:space="preserve"> Oracle using complex </w:t>
      </w:r>
      <w:r w:rsidRPr="00697EF6">
        <w:rPr>
          <w:rFonts w:asciiTheme="minorHAnsi" w:hAnsiTheme="minorHAnsi" w:cstheme="minorHAnsi"/>
          <w:b/>
          <w:bCs/>
          <w:sz w:val="22"/>
          <w:szCs w:val="22"/>
        </w:rPr>
        <w:t>SQL</w:t>
      </w:r>
      <w:r w:rsidRPr="00697EF6">
        <w:rPr>
          <w:rFonts w:asciiTheme="minorHAnsi" w:hAnsiTheme="minorHAnsi" w:cstheme="minorHAnsi"/>
          <w:sz w:val="22"/>
          <w:szCs w:val="22"/>
        </w:rPr>
        <w:t xml:space="preserve"> queries</w:t>
      </w:r>
    </w:p>
    <w:p w:rsidR="00141C74" w:rsidRPr="00697EF6" w:rsidRDefault="00141C74" w:rsidP="00141C74">
      <w:pPr>
        <w:pStyle w:val="BodyText"/>
        <w:numPr>
          <w:ilvl w:val="0"/>
          <w:numId w:val="31"/>
        </w:numPr>
        <w:tabs>
          <w:tab w:val="clear" w:pos="720"/>
          <w:tab w:val="num" w:pos="900"/>
        </w:tabs>
        <w:suppressAutoHyphens/>
        <w:ind w:left="900"/>
        <w:jc w:val="both"/>
        <w:rPr>
          <w:rFonts w:asciiTheme="minorHAnsi" w:hAnsiTheme="minorHAnsi" w:cstheme="minorHAnsi"/>
          <w:sz w:val="22"/>
          <w:szCs w:val="22"/>
        </w:rPr>
      </w:pPr>
      <w:r w:rsidRPr="00697EF6">
        <w:rPr>
          <w:rFonts w:asciiTheme="minorHAnsi" w:hAnsiTheme="minorHAnsi" w:cstheme="minorHAnsi"/>
          <w:sz w:val="22"/>
          <w:szCs w:val="22"/>
        </w:rPr>
        <w:t xml:space="preserve">Involved in writing </w:t>
      </w:r>
      <w:r w:rsidRPr="00697EF6">
        <w:rPr>
          <w:rFonts w:asciiTheme="minorHAnsi" w:hAnsiTheme="minorHAnsi" w:cstheme="minorHAnsi"/>
          <w:b/>
          <w:sz w:val="22"/>
          <w:szCs w:val="22"/>
        </w:rPr>
        <w:t>SQL queries and executed stored procedures</w:t>
      </w:r>
      <w:r w:rsidRPr="00697EF6">
        <w:rPr>
          <w:rFonts w:asciiTheme="minorHAnsi" w:hAnsiTheme="minorHAnsi" w:cstheme="minorHAnsi"/>
          <w:sz w:val="22"/>
          <w:szCs w:val="22"/>
        </w:rPr>
        <w:t xml:space="preserve"> to access data from </w:t>
      </w:r>
      <w:r w:rsidRPr="00697EF6">
        <w:rPr>
          <w:rFonts w:asciiTheme="minorHAnsi" w:hAnsiTheme="minorHAnsi" w:cstheme="minorHAnsi"/>
          <w:b/>
          <w:sz w:val="22"/>
          <w:szCs w:val="22"/>
        </w:rPr>
        <w:t>Oracle 10g</w:t>
      </w:r>
      <w:r w:rsidRPr="00697EF6">
        <w:rPr>
          <w:rFonts w:asciiTheme="minorHAnsi" w:hAnsiTheme="minorHAnsi" w:cstheme="minorHAnsi"/>
          <w:sz w:val="22"/>
          <w:szCs w:val="22"/>
        </w:rPr>
        <w:t>.</w:t>
      </w:r>
    </w:p>
    <w:p w:rsidR="00141C74" w:rsidRPr="00697EF6" w:rsidRDefault="00141C74" w:rsidP="00141C74">
      <w:pPr>
        <w:pStyle w:val="BodyText"/>
        <w:numPr>
          <w:ilvl w:val="0"/>
          <w:numId w:val="31"/>
        </w:numPr>
        <w:tabs>
          <w:tab w:val="clear" w:pos="720"/>
          <w:tab w:val="num" w:pos="900"/>
        </w:tabs>
        <w:suppressAutoHyphens/>
        <w:ind w:left="900"/>
        <w:jc w:val="both"/>
        <w:rPr>
          <w:rFonts w:asciiTheme="minorHAnsi" w:hAnsiTheme="minorHAnsi" w:cstheme="minorHAnsi"/>
          <w:sz w:val="22"/>
          <w:szCs w:val="22"/>
        </w:rPr>
      </w:pPr>
      <w:r w:rsidRPr="00697EF6">
        <w:rPr>
          <w:rFonts w:asciiTheme="minorHAnsi" w:hAnsiTheme="minorHAnsi" w:cstheme="minorHAnsi"/>
          <w:sz w:val="22"/>
          <w:szCs w:val="22"/>
        </w:rPr>
        <w:t xml:space="preserve">Documented test failures, provided bug reports to management using </w:t>
      </w:r>
      <w:proofErr w:type="spellStart"/>
      <w:r w:rsidRPr="00697EF6">
        <w:rPr>
          <w:rFonts w:asciiTheme="minorHAnsi" w:hAnsiTheme="minorHAnsi" w:cstheme="minorHAnsi"/>
          <w:b/>
          <w:bCs/>
          <w:sz w:val="22"/>
          <w:szCs w:val="22"/>
        </w:rPr>
        <w:t>Buznizer</w:t>
      </w:r>
      <w:proofErr w:type="spellEnd"/>
      <w:r w:rsidRPr="00697EF6">
        <w:rPr>
          <w:rFonts w:asciiTheme="minorHAnsi" w:hAnsiTheme="minorHAnsi" w:cstheme="minorHAnsi"/>
          <w:sz w:val="22"/>
          <w:szCs w:val="22"/>
        </w:rPr>
        <w:t xml:space="preserve">. </w:t>
      </w:r>
    </w:p>
    <w:p w:rsidR="00141C74" w:rsidRPr="00697EF6" w:rsidRDefault="00141C74" w:rsidP="00141C74">
      <w:pPr>
        <w:pStyle w:val="BodyText3"/>
        <w:numPr>
          <w:ilvl w:val="0"/>
          <w:numId w:val="31"/>
        </w:numPr>
        <w:tabs>
          <w:tab w:val="clear" w:pos="720"/>
          <w:tab w:val="num" w:pos="900"/>
        </w:tabs>
        <w:suppressAutoHyphens/>
        <w:overflowPunct w:val="0"/>
        <w:autoSpaceDE w:val="0"/>
        <w:ind w:left="900"/>
        <w:textAlignment w:val="baseline"/>
        <w:rPr>
          <w:rFonts w:asciiTheme="minorHAnsi" w:hAnsiTheme="minorHAnsi" w:cstheme="minorHAnsi"/>
          <w:szCs w:val="22"/>
        </w:rPr>
      </w:pPr>
      <w:r w:rsidRPr="00697EF6">
        <w:rPr>
          <w:rFonts w:asciiTheme="minorHAnsi" w:hAnsiTheme="minorHAnsi" w:cstheme="minorHAnsi"/>
          <w:szCs w:val="22"/>
        </w:rPr>
        <w:t>Participated in product development activities with Business analysts, developers and project managers at the planning and execution Levels.</w:t>
      </w:r>
    </w:p>
    <w:p w:rsidR="00141C74" w:rsidRPr="00697EF6" w:rsidRDefault="00141C74" w:rsidP="00141C74">
      <w:pPr>
        <w:numPr>
          <w:ilvl w:val="0"/>
          <w:numId w:val="31"/>
        </w:numPr>
        <w:tabs>
          <w:tab w:val="clear" w:pos="720"/>
          <w:tab w:val="num" w:pos="900"/>
        </w:tabs>
        <w:suppressAutoHyphens/>
        <w:ind w:left="900"/>
        <w:rPr>
          <w:rFonts w:asciiTheme="minorHAnsi" w:hAnsiTheme="minorHAnsi" w:cstheme="minorHAnsi"/>
          <w:sz w:val="22"/>
          <w:szCs w:val="22"/>
        </w:rPr>
      </w:pPr>
      <w:r w:rsidRPr="00697EF6">
        <w:rPr>
          <w:rFonts w:asciiTheme="minorHAnsi" w:hAnsiTheme="minorHAnsi" w:cstheme="minorHAnsi"/>
          <w:sz w:val="22"/>
          <w:szCs w:val="22"/>
        </w:rPr>
        <w:t>Participated and reviewed and written related documents based on the functional specifications and worked with client team members to formulate, refine and distribute test plans based on the business requirements</w:t>
      </w:r>
    </w:p>
    <w:p w:rsidR="00141C74" w:rsidRPr="00697EF6" w:rsidRDefault="00141C74" w:rsidP="00141C74">
      <w:pPr>
        <w:pStyle w:val="BodyText"/>
        <w:numPr>
          <w:ilvl w:val="0"/>
          <w:numId w:val="31"/>
        </w:numPr>
        <w:tabs>
          <w:tab w:val="clear" w:pos="720"/>
          <w:tab w:val="num" w:pos="900"/>
        </w:tabs>
        <w:suppressAutoHyphens/>
        <w:ind w:left="900"/>
        <w:jc w:val="both"/>
        <w:rPr>
          <w:rFonts w:asciiTheme="minorHAnsi" w:hAnsiTheme="minorHAnsi" w:cstheme="minorHAnsi"/>
          <w:sz w:val="22"/>
          <w:szCs w:val="22"/>
        </w:rPr>
      </w:pPr>
      <w:r w:rsidRPr="00697EF6">
        <w:rPr>
          <w:rFonts w:asciiTheme="minorHAnsi" w:hAnsiTheme="minorHAnsi" w:cstheme="minorHAnsi"/>
          <w:sz w:val="22"/>
          <w:szCs w:val="22"/>
        </w:rPr>
        <w:t xml:space="preserve">Conducted data analysis of the </w:t>
      </w:r>
      <w:r w:rsidRPr="00697EF6">
        <w:rPr>
          <w:rFonts w:asciiTheme="minorHAnsi" w:hAnsiTheme="minorHAnsi" w:cstheme="minorHAnsi"/>
          <w:b/>
          <w:sz w:val="22"/>
          <w:szCs w:val="22"/>
        </w:rPr>
        <w:t>back end</w:t>
      </w:r>
      <w:r w:rsidRPr="00697EF6">
        <w:rPr>
          <w:rFonts w:asciiTheme="minorHAnsi" w:hAnsiTheme="minorHAnsi" w:cstheme="minorHAnsi"/>
          <w:sz w:val="22"/>
          <w:szCs w:val="22"/>
        </w:rPr>
        <w:t xml:space="preserve"> database using </w:t>
      </w:r>
      <w:r w:rsidRPr="00697EF6">
        <w:rPr>
          <w:rFonts w:asciiTheme="minorHAnsi" w:hAnsiTheme="minorHAnsi" w:cstheme="minorHAnsi"/>
          <w:b/>
          <w:sz w:val="22"/>
          <w:szCs w:val="22"/>
        </w:rPr>
        <w:t xml:space="preserve">Oracle </w:t>
      </w:r>
      <w:r w:rsidRPr="00697EF6">
        <w:rPr>
          <w:rFonts w:asciiTheme="minorHAnsi" w:hAnsiTheme="minorHAnsi" w:cstheme="minorHAnsi"/>
          <w:sz w:val="22"/>
          <w:szCs w:val="22"/>
        </w:rPr>
        <w:t>during the software life cycle.</w:t>
      </w:r>
    </w:p>
    <w:p w:rsidR="00141C74" w:rsidRPr="00697EF6" w:rsidRDefault="00141C74" w:rsidP="00141C74">
      <w:pPr>
        <w:pStyle w:val="BodyText"/>
        <w:numPr>
          <w:ilvl w:val="0"/>
          <w:numId w:val="31"/>
        </w:numPr>
        <w:tabs>
          <w:tab w:val="clear" w:pos="720"/>
          <w:tab w:val="num" w:pos="900"/>
        </w:tabs>
        <w:suppressAutoHyphens/>
        <w:ind w:left="900"/>
        <w:jc w:val="both"/>
        <w:rPr>
          <w:rFonts w:asciiTheme="minorHAnsi" w:hAnsiTheme="minorHAnsi" w:cstheme="minorHAnsi"/>
          <w:sz w:val="22"/>
          <w:szCs w:val="22"/>
        </w:rPr>
      </w:pPr>
      <w:r w:rsidRPr="00697EF6">
        <w:rPr>
          <w:rFonts w:asciiTheme="minorHAnsi" w:hAnsiTheme="minorHAnsi" w:cstheme="minorHAnsi"/>
          <w:sz w:val="22"/>
          <w:szCs w:val="22"/>
        </w:rPr>
        <w:t xml:space="preserve">Used </w:t>
      </w:r>
      <w:proofErr w:type="spellStart"/>
      <w:r w:rsidRPr="00697EF6">
        <w:rPr>
          <w:rFonts w:asciiTheme="minorHAnsi" w:hAnsiTheme="minorHAnsi" w:cstheme="minorHAnsi"/>
          <w:b/>
          <w:sz w:val="22"/>
          <w:szCs w:val="22"/>
        </w:rPr>
        <w:t>TestNG</w:t>
      </w:r>
      <w:proofErr w:type="spellEnd"/>
      <w:r w:rsidRPr="00697EF6">
        <w:rPr>
          <w:rFonts w:asciiTheme="minorHAnsi" w:hAnsiTheme="minorHAnsi" w:cstheme="minorHAnsi"/>
          <w:sz w:val="22"/>
          <w:szCs w:val="22"/>
        </w:rPr>
        <w:t xml:space="preserve"> Test to automates functional for regression testing across integrated environments</w:t>
      </w:r>
    </w:p>
    <w:p w:rsidR="00141C74" w:rsidRPr="00697EF6" w:rsidRDefault="00141C74" w:rsidP="00141C74">
      <w:pPr>
        <w:pStyle w:val="BodyText"/>
        <w:numPr>
          <w:ilvl w:val="0"/>
          <w:numId w:val="31"/>
        </w:numPr>
        <w:tabs>
          <w:tab w:val="clear" w:pos="720"/>
          <w:tab w:val="num" w:pos="900"/>
        </w:tabs>
        <w:suppressAutoHyphens/>
        <w:ind w:left="900"/>
        <w:jc w:val="both"/>
        <w:rPr>
          <w:rFonts w:asciiTheme="minorHAnsi" w:hAnsiTheme="minorHAnsi" w:cstheme="minorHAnsi"/>
          <w:sz w:val="22"/>
          <w:szCs w:val="22"/>
        </w:rPr>
      </w:pPr>
      <w:r w:rsidRPr="00697EF6">
        <w:rPr>
          <w:rFonts w:asciiTheme="minorHAnsi" w:hAnsiTheme="minorHAnsi" w:cstheme="minorHAnsi"/>
          <w:sz w:val="22"/>
          <w:szCs w:val="22"/>
        </w:rPr>
        <w:t>Participated in the Peer Review meetings and thus provided valuable inputs.</w:t>
      </w:r>
    </w:p>
    <w:p w:rsidR="00141C74" w:rsidRPr="00697EF6" w:rsidRDefault="00141C74" w:rsidP="00141C74">
      <w:pPr>
        <w:numPr>
          <w:ilvl w:val="0"/>
          <w:numId w:val="31"/>
        </w:numPr>
        <w:tabs>
          <w:tab w:val="clear" w:pos="720"/>
          <w:tab w:val="num" w:pos="900"/>
        </w:tabs>
        <w:suppressAutoHyphens/>
        <w:ind w:left="900"/>
        <w:rPr>
          <w:rFonts w:asciiTheme="minorHAnsi" w:hAnsiTheme="minorHAnsi" w:cstheme="minorHAnsi"/>
          <w:sz w:val="22"/>
          <w:szCs w:val="22"/>
        </w:rPr>
      </w:pPr>
      <w:r w:rsidRPr="00697EF6">
        <w:rPr>
          <w:rFonts w:asciiTheme="minorHAnsi" w:hAnsiTheme="minorHAnsi" w:cstheme="minorHAnsi"/>
          <w:sz w:val="22"/>
          <w:szCs w:val="22"/>
        </w:rPr>
        <w:t xml:space="preserve">Extensively created </w:t>
      </w:r>
      <w:r w:rsidRPr="00697EF6">
        <w:rPr>
          <w:rFonts w:asciiTheme="minorHAnsi" w:hAnsiTheme="minorHAnsi" w:cstheme="minorHAnsi"/>
          <w:b/>
          <w:sz w:val="22"/>
          <w:szCs w:val="22"/>
        </w:rPr>
        <w:t>SQL queries</w:t>
      </w:r>
      <w:r w:rsidRPr="00697EF6">
        <w:rPr>
          <w:rFonts w:asciiTheme="minorHAnsi" w:hAnsiTheme="minorHAnsi" w:cstheme="minorHAnsi"/>
          <w:sz w:val="22"/>
          <w:szCs w:val="22"/>
        </w:rPr>
        <w:t xml:space="preserve"> to manage the reports and to perform database testing.</w:t>
      </w:r>
    </w:p>
    <w:p w:rsidR="00141C74" w:rsidRPr="00697EF6" w:rsidRDefault="00141C74" w:rsidP="00141C74">
      <w:pPr>
        <w:pStyle w:val="boolet"/>
        <w:numPr>
          <w:ilvl w:val="0"/>
          <w:numId w:val="31"/>
        </w:numPr>
        <w:tabs>
          <w:tab w:val="clear" w:pos="720"/>
          <w:tab w:val="num" w:pos="900"/>
        </w:tabs>
        <w:ind w:left="900"/>
        <w:rPr>
          <w:rFonts w:asciiTheme="minorHAnsi" w:hAnsiTheme="minorHAnsi" w:cstheme="minorHAnsi"/>
          <w:b/>
          <w:sz w:val="22"/>
          <w:szCs w:val="22"/>
        </w:rPr>
      </w:pPr>
      <w:r w:rsidRPr="00697EF6">
        <w:rPr>
          <w:rFonts w:asciiTheme="minorHAnsi" w:hAnsiTheme="minorHAnsi" w:cstheme="minorHAnsi"/>
          <w:sz w:val="22"/>
          <w:szCs w:val="22"/>
        </w:rPr>
        <w:t xml:space="preserve">Developed Data Driven Test scripts as well as running these scripts for different </w:t>
      </w:r>
      <w:r w:rsidRPr="00697EF6">
        <w:rPr>
          <w:rFonts w:asciiTheme="minorHAnsi" w:hAnsiTheme="minorHAnsi" w:cstheme="minorHAnsi"/>
          <w:b/>
          <w:bCs/>
          <w:sz w:val="22"/>
          <w:szCs w:val="22"/>
        </w:rPr>
        <w:t>apps</w:t>
      </w:r>
      <w:r w:rsidRPr="00697EF6">
        <w:rPr>
          <w:rFonts w:asciiTheme="minorHAnsi" w:hAnsiTheme="minorHAnsi" w:cstheme="minorHAnsi"/>
          <w:sz w:val="22"/>
          <w:szCs w:val="22"/>
        </w:rPr>
        <w:t xml:space="preserve"> and  </w:t>
      </w:r>
      <w:r w:rsidRPr="00697EF6">
        <w:rPr>
          <w:rFonts w:asciiTheme="minorHAnsi" w:hAnsiTheme="minorHAnsi" w:cstheme="minorHAnsi"/>
          <w:b/>
          <w:bCs/>
          <w:sz w:val="22"/>
          <w:szCs w:val="22"/>
        </w:rPr>
        <w:t xml:space="preserve">search </w:t>
      </w:r>
      <w:r w:rsidRPr="00697EF6">
        <w:rPr>
          <w:rFonts w:asciiTheme="minorHAnsi" w:hAnsiTheme="minorHAnsi" w:cstheme="minorHAnsi"/>
          <w:sz w:val="22"/>
          <w:szCs w:val="22"/>
        </w:rPr>
        <w:t xml:space="preserve"> using  </w:t>
      </w:r>
      <w:proofErr w:type="spellStart"/>
      <w:r w:rsidRPr="00697EF6">
        <w:rPr>
          <w:rFonts w:asciiTheme="minorHAnsi" w:hAnsiTheme="minorHAnsi" w:cstheme="minorHAnsi"/>
          <w:b/>
          <w:sz w:val="22"/>
          <w:szCs w:val="22"/>
        </w:rPr>
        <w:t>Junit</w:t>
      </w:r>
      <w:proofErr w:type="spellEnd"/>
      <w:r w:rsidRPr="00697EF6">
        <w:rPr>
          <w:rFonts w:asciiTheme="minorHAnsi" w:hAnsiTheme="minorHAnsi" w:cstheme="minorHAnsi"/>
          <w:b/>
          <w:sz w:val="22"/>
          <w:szCs w:val="22"/>
        </w:rPr>
        <w:t xml:space="preserve"> </w:t>
      </w:r>
      <w:r w:rsidRPr="00697EF6">
        <w:rPr>
          <w:rFonts w:asciiTheme="minorHAnsi" w:hAnsiTheme="minorHAnsi" w:cstheme="minorHAnsi"/>
          <w:sz w:val="22"/>
          <w:szCs w:val="22"/>
        </w:rPr>
        <w:t xml:space="preserve">and </w:t>
      </w:r>
      <w:r w:rsidRPr="00697EF6">
        <w:rPr>
          <w:rFonts w:asciiTheme="minorHAnsi" w:hAnsiTheme="minorHAnsi" w:cstheme="minorHAnsi"/>
          <w:b/>
          <w:sz w:val="22"/>
          <w:szCs w:val="22"/>
        </w:rPr>
        <w:t>selenium scripts</w:t>
      </w:r>
    </w:p>
    <w:p w:rsidR="00141C74" w:rsidRPr="00697EF6" w:rsidRDefault="00141C74" w:rsidP="00141C74">
      <w:pPr>
        <w:pStyle w:val="boolet"/>
        <w:numPr>
          <w:ilvl w:val="0"/>
          <w:numId w:val="31"/>
        </w:numPr>
        <w:tabs>
          <w:tab w:val="clear" w:pos="720"/>
          <w:tab w:val="num" w:pos="900"/>
        </w:tabs>
        <w:ind w:left="900"/>
        <w:rPr>
          <w:rFonts w:asciiTheme="minorHAnsi" w:hAnsiTheme="minorHAnsi" w:cstheme="minorHAnsi"/>
          <w:sz w:val="22"/>
          <w:szCs w:val="22"/>
        </w:rPr>
      </w:pPr>
      <w:r w:rsidRPr="00697EF6">
        <w:rPr>
          <w:rFonts w:asciiTheme="minorHAnsi" w:hAnsiTheme="minorHAnsi" w:cstheme="minorHAnsi"/>
          <w:sz w:val="22"/>
          <w:szCs w:val="22"/>
        </w:rPr>
        <w:t xml:space="preserve">Used </w:t>
      </w:r>
      <w:r w:rsidRPr="00697EF6">
        <w:rPr>
          <w:rFonts w:asciiTheme="minorHAnsi" w:hAnsiTheme="minorHAnsi" w:cstheme="minorHAnsi"/>
          <w:b/>
          <w:sz w:val="22"/>
          <w:szCs w:val="22"/>
        </w:rPr>
        <w:t>Web services</w:t>
      </w:r>
      <w:r w:rsidRPr="00697EF6">
        <w:rPr>
          <w:rFonts w:asciiTheme="minorHAnsi" w:hAnsiTheme="minorHAnsi" w:cstheme="minorHAnsi"/>
          <w:sz w:val="22"/>
          <w:szCs w:val="22"/>
        </w:rPr>
        <w:t xml:space="preserve"> for doing </w:t>
      </w:r>
      <w:r w:rsidRPr="00697EF6">
        <w:rPr>
          <w:rFonts w:asciiTheme="minorHAnsi" w:hAnsiTheme="minorHAnsi" w:cstheme="minorHAnsi"/>
          <w:b/>
          <w:sz w:val="22"/>
          <w:szCs w:val="22"/>
        </w:rPr>
        <w:t>API</w:t>
      </w:r>
      <w:r w:rsidRPr="00697EF6">
        <w:rPr>
          <w:rFonts w:asciiTheme="minorHAnsi" w:hAnsiTheme="minorHAnsi" w:cstheme="minorHAnsi"/>
          <w:sz w:val="22"/>
          <w:szCs w:val="22"/>
        </w:rPr>
        <w:t xml:space="preserve"> testing for all the </w:t>
      </w:r>
      <w:r w:rsidRPr="00697EF6">
        <w:rPr>
          <w:rFonts w:asciiTheme="minorHAnsi" w:hAnsiTheme="minorHAnsi" w:cstheme="minorHAnsi"/>
          <w:b/>
          <w:color w:val="222222"/>
          <w:sz w:val="22"/>
          <w:szCs w:val="22"/>
        </w:rPr>
        <w:t>Android apps, and Spotlight apps</w:t>
      </w:r>
      <w:r w:rsidRPr="00697EF6">
        <w:rPr>
          <w:rFonts w:asciiTheme="minorHAnsi" w:hAnsiTheme="minorHAnsi" w:cstheme="minorHAnsi"/>
          <w:color w:val="222222"/>
          <w:sz w:val="22"/>
          <w:szCs w:val="22"/>
        </w:rPr>
        <w:t>.</w:t>
      </w:r>
    </w:p>
    <w:p w:rsidR="00141C74" w:rsidRPr="00697EF6" w:rsidRDefault="00141C74" w:rsidP="00141C74">
      <w:pPr>
        <w:pStyle w:val="boolet"/>
        <w:numPr>
          <w:ilvl w:val="0"/>
          <w:numId w:val="31"/>
        </w:numPr>
        <w:tabs>
          <w:tab w:val="clear" w:pos="720"/>
          <w:tab w:val="num" w:pos="900"/>
        </w:tabs>
        <w:ind w:left="900"/>
        <w:rPr>
          <w:rFonts w:asciiTheme="minorHAnsi" w:hAnsiTheme="minorHAnsi" w:cstheme="minorHAnsi"/>
          <w:sz w:val="22"/>
          <w:szCs w:val="22"/>
        </w:rPr>
      </w:pPr>
      <w:r w:rsidRPr="00697EF6">
        <w:rPr>
          <w:rFonts w:asciiTheme="minorHAnsi" w:hAnsiTheme="minorHAnsi" w:cstheme="minorHAnsi"/>
          <w:color w:val="222222"/>
          <w:sz w:val="22"/>
          <w:szCs w:val="22"/>
        </w:rPr>
        <w:t xml:space="preserve">Tested different types of devise like </w:t>
      </w:r>
      <w:r w:rsidRPr="00697EF6">
        <w:rPr>
          <w:rFonts w:asciiTheme="minorHAnsi" w:hAnsiTheme="minorHAnsi" w:cstheme="minorHAnsi"/>
          <w:b/>
          <w:color w:val="222222"/>
          <w:sz w:val="22"/>
          <w:szCs w:val="22"/>
        </w:rPr>
        <w:t xml:space="preserve">Sony, Google, LG, Logitech, </w:t>
      </w:r>
      <w:proofErr w:type="gramStart"/>
      <w:r w:rsidRPr="00697EF6">
        <w:rPr>
          <w:rFonts w:asciiTheme="minorHAnsi" w:hAnsiTheme="minorHAnsi" w:cstheme="minorHAnsi"/>
          <w:b/>
          <w:color w:val="222222"/>
          <w:sz w:val="22"/>
          <w:szCs w:val="22"/>
        </w:rPr>
        <w:t>Marvell</w:t>
      </w:r>
      <w:proofErr w:type="gramEnd"/>
      <w:r w:rsidRPr="00697EF6">
        <w:rPr>
          <w:rFonts w:asciiTheme="minorHAnsi" w:hAnsiTheme="minorHAnsi" w:cstheme="minorHAnsi"/>
          <w:color w:val="222222"/>
          <w:sz w:val="22"/>
          <w:szCs w:val="22"/>
        </w:rPr>
        <w:t>.</w:t>
      </w:r>
    </w:p>
    <w:p w:rsidR="00141C74" w:rsidRPr="00697EF6" w:rsidRDefault="00141C74" w:rsidP="00141C74">
      <w:pPr>
        <w:pStyle w:val="boolet"/>
        <w:numPr>
          <w:ilvl w:val="0"/>
          <w:numId w:val="31"/>
        </w:numPr>
        <w:tabs>
          <w:tab w:val="clear" w:pos="720"/>
          <w:tab w:val="num" w:pos="900"/>
        </w:tabs>
        <w:ind w:left="900"/>
        <w:rPr>
          <w:rFonts w:asciiTheme="minorHAnsi" w:hAnsiTheme="minorHAnsi" w:cstheme="minorHAnsi"/>
          <w:b/>
          <w:sz w:val="22"/>
          <w:szCs w:val="22"/>
        </w:rPr>
      </w:pPr>
      <w:r w:rsidRPr="00697EF6">
        <w:rPr>
          <w:rFonts w:asciiTheme="minorHAnsi" w:hAnsiTheme="minorHAnsi" w:cstheme="minorHAnsi"/>
          <w:color w:val="222222"/>
          <w:sz w:val="22"/>
          <w:szCs w:val="22"/>
        </w:rPr>
        <w:t xml:space="preserve">Tested different types of mobile apps like </w:t>
      </w:r>
      <w:r w:rsidRPr="00697EF6">
        <w:rPr>
          <w:rFonts w:asciiTheme="minorHAnsi" w:hAnsiTheme="minorHAnsi" w:cstheme="minorHAnsi"/>
          <w:b/>
          <w:color w:val="222222"/>
          <w:sz w:val="22"/>
          <w:szCs w:val="22"/>
        </w:rPr>
        <w:t>chrome, you tube, games, and Google Play store.</w:t>
      </w:r>
    </w:p>
    <w:p w:rsidR="00141C74" w:rsidRPr="00697EF6" w:rsidRDefault="00141C74" w:rsidP="00141C74">
      <w:pPr>
        <w:pStyle w:val="boolet"/>
        <w:numPr>
          <w:ilvl w:val="0"/>
          <w:numId w:val="31"/>
        </w:numPr>
        <w:tabs>
          <w:tab w:val="clear" w:pos="720"/>
          <w:tab w:val="num" w:pos="900"/>
        </w:tabs>
        <w:ind w:left="900"/>
        <w:rPr>
          <w:rFonts w:asciiTheme="minorHAnsi" w:hAnsiTheme="minorHAnsi" w:cstheme="minorHAnsi"/>
          <w:sz w:val="22"/>
          <w:szCs w:val="22"/>
        </w:rPr>
      </w:pPr>
      <w:r w:rsidRPr="00697EF6">
        <w:rPr>
          <w:rFonts w:asciiTheme="minorHAnsi" w:hAnsiTheme="minorHAnsi" w:cstheme="minorHAnsi"/>
          <w:sz w:val="22"/>
          <w:szCs w:val="22"/>
        </w:rPr>
        <w:t>Tested video and audio streaming(</w:t>
      </w:r>
      <w:proofErr w:type="spellStart"/>
      <w:r w:rsidRPr="00697EF6">
        <w:rPr>
          <w:rFonts w:asciiTheme="minorHAnsi" w:hAnsiTheme="minorHAnsi" w:cstheme="minorHAnsi"/>
          <w:b/>
          <w:sz w:val="22"/>
          <w:szCs w:val="22"/>
        </w:rPr>
        <w:t>youtube</w:t>
      </w:r>
      <w:proofErr w:type="spellEnd"/>
      <w:r w:rsidRPr="00697EF6">
        <w:rPr>
          <w:rFonts w:asciiTheme="minorHAnsi" w:hAnsiTheme="minorHAnsi" w:cstheme="minorHAnsi"/>
          <w:b/>
          <w:sz w:val="22"/>
          <w:szCs w:val="22"/>
        </w:rPr>
        <w:t xml:space="preserve">, spotlight, Netflix ,games </w:t>
      </w:r>
      <w:proofErr w:type="spellStart"/>
      <w:r w:rsidRPr="00697EF6">
        <w:rPr>
          <w:rFonts w:asciiTheme="minorHAnsi" w:hAnsiTheme="minorHAnsi" w:cstheme="minorHAnsi"/>
          <w:b/>
          <w:sz w:val="22"/>
          <w:szCs w:val="22"/>
        </w:rPr>
        <w:t>etc</w:t>
      </w:r>
      <w:proofErr w:type="spellEnd"/>
      <w:r w:rsidRPr="00697EF6">
        <w:rPr>
          <w:rFonts w:asciiTheme="minorHAnsi" w:hAnsiTheme="minorHAnsi" w:cstheme="minorHAnsi"/>
          <w:sz w:val="22"/>
          <w:szCs w:val="22"/>
        </w:rPr>
        <w:t xml:space="preserve">) on </w:t>
      </w:r>
      <w:hyperlink r:id="rId8" w:history="1">
        <w:r w:rsidRPr="00697EF6">
          <w:rPr>
            <w:rStyle w:val="Hyperlink"/>
            <w:rFonts w:asciiTheme="minorHAnsi" w:hAnsiTheme="minorHAnsi" w:cstheme="minorHAnsi"/>
            <w:b/>
            <w:sz w:val="22"/>
            <w:szCs w:val="22"/>
          </w:rPr>
          <w:t xml:space="preserve">Adobe Flash Media </w:t>
        </w:r>
        <w:r w:rsidRPr="00697EF6">
          <w:rPr>
            <w:rStyle w:val="Emphasis"/>
            <w:rFonts w:asciiTheme="minorHAnsi" w:hAnsiTheme="minorHAnsi" w:cstheme="minorHAnsi"/>
            <w:b/>
            <w:sz w:val="22"/>
            <w:szCs w:val="22"/>
          </w:rPr>
          <w:t>Streaming Server</w:t>
        </w:r>
        <w:r w:rsidRPr="00697EF6">
          <w:rPr>
            <w:rStyle w:val="Hyperlink"/>
            <w:rFonts w:asciiTheme="minorHAnsi" w:hAnsiTheme="minorHAnsi" w:cstheme="minorHAnsi"/>
            <w:b/>
            <w:sz w:val="22"/>
            <w:szCs w:val="22"/>
          </w:rPr>
          <w:t xml:space="preserve"> 4.5</w:t>
        </w:r>
      </w:hyperlink>
      <w:r w:rsidRPr="00697EF6">
        <w:rPr>
          <w:rFonts w:asciiTheme="minorHAnsi" w:hAnsiTheme="minorHAnsi" w:cstheme="minorHAnsi"/>
          <w:sz w:val="22"/>
          <w:szCs w:val="22"/>
        </w:rPr>
        <w:t xml:space="preserve">, </w:t>
      </w:r>
      <w:r w:rsidRPr="00697EF6">
        <w:rPr>
          <w:rFonts w:asciiTheme="minorHAnsi" w:hAnsiTheme="minorHAnsi" w:cstheme="minorHAnsi"/>
          <w:b/>
          <w:sz w:val="22"/>
          <w:szCs w:val="22"/>
        </w:rPr>
        <w:t>Microsoft's streaming server</w:t>
      </w:r>
    </w:p>
    <w:p w:rsidR="00141C74" w:rsidRPr="00697EF6" w:rsidRDefault="00141C74" w:rsidP="00141C74">
      <w:pPr>
        <w:pStyle w:val="boolet"/>
        <w:numPr>
          <w:ilvl w:val="0"/>
          <w:numId w:val="0"/>
        </w:numPr>
        <w:ind w:left="900"/>
        <w:rPr>
          <w:rFonts w:asciiTheme="minorHAnsi" w:hAnsiTheme="minorHAnsi" w:cstheme="minorHAnsi"/>
          <w:sz w:val="22"/>
          <w:szCs w:val="22"/>
        </w:rPr>
      </w:pPr>
    </w:p>
    <w:p w:rsidR="00141C74" w:rsidRPr="00697EF6" w:rsidRDefault="00141C74" w:rsidP="00141C74">
      <w:pPr>
        <w:pStyle w:val="boolet"/>
        <w:numPr>
          <w:ilvl w:val="0"/>
          <w:numId w:val="0"/>
        </w:numPr>
        <w:ind w:left="540"/>
        <w:rPr>
          <w:rFonts w:asciiTheme="minorHAnsi" w:hAnsiTheme="minorHAnsi" w:cstheme="minorHAnsi"/>
          <w:sz w:val="22"/>
          <w:szCs w:val="22"/>
        </w:rPr>
      </w:pPr>
    </w:p>
    <w:p w:rsidR="00141C74" w:rsidRPr="00697EF6" w:rsidRDefault="00141C74" w:rsidP="00141C74">
      <w:pPr>
        <w:pStyle w:val="boolet"/>
        <w:numPr>
          <w:ilvl w:val="0"/>
          <w:numId w:val="0"/>
        </w:numPr>
        <w:ind w:left="540"/>
        <w:rPr>
          <w:rFonts w:asciiTheme="minorHAnsi" w:hAnsiTheme="minorHAnsi" w:cstheme="minorHAnsi"/>
          <w:b/>
          <w:sz w:val="22"/>
          <w:szCs w:val="22"/>
        </w:rPr>
      </w:pPr>
      <w:r w:rsidRPr="00697EF6">
        <w:rPr>
          <w:rFonts w:asciiTheme="minorHAnsi" w:hAnsiTheme="minorHAnsi" w:cstheme="minorHAnsi"/>
          <w:b/>
          <w:bCs/>
          <w:sz w:val="22"/>
          <w:szCs w:val="22"/>
        </w:rPr>
        <w:t>Environment:</w:t>
      </w:r>
      <w:r w:rsidRPr="00697EF6">
        <w:rPr>
          <w:rFonts w:asciiTheme="minorHAnsi" w:hAnsiTheme="minorHAnsi" w:cstheme="minorHAnsi"/>
          <w:b/>
          <w:sz w:val="22"/>
          <w:szCs w:val="22"/>
        </w:rPr>
        <w:t xml:space="preserve">   Oracle Database, Android, </w:t>
      </w:r>
      <w:proofErr w:type="spellStart"/>
      <w:r w:rsidRPr="00697EF6">
        <w:rPr>
          <w:rFonts w:asciiTheme="minorHAnsi" w:hAnsiTheme="minorHAnsi" w:cstheme="minorHAnsi"/>
          <w:b/>
          <w:sz w:val="22"/>
          <w:szCs w:val="22"/>
        </w:rPr>
        <w:t>TestNG</w:t>
      </w:r>
      <w:proofErr w:type="spellEnd"/>
      <w:r w:rsidRPr="00697EF6">
        <w:rPr>
          <w:rFonts w:asciiTheme="minorHAnsi" w:hAnsiTheme="minorHAnsi" w:cstheme="minorHAnsi"/>
          <w:b/>
          <w:sz w:val="22"/>
          <w:szCs w:val="22"/>
        </w:rPr>
        <w:t xml:space="preserve">, Bug </w:t>
      </w:r>
      <w:proofErr w:type="spellStart"/>
      <w:r w:rsidRPr="00697EF6">
        <w:rPr>
          <w:rFonts w:asciiTheme="minorHAnsi" w:hAnsiTheme="minorHAnsi" w:cstheme="minorHAnsi"/>
          <w:b/>
          <w:sz w:val="22"/>
          <w:szCs w:val="22"/>
        </w:rPr>
        <w:t>nizer</w:t>
      </w:r>
      <w:proofErr w:type="spellEnd"/>
      <w:r w:rsidRPr="00697EF6">
        <w:rPr>
          <w:rFonts w:asciiTheme="minorHAnsi" w:hAnsiTheme="minorHAnsi" w:cstheme="minorHAnsi"/>
          <w:b/>
          <w:sz w:val="22"/>
          <w:szCs w:val="22"/>
        </w:rPr>
        <w:t xml:space="preserve">, Java, Selenium Web driver, Eclipse,  Win CVS,  </w:t>
      </w:r>
      <w:proofErr w:type="spellStart"/>
      <w:r w:rsidRPr="00697EF6">
        <w:rPr>
          <w:rFonts w:asciiTheme="minorHAnsi" w:hAnsiTheme="minorHAnsi" w:cstheme="minorHAnsi"/>
          <w:b/>
          <w:sz w:val="22"/>
          <w:szCs w:val="22"/>
        </w:rPr>
        <w:t>Junit</w:t>
      </w:r>
      <w:proofErr w:type="spellEnd"/>
      <w:r w:rsidRPr="00697EF6">
        <w:rPr>
          <w:rFonts w:asciiTheme="minorHAnsi" w:hAnsiTheme="minorHAnsi" w:cstheme="minorHAnsi"/>
          <w:b/>
          <w:sz w:val="22"/>
          <w:szCs w:val="22"/>
        </w:rPr>
        <w:t xml:space="preserve">,  Oracle SQL developer, </w:t>
      </w:r>
      <w:hyperlink r:id="rId9" w:history="1">
        <w:r w:rsidRPr="00697EF6">
          <w:rPr>
            <w:rStyle w:val="Hyperlink"/>
            <w:rFonts w:asciiTheme="minorHAnsi" w:hAnsiTheme="minorHAnsi" w:cstheme="minorHAnsi"/>
            <w:b/>
            <w:sz w:val="22"/>
            <w:szCs w:val="22"/>
          </w:rPr>
          <w:t xml:space="preserve">Adobe Flash Media </w:t>
        </w:r>
        <w:r w:rsidRPr="00697EF6">
          <w:rPr>
            <w:rStyle w:val="Emphasis"/>
            <w:rFonts w:asciiTheme="minorHAnsi" w:hAnsiTheme="minorHAnsi" w:cstheme="minorHAnsi"/>
            <w:b/>
            <w:sz w:val="22"/>
            <w:szCs w:val="22"/>
          </w:rPr>
          <w:t>Streaming Server</w:t>
        </w:r>
        <w:r w:rsidRPr="00697EF6">
          <w:rPr>
            <w:rStyle w:val="Hyperlink"/>
            <w:rFonts w:asciiTheme="minorHAnsi" w:hAnsiTheme="minorHAnsi" w:cstheme="minorHAnsi"/>
            <w:b/>
            <w:sz w:val="22"/>
            <w:szCs w:val="22"/>
          </w:rPr>
          <w:t xml:space="preserve"> 4.5</w:t>
        </w:r>
      </w:hyperlink>
      <w:r w:rsidRPr="00697EF6">
        <w:rPr>
          <w:rFonts w:asciiTheme="minorHAnsi" w:hAnsiTheme="minorHAnsi" w:cstheme="minorHAnsi"/>
          <w:b/>
          <w:sz w:val="22"/>
          <w:szCs w:val="22"/>
        </w:rPr>
        <w:t>, Microsoft's streaming server, UNIX</w:t>
      </w:r>
    </w:p>
    <w:p w:rsidR="00141C74" w:rsidRPr="00697EF6" w:rsidRDefault="00141C74" w:rsidP="00141C74">
      <w:pPr>
        <w:pStyle w:val="BodyText"/>
        <w:rPr>
          <w:rFonts w:asciiTheme="minorHAnsi" w:hAnsiTheme="minorHAnsi" w:cstheme="minorHAnsi"/>
          <w:b/>
          <w:bCs/>
          <w:sz w:val="22"/>
          <w:szCs w:val="22"/>
          <w:u w:val="single"/>
        </w:rPr>
      </w:pPr>
    </w:p>
    <w:tbl>
      <w:tblPr>
        <w:tblW w:w="0" w:type="auto"/>
        <w:tblInd w:w="18" w:type="dxa"/>
        <w:tblLayout w:type="fixed"/>
        <w:tblLook w:val="0000" w:firstRow="0" w:lastRow="0" w:firstColumn="0" w:lastColumn="0" w:noHBand="0" w:noVBand="0"/>
      </w:tblPr>
      <w:tblGrid>
        <w:gridCol w:w="6120"/>
        <w:gridCol w:w="3420"/>
      </w:tblGrid>
      <w:tr w:rsidR="00141C74" w:rsidRPr="00697EF6" w:rsidTr="00206AC0">
        <w:tc>
          <w:tcPr>
            <w:tcW w:w="6120" w:type="dxa"/>
            <w:shd w:val="clear" w:color="auto" w:fill="auto"/>
          </w:tcPr>
          <w:p w:rsidR="00141C74" w:rsidRPr="00697EF6" w:rsidRDefault="00141C74" w:rsidP="00206AC0">
            <w:pPr>
              <w:pStyle w:val="HTMLPreformatted"/>
              <w:snapToGrid w:val="0"/>
              <w:rPr>
                <w:rFonts w:asciiTheme="minorHAnsi" w:hAnsiTheme="minorHAnsi" w:cstheme="minorHAnsi"/>
                <w:b/>
                <w:bCs/>
                <w:color w:val="000000"/>
                <w:sz w:val="22"/>
                <w:szCs w:val="22"/>
              </w:rPr>
            </w:pPr>
            <w:r w:rsidRPr="00697EF6">
              <w:rPr>
                <w:rFonts w:asciiTheme="minorHAnsi" w:hAnsiTheme="minorHAnsi" w:cstheme="minorHAnsi"/>
                <w:b/>
                <w:bCs/>
                <w:sz w:val="22"/>
                <w:szCs w:val="22"/>
              </w:rPr>
              <w:t>CISCO systems  Inc</w:t>
            </w:r>
            <w:r w:rsidRPr="00697EF6">
              <w:rPr>
                <w:rFonts w:asciiTheme="minorHAnsi" w:hAnsiTheme="minorHAnsi" w:cstheme="minorHAnsi"/>
                <w:b/>
                <w:sz w:val="22"/>
                <w:szCs w:val="22"/>
              </w:rPr>
              <w:t xml:space="preserve">, </w:t>
            </w:r>
            <w:r w:rsidRPr="00697EF6">
              <w:rPr>
                <w:rFonts w:asciiTheme="minorHAnsi" w:hAnsiTheme="minorHAnsi" w:cstheme="minorHAnsi"/>
                <w:b/>
                <w:bCs/>
                <w:color w:val="000000"/>
                <w:sz w:val="22"/>
                <w:szCs w:val="22"/>
              </w:rPr>
              <w:t>San Jose, CA</w:t>
            </w:r>
          </w:p>
        </w:tc>
        <w:tc>
          <w:tcPr>
            <w:tcW w:w="3420" w:type="dxa"/>
            <w:shd w:val="clear" w:color="auto" w:fill="auto"/>
          </w:tcPr>
          <w:p w:rsidR="00141C74" w:rsidRPr="00697EF6" w:rsidRDefault="00141C74" w:rsidP="00206AC0">
            <w:pPr>
              <w:pStyle w:val="HTMLPreformatted"/>
              <w:snapToGrid w:val="0"/>
              <w:rPr>
                <w:rFonts w:asciiTheme="minorHAnsi" w:hAnsiTheme="minorHAnsi" w:cstheme="minorHAnsi"/>
                <w:b/>
                <w:sz w:val="22"/>
                <w:szCs w:val="22"/>
              </w:rPr>
            </w:pPr>
            <w:r w:rsidRPr="00697EF6">
              <w:rPr>
                <w:rFonts w:asciiTheme="minorHAnsi" w:hAnsiTheme="minorHAnsi" w:cstheme="minorHAnsi"/>
                <w:b/>
                <w:sz w:val="22"/>
                <w:szCs w:val="22"/>
                <w:lang w:eastAsia="ja-JP"/>
              </w:rPr>
              <w:t>Jan</w:t>
            </w:r>
            <w:r w:rsidRPr="00697EF6">
              <w:rPr>
                <w:rFonts w:asciiTheme="minorHAnsi" w:hAnsiTheme="minorHAnsi" w:cstheme="minorHAnsi"/>
                <w:b/>
                <w:sz w:val="22"/>
                <w:szCs w:val="22"/>
              </w:rPr>
              <w:t>’10 – May’2011</w:t>
            </w:r>
          </w:p>
        </w:tc>
      </w:tr>
      <w:tr w:rsidR="00141C74" w:rsidRPr="00697EF6" w:rsidTr="00206AC0">
        <w:tc>
          <w:tcPr>
            <w:tcW w:w="6120" w:type="dxa"/>
            <w:shd w:val="clear" w:color="auto" w:fill="auto"/>
          </w:tcPr>
          <w:p w:rsidR="00141C74" w:rsidRPr="00697EF6" w:rsidRDefault="00141C74" w:rsidP="00206AC0">
            <w:pPr>
              <w:pStyle w:val="HTMLPreformatted"/>
              <w:snapToGrid w:val="0"/>
              <w:rPr>
                <w:rFonts w:asciiTheme="minorHAnsi" w:hAnsiTheme="minorHAnsi" w:cstheme="minorHAnsi"/>
                <w:b/>
                <w:sz w:val="22"/>
                <w:szCs w:val="22"/>
              </w:rPr>
            </w:pPr>
            <w:r w:rsidRPr="00697EF6">
              <w:rPr>
                <w:rFonts w:asciiTheme="minorHAnsi" w:hAnsiTheme="minorHAnsi" w:cstheme="minorHAnsi"/>
                <w:b/>
                <w:sz w:val="22"/>
                <w:szCs w:val="22"/>
              </w:rPr>
              <w:t>Smart Call Home(SCH)</w:t>
            </w:r>
          </w:p>
        </w:tc>
        <w:tc>
          <w:tcPr>
            <w:tcW w:w="3420" w:type="dxa"/>
            <w:shd w:val="clear" w:color="auto" w:fill="auto"/>
          </w:tcPr>
          <w:p w:rsidR="00141C74" w:rsidRPr="00697EF6" w:rsidRDefault="00141C74" w:rsidP="00206AC0">
            <w:pPr>
              <w:pStyle w:val="HTMLPreformatted"/>
              <w:snapToGrid w:val="0"/>
              <w:rPr>
                <w:rFonts w:asciiTheme="minorHAnsi" w:hAnsiTheme="minorHAnsi" w:cstheme="minorHAnsi"/>
                <w:b/>
                <w:bCs/>
                <w:sz w:val="22"/>
                <w:szCs w:val="22"/>
              </w:rPr>
            </w:pPr>
            <w:proofErr w:type="spellStart"/>
            <w:r w:rsidRPr="00697EF6">
              <w:rPr>
                <w:rFonts w:asciiTheme="minorHAnsi" w:hAnsiTheme="minorHAnsi" w:cstheme="minorHAnsi"/>
                <w:b/>
                <w:bCs/>
                <w:sz w:val="22"/>
                <w:szCs w:val="22"/>
              </w:rPr>
              <w:t>Sr</w:t>
            </w:r>
            <w:proofErr w:type="spellEnd"/>
            <w:r w:rsidRPr="00697EF6">
              <w:rPr>
                <w:rFonts w:asciiTheme="minorHAnsi" w:hAnsiTheme="minorHAnsi" w:cstheme="minorHAnsi"/>
                <w:b/>
                <w:bCs/>
                <w:sz w:val="22"/>
                <w:szCs w:val="22"/>
              </w:rPr>
              <w:t xml:space="preserve"> QA Team Lead</w:t>
            </w:r>
          </w:p>
        </w:tc>
      </w:tr>
    </w:tbl>
    <w:p w:rsidR="00141C74" w:rsidRPr="00697EF6" w:rsidRDefault="00141C74" w:rsidP="00141C74">
      <w:pPr>
        <w:rPr>
          <w:rFonts w:asciiTheme="minorHAnsi" w:hAnsiTheme="minorHAnsi" w:cstheme="minorHAnsi"/>
          <w:sz w:val="22"/>
          <w:szCs w:val="22"/>
        </w:rPr>
      </w:pPr>
      <w:r w:rsidRPr="00697EF6">
        <w:rPr>
          <w:rFonts w:asciiTheme="minorHAnsi" w:hAnsiTheme="minorHAnsi" w:cstheme="minorHAnsi"/>
          <w:sz w:val="22"/>
          <w:szCs w:val="22"/>
        </w:rPr>
        <w:t>The Smart Call Home System was designed to automate problem reporting between a customer’s Call-home capable network device and Cisco’s Technical Support Systems, to provide faster failure resolution using consistent analysis from a rules engine, and to improve the reporting of these issues with a web interface.</w:t>
      </w:r>
    </w:p>
    <w:p w:rsidR="00141C74" w:rsidRPr="00697EF6" w:rsidRDefault="00141C74" w:rsidP="00141C74">
      <w:pPr>
        <w:rPr>
          <w:rFonts w:asciiTheme="minorHAnsi" w:hAnsiTheme="minorHAnsi" w:cstheme="minorHAnsi"/>
          <w:b/>
          <w:bCs/>
          <w:sz w:val="22"/>
          <w:szCs w:val="22"/>
          <w:lang w:eastAsia="ja-JP"/>
        </w:rPr>
      </w:pPr>
      <w:r w:rsidRPr="00697EF6">
        <w:rPr>
          <w:rFonts w:asciiTheme="minorHAnsi" w:hAnsiTheme="minorHAnsi" w:cstheme="minorHAnsi"/>
          <w:b/>
          <w:bCs/>
          <w:sz w:val="22"/>
          <w:szCs w:val="22"/>
        </w:rPr>
        <w:t>Responsibilities:</w:t>
      </w:r>
    </w:p>
    <w:p w:rsidR="00141C74" w:rsidRPr="00697EF6" w:rsidRDefault="00141C74" w:rsidP="00141C74">
      <w:pPr>
        <w:pStyle w:val="boolet"/>
        <w:numPr>
          <w:ilvl w:val="0"/>
          <w:numId w:val="31"/>
        </w:numPr>
        <w:tabs>
          <w:tab w:val="clear" w:pos="720"/>
          <w:tab w:val="num" w:pos="900"/>
        </w:tabs>
        <w:ind w:left="900"/>
        <w:rPr>
          <w:rFonts w:asciiTheme="minorHAnsi" w:hAnsiTheme="minorHAnsi" w:cstheme="minorHAnsi"/>
          <w:sz w:val="22"/>
          <w:szCs w:val="22"/>
        </w:rPr>
      </w:pPr>
      <w:r w:rsidRPr="00697EF6">
        <w:rPr>
          <w:rFonts w:asciiTheme="minorHAnsi" w:hAnsiTheme="minorHAnsi" w:cstheme="minorHAnsi"/>
          <w:sz w:val="22"/>
          <w:szCs w:val="22"/>
        </w:rPr>
        <w:lastRenderedPageBreak/>
        <w:t xml:space="preserve">Analyzed Business Requirements created </w:t>
      </w:r>
      <w:r w:rsidRPr="00697EF6">
        <w:rPr>
          <w:rFonts w:asciiTheme="minorHAnsi" w:hAnsiTheme="minorHAnsi" w:cstheme="minorHAnsi"/>
          <w:b/>
          <w:sz w:val="22"/>
          <w:szCs w:val="22"/>
        </w:rPr>
        <w:t>testing strategies, testing plans</w:t>
      </w:r>
      <w:r w:rsidRPr="00697EF6">
        <w:rPr>
          <w:rFonts w:asciiTheme="minorHAnsi" w:hAnsiTheme="minorHAnsi" w:cstheme="minorHAnsi"/>
          <w:sz w:val="22"/>
          <w:szCs w:val="22"/>
        </w:rPr>
        <w:t xml:space="preserve"> and prepared detailed test cases for the Application under Test (AUT).</w:t>
      </w:r>
    </w:p>
    <w:p w:rsidR="00141C74" w:rsidRPr="00697EF6" w:rsidRDefault="00141C74" w:rsidP="00141C74">
      <w:pPr>
        <w:pStyle w:val="boolet"/>
        <w:numPr>
          <w:ilvl w:val="0"/>
          <w:numId w:val="31"/>
        </w:numPr>
        <w:tabs>
          <w:tab w:val="clear" w:pos="720"/>
          <w:tab w:val="num" w:pos="900"/>
        </w:tabs>
        <w:ind w:left="900"/>
        <w:rPr>
          <w:rFonts w:asciiTheme="minorHAnsi" w:hAnsiTheme="minorHAnsi" w:cstheme="minorHAnsi"/>
          <w:sz w:val="22"/>
          <w:szCs w:val="22"/>
        </w:rPr>
      </w:pPr>
      <w:r w:rsidRPr="00697EF6">
        <w:rPr>
          <w:rFonts w:asciiTheme="minorHAnsi" w:hAnsiTheme="minorHAnsi" w:cstheme="minorHAnsi"/>
          <w:sz w:val="22"/>
          <w:szCs w:val="22"/>
        </w:rPr>
        <w:t xml:space="preserve">Participated in meetings, walk through thru and interacted with other development to prepare </w:t>
      </w:r>
      <w:r w:rsidRPr="00697EF6">
        <w:rPr>
          <w:rFonts w:asciiTheme="minorHAnsi" w:hAnsiTheme="minorHAnsi" w:cstheme="minorHAnsi"/>
          <w:b/>
          <w:sz w:val="22"/>
          <w:szCs w:val="22"/>
        </w:rPr>
        <w:t>testing strategies</w:t>
      </w:r>
      <w:r w:rsidRPr="00697EF6">
        <w:rPr>
          <w:rFonts w:asciiTheme="minorHAnsi" w:hAnsiTheme="minorHAnsi" w:cstheme="minorHAnsi"/>
          <w:sz w:val="22"/>
          <w:szCs w:val="22"/>
        </w:rPr>
        <w:t xml:space="preserve"> and </w:t>
      </w:r>
      <w:r w:rsidRPr="00697EF6">
        <w:rPr>
          <w:rFonts w:asciiTheme="minorHAnsi" w:hAnsiTheme="minorHAnsi" w:cstheme="minorHAnsi"/>
          <w:b/>
          <w:sz w:val="22"/>
          <w:szCs w:val="22"/>
        </w:rPr>
        <w:t>test plans</w:t>
      </w:r>
      <w:r w:rsidRPr="00697EF6">
        <w:rPr>
          <w:rFonts w:asciiTheme="minorHAnsi" w:hAnsiTheme="minorHAnsi" w:cstheme="minorHAnsi"/>
          <w:sz w:val="22"/>
          <w:szCs w:val="22"/>
        </w:rPr>
        <w:t xml:space="preserve"> </w:t>
      </w:r>
    </w:p>
    <w:p w:rsidR="00141C74" w:rsidRPr="00697EF6" w:rsidRDefault="00141C74" w:rsidP="00141C74">
      <w:pPr>
        <w:numPr>
          <w:ilvl w:val="0"/>
          <w:numId w:val="31"/>
        </w:numPr>
        <w:tabs>
          <w:tab w:val="clear" w:pos="720"/>
          <w:tab w:val="num" w:pos="900"/>
        </w:tabs>
        <w:suppressAutoHyphens/>
        <w:ind w:left="900"/>
        <w:rPr>
          <w:rFonts w:asciiTheme="minorHAnsi" w:hAnsiTheme="minorHAnsi" w:cstheme="minorHAnsi"/>
          <w:sz w:val="22"/>
          <w:szCs w:val="22"/>
        </w:rPr>
      </w:pPr>
      <w:r w:rsidRPr="00697EF6">
        <w:rPr>
          <w:rFonts w:asciiTheme="minorHAnsi" w:hAnsiTheme="minorHAnsi" w:cstheme="minorHAnsi"/>
          <w:sz w:val="22"/>
          <w:szCs w:val="22"/>
        </w:rPr>
        <w:t xml:space="preserve">Initiate, coordinate and implemented system testing Process using </w:t>
      </w:r>
      <w:r w:rsidRPr="00697EF6">
        <w:rPr>
          <w:rFonts w:asciiTheme="minorHAnsi" w:hAnsiTheme="minorHAnsi" w:cstheme="minorHAnsi"/>
          <w:b/>
          <w:sz w:val="22"/>
          <w:szCs w:val="22"/>
        </w:rPr>
        <w:t>agile</w:t>
      </w:r>
      <w:r w:rsidRPr="00697EF6">
        <w:rPr>
          <w:rFonts w:asciiTheme="minorHAnsi" w:hAnsiTheme="minorHAnsi" w:cstheme="minorHAnsi"/>
          <w:sz w:val="22"/>
          <w:szCs w:val="22"/>
        </w:rPr>
        <w:t xml:space="preserve"> methodologies and developed user Requirement Specifications, URS documents.</w:t>
      </w:r>
    </w:p>
    <w:p w:rsidR="00141C74" w:rsidRPr="00697EF6" w:rsidRDefault="00141C74" w:rsidP="00141C74">
      <w:pPr>
        <w:numPr>
          <w:ilvl w:val="0"/>
          <w:numId w:val="31"/>
        </w:numPr>
        <w:tabs>
          <w:tab w:val="clear" w:pos="720"/>
          <w:tab w:val="num" w:pos="900"/>
        </w:tabs>
        <w:suppressAutoHyphens/>
        <w:ind w:left="900"/>
        <w:rPr>
          <w:rFonts w:asciiTheme="minorHAnsi" w:hAnsiTheme="minorHAnsi" w:cstheme="minorHAnsi"/>
          <w:b/>
          <w:bCs/>
          <w:sz w:val="22"/>
          <w:szCs w:val="22"/>
        </w:rPr>
      </w:pPr>
      <w:r w:rsidRPr="00697EF6">
        <w:rPr>
          <w:rFonts w:asciiTheme="minorHAnsi" w:hAnsiTheme="minorHAnsi" w:cstheme="minorHAnsi"/>
          <w:sz w:val="22"/>
          <w:szCs w:val="22"/>
        </w:rPr>
        <w:t xml:space="preserve">Documented Test Requirements and established </w:t>
      </w:r>
      <w:r w:rsidRPr="00697EF6">
        <w:rPr>
          <w:rFonts w:asciiTheme="minorHAnsi" w:hAnsiTheme="minorHAnsi" w:cstheme="minorHAnsi"/>
          <w:b/>
          <w:bCs/>
          <w:sz w:val="22"/>
          <w:szCs w:val="22"/>
        </w:rPr>
        <w:t>traceability</w:t>
      </w:r>
      <w:r w:rsidRPr="00697EF6">
        <w:rPr>
          <w:rFonts w:asciiTheme="minorHAnsi" w:hAnsiTheme="minorHAnsi" w:cstheme="minorHAnsi"/>
          <w:sz w:val="22"/>
          <w:szCs w:val="22"/>
        </w:rPr>
        <w:t xml:space="preserve"> between high level and low-level requirements using </w:t>
      </w:r>
      <w:r w:rsidRPr="00697EF6">
        <w:rPr>
          <w:rFonts w:asciiTheme="minorHAnsi" w:hAnsiTheme="minorHAnsi" w:cstheme="minorHAnsi"/>
          <w:b/>
          <w:bCs/>
          <w:sz w:val="22"/>
          <w:szCs w:val="22"/>
        </w:rPr>
        <w:t xml:space="preserve">Rally </w:t>
      </w:r>
      <w:r w:rsidRPr="00697EF6">
        <w:rPr>
          <w:rFonts w:asciiTheme="minorHAnsi" w:hAnsiTheme="minorHAnsi" w:cstheme="minorHAnsi"/>
          <w:bCs/>
          <w:sz w:val="22"/>
          <w:szCs w:val="22"/>
        </w:rPr>
        <w:t>and</w:t>
      </w:r>
      <w:r w:rsidRPr="00697EF6">
        <w:rPr>
          <w:rFonts w:asciiTheme="minorHAnsi" w:hAnsiTheme="minorHAnsi" w:cstheme="minorHAnsi"/>
          <w:b/>
          <w:bCs/>
          <w:sz w:val="22"/>
          <w:szCs w:val="22"/>
        </w:rPr>
        <w:t xml:space="preserve"> </w:t>
      </w:r>
      <w:r w:rsidRPr="00697EF6">
        <w:rPr>
          <w:rFonts w:asciiTheme="minorHAnsi" w:hAnsiTheme="minorHAnsi" w:cstheme="minorHAnsi"/>
          <w:bCs/>
          <w:sz w:val="22"/>
          <w:szCs w:val="22"/>
        </w:rPr>
        <w:t>created test cases in</w:t>
      </w:r>
      <w:r w:rsidRPr="00697EF6">
        <w:rPr>
          <w:rFonts w:asciiTheme="minorHAnsi" w:hAnsiTheme="minorHAnsi" w:cstheme="minorHAnsi"/>
          <w:b/>
          <w:bCs/>
          <w:sz w:val="22"/>
          <w:szCs w:val="22"/>
        </w:rPr>
        <w:t xml:space="preserve"> Rally.</w:t>
      </w:r>
    </w:p>
    <w:p w:rsidR="00141C74" w:rsidRPr="00697EF6" w:rsidRDefault="00141C74" w:rsidP="00141C74">
      <w:pPr>
        <w:numPr>
          <w:ilvl w:val="0"/>
          <w:numId w:val="31"/>
        </w:numPr>
        <w:tabs>
          <w:tab w:val="clear" w:pos="720"/>
          <w:tab w:val="num" w:pos="900"/>
        </w:tabs>
        <w:suppressAutoHyphens/>
        <w:ind w:left="900"/>
        <w:rPr>
          <w:rFonts w:asciiTheme="minorHAnsi" w:hAnsiTheme="minorHAnsi" w:cstheme="minorHAnsi"/>
          <w:b/>
          <w:sz w:val="22"/>
          <w:szCs w:val="22"/>
        </w:rPr>
      </w:pPr>
      <w:r w:rsidRPr="00697EF6">
        <w:rPr>
          <w:rFonts w:asciiTheme="minorHAnsi" w:hAnsiTheme="minorHAnsi" w:cstheme="minorHAnsi"/>
          <w:b/>
          <w:sz w:val="22"/>
          <w:szCs w:val="22"/>
        </w:rPr>
        <w:t xml:space="preserve">Automated </w:t>
      </w:r>
      <w:r w:rsidRPr="00697EF6">
        <w:rPr>
          <w:rFonts w:asciiTheme="minorHAnsi" w:hAnsiTheme="minorHAnsi" w:cstheme="minorHAnsi"/>
          <w:sz w:val="22"/>
          <w:szCs w:val="22"/>
        </w:rPr>
        <w:t xml:space="preserve">suitable test cases for Regression Testing using </w:t>
      </w:r>
      <w:proofErr w:type="spellStart"/>
      <w:r w:rsidRPr="00697EF6">
        <w:rPr>
          <w:rFonts w:asciiTheme="minorHAnsi" w:hAnsiTheme="minorHAnsi" w:cstheme="minorHAnsi"/>
          <w:b/>
          <w:sz w:val="22"/>
          <w:szCs w:val="22"/>
        </w:rPr>
        <w:t>Junit</w:t>
      </w:r>
      <w:proofErr w:type="spellEnd"/>
      <w:r w:rsidRPr="00697EF6">
        <w:rPr>
          <w:rFonts w:asciiTheme="minorHAnsi" w:hAnsiTheme="minorHAnsi" w:cstheme="minorHAnsi"/>
          <w:b/>
          <w:sz w:val="22"/>
          <w:szCs w:val="22"/>
        </w:rPr>
        <w:t xml:space="preserve"> for back end automation.</w:t>
      </w:r>
    </w:p>
    <w:p w:rsidR="00141C74" w:rsidRPr="00697EF6" w:rsidRDefault="00141C74" w:rsidP="00141C74">
      <w:pPr>
        <w:numPr>
          <w:ilvl w:val="0"/>
          <w:numId w:val="31"/>
        </w:numPr>
        <w:tabs>
          <w:tab w:val="clear" w:pos="720"/>
          <w:tab w:val="num" w:pos="900"/>
        </w:tabs>
        <w:suppressAutoHyphens/>
        <w:ind w:left="900"/>
        <w:rPr>
          <w:rFonts w:asciiTheme="minorHAnsi" w:hAnsiTheme="minorHAnsi" w:cstheme="minorHAnsi"/>
          <w:sz w:val="22"/>
          <w:szCs w:val="22"/>
        </w:rPr>
      </w:pPr>
      <w:r w:rsidRPr="00697EF6">
        <w:rPr>
          <w:rFonts w:asciiTheme="minorHAnsi" w:hAnsiTheme="minorHAnsi" w:cstheme="minorHAnsi"/>
          <w:sz w:val="22"/>
          <w:szCs w:val="22"/>
        </w:rPr>
        <w:t xml:space="preserve">Involved in </w:t>
      </w:r>
      <w:r w:rsidRPr="00697EF6">
        <w:rPr>
          <w:rFonts w:asciiTheme="minorHAnsi" w:hAnsiTheme="minorHAnsi" w:cstheme="minorHAnsi"/>
          <w:b/>
          <w:sz w:val="22"/>
          <w:szCs w:val="22"/>
        </w:rPr>
        <w:t>Regression Testing, Functional testing, System Testing</w:t>
      </w:r>
      <w:r w:rsidRPr="00697EF6">
        <w:rPr>
          <w:rFonts w:asciiTheme="minorHAnsi" w:hAnsiTheme="minorHAnsi" w:cstheme="minorHAnsi"/>
          <w:sz w:val="22"/>
          <w:szCs w:val="22"/>
        </w:rPr>
        <w:t xml:space="preserve"> and </w:t>
      </w:r>
      <w:r w:rsidRPr="00697EF6">
        <w:rPr>
          <w:rFonts w:asciiTheme="minorHAnsi" w:hAnsiTheme="minorHAnsi" w:cstheme="minorHAnsi"/>
          <w:b/>
          <w:sz w:val="22"/>
          <w:szCs w:val="22"/>
        </w:rPr>
        <w:t>E2E</w:t>
      </w:r>
      <w:r w:rsidRPr="00697EF6">
        <w:rPr>
          <w:rFonts w:asciiTheme="minorHAnsi" w:hAnsiTheme="minorHAnsi" w:cstheme="minorHAnsi"/>
          <w:sz w:val="22"/>
          <w:szCs w:val="22"/>
        </w:rPr>
        <w:t xml:space="preserve"> Testing Phases.</w:t>
      </w:r>
    </w:p>
    <w:p w:rsidR="00141C74" w:rsidRPr="00697EF6" w:rsidRDefault="00141C74" w:rsidP="00141C74">
      <w:pPr>
        <w:pStyle w:val="BodyText"/>
        <w:numPr>
          <w:ilvl w:val="0"/>
          <w:numId w:val="31"/>
        </w:numPr>
        <w:tabs>
          <w:tab w:val="clear" w:pos="720"/>
          <w:tab w:val="num" w:pos="900"/>
        </w:tabs>
        <w:suppressAutoHyphens/>
        <w:ind w:left="900"/>
        <w:jc w:val="both"/>
        <w:rPr>
          <w:rFonts w:asciiTheme="minorHAnsi" w:hAnsiTheme="minorHAnsi" w:cstheme="minorHAnsi"/>
          <w:sz w:val="22"/>
          <w:szCs w:val="22"/>
        </w:rPr>
      </w:pPr>
      <w:r w:rsidRPr="00697EF6">
        <w:rPr>
          <w:rFonts w:asciiTheme="minorHAnsi" w:hAnsiTheme="minorHAnsi" w:cstheme="minorHAnsi"/>
          <w:sz w:val="22"/>
          <w:szCs w:val="22"/>
        </w:rPr>
        <w:t>Validated data against the back end</w:t>
      </w:r>
      <w:r w:rsidRPr="00697EF6">
        <w:rPr>
          <w:rFonts w:asciiTheme="minorHAnsi" w:hAnsiTheme="minorHAnsi" w:cstheme="minorHAnsi"/>
          <w:b/>
          <w:sz w:val="22"/>
          <w:szCs w:val="22"/>
        </w:rPr>
        <w:t xml:space="preserve"> database</w:t>
      </w:r>
      <w:r w:rsidRPr="00697EF6">
        <w:rPr>
          <w:rFonts w:asciiTheme="minorHAnsi" w:hAnsiTheme="minorHAnsi" w:cstheme="minorHAnsi"/>
          <w:sz w:val="22"/>
          <w:szCs w:val="22"/>
        </w:rPr>
        <w:t xml:space="preserve"> Oracle using complex </w:t>
      </w:r>
      <w:r w:rsidRPr="00697EF6">
        <w:rPr>
          <w:rFonts w:asciiTheme="minorHAnsi" w:hAnsiTheme="minorHAnsi" w:cstheme="minorHAnsi"/>
          <w:b/>
          <w:bCs/>
          <w:sz w:val="22"/>
          <w:szCs w:val="22"/>
        </w:rPr>
        <w:t>SQL</w:t>
      </w:r>
      <w:r w:rsidRPr="00697EF6">
        <w:rPr>
          <w:rFonts w:asciiTheme="minorHAnsi" w:hAnsiTheme="minorHAnsi" w:cstheme="minorHAnsi"/>
          <w:sz w:val="22"/>
          <w:szCs w:val="22"/>
        </w:rPr>
        <w:t xml:space="preserve"> queries</w:t>
      </w:r>
    </w:p>
    <w:p w:rsidR="00141C74" w:rsidRPr="00697EF6" w:rsidRDefault="00141C74" w:rsidP="00141C74">
      <w:pPr>
        <w:pStyle w:val="BodyText"/>
        <w:numPr>
          <w:ilvl w:val="0"/>
          <w:numId w:val="31"/>
        </w:numPr>
        <w:tabs>
          <w:tab w:val="clear" w:pos="720"/>
          <w:tab w:val="num" w:pos="900"/>
        </w:tabs>
        <w:suppressAutoHyphens/>
        <w:ind w:left="900"/>
        <w:jc w:val="both"/>
        <w:rPr>
          <w:rFonts w:asciiTheme="minorHAnsi" w:hAnsiTheme="minorHAnsi" w:cstheme="minorHAnsi"/>
          <w:sz w:val="22"/>
          <w:szCs w:val="22"/>
        </w:rPr>
      </w:pPr>
      <w:r w:rsidRPr="00697EF6">
        <w:rPr>
          <w:rFonts w:asciiTheme="minorHAnsi" w:hAnsiTheme="minorHAnsi" w:cstheme="minorHAnsi"/>
          <w:sz w:val="22"/>
          <w:szCs w:val="22"/>
        </w:rPr>
        <w:t xml:space="preserve">Involved in writing </w:t>
      </w:r>
      <w:r w:rsidRPr="00697EF6">
        <w:rPr>
          <w:rFonts w:asciiTheme="minorHAnsi" w:hAnsiTheme="minorHAnsi" w:cstheme="minorHAnsi"/>
          <w:b/>
          <w:sz w:val="22"/>
          <w:szCs w:val="22"/>
        </w:rPr>
        <w:t>SQL queries and stored procedures</w:t>
      </w:r>
      <w:r w:rsidRPr="00697EF6">
        <w:rPr>
          <w:rFonts w:asciiTheme="minorHAnsi" w:hAnsiTheme="minorHAnsi" w:cstheme="minorHAnsi"/>
          <w:sz w:val="22"/>
          <w:szCs w:val="22"/>
        </w:rPr>
        <w:t xml:space="preserve"> to access data from </w:t>
      </w:r>
      <w:r w:rsidRPr="00697EF6">
        <w:rPr>
          <w:rFonts w:asciiTheme="minorHAnsi" w:hAnsiTheme="minorHAnsi" w:cstheme="minorHAnsi"/>
          <w:b/>
          <w:sz w:val="22"/>
          <w:szCs w:val="22"/>
        </w:rPr>
        <w:t>Oracle 10g</w:t>
      </w:r>
      <w:r w:rsidRPr="00697EF6">
        <w:rPr>
          <w:rFonts w:asciiTheme="minorHAnsi" w:hAnsiTheme="minorHAnsi" w:cstheme="minorHAnsi"/>
          <w:sz w:val="22"/>
          <w:szCs w:val="22"/>
        </w:rPr>
        <w:t>.</w:t>
      </w:r>
    </w:p>
    <w:p w:rsidR="00141C74" w:rsidRPr="00697EF6" w:rsidRDefault="00141C74" w:rsidP="00141C74">
      <w:pPr>
        <w:pStyle w:val="BodyText"/>
        <w:numPr>
          <w:ilvl w:val="0"/>
          <w:numId w:val="31"/>
        </w:numPr>
        <w:tabs>
          <w:tab w:val="clear" w:pos="720"/>
          <w:tab w:val="num" w:pos="900"/>
        </w:tabs>
        <w:suppressAutoHyphens/>
        <w:ind w:left="900"/>
        <w:jc w:val="both"/>
        <w:rPr>
          <w:rFonts w:asciiTheme="minorHAnsi" w:hAnsiTheme="minorHAnsi" w:cstheme="minorHAnsi"/>
          <w:sz w:val="22"/>
          <w:szCs w:val="22"/>
        </w:rPr>
      </w:pPr>
      <w:r w:rsidRPr="00697EF6">
        <w:rPr>
          <w:rFonts w:asciiTheme="minorHAnsi" w:hAnsiTheme="minorHAnsi" w:cstheme="minorHAnsi"/>
          <w:sz w:val="22"/>
          <w:szCs w:val="22"/>
        </w:rPr>
        <w:t xml:space="preserve">Documented test failures using </w:t>
      </w:r>
      <w:r w:rsidRPr="00697EF6">
        <w:rPr>
          <w:rFonts w:asciiTheme="minorHAnsi" w:hAnsiTheme="minorHAnsi" w:cstheme="minorHAnsi"/>
          <w:b/>
          <w:sz w:val="22"/>
          <w:szCs w:val="22"/>
        </w:rPr>
        <w:t>Rally</w:t>
      </w:r>
      <w:r w:rsidRPr="00697EF6">
        <w:rPr>
          <w:rFonts w:asciiTheme="minorHAnsi" w:hAnsiTheme="minorHAnsi" w:cstheme="minorHAnsi"/>
          <w:sz w:val="22"/>
          <w:szCs w:val="22"/>
        </w:rPr>
        <w:t xml:space="preserve"> and provided bug reports to management. </w:t>
      </w:r>
    </w:p>
    <w:p w:rsidR="00141C74" w:rsidRPr="00697EF6" w:rsidRDefault="00141C74" w:rsidP="00141C74">
      <w:pPr>
        <w:pStyle w:val="BodyText3"/>
        <w:numPr>
          <w:ilvl w:val="0"/>
          <w:numId w:val="31"/>
        </w:numPr>
        <w:tabs>
          <w:tab w:val="clear" w:pos="720"/>
          <w:tab w:val="num" w:pos="900"/>
        </w:tabs>
        <w:suppressAutoHyphens/>
        <w:overflowPunct w:val="0"/>
        <w:autoSpaceDE w:val="0"/>
        <w:ind w:left="900"/>
        <w:textAlignment w:val="baseline"/>
        <w:rPr>
          <w:rStyle w:val="HTMLTypewriter"/>
          <w:rFonts w:asciiTheme="minorHAnsi" w:eastAsia="MS Mincho" w:hAnsiTheme="minorHAnsi" w:cstheme="minorHAnsi"/>
          <w:sz w:val="22"/>
          <w:szCs w:val="22"/>
        </w:rPr>
      </w:pPr>
      <w:r w:rsidRPr="00697EF6">
        <w:rPr>
          <w:rStyle w:val="HTMLTypewriter"/>
          <w:rFonts w:asciiTheme="minorHAnsi" w:eastAsia="MS Mincho" w:hAnsiTheme="minorHAnsi" w:cstheme="minorHAnsi"/>
          <w:sz w:val="22"/>
          <w:szCs w:val="22"/>
        </w:rPr>
        <w:t xml:space="preserve">Worked with </w:t>
      </w:r>
      <w:r w:rsidRPr="00697EF6">
        <w:rPr>
          <w:rStyle w:val="HTMLTypewriter"/>
          <w:rFonts w:asciiTheme="minorHAnsi" w:eastAsia="MS Mincho" w:hAnsiTheme="minorHAnsi" w:cstheme="minorHAnsi"/>
          <w:b w:val="0"/>
          <w:sz w:val="22"/>
          <w:szCs w:val="22"/>
        </w:rPr>
        <w:t xml:space="preserve">Rally </w:t>
      </w:r>
      <w:r w:rsidRPr="00697EF6">
        <w:rPr>
          <w:rStyle w:val="HTMLTypewriter"/>
          <w:rFonts w:asciiTheme="minorHAnsi" w:eastAsia="MS Mincho" w:hAnsiTheme="minorHAnsi" w:cstheme="minorHAnsi"/>
          <w:sz w:val="22"/>
          <w:szCs w:val="22"/>
        </w:rPr>
        <w:t>for Defect management, created, prioritized, and tracked defects. Generated Defect status reports and conducted defect review meetings</w:t>
      </w:r>
    </w:p>
    <w:p w:rsidR="00141C74" w:rsidRPr="00697EF6" w:rsidRDefault="00141C74" w:rsidP="00141C74">
      <w:pPr>
        <w:numPr>
          <w:ilvl w:val="0"/>
          <w:numId w:val="31"/>
        </w:numPr>
        <w:tabs>
          <w:tab w:val="clear" w:pos="720"/>
          <w:tab w:val="num" w:pos="900"/>
        </w:tabs>
        <w:suppressAutoHyphens/>
        <w:ind w:left="900"/>
        <w:rPr>
          <w:rFonts w:asciiTheme="minorHAnsi" w:hAnsiTheme="minorHAnsi" w:cstheme="minorHAnsi"/>
          <w:sz w:val="22"/>
          <w:szCs w:val="22"/>
        </w:rPr>
      </w:pPr>
      <w:r w:rsidRPr="00697EF6">
        <w:rPr>
          <w:rFonts w:asciiTheme="minorHAnsi" w:hAnsiTheme="minorHAnsi" w:cstheme="minorHAnsi"/>
          <w:sz w:val="22"/>
          <w:szCs w:val="22"/>
        </w:rPr>
        <w:t xml:space="preserve">Prepared the </w:t>
      </w:r>
      <w:r w:rsidRPr="00697EF6">
        <w:rPr>
          <w:rFonts w:asciiTheme="minorHAnsi" w:hAnsiTheme="minorHAnsi" w:cstheme="minorHAnsi"/>
          <w:b/>
          <w:sz w:val="22"/>
          <w:szCs w:val="22"/>
        </w:rPr>
        <w:t>Test Data</w:t>
      </w:r>
      <w:r w:rsidRPr="00697EF6">
        <w:rPr>
          <w:rFonts w:asciiTheme="minorHAnsi" w:hAnsiTheme="minorHAnsi" w:cstheme="minorHAnsi"/>
          <w:sz w:val="22"/>
          <w:szCs w:val="22"/>
        </w:rPr>
        <w:t xml:space="preserve"> for appropriate execution of test cases which includes setting of testing environments studying the downstream and upstream external systems in detail application.</w:t>
      </w:r>
    </w:p>
    <w:p w:rsidR="00141C74" w:rsidRPr="00697EF6" w:rsidRDefault="00141C74" w:rsidP="00141C74">
      <w:pPr>
        <w:numPr>
          <w:ilvl w:val="0"/>
          <w:numId w:val="31"/>
        </w:numPr>
        <w:tabs>
          <w:tab w:val="clear" w:pos="720"/>
          <w:tab w:val="left" w:pos="360"/>
          <w:tab w:val="num" w:pos="900"/>
        </w:tabs>
        <w:suppressAutoHyphens/>
        <w:autoSpaceDE w:val="0"/>
        <w:ind w:left="900"/>
        <w:jc w:val="both"/>
        <w:rPr>
          <w:rFonts w:asciiTheme="minorHAnsi" w:hAnsiTheme="minorHAnsi" w:cstheme="minorHAnsi"/>
          <w:sz w:val="22"/>
          <w:szCs w:val="22"/>
        </w:rPr>
      </w:pPr>
      <w:r w:rsidRPr="00697EF6">
        <w:rPr>
          <w:rFonts w:asciiTheme="minorHAnsi" w:hAnsiTheme="minorHAnsi" w:cstheme="minorHAnsi"/>
          <w:sz w:val="22"/>
          <w:szCs w:val="22"/>
        </w:rPr>
        <w:t>Drove the team on a daily basis through optimal resource allocation, prioritize of tasks, and follow-up/support of technical issues.</w:t>
      </w:r>
    </w:p>
    <w:p w:rsidR="00141C74" w:rsidRPr="00697EF6" w:rsidRDefault="00141C74" w:rsidP="00141C74">
      <w:pPr>
        <w:numPr>
          <w:ilvl w:val="0"/>
          <w:numId w:val="31"/>
        </w:numPr>
        <w:tabs>
          <w:tab w:val="clear" w:pos="720"/>
          <w:tab w:val="left" w:pos="360"/>
          <w:tab w:val="num" w:pos="900"/>
        </w:tabs>
        <w:suppressAutoHyphens/>
        <w:autoSpaceDE w:val="0"/>
        <w:ind w:left="900"/>
        <w:jc w:val="both"/>
        <w:rPr>
          <w:rFonts w:asciiTheme="minorHAnsi" w:hAnsiTheme="minorHAnsi" w:cstheme="minorHAnsi"/>
          <w:sz w:val="22"/>
          <w:szCs w:val="22"/>
        </w:rPr>
      </w:pPr>
      <w:r w:rsidRPr="00697EF6">
        <w:rPr>
          <w:rFonts w:asciiTheme="minorHAnsi" w:hAnsiTheme="minorHAnsi" w:cstheme="minorHAnsi"/>
          <w:b/>
          <w:sz w:val="22"/>
          <w:szCs w:val="22"/>
        </w:rPr>
        <w:t>Guided ,Mentor and Lead</w:t>
      </w:r>
      <w:r w:rsidRPr="00697EF6">
        <w:rPr>
          <w:rFonts w:asciiTheme="minorHAnsi" w:hAnsiTheme="minorHAnsi" w:cstheme="minorHAnsi"/>
          <w:sz w:val="22"/>
          <w:szCs w:val="22"/>
        </w:rPr>
        <w:t xml:space="preserve"> the offshore team on a daily basis offshore team call on the issues to be followed up with  the client on site</w:t>
      </w:r>
    </w:p>
    <w:p w:rsidR="00141C74" w:rsidRPr="00697EF6" w:rsidRDefault="00141C74" w:rsidP="00141C74">
      <w:pPr>
        <w:numPr>
          <w:ilvl w:val="0"/>
          <w:numId w:val="31"/>
        </w:numPr>
        <w:tabs>
          <w:tab w:val="clear" w:pos="720"/>
          <w:tab w:val="num" w:pos="900"/>
        </w:tabs>
        <w:suppressAutoHyphens/>
        <w:ind w:left="900"/>
        <w:rPr>
          <w:rFonts w:asciiTheme="minorHAnsi" w:hAnsiTheme="minorHAnsi" w:cstheme="minorHAnsi"/>
          <w:sz w:val="22"/>
          <w:szCs w:val="22"/>
        </w:rPr>
      </w:pPr>
      <w:r w:rsidRPr="00697EF6">
        <w:rPr>
          <w:rFonts w:asciiTheme="minorHAnsi" w:hAnsiTheme="minorHAnsi" w:cstheme="minorHAnsi"/>
          <w:sz w:val="22"/>
          <w:szCs w:val="22"/>
        </w:rPr>
        <w:t>with client team members to formulate, refine and distribute test plans based on the business requirements</w:t>
      </w:r>
    </w:p>
    <w:p w:rsidR="00141C74" w:rsidRPr="00697EF6" w:rsidRDefault="00141C74" w:rsidP="00141C74">
      <w:pPr>
        <w:pStyle w:val="BodyText"/>
        <w:numPr>
          <w:ilvl w:val="0"/>
          <w:numId w:val="31"/>
        </w:numPr>
        <w:tabs>
          <w:tab w:val="clear" w:pos="720"/>
          <w:tab w:val="num" w:pos="900"/>
        </w:tabs>
        <w:suppressAutoHyphens/>
        <w:ind w:left="900"/>
        <w:jc w:val="both"/>
        <w:rPr>
          <w:rFonts w:asciiTheme="minorHAnsi" w:hAnsiTheme="minorHAnsi" w:cstheme="minorHAnsi"/>
          <w:sz w:val="22"/>
          <w:szCs w:val="22"/>
        </w:rPr>
      </w:pPr>
      <w:r w:rsidRPr="00697EF6">
        <w:rPr>
          <w:rFonts w:asciiTheme="minorHAnsi" w:hAnsiTheme="minorHAnsi" w:cstheme="minorHAnsi"/>
          <w:sz w:val="22"/>
          <w:szCs w:val="22"/>
        </w:rPr>
        <w:t xml:space="preserve">Conducted data analysis of the </w:t>
      </w:r>
      <w:r w:rsidRPr="00697EF6">
        <w:rPr>
          <w:rFonts w:asciiTheme="minorHAnsi" w:hAnsiTheme="minorHAnsi" w:cstheme="minorHAnsi"/>
          <w:b/>
          <w:sz w:val="22"/>
          <w:szCs w:val="22"/>
        </w:rPr>
        <w:t>back end</w:t>
      </w:r>
      <w:r w:rsidRPr="00697EF6">
        <w:rPr>
          <w:rFonts w:asciiTheme="minorHAnsi" w:hAnsiTheme="minorHAnsi" w:cstheme="minorHAnsi"/>
          <w:sz w:val="22"/>
          <w:szCs w:val="22"/>
        </w:rPr>
        <w:t xml:space="preserve"> database using </w:t>
      </w:r>
      <w:r w:rsidRPr="00697EF6">
        <w:rPr>
          <w:rFonts w:asciiTheme="minorHAnsi" w:hAnsiTheme="minorHAnsi" w:cstheme="minorHAnsi"/>
          <w:b/>
          <w:sz w:val="22"/>
          <w:szCs w:val="22"/>
        </w:rPr>
        <w:t xml:space="preserve">Oracle </w:t>
      </w:r>
      <w:r w:rsidRPr="00697EF6">
        <w:rPr>
          <w:rFonts w:asciiTheme="minorHAnsi" w:hAnsiTheme="minorHAnsi" w:cstheme="minorHAnsi"/>
          <w:sz w:val="22"/>
          <w:szCs w:val="22"/>
        </w:rPr>
        <w:t>during the software life cycle.</w:t>
      </w:r>
    </w:p>
    <w:p w:rsidR="00141C74" w:rsidRPr="00697EF6" w:rsidRDefault="00141C74" w:rsidP="00141C74">
      <w:pPr>
        <w:pStyle w:val="BodyText"/>
        <w:numPr>
          <w:ilvl w:val="0"/>
          <w:numId w:val="31"/>
        </w:numPr>
        <w:tabs>
          <w:tab w:val="clear" w:pos="720"/>
          <w:tab w:val="num" w:pos="900"/>
        </w:tabs>
        <w:suppressAutoHyphens/>
        <w:ind w:left="900"/>
        <w:jc w:val="both"/>
        <w:rPr>
          <w:rFonts w:asciiTheme="minorHAnsi" w:hAnsiTheme="minorHAnsi" w:cstheme="minorHAnsi"/>
          <w:sz w:val="22"/>
          <w:szCs w:val="22"/>
        </w:rPr>
      </w:pPr>
      <w:r w:rsidRPr="00697EF6">
        <w:rPr>
          <w:rFonts w:asciiTheme="minorHAnsi" w:hAnsiTheme="minorHAnsi" w:cstheme="minorHAnsi"/>
          <w:sz w:val="22"/>
          <w:szCs w:val="22"/>
        </w:rPr>
        <w:t xml:space="preserve">Used </w:t>
      </w:r>
      <w:proofErr w:type="spellStart"/>
      <w:r w:rsidRPr="00697EF6">
        <w:rPr>
          <w:rFonts w:asciiTheme="minorHAnsi" w:hAnsiTheme="minorHAnsi" w:cstheme="minorHAnsi"/>
          <w:b/>
          <w:sz w:val="22"/>
          <w:szCs w:val="22"/>
        </w:rPr>
        <w:t>Junit</w:t>
      </w:r>
      <w:proofErr w:type="spellEnd"/>
      <w:r w:rsidRPr="00697EF6">
        <w:rPr>
          <w:rFonts w:asciiTheme="minorHAnsi" w:hAnsiTheme="minorHAnsi" w:cstheme="minorHAnsi"/>
          <w:sz w:val="22"/>
          <w:szCs w:val="22"/>
        </w:rPr>
        <w:t xml:space="preserve"> Test to automates functional for regression testing across integrated environments</w:t>
      </w:r>
    </w:p>
    <w:p w:rsidR="00141C74" w:rsidRPr="00697EF6" w:rsidRDefault="00141C74" w:rsidP="00141C74">
      <w:pPr>
        <w:numPr>
          <w:ilvl w:val="0"/>
          <w:numId w:val="31"/>
        </w:numPr>
        <w:tabs>
          <w:tab w:val="clear" w:pos="720"/>
          <w:tab w:val="num" w:pos="900"/>
        </w:tabs>
        <w:suppressAutoHyphens/>
        <w:ind w:left="900"/>
        <w:rPr>
          <w:rFonts w:asciiTheme="minorHAnsi" w:hAnsiTheme="minorHAnsi" w:cstheme="minorHAnsi"/>
          <w:sz w:val="22"/>
          <w:szCs w:val="22"/>
        </w:rPr>
      </w:pPr>
      <w:r w:rsidRPr="00697EF6">
        <w:rPr>
          <w:rFonts w:asciiTheme="minorHAnsi" w:hAnsiTheme="minorHAnsi" w:cstheme="minorHAnsi"/>
          <w:sz w:val="22"/>
          <w:szCs w:val="22"/>
        </w:rPr>
        <w:t xml:space="preserve">Extensively created </w:t>
      </w:r>
      <w:r w:rsidRPr="00697EF6">
        <w:rPr>
          <w:rFonts w:asciiTheme="minorHAnsi" w:hAnsiTheme="minorHAnsi" w:cstheme="minorHAnsi"/>
          <w:b/>
          <w:sz w:val="22"/>
          <w:szCs w:val="22"/>
        </w:rPr>
        <w:t>SQL queries</w:t>
      </w:r>
      <w:r w:rsidRPr="00697EF6">
        <w:rPr>
          <w:rFonts w:asciiTheme="minorHAnsi" w:hAnsiTheme="minorHAnsi" w:cstheme="minorHAnsi"/>
          <w:sz w:val="22"/>
          <w:szCs w:val="22"/>
        </w:rPr>
        <w:t xml:space="preserve"> to manage the reports and to perform database testing.</w:t>
      </w:r>
    </w:p>
    <w:p w:rsidR="00141C74" w:rsidRPr="00697EF6" w:rsidRDefault="00141C74" w:rsidP="00141C74">
      <w:pPr>
        <w:numPr>
          <w:ilvl w:val="0"/>
          <w:numId w:val="31"/>
        </w:numPr>
        <w:tabs>
          <w:tab w:val="clear" w:pos="720"/>
          <w:tab w:val="num" w:pos="900"/>
        </w:tabs>
        <w:suppressAutoHyphens/>
        <w:ind w:left="900"/>
        <w:rPr>
          <w:rFonts w:asciiTheme="minorHAnsi" w:hAnsiTheme="minorHAnsi" w:cstheme="minorHAnsi"/>
          <w:sz w:val="22"/>
          <w:szCs w:val="22"/>
        </w:rPr>
      </w:pPr>
      <w:r w:rsidRPr="00697EF6">
        <w:rPr>
          <w:rFonts w:asciiTheme="minorHAnsi" w:hAnsiTheme="minorHAnsi" w:cstheme="minorHAnsi"/>
          <w:sz w:val="22"/>
          <w:szCs w:val="22"/>
        </w:rPr>
        <w:t>Did API Web services testing using SOAP UI tool.</w:t>
      </w:r>
    </w:p>
    <w:p w:rsidR="00141C74" w:rsidRPr="00697EF6" w:rsidRDefault="00141C74" w:rsidP="00141C74">
      <w:pPr>
        <w:pStyle w:val="boolet"/>
        <w:numPr>
          <w:ilvl w:val="0"/>
          <w:numId w:val="31"/>
        </w:numPr>
        <w:tabs>
          <w:tab w:val="clear" w:pos="720"/>
          <w:tab w:val="num" w:pos="900"/>
        </w:tabs>
        <w:ind w:left="900"/>
        <w:rPr>
          <w:rFonts w:asciiTheme="minorHAnsi" w:hAnsiTheme="minorHAnsi" w:cstheme="minorHAnsi"/>
          <w:b/>
          <w:sz w:val="22"/>
          <w:szCs w:val="22"/>
        </w:rPr>
      </w:pPr>
      <w:r w:rsidRPr="00697EF6">
        <w:rPr>
          <w:rFonts w:asciiTheme="minorHAnsi" w:hAnsiTheme="minorHAnsi" w:cstheme="minorHAnsi"/>
          <w:sz w:val="22"/>
          <w:szCs w:val="22"/>
        </w:rPr>
        <w:t xml:space="preserve">Developed Data Driven Test scripts as well as running these scripts for Message processing, Registration, and Reports testing using </w:t>
      </w:r>
      <w:r w:rsidRPr="00697EF6">
        <w:rPr>
          <w:rFonts w:asciiTheme="minorHAnsi" w:hAnsiTheme="minorHAnsi" w:cstheme="minorHAnsi"/>
          <w:b/>
          <w:sz w:val="22"/>
          <w:szCs w:val="22"/>
        </w:rPr>
        <w:t>selenium</w:t>
      </w:r>
    </w:p>
    <w:p w:rsidR="00141C74" w:rsidRPr="00697EF6" w:rsidRDefault="00141C74" w:rsidP="00141C74">
      <w:pPr>
        <w:pStyle w:val="boolet"/>
        <w:numPr>
          <w:ilvl w:val="0"/>
          <w:numId w:val="31"/>
        </w:numPr>
        <w:tabs>
          <w:tab w:val="clear" w:pos="720"/>
          <w:tab w:val="num" w:pos="900"/>
        </w:tabs>
        <w:ind w:left="900"/>
        <w:rPr>
          <w:rFonts w:asciiTheme="minorHAnsi" w:hAnsiTheme="minorHAnsi" w:cstheme="minorHAnsi"/>
          <w:sz w:val="22"/>
          <w:szCs w:val="22"/>
        </w:rPr>
      </w:pPr>
      <w:r w:rsidRPr="00697EF6">
        <w:rPr>
          <w:rFonts w:asciiTheme="minorHAnsi" w:hAnsiTheme="minorHAnsi" w:cstheme="minorHAnsi"/>
          <w:sz w:val="22"/>
          <w:szCs w:val="22"/>
        </w:rPr>
        <w:t>Did testing for different types of messages sending to different devices and switches.</w:t>
      </w:r>
    </w:p>
    <w:p w:rsidR="00141C74" w:rsidRPr="00697EF6" w:rsidRDefault="00141C74" w:rsidP="00141C74">
      <w:pPr>
        <w:ind w:left="720"/>
        <w:rPr>
          <w:rFonts w:asciiTheme="minorHAnsi" w:hAnsiTheme="minorHAnsi" w:cstheme="minorHAnsi"/>
          <w:sz w:val="22"/>
          <w:szCs w:val="22"/>
        </w:rPr>
      </w:pPr>
    </w:p>
    <w:p w:rsidR="00141C74" w:rsidRPr="00697EF6" w:rsidRDefault="00141C74" w:rsidP="00141C74">
      <w:pPr>
        <w:rPr>
          <w:rFonts w:asciiTheme="minorHAnsi" w:hAnsiTheme="minorHAnsi" w:cstheme="minorHAnsi"/>
          <w:b/>
          <w:sz w:val="22"/>
          <w:szCs w:val="22"/>
        </w:rPr>
      </w:pPr>
      <w:r w:rsidRPr="00697EF6">
        <w:rPr>
          <w:rFonts w:asciiTheme="minorHAnsi" w:hAnsiTheme="minorHAnsi" w:cstheme="minorHAnsi"/>
          <w:b/>
          <w:bCs/>
          <w:sz w:val="22"/>
          <w:szCs w:val="22"/>
        </w:rPr>
        <w:t>Environment:</w:t>
      </w:r>
      <w:r w:rsidRPr="00697EF6">
        <w:rPr>
          <w:rFonts w:asciiTheme="minorHAnsi" w:hAnsiTheme="minorHAnsi" w:cstheme="minorHAnsi"/>
          <w:b/>
          <w:sz w:val="22"/>
          <w:szCs w:val="22"/>
        </w:rPr>
        <w:t xml:space="preserve">   Oracle Database, Rally, Java, J2EE, Web sphere, Eclipse, Selenium RC, Win CVS, </w:t>
      </w:r>
      <w:proofErr w:type="spellStart"/>
      <w:r w:rsidRPr="00697EF6">
        <w:rPr>
          <w:rFonts w:asciiTheme="minorHAnsi" w:hAnsiTheme="minorHAnsi" w:cstheme="minorHAnsi"/>
          <w:b/>
          <w:sz w:val="22"/>
          <w:szCs w:val="22"/>
        </w:rPr>
        <w:t>Junit</w:t>
      </w:r>
      <w:proofErr w:type="spellEnd"/>
      <w:r w:rsidRPr="00697EF6">
        <w:rPr>
          <w:rFonts w:asciiTheme="minorHAnsi" w:hAnsiTheme="minorHAnsi" w:cstheme="minorHAnsi"/>
          <w:b/>
          <w:sz w:val="22"/>
          <w:szCs w:val="22"/>
        </w:rPr>
        <w:t>, TOAD, UNIX</w:t>
      </w:r>
    </w:p>
    <w:p w:rsidR="00141C74" w:rsidRPr="00697EF6" w:rsidRDefault="00141C74" w:rsidP="00141C74">
      <w:pPr>
        <w:pStyle w:val="BodyText"/>
        <w:rPr>
          <w:rFonts w:asciiTheme="minorHAnsi" w:hAnsiTheme="minorHAnsi" w:cstheme="minorHAnsi"/>
          <w:sz w:val="22"/>
          <w:szCs w:val="22"/>
        </w:rPr>
      </w:pPr>
    </w:p>
    <w:tbl>
      <w:tblPr>
        <w:tblW w:w="9540" w:type="dxa"/>
        <w:tblInd w:w="18" w:type="dxa"/>
        <w:tblLayout w:type="fixed"/>
        <w:tblLook w:val="0000" w:firstRow="0" w:lastRow="0" w:firstColumn="0" w:lastColumn="0" w:noHBand="0" w:noVBand="0"/>
      </w:tblPr>
      <w:tblGrid>
        <w:gridCol w:w="6120"/>
        <w:gridCol w:w="3420"/>
      </w:tblGrid>
      <w:tr w:rsidR="00141C74" w:rsidRPr="00697EF6" w:rsidTr="00206AC0">
        <w:tc>
          <w:tcPr>
            <w:tcW w:w="6120" w:type="dxa"/>
            <w:shd w:val="clear" w:color="auto" w:fill="auto"/>
          </w:tcPr>
          <w:p w:rsidR="00141C74" w:rsidRPr="00697EF6" w:rsidRDefault="00141C74" w:rsidP="00206AC0">
            <w:pPr>
              <w:pStyle w:val="HTMLPreformatted"/>
              <w:snapToGrid w:val="0"/>
              <w:rPr>
                <w:rFonts w:asciiTheme="minorHAnsi" w:hAnsiTheme="minorHAnsi" w:cstheme="minorHAnsi"/>
                <w:b/>
                <w:sz w:val="22"/>
                <w:szCs w:val="22"/>
              </w:rPr>
            </w:pPr>
            <w:r w:rsidRPr="00697EF6">
              <w:rPr>
                <w:rFonts w:asciiTheme="minorHAnsi" w:hAnsiTheme="minorHAnsi" w:cstheme="minorHAnsi"/>
                <w:b/>
                <w:sz w:val="22"/>
                <w:szCs w:val="22"/>
              </w:rPr>
              <w:t xml:space="preserve">Qwest </w:t>
            </w:r>
            <w:r w:rsidRPr="00697EF6">
              <w:rPr>
                <w:rFonts w:asciiTheme="minorHAnsi" w:eastAsia="SimSun" w:hAnsiTheme="minorHAnsi" w:cstheme="minorHAnsi"/>
                <w:b/>
                <w:bCs/>
                <w:sz w:val="22"/>
                <w:szCs w:val="22"/>
              </w:rPr>
              <w:t xml:space="preserve"> Communications Inc</w:t>
            </w:r>
            <w:r w:rsidRPr="00697EF6">
              <w:rPr>
                <w:rFonts w:asciiTheme="minorHAnsi" w:hAnsiTheme="minorHAnsi" w:cstheme="minorHAnsi"/>
                <w:b/>
                <w:sz w:val="22"/>
                <w:szCs w:val="22"/>
              </w:rPr>
              <w:t>, Sunnyvale, CA</w:t>
            </w:r>
          </w:p>
        </w:tc>
        <w:tc>
          <w:tcPr>
            <w:tcW w:w="3420" w:type="dxa"/>
            <w:shd w:val="clear" w:color="auto" w:fill="auto"/>
          </w:tcPr>
          <w:p w:rsidR="00141C74" w:rsidRPr="00697EF6" w:rsidRDefault="00141C74" w:rsidP="00206AC0">
            <w:pPr>
              <w:pStyle w:val="HTMLPreformatted"/>
              <w:snapToGrid w:val="0"/>
              <w:rPr>
                <w:rFonts w:asciiTheme="minorHAnsi" w:hAnsiTheme="minorHAnsi" w:cstheme="minorHAnsi"/>
                <w:b/>
                <w:sz w:val="22"/>
                <w:szCs w:val="22"/>
              </w:rPr>
            </w:pPr>
            <w:r w:rsidRPr="00697EF6">
              <w:rPr>
                <w:rFonts w:asciiTheme="minorHAnsi" w:hAnsiTheme="minorHAnsi" w:cstheme="minorHAnsi"/>
                <w:b/>
                <w:sz w:val="22"/>
                <w:szCs w:val="22"/>
              </w:rPr>
              <w:t>June’08 – Dec’09</w:t>
            </w:r>
          </w:p>
        </w:tc>
      </w:tr>
      <w:tr w:rsidR="00141C74" w:rsidRPr="00697EF6" w:rsidTr="00206AC0">
        <w:tc>
          <w:tcPr>
            <w:tcW w:w="6120" w:type="dxa"/>
            <w:shd w:val="clear" w:color="auto" w:fill="auto"/>
          </w:tcPr>
          <w:p w:rsidR="00141C74" w:rsidRPr="00697EF6" w:rsidRDefault="00141C74" w:rsidP="00206AC0">
            <w:pPr>
              <w:pStyle w:val="HTMLPreformatted"/>
              <w:snapToGrid w:val="0"/>
              <w:rPr>
                <w:rFonts w:asciiTheme="minorHAnsi" w:eastAsia="SimSun" w:hAnsiTheme="minorHAnsi" w:cstheme="minorHAnsi"/>
                <w:b/>
                <w:bCs/>
                <w:color w:val="0000FF"/>
                <w:sz w:val="22"/>
                <w:szCs w:val="22"/>
              </w:rPr>
            </w:pPr>
            <w:r w:rsidRPr="00697EF6">
              <w:rPr>
                <w:rFonts w:asciiTheme="minorHAnsi" w:hAnsiTheme="minorHAnsi" w:cstheme="minorHAnsi"/>
                <w:b/>
                <w:sz w:val="22"/>
                <w:szCs w:val="22"/>
              </w:rPr>
              <w:t>Operational System</w:t>
            </w:r>
            <w:r w:rsidRPr="00697EF6">
              <w:rPr>
                <w:rFonts w:asciiTheme="minorHAnsi" w:hAnsiTheme="minorHAnsi" w:cstheme="minorHAnsi"/>
                <w:color w:val="000000"/>
                <w:sz w:val="22"/>
                <w:szCs w:val="22"/>
              </w:rPr>
              <w:t xml:space="preserve"> </w:t>
            </w:r>
            <w:r w:rsidRPr="00697EF6">
              <w:rPr>
                <w:rFonts w:asciiTheme="minorHAnsi" w:hAnsiTheme="minorHAnsi" w:cstheme="minorHAnsi"/>
                <w:b/>
                <w:color w:val="000000"/>
                <w:sz w:val="22"/>
                <w:szCs w:val="22"/>
              </w:rPr>
              <w:t>Service</w:t>
            </w:r>
            <w:r w:rsidRPr="00697EF6">
              <w:rPr>
                <w:rFonts w:asciiTheme="minorHAnsi" w:eastAsia="SimSun" w:hAnsiTheme="minorHAnsi" w:cstheme="minorHAnsi"/>
                <w:b/>
                <w:bCs/>
                <w:color w:val="0000FF"/>
                <w:sz w:val="22"/>
                <w:szCs w:val="22"/>
              </w:rPr>
              <w:t xml:space="preserve"> (www.</w:t>
            </w:r>
            <w:r w:rsidRPr="00697EF6">
              <w:rPr>
                <w:rFonts w:asciiTheme="minorHAnsi" w:hAnsiTheme="minorHAnsi" w:cstheme="minorHAnsi"/>
                <w:b/>
                <w:color w:val="0000FF"/>
                <w:sz w:val="22"/>
                <w:szCs w:val="22"/>
              </w:rPr>
              <w:t xml:space="preserve"> Qwest.com</w:t>
            </w:r>
            <w:r w:rsidRPr="00697EF6">
              <w:rPr>
                <w:rFonts w:asciiTheme="minorHAnsi" w:eastAsia="SimSun" w:hAnsiTheme="minorHAnsi" w:cstheme="minorHAnsi"/>
                <w:b/>
                <w:bCs/>
                <w:color w:val="0000FF"/>
                <w:sz w:val="22"/>
                <w:szCs w:val="22"/>
              </w:rPr>
              <w:t>)</w:t>
            </w:r>
          </w:p>
        </w:tc>
        <w:tc>
          <w:tcPr>
            <w:tcW w:w="3420" w:type="dxa"/>
            <w:shd w:val="clear" w:color="auto" w:fill="auto"/>
          </w:tcPr>
          <w:p w:rsidR="00141C74" w:rsidRPr="00697EF6" w:rsidRDefault="00141C74" w:rsidP="00206AC0">
            <w:pPr>
              <w:pStyle w:val="HTMLPreformatted"/>
              <w:snapToGrid w:val="0"/>
              <w:rPr>
                <w:rFonts w:asciiTheme="minorHAnsi" w:hAnsiTheme="minorHAnsi" w:cstheme="minorHAnsi"/>
                <w:b/>
                <w:bCs/>
                <w:sz w:val="22"/>
                <w:szCs w:val="22"/>
              </w:rPr>
            </w:pPr>
            <w:proofErr w:type="spellStart"/>
            <w:r w:rsidRPr="00697EF6">
              <w:rPr>
                <w:rFonts w:asciiTheme="minorHAnsi" w:hAnsiTheme="minorHAnsi" w:cstheme="minorHAnsi"/>
                <w:b/>
                <w:bCs/>
                <w:sz w:val="22"/>
                <w:szCs w:val="22"/>
              </w:rPr>
              <w:t>Sr</w:t>
            </w:r>
            <w:proofErr w:type="spellEnd"/>
            <w:r w:rsidRPr="00697EF6">
              <w:rPr>
                <w:rFonts w:asciiTheme="minorHAnsi" w:hAnsiTheme="minorHAnsi" w:cstheme="minorHAnsi"/>
                <w:b/>
                <w:bCs/>
                <w:sz w:val="22"/>
                <w:szCs w:val="22"/>
              </w:rPr>
              <w:t xml:space="preserve"> Team Lead </w:t>
            </w:r>
          </w:p>
        </w:tc>
      </w:tr>
    </w:tbl>
    <w:p w:rsidR="00141C74" w:rsidRPr="00697EF6" w:rsidRDefault="00141C74" w:rsidP="00141C74">
      <w:pPr>
        <w:jc w:val="both"/>
        <w:rPr>
          <w:rFonts w:asciiTheme="minorHAnsi" w:hAnsiTheme="minorHAnsi" w:cstheme="minorHAnsi"/>
          <w:sz w:val="22"/>
          <w:szCs w:val="22"/>
        </w:rPr>
      </w:pPr>
      <w:r w:rsidRPr="00697EF6">
        <w:rPr>
          <w:rFonts w:asciiTheme="minorHAnsi" w:hAnsiTheme="minorHAnsi" w:cstheme="minorHAnsi"/>
          <w:sz w:val="22"/>
          <w:szCs w:val="22"/>
        </w:rPr>
        <w:t xml:space="preserve"> </w:t>
      </w:r>
      <w:r w:rsidRPr="00697EF6">
        <w:rPr>
          <w:rFonts w:asciiTheme="minorHAnsi" w:hAnsiTheme="minorHAnsi" w:cstheme="minorHAnsi"/>
          <w:b/>
          <w:sz w:val="22"/>
          <w:szCs w:val="22"/>
        </w:rPr>
        <w:t>OSS</w:t>
      </w:r>
      <w:r w:rsidRPr="00697EF6">
        <w:rPr>
          <w:rFonts w:asciiTheme="minorHAnsi" w:hAnsiTheme="minorHAnsi" w:cstheme="minorHAnsi"/>
          <w:sz w:val="22"/>
          <w:szCs w:val="22"/>
        </w:rPr>
        <w:t xml:space="preserve"> is always delivered service </w:t>
      </w:r>
      <w:r w:rsidRPr="00697EF6">
        <w:rPr>
          <w:rFonts w:asciiTheme="minorHAnsi" w:hAnsiTheme="minorHAnsi" w:cstheme="minorHAnsi"/>
          <w:b/>
          <w:sz w:val="22"/>
          <w:szCs w:val="22"/>
        </w:rPr>
        <w:t>(IPTV)</w:t>
      </w:r>
      <w:r w:rsidRPr="00697EF6">
        <w:rPr>
          <w:rFonts w:asciiTheme="minorHAnsi" w:hAnsiTheme="minorHAnsi" w:cstheme="minorHAnsi"/>
          <w:sz w:val="22"/>
          <w:szCs w:val="22"/>
        </w:rPr>
        <w:t xml:space="preserve"> directly to the television set.</w:t>
      </w:r>
      <w:r w:rsidRPr="00697EF6">
        <w:rPr>
          <w:rFonts w:asciiTheme="minorHAnsi" w:hAnsiTheme="minorHAnsi" w:cstheme="minorHAnsi"/>
          <w:i/>
          <w:sz w:val="22"/>
          <w:szCs w:val="22"/>
        </w:rPr>
        <w:t xml:space="preserve"> </w:t>
      </w:r>
      <w:r w:rsidRPr="00697EF6">
        <w:rPr>
          <w:rFonts w:asciiTheme="minorHAnsi" w:hAnsiTheme="minorHAnsi" w:cstheme="minorHAnsi"/>
          <w:sz w:val="22"/>
          <w:szCs w:val="22"/>
        </w:rPr>
        <w:t>Consumers can access the service via Set Top Box, which utilizes the Internet as the primary transport network.</w:t>
      </w:r>
      <w:r w:rsidRPr="00697EF6">
        <w:rPr>
          <w:rFonts w:asciiTheme="minorHAnsi" w:hAnsiTheme="minorHAnsi" w:cstheme="minorHAnsi"/>
          <w:i/>
          <w:sz w:val="22"/>
          <w:szCs w:val="22"/>
        </w:rPr>
        <w:t xml:space="preserve"> </w:t>
      </w:r>
      <w:r w:rsidRPr="00697EF6">
        <w:rPr>
          <w:rFonts w:asciiTheme="minorHAnsi" w:hAnsiTheme="minorHAnsi" w:cstheme="minorHAnsi"/>
          <w:sz w:val="22"/>
          <w:szCs w:val="22"/>
        </w:rPr>
        <w:t xml:space="preserve"> </w:t>
      </w:r>
    </w:p>
    <w:p w:rsidR="00141C74" w:rsidRPr="00697EF6" w:rsidRDefault="00141C74" w:rsidP="00141C74">
      <w:pPr>
        <w:jc w:val="both"/>
        <w:rPr>
          <w:rFonts w:asciiTheme="minorHAnsi" w:hAnsiTheme="minorHAnsi" w:cstheme="minorHAnsi"/>
          <w:sz w:val="22"/>
          <w:szCs w:val="22"/>
        </w:rPr>
      </w:pPr>
      <w:r w:rsidRPr="00697EF6">
        <w:rPr>
          <w:rFonts w:asciiTheme="minorHAnsi" w:hAnsiTheme="minorHAnsi" w:cstheme="minorHAnsi"/>
          <w:b/>
          <w:sz w:val="22"/>
          <w:szCs w:val="22"/>
        </w:rPr>
        <w:t>OSS</w:t>
      </w:r>
      <w:r w:rsidRPr="00697EF6">
        <w:rPr>
          <w:rFonts w:asciiTheme="minorHAnsi" w:hAnsiTheme="minorHAnsi" w:cstheme="minorHAnsi"/>
          <w:sz w:val="22"/>
          <w:szCs w:val="22"/>
        </w:rPr>
        <w:t xml:space="preserve"> provides its viewers with a host of new TV services that include unlimited content, pause/fast-forward/rewind capability all performed within the </w:t>
      </w:r>
      <w:r w:rsidRPr="00697EF6">
        <w:rPr>
          <w:rFonts w:asciiTheme="minorHAnsi" w:hAnsiTheme="minorHAnsi" w:cstheme="minorHAnsi"/>
          <w:b/>
          <w:sz w:val="22"/>
          <w:szCs w:val="22"/>
        </w:rPr>
        <w:t xml:space="preserve">Qwest </w:t>
      </w:r>
      <w:r w:rsidRPr="00697EF6">
        <w:rPr>
          <w:rFonts w:asciiTheme="minorHAnsi" w:eastAsia="SimSun" w:hAnsiTheme="minorHAnsi" w:cstheme="minorHAnsi"/>
          <w:b/>
          <w:bCs/>
          <w:sz w:val="22"/>
          <w:szCs w:val="22"/>
        </w:rPr>
        <w:t>client</w:t>
      </w:r>
      <w:r w:rsidRPr="00697EF6">
        <w:rPr>
          <w:rFonts w:asciiTheme="minorHAnsi" w:hAnsiTheme="minorHAnsi" w:cstheme="minorHAnsi"/>
          <w:sz w:val="22"/>
          <w:szCs w:val="22"/>
        </w:rPr>
        <w:t xml:space="preserve"> device. </w:t>
      </w:r>
      <w:r w:rsidRPr="00697EF6">
        <w:rPr>
          <w:rFonts w:asciiTheme="minorHAnsi" w:hAnsiTheme="minorHAnsi" w:cstheme="minorHAnsi"/>
          <w:b/>
          <w:sz w:val="22"/>
          <w:szCs w:val="22"/>
        </w:rPr>
        <w:t>OSS</w:t>
      </w:r>
      <w:r w:rsidRPr="00697EF6">
        <w:rPr>
          <w:rFonts w:asciiTheme="minorHAnsi" w:hAnsiTheme="minorHAnsi" w:cstheme="minorHAnsi"/>
          <w:sz w:val="22"/>
          <w:szCs w:val="22"/>
        </w:rPr>
        <w:t xml:space="preserve"> consists of multi-dimensional search, VUI (Viewer User Interface), personalized TV programs, movies and commercials .</w:t>
      </w:r>
      <w:r w:rsidRPr="00697EF6">
        <w:rPr>
          <w:rFonts w:asciiTheme="minorHAnsi" w:hAnsiTheme="minorHAnsi" w:cstheme="minorHAnsi"/>
          <w:b/>
          <w:sz w:val="22"/>
          <w:szCs w:val="22"/>
        </w:rPr>
        <w:t>OSS</w:t>
      </w:r>
      <w:r w:rsidRPr="00697EF6">
        <w:rPr>
          <w:rFonts w:asciiTheme="minorHAnsi" w:hAnsiTheme="minorHAnsi" w:cstheme="minorHAnsi"/>
          <w:sz w:val="22"/>
          <w:szCs w:val="22"/>
        </w:rPr>
        <w:t xml:space="preserve"> has ability to purchase products directly from commercials or T-Commerce sites (Television based e-commerce) by using </w:t>
      </w:r>
      <w:r w:rsidRPr="00697EF6">
        <w:rPr>
          <w:rFonts w:asciiTheme="minorHAnsi" w:hAnsiTheme="minorHAnsi" w:cstheme="minorHAnsi"/>
          <w:b/>
          <w:sz w:val="22"/>
          <w:szCs w:val="22"/>
        </w:rPr>
        <w:t xml:space="preserve">Qwest </w:t>
      </w:r>
      <w:r w:rsidRPr="00697EF6">
        <w:rPr>
          <w:rFonts w:asciiTheme="minorHAnsi" w:eastAsia="SimSun" w:hAnsiTheme="minorHAnsi" w:cstheme="minorHAnsi"/>
          <w:b/>
          <w:bCs/>
          <w:sz w:val="22"/>
          <w:szCs w:val="22"/>
        </w:rPr>
        <w:t xml:space="preserve"> </w:t>
      </w:r>
      <w:r w:rsidRPr="00697EF6">
        <w:rPr>
          <w:rFonts w:asciiTheme="minorHAnsi" w:hAnsiTheme="minorHAnsi" w:cstheme="minorHAnsi"/>
          <w:sz w:val="22"/>
          <w:szCs w:val="22"/>
        </w:rPr>
        <w:t xml:space="preserve">TV’s options Buy Now or Rent button on the TV remote.  </w:t>
      </w:r>
    </w:p>
    <w:p w:rsidR="00141C74" w:rsidRPr="00697EF6" w:rsidRDefault="00141C74" w:rsidP="00141C74">
      <w:pPr>
        <w:rPr>
          <w:rFonts w:asciiTheme="minorHAnsi" w:hAnsiTheme="minorHAnsi" w:cstheme="minorHAnsi"/>
          <w:b/>
          <w:bCs/>
          <w:sz w:val="22"/>
          <w:szCs w:val="22"/>
        </w:rPr>
      </w:pPr>
      <w:r w:rsidRPr="00697EF6">
        <w:rPr>
          <w:rFonts w:asciiTheme="minorHAnsi" w:hAnsiTheme="minorHAnsi" w:cstheme="minorHAnsi"/>
          <w:b/>
          <w:bCs/>
          <w:sz w:val="22"/>
          <w:szCs w:val="22"/>
        </w:rPr>
        <w:t>Responsibilities:</w:t>
      </w:r>
    </w:p>
    <w:p w:rsidR="00141C74" w:rsidRPr="00697EF6" w:rsidRDefault="00141C74" w:rsidP="00141C74">
      <w:pPr>
        <w:pStyle w:val="boolet"/>
        <w:numPr>
          <w:ilvl w:val="0"/>
          <w:numId w:val="31"/>
        </w:numPr>
        <w:tabs>
          <w:tab w:val="clear" w:pos="720"/>
          <w:tab w:val="num" w:pos="900"/>
        </w:tabs>
        <w:ind w:left="900"/>
        <w:rPr>
          <w:rFonts w:asciiTheme="minorHAnsi" w:hAnsiTheme="minorHAnsi" w:cstheme="minorHAnsi"/>
          <w:sz w:val="22"/>
          <w:szCs w:val="22"/>
        </w:rPr>
      </w:pPr>
      <w:r w:rsidRPr="00697EF6">
        <w:rPr>
          <w:rFonts w:asciiTheme="minorHAnsi" w:hAnsiTheme="minorHAnsi" w:cstheme="minorHAnsi"/>
          <w:sz w:val="22"/>
          <w:szCs w:val="22"/>
        </w:rPr>
        <w:t xml:space="preserve">Analyzed Business Requirements created </w:t>
      </w:r>
      <w:r w:rsidRPr="00697EF6">
        <w:rPr>
          <w:rFonts w:asciiTheme="minorHAnsi" w:hAnsiTheme="minorHAnsi" w:cstheme="minorHAnsi"/>
          <w:b/>
          <w:sz w:val="22"/>
          <w:szCs w:val="22"/>
        </w:rPr>
        <w:t>testing strategies, testing plans</w:t>
      </w:r>
      <w:r w:rsidRPr="00697EF6">
        <w:rPr>
          <w:rFonts w:asciiTheme="minorHAnsi" w:hAnsiTheme="minorHAnsi" w:cstheme="minorHAnsi"/>
          <w:sz w:val="22"/>
          <w:szCs w:val="22"/>
        </w:rPr>
        <w:t xml:space="preserve"> and prepared detailed test cases for the Application under Test (AUT).</w:t>
      </w:r>
    </w:p>
    <w:p w:rsidR="00141C74" w:rsidRPr="00697EF6" w:rsidRDefault="00141C74" w:rsidP="00141C74">
      <w:pPr>
        <w:pStyle w:val="boolet"/>
        <w:numPr>
          <w:ilvl w:val="0"/>
          <w:numId w:val="31"/>
        </w:numPr>
        <w:tabs>
          <w:tab w:val="clear" w:pos="720"/>
          <w:tab w:val="num" w:pos="900"/>
        </w:tabs>
        <w:ind w:left="900"/>
        <w:rPr>
          <w:rFonts w:asciiTheme="minorHAnsi" w:hAnsiTheme="minorHAnsi" w:cstheme="minorHAnsi"/>
          <w:sz w:val="22"/>
          <w:szCs w:val="22"/>
        </w:rPr>
      </w:pPr>
      <w:r w:rsidRPr="00697EF6">
        <w:rPr>
          <w:rFonts w:asciiTheme="minorHAnsi" w:hAnsiTheme="minorHAnsi" w:cstheme="minorHAnsi"/>
          <w:sz w:val="22"/>
          <w:szCs w:val="22"/>
        </w:rPr>
        <w:lastRenderedPageBreak/>
        <w:t xml:space="preserve">Participated in meetings, walkthrough thru and interacted with other development to prepare </w:t>
      </w:r>
      <w:r w:rsidRPr="00697EF6">
        <w:rPr>
          <w:rFonts w:asciiTheme="minorHAnsi" w:hAnsiTheme="minorHAnsi" w:cstheme="minorHAnsi"/>
          <w:b/>
          <w:sz w:val="22"/>
          <w:szCs w:val="22"/>
        </w:rPr>
        <w:t>testing strategies</w:t>
      </w:r>
      <w:r w:rsidRPr="00697EF6">
        <w:rPr>
          <w:rFonts w:asciiTheme="minorHAnsi" w:hAnsiTheme="minorHAnsi" w:cstheme="minorHAnsi"/>
          <w:sz w:val="22"/>
          <w:szCs w:val="22"/>
        </w:rPr>
        <w:t xml:space="preserve"> and </w:t>
      </w:r>
      <w:r w:rsidRPr="00697EF6">
        <w:rPr>
          <w:rFonts w:asciiTheme="minorHAnsi" w:hAnsiTheme="minorHAnsi" w:cstheme="minorHAnsi"/>
          <w:b/>
          <w:sz w:val="22"/>
          <w:szCs w:val="22"/>
        </w:rPr>
        <w:t>test plans</w:t>
      </w:r>
      <w:r w:rsidRPr="00697EF6">
        <w:rPr>
          <w:rFonts w:asciiTheme="minorHAnsi" w:hAnsiTheme="minorHAnsi" w:cstheme="minorHAnsi"/>
          <w:sz w:val="22"/>
          <w:szCs w:val="22"/>
        </w:rPr>
        <w:t xml:space="preserve"> </w:t>
      </w:r>
    </w:p>
    <w:p w:rsidR="00141C74" w:rsidRPr="00697EF6" w:rsidRDefault="00141C74" w:rsidP="00141C74">
      <w:pPr>
        <w:numPr>
          <w:ilvl w:val="0"/>
          <w:numId w:val="31"/>
        </w:numPr>
        <w:tabs>
          <w:tab w:val="clear" w:pos="720"/>
          <w:tab w:val="num" w:pos="900"/>
        </w:tabs>
        <w:suppressAutoHyphens/>
        <w:ind w:left="900"/>
        <w:rPr>
          <w:rFonts w:asciiTheme="minorHAnsi" w:hAnsiTheme="minorHAnsi" w:cstheme="minorHAnsi"/>
          <w:sz w:val="22"/>
          <w:szCs w:val="22"/>
        </w:rPr>
      </w:pPr>
      <w:r w:rsidRPr="00697EF6">
        <w:rPr>
          <w:rFonts w:asciiTheme="minorHAnsi" w:hAnsiTheme="minorHAnsi" w:cstheme="minorHAnsi"/>
          <w:sz w:val="22"/>
          <w:szCs w:val="22"/>
        </w:rPr>
        <w:t xml:space="preserve">Initiate, coordinate and implemented system testing Process using </w:t>
      </w:r>
      <w:r w:rsidRPr="00697EF6">
        <w:rPr>
          <w:rFonts w:asciiTheme="minorHAnsi" w:hAnsiTheme="minorHAnsi" w:cstheme="minorHAnsi"/>
          <w:b/>
          <w:sz w:val="22"/>
          <w:szCs w:val="22"/>
        </w:rPr>
        <w:t xml:space="preserve">water fall </w:t>
      </w:r>
      <w:r w:rsidRPr="00697EF6">
        <w:rPr>
          <w:rFonts w:asciiTheme="minorHAnsi" w:hAnsiTheme="minorHAnsi" w:cstheme="minorHAnsi"/>
          <w:sz w:val="22"/>
          <w:szCs w:val="22"/>
        </w:rPr>
        <w:t>methodologies and developed user Requirement Specifications, URS documents.</w:t>
      </w:r>
    </w:p>
    <w:p w:rsidR="00141C74" w:rsidRPr="00697EF6" w:rsidRDefault="00141C74" w:rsidP="00141C74">
      <w:pPr>
        <w:numPr>
          <w:ilvl w:val="0"/>
          <w:numId w:val="31"/>
        </w:numPr>
        <w:tabs>
          <w:tab w:val="clear" w:pos="720"/>
          <w:tab w:val="num" w:pos="900"/>
        </w:tabs>
        <w:suppressAutoHyphens/>
        <w:ind w:left="900"/>
        <w:rPr>
          <w:rFonts w:asciiTheme="minorHAnsi" w:hAnsiTheme="minorHAnsi" w:cstheme="minorHAnsi"/>
          <w:b/>
          <w:bCs/>
          <w:sz w:val="22"/>
          <w:szCs w:val="22"/>
        </w:rPr>
      </w:pPr>
      <w:r w:rsidRPr="00697EF6">
        <w:rPr>
          <w:rFonts w:asciiTheme="minorHAnsi" w:hAnsiTheme="minorHAnsi" w:cstheme="minorHAnsi"/>
          <w:sz w:val="22"/>
          <w:szCs w:val="22"/>
        </w:rPr>
        <w:t xml:space="preserve">Documented Test Requirements and established </w:t>
      </w:r>
      <w:r w:rsidRPr="00697EF6">
        <w:rPr>
          <w:rFonts w:asciiTheme="minorHAnsi" w:hAnsiTheme="minorHAnsi" w:cstheme="minorHAnsi"/>
          <w:b/>
          <w:bCs/>
          <w:sz w:val="22"/>
          <w:szCs w:val="22"/>
        </w:rPr>
        <w:t>traceability</w:t>
      </w:r>
      <w:r w:rsidRPr="00697EF6">
        <w:rPr>
          <w:rFonts w:asciiTheme="minorHAnsi" w:hAnsiTheme="minorHAnsi" w:cstheme="minorHAnsi"/>
          <w:sz w:val="22"/>
          <w:szCs w:val="22"/>
        </w:rPr>
        <w:t xml:space="preserve"> between high level and low-level requirements using </w:t>
      </w:r>
      <w:r w:rsidRPr="00697EF6">
        <w:rPr>
          <w:rFonts w:asciiTheme="minorHAnsi" w:hAnsiTheme="minorHAnsi" w:cstheme="minorHAnsi"/>
          <w:b/>
          <w:bCs/>
          <w:sz w:val="22"/>
          <w:szCs w:val="22"/>
        </w:rPr>
        <w:t>Rational Requisite Pro.</w:t>
      </w:r>
    </w:p>
    <w:p w:rsidR="00141C74" w:rsidRPr="00697EF6" w:rsidRDefault="00141C74" w:rsidP="00141C74">
      <w:pPr>
        <w:numPr>
          <w:ilvl w:val="0"/>
          <w:numId w:val="31"/>
        </w:numPr>
        <w:tabs>
          <w:tab w:val="clear" w:pos="720"/>
          <w:tab w:val="num" w:pos="900"/>
        </w:tabs>
        <w:suppressAutoHyphens/>
        <w:ind w:left="900"/>
        <w:rPr>
          <w:rFonts w:asciiTheme="minorHAnsi" w:hAnsiTheme="minorHAnsi" w:cstheme="minorHAnsi"/>
          <w:b/>
          <w:sz w:val="22"/>
          <w:szCs w:val="22"/>
        </w:rPr>
      </w:pPr>
      <w:r w:rsidRPr="00697EF6">
        <w:rPr>
          <w:rFonts w:asciiTheme="minorHAnsi" w:hAnsiTheme="minorHAnsi" w:cstheme="minorHAnsi"/>
          <w:sz w:val="22"/>
          <w:szCs w:val="22"/>
        </w:rPr>
        <w:t xml:space="preserve">Performed </w:t>
      </w:r>
      <w:r w:rsidRPr="00697EF6">
        <w:rPr>
          <w:rFonts w:asciiTheme="minorHAnsi" w:hAnsiTheme="minorHAnsi" w:cstheme="minorHAnsi"/>
          <w:b/>
          <w:sz w:val="22"/>
          <w:szCs w:val="22"/>
        </w:rPr>
        <w:t xml:space="preserve">Manual Testing </w:t>
      </w:r>
      <w:r w:rsidRPr="00697EF6">
        <w:rPr>
          <w:rFonts w:asciiTheme="minorHAnsi" w:hAnsiTheme="minorHAnsi" w:cstheme="minorHAnsi"/>
          <w:sz w:val="22"/>
          <w:szCs w:val="22"/>
        </w:rPr>
        <w:t xml:space="preserve">to ensure the application is stabilized using </w:t>
      </w:r>
      <w:r w:rsidRPr="00697EF6">
        <w:rPr>
          <w:rFonts w:asciiTheme="minorHAnsi" w:hAnsiTheme="minorHAnsi" w:cstheme="minorHAnsi"/>
          <w:b/>
          <w:sz w:val="22"/>
          <w:szCs w:val="22"/>
        </w:rPr>
        <w:t>Test Manager</w:t>
      </w:r>
    </w:p>
    <w:p w:rsidR="00141C74" w:rsidRPr="00697EF6" w:rsidRDefault="00141C74" w:rsidP="00141C74">
      <w:pPr>
        <w:numPr>
          <w:ilvl w:val="0"/>
          <w:numId w:val="31"/>
        </w:numPr>
        <w:tabs>
          <w:tab w:val="clear" w:pos="720"/>
          <w:tab w:val="num" w:pos="900"/>
        </w:tabs>
        <w:suppressAutoHyphens/>
        <w:ind w:left="900"/>
        <w:rPr>
          <w:rFonts w:asciiTheme="minorHAnsi" w:hAnsiTheme="minorHAnsi" w:cstheme="minorHAnsi"/>
          <w:b/>
          <w:sz w:val="22"/>
          <w:szCs w:val="22"/>
        </w:rPr>
      </w:pPr>
      <w:r w:rsidRPr="00697EF6">
        <w:rPr>
          <w:rFonts w:asciiTheme="minorHAnsi" w:hAnsiTheme="minorHAnsi" w:cstheme="minorHAnsi"/>
          <w:b/>
          <w:sz w:val="22"/>
          <w:szCs w:val="22"/>
        </w:rPr>
        <w:t xml:space="preserve">Automated </w:t>
      </w:r>
      <w:r w:rsidRPr="00697EF6">
        <w:rPr>
          <w:rFonts w:asciiTheme="minorHAnsi" w:hAnsiTheme="minorHAnsi" w:cstheme="minorHAnsi"/>
          <w:sz w:val="22"/>
          <w:szCs w:val="22"/>
        </w:rPr>
        <w:t xml:space="preserve">suitable test cases for Regression Testing using </w:t>
      </w:r>
      <w:r w:rsidRPr="00697EF6">
        <w:rPr>
          <w:rFonts w:asciiTheme="minorHAnsi" w:hAnsiTheme="minorHAnsi" w:cstheme="minorHAnsi"/>
          <w:b/>
          <w:sz w:val="22"/>
          <w:szCs w:val="22"/>
        </w:rPr>
        <w:t>SELENIUM in front end and Perl using backend automation to run the HTTP Queries.</w:t>
      </w:r>
    </w:p>
    <w:p w:rsidR="00141C74" w:rsidRPr="00697EF6" w:rsidRDefault="00141C74" w:rsidP="00141C74">
      <w:pPr>
        <w:numPr>
          <w:ilvl w:val="0"/>
          <w:numId w:val="31"/>
        </w:numPr>
        <w:tabs>
          <w:tab w:val="clear" w:pos="720"/>
          <w:tab w:val="num" w:pos="900"/>
        </w:tabs>
        <w:suppressAutoHyphens/>
        <w:ind w:left="900"/>
        <w:rPr>
          <w:rFonts w:asciiTheme="minorHAnsi" w:hAnsiTheme="minorHAnsi" w:cstheme="minorHAnsi"/>
          <w:sz w:val="22"/>
          <w:szCs w:val="22"/>
        </w:rPr>
      </w:pPr>
      <w:r w:rsidRPr="00697EF6">
        <w:rPr>
          <w:rFonts w:asciiTheme="minorHAnsi" w:hAnsiTheme="minorHAnsi" w:cstheme="minorHAnsi"/>
          <w:sz w:val="22"/>
          <w:szCs w:val="22"/>
        </w:rPr>
        <w:t xml:space="preserve">Involved in </w:t>
      </w:r>
      <w:r w:rsidRPr="00697EF6">
        <w:rPr>
          <w:rFonts w:asciiTheme="minorHAnsi" w:hAnsiTheme="minorHAnsi" w:cstheme="minorHAnsi"/>
          <w:b/>
          <w:sz w:val="22"/>
          <w:szCs w:val="22"/>
        </w:rPr>
        <w:t>Regression Testing, Integration Testing, System Testing</w:t>
      </w:r>
      <w:r w:rsidRPr="00697EF6">
        <w:rPr>
          <w:rFonts w:asciiTheme="minorHAnsi" w:hAnsiTheme="minorHAnsi" w:cstheme="minorHAnsi"/>
          <w:sz w:val="22"/>
          <w:szCs w:val="22"/>
        </w:rPr>
        <w:t xml:space="preserve"> and </w:t>
      </w:r>
      <w:r w:rsidRPr="00697EF6">
        <w:rPr>
          <w:rFonts w:asciiTheme="minorHAnsi" w:hAnsiTheme="minorHAnsi" w:cstheme="minorHAnsi"/>
          <w:b/>
          <w:sz w:val="22"/>
          <w:szCs w:val="22"/>
        </w:rPr>
        <w:t>E2E</w:t>
      </w:r>
      <w:r w:rsidRPr="00697EF6">
        <w:rPr>
          <w:rFonts w:asciiTheme="minorHAnsi" w:hAnsiTheme="minorHAnsi" w:cstheme="minorHAnsi"/>
          <w:sz w:val="22"/>
          <w:szCs w:val="22"/>
        </w:rPr>
        <w:t xml:space="preserve"> Testing Phases.</w:t>
      </w:r>
    </w:p>
    <w:p w:rsidR="00141C74" w:rsidRPr="00697EF6" w:rsidRDefault="00141C74" w:rsidP="00141C74">
      <w:pPr>
        <w:pStyle w:val="BodyText"/>
        <w:numPr>
          <w:ilvl w:val="0"/>
          <w:numId w:val="31"/>
        </w:numPr>
        <w:tabs>
          <w:tab w:val="clear" w:pos="720"/>
          <w:tab w:val="num" w:pos="900"/>
        </w:tabs>
        <w:suppressAutoHyphens/>
        <w:ind w:left="900"/>
        <w:jc w:val="both"/>
        <w:rPr>
          <w:rFonts w:asciiTheme="minorHAnsi" w:hAnsiTheme="minorHAnsi" w:cstheme="minorHAnsi"/>
          <w:sz w:val="22"/>
          <w:szCs w:val="22"/>
        </w:rPr>
      </w:pPr>
      <w:r w:rsidRPr="00697EF6">
        <w:rPr>
          <w:rFonts w:asciiTheme="minorHAnsi" w:hAnsiTheme="minorHAnsi" w:cstheme="minorHAnsi"/>
          <w:sz w:val="22"/>
          <w:szCs w:val="22"/>
        </w:rPr>
        <w:t>Validated data against the back end</w:t>
      </w:r>
      <w:r w:rsidRPr="00697EF6">
        <w:rPr>
          <w:rFonts w:asciiTheme="minorHAnsi" w:hAnsiTheme="minorHAnsi" w:cstheme="minorHAnsi"/>
          <w:b/>
          <w:sz w:val="22"/>
          <w:szCs w:val="22"/>
        </w:rPr>
        <w:t xml:space="preserve"> database</w:t>
      </w:r>
      <w:r w:rsidRPr="00697EF6">
        <w:rPr>
          <w:rFonts w:asciiTheme="minorHAnsi" w:hAnsiTheme="minorHAnsi" w:cstheme="minorHAnsi"/>
          <w:sz w:val="22"/>
          <w:szCs w:val="22"/>
        </w:rPr>
        <w:t xml:space="preserve"> Oracle using complex </w:t>
      </w:r>
      <w:r w:rsidRPr="00697EF6">
        <w:rPr>
          <w:rFonts w:asciiTheme="minorHAnsi" w:hAnsiTheme="minorHAnsi" w:cstheme="minorHAnsi"/>
          <w:b/>
          <w:bCs/>
          <w:sz w:val="22"/>
          <w:szCs w:val="22"/>
        </w:rPr>
        <w:t>SQL</w:t>
      </w:r>
      <w:r w:rsidRPr="00697EF6">
        <w:rPr>
          <w:rFonts w:asciiTheme="minorHAnsi" w:hAnsiTheme="minorHAnsi" w:cstheme="minorHAnsi"/>
          <w:sz w:val="22"/>
          <w:szCs w:val="22"/>
        </w:rPr>
        <w:t xml:space="preserve"> queries</w:t>
      </w:r>
    </w:p>
    <w:p w:rsidR="00141C74" w:rsidRPr="00697EF6" w:rsidRDefault="00141C74" w:rsidP="00141C74">
      <w:pPr>
        <w:pStyle w:val="BodyText"/>
        <w:numPr>
          <w:ilvl w:val="0"/>
          <w:numId w:val="31"/>
        </w:numPr>
        <w:tabs>
          <w:tab w:val="clear" w:pos="720"/>
          <w:tab w:val="num" w:pos="900"/>
        </w:tabs>
        <w:suppressAutoHyphens/>
        <w:ind w:left="900"/>
        <w:jc w:val="both"/>
        <w:rPr>
          <w:rFonts w:asciiTheme="minorHAnsi" w:hAnsiTheme="minorHAnsi" w:cstheme="minorHAnsi"/>
          <w:sz w:val="22"/>
          <w:szCs w:val="22"/>
        </w:rPr>
      </w:pPr>
      <w:r w:rsidRPr="00697EF6">
        <w:rPr>
          <w:rFonts w:asciiTheme="minorHAnsi" w:hAnsiTheme="minorHAnsi" w:cstheme="minorHAnsi"/>
          <w:sz w:val="22"/>
          <w:szCs w:val="22"/>
        </w:rPr>
        <w:t xml:space="preserve">Involved in writing </w:t>
      </w:r>
      <w:r w:rsidRPr="00697EF6">
        <w:rPr>
          <w:rFonts w:asciiTheme="minorHAnsi" w:hAnsiTheme="minorHAnsi" w:cstheme="minorHAnsi"/>
          <w:b/>
          <w:sz w:val="22"/>
          <w:szCs w:val="22"/>
        </w:rPr>
        <w:t>SQL queries and stored procedures</w:t>
      </w:r>
      <w:r w:rsidRPr="00697EF6">
        <w:rPr>
          <w:rFonts w:asciiTheme="minorHAnsi" w:hAnsiTheme="minorHAnsi" w:cstheme="minorHAnsi"/>
          <w:sz w:val="22"/>
          <w:szCs w:val="22"/>
        </w:rPr>
        <w:t xml:space="preserve"> to access data from </w:t>
      </w:r>
      <w:r w:rsidRPr="00697EF6">
        <w:rPr>
          <w:rFonts w:asciiTheme="minorHAnsi" w:hAnsiTheme="minorHAnsi" w:cstheme="minorHAnsi"/>
          <w:b/>
          <w:sz w:val="22"/>
          <w:szCs w:val="22"/>
        </w:rPr>
        <w:t>Oracle 10i</w:t>
      </w:r>
      <w:r w:rsidRPr="00697EF6">
        <w:rPr>
          <w:rFonts w:asciiTheme="minorHAnsi" w:hAnsiTheme="minorHAnsi" w:cstheme="minorHAnsi"/>
          <w:sz w:val="22"/>
          <w:szCs w:val="22"/>
        </w:rPr>
        <w:t>.</w:t>
      </w:r>
    </w:p>
    <w:p w:rsidR="00141C74" w:rsidRPr="00697EF6" w:rsidRDefault="00141C74" w:rsidP="00141C74">
      <w:pPr>
        <w:pStyle w:val="BodyText"/>
        <w:numPr>
          <w:ilvl w:val="0"/>
          <w:numId w:val="31"/>
        </w:numPr>
        <w:tabs>
          <w:tab w:val="clear" w:pos="720"/>
          <w:tab w:val="num" w:pos="900"/>
        </w:tabs>
        <w:suppressAutoHyphens/>
        <w:ind w:left="900"/>
        <w:jc w:val="both"/>
        <w:rPr>
          <w:rFonts w:asciiTheme="minorHAnsi" w:hAnsiTheme="minorHAnsi" w:cstheme="minorHAnsi"/>
          <w:sz w:val="22"/>
          <w:szCs w:val="22"/>
        </w:rPr>
      </w:pPr>
      <w:r w:rsidRPr="00697EF6">
        <w:rPr>
          <w:rFonts w:asciiTheme="minorHAnsi" w:hAnsiTheme="minorHAnsi" w:cstheme="minorHAnsi"/>
          <w:sz w:val="22"/>
          <w:szCs w:val="22"/>
        </w:rPr>
        <w:t xml:space="preserve">Documented test failures using </w:t>
      </w:r>
      <w:r w:rsidRPr="00697EF6">
        <w:rPr>
          <w:rFonts w:asciiTheme="minorHAnsi" w:hAnsiTheme="minorHAnsi" w:cstheme="minorHAnsi"/>
          <w:b/>
          <w:sz w:val="22"/>
          <w:szCs w:val="22"/>
        </w:rPr>
        <w:t>Clear Quest</w:t>
      </w:r>
      <w:r w:rsidRPr="00697EF6">
        <w:rPr>
          <w:rFonts w:asciiTheme="minorHAnsi" w:hAnsiTheme="minorHAnsi" w:cstheme="minorHAnsi"/>
          <w:sz w:val="22"/>
          <w:szCs w:val="22"/>
        </w:rPr>
        <w:t xml:space="preserve"> and provided bug reports to management. </w:t>
      </w:r>
    </w:p>
    <w:p w:rsidR="00141C74" w:rsidRPr="00697EF6" w:rsidRDefault="00141C74" w:rsidP="00141C74">
      <w:pPr>
        <w:pStyle w:val="BodyText3"/>
        <w:numPr>
          <w:ilvl w:val="0"/>
          <w:numId w:val="31"/>
        </w:numPr>
        <w:tabs>
          <w:tab w:val="clear" w:pos="720"/>
          <w:tab w:val="num" w:pos="900"/>
        </w:tabs>
        <w:suppressAutoHyphens/>
        <w:overflowPunct w:val="0"/>
        <w:autoSpaceDE w:val="0"/>
        <w:spacing w:after="120"/>
        <w:ind w:left="900"/>
        <w:textAlignment w:val="baseline"/>
        <w:rPr>
          <w:rFonts w:asciiTheme="minorHAnsi" w:hAnsiTheme="minorHAnsi" w:cstheme="minorHAnsi"/>
          <w:szCs w:val="22"/>
        </w:rPr>
      </w:pPr>
      <w:r w:rsidRPr="00697EF6">
        <w:rPr>
          <w:rStyle w:val="HTMLTypewriter"/>
          <w:rFonts w:asciiTheme="minorHAnsi" w:eastAsia="MS Mincho" w:hAnsiTheme="minorHAnsi" w:cstheme="minorHAnsi"/>
          <w:sz w:val="22"/>
          <w:szCs w:val="22"/>
        </w:rPr>
        <w:t>Used</w:t>
      </w:r>
      <w:r w:rsidRPr="00697EF6">
        <w:rPr>
          <w:rStyle w:val="HTMLTypewriter"/>
          <w:rFonts w:asciiTheme="minorHAnsi" w:eastAsia="MS Mincho" w:hAnsiTheme="minorHAnsi" w:cstheme="minorHAnsi"/>
          <w:b w:val="0"/>
          <w:bCs w:val="0"/>
          <w:sz w:val="22"/>
          <w:szCs w:val="22"/>
        </w:rPr>
        <w:t xml:space="preserve"> Oracle developer</w:t>
      </w:r>
      <w:r w:rsidRPr="00697EF6">
        <w:rPr>
          <w:rStyle w:val="HTMLTypewriter"/>
          <w:rFonts w:asciiTheme="minorHAnsi" w:eastAsia="MS Mincho" w:hAnsiTheme="minorHAnsi" w:cstheme="minorHAnsi"/>
          <w:sz w:val="22"/>
          <w:szCs w:val="22"/>
        </w:rPr>
        <w:t xml:space="preserve"> for validating/testing the transformed data.</w:t>
      </w:r>
      <w:r w:rsidRPr="00697EF6">
        <w:rPr>
          <w:rFonts w:asciiTheme="minorHAnsi" w:hAnsiTheme="minorHAnsi" w:cstheme="minorHAnsi"/>
          <w:szCs w:val="22"/>
        </w:rPr>
        <w:t xml:space="preserve"> Generation of  'data feed' (for various orders processed in OSS ) using </w:t>
      </w:r>
      <w:r w:rsidRPr="00697EF6">
        <w:rPr>
          <w:rFonts w:asciiTheme="minorHAnsi" w:hAnsiTheme="minorHAnsi" w:cstheme="minorHAnsi"/>
          <w:b w:val="0"/>
          <w:szCs w:val="22"/>
        </w:rPr>
        <w:t>SQL</w:t>
      </w:r>
      <w:r w:rsidRPr="00697EF6">
        <w:rPr>
          <w:rFonts w:asciiTheme="minorHAnsi" w:hAnsiTheme="minorHAnsi" w:cstheme="minorHAnsi"/>
          <w:szCs w:val="22"/>
        </w:rPr>
        <w:t xml:space="preserve"> for the back office units for data reconciliation</w:t>
      </w:r>
    </w:p>
    <w:p w:rsidR="00141C74" w:rsidRPr="00697EF6" w:rsidRDefault="00141C74" w:rsidP="00141C74">
      <w:pPr>
        <w:pStyle w:val="BodyText3"/>
        <w:numPr>
          <w:ilvl w:val="0"/>
          <w:numId w:val="31"/>
        </w:numPr>
        <w:tabs>
          <w:tab w:val="clear" w:pos="720"/>
          <w:tab w:val="num" w:pos="900"/>
        </w:tabs>
        <w:suppressAutoHyphens/>
        <w:overflowPunct w:val="0"/>
        <w:autoSpaceDE w:val="0"/>
        <w:ind w:left="900"/>
        <w:textAlignment w:val="baseline"/>
        <w:rPr>
          <w:rStyle w:val="HTMLTypewriter"/>
          <w:rFonts w:asciiTheme="minorHAnsi" w:eastAsia="MS Mincho" w:hAnsiTheme="minorHAnsi" w:cstheme="minorHAnsi"/>
          <w:sz w:val="22"/>
          <w:szCs w:val="22"/>
        </w:rPr>
      </w:pPr>
      <w:r w:rsidRPr="00697EF6">
        <w:rPr>
          <w:rStyle w:val="HTMLTypewriter"/>
          <w:rFonts w:asciiTheme="minorHAnsi" w:eastAsia="MS Mincho" w:hAnsiTheme="minorHAnsi" w:cstheme="minorHAnsi"/>
          <w:sz w:val="22"/>
          <w:szCs w:val="22"/>
        </w:rPr>
        <w:t xml:space="preserve">Worked with </w:t>
      </w:r>
      <w:r w:rsidRPr="00697EF6">
        <w:rPr>
          <w:rStyle w:val="HTMLTypewriter"/>
          <w:rFonts w:asciiTheme="minorHAnsi" w:eastAsia="MS Mincho" w:hAnsiTheme="minorHAnsi" w:cstheme="minorHAnsi"/>
          <w:b w:val="0"/>
          <w:sz w:val="22"/>
          <w:szCs w:val="22"/>
        </w:rPr>
        <w:t xml:space="preserve">Clear Quest </w:t>
      </w:r>
      <w:r w:rsidRPr="00697EF6">
        <w:rPr>
          <w:rStyle w:val="HTMLTypewriter"/>
          <w:rFonts w:asciiTheme="minorHAnsi" w:eastAsia="MS Mincho" w:hAnsiTheme="minorHAnsi" w:cstheme="minorHAnsi"/>
          <w:sz w:val="22"/>
          <w:szCs w:val="22"/>
        </w:rPr>
        <w:t>for Defect management, created, prioritized, and tracked defects. Generated Defect status reports and conducted defect review meetings</w:t>
      </w:r>
    </w:p>
    <w:p w:rsidR="00141C74" w:rsidRPr="00697EF6" w:rsidRDefault="00141C74" w:rsidP="00141C74">
      <w:pPr>
        <w:numPr>
          <w:ilvl w:val="0"/>
          <w:numId w:val="31"/>
        </w:numPr>
        <w:tabs>
          <w:tab w:val="clear" w:pos="720"/>
          <w:tab w:val="num" w:pos="900"/>
        </w:tabs>
        <w:suppressAutoHyphens/>
        <w:ind w:left="900"/>
        <w:rPr>
          <w:rFonts w:asciiTheme="minorHAnsi" w:hAnsiTheme="minorHAnsi" w:cstheme="minorHAnsi"/>
          <w:sz w:val="22"/>
          <w:szCs w:val="22"/>
        </w:rPr>
      </w:pPr>
      <w:r w:rsidRPr="00697EF6">
        <w:rPr>
          <w:rFonts w:asciiTheme="minorHAnsi" w:hAnsiTheme="minorHAnsi" w:cstheme="minorHAnsi"/>
          <w:sz w:val="22"/>
          <w:szCs w:val="22"/>
        </w:rPr>
        <w:t xml:space="preserve">Using detailed knowledge of application features and functions assessing scope and impact of business needs </w:t>
      </w:r>
    </w:p>
    <w:p w:rsidR="00141C74" w:rsidRPr="00697EF6" w:rsidRDefault="00141C74" w:rsidP="00141C74">
      <w:pPr>
        <w:numPr>
          <w:ilvl w:val="0"/>
          <w:numId w:val="31"/>
        </w:numPr>
        <w:tabs>
          <w:tab w:val="clear" w:pos="720"/>
          <w:tab w:val="left" w:pos="360"/>
          <w:tab w:val="num" w:pos="900"/>
        </w:tabs>
        <w:suppressAutoHyphens/>
        <w:autoSpaceDE w:val="0"/>
        <w:ind w:left="900"/>
        <w:jc w:val="both"/>
        <w:rPr>
          <w:rFonts w:asciiTheme="minorHAnsi" w:hAnsiTheme="minorHAnsi" w:cstheme="minorHAnsi"/>
          <w:sz w:val="22"/>
          <w:szCs w:val="22"/>
        </w:rPr>
      </w:pPr>
      <w:r w:rsidRPr="00697EF6">
        <w:rPr>
          <w:rFonts w:asciiTheme="minorHAnsi" w:hAnsiTheme="minorHAnsi" w:cstheme="minorHAnsi"/>
          <w:sz w:val="22"/>
          <w:szCs w:val="22"/>
        </w:rPr>
        <w:t>Drove the team on a daily basis through optimal resource allocation, prioritization of tasks, and follow-up/support of technical issues.</w:t>
      </w:r>
    </w:p>
    <w:p w:rsidR="00141C74" w:rsidRPr="00697EF6" w:rsidRDefault="00141C74" w:rsidP="00141C74">
      <w:pPr>
        <w:numPr>
          <w:ilvl w:val="0"/>
          <w:numId w:val="31"/>
        </w:numPr>
        <w:tabs>
          <w:tab w:val="clear" w:pos="720"/>
          <w:tab w:val="num" w:pos="900"/>
        </w:tabs>
        <w:suppressAutoHyphens/>
        <w:ind w:left="900"/>
        <w:rPr>
          <w:rFonts w:asciiTheme="minorHAnsi" w:hAnsiTheme="minorHAnsi" w:cstheme="minorHAnsi"/>
          <w:sz w:val="22"/>
          <w:szCs w:val="22"/>
        </w:rPr>
      </w:pPr>
      <w:r w:rsidRPr="00697EF6">
        <w:rPr>
          <w:rFonts w:asciiTheme="minorHAnsi" w:hAnsiTheme="minorHAnsi" w:cstheme="minorHAnsi"/>
          <w:sz w:val="22"/>
          <w:szCs w:val="22"/>
        </w:rPr>
        <w:t xml:space="preserve">Participated and reviewed and written related documents based on the functional specifications </w:t>
      </w:r>
    </w:p>
    <w:p w:rsidR="00141C74" w:rsidRPr="00697EF6" w:rsidRDefault="00141C74" w:rsidP="00141C74">
      <w:pPr>
        <w:pStyle w:val="BodyText"/>
        <w:numPr>
          <w:ilvl w:val="0"/>
          <w:numId w:val="31"/>
        </w:numPr>
        <w:tabs>
          <w:tab w:val="clear" w:pos="720"/>
          <w:tab w:val="num" w:pos="900"/>
        </w:tabs>
        <w:suppressAutoHyphens/>
        <w:ind w:left="900"/>
        <w:jc w:val="both"/>
        <w:rPr>
          <w:rFonts w:asciiTheme="minorHAnsi" w:hAnsiTheme="minorHAnsi" w:cstheme="minorHAnsi"/>
          <w:sz w:val="22"/>
          <w:szCs w:val="22"/>
        </w:rPr>
      </w:pPr>
      <w:r w:rsidRPr="00697EF6">
        <w:rPr>
          <w:rFonts w:asciiTheme="minorHAnsi" w:hAnsiTheme="minorHAnsi" w:cstheme="minorHAnsi"/>
          <w:sz w:val="22"/>
          <w:szCs w:val="22"/>
        </w:rPr>
        <w:t xml:space="preserve">Used </w:t>
      </w:r>
      <w:r w:rsidRPr="00697EF6">
        <w:rPr>
          <w:rFonts w:asciiTheme="minorHAnsi" w:hAnsiTheme="minorHAnsi" w:cstheme="minorHAnsi"/>
          <w:b/>
          <w:sz w:val="22"/>
          <w:szCs w:val="22"/>
        </w:rPr>
        <w:t>SELENIUM</w:t>
      </w:r>
      <w:r w:rsidRPr="00697EF6">
        <w:rPr>
          <w:rFonts w:asciiTheme="minorHAnsi" w:hAnsiTheme="minorHAnsi" w:cstheme="minorHAnsi"/>
          <w:sz w:val="22"/>
          <w:szCs w:val="22"/>
        </w:rPr>
        <w:t xml:space="preserve"> Test to automates functional GUI tests for efficient cross-platform, localization and regression testing across integrated environments</w:t>
      </w:r>
    </w:p>
    <w:p w:rsidR="00141C74" w:rsidRPr="00697EF6" w:rsidRDefault="00141C74" w:rsidP="00141C74">
      <w:pPr>
        <w:pStyle w:val="BodyText"/>
        <w:numPr>
          <w:ilvl w:val="0"/>
          <w:numId w:val="31"/>
        </w:numPr>
        <w:tabs>
          <w:tab w:val="clear" w:pos="720"/>
          <w:tab w:val="num" w:pos="900"/>
        </w:tabs>
        <w:suppressAutoHyphens/>
        <w:ind w:left="900"/>
        <w:jc w:val="both"/>
        <w:rPr>
          <w:rFonts w:asciiTheme="minorHAnsi" w:hAnsiTheme="minorHAnsi" w:cstheme="minorHAnsi"/>
          <w:sz w:val="22"/>
          <w:szCs w:val="22"/>
        </w:rPr>
      </w:pPr>
      <w:r w:rsidRPr="00697EF6">
        <w:rPr>
          <w:rFonts w:asciiTheme="minorHAnsi" w:hAnsiTheme="minorHAnsi" w:cstheme="minorHAnsi"/>
          <w:sz w:val="22"/>
          <w:szCs w:val="22"/>
        </w:rPr>
        <w:t>Participated in the Peer Review meetings and thus provided valuable inputs.</w:t>
      </w:r>
    </w:p>
    <w:p w:rsidR="00141C74" w:rsidRPr="00697EF6" w:rsidRDefault="00141C74" w:rsidP="00141C74">
      <w:pPr>
        <w:numPr>
          <w:ilvl w:val="0"/>
          <w:numId w:val="31"/>
        </w:numPr>
        <w:tabs>
          <w:tab w:val="clear" w:pos="720"/>
          <w:tab w:val="num" w:pos="900"/>
        </w:tabs>
        <w:suppressAutoHyphens/>
        <w:ind w:left="900"/>
        <w:rPr>
          <w:rFonts w:asciiTheme="minorHAnsi" w:hAnsiTheme="minorHAnsi" w:cstheme="minorHAnsi"/>
          <w:sz w:val="22"/>
          <w:szCs w:val="22"/>
        </w:rPr>
      </w:pPr>
      <w:r w:rsidRPr="00697EF6">
        <w:rPr>
          <w:rFonts w:asciiTheme="minorHAnsi" w:hAnsiTheme="minorHAnsi" w:cstheme="minorHAnsi"/>
          <w:sz w:val="22"/>
          <w:szCs w:val="22"/>
        </w:rPr>
        <w:t xml:space="preserve">Improved testing efficiency by preparing and executing the scripts in </w:t>
      </w:r>
      <w:r w:rsidRPr="00697EF6">
        <w:rPr>
          <w:rFonts w:asciiTheme="minorHAnsi" w:hAnsiTheme="minorHAnsi" w:cstheme="minorHAnsi"/>
          <w:b/>
          <w:sz w:val="22"/>
          <w:szCs w:val="22"/>
        </w:rPr>
        <w:t>SELENIUM</w:t>
      </w:r>
      <w:r w:rsidRPr="00697EF6">
        <w:rPr>
          <w:rFonts w:asciiTheme="minorHAnsi" w:hAnsiTheme="minorHAnsi" w:cstheme="minorHAnsi"/>
          <w:sz w:val="22"/>
          <w:szCs w:val="22"/>
        </w:rPr>
        <w:t xml:space="preserve"> </w:t>
      </w:r>
    </w:p>
    <w:p w:rsidR="00141C74" w:rsidRPr="00697EF6" w:rsidRDefault="00141C74" w:rsidP="00141C74">
      <w:pPr>
        <w:pStyle w:val="boolet"/>
        <w:numPr>
          <w:ilvl w:val="0"/>
          <w:numId w:val="31"/>
        </w:numPr>
        <w:tabs>
          <w:tab w:val="clear" w:pos="720"/>
          <w:tab w:val="num" w:pos="900"/>
        </w:tabs>
        <w:ind w:left="900"/>
        <w:rPr>
          <w:rFonts w:asciiTheme="minorHAnsi" w:hAnsiTheme="minorHAnsi" w:cstheme="minorHAnsi"/>
          <w:b/>
          <w:sz w:val="22"/>
          <w:szCs w:val="22"/>
        </w:rPr>
      </w:pPr>
      <w:r w:rsidRPr="00697EF6">
        <w:rPr>
          <w:rFonts w:asciiTheme="minorHAnsi" w:hAnsiTheme="minorHAnsi" w:cstheme="minorHAnsi"/>
          <w:sz w:val="22"/>
          <w:szCs w:val="22"/>
        </w:rPr>
        <w:t xml:space="preserve">Developed Data Driven Test scripts as well as running these scripts for Interface testing using </w:t>
      </w:r>
      <w:r w:rsidRPr="00697EF6">
        <w:rPr>
          <w:rFonts w:asciiTheme="minorHAnsi" w:hAnsiTheme="minorHAnsi" w:cstheme="minorHAnsi"/>
          <w:b/>
          <w:sz w:val="22"/>
          <w:szCs w:val="22"/>
        </w:rPr>
        <w:t>SELENIUM</w:t>
      </w:r>
    </w:p>
    <w:p w:rsidR="00141C74" w:rsidRPr="00697EF6" w:rsidRDefault="00141C74" w:rsidP="00141C74">
      <w:pPr>
        <w:numPr>
          <w:ilvl w:val="0"/>
          <w:numId w:val="31"/>
        </w:numPr>
        <w:tabs>
          <w:tab w:val="clear" w:pos="720"/>
          <w:tab w:val="num" w:pos="900"/>
        </w:tabs>
        <w:suppressAutoHyphens/>
        <w:ind w:left="900"/>
        <w:rPr>
          <w:rFonts w:asciiTheme="minorHAnsi" w:hAnsiTheme="minorHAnsi" w:cstheme="minorHAnsi"/>
          <w:b/>
          <w:sz w:val="22"/>
          <w:szCs w:val="22"/>
        </w:rPr>
      </w:pPr>
      <w:r w:rsidRPr="00697EF6">
        <w:rPr>
          <w:rFonts w:asciiTheme="minorHAnsi" w:hAnsiTheme="minorHAnsi" w:cstheme="minorHAnsi"/>
          <w:sz w:val="22"/>
          <w:szCs w:val="22"/>
        </w:rPr>
        <w:t xml:space="preserve">Creating test cases and reporting a defects using </w:t>
      </w:r>
      <w:r w:rsidRPr="00697EF6">
        <w:rPr>
          <w:rFonts w:asciiTheme="minorHAnsi" w:hAnsiTheme="minorHAnsi" w:cstheme="minorHAnsi"/>
          <w:b/>
          <w:sz w:val="22"/>
          <w:szCs w:val="22"/>
        </w:rPr>
        <w:t>Rational Clear Quest.</w:t>
      </w:r>
    </w:p>
    <w:p w:rsidR="00141C74" w:rsidRPr="00697EF6" w:rsidRDefault="00141C74" w:rsidP="00141C74">
      <w:pPr>
        <w:numPr>
          <w:ilvl w:val="0"/>
          <w:numId w:val="31"/>
        </w:numPr>
        <w:tabs>
          <w:tab w:val="clear" w:pos="720"/>
          <w:tab w:val="num" w:pos="900"/>
        </w:tabs>
        <w:suppressAutoHyphens/>
        <w:ind w:left="900"/>
        <w:rPr>
          <w:rFonts w:asciiTheme="minorHAnsi" w:hAnsiTheme="minorHAnsi" w:cstheme="minorHAnsi"/>
          <w:sz w:val="22"/>
          <w:szCs w:val="22"/>
        </w:rPr>
      </w:pPr>
      <w:r w:rsidRPr="00697EF6">
        <w:rPr>
          <w:rFonts w:asciiTheme="minorHAnsi" w:hAnsiTheme="minorHAnsi" w:cstheme="minorHAnsi"/>
          <w:sz w:val="22"/>
          <w:szCs w:val="22"/>
        </w:rPr>
        <w:t xml:space="preserve">Used </w:t>
      </w:r>
      <w:proofErr w:type="spellStart"/>
      <w:r w:rsidRPr="00697EF6">
        <w:rPr>
          <w:rFonts w:asciiTheme="minorHAnsi" w:hAnsiTheme="minorHAnsi" w:cstheme="minorHAnsi"/>
          <w:b/>
          <w:sz w:val="22"/>
          <w:szCs w:val="22"/>
        </w:rPr>
        <w:t>SoapUI</w:t>
      </w:r>
      <w:proofErr w:type="spellEnd"/>
      <w:r w:rsidRPr="00697EF6">
        <w:rPr>
          <w:rFonts w:asciiTheme="minorHAnsi" w:hAnsiTheme="minorHAnsi" w:cstheme="minorHAnsi"/>
          <w:sz w:val="22"/>
          <w:szCs w:val="22"/>
        </w:rPr>
        <w:t xml:space="preserve"> for </w:t>
      </w:r>
      <w:r w:rsidRPr="00697EF6">
        <w:rPr>
          <w:rFonts w:asciiTheme="minorHAnsi" w:hAnsiTheme="minorHAnsi" w:cstheme="minorHAnsi"/>
          <w:b/>
          <w:sz w:val="22"/>
          <w:szCs w:val="22"/>
        </w:rPr>
        <w:t>API’s</w:t>
      </w:r>
      <w:r w:rsidRPr="00697EF6">
        <w:rPr>
          <w:rFonts w:asciiTheme="minorHAnsi" w:hAnsiTheme="minorHAnsi" w:cstheme="minorHAnsi"/>
          <w:sz w:val="22"/>
          <w:szCs w:val="22"/>
        </w:rPr>
        <w:t xml:space="preserve"> web services testing.</w:t>
      </w:r>
    </w:p>
    <w:p w:rsidR="00141C74" w:rsidRPr="00697EF6" w:rsidRDefault="00141C74" w:rsidP="00141C74">
      <w:pPr>
        <w:numPr>
          <w:ilvl w:val="0"/>
          <w:numId w:val="31"/>
        </w:numPr>
        <w:tabs>
          <w:tab w:val="clear" w:pos="720"/>
          <w:tab w:val="num" w:pos="900"/>
        </w:tabs>
        <w:suppressAutoHyphens/>
        <w:ind w:left="900"/>
        <w:rPr>
          <w:rFonts w:asciiTheme="minorHAnsi" w:hAnsiTheme="minorHAnsi" w:cstheme="minorHAnsi"/>
          <w:sz w:val="22"/>
          <w:szCs w:val="22"/>
        </w:rPr>
      </w:pPr>
      <w:r w:rsidRPr="00697EF6">
        <w:rPr>
          <w:rFonts w:asciiTheme="minorHAnsi" w:hAnsiTheme="minorHAnsi" w:cstheme="minorHAnsi"/>
          <w:sz w:val="22"/>
          <w:szCs w:val="22"/>
        </w:rPr>
        <w:t xml:space="preserve">Tested </w:t>
      </w:r>
      <w:r w:rsidRPr="00697EF6">
        <w:rPr>
          <w:rFonts w:asciiTheme="minorHAnsi" w:hAnsiTheme="minorHAnsi" w:cstheme="minorHAnsi"/>
          <w:b/>
          <w:sz w:val="22"/>
          <w:szCs w:val="22"/>
        </w:rPr>
        <w:t>video streaming  for Movies and TV shows</w:t>
      </w:r>
      <w:r w:rsidRPr="00697EF6">
        <w:rPr>
          <w:rFonts w:asciiTheme="minorHAnsi" w:hAnsiTheme="minorHAnsi" w:cstheme="minorHAnsi"/>
          <w:sz w:val="22"/>
          <w:szCs w:val="22"/>
        </w:rPr>
        <w:t xml:space="preserve"> on </w:t>
      </w:r>
      <w:hyperlink r:id="rId10" w:history="1">
        <w:r w:rsidRPr="00697EF6">
          <w:rPr>
            <w:rStyle w:val="Hyperlink"/>
            <w:rFonts w:asciiTheme="minorHAnsi" w:hAnsiTheme="minorHAnsi" w:cstheme="minorHAnsi"/>
            <w:b/>
            <w:sz w:val="22"/>
            <w:szCs w:val="22"/>
          </w:rPr>
          <w:t xml:space="preserve">Adobe Flash Media </w:t>
        </w:r>
        <w:r w:rsidRPr="00697EF6">
          <w:rPr>
            <w:rStyle w:val="Emphasis"/>
            <w:rFonts w:asciiTheme="minorHAnsi" w:hAnsiTheme="minorHAnsi" w:cstheme="minorHAnsi"/>
            <w:b/>
            <w:sz w:val="22"/>
            <w:szCs w:val="22"/>
          </w:rPr>
          <w:t>Streaming Server</w:t>
        </w:r>
        <w:r w:rsidRPr="00697EF6">
          <w:rPr>
            <w:rStyle w:val="Hyperlink"/>
            <w:rFonts w:asciiTheme="minorHAnsi" w:hAnsiTheme="minorHAnsi" w:cstheme="minorHAnsi"/>
            <w:b/>
            <w:sz w:val="22"/>
            <w:szCs w:val="22"/>
          </w:rPr>
          <w:t xml:space="preserve"> 4.5</w:t>
        </w:r>
      </w:hyperlink>
      <w:r w:rsidRPr="00697EF6">
        <w:rPr>
          <w:rFonts w:asciiTheme="minorHAnsi" w:hAnsiTheme="minorHAnsi" w:cstheme="minorHAnsi"/>
          <w:sz w:val="22"/>
          <w:szCs w:val="22"/>
        </w:rPr>
        <w:t xml:space="preserve">, </w:t>
      </w:r>
      <w:r w:rsidRPr="00697EF6">
        <w:rPr>
          <w:rFonts w:asciiTheme="minorHAnsi" w:hAnsiTheme="minorHAnsi" w:cstheme="minorHAnsi"/>
          <w:b/>
          <w:sz w:val="22"/>
          <w:szCs w:val="22"/>
        </w:rPr>
        <w:t>Microsoft's streaming server(</w:t>
      </w:r>
      <w:hyperlink r:id="rId11" w:history="1">
        <w:r w:rsidRPr="00697EF6">
          <w:rPr>
            <w:rStyle w:val="Hyperlink"/>
            <w:rFonts w:asciiTheme="minorHAnsi" w:hAnsiTheme="minorHAnsi" w:cstheme="minorHAnsi"/>
            <w:b/>
            <w:sz w:val="22"/>
            <w:szCs w:val="22"/>
          </w:rPr>
          <w:t xml:space="preserve">Darwin </w:t>
        </w:r>
        <w:r w:rsidRPr="00697EF6">
          <w:rPr>
            <w:rStyle w:val="Emphasis"/>
            <w:rFonts w:asciiTheme="minorHAnsi" w:hAnsiTheme="minorHAnsi" w:cstheme="minorHAnsi"/>
            <w:b/>
            <w:sz w:val="22"/>
            <w:szCs w:val="22"/>
          </w:rPr>
          <w:t>Streaming Server</w:t>
        </w:r>
      </w:hyperlink>
      <w:r w:rsidRPr="00697EF6">
        <w:rPr>
          <w:rFonts w:asciiTheme="minorHAnsi" w:hAnsiTheme="minorHAnsi" w:cstheme="minorHAnsi"/>
          <w:b/>
          <w:sz w:val="22"/>
          <w:szCs w:val="22"/>
        </w:rPr>
        <w:t>)</w:t>
      </w:r>
    </w:p>
    <w:p w:rsidR="00141C74" w:rsidRPr="00697EF6" w:rsidRDefault="00141C74" w:rsidP="00141C74">
      <w:pPr>
        <w:pStyle w:val="boolet"/>
        <w:numPr>
          <w:ilvl w:val="0"/>
          <w:numId w:val="0"/>
        </w:numPr>
        <w:ind w:left="540"/>
        <w:rPr>
          <w:rFonts w:asciiTheme="minorHAnsi" w:hAnsiTheme="minorHAnsi" w:cstheme="minorHAnsi"/>
          <w:sz w:val="22"/>
          <w:szCs w:val="22"/>
        </w:rPr>
      </w:pPr>
    </w:p>
    <w:p w:rsidR="00141C74" w:rsidRPr="00697EF6" w:rsidRDefault="00141C74" w:rsidP="00141C74">
      <w:pPr>
        <w:rPr>
          <w:rFonts w:asciiTheme="minorHAnsi" w:hAnsiTheme="minorHAnsi" w:cstheme="minorHAnsi"/>
          <w:sz w:val="22"/>
          <w:szCs w:val="22"/>
        </w:rPr>
      </w:pPr>
    </w:p>
    <w:p w:rsidR="00141C74" w:rsidRPr="00697EF6" w:rsidRDefault="00141C74" w:rsidP="00141C74">
      <w:pPr>
        <w:rPr>
          <w:rFonts w:asciiTheme="minorHAnsi" w:hAnsiTheme="minorHAnsi" w:cstheme="minorHAnsi"/>
          <w:b/>
          <w:sz w:val="22"/>
          <w:szCs w:val="22"/>
        </w:rPr>
      </w:pPr>
      <w:r w:rsidRPr="00697EF6">
        <w:rPr>
          <w:rFonts w:asciiTheme="minorHAnsi" w:hAnsiTheme="minorHAnsi" w:cstheme="minorHAnsi"/>
          <w:b/>
          <w:bCs/>
          <w:sz w:val="22"/>
          <w:szCs w:val="22"/>
        </w:rPr>
        <w:t>Environment:</w:t>
      </w:r>
      <w:r w:rsidRPr="00697EF6">
        <w:rPr>
          <w:rFonts w:asciiTheme="minorHAnsi" w:hAnsiTheme="minorHAnsi" w:cstheme="minorHAnsi"/>
          <w:b/>
          <w:sz w:val="22"/>
          <w:szCs w:val="22"/>
        </w:rPr>
        <w:t xml:space="preserve">  Windows NT Server, IIS, XML SPY,Jmeter2.3.2, SoapUI3.0, SOAP,SOA, Oracle Database, Clear quest, Java, J2EE, Web sphere, Perl, </w:t>
      </w:r>
      <w:proofErr w:type="spellStart"/>
      <w:r w:rsidRPr="00697EF6">
        <w:rPr>
          <w:rFonts w:asciiTheme="minorHAnsi" w:hAnsiTheme="minorHAnsi" w:cstheme="minorHAnsi"/>
          <w:b/>
          <w:sz w:val="22"/>
          <w:szCs w:val="22"/>
        </w:rPr>
        <w:t>SoapUI</w:t>
      </w:r>
      <w:proofErr w:type="spellEnd"/>
      <w:r w:rsidRPr="00697EF6">
        <w:rPr>
          <w:rFonts w:asciiTheme="minorHAnsi" w:hAnsiTheme="minorHAnsi" w:cstheme="minorHAnsi"/>
          <w:b/>
          <w:sz w:val="22"/>
          <w:szCs w:val="22"/>
        </w:rPr>
        <w:t>, SELENIUM RC, Crystal Reports, TOAD, UNIX.</w:t>
      </w:r>
    </w:p>
    <w:p w:rsidR="00141C74" w:rsidRPr="00697EF6" w:rsidRDefault="00141C74" w:rsidP="00141C74">
      <w:pPr>
        <w:rPr>
          <w:rFonts w:asciiTheme="minorHAnsi" w:hAnsiTheme="minorHAnsi" w:cstheme="minorHAnsi"/>
          <w:b/>
          <w:sz w:val="22"/>
          <w:szCs w:val="22"/>
        </w:rPr>
      </w:pPr>
    </w:p>
    <w:tbl>
      <w:tblPr>
        <w:tblW w:w="0" w:type="auto"/>
        <w:tblInd w:w="18" w:type="dxa"/>
        <w:tblLayout w:type="fixed"/>
        <w:tblLook w:val="0000" w:firstRow="0" w:lastRow="0" w:firstColumn="0" w:lastColumn="0" w:noHBand="0" w:noVBand="0"/>
      </w:tblPr>
      <w:tblGrid>
        <w:gridCol w:w="6120"/>
        <w:gridCol w:w="3420"/>
      </w:tblGrid>
      <w:tr w:rsidR="00141C74" w:rsidRPr="00697EF6" w:rsidTr="00206AC0">
        <w:tc>
          <w:tcPr>
            <w:tcW w:w="6120" w:type="dxa"/>
            <w:shd w:val="clear" w:color="auto" w:fill="auto"/>
          </w:tcPr>
          <w:p w:rsidR="00141C74" w:rsidRPr="00697EF6" w:rsidRDefault="00141C74" w:rsidP="00206AC0">
            <w:pPr>
              <w:pStyle w:val="HTMLPreformatted"/>
              <w:snapToGrid w:val="0"/>
              <w:rPr>
                <w:rFonts w:asciiTheme="minorHAnsi" w:hAnsiTheme="minorHAnsi" w:cstheme="minorHAnsi"/>
                <w:b/>
                <w:bCs/>
                <w:sz w:val="22"/>
                <w:szCs w:val="22"/>
              </w:rPr>
            </w:pPr>
            <w:r w:rsidRPr="00697EF6">
              <w:rPr>
                <w:rFonts w:asciiTheme="minorHAnsi" w:hAnsiTheme="minorHAnsi" w:cstheme="minorHAnsi"/>
                <w:b/>
                <w:bCs/>
                <w:sz w:val="22"/>
                <w:szCs w:val="22"/>
              </w:rPr>
              <w:t>AT&amp;T Inc, San Ramon, CA</w:t>
            </w:r>
          </w:p>
        </w:tc>
        <w:tc>
          <w:tcPr>
            <w:tcW w:w="3420" w:type="dxa"/>
            <w:shd w:val="clear" w:color="auto" w:fill="auto"/>
          </w:tcPr>
          <w:p w:rsidR="00141C74" w:rsidRPr="00697EF6" w:rsidRDefault="00141C74" w:rsidP="00206AC0">
            <w:pPr>
              <w:pStyle w:val="HTMLPreformatted"/>
              <w:snapToGrid w:val="0"/>
              <w:rPr>
                <w:rFonts w:asciiTheme="minorHAnsi" w:hAnsiTheme="minorHAnsi" w:cstheme="minorHAnsi"/>
                <w:b/>
                <w:sz w:val="22"/>
                <w:szCs w:val="22"/>
              </w:rPr>
            </w:pPr>
            <w:r w:rsidRPr="00697EF6">
              <w:rPr>
                <w:rFonts w:asciiTheme="minorHAnsi" w:hAnsiTheme="minorHAnsi" w:cstheme="minorHAnsi"/>
                <w:b/>
                <w:sz w:val="22"/>
                <w:szCs w:val="22"/>
              </w:rPr>
              <w:t>Dec’05 – May’08</w:t>
            </w:r>
          </w:p>
        </w:tc>
      </w:tr>
      <w:tr w:rsidR="00141C74" w:rsidRPr="00697EF6" w:rsidTr="00206AC0">
        <w:tc>
          <w:tcPr>
            <w:tcW w:w="6120" w:type="dxa"/>
            <w:shd w:val="clear" w:color="auto" w:fill="auto"/>
          </w:tcPr>
          <w:p w:rsidR="00141C74" w:rsidRPr="00697EF6" w:rsidRDefault="00141C74" w:rsidP="00206AC0">
            <w:pPr>
              <w:pStyle w:val="HTMLPreformatted"/>
              <w:snapToGrid w:val="0"/>
              <w:rPr>
                <w:rFonts w:asciiTheme="minorHAnsi" w:eastAsia="SimSun" w:hAnsiTheme="minorHAnsi" w:cstheme="minorHAnsi"/>
                <w:b/>
                <w:bCs/>
                <w:color w:val="0000FF"/>
                <w:sz w:val="22"/>
                <w:szCs w:val="22"/>
              </w:rPr>
            </w:pPr>
            <w:r w:rsidRPr="00697EF6">
              <w:rPr>
                <w:rFonts w:asciiTheme="minorHAnsi" w:eastAsia="SimSun" w:hAnsiTheme="minorHAnsi" w:cstheme="minorHAnsi"/>
                <w:b/>
                <w:bCs/>
                <w:sz w:val="22"/>
                <w:szCs w:val="22"/>
              </w:rPr>
              <w:t xml:space="preserve">Light Speed Order Management System </w:t>
            </w:r>
            <w:r w:rsidRPr="00697EF6">
              <w:rPr>
                <w:rFonts w:asciiTheme="minorHAnsi" w:eastAsia="SimSun" w:hAnsiTheme="minorHAnsi" w:cstheme="minorHAnsi"/>
                <w:b/>
                <w:bCs/>
                <w:color w:val="0000FF"/>
                <w:sz w:val="22"/>
                <w:szCs w:val="22"/>
              </w:rPr>
              <w:t>(www.att.com)</w:t>
            </w:r>
          </w:p>
        </w:tc>
        <w:tc>
          <w:tcPr>
            <w:tcW w:w="3420" w:type="dxa"/>
            <w:shd w:val="clear" w:color="auto" w:fill="auto"/>
          </w:tcPr>
          <w:p w:rsidR="00141C74" w:rsidRPr="00697EF6" w:rsidRDefault="00141C74" w:rsidP="00206AC0">
            <w:pPr>
              <w:pStyle w:val="HTMLPreformatted"/>
              <w:snapToGrid w:val="0"/>
              <w:rPr>
                <w:rFonts w:asciiTheme="minorHAnsi" w:hAnsiTheme="minorHAnsi" w:cstheme="minorHAnsi"/>
                <w:b/>
                <w:bCs/>
                <w:sz w:val="22"/>
                <w:szCs w:val="22"/>
              </w:rPr>
            </w:pPr>
            <w:proofErr w:type="spellStart"/>
            <w:r w:rsidRPr="00697EF6">
              <w:rPr>
                <w:rFonts w:asciiTheme="minorHAnsi" w:hAnsiTheme="minorHAnsi" w:cstheme="minorHAnsi"/>
                <w:b/>
                <w:bCs/>
                <w:sz w:val="22"/>
                <w:szCs w:val="22"/>
              </w:rPr>
              <w:t>Sr</w:t>
            </w:r>
            <w:proofErr w:type="spellEnd"/>
            <w:r w:rsidRPr="00697EF6">
              <w:rPr>
                <w:rFonts w:asciiTheme="minorHAnsi" w:hAnsiTheme="minorHAnsi" w:cstheme="minorHAnsi"/>
                <w:b/>
                <w:bCs/>
                <w:sz w:val="22"/>
                <w:szCs w:val="22"/>
              </w:rPr>
              <w:t xml:space="preserve"> QA/Team Lead</w:t>
            </w:r>
          </w:p>
        </w:tc>
      </w:tr>
    </w:tbl>
    <w:p w:rsidR="00141C74" w:rsidRPr="00697EF6" w:rsidRDefault="00141C74" w:rsidP="00141C74">
      <w:pPr>
        <w:pStyle w:val="BodyText"/>
        <w:rPr>
          <w:rFonts w:asciiTheme="minorHAnsi" w:hAnsiTheme="minorHAnsi" w:cstheme="minorHAnsi"/>
          <w:sz w:val="22"/>
          <w:szCs w:val="22"/>
        </w:rPr>
      </w:pPr>
    </w:p>
    <w:p w:rsidR="00141C74" w:rsidRPr="00697EF6" w:rsidRDefault="00141C74" w:rsidP="00141C74">
      <w:pPr>
        <w:jc w:val="both"/>
        <w:rPr>
          <w:rFonts w:asciiTheme="minorHAnsi" w:hAnsiTheme="minorHAnsi" w:cstheme="minorHAnsi"/>
          <w:sz w:val="22"/>
          <w:szCs w:val="22"/>
        </w:rPr>
      </w:pPr>
      <w:r w:rsidRPr="00697EF6">
        <w:rPr>
          <w:rFonts w:asciiTheme="minorHAnsi" w:hAnsiTheme="minorHAnsi" w:cstheme="minorHAnsi"/>
          <w:sz w:val="22"/>
          <w:szCs w:val="22"/>
        </w:rPr>
        <w:t xml:space="preserve">The </w:t>
      </w:r>
      <w:r w:rsidRPr="00697EF6">
        <w:rPr>
          <w:rFonts w:asciiTheme="minorHAnsi" w:hAnsiTheme="minorHAnsi" w:cstheme="minorHAnsi"/>
          <w:b/>
          <w:sz w:val="22"/>
          <w:szCs w:val="22"/>
        </w:rPr>
        <w:t>Order Management System (OMS</w:t>
      </w:r>
      <w:r w:rsidRPr="00697EF6">
        <w:rPr>
          <w:rFonts w:asciiTheme="minorHAnsi" w:hAnsiTheme="minorHAnsi" w:cstheme="minorHAnsi"/>
          <w:sz w:val="22"/>
          <w:szCs w:val="22"/>
        </w:rPr>
        <w:t>) is web based application for issuing an order (</w:t>
      </w:r>
      <w:r w:rsidRPr="00697EF6">
        <w:rPr>
          <w:rFonts w:asciiTheme="minorHAnsi" w:hAnsiTheme="minorHAnsi" w:cstheme="minorHAnsi"/>
          <w:b/>
          <w:sz w:val="22"/>
          <w:szCs w:val="22"/>
        </w:rPr>
        <w:t>IPTV, HSIA, VOIP, and Mobile</w:t>
      </w:r>
      <w:r w:rsidRPr="00697EF6">
        <w:rPr>
          <w:rFonts w:asciiTheme="minorHAnsi" w:hAnsiTheme="minorHAnsi" w:cstheme="minorHAnsi"/>
          <w:sz w:val="22"/>
          <w:szCs w:val="22"/>
        </w:rPr>
        <w:t xml:space="preserve">).  .  It is the front end system for ordering the activities, product definition, order management, tracking, delivery and notification.  The entire life cycle is supported by OMS for each order.  </w:t>
      </w:r>
    </w:p>
    <w:p w:rsidR="00141C74" w:rsidRPr="00697EF6" w:rsidRDefault="00141C74" w:rsidP="00141C74">
      <w:pPr>
        <w:pStyle w:val="BodyText"/>
        <w:rPr>
          <w:rFonts w:asciiTheme="minorHAnsi" w:hAnsiTheme="minorHAnsi" w:cstheme="minorHAnsi"/>
          <w:sz w:val="22"/>
          <w:szCs w:val="22"/>
        </w:rPr>
      </w:pPr>
      <w:r w:rsidRPr="00697EF6">
        <w:rPr>
          <w:rFonts w:asciiTheme="minorHAnsi" w:hAnsiTheme="minorHAnsi" w:cstheme="minorHAnsi"/>
          <w:b/>
          <w:sz w:val="22"/>
          <w:szCs w:val="22"/>
        </w:rPr>
        <w:lastRenderedPageBreak/>
        <w:t>LS-OMS</w:t>
      </w:r>
      <w:r w:rsidRPr="00697EF6">
        <w:rPr>
          <w:rFonts w:asciiTheme="minorHAnsi" w:hAnsiTheme="minorHAnsi" w:cstheme="minorHAnsi"/>
          <w:sz w:val="22"/>
          <w:szCs w:val="22"/>
        </w:rPr>
        <w:t xml:space="preserve"> presents a workflow process for ordering products, with many activities and steps involved.  Most activities are shared across product offers, with attribute values changing on some of the screens based on the selected offer.  Product information is added to the basic </w:t>
      </w:r>
      <w:r w:rsidRPr="00697EF6">
        <w:rPr>
          <w:rFonts w:asciiTheme="minorHAnsi" w:hAnsiTheme="minorHAnsi" w:cstheme="minorHAnsi"/>
          <w:b/>
          <w:sz w:val="22"/>
          <w:szCs w:val="22"/>
        </w:rPr>
        <w:t>OMS</w:t>
      </w:r>
      <w:r w:rsidRPr="00697EF6">
        <w:rPr>
          <w:rFonts w:asciiTheme="minorHAnsi" w:hAnsiTheme="minorHAnsi" w:cstheme="minorHAnsi"/>
          <w:sz w:val="22"/>
          <w:szCs w:val="22"/>
        </w:rPr>
        <w:t xml:space="preserve"> application and constitutes a set of product offers with choices for selecting different combinations of components.  Additionally, </w:t>
      </w:r>
      <w:r w:rsidRPr="00697EF6">
        <w:rPr>
          <w:rFonts w:asciiTheme="minorHAnsi" w:hAnsiTheme="minorHAnsi" w:cstheme="minorHAnsi"/>
          <w:b/>
          <w:sz w:val="22"/>
          <w:szCs w:val="22"/>
        </w:rPr>
        <w:t>OMS</w:t>
      </w:r>
      <w:r w:rsidRPr="00697EF6">
        <w:rPr>
          <w:rFonts w:asciiTheme="minorHAnsi" w:hAnsiTheme="minorHAnsi" w:cstheme="minorHAnsi"/>
          <w:sz w:val="22"/>
          <w:szCs w:val="22"/>
        </w:rPr>
        <w:t xml:space="preserve"> has been modified from its basic core functionality (and modifications to Activities and the GUI), to include interface connections to AT&amp;T (legacy &amp; new) applications, to retrieve and distribute data.</w:t>
      </w:r>
      <w:r w:rsidRPr="00697EF6">
        <w:rPr>
          <w:rFonts w:asciiTheme="minorHAnsi" w:hAnsiTheme="minorHAnsi" w:cstheme="minorHAnsi"/>
          <w:b/>
          <w:sz w:val="22"/>
          <w:szCs w:val="22"/>
        </w:rPr>
        <w:t xml:space="preserve"> Light speed</w:t>
      </w:r>
      <w:r w:rsidRPr="00697EF6">
        <w:rPr>
          <w:rFonts w:asciiTheme="minorHAnsi" w:hAnsiTheme="minorHAnsi" w:cstheme="minorHAnsi"/>
          <w:sz w:val="22"/>
          <w:szCs w:val="22"/>
        </w:rPr>
        <w:t xml:space="preserve"> manages the ordering and provisioning steps to activate the product/services ordered and also it notifies the billing when the service is activated or changed or disconnected.</w:t>
      </w:r>
    </w:p>
    <w:p w:rsidR="00141C74" w:rsidRPr="00697EF6" w:rsidRDefault="00141C74" w:rsidP="00141C74">
      <w:pPr>
        <w:jc w:val="both"/>
        <w:rPr>
          <w:rFonts w:asciiTheme="minorHAnsi" w:hAnsiTheme="minorHAnsi" w:cstheme="minorHAnsi"/>
          <w:b/>
          <w:bCs/>
          <w:sz w:val="22"/>
          <w:szCs w:val="22"/>
        </w:rPr>
      </w:pPr>
      <w:r w:rsidRPr="00697EF6">
        <w:rPr>
          <w:rFonts w:asciiTheme="minorHAnsi" w:hAnsiTheme="minorHAnsi" w:cstheme="minorHAnsi"/>
          <w:b/>
          <w:bCs/>
          <w:sz w:val="22"/>
          <w:szCs w:val="22"/>
          <w:u w:val="single"/>
        </w:rPr>
        <w:t>Responsibilities</w:t>
      </w:r>
      <w:r w:rsidRPr="00697EF6">
        <w:rPr>
          <w:rFonts w:asciiTheme="minorHAnsi" w:hAnsiTheme="minorHAnsi" w:cstheme="minorHAnsi"/>
          <w:b/>
          <w:bCs/>
          <w:sz w:val="22"/>
          <w:szCs w:val="22"/>
        </w:rPr>
        <w:t>:</w:t>
      </w:r>
    </w:p>
    <w:p w:rsidR="00141C74" w:rsidRPr="00697EF6" w:rsidRDefault="00141C74" w:rsidP="00141C74">
      <w:pPr>
        <w:numPr>
          <w:ilvl w:val="0"/>
          <w:numId w:val="30"/>
        </w:numPr>
        <w:suppressAutoHyphens/>
        <w:rPr>
          <w:rFonts w:asciiTheme="minorHAnsi" w:hAnsiTheme="minorHAnsi" w:cstheme="minorHAnsi"/>
          <w:sz w:val="22"/>
          <w:szCs w:val="22"/>
        </w:rPr>
      </w:pPr>
      <w:r w:rsidRPr="00697EF6">
        <w:rPr>
          <w:rFonts w:asciiTheme="minorHAnsi" w:hAnsiTheme="minorHAnsi" w:cstheme="minorHAnsi"/>
          <w:sz w:val="22"/>
          <w:szCs w:val="22"/>
        </w:rPr>
        <w:t xml:space="preserve">Involved in </w:t>
      </w:r>
      <w:r w:rsidRPr="00697EF6">
        <w:rPr>
          <w:rFonts w:asciiTheme="minorHAnsi" w:hAnsiTheme="minorHAnsi" w:cstheme="minorHAnsi"/>
          <w:b/>
          <w:sz w:val="22"/>
          <w:szCs w:val="22"/>
        </w:rPr>
        <w:t>Regression Testing, Integration Testing, System Testing</w:t>
      </w:r>
      <w:r w:rsidRPr="00697EF6">
        <w:rPr>
          <w:rFonts w:asciiTheme="minorHAnsi" w:hAnsiTheme="minorHAnsi" w:cstheme="minorHAnsi"/>
          <w:sz w:val="22"/>
          <w:szCs w:val="22"/>
        </w:rPr>
        <w:t xml:space="preserve"> and </w:t>
      </w:r>
      <w:r w:rsidRPr="00697EF6">
        <w:rPr>
          <w:rFonts w:asciiTheme="minorHAnsi" w:hAnsiTheme="minorHAnsi" w:cstheme="minorHAnsi"/>
          <w:b/>
          <w:sz w:val="22"/>
          <w:szCs w:val="22"/>
        </w:rPr>
        <w:t>E2E</w:t>
      </w:r>
      <w:r w:rsidRPr="00697EF6">
        <w:rPr>
          <w:rFonts w:asciiTheme="minorHAnsi" w:hAnsiTheme="minorHAnsi" w:cstheme="minorHAnsi"/>
          <w:sz w:val="22"/>
          <w:szCs w:val="22"/>
        </w:rPr>
        <w:t xml:space="preserve"> Testing Phases.</w:t>
      </w:r>
    </w:p>
    <w:p w:rsidR="00141C74" w:rsidRPr="00697EF6" w:rsidRDefault="00141C74" w:rsidP="00141C74">
      <w:pPr>
        <w:pStyle w:val="BodyText3"/>
        <w:numPr>
          <w:ilvl w:val="0"/>
          <w:numId w:val="30"/>
        </w:numPr>
        <w:suppressAutoHyphens/>
        <w:overflowPunct w:val="0"/>
        <w:autoSpaceDE w:val="0"/>
        <w:textAlignment w:val="baseline"/>
        <w:rPr>
          <w:rFonts w:asciiTheme="minorHAnsi" w:hAnsiTheme="minorHAnsi" w:cstheme="minorHAnsi"/>
          <w:szCs w:val="22"/>
        </w:rPr>
      </w:pPr>
      <w:r w:rsidRPr="00697EF6">
        <w:rPr>
          <w:rFonts w:asciiTheme="minorHAnsi" w:hAnsiTheme="minorHAnsi" w:cstheme="minorHAnsi"/>
          <w:szCs w:val="22"/>
        </w:rPr>
        <w:t xml:space="preserve">Worked closely with the development team, DBAs, Release Management and Users on various technical aspects. </w:t>
      </w:r>
    </w:p>
    <w:p w:rsidR="00141C74" w:rsidRPr="00697EF6" w:rsidRDefault="00141C74" w:rsidP="00141C74">
      <w:pPr>
        <w:pStyle w:val="BodyText3"/>
        <w:numPr>
          <w:ilvl w:val="0"/>
          <w:numId w:val="30"/>
        </w:numPr>
        <w:suppressAutoHyphens/>
        <w:overflowPunct w:val="0"/>
        <w:autoSpaceDE w:val="0"/>
        <w:textAlignment w:val="baseline"/>
        <w:rPr>
          <w:rStyle w:val="HTMLTypewriter"/>
          <w:rFonts w:asciiTheme="minorHAnsi" w:eastAsia="MS Mincho" w:hAnsiTheme="minorHAnsi" w:cstheme="minorHAnsi"/>
          <w:sz w:val="22"/>
          <w:szCs w:val="22"/>
        </w:rPr>
      </w:pPr>
      <w:r w:rsidRPr="00697EF6">
        <w:rPr>
          <w:rStyle w:val="HTMLTypewriter"/>
          <w:rFonts w:asciiTheme="minorHAnsi" w:eastAsia="MS Mincho" w:hAnsiTheme="minorHAnsi" w:cstheme="minorHAnsi"/>
          <w:sz w:val="22"/>
          <w:szCs w:val="22"/>
        </w:rPr>
        <w:t xml:space="preserve">Worked with </w:t>
      </w:r>
      <w:r w:rsidRPr="00697EF6">
        <w:rPr>
          <w:rStyle w:val="HTMLTypewriter"/>
          <w:rFonts w:asciiTheme="minorHAnsi" w:eastAsia="MS Mincho" w:hAnsiTheme="minorHAnsi" w:cstheme="minorHAnsi"/>
          <w:b w:val="0"/>
          <w:sz w:val="22"/>
          <w:szCs w:val="22"/>
        </w:rPr>
        <w:t>Mercury Quality Center</w:t>
      </w:r>
      <w:r w:rsidRPr="00697EF6">
        <w:rPr>
          <w:rStyle w:val="HTMLTypewriter"/>
          <w:rFonts w:asciiTheme="minorHAnsi" w:eastAsia="MS Mincho" w:hAnsiTheme="minorHAnsi" w:cstheme="minorHAnsi"/>
          <w:sz w:val="22"/>
          <w:szCs w:val="22"/>
        </w:rPr>
        <w:t xml:space="preserve"> for Defect management, created, prioritized, and tracked defects. </w:t>
      </w:r>
    </w:p>
    <w:p w:rsidR="00141C74" w:rsidRPr="00697EF6" w:rsidRDefault="00141C74" w:rsidP="00141C74">
      <w:pPr>
        <w:numPr>
          <w:ilvl w:val="0"/>
          <w:numId w:val="30"/>
        </w:numPr>
        <w:tabs>
          <w:tab w:val="left" w:pos="360"/>
        </w:tabs>
        <w:suppressAutoHyphens/>
        <w:jc w:val="both"/>
        <w:rPr>
          <w:rFonts w:asciiTheme="minorHAnsi" w:hAnsiTheme="minorHAnsi" w:cstheme="minorHAnsi"/>
          <w:sz w:val="22"/>
          <w:szCs w:val="22"/>
        </w:rPr>
      </w:pPr>
      <w:r w:rsidRPr="00697EF6">
        <w:rPr>
          <w:rFonts w:asciiTheme="minorHAnsi" w:hAnsiTheme="minorHAnsi" w:cstheme="minorHAnsi"/>
          <w:sz w:val="22"/>
          <w:szCs w:val="22"/>
        </w:rPr>
        <w:t xml:space="preserve">Prepared the </w:t>
      </w:r>
      <w:r w:rsidRPr="00697EF6">
        <w:rPr>
          <w:rFonts w:asciiTheme="minorHAnsi" w:hAnsiTheme="minorHAnsi" w:cstheme="minorHAnsi"/>
          <w:b/>
          <w:sz w:val="22"/>
          <w:szCs w:val="22"/>
        </w:rPr>
        <w:t>Test Data</w:t>
      </w:r>
      <w:r w:rsidRPr="00697EF6">
        <w:rPr>
          <w:rFonts w:asciiTheme="minorHAnsi" w:hAnsiTheme="minorHAnsi" w:cstheme="minorHAnsi"/>
          <w:sz w:val="22"/>
          <w:szCs w:val="22"/>
        </w:rPr>
        <w:t xml:space="preserve"> for appropriate execution of test cases which includes setting of testing environments </w:t>
      </w:r>
    </w:p>
    <w:p w:rsidR="00141C74" w:rsidRPr="00697EF6" w:rsidRDefault="00141C74" w:rsidP="00141C74">
      <w:pPr>
        <w:numPr>
          <w:ilvl w:val="0"/>
          <w:numId w:val="30"/>
        </w:numPr>
        <w:tabs>
          <w:tab w:val="left" w:pos="360"/>
        </w:tabs>
        <w:suppressAutoHyphens/>
        <w:autoSpaceDE w:val="0"/>
        <w:jc w:val="both"/>
        <w:rPr>
          <w:rFonts w:asciiTheme="minorHAnsi" w:hAnsiTheme="minorHAnsi" w:cstheme="minorHAnsi"/>
          <w:sz w:val="22"/>
          <w:szCs w:val="22"/>
        </w:rPr>
      </w:pPr>
      <w:r w:rsidRPr="00697EF6">
        <w:rPr>
          <w:rFonts w:asciiTheme="minorHAnsi" w:hAnsiTheme="minorHAnsi" w:cstheme="minorHAnsi"/>
          <w:sz w:val="22"/>
          <w:szCs w:val="22"/>
        </w:rPr>
        <w:t xml:space="preserve">Worked on </w:t>
      </w:r>
      <w:r w:rsidRPr="00697EF6">
        <w:rPr>
          <w:rFonts w:asciiTheme="minorHAnsi" w:hAnsiTheme="minorHAnsi" w:cstheme="minorHAnsi"/>
          <w:b/>
          <w:bCs/>
          <w:sz w:val="22"/>
          <w:szCs w:val="22"/>
        </w:rPr>
        <w:t xml:space="preserve"> Amdocs-OMS System ,Amdocs-Enabler, </w:t>
      </w:r>
      <w:proofErr w:type="spellStart"/>
      <w:r w:rsidRPr="00697EF6">
        <w:rPr>
          <w:rFonts w:asciiTheme="minorHAnsi" w:hAnsiTheme="minorHAnsi" w:cstheme="minorHAnsi"/>
          <w:b/>
          <w:bCs/>
          <w:sz w:val="22"/>
          <w:szCs w:val="22"/>
        </w:rPr>
        <w:t>Telegence</w:t>
      </w:r>
      <w:proofErr w:type="spellEnd"/>
      <w:r w:rsidRPr="00697EF6">
        <w:rPr>
          <w:rFonts w:asciiTheme="minorHAnsi" w:hAnsiTheme="minorHAnsi" w:cstheme="minorHAnsi"/>
          <w:b/>
          <w:bCs/>
          <w:sz w:val="22"/>
          <w:szCs w:val="22"/>
        </w:rPr>
        <w:t>,</w:t>
      </w:r>
      <w:r w:rsidRPr="00697EF6">
        <w:rPr>
          <w:rFonts w:asciiTheme="minorHAnsi" w:hAnsiTheme="minorHAnsi" w:cstheme="minorHAnsi"/>
          <w:sz w:val="22"/>
          <w:szCs w:val="22"/>
        </w:rPr>
        <w:t xml:space="preserve"> CSM, Collections and Billin</w:t>
      </w:r>
      <w:r w:rsidRPr="00697EF6">
        <w:rPr>
          <w:rFonts w:asciiTheme="minorHAnsi" w:hAnsiTheme="minorHAnsi" w:cstheme="minorHAnsi"/>
          <w:b/>
          <w:bCs/>
          <w:sz w:val="22"/>
          <w:szCs w:val="22"/>
        </w:rPr>
        <w:t xml:space="preserve">g </w:t>
      </w:r>
      <w:r w:rsidRPr="00697EF6">
        <w:rPr>
          <w:rFonts w:asciiTheme="minorHAnsi" w:hAnsiTheme="minorHAnsi" w:cstheme="minorHAnsi"/>
          <w:sz w:val="22"/>
          <w:szCs w:val="22"/>
        </w:rPr>
        <w:t>analysis and review</w:t>
      </w:r>
    </w:p>
    <w:p w:rsidR="00141C74" w:rsidRPr="00697EF6" w:rsidRDefault="00141C74" w:rsidP="00141C74">
      <w:pPr>
        <w:numPr>
          <w:ilvl w:val="0"/>
          <w:numId w:val="30"/>
        </w:numPr>
        <w:tabs>
          <w:tab w:val="left" w:pos="360"/>
        </w:tabs>
        <w:suppressAutoHyphens/>
        <w:autoSpaceDE w:val="0"/>
        <w:jc w:val="both"/>
        <w:rPr>
          <w:rFonts w:asciiTheme="minorHAnsi" w:hAnsiTheme="minorHAnsi" w:cstheme="minorHAnsi"/>
          <w:sz w:val="22"/>
          <w:szCs w:val="22"/>
        </w:rPr>
      </w:pPr>
      <w:r w:rsidRPr="00697EF6">
        <w:rPr>
          <w:rFonts w:asciiTheme="minorHAnsi" w:hAnsiTheme="minorHAnsi" w:cstheme="minorHAnsi"/>
          <w:sz w:val="22"/>
          <w:szCs w:val="22"/>
        </w:rPr>
        <w:t>Drove the team on a daily basis through optimal resource allocation, prioritize of tasks, and follow-up/support of technical issues.</w:t>
      </w:r>
    </w:p>
    <w:p w:rsidR="00141C74" w:rsidRPr="00697EF6" w:rsidRDefault="00141C74" w:rsidP="00141C74">
      <w:pPr>
        <w:numPr>
          <w:ilvl w:val="0"/>
          <w:numId w:val="30"/>
        </w:numPr>
        <w:tabs>
          <w:tab w:val="left" w:pos="360"/>
        </w:tabs>
        <w:suppressAutoHyphens/>
        <w:autoSpaceDE w:val="0"/>
        <w:jc w:val="both"/>
        <w:rPr>
          <w:rFonts w:asciiTheme="minorHAnsi" w:hAnsiTheme="minorHAnsi" w:cstheme="minorHAnsi"/>
          <w:sz w:val="22"/>
          <w:szCs w:val="22"/>
        </w:rPr>
      </w:pPr>
      <w:r w:rsidRPr="00697EF6">
        <w:rPr>
          <w:rFonts w:asciiTheme="minorHAnsi" w:hAnsiTheme="minorHAnsi" w:cstheme="minorHAnsi"/>
          <w:b/>
          <w:sz w:val="22"/>
          <w:szCs w:val="22"/>
        </w:rPr>
        <w:t>Guided ,Mentor and Lead</w:t>
      </w:r>
      <w:r w:rsidRPr="00697EF6">
        <w:rPr>
          <w:rFonts w:asciiTheme="minorHAnsi" w:hAnsiTheme="minorHAnsi" w:cstheme="minorHAnsi"/>
          <w:sz w:val="22"/>
          <w:szCs w:val="22"/>
        </w:rPr>
        <w:t xml:space="preserve"> the offshore team on a daily basis offshore team call on the issues to be followed up with  the client on Onsite</w:t>
      </w:r>
    </w:p>
    <w:p w:rsidR="00141C74" w:rsidRPr="00697EF6" w:rsidRDefault="00141C74" w:rsidP="00141C74">
      <w:pPr>
        <w:pStyle w:val="BodyText"/>
        <w:numPr>
          <w:ilvl w:val="0"/>
          <w:numId w:val="30"/>
        </w:numPr>
        <w:suppressAutoHyphens/>
        <w:jc w:val="both"/>
        <w:rPr>
          <w:rFonts w:asciiTheme="minorHAnsi" w:hAnsiTheme="minorHAnsi" w:cstheme="minorHAnsi"/>
          <w:b/>
          <w:sz w:val="22"/>
          <w:szCs w:val="22"/>
        </w:rPr>
      </w:pPr>
      <w:r w:rsidRPr="00697EF6">
        <w:rPr>
          <w:rFonts w:asciiTheme="minorHAnsi" w:hAnsiTheme="minorHAnsi" w:cstheme="minorHAnsi"/>
          <w:sz w:val="22"/>
          <w:szCs w:val="22"/>
        </w:rPr>
        <w:t xml:space="preserve">Documented test failures and provided bug reports to </w:t>
      </w:r>
      <w:r w:rsidRPr="00697EF6">
        <w:rPr>
          <w:rFonts w:asciiTheme="minorHAnsi" w:hAnsiTheme="minorHAnsi" w:cstheme="minorHAnsi"/>
          <w:b/>
          <w:sz w:val="22"/>
          <w:szCs w:val="22"/>
        </w:rPr>
        <w:t xml:space="preserve">Mercury Quality </w:t>
      </w:r>
    </w:p>
    <w:p w:rsidR="00141C74" w:rsidRPr="00697EF6" w:rsidRDefault="00141C74" w:rsidP="00141C74">
      <w:pPr>
        <w:pStyle w:val="BodyText"/>
        <w:numPr>
          <w:ilvl w:val="0"/>
          <w:numId w:val="30"/>
        </w:numPr>
        <w:suppressAutoHyphens/>
        <w:jc w:val="both"/>
        <w:rPr>
          <w:rFonts w:asciiTheme="minorHAnsi" w:hAnsiTheme="minorHAnsi" w:cstheme="minorHAnsi"/>
          <w:sz w:val="22"/>
          <w:szCs w:val="22"/>
        </w:rPr>
      </w:pPr>
      <w:r w:rsidRPr="00697EF6">
        <w:rPr>
          <w:rFonts w:asciiTheme="minorHAnsi" w:hAnsiTheme="minorHAnsi" w:cstheme="minorHAnsi"/>
          <w:sz w:val="22"/>
          <w:szCs w:val="22"/>
        </w:rPr>
        <w:t xml:space="preserve">Used </w:t>
      </w:r>
      <w:r w:rsidRPr="00697EF6">
        <w:rPr>
          <w:rFonts w:asciiTheme="minorHAnsi" w:hAnsiTheme="minorHAnsi" w:cstheme="minorHAnsi"/>
          <w:b/>
          <w:sz w:val="22"/>
          <w:szCs w:val="22"/>
        </w:rPr>
        <w:t xml:space="preserve">SELENIUM </w:t>
      </w:r>
      <w:r w:rsidRPr="00697EF6">
        <w:rPr>
          <w:rFonts w:asciiTheme="minorHAnsi" w:hAnsiTheme="minorHAnsi" w:cstheme="minorHAnsi"/>
          <w:sz w:val="22"/>
          <w:szCs w:val="22"/>
        </w:rPr>
        <w:t xml:space="preserve">to </w:t>
      </w:r>
      <w:r w:rsidRPr="00697EF6">
        <w:rPr>
          <w:rFonts w:asciiTheme="minorHAnsi" w:hAnsiTheme="minorHAnsi" w:cstheme="minorHAnsi"/>
          <w:b/>
          <w:sz w:val="22"/>
          <w:szCs w:val="22"/>
        </w:rPr>
        <w:t>automates</w:t>
      </w:r>
      <w:r w:rsidRPr="00697EF6">
        <w:rPr>
          <w:rFonts w:asciiTheme="minorHAnsi" w:hAnsiTheme="minorHAnsi" w:cstheme="minorHAnsi"/>
          <w:sz w:val="22"/>
          <w:szCs w:val="22"/>
        </w:rPr>
        <w:t xml:space="preserve"> functional </w:t>
      </w:r>
      <w:r w:rsidRPr="00697EF6">
        <w:rPr>
          <w:rFonts w:asciiTheme="minorHAnsi" w:hAnsiTheme="minorHAnsi" w:cstheme="minorHAnsi"/>
          <w:b/>
          <w:sz w:val="22"/>
          <w:szCs w:val="22"/>
        </w:rPr>
        <w:t>UI</w:t>
      </w:r>
      <w:r w:rsidRPr="00697EF6">
        <w:rPr>
          <w:rFonts w:asciiTheme="minorHAnsi" w:hAnsiTheme="minorHAnsi" w:cstheme="minorHAnsi"/>
          <w:sz w:val="22"/>
          <w:szCs w:val="22"/>
        </w:rPr>
        <w:t xml:space="preserve"> tests </w:t>
      </w:r>
    </w:p>
    <w:p w:rsidR="00141C74" w:rsidRPr="00697EF6" w:rsidRDefault="00141C74" w:rsidP="00141C74">
      <w:pPr>
        <w:pStyle w:val="BodyText3"/>
        <w:numPr>
          <w:ilvl w:val="0"/>
          <w:numId w:val="30"/>
        </w:numPr>
        <w:suppressAutoHyphens/>
        <w:overflowPunct w:val="0"/>
        <w:autoSpaceDE w:val="0"/>
        <w:spacing w:after="120"/>
        <w:textAlignment w:val="baseline"/>
        <w:rPr>
          <w:rFonts w:asciiTheme="minorHAnsi" w:hAnsiTheme="minorHAnsi" w:cstheme="minorHAnsi"/>
          <w:szCs w:val="22"/>
        </w:rPr>
      </w:pPr>
      <w:r w:rsidRPr="00697EF6">
        <w:rPr>
          <w:rFonts w:asciiTheme="minorHAnsi" w:hAnsiTheme="minorHAnsi" w:cstheme="minorHAnsi"/>
          <w:szCs w:val="22"/>
        </w:rPr>
        <w:t>Worked as Team Lead for offshore team in testing and estimated the work effort, timeliness, and roll out support</w:t>
      </w:r>
    </w:p>
    <w:p w:rsidR="00141C74" w:rsidRPr="00697EF6" w:rsidRDefault="00141C74" w:rsidP="00141C74">
      <w:pPr>
        <w:pStyle w:val="BodyText3"/>
        <w:numPr>
          <w:ilvl w:val="0"/>
          <w:numId w:val="30"/>
        </w:numPr>
        <w:suppressAutoHyphens/>
        <w:overflowPunct w:val="0"/>
        <w:autoSpaceDE w:val="0"/>
        <w:spacing w:after="120"/>
        <w:textAlignment w:val="baseline"/>
        <w:rPr>
          <w:rFonts w:asciiTheme="minorHAnsi" w:hAnsiTheme="minorHAnsi" w:cstheme="minorHAnsi"/>
          <w:szCs w:val="22"/>
        </w:rPr>
      </w:pPr>
      <w:r w:rsidRPr="00697EF6">
        <w:rPr>
          <w:rFonts w:asciiTheme="minorHAnsi" w:hAnsiTheme="minorHAnsi" w:cstheme="minorHAnsi"/>
          <w:szCs w:val="22"/>
        </w:rPr>
        <w:t xml:space="preserve">Developed project </w:t>
      </w:r>
      <w:r w:rsidRPr="00697EF6">
        <w:rPr>
          <w:rFonts w:asciiTheme="minorHAnsi" w:hAnsiTheme="minorHAnsi" w:cstheme="minorHAnsi"/>
          <w:b w:val="0"/>
          <w:szCs w:val="22"/>
        </w:rPr>
        <w:t>testing strategies</w:t>
      </w:r>
      <w:r w:rsidRPr="00697EF6">
        <w:rPr>
          <w:rFonts w:asciiTheme="minorHAnsi" w:hAnsiTheme="minorHAnsi" w:cstheme="minorHAnsi"/>
          <w:szCs w:val="22"/>
        </w:rPr>
        <w:t xml:space="preserve">, </w:t>
      </w:r>
      <w:r w:rsidRPr="00697EF6">
        <w:rPr>
          <w:rFonts w:asciiTheme="minorHAnsi" w:hAnsiTheme="minorHAnsi" w:cstheme="minorHAnsi"/>
          <w:b w:val="0"/>
          <w:szCs w:val="22"/>
        </w:rPr>
        <w:t>test plans</w:t>
      </w:r>
      <w:r w:rsidRPr="00697EF6">
        <w:rPr>
          <w:rFonts w:asciiTheme="minorHAnsi" w:hAnsiTheme="minorHAnsi" w:cstheme="minorHAnsi"/>
          <w:szCs w:val="22"/>
        </w:rPr>
        <w:t xml:space="preserve">, </w:t>
      </w:r>
      <w:r w:rsidRPr="00697EF6">
        <w:rPr>
          <w:rFonts w:asciiTheme="minorHAnsi" w:hAnsiTheme="minorHAnsi" w:cstheme="minorHAnsi"/>
          <w:b w:val="0"/>
          <w:szCs w:val="22"/>
        </w:rPr>
        <w:t>test cases</w:t>
      </w:r>
      <w:r w:rsidRPr="00697EF6">
        <w:rPr>
          <w:rFonts w:asciiTheme="minorHAnsi" w:hAnsiTheme="minorHAnsi" w:cstheme="minorHAnsi"/>
          <w:szCs w:val="22"/>
        </w:rPr>
        <w:t xml:space="preserve"> and  </w:t>
      </w:r>
      <w:r w:rsidRPr="00697EF6">
        <w:rPr>
          <w:rFonts w:asciiTheme="minorHAnsi" w:hAnsiTheme="minorHAnsi" w:cstheme="minorHAnsi"/>
          <w:b w:val="0"/>
          <w:szCs w:val="22"/>
        </w:rPr>
        <w:t>test scripts</w:t>
      </w:r>
      <w:r w:rsidRPr="00697EF6">
        <w:rPr>
          <w:rFonts w:asciiTheme="minorHAnsi" w:hAnsiTheme="minorHAnsi" w:cstheme="minorHAnsi"/>
          <w:szCs w:val="22"/>
        </w:rPr>
        <w:t xml:space="preserve"> </w:t>
      </w:r>
    </w:p>
    <w:p w:rsidR="00141C74" w:rsidRPr="00697EF6" w:rsidRDefault="00141C74" w:rsidP="00141C74">
      <w:pPr>
        <w:pStyle w:val="BodyText3"/>
        <w:numPr>
          <w:ilvl w:val="0"/>
          <w:numId w:val="30"/>
        </w:numPr>
        <w:suppressAutoHyphens/>
        <w:overflowPunct w:val="0"/>
        <w:autoSpaceDE w:val="0"/>
        <w:spacing w:after="120"/>
        <w:textAlignment w:val="baseline"/>
        <w:rPr>
          <w:rFonts w:asciiTheme="minorHAnsi" w:hAnsiTheme="minorHAnsi" w:cstheme="minorHAnsi"/>
          <w:b w:val="0"/>
          <w:szCs w:val="22"/>
        </w:rPr>
      </w:pPr>
      <w:r w:rsidRPr="00697EF6">
        <w:rPr>
          <w:rFonts w:asciiTheme="minorHAnsi" w:hAnsiTheme="minorHAnsi" w:cstheme="minorHAnsi"/>
          <w:szCs w:val="22"/>
        </w:rPr>
        <w:t>Tested all</w:t>
      </w:r>
      <w:r w:rsidRPr="00697EF6">
        <w:rPr>
          <w:rFonts w:asciiTheme="minorHAnsi" w:hAnsiTheme="minorHAnsi" w:cstheme="minorHAnsi"/>
          <w:b w:val="0"/>
          <w:szCs w:val="22"/>
        </w:rPr>
        <w:t xml:space="preserve"> API’S(CRM, ERP EPIC,  AMSS, Enabler, and </w:t>
      </w:r>
      <w:proofErr w:type="spellStart"/>
      <w:r w:rsidRPr="00697EF6">
        <w:rPr>
          <w:rFonts w:asciiTheme="minorHAnsi" w:hAnsiTheme="minorHAnsi" w:cstheme="minorHAnsi"/>
          <w:b w:val="0"/>
          <w:szCs w:val="22"/>
        </w:rPr>
        <w:t>Telegence</w:t>
      </w:r>
      <w:proofErr w:type="spellEnd"/>
      <w:r w:rsidRPr="00697EF6">
        <w:rPr>
          <w:rFonts w:asciiTheme="minorHAnsi" w:hAnsiTheme="minorHAnsi" w:cstheme="minorHAnsi"/>
          <w:b w:val="0"/>
          <w:szCs w:val="22"/>
        </w:rPr>
        <w:t xml:space="preserve"> )with SOAPUI </w:t>
      </w:r>
    </w:p>
    <w:p w:rsidR="00141C74" w:rsidRPr="00697EF6" w:rsidRDefault="00141C74" w:rsidP="00141C74">
      <w:pPr>
        <w:pStyle w:val="BodyText3"/>
        <w:numPr>
          <w:ilvl w:val="0"/>
          <w:numId w:val="30"/>
        </w:numPr>
        <w:suppressAutoHyphens/>
        <w:overflowPunct w:val="0"/>
        <w:autoSpaceDE w:val="0"/>
        <w:spacing w:after="120"/>
        <w:textAlignment w:val="baseline"/>
        <w:rPr>
          <w:rFonts w:asciiTheme="minorHAnsi" w:hAnsiTheme="minorHAnsi" w:cstheme="minorHAnsi"/>
          <w:szCs w:val="22"/>
        </w:rPr>
      </w:pPr>
      <w:r w:rsidRPr="00697EF6">
        <w:rPr>
          <w:rFonts w:asciiTheme="minorHAnsi" w:hAnsiTheme="minorHAnsi" w:cstheme="minorHAnsi"/>
          <w:szCs w:val="22"/>
        </w:rPr>
        <w:t xml:space="preserve">Tested </w:t>
      </w:r>
      <w:r w:rsidRPr="00697EF6">
        <w:rPr>
          <w:rFonts w:asciiTheme="minorHAnsi" w:hAnsiTheme="minorHAnsi" w:cstheme="minorHAnsi"/>
          <w:b w:val="0"/>
          <w:szCs w:val="22"/>
        </w:rPr>
        <w:t>XML</w:t>
      </w:r>
      <w:r w:rsidRPr="00697EF6">
        <w:rPr>
          <w:rFonts w:asciiTheme="minorHAnsi" w:hAnsiTheme="minorHAnsi" w:cstheme="minorHAnsi"/>
          <w:szCs w:val="22"/>
        </w:rPr>
        <w:t xml:space="preserve"> for all interfaces to exchange the data between the applications</w:t>
      </w:r>
    </w:p>
    <w:p w:rsidR="00141C74" w:rsidRPr="00697EF6" w:rsidRDefault="00141C74" w:rsidP="00141C74">
      <w:pPr>
        <w:pStyle w:val="BodyText"/>
        <w:numPr>
          <w:ilvl w:val="0"/>
          <w:numId w:val="30"/>
        </w:numPr>
        <w:suppressAutoHyphens/>
        <w:jc w:val="both"/>
        <w:rPr>
          <w:rFonts w:asciiTheme="minorHAnsi" w:hAnsiTheme="minorHAnsi" w:cstheme="minorHAnsi"/>
          <w:sz w:val="22"/>
          <w:szCs w:val="22"/>
        </w:rPr>
      </w:pPr>
      <w:r w:rsidRPr="00697EF6">
        <w:rPr>
          <w:rStyle w:val="HTMLTypewriter"/>
          <w:rFonts w:asciiTheme="minorHAnsi" w:eastAsia="MS Mincho" w:hAnsiTheme="minorHAnsi" w:cstheme="minorHAnsi"/>
          <w:sz w:val="22"/>
          <w:szCs w:val="22"/>
        </w:rPr>
        <w:t>Used</w:t>
      </w:r>
      <w:r w:rsidRPr="00697EF6">
        <w:rPr>
          <w:rStyle w:val="HTMLTypewriter"/>
          <w:rFonts w:asciiTheme="minorHAnsi" w:eastAsia="MS Mincho" w:hAnsiTheme="minorHAnsi" w:cstheme="minorHAnsi"/>
          <w:b/>
          <w:bCs/>
          <w:sz w:val="22"/>
          <w:szCs w:val="22"/>
        </w:rPr>
        <w:t xml:space="preserve"> TOAD</w:t>
      </w:r>
      <w:r w:rsidRPr="00697EF6">
        <w:rPr>
          <w:rStyle w:val="HTMLTypewriter"/>
          <w:rFonts w:asciiTheme="minorHAnsi" w:eastAsia="MS Mincho" w:hAnsiTheme="minorHAnsi" w:cstheme="minorHAnsi"/>
          <w:sz w:val="22"/>
          <w:szCs w:val="22"/>
        </w:rPr>
        <w:t xml:space="preserve"> for </w:t>
      </w:r>
      <w:r w:rsidRPr="00697EF6">
        <w:rPr>
          <w:rFonts w:asciiTheme="minorHAnsi" w:hAnsiTheme="minorHAnsi" w:cstheme="minorHAnsi"/>
          <w:sz w:val="22"/>
          <w:szCs w:val="22"/>
        </w:rPr>
        <w:t xml:space="preserve">validating data against the </w:t>
      </w:r>
      <w:r w:rsidRPr="00697EF6">
        <w:rPr>
          <w:rFonts w:asciiTheme="minorHAnsi" w:hAnsiTheme="minorHAnsi" w:cstheme="minorHAnsi"/>
          <w:b/>
          <w:sz w:val="22"/>
          <w:szCs w:val="22"/>
        </w:rPr>
        <w:t>backend database</w:t>
      </w:r>
      <w:r w:rsidRPr="00697EF6">
        <w:rPr>
          <w:rFonts w:asciiTheme="minorHAnsi" w:hAnsiTheme="minorHAnsi" w:cstheme="minorHAnsi"/>
          <w:sz w:val="22"/>
          <w:szCs w:val="22"/>
        </w:rPr>
        <w:t xml:space="preserve"> </w:t>
      </w:r>
      <w:r w:rsidRPr="00697EF6">
        <w:rPr>
          <w:rFonts w:asciiTheme="minorHAnsi" w:hAnsiTheme="minorHAnsi" w:cstheme="minorHAnsi"/>
          <w:b/>
          <w:sz w:val="22"/>
          <w:szCs w:val="22"/>
        </w:rPr>
        <w:t>Oracle</w:t>
      </w:r>
      <w:r w:rsidRPr="00697EF6">
        <w:rPr>
          <w:rFonts w:asciiTheme="minorHAnsi" w:hAnsiTheme="minorHAnsi" w:cstheme="minorHAnsi"/>
          <w:sz w:val="22"/>
          <w:szCs w:val="22"/>
        </w:rPr>
        <w:t xml:space="preserve"> using complex </w:t>
      </w:r>
      <w:r w:rsidRPr="00697EF6">
        <w:rPr>
          <w:rFonts w:asciiTheme="minorHAnsi" w:hAnsiTheme="minorHAnsi" w:cstheme="minorHAnsi"/>
          <w:b/>
          <w:bCs/>
          <w:sz w:val="22"/>
          <w:szCs w:val="22"/>
        </w:rPr>
        <w:t>SQL</w:t>
      </w:r>
      <w:r w:rsidRPr="00697EF6">
        <w:rPr>
          <w:rFonts w:asciiTheme="minorHAnsi" w:hAnsiTheme="minorHAnsi" w:cstheme="minorHAnsi"/>
          <w:sz w:val="22"/>
          <w:szCs w:val="22"/>
        </w:rPr>
        <w:t xml:space="preserve"> queries</w:t>
      </w:r>
    </w:p>
    <w:p w:rsidR="00141C74" w:rsidRPr="00697EF6" w:rsidRDefault="00141C74" w:rsidP="00141C74">
      <w:pPr>
        <w:pStyle w:val="BodyText"/>
        <w:numPr>
          <w:ilvl w:val="0"/>
          <w:numId w:val="30"/>
        </w:numPr>
        <w:suppressAutoHyphens/>
        <w:jc w:val="both"/>
        <w:rPr>
          <w:rFonts w:asciiTheme="minorHAnsi" w:hAnsiTheme="minorHAnsi" w:cstheme="minorHAnsi"/>
          <w:sz w:val="22"/>
          <w:szCs w:val="22"/>
        </w:rPr>
      </w:pPr>
      <w:r w:rsidRPr="00697EF6">
        <w:rPr>
          <w:rFonts w:asciiTheme="minorHAnsi" w:hAnsiTheme="minorHAnsi" w:cstheme="minorHAnsi"/>
          <w:sz w:val="22"/>
          <w:szCs w:val="22"/>
        </w:rPr>
        <w:t>Worked with Layer 2 and Layer 3 protocol.</w:t>
      </w:r>
    </w:p>
    <w:p w:rsidR="00141C74" w:rsidRPr="00697EF6" w:rsidRDefault="00141C74" w:rsidP="00141C74">
      <w:pPr>
        <w:pStyle w:val="BodyText"/>
        <w:rPr>
          <w:rFonts w:asciiTheme="minorHAnsi" w:hAnsiTheme="minorHAnsi" w:cstheme="minorHAnsi"/>
          <w:b/>
          <w:sz w:val="22"/>
          <w:szCs w:val="22"/>
        </w:rPr>
      </w:pPr>
    </w:p>
    <w:p w:rsidR="00141C74" w:rsidRPr="00697EF6" w:rsidRDefault="00141C74" w:rsidP="00141C74">
      <w:pPr>
        <w:pStyle w:val="BodyText"/>
        <w:rPr>
          <w:rFonts w:asciiTheme="minorHAnsi" w:hAnsiTheme="minorHAnsi" w:cstheme="minorHAnsi"/>
          <w:b/>
          <w:sz w:val="22"/>
          <w:szCs w:val="22"/>
        </w:rPr>
      </w:pPr>
      <w:r w:rsidRPr="00697EF6">
        <w:rPr>
          <w:rFonts w:asciiTheme="minorHAnsi" w:hAnsiTheme="minorHAnsi" w:cstheme="minorHAnsi"/>
          <w:b/>
          <w:sz w:val="22"/>
          <w:szCs w:val="22"/>
        </w:rPr>
        <w:t xml:space="preserve">Environment:  Mercury Quality Center 9.0, XML SPY, Adobe flash, SELENIUM, MQ Series, </w:t>
      </w:r>
      <w:r w:rsidRPr="00697EF6">
        <w:rPr>
          <w:rFonts w:asciiTheme="minorHAnsi" w:hAnsiTheme="minorHAnsi" w:cstheme="minorHAnsi"/>
          <w:b/>
          <w:color w:val="000000"/>
          <w:sz w:val="22"/>
          <w:szCs w:val="22"/>
        </w:rPr>
        <w:t>Crystal Reports</w:t>
      </w:r>
      <w:r w:rsidRPr="00697EF6">
        <w:rPr>
          <w:rFonts w:asciiTheme="minorHAnsi" w:hAnsiTheme="minorHAnsi" w:cstheme="minorHAnsi"/>
          <w:b/>
          <w:sz w:val="22"/>
          <w:szCs w:val="22"/>
        </w:rPr>
        <w:t xml:space="preserve"> 2008,Oracle 10g, Perl, Web sphere 5.0,</w:t>
      </w:r>
      <w:r w:rsidRPr="00697EF6">
        <w:rPr>
          <w:rFonts w:asciiTheme="minorHAnsi" w:hAnsiTheme="minorHAnsi" w:cstheme="minorHAnsi"/>
          <w:b/>
          <w:color w:val="000000"/>
          <w:sz w:val="22"/>
          <w:szCs w:val="22"/>
        </w:rPr>
        <w:t>SELENIUM 9.2,</w:t>
      </w:r>
      <w:r w:rsidRPr="00697EF6">
        <w:rPr>
          <w:rFonts w:asciiTheme="minorHAnsi" w:hAnsiTheme="minorHAnsi" w:cstheme="minorHAnsi"/>
          <w:b/>
          <w:bCs/>
          <w:sz w:val="22"/>
          <w:szCs w:val="22"/>
        </w:rPr>
        <w:t xml:space="preserve"> </w:t>
      </w:r>
      <w:r w:rsidRPr="00697EF6">
        <w:rPr>
          <w:rFonts w:asciiTheme="minorHAnsi" w:hAnsiTheme="minorHAnsi" w:cstheme="minorHAnsi"/>
          <w:b/>
          <w:sz w:val="22"/>
          <w:szCs w:val="22"/>
        </w:rPr>
        <w:t xml:space="preserve">SOAP,CRM, MS VISIO ,SAP,ERP EPIC , Windows XP, Linux, Java, XML, J2EE, Unix, </w:t>
      </w:r>
      <w:proofErr w:type="spellStart"/>
      <w:r w:rsidRPr="00697EF6">
        <w:rPr>
          <w:rFonts w:asciiTheme="minorHAnsi" w:hAnsiTheme="minorHAnsi" w:cstheme="minorHAnsi"/>
          <w:b/>
          <w:sz w:val="22"/>
          <w:szCs w:val="22"/>
        </w:rPr>
        <w:t>JunIt</w:t>
      </w:r>
      <w:proofErr w:type="spellEnd"/>
      <w:r w:rsidRPr="00697EF6">
        <w:rPr>
          <w:rFonts w:asciiTheme="minorHAnsi" w:hAnsiTheme="minorHAnsi" w:cstheme="minorHAnsi"/>
          <w:b/>
          <w:sz w:val="22"/>
          <w:szCs w:val="22"/>
        </w:rPr>
        <w:t>, TOAD.</w:t>
      </w:r>
    </w:p>
    <w:p w:rsidR="00141C74" w:rsidRPr="00697EF6" w:rsidRDefault="00141C74" w:rsidP="00141C74">
      <w:pPr>
        <w:pStyle w:val="BodyText"/>
        <w:rPr>
          <w:rFonts w:asciiTheme="minorHAnsi" w:hAnsiTheme="minorHAnsi" w:cstheme="minorHAnsi"/>
          <w:b/>
          <w:sz w:val="22"/>
          <w:szCs w:val="22"/>
        </w:rPr>
      </w:pPr>
    </w:p>
    <w:tbl>
      <w:tblPr>
        <w:tblW w:w="9540" w:type="dxa"/>
        <w:tblInd w:w="18" w:type="dxa"/>
        <w:tblLayout w:type="fixed"/>
        <w:tblLook w:val="0000" w:firstRow="0" w:lastRow="0" w:firstColumn="0" w:lastColumn="0" w:noHBand="0" w:noVBand="0"/>
      </w:tblPr>
      <w:tblGrid>
        <w:gridCol w:w="6120"/>
        <w:gridCol w:w="3420"/>
      </w:tblGrid>
      <w:tr w:rsidR="00141C74" w:rsidRPr="00697EF6" w:rsidTr="00206AC0">
        <w:tc>
          <w:tcPr>
            <w:tcW w:w="6120" w:type="dxa"/>
            <w:shd w:val="clear" w:color="auto" w:fill="auto"/>
          </w:tcPr>
          <w:p w:rsidR="00141C74" w:rsidRPr="00697EF6" w:rsidRDefault="00141C74" w:rsidP="00206AC0">
            <w:pPr>
              <w:pStyle w:val="HTMLPreformatted"/>
              <w:snapToGrid w:val="0"/>
              <w:rPr>
                <w:rStyle w:val="HTMLTypewriter"/>
                <w:rFonts w:asciiTheme="minorHAnsi" w:eastAsia="MS Mincho" w:hAnsiTheme="minorHAnsi" w:cstheme="minorHAnsi"/>
                <w:b/>
                <w:sz w:val="22"/>
                <w:szCs w:val="22"/>
              </w:rPr>
            </w:pPr>
            <w:r w:rsidRPr="00697EF6">
              <w:rPr>
                <w:rStyle w:val="HTMLTypewriter"/>
                <w:rFonts w:asciiTheme="minorHAnsi" w:eastAsia="MS Mincho" w:hAnsiTheme="minorHAnsi" w:cstheme="minorHAnsi"/>
                <w:b/>
                <w:sz w:val="22"/>
                <w:szCs w:val="22"/>
              </w:rPr>
              <w:t>Sony Electronics</w:t>
            </w:r>
            <w:r w:rsidRPr="00697EF6">
              <w:rPr>
                <w:rStyle w:val="HTMLTypewriter"/>
                <w:rFonts w:asciiTheme="minorHAnsi" w:eastAsia="MS Mincho" w:hAnsiTheme="minorHAnsi" w:cstheme="minorHAnsi"/>
                <w:sz w:val="22"/>
                <w:szCs w:val="22"/>
              </w:rPr>
              <w:t>,</w:t>
            </w:r>
            <w:r w:rsidRPr="00697EF6">
              <w:rPr>
                <w:rStyle w:val="HTMLTypewriter"/>
                <w:rFonts w:asciiTheme="minorHAnsi" w:eastAsia="MS Mincho" w:hAnsiTheme="minorHAnsi" w:cstheme="minorHAnsi"/>
                <w:b/>
                <w:sz w:val="22"/>
                <w:szCs w:val="22"/>
              </w:rPr>
              <w:t xml:space="preserve"> San Diego, CA</w:t>
            </w:r>
          </w:p>
        </w:tc>
        <w:tc>
          <w:tcPr>
            <w:tcW w:w="3420" w:type="dxa"/>
            <w:shd w:val="clear" w:color="auto" w:fill="auto"/>
          </w:tcPr>
          <w:p w:rsidR="00141C74" w:rsidRPr="00697EF6" w:rsidRDefault="00141C74" w:rsidP="00206AC0">
            <w:pPr>
              <w:pStyle w:val="HTMLPreformatted"/>
              <w:snapToGrid w:val="0"/>
              <w:rPr>
                <w:rFonts w:asciiTheme="minorHAnsi" w:hAnsiTheme="minorHAnsi" w:cstheme="minorHAnsi"/>
                <w:b/>
                <w:sz w:val="22"/>
                <w:szCs w:val="22"/>
              </w:rPr>
            </w:pPr>
            <w:r w:rsidRPr="00697EF6">
              <w:rPr>
                <w:rFonts w:asciiTheme="minorHAnsi" w:hAnsiTheme="minorHAnsi" w:cstheme="minorHAnsi"/>
                <w:b/>
                <w:sz w:val="22"/>
                <w:szCs w:val="22"/>
              </w:rPr>
              <w:t>Mar’04 – Nov’05</w:t>
            </w:r>
          </w:p>
        </w:tc>
      </w:tr>
      <w:tr w:rsidR="00141C74" w:rsidRPr="00697EF6" w:rsidTr="00206AC0">
        <w:tc>
          <w:tcPr>
            <w:tcW w:w="6120" w:type="dxa"/>
            <w:shd w:val="clear" w:color="auto" w:fill="auto"/>
          </w:tcPr>
          <w:p w:rsidR="00141C74" w:rsidRPr="00697EF6" w:rsidRDefault="00141C74" w:rsidP="00206AC0">
            <w:pPr>
              <w:pStyle w:val="HTMLPreformatted"/>
              <w:snapToGrid w:val="0"/>
              <w:rPr>
                <w:rFonts w:asciiTheme="minorHAnsi" w:hAnsiTheme="minorHAnsi" w:cstheme="minorHAnsi"/>
                <w:b/>
                <w:color w:val="0000FF"/>
                <w:sz w:val="22"/>
                <w:szCs w:val="22"/>
              </w:rPr>
            </w:pPr>
            <w:r w:rsidRPr="00697EF6">
              <w:rPr>
                <w:rFonts w:asciiTheme="minorHAnsi" w:hAnsiTheme="minorHAnsi" w:cstheme="minorHAnsi"/>
                <w:b/>
                <w:sz w:val="22"/>
                <w:szCs w:val="22"/>
              </w:rPr>
              <w:t xml:space="preserve">Sony Style Entertainment </w:t>
            </w:r>
            <w:r w:rsidRPr="00697EF6">
              <w:rPr>
                <w:rFonts w:asciiTheme="minorHAnsi" w:hAnsiTheme="minorHAnsi" w:cstheme="minorHAnsi"/>
                <w:b/>
                <w:color w:val="0000FF"/>
                <w:sz w:val="22"/>
                <w:szCs w:val="22"/>
              </w:rPr>
              <w:t>(www.sonystyle.com)</w:t>
            </w:r>
          </w:p>
        </w:tc>
        <w:tc>
          <w:tcPr>
            <w:tcW w:w="3420" w:type="dxa"/>
            <w:shd w:val="clear" w:color="auto" w:fill="auto"/>
          </w:tcPr>
          <w:p w:rsidR="00141C74" w:rsidRPr="00697EF6" w:rsidRDefault="00141C74" w:rsidP="00206AC0">
            <w:pPr>
              <w:pStyle w:val="HTMLPreformatted"/>
              <w:snapToGrid w:val="0"/>
              <w:rPr>
                <w:rFonts w:asciiTheme="minorHAnsi" w:hAnsiTheme="minorHAnsi" w:cstheme="minorHAnsi"/>
                <w:b/>
                <w:bCs/>
                <w:sz w:val="22"/>
                <w:szCs w:val="22"/>
              </w:rPr>
            </w:pPr>
            <w:proofErr w:type="spellStart"/>
            <w:r w:rsidRPr="00697EF6">
              <w:rPr>
                <w:rFonts w:asciiTheme="minorHAnsi" w:hAnsiTheme="minorHAnsi" w:cstheme="minorHAnsi"/>
                <w:b/>
                <w:bCs/>
                <w:sz w:val="22"/>
                <w:szCs w:val="22"/>
              </w:rPr>
              <w:t>Sr</w:t>
            </w:r>
            <w:proofErr w:type="spellEnd"/>
            <w:r w:rsidRPr="00697EF6">
              <w:rPr>
                <w:rFonts w:asciiTheme="minorHAnsi" w:hAnsiTheme="minorHAnsi" w:cstheme="minorHAnsi"/>
                <w:b/>
                <w:bCs/>
                <w:sz w:val="22"/>
                <w:szCs w:val="22"/>
              </w:rPr>
              <w:t xml:space="preserve"> QA Engineer</w:t>
            </w:r>
          </w:p>
        </w:tc>
      </w:tr>
    </w:tbl>
    <w:p w:rsidR="00141C74" w:rsidRPr="00697EF6" w:rsidRDefault="00141C74" w:rsidP="00141C74">
      <w:pPr>
        <w:rPr>
          <w:rFonts w:asciiTheme="minorHAnsi" w:hAnsiTheme="minorHAnsi" w:cstheme="minorHAnsi"/>
          <w:sz w:val="22"/>
          <w:szCs w:val="22"/>
        </w:rPr>
      </w:pPr>
    </w:p>
    <w:p w:rsidR="00141C74" w:rsidRPr="00697EF6" w:rsidRDefault="00141C74" w:rsidP="00141C74">
      <w:pPr>
        <w:rPr>
          <w:rFonts w:asciiTheme="minorHAnsi" w:hAnsiTheme="minorHAnsi" w:cstheme="minorHAnsi"/>
          <w:sz w:val="22"/>
          <w:szCs w:val="22"/>
        </w:rPr>
      </w:pPr>
      <w:r w:rsidRPr="00697EF6">
        <w:rPr>
          <w:rFonts w:asciiTheme="minorHAnsi" w:hAnsiTheme="minorHAnsi" w:cstheme="minorHAnsi"/>
          <w:sz w:val="22"/>
          <w:szCs w:val="22"/>
        </w:rPr>
        <w:t xml:space="preserve">This is </w:t>
      </w:r>
      <w:r w:rsidRPr="00697EF6">
        <w:rPr>
          <w:rFonts w:asciiTheme="minorHAnsi" w:hAnsiTheme="minorHAnsi" w:cstheme="minorHAnsi"/>
          <w:b/>
          <w:bCs/>
          <w:sz w:val="22"/>
          <w:szCs w:val="22"/>
        </w:rPr>
        <w:t>Business to E-Commerce application</w:t>
      </w:r>
      <w:r w:rsidRPr="00697EF6">
        <w:rPr>
          <w:rFonts w:asciiTheme="minorHAnsi" w:hAnsiTheme="minorHAnsi" w:cstheme="minorHAnsi"/>
          <w:sz w:val="22"/>
          <w:szCs w:val="22"/>
        </w:rPr>
        <w:t xml:space="preserve">. The goal of the </w:t>
      </w:r>
      <w:r w:rsidRPr="00697EF6">
        <w:rPr>
          <w:rFonts w:asciiTheme="minorHAnsi" w:hAnsiTheme="minorHAnsi" w:cstheme="minorHAnsi"/>
          <w:b/>
          <w:sz w:val="22"/>
          <w:szCs w:val="22"/>
        </w:rPr>
        <w:t>Sony Style</w:t>
      </w:r>
      <w:r w:rsidRPr="00697EF6">
        <w:rPr>
          <w:rFonts w:asciiTheme="minorHAnsi" w:hAnsiTheme="minorHAnsi" w:cstheme="minorHAnsi"/>
          <w:sz w:val="22"/>
          <w:szCs w:val="22"/>
        </w:rPr>
        <w:t xml:space="preserve"> entertainment project is to create the ability to market Electronics items and CD, DVD merchandise as part of the </w:t>
      </w:r>
      <w:r w:rsidRPr="00697EF6">
        <w:rPr>
          <w:rFonts w:asciiTheme="minorHAnsi" w:hAnsiTheme="minorHAnsi" w:cstheme="minorHAnsi"/>
          <w:b/>
          <w:sz w:val="22"/>
          <w:szCs w:val="22"/>
        </w:rPr>
        <w:t>Sony Style</w:t>
      </w:r>
      <w:r w:rsidRPr="00697EF6">
        <w:rPr>
          <w:rFonts w:asciiTheme="minorHAnsi" w:hAnsiTheme="minorHAnsi" w:cstheme="minorHAnsi"/>
          <w:sz w:val="22"/>
          <w:szCs w:val="22"/>
        </w:rPr>
        <w:t xml:space="preserve"> store. Create the ability to effectively leverage media content to increase sales of Electronics. Augment current </w:t>
      </w:r>
      <w:r w:rsidRPr="00697EF6">
        <w:rPr>
          <w:rFonts w:asciiTheme="minorHAnsi" w:hAnsiTheme="minorHAnsi" w:cstheme="minorHAnsi"/>
          <w:b/>
          <w:sz w:val="22"/>
          <w:szCs w:val="22"/>
        </w:rPr>
        <w:t>Sony Style.com</w:t>
      </w:r>
      <w:r w:rsidRPr="00697EF6">
        <w:rPr>
          <w:rFonts w:asciiTheme="minorHAnsi" w:hAnsiTheme="minorHAnsi" w:cstheme="minorHAnsi"/>
          <w:sz w:val="22"/>
          <w:szCs w:val="22"/>
        </w:rPr>
        <w:t xml:space="preserve"> offerings with a broad range of entertainment products in the music and movies categories, with the aim of offering consumers a total entertainment solution encompassing devices and content. Create and integrate an accessible, organized and appealing online store for </w:t>
      </w:r>
      <w:r w:rsidRPr="00697EF6">
        <w:rPr>
          <w:rFonts w:asciiTheme="minorHAnsi" w:hAnsiTheme="minorHAnsi" w:cstheme="minorHAnsi"/>
          <w:b/>
          <w:sz w:val="22"/>
          <w:szCs w:val="22"/>
        </w:rPr>
        <w:t>Sony Style</w:t>
      </w:r>
      <w:r w:rsidRPr="00697EF6">
        <w:rPr>
          <w:rFonts w:asciiTheme="minorHAnsi" w:hAnsiTheme="minorHAnsi" w:cstheme="minorHAnsi"/>
          <w:sz w:val="22"/>
          <w:szCs w:val="22"/>
        </w:rPr>
        <w:t xml:space="preserve">.com to </w:t>
      </w:r>
      <w:r w:rsidRPr="00697EF6">
        <w:rPr>
          <w:rFonts w:asciiTheme="minorHAnsi" w:hAnsiTheme="minorHAnsi" w:cstheme="minorHAnsi"/>
          <w:sz w:val="22"/>
          <w:szCs w:val="22"/>
        </w:rPr>
        <w:lastRenderedPageBreak/>
        <w:t>sell CDs and DVDs. Maintain opportunities for cross-promotion between entertainment and consumer electronic products in future phases.</w:t>
      </w:r>
    </w:p>
    <w:tbl>
      <w:tblPr>
        <w:tblW w:w="9540" w:type="dxa"/>
        <w:tblInd w:w="18" w:type="dxa"/>
        <w:tblLayout w:type="fixed"/>
        <w:tblLook w:val="0000" w:firstRow="0" w:lastRow="0" w:firstColumn="0" w:lastColumn="0" w:noHBand="0" w:noVBand="0"/>
      </w:tblPr>
      <w:tblGrid>
        <w:gridCol w:w="6120"/>
        <w:gridCol w:w="3420"/>
      </w:tblGrid>
      <w:tr w:rsidR="00141C74" w:rsidRPr="00697EF6" w:rsidTr="00206AC0">
        <w:tc>
          <w:tcPr>
            <w:tcW w:w="6120" w:type="dxa"/>
            <w:shd w:val="clear" w:color="auto" w:fill="auto"/>
          </w:tcPr>
          <w:p w:rsidR="00141C74" w:rsidRPr="00697EF6" w:rsidRDefault="00141C74" w:rsidP="00206AC0">
            <w:pPr>
              <w:pStyle w:val="HTMLPreformatted"/>
              <w:snapToGrid w:val="0"/>
              <w:rPr>
                <w:rStyle w:val="HTMLTypewriter"/>
                <w:rFonts w:asciiTheme="minorHAnsi" w:eastAsia="MS Mincho" w:hAnsiTheme="minorHAnsi" w:cstheme="minorHAnsi"/>
                <w:b/>
                <w:color w:val="0000FF"/>
                <w:sz w:val="22"/>
                <w:szCs w:val="22"/>
              </w:rPr>
            </w:pPr>
          </w:p>
        </w:tc>
        <w:tc>
          <w:tcPr>
            <w:tcW w:w="3420" w:type="dxa"/>
            <w:shd w:val="clear" w:color="auto" w:fill="auto"/>
          </w:tcPr>
          <w:p w:rsidR="00141C74" w:rsidRPr="00697EF6" w:rsidRDefault="00141C74" w:rsidP="00206AC0">
            <w:pPr>
              <w:pStyle w:val="HTMLPreformatted"/>
              <w:snapToGrid w:val="0"/>
              <w:rPr>
                <w:rFonts w:asciiTheme="minorHAnsi" w:hAnsiTheme="minorHAnsi" w:cstheme="minorHAnsi"/>
                <w:b/>
                <w:bCs/>
                <w:sz w:val="22"/>
                <w:szCs w:val="22"/>
              </w:rPr>
            </w:pPr>
          </w:p>
        </w:tc>
      </w:tr>
      <w:tr w:rsidR="00141C74" w:rsidRPr="00697EF6" w:rsidTr="00206AC0">
        <w:tc>
          <w:tcPr>
            <w:tcW w:w="6120" w:type="dxa"/>
            <w:shd w:val="clear" w:color="auto" w:fill="auto"/>
          </w:tcPr>
          <w:p w:rsidR="00141C74" w:rsidRPr="00697EF6" w:rsidRDefault="00141C74" w:rsidP="00206AC0">
            <w:pPr>
              <w:pStyle w:val="HTMLPreformatted"/>
              <w:snapToGrid w:val="0"/>
              <w:rPr>
                <w:rFonts w:asciiTheme="minorHAnsi" w:hAnsiTheme="minorHAnsi" w:cstheme="minorHAnsi"/>
                <w:b/>
                <w:sz w:val="22"/>
                <w:szCs w:val="22"/>
              </w:rPr>
            </w:pPr>
            <w:r w:rsidRPr="00697EF6">
              <w:rPr>
                <w:rFonts w:asciiTheme="minorHAnsi" w:hAnsiTheme="minorHAnsi" w:cstheme="minorHAnsi"/>
                <w:b/>
                <w:sz w:val="22"/>
                <w:szCs w:val="22"/>
              </w:rPr>
              <w:t>US Bank Chicago, IL</w:t>
            </w:r>
          </w:p>
          <w:p w:rsidR="00141C74" w:rsidRPr="00697EF6" w:rsidRDefault="00141C74" w:rsidP="00206AC0">
            <w:pPr>
              <w:pStyle w:val="HTMLPreformatted"/>
              <w:snapToGrid w:val="0"/>
              <w:rPr>
                <w:rFonts w:asciiTheme="minorHAnsi" w:hAnsiTheme="minorHAnsi" w:cstheme="minorHAnsi"/>
                <w:b/>
                <w:color w:val="0000FF"/>
                <w:sz w:val="22"/>
                <w:szCs w:val="22"/>
              </w:rPr>
            </w:pPr>
            <w:r w:rsidRPr="00697EF6">
              <w:rPr>
                <w:rFonts w:asciiTheme="minorHAnsi" w:hAnsiTheme="minorHAnsi" w:cstheme="minorHAnsi"/>
                <w:b/>
                <w:color w:val="0000FF"/>
                <w:sz w:val="22"/>
                <w:szCs w:val="22"/>
              </w:rPr>
              <w:t>www.usbank.com</w:t>
            </w:r>
          </w:p>
        </w:tc>
        <w:tc>
          <w:tcPr>
            <w:tcW w:w="3420" w:type="dxa"/>
            <w:shd w:val="clear" w:color="auto" w:fill="auto"/>
          </w:tcPr>
          <w:p w:rsidR="00141C74" w:rsidRPr="00697EF6" w:rsidRDefault="00141C74" w:rsidP="00206AC0">
            <w:pPr>
              <w:pStyle w:val="HTMLPreformatted"/>
              <w:snapToGrid w:val="0"/>
              <w:rPr>
                <w:rFonts w:asciiTheme="minorHAnsi" w:hAnsiTheme="minorHAnsi" w:cstheme="minorHAnsi"/>
                <w:b/>
                <w:bCs/>
                <w:sz w:val="22"/>
                <w:szCs w:val="22"/>
              </w:rPr>
            </w:pPr>
            <w:r w:rsidRPr="00697EF6">
              <w:rPr>
                <w:rFonts w:asciiTheme="minorHAnsi" w:hAnsiTheme="minorHAnsi" w:cstheme="minorHAnsi"/>
                <w:b/>
                <w:sz w:val="22"/>
                <w:szCs w:val="22"/>
              </w:rPr>
              <w:t>Sept’ 00</w:t>
            </w:r>
            <w:r w:rsidRPr="00697EF6">
              <w:rPr>
                <w:rFonts w:asciiTheme="minorHAnsi" w:hAnsiTheme="minorHAnsi" w:cstheme="minorHAnsi"/>
                <w:b/>
                <w:bCs/>
                <w:sz w:val="22"/>
                <w:szCs w:val="22"/>
              </w:rPr>
              <w:t xml:space="preserve"> – Feb’04</w:t>
            </w:r>
          </w:p>
          <w:p w:rsidR="00141C74" w:rsidRPr="00697EF6" w:rsidRDefault="00141C74" w:rsidP="00206AC0">
            <w:pPr>
              <w:pStyle w:val="HTMLPreformatted"/>
              <w:snapToGrid w:val="0"/>
              <w:rPr>
                <w:rFonts w:asciiTheme="minorHAnsi" w:hAnsiTheme="minorHAnsi" w:cstheme="minorHAnsi"/>
                <w:b/>
                <w:bCs/>
                <w:sz w:val="22"/>
                <w:szCs w:val="22"/>
              </w:rPr>
            </w:pPr>
            <w:proofErr w:type="spellStart"/>
            <w:r w:rsidRPr="00697EF6">
              <w:rPr>
                <w:rFonts w:asciiTheme="minorHAnsi" w:hAnsiTheme="minorHAnsi" w:cstheme="minorHAnsi"/>
                <w:b/>
                <w:sz w:val="22"/>
                <w:szCs w:val="22"/>
              </w:rPr>
              <w:t>Sr</w:t>
            </w:r>
            <w:proofErr w:type="spellEnd"/>
            <w:r w:rsidRPr="00697EF6">
              <w:rPr>
                <w:rFonts w:asciiTheme="minorHAnsi" w:hAnsiTheme="minorHAnsi" w:cstheme="minorHAnsi"/>
                <w:b/>
                <w:sz w:val="22"/>
                <w:szCs w:val="22"/>
              </w:rPr>
              <w:t xml:space="preserve"> Java  Developer</w:t>
            </w:r>
          </w:p>
        </w:tc>
      </w:tr>
      <w:tr w:rsidR="00141C74" w:rsidRPr="00697EF6" w:rsidTr="00206AC0">
        <w:tc>
          <w:tcPr>
            <w:tcW w:w="6120" w:type="dxa"/>
            <w:shd w:val="clear" w:color="auto" w:fill="auto"/>
          </w:tcPr>
          <w:p w:rsidR="00141C74" w:rsidRPr="00697EF6" w:rsidRDefault="00141C74" w:rsidP="00206AC0">
            <w:pPr>
              <w:pStyle w:val="HTMLPreformatted"/>
              <w:snapToGrid w:val="0"/>
              <w:rPr>
                <w:rFonts w:asciiTheme="minorHAnsi" w:hAnsiTheme="minorHAnsi" w:cstheme="minorHAnsi"/>
                <w:b/>
                <w:sz w:val="22"/>
                <w:szCs w:val="22"/>
              </w:rPr>
            </w:pPr>
            <w:r w:rsidRPr="00697EF6">
              <w:rPr>
                <w:rFonts w:asciiTheme="minorHAnsi" w:hAnsiTheme="minorHAnsi" w:cstheme="minorHAnsi"/>
                <w:b/>
                <w:sz w:val="22"/>
                <w:szCs w:val="22"/>
              </w:rPr>
              <w:t>InfoTech Ltd.</w:t>
            </w:r>
          </w:p>
          <w:p w:rsidR="00141C74" w:rsidRPr="00697EF6" w:rsidRDefault="00141C74" w:rsidP="00206AC0">
            <w:pPr>
              <w:pStyle w:val="HTMLPreformatted"/>
              <w:rPr>
                <w:rFonts w:asciiTheme="minorHAnsi" w:hAnsiTheme="minorHAnsi" w:cstheme="minorHAnsi"/>
                <w:sz w:val="22"/>
                <w:szCs w:val="22"/>
              </w:rPr>
            </w:pPr>
            <w:r w:rsidRPr="00697EF6">
              <w:rPr>
                <w:rFonts w:asciiTheme="minorHAnsi" w:hAnsiTheme="minorHAnsi" w:cstheme="minorHAnsi"/>
                <w:sz w:val="22"/>
                <w:szCs w:val="22"/>
              </w:rPr>
              <w:tab/>
            </w:r>
          </w:p>
        </w:tc>
        <w:tc>
          <w:tcPr>
            <w:tcW w:w="3420" w:type="dxa"/>
            <w:shd w:val="clear" w:color="auto" w:fill="auto"/>
          </w:tcPr>
          <w:p w:rsidR="00141C74" w:rsidRPr="00697EF6" w:rsidRDefault="00141C74" w:rsidP="00206AC0">
            <w:pPr>
              <w:pStyle w:val="HTMLPreformatted"/>
              <w:snapToGrid w:val="0"/>
              <w:rPr>
                <w:rFonts w:asciiTheme="minorHAnsi" w:hAnsiTheme="minorHAnsi" w:cstheme="minorHAnsi"/>
                <w:b/>
                <w:sz w:val="22"/>
                <w:szCs w:val="22"/>
              </w:rPr>
            </w:pPr>
            <w:proofErr w:type="spellStart"/>
            <w:r w:rsidRPr="00697EF6">
              <w:rPr>
                <w:rFonts w:asciiTheme="minorHAnsi" w:hAnsiTheme="minorHAnsi" w:cstheme="minorHAnsi"/>
                <w:b/>
                <w:sz w:val="22"/>
                <w:szCs w:val="22"/>
              </w:rPr>
              <w:t>Sr</w:t>
            </w:r>
            <w:proofErr w:type="spellEnd"/>
            <w:r w:rsidRPr="00697EF6">
              <w:rPr>
                <w:rFonts w:asciiTheme="minorHAnsi" w:hAnsiTheme="minorHAnsi" w:cstheme="minorHAnsi"/>
                <w:b/>
                <w:sz w:val="22"/>
                <w:szCs w:val="22"/>
              </w:rPr>
              <w:t xml:space="preserve"> Java  Developer</w:t>
            </w:r>
          </w:p>
          <w:p w:rsidR="00141C74" w:rsidRPr="00697EF6" w:rsidRDefault="00141C74" w:rsidP="00206AC0">
            <w:pPr>
              <w:pStyle w:val="HTMLPreformatted"/>
              <w:snapToGrid w:val="0"/>
              <w:rPr>
                <w:rFonts w:asciiTheme="minorHAnsi" w:hAnsiTheme="minorHAnsi" w:cstheme="minorHAnsi"/>
                <w:b/>
                <w:sz w:val="22"/>
                <w:szCs w:val="22"/>
              </w:rPr>
            </w:pPr>
            <w:r w:rsidRPr="00697EF6">
              <w:rPr>
                <w:rFonts w:asciiTheme="minorHAnsi" w:hAnsiTheme="minorHAnsi" w:cstheme="minorHAnsi"/>
                <w:b/>
                <w:sz w:val="22"/>
                <w:szCs w:val="22"/>
              </w:rPr>
              <w:t>Aug ‘98 to Aug’00.</w:t>
            </w:r>
          </w:p>
        </w:tc>
      </w:tr>
    </w:tbl>
    <w:p w:rsidR="00141C74" w:rsidRDefault="00141C74" w:rsidP="00A54E19"/>
    <w:sectPr w:rsidR="00141C74" w:rsidSect="001918DB">
      <w:headerReference w:type="default" r:id="rId12"/>
      <w:footerReference w:type="default" r:id="rId13"/>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331" w:rsidRDefault="00355331" w:rsidP="001918DB">
      <w:r>
        <w:separator/>
      </w:r>
    </w:p>
  </w:endnote>
  <w:endnote w:type="continuationSeparator" w:id="0">
    <w:p w:rsidR="00355331" w:rsidRDefault="00355331"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Mincho">
    <w:altName w:val="Meiryo"/>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331" w:rsidRDefault="00355331" w:rsidP="001918DB">
      <w:r>
        <w:separator/>
      </w:r>
    </w:p>
  </w:footnote>
  <w:footnote w:type="continuationSeparator" w:id="0">
    <w:p w:rsidR="00355331" w:rsidRDefault="00355331"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Wingdings" w:hAnsi="Wingdings"/>
      </w:rPr>
    </w:lvl>
  </w:abstractNum>
  <w:abstractNum w:abstractNumId="1">
    <w:nsid w:val="00000004"/>
    <w:multiLevelType w:val="singleLevel"/>
    <w:tmpl w:val="00000004"/>
    <w:name w:val="WW8Num7"/>
    <w:lvl w:ilvl="0">
      <w:start w:val="408"/>
      <w:numFmt w:val="bullet"/>
      <w:lvlText w:val="-"/>
      <w:lvlJc w:val="left"/>
      <w:pPr>
        <w:tabs>
          <w:tab w:val="num" w:pos="720"/>
        </w:tabs>
        <w:ind w:left="720" w:hanging="360"/>
      </w:pPr>
      <w:rPr>
        <w:rFonts w:ascii="Calibri" w:hAnsi="Calibri"/>
      </w:rPr>
    </w:lvl>
  </w:abstractNum>
  <w:abstractNum w:abstractNumId="2">
    <w:nsid w:val="00000007"/>
    <w:multiLevelType w:val="singleLevel"/>
    <w:tmpl w:val="00000007"/>
    <w:lvl w:ilvl="0">
      <w:start w:val="1"/>
      <w:numFmt w:val="bullet"/>
      <w:lvlText w:val=""/>
      <w:lvlJc w:val="left"/>
      <w:pPr>
        <w:tabs>
          <w:tab w:val="num" w:pos="720"/>
        </w:tabs>
        <w:ind w:left="720" w:hanging="360"/>
      </w:pPr>
      <w:rPr>
        <w:rFonts w:ascii="Wingdings" w:hAnsi="Wingdings"/>
      </w:rPr>
    </w:lvl>
  </w:abstractNum>
  <w:abstractNum w:abstractNumId="3">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4">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47C098B"/>
    <w:multiLevelType w:val="hybridMultilevel"/>
    <w:tmpl w:val="E0081180"/>
    <w:lvl w:ilvl="0" w:tplc="0409000B">
      <w:start w:val="1"/>
      <w:numFmt w:val="bullet"/>
      <w:pStyle w:val="boo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7">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2">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8">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9">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3"/>
  </w:num>
  <w:num w:numId="4">
    <w:abstractNumId w:val="17"/>
  </w:num>
  <w:num w:numId="5">
    <w:abstractNumId w:val="15"/>
  </w:num>
  <w:num w:numId="6">
    <w:abstractNumId w:val="22"/>
  </w:num>
  <w:num w:numId="7">
    <w:abstractNumId w:val="6"/>
  </w:num>
  <w:num w:numId="8">
    <w:abstractNumId w:val="7"/>
  </w:num>
  <w:num w:numId="9">
    <w:abstractNumId w:val="27"/>
  </w:num>
  <w:num w:numId="10">
    <w:abstractNumId w:val="13"/>
  </w:num>
  <w:num w:numId="11">
    <w:abstractNumId w:val="24"/>
  </w:num>
  <w:num w:numId="12">
    <w:abstractNumId w:val="26"/>
  </w:num>
  <w:num w:numId="13">
    <w:abstractNumId w:val="19"/>
  </w:num>
  <w:num w:numId="14">
    <w:abstractNumId w:val="4"/>
  </w:num>
  <w:num w:numId="15">
    <w:abstractNumId w:val="29"/>
  </w:num>
  <w:num w:numId="16">
    <w:abstractNumId w:val="9"/>
  </w:num>
  <w:num w:numId="17">
    <w:abstractNumId w:val="21"/>
  </w:num>
  <w:num w:numId="18">
    <w:abstractNumId w:val="16"/>
  </w:num>
  <w:num w:numId="19">
    <w:abstractNumId w:val="28"/>
  </w:num>
  <w:num w:numId="20">
    <w:abstractNumId w:val="11"/>
  </w:num>
  <w:num w:numId="2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5"/>
  </w:num>
  <w:num w:numId="24">
    <w:abstractNumId w:val="18"/>
  </w:num>
  <w:num w:numId="25">
    <w:abstractNumId w:val="20"/>
  </w:num>
  <w:num w:numId="26">
    <w:abstractNumId w:val="14"/>
  </w:num>
  <w:num w:numId="27">
    <w:abstractNumId w:val="8"/>
  </w:num>
  <w:num w:numId="28">
    <w:abstractNumId w:val="0"/>
  </w:num>
  <w:num w:numId="29">
    <w:abstractNumId w:val="1"/>
  </w:num>
  <w:num w:numId="30">
    <w:abstractNumId w:val="2"/>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1C74"/>
    <w:rsid w:val="00147A2D"/>
    <w:rsid w:val="001918DB"/>
    <w:rsid w:val="00355331"/>
    <w:rsid w:val="00360289"/>
    <w:rsid w:val="00362455"/>
    <w:rsid w:val="0038557F"/>
    <w:rsid w:val="00505F87"/>
    <w:rsid w:val="00530ECF"/>
    <w:rsid w:val="005C1F56"/>
    <w:rsid w:val="005D5273"/>
    <w:rsid w:val="005E152E"/>
    <w:rsid w:val="00682EDC"/>
    <w:rsid w:val="00693349"/>
    <w:rsid w:val="00852CB5"/>
    <w:rsid w:val="008D087A"/>
    <w:rsid w:val="00946919"/>
    <w:rsid w:val="00A54E19"/>
    <w:rsid w:val="00B10B8B"/>
    <w:rsid w:val="00BF2255"/>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0" w:unhideWhenUsed="0" w:qFormat="1"/>
    <w:lsdException w:name="Emphasis" w:semiHidden="0" w:uiPriority="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styleId="HTMLTypewriter">
    <w:name w:val="HTML Typewriter"/>
    <w:rsid w:val="00141C74"/>
    <w:rPr>
      <w:rFonts w:ascii="Courier New" w:eastAsia="Courier New" w:hAnsi="Courier New" w:cs="Courier New"/>
      <w:sz w:val="20"/>
      <w:szCs w:val="20"/>
    </w:rPr>
  </w:style>
  <w:style w:type="character" w:styleId="Emphasis">
    <w:name w:val="Emphasis"/>
    <w:basedOn w:val="DefaultParagraphFont"/>
    <w:qFormat/>
    <w:rsid w:val="00141C74"/>
    <w:rPr>
      <w:i/>
      <w:iCs/>
    </w:rPr>
  </w:style>
  <w:style w:type="paragraph" w:styleId="HTMLPreformatted">
    <w:name w:val="HTML Preformatted"/>
    <w:basedOn w:val="Normal"/>
    <w:link w:val="HTMLPreformattedChar"/>
    <w:rsid w:val="00141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ar-SA"/>
    </w:rPr>
  </w:style>
  <w:style w:type="character" w:customStyle="1" w:styleId="HTMLPreformattedChar">
    <w:name w:val="HTML Preformatted Char"/>
    <w:basedOn w:val="DefaultParagraphFont"/>
    <w:link w:val="HTMLPreformatted"/>
    <w:rsid w:val="00141C74"/>
    <w:rPr>
      <w:rFonts w:ascii="Courier New" w:eastAsia="Times New Roman" w:hAnsi="Courier New" w:cs="Courier New"/>
      <w:sz w:val="20"/>
      <w:szCs w:val="20"/>
      <w:lang w:val="en-US" w:eastAsia="ar-SA"/>
    </w:rPr>
  </w:style>
  <w:style w:type="paragraph" w:customStyle="1" w:styleId="boolet">
    <w:name w:val="boolet"/>
    <w:basedOn w:val="Normal"/>
    <w:rsid w:val="00141C74"/>
    <w:pPr>
      <w:numPr>
        <w:numId w:val="27"/>
      </w:numPr>
      <w:suppressAutoHyphens/>
    </w:pPr>
    <w:rPr>
      <w:sz w:val="20"/>
      <w:szCs w:val="20"/>
      <w:lang w:eastAsia="ar-SA"/>
    </w:rPr>
  </w:style>
  <w:style w:type="paragraph" w:customStyle="1" w:styleId="pgdesc">
    <w:name w:val="pgdesc"/>
    <w:basedOn w:val="Normal"/>
    <w:rsid w:val="00141C74"/>
    <w:pPr>
      <w:suppressAutoHyphens/>
      <w:spacing w:after="150"/>
    </w:pPr>
    <w:rPr>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0" w:unhideWhenUsed="0" w:qFormat="1"/>
    <w:lsdException w:name="Emphasis" w:semiHidden="0" w:uiPriority="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styleId="HTMLTypewriter">
    <w:name w:val="HTML Typewriter"/>
    <w:rsid w:val="00141C74"/>
    <w:rPr>
      <w:rFonts w:ascii="Courier New" w:eastAsia="Courier New" w:hAnsi="Courier New" w:cs="Courier New"/>
      <w:sz w:val="20"/>
      <w:szCs w:val="20"/>
    </w:rPr>
  </w:style>
  <w:style w:type="character" w:styleId="Emphasis">
    <w:name w:val="Emphasis"/>
    <w:basedOn w:val="DefaultParagraphFont"/>
    <w:qFormat/>
    <w:rsid w:val="00141C74"/>
    <w:rPr>
      <w:i/>
      <w:iCs/>
    </w:rPr>
  </w:style>
  <w:style w:type="paragraph" w:styleId="HTMLPreformatted">
    <w:name w:val="HTML Preformatted"/>
    <w:basedOn w:val="Normal"/>
    <w:link w:val="HTMLPreformattedChar"/>
    <w:rsid w:val="00141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ar-SA"/>
    </w:rPr>
  </w:style>
  <w:style w:type="character" w:customStyle="1" w:styleId="HTMLPreformattedChar">
    <w:name w:val="HTML Preformatted Char"/>
    <w:basedOn w:val="DefaultParagraphFont"/>
    <w:link w:val="HTMLPreformatted"/>
    <w:rsid w:val="00141C74"/>
    <w:rPr>
      <w:rFonts w:ascii="Courier New" w:eastAsia="Times New Roman" w:hAnsi="Courier New" w:cs="Courier New"/>
      <w:sz w:val="20"/>
      <w:szCs w:val="20"/>
      <w:lang w:val="en-US" w:eastAsia="ar-SA"/>
    </w:rPr>
  </w:style>
  <w:style w:type="paragraph" w:customStyle="1" w:styleId="boolet">
    <w:name w:val="boolet"/>
    <w:basedOn w:val="Normal"/>
    <w:rsid w:val="00141C74"/>
    <w:pPr>
      <w:numPr>
        <w:numId w:val="27"/>
      </w:numPr>
      <w:suppressAutoHyphens/>
    </w:pPr>
    <w:rPr>
      <w:sz w:val="20"/>
      <w:szCs w:val="20"/>
      <w:lang w:eastAsia="ar-SA"/>
    </w:rPr>
  </w:style>
  <w:style w:type="paragraph" w:customStyle="1" w:styleId="pgdesc">
    <w:name w:val="pgdesc"/>
    <w:basedOn w:val="Normal"/>
    <w:rsid w:val="00141C74"/>
    <w:pPr>
      <w:suppressAutoHyphens/>
      <w:spacing w:after="150"/>
    </w:pPr>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obe.com/products/flash-media-streaming.html"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ss.macosforg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dobe.com/products/flash-media-streaming.html" TargetMode="External"/><Relationship Id="rId4" Type="http://schemas.openxmlformats.org/officeDocument/2006/relationships/settings" Target="settings.xml"/><Relationship Id="rId9" Type="http://schemas.openxmlformats.org/officeDocument/2006/relationships/hyperlink" Target="http://www.adobe.com/products/flash-media-streaming.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2700</Words>
  <Characters>15390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3</cp:revision>
  <dcterms:created xsi:type="dcterms:W3CDTF">2013-09-12T18:29:00Z</dcterms:created>
  <dcterms:modified xsi:type="dcterms:W3CDTF">2013-09-12T18:29:00Z</dcterms:modified>
</cp:coreProperties>
</file>