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7F562" w14:textId="417B30B9" w:rsidR="007C4E05" w:rsidRDefault="007C4E05" w:rsidP="00A44FF4">
      <w:pPr>
        <w:rPr>
          <w:rFonts w:asciiTheme="minorHAnsi" w:hAnsiTheme="minorHAnsi" w:cs="Tahoma"/>
          <w:noProof/>
          <w:color w:val="000000"/>
          <w:szCs w:val="24"/>
          <w:u w:val="single"/>
        </w:rPr>
      </w:pPr>
      <w:proofErr w:type="spellStart"/>
      <w:r>
        <w:rPr>
          <w:sz w:val="19"/>
          <w:szCs w:val="19"/>
        </w:rPr>
        <w:t>Phaninder</w:t>
      </w:r>
      <w:proofErr w:type="spellEnd"/>
      <w:r>
        <w:rPr>
          <w:sz w:val="19"/>
          <w:szCs w:val="19"/>
        </w:rPr>
        <w:t xml:space="preserve"> Reddy Chepyala</w:t>
      </w:r>
      <w:bookmarkStart w:id="0" w:name="_GoBack"/>
      <w:bookmarkEnd w:id="0"/>
    </w:p>
    <w:p w14:paraId="7427ACE9" w14:textId="77777777" w:rsidR="00475EC0" w:rsidRPr="00A44FF4" w:rsidRDefault="00A44FF4" w:rsidP="00A44FF4">
      <w:pPr>
        <w:rPr>
          <w:rFonts w:asciiTheme="minorHAnsi" w:hAnsiTheme="minorHAnsi" w:cs="Tahoma"/>
          <w:szCs w:val="24"/>
          <w:u w:val="single"/>
        </w:rPr>
      </w:pPr>
      <w:r w:rsidRPr="00A44FF4">
        <w:rPr>
          <w:rFonts w:asciiTheme="minorHAnsi" w:hAnsiTheme="minorHAnsi" w:cs="Tahoma"/>
          <w:noProof/>
          <w:color w:val="000000"/>
          <w:szCs w:val="24"/>
          <w:u w:val="single"/>
        </w:rPr>
        <w:t>Email ID:phanichreddy@gmail.com</w:t>
      </w:r>
      <w:r w:rsidRPr="00A44FF4">
        <w:rPr>
          <w:rFonts w:asciiTheme="minorHAnsi" w:hAnsiTheme="minorHAnsi" w:cs="Tahoma"/>
          <w:noProof/>
          <w:color w:val="000000"/>
          <w:szCs w:val="24"/>
          <w:u w:val="single"/>
        </w:rPr>
        <w:tab/>
      </w:r>
      <w:r w:rsidRPr="00A44FF4">
        <w:rPr>
          <w:rFonts w:asciiTheme="minorHAnsi" w:hAnsiTheme="minorHAnsi" w:cs="Tahoma"/>
          <w:noProof/>
          <w:color w:val="000000"/>
          <w:szCs w:val="24"/>
          <w:u w:val="single"/>
        </w:rPr>
        <w:tab/>
      </w:r>
      <w:r w:rsidRPr="00A44FF4">
        <w:rPr>
          <w:rFonts w:asciiTheme="minorHAnsi" w:hAnsiTheme="minorHAnsi" w:cs="Tahoma"/>
          <w:noProof/>
          <w:color w:val="000000"/>
          <w:szCs w:val="24"/>
          <w:u w:val="single"/>
        </w:rPr>
        <w:tab/>
      </w:r>
      <w:r w:rsidRPr="00A44FF4">
        <w:rPr>
          <w:rFonts w:asciiTheme="minorHAnsi" w:hAnsiTheme="minorHAnsi" w:cs="Tahoma"/>
          <w:noProof/>
          <w:color w:val="000000"/>
          <w:szCs w:val="24"/>
          <w:u w:val="single"/>
        </w:rPr>
        <w:tab/>
      </w:r>
      <w:r w:rsidRPr="00A44FF4">
        <w:rPr>
          <w:rFonts w:asciiTheme="minorHAnsi" w:hAnsiTheme="minorHAnsi" w:cs="Tahoma"/>
          <w:noProof/>
          <w:color w:val="000000"/>
          <w:szCs w:val="24"/>
          <w:u w:val="single"/>
        </w:rPr>
        <w:tab/>
      </w:r>
      <w:r w:rsidRPr="00A44FF4">
        <w:rPr>
          <w:rFonts w:asciiTheme="minorHAnsi" w:hAnsiTheme="minorHAnsi" w:cs="Tahoma"/>
          <w:noProof/>
          <w:color w:val="000000"/>
          <w:szCs w:val="24"/>
          <w:u w:val="single"/>
        </w:rPr>
        <w:tab/>
      </w:r>
      <w:r w:rsidRPr="00A44FF4">
        <w:rPr>
          <w:rFonts w:asciiTheme="minorHAnsi" w:hAnsiTheme="minorHAnsi" w:cs="Tahoma"/>
          <w:noProof/>
          <w:color w:val="000000"/>
          <w:szCs w:val="24"/>
          <w:u w:val="single"/>
        </w:rPr>
        <w:tab/>
        <w:t>Contact:937-343-1027</w:t>
      </w:r>
    </w:p>
    <w:p w14:paraId="3121687F" w14:textId="77777777" w:rsidR="00A44FF4" w:rsidRDefault="00A44FF4" w:rsidP="00C64DBB">
      <w:pPr>
        <w:rPr>
          <w:rFonts w:asciiTheme="minorHAnsi" w:hAnsiTheme="minorHAnsi" w:cs="Tahoma"/>
          <w:szCs w:val="24"/>
          <w:u w:val="single"/>
        </w:rPr>
      </w:pPr>
    </w:p>
    <w:p w14:paraId="69B2A1BB" w14:textId="36797BA3" w:rsidR="00DE0B08" w:rsidRPr="00796E96" w:rsidRDefault="00750AA7" w:rsidP="00C64DBB">
      <w:pPr>
        <w:rPr>
          <w:rFonts w:asciiTheme="minorHAnsi" w:hAnsiTheme="minorHAnsi" w:cs="Tahoma"/>
          <w:szCs w:val="24"/>
          <w:u w:val="single"/>
        </w:rPr>
      </w:pPr>
      <w:r>
        <w:rPr>
          <w:rFonts w:asciiTheme="minorHAnsi" w:hAnsiTheme="minorHAnsi" w:cs="Tahoma"/>
          <w:szCs w:val="24"/>
          <w:u w:val="single"/>
        </w:rPr>
        <w:t xml:space="preserve">PROFESSIONAL </w:t>
      </w:r>
      <w:r w:rsidR="00CA71F5">
        <w:rPr>
          <w:rFonts w:asciiTheme="minorHAnsi" w:hAnsiTheme="minorHAnsi" w:cs="Tahoma"/>
          <w:szCs w:val="24"/>
          <w:u w:val="single"/>
        </w:rPr>
        <w:t>SUMMARY:</w:t>
      </w:r>
    </w:p>
    <w:p w14:paraId="04F37BB9" w14:textId="77777777" w:rsidR="00A666F7" w:rsidRPr="00DA5FFE" w:rsidRDefault="00C50A98" w:rsidP="004B7160">
      <w:pPr>
        <w:pStyle w:val="ListParagraph"/>
        <w:numPr>
          <w:ilvl w:val="0"/>
          <w:numId w:val="35"/>
        </w:numPr>
        <w:spacing w:before="100" w:beforeAutospacing="1" w:after="100" w:afterAutospacing="1"/>
        <w:ind w:left="720"/>
        <w:jc w:val="both"/>
        <w:rPr>
          <w:rFonts w:asciiTheme="minorHAnsi" w:hAnsiTheme="minorHAnsi" w:cs="Tahoma"/>
          <w:color w:val="000000"/>
          <w:sz w:val="24"/>
          <w:szCs w:val="24"/>
        </w:rPr>
      </w:pPr>
      <w:r w:rsidRPr="00DA5FFE">
        <w:rPr>
          <w:rFonts w:asciiTheme="minorHAnsi" w:hAnsiTheme="minorHAnsi" w:cs="Tahoma"/>
          <w:color w:val="000000"/>
          <w:sz w:val="24"/>
          <w:szCs w:val="24"/>
        </w:rPr>
        <w:t>Java/</w:t>
      </w:r>
      <w:r w:rsidR="00163547" w:rsidRPr="00DA5FFE">
        <w:rPr>
          <w:rFonts w:asciiTheme="minorHAnsi" w:hAnsiTheme="minorHAnsi" w:cs="Tahoma"/>
          <w:color w:val="000000"/>
          <w:sz w:val="24"/>
          <w:szCs w:val="24"/>
        </w:rPr>
        <w:t>J2EE 7</w:t>
      </w:r>
      <w:r w:rsidR="00A666F7" w:rsidRPr="00DA5FFE">
        <w:rPr>
          <w:rFonts w:asciiTheme="minorHAnsi" w:hAnsiTheme="minorHAnsi" w:cs="Tahoma"/>
          <w:color w:val="000000"/>
          <w:sz w:val="24"/>
          <w:szCs w:val="24"/>
        </w:rPr>
        <w:t xml:space="preserve"> years of experience with </w:t>
      </w:r>
      <w:r w:rsidR="00A666F7" w:rsidRPr="00211027">
        <w:rPr>
          <w:rFonts w:asciiTheme="minorHAnsi" w:hAnsiTheme="minorHAnsi" w:cs="Tahoma"/>
          <w:b/>
          <w:color w:val="000000"/>
          <w:sz w:val="24"/>
          <w:szCs w:val="24"/>
        </w:rPr>
        <w:t>object oriented analysis, design, and development of thick client, web, and enterprise applications with a wide range of domains, platforms and environments</w:t>
      </w:r>
      <w:r w:rsidR="00A666F7" w:rsidRPr="00DA5FFE">
        <w:rPr>
          <w:rFonts w:asciiTheme="minorHAnsi" w:hAnsiTheme="minorHAnsi" w:cs="Tahoma"/>
          <w:color w:val="000000"/>
          <w:sz w:val="24"/>
          <w:szCs w:val="24"/>
        </w:rPr>
        <w:t>.</w:t>
      </w:r>
    </w:p>
    <w:p w14:paraId="0BDE1432" w14:textId="77777777" w:rsidR="00D50F57" w:rsidRPr="00DA5FFE" w:rsidRDefault="001B1635" w:rsidP="004B7160">
      <w:pPr>
        <w:pStyle w:val="ListParagraph"/>
        <w:numPr>
          <w:ilvl w:val="0"/>
          <w:numId w:val="35"/>
        </w:numPr>
        <w:spacing w:before="100" w:beforeAutospacing="1" w:after="100" w:afterAutospacing="1"/>
        <w:ind w:left="720"/>
        <w:jc w:val="both"/>
        <w:rPr>
          <w:rFonts w:asciiTheme="minorHAnsi" w:hAnsiTheme="minorHAnsi" w:cs="Tahoma"/>
          <w:sz w:val="24"/>
          <w:szCs w:val="24"/>
        </w:rPr>
      </w:pPr>
      <w:r w:rsidRPr="00DA5FFE">
        <w:rPr>
          <w:rFonts w:asciiTheme="minorHAnsi" w:hAnsiTheme="minorHAnsi" w:cs="Tahoma"/>
          <w:sz w:val="24"/>
          <w:szCs w:val="24"/>
        </w:rPr>
        <w:t>Proficient in software documentation and technical report writing. </w:t>
      </w:r>
      <w:r w:rsidR="0093309F" w:rsidRPr="00DA5FFE">
        <w:rPr>
          <w:rFonts w:asciiTheme="minorHAnsi" w:hAnsiTheme="minorHAnsi" w:cs="Tahoma"/>
          <w:sz w:val="24"/>
          <w:szCs w:val="24"/>
        </w:rPr>
        <w:t xml:space="preserve"> </w:t>
      </w:r>
    </w:p>
    <w:p w14:paraId="61B9672D" w14:textId="77777777" w:rsidR="00A666F7" w:rsidRPr="00DA5FFE" w:rsidRDefault="00A666F7" w:rsidP="004B7160">
      <w:pPr>
        <w:pStyle w:val="ListParagraph"/>
        <w:numPr>
          <w:ilvl w:val="0"/>
          <w:numId w:val="35"/>
        </w:numPr>
        <w:spacing w:before="100" w:beforeAutospacing="1" w:after="100" w:afterAutospacing="1"/>
        <w:ind w:left="720"/>
        <w:jc w:val="both"/>
        <w:rPr>
          <w:rFonts w:asciiTheme="minorHAnsi" w:hAnsiTheme="minorHAnsi" w:cs="Tahoma"/>
          <w:sz w:val="24"/>
          <w:szCs w:val="24"/>
        </w:rPr>
      </w:pPr>
      <w:r w:rsidRPr="00DA5FFE">
        <w:rPr>
          <w:rFonts w:asciiTheme="minorHAnsi" w:hAnsiTheme="minorHAnsi" w:cs="Tahoma"/>
          <w:color w:val="000000"/>
          <w:sz w:val="24"/>
          <w:szCs w:val="24"/>
        </w:rPr>
        <w:t>Experience in full software development life cycle (SDLC) from requirements gathering, prototyping, designing, implementing, testing</w:t>
      </w:r>
      <w:r w:rsidRPr="00DA5FFE">
        <w:rPr>
          <w:rFonts w:asciiTheme="minorHAnsi" w:hAnsiTheme="minorHAnsi" w:cs="Tahoma"/>
          <w:sz w:val="24"/>
          <w:szCs w:val="24"/>
        </w:rPr>
        <w:t>, maintenance, and full documentation.</w:t>
      </w:r>
    </w:p>
    <w:p w14:paraId="20B81F36" w14:textId="77777777" w:rsidR="00D50F57" w:rsidRPr="00DA5FFE" w:rsidRDefault="00D4762B" w:rsidP="004B7160">
      <w:pPr>
        <w:pStyle w:val="ListParagraph"/>
        <w:numPr>
          <w:ilvl w:val="0"/>
          <w:numId w:val="35"/>
        </w:numPr>
        <w:spacing w:before="100" w:beforeAutospacing="1" w:after="100" w:afterAutospacing="1"/>
        <w:ind w:left="720"/>
        <w:jc w:val="both"/>
        <w:rPr>
          <w:rFonts w:asciiTheme="minorHAnsi" w:hAnsiTheme="minorHAnsi" w:cs="Tahoma"/>
          <w:sz w:val="24"/>
          <w:szCs w:val="24"/>
        </w:rPr>
      </w:pPr>
      <w:r w:rsidRPr="00DA5FFE">
        <w:rPr>
          <w:rFonts w:asciiTheme="minorHAnsi" w:hAnsiTheme="minorHAnsi" w:cs="Tahoma"/>
          <w:sz w:val="24"/>
          <w:szCs w:val="24"/>
        </w:rPr>
        <w:t xml:space="preserve">Solid </w:t>
      </w:r>
      <w:r w:rsidR="0093309F" w:rsidRPr="00DA5FFE">
        <w:rPr>
          <w:rFonts w:asciiTheme="minorHAnsi" w:hAnsiTheme="minorHAnsi" w:cs="Tahoma"/>
          <w:sz w:val="24"/>
          <w:szCs w:val="24"/>
        </w:rPr>
        <w:t>Ex</w:t>
      </w:r>
      <w:r w:rsidR="00D50F57" w:rsidRPr="00DA5FFE">
        <w:rPr>
          <w:rFonts w:asciiTheme="minorHAnsi" w:hAnsiTheme="minorHAnsi" w:cs="Tahoma"/>
          <w:sz w:val="24"/>
          <w:szCs w:val="24"/>
        </w:rPr>
        <w:t>perience with Java technologies includ</w:t>
      </w:r>
      <w:r w:rsidR="00A871E0" w:rsidRPr="00DA5FFE">
        <w:rPr>
          <w:rFonts w:asciiTheme="minorHAnsi" w:hAnsiTheme="minorHAnsi" w:cs="Tahoma"/>
          <w:sz w:val="24"/>
          <w:szCs w:val="24"/>
        </w:rPr>
        <w:t>ing:</w:t>
      </w:r>
      <w:r w:rsidR="00D50F57" w:rsidRPr="00DA5FFE">
        <w:rPr>
          <w:rFonts w:asciiTheme="minorHAnsi" w:hAnsiTheme="minorHAnsi" w:cs="Tahoma"/>
          <w:sz w:val="24"/>
          <w:szCs w:val="24"/>
        </w:rPr>
        <w:t xml:space="preserve"> Java</w:t>
      </w:r>
      <w:r w:rsidR="00681363" w:rsidRPr="00DA5FFE">
        <w:rPr>
          <w:rFonts w:asciiTheme="minorHAnsi" w:hAnsiTheme="minorHAnsi" w:cs="Tahoma"/>
          <w:sz w:val="24"/>
          <w:szCs w:val="24"/>
        </w:rPr>
        <w:t xml:space="preserve"> Collections, </w:t>
      </w:r>
      <w:r w:rsidR="00166689" w:rsidRPr="00DA5FFE">
        <w:rPr>
          <w:rFonts w:asciiTheme="minorHAnsi" w:hAnsiTheme="minorHAnsi" w:cs="Tahoma"/>
          <w:sz w:val="24"/>
          <w:szCs w:val="24"/>
        </w:rPr>
        <w:t>Multi-Threading,</w:t>
      </w:r>
      <w:r w:rsidR="00D50F57" w:rsidRPr="00DA5FFE">
        <w:rPr>
          <w:rFonts w:asciiTheme="minorHAnsi" w:hAnsiTheme="minorHAnsi" w:cs="Tahoma"/>
          <w:sz w:val="24"/>
          <w:szCs w:val="24"/>
        </w:rPr>
        <w:t xml:space="preserve"> JDBC,</w:t>
      </w:r>
      <w:r w:rsidR="00EC6C23" w:rsidRPr="00DA5FFE">
        <w:rPr>
          <w:rFonts w:asciiTheme="minorHAnsi" w:hAnsiTheme="minorHAnsi" w:cs="Tahoma"/>
          <w:sz w:val="24"/>
          <w:szCs w:val="24"/>
        </w:rPr>
        <w:t xml:space="preserve"> </w:t>
      </w:r>
      <w:r w:rsidR="00E2698B" w:rsidRPr="00DA5FFE">
        <w:rPr>
          <w:rFonts w:asciiTheme="minorHAnsi" w:hAnsiTheme="minorHAnsi" w:cs="Tahoma"/>
          <w:sz w:val="24"/>
          <w:szCs w:val="24"/>
        </w:rPr>
        <w:t>Servlets</w:t>
      </w:r>
      <w:r w:rsidR="00F20966" w:rsidRPr="00DA5FFE">
        <w:rPr>
          <w:rFonts w:asciiTheme="minorHAnsi" w:hAnsiTheme="minorHAnsi" w:cs="Tahoma"/>
          <w:sz w:val="24"/>
          <w:szCs w:val="24"/>
        </w:rPr>
        <w:t>,</w:t>
      </w:r>
      <w:r w:rsidR="00E2698B" w:rsidRPr="00DA5FFE">
        <w:rPr>
          <w:rFonts w:asciiTheme="minorHAnsi" w:hAnsiTheme="minorHAnsi" w:cs="Tahoma"/>
          <w:sz w:val="24"/>
          <w:szCs w:val="24"/>
        </w:rPr>
        <w:t xml:space="preserve"> </w:t>
      </w:r>
      <w:r w:rsidR="00D50F57" w:rsidRPr="00DA5FFE">
        <w:rPr>
          <w:rFonts w:asciiTheme="minorHAnsi" w:hAnsiTheme="minorHAnsi" w:cs="Tahoma"/>
          <w:sz w:val="24"/>
          <w:szCs w:val="24"/>
        </w:rPr>
        <w:t>Web Services</w:t>
      </w:r>
      <w:r w:rsidR="00F20966" w:rsidRPr="00DA5FFE">
        <w:rPr>
          <w:rFonts w:asciiTheme="minorHAnsi" w:hAnsiTheme="minorHAnsi" w:cs="Tahoma"/>
          <w:sz w:val="24"/>
          <w:szCs w:val="24"/>
        </w:rPr>
        <w:t xml:space="preserve"> SOAP/REST,</w:t>
      </w:r>
      <w:r w:rsidR="001B1635" w:rsidRPr="00DA5FFE">
        <w:rPr>
          <w:rFonts w:asciiTheme="minorHAnsi" w:hAnsiTheme="minorHAnsi" w:cs="Tahoma"/>
          <w:sz w:val="24"/>
          <w:szCs w:val="24"/>
        </w:rPr>
        <w:t xml:space="preserve"> </w:t>
      </w:r>
      <w:r w:rsidR="00EC6C23" w:rsidRPr="00DA5FFE">
        <w:rPr>
          <w:rFonts w:asciiTheme="minorHAnsi" w:hAnsiTheme="minorHAnsi" w:cs="Tahoma"/>
          <w:sz w:val="24"/>
          <w:szCs w:val="24"/>
        </w:rPr>
        <w:t>EJB</w:t>
      </w:r>
      <w:r w:rsidR="00C64DBB" w:rsidRPr="00DA5FFE">
        <w:rPr>
          <w:rFonts w:asciiTheme="minorHAnsi" w:hAnsiTheme="minorHAnsi" w:cs="Tahoma"/>
          <w:sz w:val="24"/>
          <w:szCs w:val="24"/>
        </w:rPr>
        <w:t>.</w:t>
      </w:r>
    </w:p>
    <w:p w14:paraId="529229BE" w14:textId="77777777" w:rsidR="00A666F7" w:rsidRPr="00DA5FFE" w:rsidRDefault="00A666F7" w:rsidP="004B7160">
      <w:pPr>
        <w:pStyle w:val="ListParagraph"/>
        <w:numPr>
          <w:ilvl w:val="0"/>
          <w:numId w:val="35"/>
        </w:numPr>
        <w:spacing w:before="100" w:beforeAutospacing="1" w:after="100" w:afterAutospacing="1"/>
        <w:ind w:left="720"/>
        <w:jc w:val="both"/>
        <w:rPr>
          <w:rFonts w:asciiTheme="minorHAnsi" w:hAnsiTheme="minorHAnsi" w:cs="Tahoma"/>
          <w:color w:val="000000"/>
          <w:sz w:val="24"/>
          <w:szCs w:val="24"/>
        </w:rPr>
      </w:pPr>
      <w:r w:rsidRPr="00DA5FFE">
        <w:rPr>
          <w:rFonts w:asciiTheme="minorHAnsi" w:hAnsiTheme="minorHAnsi" w:cs="Tahoma"/>
          <w:sz w:val="24"/>
          <w:szCs w:val="24"/>
        </w:rPr>
        <w:t>Expertise with</w:t>
      </w:r>
      <w:r w:rsidRPr="00DA5FFE">
        <w:rPr>
          <w:rFonts w:asciiTheme="minorHAnsi" w:hAnsiTheme="minorHAnsi" w:cs="Tahoma"/>
          <w:color w:val="000000"/>
          <w:sz w:val="24"/>
          <w:szCs w:val="24"/>
        </w:rPr>
        <w:t xml:space="preserve"> dev</w:t>
      </w:r>
      <w:r w:rsidR="004B37EF" w:rsidRPr="00DA5FFE">
        <w:rPr>
          <w:rFonts w:asciiTheme="minorHAnsi" w:hAnsiTheme="minorHAnsi" w:cs="Tahoma"/>
          <w:color w:val="000000"/>
          <w:sz w:val="24"/>
          <w:szCs w:val="24"/>
        </w:rPr>
        <w:t xml:space="preserve">elopment tools such as Eclipse </w:t>
      </w:r>
      <w:r w:rsidRPr="00DA5FFE">
        <w:rPr>
          <w:rFonts w:asciiTheme="minorHAnsi" w:hAnsiTheme="minorHAnsi" w:cs="Tahoma"/>
          <w:color w:val="000000"/>
          <w:sz w:val="24"/>
          <w:szCs w:val="24"/>
        </w:rPr>
        <w:t xml:space="preserve">and </w:t>
      </w:r>
      <w:r w:rsidR="00293820" w:rsidRPr="00DA5FFE">
        <w:rPr>
          <w:rFonts w:asciiTheme="minorHAnsi" w:hAnsiTheme="minorHAnsi" w:cs="Tahoma"/>
          <w:color w:val="000000"/>
          <w:sz w:val="24"/>
          <w:szCs w:val="24"/>
        </w:rPr>
        <w:t>NetBeans</w:t>
      </w:r>
      <w:r w:rsidRPr="00DA5FFE">
        <w:rPr>
          <w:rFonts w:asciiTheme="minorHAnsi" w:hAnsiTheme="minorHAnsi" w:cs="Tahoma"/>
          <w:color w:val="000000"/>
          <w:sz w:val="24"/>
          <w:szCs w:val="24"/>
        </w:rPr>
        <w:t>.</w:t>
      </w:r>
    </w:p>
    <w:p w14:paraId="4C5830AB" w14:textId="77777777" w:rsidR="00942DE8" w:rsidRPr="00DA5FFE" w:rsidRDefault="004C5E6E" w:rsidP="004B7160">
      <w:pPr>
        <w:pStyle w:val="ListParagraph"/>
        <w:numPr>
          <w:ilvl w:val="0"/>
          <w:numId w:val="35"/>
        </w:numPr>
        <w:spacing w:before="100" w:beforeAutospacing="1" w:after="100" w:afterAutospacing="1"/>
        <w:ind w:left="720"/>
        <w:jc w:val="both"/>
        <w:rPr>
          <w:rFonts w:asciiTheme="minorHAnsi" w:hAnsiTheme="minorHAnsi" w:cs="Tahoma"/>
          <w:color w:val="000000"/>
          <w:sz w:val="24"/>
          <w:szCs w:val="24"/>
        </w:rPr>
      </w:pPr>
      <w:r w:rsidRPr="00DA5FFE">
        <w:rPr>
          <w:rFonts w:asciiTheme="minorHAnsi" w:hAnsiTheme="minorHAnsi" w:cs="Tahoma"/>
          <w:color w:val="000000"/>
          <w:sz w:val="24"/>
          <w:szCs w:val="24"/>
        </w:rPr>
        <w:t xml:space="preserve">Involved in Enterprise application </w:t>
      </w:r>
      <w:r w:rsidR="00E4183D" w:rsidRPr="00DA5FFE">
        <w:rPr>
          <w:rFonts w:asciiTheme="minorHAnsi" w:hAnsiTheme="minorHAnsi" w:cs="Tahoma"/>
          <w:color w:val="000000"/>
          <w:sz w:val="24"/>
          <w:szCs w:val="24"/>
        </w:rPr>
        <w:t>by using</w:t>
      </w:r>
      <w:r w:rsidR="00942DE8" w:rsidRPr="00DA5FFE">
        <w:rPr>
          <w:rFonts w:asciiTheme="minorHAnsi" w:hAnsiTheme="minorHAnsi" w:cs="Tahoma"/>
          <w:color w:val="000000"/>
          <w:sz w:val="24"/>
          <w:szCs w:val="24"/>
        </w:rPr>
        <w:t xml:space="preserve"> </w:t>
      </w:r>
      <w:r w:rsidR="00942DE8" w:rsidRPr="00DA5FFE">
        <w:rPr>
          <w:rFonts w:asciiTheme="minorHAnsi" w:hAnsiTheme="minorHAnsi" w:cs="Tahoma"/>
          <w:b/>
          <w:color w:val="000000"/>
          <w:sz w:val="24"/>
          <w:szCs w:val="24"/>
        </w:rPr>
        <w:t>Design patterns</w:t>
      </w:r>
      <w:r w:rsidR="00942DE8" w:rsidRPr="00DA5FFE">
        <w:rPr>
          <w:rFonts w:asciiTheme="minorHAnsi" w:hAnsiTheme="minorHAnsi" w:cs="Tahoma"/>
          <w:color w:val="000000"/>
          <w:sz w:val="24"/>
          <w:szCs w:val="24"/>
        </w:rPr>
        <w:t xml:space="preserve"> like </w:t>
      </w:r>
      <w:r w:rsidR="00942DE8" w:rsidRPr="00DA5FFE">
        <w:rPr>
          <w:rFonts w:asciiTheme="minorHAnsi" w:hAnsiTheme="minorHAnsi" w:cs="Tahoma"/>
          <w:b/>
          <w:color w:val="000000"/>
          <w:sz w:val="24"/>
          <w:szCs w:val="24"/>
        </w:rPr>
        <w:t>MVC,</w:t>
      </w:r>
      <w:r w:rsidR="000D14C8" w:rsidRPr="00DA5FFE">
        <w:rPr>
          <w:rFonts w:asciiTheme="minorHAnsi" w:hAnsiTheme="minorHAnsi" w:cs="Tahoma"/>
          <w:b/>
          <w:color w:val="000000"/>
          <w:sz w:val="24"/>
          <w:szCs w:val="24"/>
        </w:rPr>
        <w:t xml:space="preserve"> </w:t>
      </w:r>
      <w:r w:rsidR="00942DE8" w:rsidRPr="00DA5FFE">
        <w:rPr>
          <w:rFonts w:asciiTheme="minorHAnsi" w:hAnsiTheme="minorHAnsi" w:cs="Tahoma"/>
          <w:b/>
          <w:color w:val="000000"/>
          <w:sz w:val="24"/>
          <w:szCs w:val="24"/>
        </w:rPr>
        <w:t>Singleton</w:t>
      </w:r>
      <w:r w:rsidR="00DC1357" w:rsidRPr="00DA5FFE">
        <w:rPr>
          <w:rFonts w:asciiTheme="minorHAnsi" w:hAnsiTheme="minorHAnsi" w:cs="Tahoma"/>
          <w:b/>
          <w:color w:val="000000"/>
          <w:sz w:val="24"/>
          <w:szCs w:val="24"/>
        </w:rPr>
        <w:t xml:space="preserve"> pattern</w:t>
      </w:r>
      <w:r w:rsidR="005956F8" w:rsidRPr="00DA5FFE">
        <w:rPr>
          <w:rFonts w:asciiTheme="minorHAnsi" w:hAnsiTheme="minorHAnsi" w:cs="Tahoma"/>
          <w:b/>
          <w:color w:val="000000"/>
          <w:sz w:val="24"/>
          <w:szCs w:val="24"/>
        </w:rPr>
        <w:t>,</w:t>
      </w:r>
      <w:r w:rsidR="000D14C8" w:rsidRPr="00DA5FFE">
        <w:rPr>
          <w:rFonts w:asciiTheme="minorHAnsi" w:hAnsiTheme="minorHAnsi" w:cs="Tahoma"/>
          <w:b/>
          <w:color w:val="000000"/>
          <w:sz w:val="24"/>
          <w:szCs w:val="24"/>
        </w:rPr>
        <w:t xml:space="preserve"> </w:t>
      </w:r>
      <w:r w:rsidR="005956F8" w:rsidRPr="00DA5FFE">
        <w:rPr>
          <w:rFonts w:asciiTheme="minorHAnsi" w:hAnsiTheme="minorHAnsi" w:cs="Tahoma"/>
          <w:b/>
          <w:color w:val="000000"/>
          <w:sz w:val="24"/>
          <w:szCs w:val="24"/>
        </w:rPr>
        <w:t>DAO,</w:t>
      </w:r>
      <w:r w:rsidR="000D14C8" w:rsidRPr="00DA5FFE">
        <w:rPr>
          <w:rFonts w:asciiTheme="minorHAnsi" w:hAnsiTheme="minorHAnsi" w:cs="Tahoma"/>
          <w:b/>
          <w:color w:val="000000"/>
          <w:sz w:val="24"/>
          <w:szCs w:val="24"/>
        </w:rPr>
        <w:t xml:space="preserve"> </w:t>
      </w:r>
      <w:r w:rsidR="004B37EF" w:rsidRPr="00DA5FFE">
        <w:rPr>
          <w:rFonts w:asciiTheme="minorHAnsi" w:hAnsiTheme="minorHAnsi" w:cs="Tahoma"/>
          <w:b/>
          <w:color w:val="000000"/>
          <w:sz w:val="24"/>
          <w:szCs w:val="24"/>
        </w:rPr>
        <w:t>Factory</w:t>
      </w:r>
      <w:r w:rsidR="00DB3F5E" w:rsidRPr="00DA5FFE">
        <w:rPr>
          <w:rFonts w:asciiTheme="minorHAnsi" w:hAnsiTheme="minorHAnsi" w:cs="Tahoma"/>
          <w:color w:val="000000"/>
          <w:sz w:val="24"/>
          <w:szCs w:val="24"/>
        </w:rPr>
        <w:t>.</w:t>
      </w:r>
    </w:p>
    <w:p w14:paraId="6E4FF75F" w14:textId="77777777" w:rsidR="00D50F57" w:rsidRPr="00DA5FFE" w:rsidRDefault="00487542" w:rsidP="004B7160">
      <w:pPr>
        <w:pStyle w:val="ListParagraph"/>
        <w:numPr>
          <w:ilvl w:val="0"/>
          <w:numId w:val="35"/>
        </w:numPr>
        <w:spacing w:before="100" w:beforeAutospacing="1" w:after="100" w:afterAutospacing="1"/>
        <w:ind w:left="720"/>
        <w:jc w:val="both"/>
        <w:rPr>
          <w:rFonts w:asciiTheme="minorHAnsi" w:hAnsiTheme="minorHAnsi" w:cs="Tahoma"/>
          <w:color w:val="000000"/>
          <w:sz w:val="24"/>
          <w:szCs w:val="24"/>
        </w:rPr>
      </w:pPr>
      <w:r w:rsidRPr="00DA5FFE">
        <w:rPr>
          <w:rFonts w:asciiTheme="minorHAnsi" w:hAnsiTheme="minorHAnsi" w:cs="Tahoma"/>
          <w:color w:val="000000"/>
          <w:sz w:val="24"/>
          <w:szCs w:val="24"/>
        </w:rPr>
        <w:t>Knowledge in Frameworks like Struts,</w:t>
      </w:r>
      <w:r w:rsidR="00515830" w:rsidRPr="00DA5FFE">
        <w:rPr>
          <w:rFonts w:asciiTheme="minorHAnsi" w:hAnsiTheme="minorHAnsi" w:cs="Tahoma"/>
          <w:color w:val="000000"/>
          <w:sz w:val="24"/>
          <w:szCs w:val="24"/>
        </w:rPr>
        <w:t xml:space="preserve"> </w:t>
      </w:r>
      <w:proofErr w:type="gramStart"/>
      <w:r w:rsidRPr="00DA5FFE">
        <w:rPr>
          <w:rFonts w:asciiTheme="minorHAnsi" w:hAnsiTheme="minorHAnsi" w:cs="Tahoma"/>
          <w:color w:val="000000"/>
          <w:sz w:val="24"/>
          <w:szCs w:val="24"/>
        </w:rPr>
        <w:t>Spring</w:t>
      </w:r>
      <w:proofErr w:type="gramEnd"/>
      <w:r w:rsidRPr="00DA5FFE">
        <w:rPr>
          <w:rFonts w:asciiTheme="minorHAnsi" w:hAnsiTheme="minorHAnsi" w:cs="Tahoma"/>
          <w:color w:val="000000"/>
          <w:sz w:val="24"/>
          <w:szCs w:val="24"/>
        </w:rPr>
        <w:t>,</w:t>
      </w:r>
      <w:r w:rsidR="00515830" w:rsidRPr="00DA5FFE">
        <w:rPr>
          <w:rFonts w:asciiTheme="minorHAnsi" w:hAnsiTheme="minorHAnsi" w:cs="Tahoma"/>
          <w:color w:val="000000"/>
          <w:sz w:val="24"/>
          <w:szCs w:val="24"/>
        </w:rPr>
        <w:t xml:space="preserve"> and </w:t>
      </w:r>
      <w:r w:rsidRPr="00DA5FFE">
        <w:rPr>
          <w:rFonts w:asciiTheme="minorHAnsi" w:hAnsiTheme="minorHAnsi" w:cs="Tahoma"/>
          <w:color w:val="000000"/>
          <w:sz w:val="24"/>
          <w:szCs w:val="24"/>
        </w:rPr>
        <w:t>Hibernate</w:t>
      </w:r>
      <w:r w:rsidR="00293820" w:rsidRPr="00DA5FFE">
        <w:rPr>
          <w:rFonts w:asciiTheme="minorHAnsi" w:hAnsiTheme="minorHAnsi" w:cs="Tahoma"/>
          <w:color w:val="000000"/>
          <w:sz w:val="24"/>
          <w:szCs w:val="24"/>
        </w:rPr>
        <w:t>.</w:t>
      </w:r>
    </w:p>
    <w:p w14:paraId="0CD1DCE5" w14:textId="77777777" w:rsidR="00927593" w:rsidRPr="00DA5FFE" w:rsidRDefault="00927593" w:rsidP="004B7160">
      <w:pPr>
        <w:pStyle w:val="ListParagraph"/>
        <w:numPr>
          <w:ilvl w:val="0"/>
          <w:numId w:val="35"/>
        </w:numPr>
        <w:ind w:left="720"/>
        <w:jc w:val="both"/>
        <w:rPr>
          <w:rFonts w:asciiTheme="minorHAnsi" w:hAnsiTheme="minorHAnsi" w:cs="Tahoma"/>
          <w:bCs/>
          <w:noProof/>
          <w:color w:val="000000"/>
          <w:sz w:val="24"/>
          <w:szCs w:val="24"/>
        </w:rPr>
      </w:pPr>
      <w:r w:rsidRPr="00DA5FFE">
        <w:rPr>
          <w:rFonts w:asciiTheme="minorHAnsi" w:hAnsiTheme="minorHAnsi" w:cs="Tahoma"/>
          <w:bCs/>
          <w:noProof/>
          <w:color w:val="000000"/>
          <w:sz w:val="24"/>
          <w:szCs w:val="24"/>
        </w:rPr>
        <w:t xml:space="preserve">Good working experience with Relational Databases like </w:t>
      </w:r>
      <w:r w:rsidR="00EC6C23" w:rsidRPr="00DA5FFE">
        <w:rPr>
          <w:rFonts w:asciiTheme="minorHAnsi" w:hAnsiTheme="minorHAnsi" w:cs="Tahoma"/>
          <w:bCs/>
          <w:noProof/>
          <w:color w:val="000000"/>
          <w:sz w:val="24"/>
          <w:szCs w:val="24"/>
        </w:rPr>
        <w:t xml:space="preserve">SQL, </w:t>
      </w:r>
      <w:r w:rsidR="00FF2BE9" w:rsidRPr="00DA5FFE">
        <w:rPr>
          <w:rFonts w:asciiTheme="minorHAnsi" w:hAnsiTheme="minorHAnsi" w:cs="Tahoma"/>
          <w:bCs/>
          <w:noProof/>
          <w:color w:val="000000"/>
          <w:sz w:val="24"/>
          <w:szCs w:val="24"/>
        </w:rPr>
        <w:t>Oracle 9i/8/10</w:t>
      </w:r>
      <w:r w:rsidR="0040447C" w:rsidRPr="00DA5FFE">
        <w:rPr>
          <w:rFonts w:asciiTheme="minorHAnsi" w:hAnsiTheme="minorHAnsi" w:cs="Tahoma"/>
          <w:bCs/>
          <w:noProof/>
          <w:color w:val="000000"/>
          <w:sz w:val="24"/>
          <w:szCs w:val="24"/>
        </w:rPr>
        <w:t>/11</w:t>
      </w:r>
      <w:r w:rsidR="00293820" w:rsidRPr="00DA5FFE">
        <w:rPr>
          <w:rFonts w:asciiTheme="minorHAnsi" w:hAnsiTheme="minorHAnsi" w:cs="Tahoma"/>
          <w:bCs/>
          <w:noProof/>
          <w:color w:val="000000"/>
          <w:sz w:val="24"/>
          <w:szCs w:val="24"/>
        </w:rPr>
        <w:t>g.</w:t>
      </w:r>
    </w:p>
    <w:p w14:paraId="358F2714" w14:textId="77777777" w:rsidR="00F03967" w:rsidRDefault="00D50F57" w:rsidP="00F03967">
      <w:pPr>
        <w:pStyle w:val="ListParagraph"/>
        <w:numPr>
          <w:ilvl w:val="0"/>
          <w:numId w:val="35"/>
        </w:numPr>
        <w:spacing w:before="100" w:beforeAutospacing="1" w:after="100" w:afterAutospacing="1"/>
        <w:ind w:left="720"/>
        <w:jc w:val="both"/>
        <w:rPr>
          <w:rFonts w:asciiTheme="minorHAnsi" w:hAnsiTheme="minorHAnsi" w:cs="Tahoma"/>
          <w:color w:val="000000"/>
          <w:sz w:val="24"/>
          <w:szCs w:val="24"/>
        </w:rPr>
      </w:pPr>
      <w:r w:rsidRPr="00DA5FFE">
        <w:rPr>
          <w:rFonts w:asciiTheme="minorHAnsi" w:hAnsiTheme="minorHAnsi" w:cs="Tahoma"/>
          <w:color w:val="000000"/>
          <w:sz w:val="24"/>
          <w:szCs w:val="24"/>
        </w:rPr>
        <w:t>Experience in writing SQL complex querie</w:t>
      </w:r>
      <w:r w:rsidR="00A871E0" w:rsidRPr="00DA5FFE">
        <w:rPr>
          <w:rFonts w:asciiTheme="minorHAnsi" w:hAnsiTheme="minorHAnsi" w:cs="Tahoma"/>
          <w:color w:val="000000"/>
          <w:sz w:val="24"/>
          <w:szCs w:val="24"/>
        </w:rPr>
        <w:t>s in DML, DDL, and DCL commands</w:t>
      </w:r>
      <w:r w:rsidR="00F03967">
        <w:rPr>
          <w:rFonts w:asciiTheme="minorHAnsi" w:hAnsiTheme="minorHAnsi" w:cs="Tahoma"/>
          <w:color w:val="000000"/>
          <w:sz w:val="24"/>
          <w:szCs w:val="24"/>
        </w:rPr>
        <w:t xml:space="preserve">. </w:t>
      </w:r>
    </w:p>
    <w:p w14:paraId="18A5F193" w14:textId="77777777" w:rsidR="00D50F57" w:rsidRPr="00DA5FFE" w:rsidRDefault="00D50F57" w:rsidP="004B7160">
      <w:pPr>
        <w:pStyle w:val="ListParagraph"/>
        <w:numPr>
          <w:ilvl w:val="0"/>
          <w:numId w:val="35"/>
        </w:numPr>
        <w:spacing w:before="100" w:beforeAutospacing="1" w:after="100" w:afterAutospacing="1"/>
        <w:ind w:left="720"/>
        <w:jc w:val="both"/>
        <w:rPr>
          <w:rFonts w:asciiTheme="minorHAnsi" w:hAnsiTheme="minorHAnsi" w:cs="Tahoma"/>
          <w:color w:val="000000"/>
          <w:sz w:val="24"/>
          <w:szCs w:val="24"/>
        </w:rPr>
      </w:pPr>
      <w:r w:rsidRPr="00DA5FFE">
        <w:rPr>
          <w:rFonts w:asciiTheme="minorHAnsi" w:hAnsiTheme="minorHAnsi" w:cs="Tahoma"/>
          <w:color w:val="000000"/>
          <w:sz w:val="24"/>
          <w:szCs w:val="24"/>
        </w:rPr>
        <w:t xml:space="preserve">Experience in </w:t>
      </w:r>
      <w:r w:rsidRPr="00DA5FFE">
        <w:rPr>
          <w:rFonts w:asciiTheme="minorHAnsi" w:hAnsiTheme="minorHAnsi" w:cs="Tahoma"/>
          <w:b/>
          <w:color w:val="000000"/>
          <w:sz w:val="24"/>
          <w:szCs w:val="24"/>
        </w:rPr>
        <w:t>PL/SQL</w:t>
      </w:r>
      <w:r w:rsidRPr="00DA5FFE">
        <w:rPr>
          <w:rFonts w:asciiTheme="minorHAnsi" w:hAnsiTheme="minorHAnsi" w:cs="Tahoma"/>
          <w:color w:val="000000"/>
          <w:sz w:val="24"/>
          <w:szCs w:val="24"/>
        </w:rPr>
        <w:t xml:space="preserve"> programming to develop Stored Procedures,</w:t>
      </w:r>
      <w:r w:rsidR="00A871E0" w:rsidRPr="00DA5FFE">
        <w:rPr>
          <w:rFonts w:asciiTheme="minorHAnsi" w:hAnsiTheme="minorHAnsi" w:cs="Tahoma"/>
          <w:color w:val="000000"/>
          <w:sz w:val="24"/>
          <w:szCs w:val="24"/>
        </w:rPr>
        <w:t xml:space="preserve"> </w:t>
      </w:r>
      <w:r w:rsidRPr="00DA5FFE">
        <w:rPr>
          <w:rFonts w:asciiTheme="minorHAnsi" w:hAnsiTheme="minorHAnsi" w:cs="Tahoma"/>
          <w:color w:val="000000"/>
          <w:sz w:val="24"/>
          <w:szCs w:val="24"/>
        </w:rPr>
        <w:t>Functions,</w:t>
      </w:r>
      <w:r w:rsidR="00A871E0" w:rsidRPr="00DA5FFE">
        <w:rPr>
          <w:rFonts w:asciiTheme="minorHAnsi" w:hAnsiTheme="minorHAnsi" w:cs="Tahoma"/>
          <w:color w:val="000000"/>
          <w:sz w:val="24"/>
          <w:szCs w:val="24"/>
        </w:rPr>
        <w:t xml:space="preserve"> </w:t>
      </w:r>
      <w:r w:rsidRPr="00DA5FFE">
        <w:rPr>
          <w:rFonts w:asciiTheme="minorHAnsi" w:hAnsiTheme="minorHAnsi" w:cs="Tahoma"/>
          <w:color w:val="000000"/>
          <w:sz w:val="24"/>
          <w:szCs w:val="24"/>
        </w:rPr>
        <w:t>triggers and Packages</w:t>
      </w:r>
    </w:p>
    <w:p w14:paraId="31314B7A" w14:textId="77777777" w:rsidR="001B1635" w:rsidRPr="00DA5FFE" w:rsidRDefault="001B1635" w:rsidP="004B7160">
      <w:pPr>
        <w:pStyle w:val="ListParagraph"/>
        <w:numPr>
          <w:ilvl w:val="0"/>
          <w:numId w:val="35"/>
        </w:numPr>
        <w:spacing w:before="100" w:beforeAutospacing="1" w:after="100" w:afterAutospacing="1"/>
        <w:ind w:left="720"/>
        <w:jc w:val="both"/>
        <w:rPr>
          <w:rFonts w:asciiTheme="minorHAnsi" w:hAnsiTheme="minorHAnsi" w:cs="Tahoma"/>
          <w:color w:val="000000"/>
          <w:sz w:val="24"/>
          <w:szCs w:val="24"/>
        </w:rPr>
      </w:pPr>
      <w:r w:rsidRPr="00DA5FFE">
        <w:rPr>
          <w:rFonts w:asciiTheme="minorHAnsi" w:hAnsiTheme="minorHAnsi" w:cs="Tahoma"/>
          <w:sz w:val="24"/>
          <w:szCs w:val="24"/>
        </w:rPr>
        <w:t xml:space="preserve">Worked in both </w:t>
      </w:r>
      <w:r w:rsidRPr="00DA5FFE">
        <w:rPr>
          <w:rFonts w:asciiTheme="minorHAnsi" w:hAnsiTheme="minorHAnsi" w:cs="Tahoma"/>
          <w:b/>
          <w:sz w:val="24"/>
          <w:szCs w:val="24"/>
        </w:rPr>
        <w:t>Unix</w:t>
      </w:r>
      <w:r w:rsidR="00E5010A" w:rsidRPr="00DA5FFE">
        <w:rPr>
          <w:rFonts w:asciiTheme="minorHAnsi" w:hAnsiTheme="minorHAnsi" w:cs="Tahoma"/>
          <w:sz w:val="24"/>
          <w:szCs w:val="24"/>
        </w:rPr>
        <w:t xml:space="preserve">, </w:t>
      </w:r>
      <w:r w:rsidR="00E5010A" w:rsidRPr="00DA5FFE">
        <w:rPr>
          <w:rFonts w:asciiTheme="minorHAnsi" w:hAnsiTheme="minorHAnsi" w:cs="Tahoma"/>
          <w:b/>
          <w:sz w:val="24"/>
          <w:szCs w:val="24"/>
        </w:rPr>
        <w:t>Linux</w:t>
      </w:r>
      <w:r w:rsidRPr="00DA5FFE">
        <w:rPr>
          <w:rFonts w:asciiTheme="minorHAnsi" w:hAnsiTheme="minorHAnsi" w:cs="Tahoma"/>
          <w:sz w:val="24"/>
          <w:szCs w:val="24"/>
        </w:rPr>
        <w:t xml:space="preserve"> and Windows based development environments</w:t>
      </w:r>
    </w:p>
    <w:p w14:paraId="4B294E34" w14:textId="77777777" w:rsidR="00D50F57" w:rsidRPr="00DA5FFE" w:rsidRDefault="00D50F57" w:rsidP="004B7160">
      <w:pPr>
        <w:pStyle w:val="ListParagraph"/>
        <w:numPr>
          <w:ilvl w:val="0"/>
          <w:numId w:val="35"/>
        </w:numPr>
        <w:spacing w:before="100" w:beforeAutospacing="1" w:after="100" w:afterAutospacing="1"/>
        <w:ind w:left="720"/>
        <w:jc w:val="both"/>
        <w:rPr>
          <w:rFonts w:asciiTheme="minorHAnsi" w:hAnsiTheme="minorHAnsi" w:cs="Tahoma"/>
          <w:b/>
          <w:color w:val="000000"/>
          <w:sz w:val="24"/>
          <w:szCs w:val="24"/>
        </w:rPr>
      </w:pPr>
      <w:r w:rsidRPr="00DA5FFE">
        <w:rPr>
          <w:rFonts w:asciiTheme="minorHAnsi" w:hAnsiTheme="minorHAnsi" w:cs="Tahoma"/>
          <w:color w:val="000000"/>
          <w:sz w:val="24"/>
          <w:szCs w:val="24"/>
        </w:rPr>
        <w:t>Good Experience of Web application development t</w:t>
      </w:r>
      <w:r w:rsidR="00373CE0" w:rsidRPr="00DA5FFE">
        <w:rPr>
          <w:rFonts w:asciiTheme="minorHAnsi" w:hAnsiTheme="minorHAnsi" w:cs="Tahoma"/>
          <w:color w:val="000000"/>
          <w:sz w:val="24"/>
          <w:szCs w:val="24"/>
        </w:rPr>
        <w:t xml:space="preserve">echnologies such as </w:t>
      </w:r>
      <w:r w:rsidR="00373CE0" w:rsidRPr="00DA5FFE">
        <w:rPr>
          <w:rFonts w:asciiTheme="minorHAnsi" w:hAnsiTheme="minorHAnsi" w:cs="Tahoma"/>
          <w:b/>
          <w:color w:val="000000"/>
          <w:sz w:val="24"/>
          <w:szCs w:val="24"/>
        </w:rPr>
        <w:t xml:space="preserve">HTML, </w:t>
      </w:r>
      <w:r w:rsidRPr="00DA5FFE">
        <w:rPr>
          <w:rFonts w:asciiTheme="minorHAnsi" w:hAnsiTheme="minorHAnsi" w:cs="Tahoma"/>
          <w:b/>
          <w:color w:val="000000"/>
          <w:sz w:val="24"/>
          <w:szCs w:val="24"/>
        </w:rPr>
        <w:t> Java Sc</w:t>
      </w:r>
      <w:r w:rsidR="00373CE0" w:rsidRPr="00DA5FFE">
        <w:rPr>
          <w:rFonts w:asciiTheme="minorHAnsi" w:hAnsiTheme="minorHAnsi" w:cs="Tahoma"/>
          <w:b/>
          <w:color w:val="000000"/>
          <w:sz w:val="24"/>
          <w:szCs w:val="24"/>
        </w:rPr>
        <w:t>ript,</w:t>
      </w:r>
      <w:r w:rsidR="00C22460" w:rsidRPr="00DA5FFE">
        <w:rPr>
          <w:rFonts w:asciiTheme="minorHAnsi" w:hAnsiTheme="minorHAnsi" w:cs="Tahoma"/>
          <w:b/>
          <w:color w:val="000000"/>
          <w:sz w:val="24"/>
          <w:szCs w:val="24"/>
        </w:rPr>
        <w:t xml:space="preserve"> </w:t>
      </w:r>
      <w:r w:rsidR="00C61AF2" w:rsidRPr="00DA5FFE">
        <w:rPr>
          <w:rFonts w:asciiTheme="minorHAnsi" w:hAnsiTheme="minorHAnsi" w:cs="Tahoma"/>
          <w:b/>
          <w:color w:val="000000"/>
          <w:sz w:val="24"/>
          <w:szCs w:val="24"/>
        </w:rPr>
        <w:t>JQUERY,</w:t>
      </w:r>
      <w:r w:rsidR="00373CE0" w:rsidRPr="00DA5FFE">
        <w:rPr>
          <w:rFonts w:asciiTheme="minorHAnsi" w:hAnsiTheme="minorHAnsi" w:cs="Tahoma"/>
          <w:b/>
          <w:color w:val="000000"/>
          <w:sz w:val="24"/>
          <w:szCs w:val="24"/>
        </w:rPr>
        <w:t xml:space="preserve"> CSS, AJAX, XML</w:t>
      </w:r>
      <w:r w:rsidR="001D18F8" w:rsidRPr="00DA5FFE">
        <w:rPr>
          <w:rFonts w:asciiTheme="minorHAnsi" w:hAnsiTheme="minorHAnsi" w:cs="Tahoma"/>
          <w:b/>
          <w:color w:val="000000"/>
          <w:sz w:val="24"/>
          <w:szCs w:val="24"/>
        </w:rPr>
        <w:t>,</w:t>
      </w:r>
      <w:r w:rsidR="00515830" w:rsidRPr="00DA5FFE">
        <w:rPr>
          <w:rFonts w:asciiTheme="minorHAnsi" w:hAnsiTheme="minorHAnsi" w:cs="Tahoma"/>
          <w:b/>
          <w:color w:val="000000"/>
          <w:sz w:val="24"/>
          <w:szCs w:val="24"/>
        </w:rPr>
        <w:t xml:space="preserve"> </w:t>
      </w:r>
      <w:r w:rsidR="001D18F8" w:rsidRPr="00DA5FFE">
        <w:rPr>
          <w:rFonts w:asciiTheme="minorHAnsi" w:hAnsiTheme="minorHAnsi" w:cs="Tahoma"/>
          <w:b/>
          <w:color w:val="000000"/>
          <w:sz w:val="24"/>
          <w:szCs w:val="24"/>
        </w:rPr>
        <w:t>JSON</w:t>
      </w:r>
    </w:p>
    <w:p w14:paraId="4EE45D1E" w14:textId="6FECFE81" w:rsidR="00FD082D" w:rsidRDefault="001B1635" w:rsidP="00FD082D">
      <w:pPr>
        <w:pStyle w:val="ListParagraph"/>
        <w:numPr>
          <w:ilvl w:val="0"/>
          <w:numId w:val="35"/>
        </w:numPr>
        <w:spacing w:before="100" w:beforeAutospacing="1" w:after="100" w:afterAutospacing="1"/>
        <w:ind w:left="720"/>
        <w:jc w:val="both"/>
        <w:rPr>
          <w:rFonts w:asciiTheme="minorHAnsi" w:hAnsiTheme="minorHAnsi" w:cs="Tahoma"/>
          <w:color w:val="000000"/>
          <w:sz w:val="24"/>
          <w:szCs w:val="24"/>
        </w:rPr>
      </w:pPr>
      <w:r w:rsidRPr="00DA5FFE">
        <w:rPr>
          <w:rFonts w:asciiTheme="minorHAnsi" w:hAnsiTheme="minorHAnsi" w:cs="Tahoma"/>
          <w:sz w:val="24"/>
          <w:szCs w:val="24"/>
        </w:rPr>
        <w:t xml:space="preserve">Experience in using </w:t>
      </w:r>
      <w:proofErr w:type="gramStart"/>
      <w:r w:rsidRPr="00DA5FFE">
        <w:rPr>
          <w:rFonts w:asciiTheme="minorHAnsi" w:hAnsiTheme="minorHAnsi" w:cs="Tahoma"/>
          <w:b/>
          <w:sz w:val="24"/>
          <w:szCs w:val="24"/>
        </w:rPr>
        <w:t>ANT</w:t>
      </w:r>
      <w:r w:rsidR="0067022E">
        <w:rPr>
          <w:rFonts w:asciiTheme="minorHAnsi" w:hAnsiTheme="minorHAnsi" w:cs="Tahoma"/>
          <w:sz w:val="24"/>
          <w:szCs w:val="24"/>
        </w:rPr>
        <w:t xml:space="preserve"> ,</w:t>
      </w:r>
      <w:proofErr w:type="gramEnd"/>
      <w:r w:rsidRPr="00DA5FFE">
        <w:rPr>
          <w:rFonts w:asciiTheme="minorHAnsi" w:hAnsiTheme="minorHAnsi" w:cs="Tahoma"/>
          <w:sz w:val="24"/>
          <w:szCs w:val="24"/>
        </w:rPr>
        <w:t xml:space="preserve"> </w:t>
      </w:r>
      <w:r w:rsidRPr="00DA5FFE">
        <w:rPr>
          <w:rFonts w:asciiTheme="minorHAnsi" w:hAnsiTheme="minorHAnsi" w:cs="Tahoma"/>
          <w:b/>
          <w:sz w:val="24"/>
          <w:szCs w:val="24"/>
        </w:rPr>
        <w:t>Maven</w:t>
      </w:r>
      <w:r w:rsidR="0067022E">
        <w:rPr>
          <w:rFonts w:asciiTheme="minorHAnsi" w:hAnsiTheme="minorHAnsi" w:cs="Tahoma"/>
          <w:b/>
          <w:sz w:val="24"/>
          <w:szCs w:val="24"/>
        </w:rPr>
        <w:t xml:space="preserve"> and Jenkins</w:t>
      </w:r>
      <w:r w:rsidRPr="00DA5FFE">
        <w:rPr>
          <w:rFonts w:asciiTheme="minorHAnsi" w:hAnsiTheme="minorHAnsi" w:cs="Tahoma"/>
          <w:sz w:val="24"/>
          <w:szCs w:val="24"/>
        </w:rPr>
        <w:t xml:space="preserve"> for build automation </w:t>
      </w:r>
      <w:r w:rsidR="00DB31C2" w:rsidRPr="00DA5FFE">
        <w:rPr>
          <w:rFonts w:asciiTheme="minorHAnsi" w:hAnsiTheme="minorHAnsi" w:cs="Tahoma"/>
          <w:color w:val="000000"/>
          <w:sz w:val="24"/>
          <w:szCs w:val="24"/>
        </w:rPr>
        <w:t>and loggers using Log4j</w:t>
      </w:r>
      <w:r w:rsidR="00293820" w:rsidRPr="00DA5FFE">
        <w:rPr>
          <w:rFonts w:asciiTheme="minorHAnsi" w:hAnsiTheme="minorHAnsi" w:cs="Tahoma"/>
          <w:color w:val="000000"/>
          <w:sz w:val="24"/>
          <w:szCs w:val="24"/>
        </w:rPr>
        <w:t>.</w:t>
      </w:r>
    </w:p>
    <w:p w14:paraId="54A856DB" w14:textId="3C4A0646" w:rsidR="00FD082D" w:rsidRPr="00F23326" w:rsidRDefault="00FD082D" w:rsidP="00FD082D">
      <w:pPr>
        <w:pStyle w:val="ListParagraph"/>
        <w:numPr>
          <w:ilvl w:val="0"/>
          <w:numId w:val="35"/>
        </w:numPr>
        <w:spacing w:before="100" w:beforeAutospacing="1" w:after="100" w:afterAutospacing="1"/>
        <w:ind w:left="720"/>
        <w:jc w:val="both"/>
        <w:rPr>
          <w:rFonts w:asciiTheme="minorHAnsi" w:hAnsiTheme="minorHAnsi" w:cs="Tahoma"/>
          <w:color w:val="000000"/>
          <w:sz w:val="24"/>
          <w:szCs w:val="24"/>
        </w:rPr>
      </w:pPr>
      <w:r w:rsidRPr="00FD082D">
        <w:rPr>
          <w:rFonts w:asciiTheme="minorHAnsi" w:hAnsiTheme="minorHAnsi"/>
          <w:color w:val="000000"/>
          <w:sz w:val="24"/>
          <w:szCs w:val="24"/>
        </w:rPr>
        <w:t xml:space="preserve">Experience in </w:t>
      </w:r>
      <w:r w:rsidRPr="00FD082D">
        <w:rPr>
          <w:rFonts w:asciiTheme="minorHAnsi" w:hAnsiTheme="minorHAnsi"/>
          <w:b/>
          <w:color w:val="000000"/>
          <w:sz w:val="24"/>
          <w:szCs w:val="24"/>
        </w:rPr>
        <w:t>shell scripting</w:t>
      </w:r>
      <w:r w:rsidRPr="00FD082D">
        <w:rPr>
          <w:rFonts w:asciiTheme="minorHAnsi" w:hAnsiTheme="minorHAnsi"/>
          <w:color w:val="000000"/>
          <w:sz w:val="24"/>
          <w:szCs w:val="24"/>
        </w:rPr>
        <w:t xml:space="preserve"> on multiple operating systems and platforms including Windows, Solaris, Linux, and Mac. </w:t>
      </w:r>
    </w:p>
    <w:p w14:paraId="0915615D" w14:textId="3305A8DF" w:rsidR="00F23326" w:rsidRPr="00E16AF1" w:rsidRDefault="00F23326" w:rsidP="00FD082D">
      <w:pPr>
        <w:pStyle w:val="ListParagraph"/>
        <w:numPr>
          <w:ilvl w:val="0"/>
          <w:numId w:val="35"/>
        </w:numPr>
        <w:spacing w:before="100" w:beforeAutospacing="1" w:after="100" w:afterAutospacing="1"/>
        <w:ind w:left="720"/>
        <w:jc w:val="both"/>
        <w:rPr>
          <w:rFonts w:asciiTheme="minorHAnsi" w:hAnsiTheme="minorHAnsi" w:cs="Tahoma"/>
          <w:color w:val="000000"/>
          <w:sz w:val="24"/>
          <w:szCs w:val="24"/>
        </w:rPr>
      </w:pPr>
      <w:r>
        <w:rPr>
          <w:rFonts w:asciiTheme="minorHAnsi" w:hAnsiTheme="minorHAnsi"/>
          <w:color w:val="000000"/>
          <w:sz w:val="24"/>
          <w:szCs w:val="24"/>
        </w:rPr>
        <w:t xml:space="preserve">Used </w:t>
      </w:r>
      <w:r w:rsidRPr="00F23326">
        <w:rPr>
          <w:rFonts w:asciiTheme="minorHAnsi" w:hAnsiTheme="minorHAnsi"/>
          <w:b/>
          <w:color w:val="000000"/>
          <w:sz w:val="24"/>
          <w:szCs w:val="24"/>
        </w:rPr>
        <w:t xml:space="preserve">Web interfaces </w:t>
      </w:r>
      <w:r>
        <w:rPr>
          <w:rFonts w:asciiTheme="minorHAnsi" w:hAnsiTheme="minorHAnsi"/>
          <w:color w:val="000000"/>
          <w:sz w:val="24"/>
          <w:szCs w:val="24"/>
        </w:rPr>
        <w:t xml:space="preserve">and </w:t>
      </w:r>
      <w:proofErr w:type="spellStart"/>
      <w:r w:rsidRPr="00F23326">
        <w:rPr>
          <w:rFonts w:asciiTheme="minorHAnsi" w:hAnsiTheme="minorHAnsi"/>
          <w:b/>
          <w:color w:val="000000"/>
          <w:sz w:val="24"/>
          <w:szCs w:val="24"/>
        </w:rPr>
        <w:t>Portlets</w:t>
      </w:r>
      <w:proofErr w:type="spellEnd"/>
      <w:r>
        <w:rPr>
          <w:rFonts w:asciiTheme="minorHAnsi" w:hAnsiTheme="minorHAnsi"/>
          <w:color w:val="000000"/>
          <w:sz w:val="24"/>
          <w:szCs w:val="24"/>
        </w:rPr>
        <w:t>.</w:t>
      </w:r>
    </w:p>
    <w:p w14:paraId="52EC5371" w14:textId="6BD948D1" w:rsidR="00E16AF1" w:rsidRPr="00E16AF1" w:rsidRDefault="00E16AF1" w:rsidP="00FD082D">
      <w:pPr>
        <w:pStyle w:val="ListParagraph"/>
        <w:numPr>
          <w:ilvl w:val="0"/>
          <w:numId w:val="35"/>
        </w:numPr>
        <w:spacing w:before="100" w:beforeAutospacing="1" w:after="100" w:afterAutospacing="1"/>
        <w:ind w:left="720"/>
        <w:jc w:val="both"/>
        <w:rPr>
          <w:rFonts w:asciiTheme="minorHAnsi" w:hAnsiTheme="minorHAnsi" w:cs="Tahoma"/>
          <w:color w:val="000000"/>
          <w:sz w:val="24"/>
          <w:szCs w:val="24"/>
        </w:rPr>
      </w:pPr>
      <w:r w:rsidRPr="00E16AF1">
        <w:rPr>
          <w:rFonts w:asciiTheme="minorHAnsi" w:hAnsiTheme="minorHAnsi"/>
          <w:color w:val="000000"/>
          <w:sz w:val="24"/>
          <w:szCs w:val="24"/>
          <w:shd w:val="clear" w:color="auto" w:fill="FFFFFF"/>
        </w:rPr>
        <w:t xml:space="preserve">Developed Applications using Rule Engines, </w:t>
      </w:r>
      <w:r w:rsidRPr="00E16AF1">
        <w:rPr>
          <w:rFonts w:asciiTheme="minorHAnsi" w:hAnsiTheme="minorHAnsi"/>
          <w:b/>
          <w:color w:val="000000"/>
          <w:sz w:val="24"/>
          <w:szCs w:val="24"/>
          <w:shd w:val="clear" w:color="auto" w:fill="FFFFFF"/>
        </w:rPr>
        <w:t>Drools</w:t>
      </w:r>
      <w:r w:rsidR="00833509">
        <w:rPr>
          <w:rFonts w:asciiTheme="minorHAnsi" w:hAnsiTheme="minorHAnsi"/>
          <w:b/>
          <w:color w:val="000000"/>
          <w:sz w:val="24"/>
          <w:szCs w:val="24"/>
          <w:shd w:val="clear" w:color="auto" w:fill="FFFFFF"/>
        </w:rPr>
        <w:t>.</w:t>
      </w:r>
    </w:p>
    <w:p w14:paraId="011F0557" w14:textId="433600DE" w:rsidR="00F03967" w:rsidRPr="00F03967" w:rsidRDefault="00293820" w:rsidP="00F03967">
      <w:pPr>
        <w:pStyle w:val="ListParagraph"/>
        <w:numPr>
          <w:ilvl w:val="0"/>
          <w:numId w:val="35"/>
        </w:numPr>
        <w:spacing w:before="100" w:beforeAutospacing="1" w:after="100" w:afterAutospacing="1"/>
        <w:ind w:left="720"/>
        <w:jc w:val="both"/>
        <w:rPr>
          <w:rFonts w:asciiTheme="minorHAnsi" w:hAnsiTheme="minorHAnsi" w:cs="Tahoma"/>
          <w:color w:val="000000"/>
          <w:sz w:val="24"/>
          <w:szCs w:val="24"/>
        </w:rPr>
      </w:pPr>
      <w:r w:rsidRPr="00DA5FFE">
        <w:rPr>
          <w:rFonts w:asciiTheme="minorHAnsi" w:hAnsiTheme="minorHAnsi" w:cs="Tahoma"/>
          <w:sz w:val="24"/>
          <w:szCs w:val="24"/>
          <w:shd w:val="clear" w:color="auto" w:fill="FFFFFF"/>
        </w:rPr>
        <w:t xml:space="preserve">Strong expertise in core Java, </w:t>
      </w:r>
      <w:r w:rsidRPr="00DA5FFE">
        <w:rPr>
          <w:rFonts w:asciiTheme="minorHAnsi" w:hAnsiTheme="minorHAnsi" w:cs="Tahoma"/>
          <w:b/>
          <w:sz w:val="24"/>
          <w:szCs w:val="24"/>
          <w:shd w:val="clear" w:color="auto" w:fill="FFFFFF"/>
        </w:rPr>
        <w:t>Algorithms</w:t>
      </w:r>
      <w:r w:rsidRPr="00DA5FFE">
        <w:rPr>
          <w:rFonts w:asciiTheme="minorHAnsi" w:hAnsiTheme="minorHAnsi" w:cs="Tahoma"/>
          <w:sz w:val="24"/>
          <w:szCs w:val="24"/>
          <w:shd w:val="clear" w:color="auto" w:fill="FFFFFF"/>
        </w:rPr>
        <w:t>, data structures, problem solving</w:t>
      </w:r>
      <w:r w:rsidR="00F03967">
        <w:rPr>
          <w:rFonts w:asciiTheme="minorHAnsi" w:hAnsiTheme="minorHAnsi" w:cs="Tahoma"/>
          <w:sz w:val="24"/>
          <w:szCs w:val="24"/>
          <w:shd w:val="clear" w:color="auto" w:fill="FFFFFF"/>
        </w:rPr>
        <w:t>.</w:t>
      </w:r>
    </w:p>
    <w:p w14:paraId="6043E619" w14:textId="77777777" w:rsidR="00D50F57" w:rsidRPr="00DA5FFE" w:rsidRDefault="00D50F57" w:rsidP="004B7160">
      <w:pPr>
        <w:pStyle w:val="ListParagraph"/>
        <w:numPr>
          <w:ilvl w:val="0"/>
          <w:numId w:val="35"/>
        </w:numPr>
        <w:spacing w:before="100" w:beforeAutospacing="1" w:after="100" w:afterAutospacing="1"/>
        <w:ind w:left="720"/>
        <w:jc w:val="both"/>
        <w:rPr>
          <w:rFonts w:asciiTheme="minorHAnsi" w:hAnsiTheme="minorHAnsi" w:cs="Tahoma"/>
          <w:color w:val="000000"/>
          <w:sz w:val="24"/>
          <w:szCs w:val="24"/>
        </w:rPr>
      </w:pPr>
      <w:r w:rsidRPr="00DA5FFE">
        <w:rPr>
          <w:rFonts w:asciiTheme="minorHAnsi" w:hAnsiTheme="minorHAnsi" w:cs="Tahoma"/>
          <w:color w:val="000000"/>
          <w:sz w:val="24"/>
          <w:szCs w:val="24"/>
        </w:rPr>
        <w:t>Highly adept at promptly and thoroughly mastering new technologies and adapting to existing corporate infrastructures, producing results immediately on hire in cross-functional IT roles</w:t>
      </w:r>
    </w:p>
    <w:p w14:paraId="27DF47D1" w14:textId="77777777" w:rsidR="00D50F57" w:rsidRPr="00DA5FFE" w:rsidRDefault="00D50F57" w:rsidP="004B7160">
      <w:pPr>
        <w:pStyle w:val="ListParagraph"/>
        <w:numPr>
          <w:ilvl w:val="0"/>
          <w:numId w:val="35"/>
        </w:numPr>
        <w:ind w:left="720"/>
        <w:jc w:val="both"/>
        <w:rPr>
          <w:rFonts w:asciiTheme="minorHAnsi" w:hAnsiTheme="minorHAnsi" w:cs="Tahoma"/>
          <w:sz w:val="24"/>
          <w:szCs w:val="24"/>
        </w:rPr>
      </w:pPr>
      <w:r w:rsidRPr="00DA5FFE">
        <w:rPr>
          <w:rFonts w:asciiTheme="minorHAnsi" w:hAnsiTheme="minorHAnsi" w:cs="Tahoma"/>
          <w:sz w:val="24"/>
          <w:szCs w:val="24"/>
        </w:rPr>
        <w:t xml:space="preserve">Excellent Team Player with a great positive attitude and ability to involve and motivate members within a team to achieve their objectives by developing a spirit of co-operation. </w:t>
      </w:r>
    </w:p>
    <w:p w14:paraId="3BD2E4A2" w14:textId="77777777" w:rsidR="00293820" w:rsidRPr="00DA5FFE" w:rsidRDefault="00D50F57" w:rsidP="004B7160">
      <w:pPr>
        <w:pStyle w:val="ListParagraph"/>
        <w:numPr>
          <w:ilvl w:val="0"/>
          <w:numId w:val="35"/>
        </w:numPr>
        <w:ind w:left="720"/>
        <w:jc w:val="both"/>
        <w:rPr>
          <w:rFonts w:asciiTheme="minorHAnsi" w:hAnsiTheme="minorHAnsi" w:cs="Tahoma"/>
          <w:b/>
          <w:sz w:val="24"/>
          <w:szCs w:val="24"/>
        </w:rPr>
      </w:pPr>
      <w:r w:rsidRPr="00DA5FFE">
        <w:rPr>
          <w:rFonts w:asciiTheme="minorHAnsi" w:hAnsiTheme="minorHAnsi" w:cs="Tahoma"/>
          <w:sz w:val="24"/>
          <w:szCs w:val="24"/>
        </w:rPr>
        <w:t>Excellent Analytical, Problem solving and very good documentation skills with a commitment to maintaining high quality standards</w:t>
      </w:r>
      <w:r w:rsidR="003349F7" w:rsidRPr="00DA5FFE">
        <w:rPr>
          <w:rFonts w:asciiTheme="minorHAnsi" w:hAnsiTheme="minorHAnsi" w:cs="Tahoma"/>
          <w:sz w:val="24"/>
          <w:szCs w:val="24"/>
        </w:rPr>
        <w:t>.</w:t>
      </w:r>
    </w:p>
    <w:p w14:paraId="770BB904" w14:textId="77777777" w:rsidR="00A3407B" w:rsidRDefault="00A3407B" w:rsidP="00B62820">
      <w:pPr>
        <w:rPr>
          <w:rFonts w:asciiTheme="minorHAnsi" w:hAnsiTheme="minorHAnsi" w:cs="Tahoma"/>
          <w:szCs w:val="24"/>
          <w:u w:val="single"/>
        </w:rPr>
      </w:pPr>
    </w:p>
    <w:p w14:paraId="2499EE2C" w14:textId="77777777" w:rsidR="00B62820" w:rsidRDefault="00750AA7" w:rsidP="00B62820">
      <w:pPr>
        <w:rPr>
          <w:rFonts w:asciiTheme="minorHAnsi" w:hAnsiTheme="minorHAnsi" w:cs="Tahoma"/>
          <w:szCs w:val="24"/>
          <w:u w:val="single"/>
        </w:rPr>
      </w:pPr>
      <w:r>
        <w:rPr>
          <w:rFonts w:asciiTheme="minorHAnsi" w:hAnsiTheme="minorHAnsi" w:cs="Tahoma"/>
          <w:szCs w:val="24"/>
          <w:u w:val="single"/>
        </w:rPr>
        <w:t xml:space="preserve">WORK </w:t>
      </w:r>
      <w:r w:rsidR="00B62820" w:rsidRPr="00796E96">
        <w:rPr>
          <w:rFonts w:asciiTheme="minorHAnsi" w:hAnsiTheme="minorHAnsi" w:cs="Tahoma"/>
          <w:szCs w:val="24"/>
          <w:u w:val="single"/>
        </w:rPr>
        <w:t>EXPERIENCE:</w:t>
      </w:r>
    </w:p>
    <w:p w14:paraId="4052E739" w14:textId="77777777" w:rsidR="00713593" w:rsidRDefault="00713593" w:rsidP="00B62820">
      <w:pPr>
        <w:rPr>
          <w:rFonts w:asciiTheme="minorHAnsi" w:hAnsiTheme="minorHAnsi" w:cs="Tahoma"/>
          <w:szCs w:val="24"/>
          <w:u w:val="single"/>
        </w:rPr>
      </w:pPr>
    </w:p>
    <w:p w14:paraId="477D5C5C" w14:textId="3C4BDAD5" w:rsidR="00713593" w:rsidRPr="00796E96" w:rsidRDefault="00713593" w:rsidP="00713593">
      <w:pPr>
        <w:pStyle w:val="Heading4"/>
        <w:rPr>
          <w:rFonts w:asciiTheme="minorHAnsi" w:hAnsiTheme="minorHAnsi" w:cs="Tahoma"/>
          <w:b/>
          <w:sz w:val="24"/>
          <w:szCs w:val="24"/>
        </w:rPr>
      </w:pPr>
      <w:r w:rsidRPr="00796E96">
        <w:rPr>
          <w:rFonts w:asciiTheme="minorHAnsi" w:hAnsiTheme="minorHAnsi" w:cs="Tahoma"/>
          <w:b/>
          <w:i w:val="0"/>
          <w:color w:val="000000"/>
          <w:sz w:val="24"/>
          <w:szCs w:val="24"/>
        </w:rPr>
        <w:t>Client:</w:t>
      </w:r>
      <w:r w:rsidRPr="00796E96">
        <w:rPr>
          <w:rFonts w:asciiTheme="minorHAnsi" w:hAnsiTheme="minorHAnsi" w:cs="Tahoma"/>
          <w:b/>
          <w:i w:val="0"/>
          <w:color w:val="000000"/>
          <w:sz w:val="24"/>
          <w:szCs w:val="24"/>
        </w:rPr>
        <w:tab/>
      </w:r>
      <w:r>
        <w:rPr>
          <w:rFonts w:asciiTheme="minorHAnsi" w:hAnsiTheme="minorHAnsi" w:cs="Tahoma"/>
          <w:b/>
          <w:i w:val="0"/>
          <w:color w:val="000000"/>
          <w:sz w:val="24"/>
          <w:szCs w:val="24"/>
        </w:rPr>
        <w:t>T-Mobile</w:t>
      </w:r>
      <w:r w:rsidR="006078D4">
        <w:rPr>
          <w:rFonts w:asciiTheme="minorHAnsi" w:hAnsiTheme="minorHAnsi" w:cs="Tahoma"/>
          <w:b/>
          <w:i w:val="0"/>
          <w:color w:val="000000"/>
          <w:sz w:val="24"/>
          <w:szCs w:val="24"/>
        </w:rPr>
        <w:t xml:space="preserve">- </w:t>
      </w:r>
      <w:r w:rsidR="00F044D8">
        <w:rPr>
          <w:rFonts w:asciiTheme="minorHAnsi" w:hAnsiTheme="minorHAnsi" w:cs="Tahoma"/>
          <w:b/>
          <w:i w:val="0"/>
          <w:color w:val="000000"/>
          <w:sz w:val="24"/>
          <w:szCs w:val="24"/>
        </w:rPr>
        <w:t>Bothell, WA</w:t>
      </w:r>
      <w:r w:rsidRPr="00796E96">
        <w:rPr>
          <w:rFonts w:asciiTheme="minorHAnsi" w:hAnsiTheme="minorHAnsi" w:cs="Tahoma"/>
          <w:b/>
          <w:color w:val="000000"/>
          <w:sz w:val="24"/>
          <w:szCs w:val="24"/>
        </w:rPr>
        <w:tab/>
      </w:r>
      <w:r w:rsidRPr="00796E96">
        <w:rPr>
          <w:rFonts w:asciiTheme="minorHAnsi" w:hAnsiTheme="minorHAnsi" w:cs="Tahoma"/>
          <w:b/>
          <w:color w:val="000000"/>
          <w:sz w:val="24"/>
          <w:szCs w:val="24"/>
        </w:rPr>
        <w:tab/>
      </w:r>
      <w:r w:rsidRPr="00796E96">
        <w:rPr>
          <w:rFonts w:asciiTheme="minorHAnsi" w:hAnsiTheme="minorHAnsi" w:cs="Tahoma"/>
          <w:b/>
          <w:color w:val="000000"/>
          <w:sz w:val="24"/>
          <w:szCs w:val="24"/>
        </w:rPr>
        <w:tab/>
      </w:r>
      <w:r w:rsidRPr="00796E96">
        <w:rPr>
          <w:rFonts w:asciiTheme="minorHAnsi" w:hAnsiTheme="minorHAnsi" w:cs="Tahoma"/>
          <w:b/>
          <w:color w:val="000000"/>
          <w:sz w:val="24"/>
          <w:szCs w:val="24"/>
        </w:rPr>
        <w:tab/>
      </w:r>
      <w:r w:rsidRPr="00796E96">
        <w:rPr>
          <w:rFonts w:asciiTheme="minorHAnsi" w:hAnsiTheme="minorHAnsi" w:cs="Tahoma"/>
          <w:b/>
          <w:color w:val="000000"/>
          <w:sz w:val="24"/>
          <w:szCs w:val="24"/>
        </w:rPr>
        <w:tab/>
      </w:r>
      <w:r w:rsidRPr="00796E96">
        <w:rPr>
          <w:rFonts w:asciiTheme="minorHAnsi" w:hAnsiTheme="minorHAnsi" w:cs="Tahoma"/>
          <w:b/>
          <w:color w:val="000000"/>
          <w:sz w:val="24"/>
          <w:szCs w:val="24"/>
        </w:rPr>
        <w:tab/>
      </w:r>
      <w:r w:rsidR="00FC01B3">
        <w:rPr>
          <w:rFonts w:asciiTheme="minorHAnsi" w:hAnsiTheme="minorHAnsi" w:cs="Tahoma"/>
          <w:b/>
          <w:color w:val="000000"/>
          <w:sz w:val="24"/>
          <w:szCs w:val="24"/>
        </w:rPr>
        <w:t xml:space="preserve">                      </w:t>
      </w:r>
      <w:r w:rsidR="00FC01B3">
        <w:rPr>
          <w:rFonts w:asciiTheme="minorHAnsi" w:hAnsiTheme="minorHAnsi" w:cs="Tahoma"/>
          <w:b/>
          <w:i w:val="0"/>
          <w:color w:val="000000"/>
          <w:sz w:val="24"/>
          <w:szCs w:val="24"/>
        </w:rPr>
        <w:t>May 2014-Till Date</w:t>
      </w:r>
      <w:r w:rsidRPr="00796E96">
        <w:rPr>
          <w:rFonts w:asciiTheme="minorHAnsi" w:hAnsiTheme="minorHAnsi" w:cs="Tahoma"/>
          <w:b/>
          <w:color w:val="000000"/>
          <w:sz w:val="24"/>
          <w:szCs w:val="24"/>
        </w:rPr>
        <w:tab/>
      </w:r>
    </w:p>
    <w:p w14:paraId="2F4D096B" w14:textId="0DD8E047" w:rsidR="00713593" w:rsidRDefault="00713593" w:rsidP="00713593">
      <w:pPr>
        <w:rPr>
          <w:rFonts w:asciiTheme="minorHAnsi" w:hAnsiTheme="minorHAnsi" w:cs="Tahoma"/>
          <w:szCs w:val="24"/>
          <w:lang w:eastAsia="ar-SA"/>
        </w:rPr>
      </w:pPr>
      <w:r w:rsidRPr="00796E96">
        <w:rPr>
          <w:rFonts w:asciiTheme="minorHAnsi" w:hAnsiTheme="minorHAnsi" w:cs="Tahoma"/>
          <w:szCs w:val="24"/>
          <w:lang w:eastAsia="ar-SA"/>
        </w:rPr>
        <w:t>Role:</w:t>
      </w:r>
      <w:r w:rsidRPr="00796E96">
        <w:rPr>
          <w:rFonts w:asciiTheme="minorHAnsi" w:hAnsiTheme="minorHAnsi" w:cs="Tahoma"/>
          <w:szCs w:val="24"/>
          <w:lang w:eastAsia="ar-SA"/>
        </w:rPr>
        <w:tab/>
        <w:t xml:space="preserve"> </w:t>
      </w:r>
      <w:r w:rsidR="00AC29A5">
        <w:rPr>
          <w:rFonts w:asciiTheme="minorHAnsi" w:hAnsiTheme="minorHAnsi" w:cs="Tahoma"/>
          <w:szCs w:val="24"/>
          <w:lang w:eastAsia="ar-SA"/>
        </w:rPr>
        <w:t>Sr.</w:t>
      </w:r>
      <w:r w:rsidR="008F5B69">
        <w:rPr>
          <w:rFonts w:asciiTheme="minorHAnsi" w:hAnsiTheme="minorHAnsi" w:cs="Tahoma"/>
          <w:szCs w:val="24"/>
          <w:lang w:eastAsia="ar-SA"/>
        </w:rPr>
        <w:t xml:space="preserve"> </w:t>
      </w:r>
      <w:r w:rsidRPr="00796E96">
        <w:rPr>
          <w:rFonts w:asciiTheme="minorHAnsi" w:hAnsiTheme="minorHAnsi" w:cs="Tahoma"/>
          <w:szCs w:val="24"/>
          <w:lang w:eastAsia="ar-SA"/>
        </w:rPr>
        <w:t>Java Developer</w:t>
      </w:r>
    </w:p>
    <w:p w14:paraId="396F191A" w14:textId="77777777" w:rsidR="00713593" w:rsidRDefault="00713593" w:rsidP="00713593">
      <w:pPr>
        <w:rPr>
          <w:rFonts w:asciiTheme="minorHAnsi" w:hAnsiTheme="minorHAnsi" w:cs="Tahoma"/>
          <w:szCs w:val="24"/>
          <w:lang w:eastAsia="ar-SA"/>
        </w:rPr>
      </w:pPr>
    </w:p>
    <w:p w14:paraId="7622BC01" w14:textId="77777777" w:rsidR="00713593" w:rsidRDefault="00713593" w:rsidP="00713593">
      <w:pPr>
        <w:rPr>
          <w:rFonts w:asciiTheme="minorHAnsi" w:hAnsiTheme="minorHAnsi" w:cs="Tahoma"/>
          <w:szCs w:val="24"/>
          <w:lang w:eastAsia="ar-SA"/>
        </w:rPr>
      </w:pPr>
      <w:r>
        <w:rPr>
          <w:rFonts w:asciiTheme="minorHAnsi" w:hAnsiTheme="minorHAnsi" w:cs="Tahoma"/>
          <w:szCs w:val="24"/>
          <w:lang w:eastAsia="ar-SA"/>
        </w:rPr>
        <w:t>Responsibilities:</w:t>
      </w:r>
    </w:p>
    <w:p w14:paraId="6DE56FF4" w14:textId="77777777" w:rsidR="00B16F84" w:rsidRDefault="00F85782" w:rsidP="00B16F84">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F85782">
        <w:rPr>
          <w:rFonts w:ascii="Calibri" w:hAnsi="Calibri"/>
          <w:b w:val="0"/>
        </w:rPr>
        <w:t>Implemented Restful </w:t>
      </w:r>
      <w:r w:rsidRPr="00B16F84">
        <w:rPr>
          <w:rFonts w:ascii="Calibri" w:hAnsi="Calibri"/>
        </w:rPr>
        <w:t>Web service</w:t>
      </w:r>
      <w:r w:rsidRPr="00F85782">
        <w:rPr>
          <w:rFonts w:ascii="Calibri" w:hAnsi="Calibri"/>
          <w:b w:val="0"/>
        </w:rPr>
        <w:t xml:space="preserve"> for Document Viewer to properly retrieve and render an attached </w:t>
      </w:r>
      <w:r w:rsidRPr="00F85782">
        <w:rPr>
          <w:rFonts w:ascii="Calibri" w:hAnsi="Calibri"/>
          <w:b w:val="0"/>
        </w:rPr>
        <w:lastRenderedPageBreak/>
        <w:t>document that resides on the cloud.</w:t>
      </w:r>
    </w:p>
    <w:p w14:paraId="026A646A" w14:textId="51C8A81E" w:rsidR="00B16F84" w:rsidRPr="00B16F84" w:rsidRDefault="00B16F84" w:rsidP="00B16F84">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B16F84">
        <w:rPr>
          <w:rFonts w:asciiTheme="minorHAnsi" w:hAnsiTheme="minorHAnsi"/>
          <w:b w:val="0"/>
        </w:rPr>
        <w:t xml:space="preserve">Used Rest Easy Framework which is an implementation of </w:t>
      </w:r>
      <w:r w:rsidRPr="00954DA4">
        <w:rPr>
          <w:rFonts w:asciiTheme="minorHAnsi" w:hAnsiTheme="minorHAnsi"/>
        </w:rPr>
        <w:t>JAX-RS.</w:t>
      </w:r>
      <w:r w:rsidRPr="00B16F84">
        <w:rPr>
          <w:rFonts w:asciiTheme="minorHAnsi" w:hAnsiTheme="minorHAnsi"/>
          <w:b w:val="0"/>
        </w:rPr>
        <w:t>  </w:t>
      </w:r>
    </w:p>
    <w:p w14:paraId="0C401AC5" w14:textId="77777777" w:rsidR="00F85782" w:rsidRPr="00F85782" w:rsidRDefault="00F85782" w:rsidP="00F85782">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F85782">
        <w:rPr>
          <w:rFonts w:ascii="Calibri" w:hAnsi="Calibri"/>
          <w:b w:val="0"/>
        </w:rPr>
        <w:t xml:space="preserve">Modified existing Spring Configuration files to define bean properties and inject using </w:t>
      </w:r>
      <w:r w:rsidRPr="00960455">
        <w:rPr>
          <w:rFonts w:ascii="Calibri" w:hAnsi="Calibri"/>
        </w:rPr>
        <w:t>Spring Dependency Injection (DI).</w:t>
      </w:r>
    </w:p>
    <w:p w14:paraId="124FA713" w14:textId="77777777" w:rsidR="00F85782" w:rsidRPr="00F85782" w:rsidRDefault="00F85782" w:rsidP="00F85782">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F85782">
        <w:rPr>
          <w:rFonts w:ascii="Calibri" w:hAnsi="Calibri"/>
          <w:b w:val="0"/>
        </w:rPr>
        <w:t>Developed a separate Aspect for Logging and integrated with existing spring code using Aspect Oriented Programming (AOP).</w:t>
      </w:r>
    </w:p>
    <w:p w14:paraId="14C93D86" w14:textId="77777777" w:rsidR="00F85782" w:rsidRPr="00F85782" w:rsidRDefault="00F85782" w:rsidP="00F85782">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F85782">
        <w:rPr>
          <w:rFonts w:ascii="Calibri" w:hAnsi="Calibri"/>
          <w:b w:val="0"/>
        </w:rPr>
        <w:t>Participated in interface designs and web services specifications in collaboration with Architecture Group.</w:t>
      </w:r>
    </w:p>
    <w:p w14:paraId="074A0B4F" w14:textId="77777777" w:rsidR="00F85782" w:rsidRPr="00F85782" w:rsidRDefault="00F85782" w:rsidP="00F85782">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F85782">
        <w:rPr>
          <w:rFonts w:ascii="Calibri" w:hAnsi="Calibri"/>
          <w:b w:val="0"/>
        </w:rPr>
        <w:t>Design patterns are extensively used to achieve clean separation of different layers.  Used different patterns like </w:t>
      </w:r>
      <w:r w:rsidRPr="00FD082D">
        <w:rPr>
          <w:rFonts w:ascii="Calibri" w:hAnsi="Calibri"/>
        </w:rPr>
        <w:t>SOA, MVC pattern, DAO</w:t>
      </w:r>
      <w:r w:rsidRPr="00F85782">
        <w:rPr>
          <w:rFonts w:ascii="Calibri" w:hAnsi="Calibri"/>
          <w:b w:val="0"/>
        </w:rPr>
        <w:t> pattern.</w:t>
      </w:r>
    </w:p>
    <w:p w14:paraId="3EA09012" w14:textId="77777777" w:rsidR="00F85782" w:rsidRPr="00F85782" w:rsidRDefault="00F85782" w:rsidP="00F85782">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F85782">
        <w:rPr>
          <w:rFonts w:ascii="Calibri" w:hAnsi="Calibri"/>
          <w:b w:val="0"/>
        </w:rPr>
        <w:t>Re structured the complete Object level layer with effective object mapping.</w:t>
      </w:r>
    </w:p>
    <w:p w14:paraId="30C3C91F" w14:textId="77777777" w:rsidR="00F85782" w:rsidRPr="00F85782" w:rsidRDefault="00F85782" w:rsidP="00F85782">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F85782">
        <w:rPr>
          <w:rFonts w:ascii="Calibri" w:hAnsi="Calibri"/>
          <w:b w:val="0"/>
        </w:rPr>
        <w:t>Implemented various REST calls for different kinds of work flows.</w:t>
      </w:r>
    </w:p>
    <w:p w14:paraId="62078825" w14:textId="77777777" w:rsidR="00F85782" w:rsidRPr="00F85782" w:rsidRDefault="00F85782" w:rsidP="00F85782">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F85782">
        <w:rPr>
          <w:rFonts w:ascii="Calibri" w:hAnsi="Calibri"/>
          <w:b w:val="0"/>
        </w:rPr>
        <w:t>Worked on writing efficient </w:t>
      </w:r>
      <w:r w:rsidRPr="00960455">
        <w:rPr>
          <w:rFonts w:ascii="Calibri" w:hAnsi="Calibri"/>
        </w:rPr>
        <w:t>SQL Queries</w:t>
      </w:r>
      <w:r w:rsidRPr="00F85782">
        <w:rPr>
          <w:rFonts w:ascii="Calibri" w:hAnsi="Calibri"/>
          <w:b w:val="0"/>
        </w:rPr>
        <w:t xml:space="preserve"> calls to fetch the data from the data base with the given inputs.</w:t>
      </w:r>
    </w:p>
    <w:p w14:paraId="55FEE422" w14:textId="77777777" w:rsidR="00F85782" w:rsidRPr="00F85782" w:rsidRDefault="00F85782" w:rsidP="00F85782">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F85782">
        <w:rPr>
          <w:rFonts w:ascii="Calibri" w:hAnsi="Calibri"/>
          <w:b w:val="0"/>
        </w:rPr>
        <w:t>Modified and developed the</w:t>
      </w:r>
      <w:r w:rsidRPr="00FD082D">
        <w:rPr>
          <w:rFonts w:ascii="Calibri" w:hAnsi="Calibri"/>
        </w:rPr>
        <w:t> POJO</w:t>
      </w:r>
      <w:r w:rsidRPr="00F85782">
        <w:rPr>
          <w:rFonts w:ascii="Calibri" w:hAnsi="Calibri"/>
          <w:b w:val="0"/>
        </w:rPr>
        <w:t> classes in</w:t>
      </w:r>
      <w:r w:rsidRPr="00FD082D">
        <w:rPr>
          <w:rFonts w:ascii="Calibri" w:hAnsi="Calibri"/>
        </w:rPr>
        <w:t> Hibernate</w:t>
      </w:r>
      <w:r w:rsidRPr="00F85782">
        <w:rPr>
          <w:rFonts w:ascii="Calibri" w:hAnsi="Calibri"/>
          <w:b w:val="0"/>
        </w:rPr>
        <w:t>.</w:t>
      </w:r>
    </w:p>
    <w:p w14:paraId="2E82CD63" w14:textId="77777777" w:rsidR="00F85782" w:rsidRPr="00F85782" w:rsidRDefault="00F85782" w:rsidP="00F85782">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F85782">
        <w:rPr>
          <w:rFonts w:ascii="Calibri" w:hAnsi="Calibri"/>
          <w:b w:val="0"/>
        </w:rPr>
        <w:t>Implemented core java concepts like Multi-Threading, Collections and designing Interfaces.</w:t>
      </w:r>
    </w:p>
    <w:p w14:paraId="6B0E0B0E" w14:textId="77777777" w:rsidR="00F85782" w:rsidRPr="00FD082D" w:rsidRDefault="00F85782" w:rsidP="00F85782">
      <w:pPr>
        <w:widowControl w:val="0"/>
        <w:numPr>
          <w:ilvl w:val="0"/>
          <w:numId w:val="37"/>
        </w:numPr>
        <w:tabs>
          <w:tab w:val="left" w:pos="360"/>
        </w:tabs>
        <w:autoSpaceDE w:val="0"/>
        <w:autoSpaceDN w:val="0"/>
        <w:adjustRightInd w:val="0"/>
        <w:spacing w:line="276" w:lineRule="auto"/>
        <w:ind w:left="900"/>
        <w:jc w:val="both"/>
        <w:rPr>
          <w:rFonts w:ascii="Calibri" w:hAnsi="Calibri"/>
        </w:rPr>
      </w:pPr>
      <w:r w:rsidRPr="00F85782">
        <w:rPr>
          <w:rFonts w:ascii="Calibri" w:hAnsi="Calibri"/>
          <w:b w:val="0"/>
        </w:rPr>
        <w:t>Refactored some of the front end pages using </w:t>
      </w:r>
      <w:r w:rsidRPr="00FD082D">
        <w:rPr>
          <w:rFonts w:ascii="Calibri" w:hAnsi="Calibri"/>
        </w:rPr>
        <w:t>HTML, Java Script, </w:t>
      </w:r>
      <w:proofErr w:type="gramStart"/>
      <w:r w:rsidRPr="00FD082D">
        <w:rPr>
          <w:rFonts w:ascii="Calibri" w:hAnsi="Calibri"/>
        </w:rPr>
        <w:t>AngularJS</w:t>
      </w:r>
      <w:proofErr w:type="gramEnd"/>
      <w:r w:rsidRPr="00FD082D">
        <w:rPr>
          <w:rFonts w:ascii="Calibri" w:hAnsi="Calibri"/>
        </w:rPr>
        <w:t>.</w:t>
      </w:r>
    </w:p>
    <w:p w14:paraId="14CB0BDA" w14:textId="77777777" w:rsidR="00F85782" w:rsidRPr="00F85782" w:rsidRDefault="00F85782" w:rsidP="00F85782">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F85782">
        <w:rPr>
          <w:rFonts w:ascii="Calibri" w:hAnsi="Calibri"/>
          <w:b w:val="0"/>
        </w:rPr>
        <w:t>Created and updated multiple technical documents which include Installation and Configuration procedures.</w:t>
      </w:r>
    </w:p>
    <w:p w14:paraId="4C927619" w14:textId="77777777" w:rsidR="00F85782" w:rsidRPr="00F85782" w:rsidRDefault="00F85782" w:rsidP="00F85782">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F85782">
        <w:rPr>
          <w:rFonts w:ascii="Calibri" w:hAnsi="Calibri"/>
          <w:b w:val="0"/>
        </w:rPr>
        <w:t>Involved in setting up Environments for individual teams.</w:t>
      </w:r>
    </w:p>
    <w:p w14:paraId="530F7465" w14:textId="77777777" w:rsidR="006D02AC" w:rsidRDefault="00F85782" w:rsidP="006D02AC">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F85782">
        <w:rPr>
          <w:rFonts w:ascii="Calibri" w:hAnsi="Calibri"/>
          <w:b w:val="0"/>
        </w:rPr>
        <w:t>Developed Unit, Integration and Performance Test Cases using </w:t>
      </w:r>
      <w:proofErr w:type="spellStart"/>
      <w:r w:rsidRPr="00960455">
        <w:rPr>
          <w:rFonts w:ascii="Calibri" w:hAnsi="Calibri"/>
        </w:rPr>
        <w:t>PowerMock</w:t>
      </w:r>
      <w:proofErr w:type="spellEnd"/>
      <w:r w:rsidRPr="00960455">
        <w:rPr>
          <w:rFonts w:ascii="Calibri" w:hAnsi="Calibri"/>
        </w:rPr>
        <w:t>, </w:t>
      </w:r>
      <w:proofErr w:type="spellStart"/>
      <w:r w:rsidRPr="00960455">
        <w:rPr>
          <w:rFonts w:ascii="Calibri" w:hAnsi="Calibri"/>
        </w:rPr>
        <w:t>Mockito</w:t>
      </w:r>
      <w:proofErr w:type="spellEnd"/>
      <w:r w:rsidRPr="00960455">
        <w:rPr>
          <w:rFonts w:ascii="Calibri" w:hAnsi="Calibri"/>
        </w:rPr>
        <w:t>, </w:t>
      </w:r>
      <w:proofErr w:type="gramStart"/>
      <w:r w:rsidRPr="00960455">
        <w:rPr>
          <w:rFonts w:ascii="Calibri" w:hAnsi="Calibri"/>
        </w:rPr>
        <w:t>Junit</w:t>
      </w:r>
      <w:proofErr w:type="gramEnd"/>
      <w:r w:rsidRPr="00F85782">
        <w:rPr>
          <w:rFonts w:ascii="Calibri" w:hAnsi="Calibri"/>
          <w:b w:val="0"/>
        </w:rPr>
        <w:t>.</w:t>
      </w:r>
    </w:p>
    <w:p w14:paraId="57D222DE" w14:textId="77777777" w:rsidR="00F05C42" w:rsidRDefault="00F85782" w:rsidP="00F05C42">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6D02AC">
        <w:rPr>
          <w:rFonts w:ascii="Calibri" w:hAnsi="Calibri"/>
          <w:b w:val="0"/>
        </w:rPr>
        <w:t>Used Log4j for logging errors, messages and performance logs.</w:t>
      </w:r>
      <w:r w:rsidR="006D02AC" w:rsidRPr="006D02AC">
        <w:rPr>
          <w:rFonts w:asciiTheme="minorHAnsi" w:hAnsiTheme="minorHAnsi"/>
          <w:b w:val="0"/>
        </w:rPr>
        <w:t xml:space="preserve"> </w:t>
      </w:r>
    </w:p>
    <w:p w14:paraId="46FE6507" w14:textId="33908347" w:rsidR="00F05C42" w:rsidRPr="00F05C42" w:rsidRDefault="00F05C42" w:rsidP="00F05C42">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F05C42">
        <w:rPr>
          <w:rFonts w:ascii="Cambria Math" w:hAnsi="Cambria Math" w:cs="Arial"/>
          <w:b w:val="0"/>
          <w:szCs w:val="24"/>
        </w:rPr>
        <w:t xml:space="preserve">All the Business logic in all the modules is written in </w:t>
      </w:r>
      <w:r w:rsidRPr="00F05C42">
        <w:rPr>
          <w:rFonts w:ascii="Cambria Math" w:hAnsi="Cambria Math" w:cs="Arial"/>
          <w:szCs w:val="24"/>
        </w:rPr>
        <w:t>core Java</w:t>
      </w:r>
      <w:r w:rsidRPr="00F05C42">
        <w:rPr>
          <w:rFonts w:ascii="Cambria Math" w:hAnsi="Cambria Math" w:cs="Arial"/>
          <w:b w:val="0"/>
          <w:szCs w:val="24"/>
        </w:rPr>
        <w:t>.</w:t>
      </w:r>
    </w:p>
    <w:p w14:paraId="107522DF" w14:textId="77777777" w:rsidR="006D02AC" w:rsidRPr="00F05C42" w:rsidRDefault="006D02AC" w:rsidP="00F05C42">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F05C42">
        <w:rPr>
          <w:rFonts w:asciiTheme="minorHAnsi" w:hAnsiTheme="minorHAnsi"/>
          <w:b w:val="0"/>
        </w:rPr>
        <w:t xml:space="preserve">Implemented Executor Framework from </w:t>
      </w:r>
      <w:r w:rsidRPr="00F05C42">
        <w:rPr>
          <w:rFonts w:asciiTheme="minorHAnsi" w:hAnsiTheme="minorHAnsi"/>
        </w:rPr>
        <w:t>multithreading</w:t>
      </w:r>
      <w:r w:rsidRPr="00F05C42">
        <w:rPr>
          <w:rFonts w:asciiTheme="minorHAnsi" w:hAnsiTheme="minorHAnsi"/>
          <w:b w:val="0"/>
        </w:rPr>
        <w:t xml:space="preserve"> to achieve better performance.</w:t>
      </w:r>
    </w:p>
    <w:p w14:paraId="26299210" w14:textId="78C77B2F" w:rsidR="00F85782" w:rsidRPr="006D02AC" w:rsidRDefault="00F85782" w:rsidP="006D02AC">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6D02AC">
        <w:rPr>
          <w:rFonts w:ascii="Calibri" w:hAnsi="Calibri"/>
          <w:b w:val="0"/>
        </w:rPr>
        <w:t>Building </w:t>
      </w:r>
      <w:proofErr w:type="spellStart"/>
      <w:r w:rsidRPr="006D02AC">
        <w:rPr>
          <w:rFonts w:ascii="Calibri" w:hAnsi="Calibri"/>
          <w:b w:val="0"/>
        </w:rPr>
        <w:t>osgi</w:t>
      </w:r>
      <w:proofErr w:type="spellEnd"/>
      <w:r w:rsidRPr="006D02AC">
        <w:rPr>
          <w:rFonts w:ascii="Calibri" w:hAnsi="Calibri"/>
          <w:b w:val="0"/>
        </w:rPr>
        <w:t xml:space="preserve"> bundles and deployed into Apache </w:t>
      </w:r>
      <w:proofErr w:type="spellStart"/>
      <w:r w:rsidRPr="006D02AC">
        <w:rPr>
          <w:rFonts w:ascii="Calibri" w:hAnsi="Calibri"/>
          <w:b w:val="0"/>
        </w:rPr>
        <w:t>Karaf</w:t>
      </w:r>
      <w:proofErr w:type="spellEnd"/>
      <w:r w:rsidRPr="006D02AC">
        <w:rPr>
          <w:rFonts w:ascii="Calibri" w:hAnsi="Calibri"/>
          <w:b w:val="0"/>
        </w:rPr>
        <w:t> Application server on multiple environments (Development, QA).</w:t>
      </w:r>
    </w:p>
    <w:p w14:paraId="23D53E6A" w14:textId="77777777" w:rsidR="00F85782" w:rsidRPr="00F85782" w:rsidRDefault="00F85782" w:rsidP="00F85782">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F85782">
        <w:rPr>
          <w:rFonts w:ascii="Calibri" w:hAnsi="Calibri"/>
          <w:b w:val="0"/>
        </w:rPr>
        <w:t>Worked on deploying and setting up Azure Cloud Environment.</w:t>
      </w:r>
    </w:p>
    <w:p w14:paraId="46C830BD" w14:textId="77777777" w:rsidR="00F85782" w:rsidRPr="00F85782" w:rsidRDefault="00F85782" w:rsidP="00F85782">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F85782">
        <w:rPr>
          <w:rFonts w:ascii="Calibri" w:hAnsi="Calibri"/>
          <w:b w:val="0"/>
        </w:rPr>
        <w:t xml:space="preserve">Used Sonar for static code analysis and </w:t>
      </w:r>
      <w:proofErr w:type="spellStart"/>
      <w:r w:rsidRPr="00F85782">
        <w:rPr>
          <w:rFonts w:ascii="Calibri" w:hAnsi="Calibri"/>
          <w:b w:val="0"/>
        </w:rPr>
        <w:t>Checkmarx</w:t>
      </w:r>
      <w:proofErr w:type="spellEnd"/>
      <w:r w:rsidRPr="00F85782">
        <w:rPr>
          <w:rFonts w:ascii="Calibri" w:hAnsi="Calibri"/>
          <w:b w:val="0"/>
        </w:rPr>
        <w:t xml:space="preserve"> for dynamic code analysis.</w:t>
      </w:r>
    </w:p>
    <w:p w14:paraId="0902A066" w14:textId="77777777" w:rsidR="00F85782" w:rsidRPr="00F85782" w:rsidRDefault="00F85782" w:rsidP="00F85782">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F85782">
        <w:rPr>
          <w:rFonts w:ascii="Calibri" w:hAnsi="Calibri"/>
          <w:b w:val="0"/>
        </w:rPr>
        <w:t xml:space="preserve">Used </w:t>
      </w:r>
      <w:proofErr w:type="spellStart"/>
      <w:r w:rsidRPr="00F85782">
        <w:rPr>
          <w:rFonts w:ascii="Calibri" w:hAnsi="Calibri"/>
          <w:b w:val="0"/>
        </w:rPr>
        <w:t>Yourkit</w:t>
      </w:r>
      <w:proofErr w:type="spellEnd"/>
      <w:r w:rsidRPr="00F85782">
        <w:rPr>
          <w:rFonts w:ascii="Calibri" w:hAnsi="Calibri"/>
          <w:b w:val="0"/>
        </w:rPr>
        <w:t xml:space="preserve"> for security penetration testing during coding.</w:t>
      </w:r>
    </w:p>
    <w:p w14:paraId="44D02572" w14:textId="77777777" w:rsidR="00F85782" w:rsidRPr="00F85782" w:rsidRDefault="00F85782" w:rsidP="00F85782">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F85782">
        <w:rPr>
          <w:rFonts w:ascii="Calibri" w:hAnsi="Calibri"/>
          <w:b w:val="0"/>
        </w:rPr>
        <w:t>Worked in BDD and TDD driven environment.</w:t>
      </w:r>
    </w:p>
    <w:p w14:paraId="00396FB1" w14:textId="77777777" w:rsidR="00F85782" w:rsidRPr="00F85782" w:rsidRDefault="00F85782" w:rsidP="00F85782">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F85782">
        <w:rPr>
          <w:rFonts w:ascii="Calibri" w:hAnsi="Calibri"/>
          <w:b w:val="0"/>
        </w:rPr>
        <w:t>Used Bamboo and Electric Commander for CI/CD.</w:t>
      </w:r>
    </w:p>
    <w:p w14:paraId="367E94A5" w14:textId="77777777" w:rsidR="00F85782" w:rsidRPr="00F85782" w:rsidRDefault="00F85782" w:rsidP="00F85782">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F85782">
        <w:rPr>
          <w:rFonts w:ascii="Calibri" w:hAnsi="Calibri"/>
          <w:b w:val="0"/>
        </w:rPr>
        <w:t>Used JIRA for bug tracking and Rally for story planning.</w:t>
      </w:r>
    </w:p>
    <w:p w14:paraId="4657CF58" w14:textId="77777777" w:rsidR="00A54545" w:rsidRDefault="00F85782" w:rsidP="00A54545">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F85782">
        <w:rPr>
          <w:rFonts w:ascii="Calibri" w:hAnsi="Calibri"/>
          <w:b w:val="0"/>
        </w:rPr>
        <w:t>Used </w:t>
      </w:r>
      <w:r w:rsidRPr="00FD082D">
        <w:rPr>
          <w:rFonts w:ascii="Calibri" w:hAnsi="Calibri"/>
        </w:rPr>
        <w:t>Maven</w:t>
      </w:r>
      <w:r w:rsidRPr="00F85782">
        <w:rPr>
          <w:rFonts w:ascii="Calibri" w:hAnsi="Calibri"/>
          <w:b w:val="0"/>
        </w:rPr>
        <w:t> as Build Tool.</w:t>
      </w:r>
    </w:p>
    <w:p w14:paraId="1A390353" w14:textId="4F379454" w:rsidR="00A54545" w:rsidRPr="00A54545" w:rsidRDefault="00A54545" w:rsidP="00A54545">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A54545">
        <w:rPr>
          <w:rFonts w:ascii="Calibri" w:hAnsi="Calibri"/>
          <w:b w:val="0"/>
        </w:rPr>
        <w:t>Configured and maintained</w:t>
      </w:r>
      <w:r w:rsidRPr="00A54545">
        <w:rPr>
          <w:rFonts w:ascii="Calibri" w:hAnsi="Calibri"/>
        </w:rPr>
        <w:t xml:space="preserve"> Jenkins</w:t>
      </w:r>
      <w:r w:rsidRPr="00A54545">
        <w:rPr>
          <w:rFonts w:ascii="Calibri" w:hAnsi="Calibri"/>
          <w:b w:val="0"/>
        </w:rPr>
        <w:t xml:space="preserve"> to implement the CI process and integrated the tool with</w:t>
      </w:r>
      <w:r w:rsidRPr="0067022E">
        <w:rPr>
          <w:rFonts w:ascii="Calibri" w:hAnsi="Calibri"/>
        </w:rPr>
        <w:t xml:space="preserve"> Ant</w:t>
      </w:r>
      <w:r w:rsidRPr="00A54545">
        <w:rPr>
          <w:rFonts w:ascii="Calibri" w:hAnsi="Calibri"/>
          <w:b w:val="0"/>
        </w:rPr>
        <w:t xml:space="preserve"> and</w:t>
      </w:r>
      <w:r>
        <w:rPr>
          <w:rFonts w:ascii="Calibri" w:hAnsi="Calibri"/>
          <w:b w:val="0"/>
        </w:rPr>
        <w:t xml:space="preserve"> </w:t>
      </w:r>
      <w:r w:rsidRPr="00A54545">
        <w:rPr>
          <w:rFonts w:ascii="Calibri" w:hAnsi="Calibri"/>
        </w:rPr>
        <w:t>Maven</w:t>
      </w:r>
      <w:r w:rsidRPr="00A54545">
        <w:rPr>
          <w:rFonts w:ascii="Calibri" w:hAnsi="Calibri"/>
          <w:b w:val="0"/>
        </w:rPr>
        <w:t xml:space="preserve"> to schedule the builds.</w:t>
      </w:r>
    </w:p>
    <w:p w14:paraId="3301C43B" w14:textId="77777777" w:rsidR="00837C14" w:rsidRPr="00837C14" w:rsidRDefault="00837C14" w:rsidP="00837C14">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837C14">
        <w:rPr>
          <w:rFonts w:asciiTheme="minorHAnsi" w:hAnsiTheme="minorHAnsi"/>
          <w:b w:val="0"/>
        </w:rPr>
        <w:t xml:space="preserve">Used </w:t>
      </w:r>
      <w:proofErr w:type="spellStart"/>
      <w:r w:rsidRPr="00837C14">
        <w:rPr>
          <w:rFonts w:asciiTheme="minorHAnsi" w:hAnsiTheme="minorHAnsi"/>
        </w:rPr>
        <w:t>ClearCase</w:t>
      </w:r>
      <w:proofErr w:type="spellEnd"/>
      <w:r w:rsidRPr="00837C14">
        <w:rPr>
          <w:rFonts w:asciiTheme="minorHAnsi" w:hAnsiTheme="minorHAnsi"/>
          <w:b w:val="0"/>
        </w:rPr>
        <w:t xml:space="preserve"> for source code maintenance and Clear Quest for bug tracking and maintenance</w:t>
      </w:r>
      <w:r>
        <w:rPr>
          <w:rFonts w:asciiTheme="minorHAnsi" w:hAnsiTheme="minorHAnsi"/>
          <w:b w:val="0"/>
        </w:rPr>
        <w:t>.</w:t>
      </w:r>
    </w:p>
    <w:p w14:paraId="4D0F36D5" w14:textId="65762A67" w:rsidR="00837C14" w:rsidRPr="00837C14" w:rsidRDefault="00837C14" w:rsidP="00837C14">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837C14">
        <w:rPr>
          <w:rFonts w:asciiTheme="minorHAnsi" w:hAnsiTheme="minorHAnsi"/>
          <w:b w:val="0"/>
        </w:rPr>
        <w:t xml:space="preserve">Involved in providing design to fix various defects assigned on the IBM’s </w:t>
      </w:r>
      <w:proofErr w:type="spellStart"/>
      <w:r w:rsidRPr="00837C14">
        <w:rPr>
          <w:rFonts w:asciiTheme="minorHAnsi" w:hAnsiTheme="minorHAnsi"/>
        </w:rPr>
        <w:t>ClearQuest</w:t>
      </w:r>
      <w:proofErr w:type="spellEnd"/>
      <w:r w:rsidRPr="00837C14">
        <w:rPr>
          <w:rFonts w:asciiTheme="minorHAnsi" w:hAnsiTheme="minorHAnsi"/>
          <w:b w:val="0"/>
        </w:rPr>
        <w:t xml:space="preserve"> tool. </w:t>
      </w:r>
    </w:p>
    <w:p w14:paraId="337A7D07" w14:textId="77777777" w:rsidR="00F85782" w:rsidRDefault="00F85782" w:rsidP="00F85782">
      <w:pPr>
        <w:widowControl w:val="0"/>
        <w:numPr>
          <w:ilvl w:val="0"/>
          <w:numId w:val="37"/>
        </w:numPr>
        <w:tabs>
          <w:tab w:val="left" w:pos="360"/>
        </w:tabs>
        <w:autoSpaceDE w:val="0"/>
        <w:autoSpaceDN w:val="0"/>
        <w:adjustRightInd w:val="0"/>
        <w:spacing w:line="276" w:lineRule="auto"/>
        <w:ind w:left="900"/>
        <w:jc w:val="both"/>
        <w:rPr>
          <w:rFonts w:ascii="Calibri" w:hAnsi="Calibri"/>
          <w:b w:val="0"/>
        </w:rPr>
      </w:pPr>
      <w:r w:rsidRPr="00F85782">
        <w:rPr>
          <w:rFonts w:ascii="Calibri" w:hAnsi="Calibri"/>
          <w:b w:val="0"/>
        </w:rPr>
        <w:t>Followed Agile Methodology and participated in daily SCRUM meetings and quarterly Release Planning.</w:t>
      </w:r>
    </w:p>
    <w:p w14:paraId="13C8FF1E" w14:textId="7BAEC3C9" w:rsidR="00F0390A" w:rsidRPr="00F0390A" w:rsidRDefault="00F0390A" w:rsidP="00F0390A">
      <w:pPr>
        <w:tabs>
          <w:tab w:val="left" w:pos="3600"/>
        </w:tabs>
        <w:jc w:val="both"/>
        <w:rPr>
          <w:rFonts w:asciiTheme="minorHAnsi" w:hAnsiTheme="minorHAnsi" w:cs="Tahoma"/>
          <w:bCs/>
          <w:szCs w:val="24"/>
        </w:rPr>
      </w:pPr>
      <w:r w:rsidRPr="00F0390A">
        <w:rPr>
          <w:rFonts w:asciiTheme="minorHAnsi" w:hAnsiTheme="minorHAnsi" w:cs="Tahoma"/>
          <w:bCs/>
          <w:szCs w:val="24"/>
        </w:rPr>
        <w:lastRenderedPageBreak/>
        <w:t xml:space="preserve">Environment: </w:t>
      </w:r>
      <w:r w:rsidR="006D02AC" w:rsidRPr="006D02AC">
        <w:rPr>
          <w:rFonts w:asciiTheme="minorHAnsi" w:hAnsiTheme="minorHAnsi" w:cs="Tahoma"/>
          <w:b w:val="0"/>
          <w:bCs/>
          <w:szCs w:val="24"/>
        </w:rPr>
        <w:t>C</w:t>
      </w:r>
      <w:r w:rsidR="006D02AC">
        <w:rPr>
          <w:rFonts w:asciiTheme="minorHAnsi" w:hAnsiTheme="minorHAnsi" w:cs="Tahoma"/>
          <w:b w:val="0"/>
          <w:bCs/>
          <w:szCs w:val="24"/>
        </w:rPr>
        <w:t xml:space="preserve">ore </w:t>
      </w:r>
      <w:r w:rsidRPr="006D02AC">
        <w:rPr>
          <w:rFonts w:asciiTheme="minorHAnsi" w:hAnsiTheme="minorHAnsi" w:cs="Tahoma"/>
          <w:b w:val="0"/>
          <w:bCs/>
          <w:szCs w:val="24"/>
        </w:rPr>
        <w:t>Java</w:t>
      </w:r>
      <w:r w:rsidRPr="00F0390A">
        <w:rPr>
          <w:rFonts w:asciiTheme="minorHAnsi" w:hAnsiTheme="minorHAnsi" w:cs="Tahoma"/>
          <w:b w:val="0"/>
          <w:bCs/>
          <w:szCs w:val="24"/>
        </w:rPr>
        <w:t>, J2EE, JDBC, JSP, HTML, Servlets, JSP, XHTML, Struts, WebLogic,</w:t>
      </w:r>
      <w:r>
        <w:rPr>
          <w:rFonts w:asciiTheme="minorHAnsi" w:hAnsiTheme="minorHAnsi" w:cs="Tahoma"/>
          <w:b w:val="0"/>
          <w:bCs/>
          <w:szCs w:val="24"/>
        </w:rPr>
        <w:t xml:space="preserve"> Maven, Hibernate, AngularJS, </w:t>
      </w:r>
      <w:proofErr w:type="gramStart"/>
      <w:r w:rsidRPr="00F85782">
        <w:rPr>
          <w:rFonts w:ascii="Calibri" w:hAnsi="Calibri"/>
          <w:b w:val="0"/>
        </w:rPr>
        <w:t>Spring</w:t>
      </w:r>
      <w:proofErr w:type="gramEnd"/>
      <w:r>
        <w:rPr>
          <w:rFonts w:ascii="Calibri" w:hAnsi="Calibri"/>
          <w:b w:val="0"/>
        </w:rPr>
        <w:t xml:space="preserve">, </w:t>
      </w:r>
      <w:proofErr w:type="spellStart"/>
      <w:r w:rsidRPr="00F85782">
        <w:rPr>
          <w:rFonts w:ascii="Calibri" w:hAnsi="Calibri"/>
          <w:b w:val="0"/>
        </w:rPr>
        <w:t>PowerMock</w:t>
      </w:r>
      <w:proofErr w:type="spellEnd"/>
      <w:r w:rsidRPr="00F85782">
        <w:rPr>
          <w:rFonts w:ascii="Calibri" w:hAnsi="Calibri"/>
          <w:b w:val="0"/>
        </w:rPr>
        <w:t>, </w:t>
      </w:r>
      <w:proofErr w:type="spellStart"/>
      <w:r w:rsidRPr="00F85782">
        <w:rPr>
          <w:rFonts w:ascii="Calibri" w:hAnsi="Calibri"/>
          <w:b w:val="0"/>
        </w:rPr>
        <w:t>Mockito</w:t>
      </w:r>
      <w:proofErr w:type="spellEnd"/>
      <w:r w:rsidRPr="00F85782">
        <w:rPr>
          <w:rFonts w:ascii="Calibri" w:hAnsi="Calibri"/>
          <w:b w:val="0"/>
        </w:rPr>
        <w:t>, Junit</w:t>
      </w:r>
      <w:r w:rsidR="0067022E">
        <w:rPr>
          <w:rFonts w:ascii="Calibri" w:hAnsi="Calibri"/>
          <w:b w:val="0"/>
        </w:rPr>
        <w:t>, Maven, Ant, Jenkins.</w:t>
      </w:r>
    </w:p>
    <w:p w14:paraId="7D1B3FF2" w14:textId="77777777" w:rsidR="00713593" w:rsidRDefault="00713593" w:rsidP="00713593">
      <w:pPr>
        <w:rPr>
          <w:rFonts w:asciiTheme="minorHAnsi" w:hAnsiTheme="minorHAnsi" w:cs="Tahoma"/>
          <w:szCs w:val="24"/>
          <w:lang w:eastAsia="ar-SA"/>
        </w:rPr>
      </w:pPr>
    </w:p>
    <w:p w14:paraId="19710EEB" w14:textId="63237992" w:rsidR="00163547" w:rsidRPr="00796E96" w:rsidRDefault="00163547" w:rsidP="00163547">
      <w:pPr>
        <w:pStyle w:val="Heading4"/>
        <w:rPr>
          <w:rFonts w:asciiTheme="minorHAnsi" w:hAnsiTheme="minorHAnsi" w:cs="Tahoma"/>
          <w:b/>
          <w:sz w:val="24"/>
          <w:szCs w:val="24"/>
        </w:rPr>
      </w:pPr>
      <w:r w:rsidRPr="00796E96">
        <w:rPr>
          <w:rFonts w:asciiTheme="minorHAnsi" w:hAnsiTheme="minorHAnsi" w:cs="Tahoma"/>
          <w:b/>
          <w:i w:val="0"/>
          <w:color w:val="000000"/>
          <w:sz w:val="24"/>
          <w:szCs w:val="24"/>
        </w:rPr>
        <w:t>Client:</w:t>
      </w:r>
      <w:r w:rsidRPr="00796E96">
        <w:rPr>
          <w:rFonts w:asciiTheme="minorHAnsi" w:hAnsiTheme="minorHAnsi" w:cs="Tahoma"/>
          <w:b/>
          <w:i w:val="0"/>
          <w:color w:val="000000"/>
          <w:sz w:val="24"/>
          <w:szCs w:val="24"/>
        </w:rPr>
        <w:tab/>
      </w:r>
      <w:r w:rsidR="00621CFB">
        <w:rPr>
          <w:rFonts w:asciiTheme="minorHAnsi" w:hAnsiTheme="minorHAnsi" w:cs="Tahoma"/>
          <w:b/>
          <w:i w:val="0"/>
          <w:color w:val="000000"/>
          <w:sz w:val="24"/>
          <w:szCs w:val="24"/>
        </w:rPr>
        <w:t xml:space="preserve">Home Site </w:t>
      </w:r>
      <w:r w:rsidR="00CA71F5">
        <w:rPr>
          <w:rFonts w:asciiTheme="minorHAnsi" w:hAnsiTheme="minorHAnsi" w:cs="Tahoma"/>
          <w:b/>
          <w:i w:val="0"/>
          <w:color w:val="000000"/>
          <w:sz w:val="24"/>
          <w:szCs w:val="24"/>
        </w:rPr>
        <w:t xml:space="preserve">Insurance- </w:t>
      </w:r>
      <w:r w:rsidR="006078D4">
        <w:rPr>
          <w:rFonts w:asciiTheme="minorHAnsi" w:hAnsiTheme="minorHAnsi" w:cs="Tahoma"/>
          <w:b/>
          <w:i w:val="0"/>
          <w:color w:val="000000"/>
          <w:sz w:val="24"/>
          <w:szCs w:val="24"/>
        </w:rPr>
        <w:t xml:space="preserve">Boston, </w:t>
      </w:r>
      <w:r w:rsidR="00CA71F5">
        <w:rPr>
          <w:rFonts w:asciiTheme="minorHAnsi" w:hAnsiTheme="minorHAnsi" w:cs="Tahoma"/>
          <w:b/>
          <w:i w:val="0"/>
          <w:color w:val="000000"/>
          <w:sz w:val="24"/>
          <w:szCs w:val="24"/>
        </w:rPr>
        <w:t>MA</w:t>
      </w:r>
      <w:r w:rsidRPr="00796E96">
        <w:rPr>
          <w:rFonts w:asciiTheme="minorHAnsi" w:hAnsiTheme="minorHAnsi" w:cs="Tahoma"/>
          <w:b/>
          <w:color w:val="000000"/>
          <w:sz w:val="24"/>
          <w:szCs w:val="24"/>
        </w:rPr>
        <w:tab/>
      </w:r>
      <w:r w:rsidRPr="00796E96">
        <w:rPr>
          <w:rFonts w:asciiTheme="minorHAnsi" w:hAnsiTheme="minorHAnsi" w:cs="Tahoma"/>
          <w:b/>
          <w:color w:val="000000"/>
          <w:sz w:val="24"/>
          <w:szCs w:val="24"/>
        </w:rPr>
        <w:tab/>
      </w:r>
      <w:r w:rsidRPr="00796E96">
        <w:rPr>
          <w:rFonts w:asciiTheme="minorHAnsi" w:hAnsiTheme="minorHAnsi" w:cs="Tahoma"/>
          <w:b/>
          <w:color w:val="000000"/>
          <w:sz w:val="24"/>
          <w:szCs w:val="24"/>
        </w:rPr>
        <w:tab/>
      </w:r>
      <w:r w:rsidRPr="00796E96">
        <w:rPr>
          <w:rFonts w:asciiTheme="minorHAnsi" w:hAnsiTheme="minorHAnsi" w:cs="Tahoma"/>
          <w:b/>
          <w:color w:val="000000"/>
          <w:sz w:val="24"/>
          <w:szCs w:val="24"/>
        </w:rPr>
        <w:tab/>
      </w:r>
      <w:r w:rsidR="00DA681C">
        <w:rPr>
          <w:rFonts w:asciiTheme="minorHAnsi" w:hAnsiTheme="minorHAnsi" w:cs="Tahoma"/>
          <w:b/>
          <w:i w:val="0"/>
          <w:color w:val="000000"/>
          <w:sz w:val="24"/>
          <w:szCs w:val="24"/>
        </w:rPr>
        <w:t xml:space="preserve">                                 </w:t>
      </w:r>
      <w:r w:rsidR="003E75A4">
        <w:rPr>
          <w:rFonts w:asciiTheme="minorHAnsi" w:hAnsiTheme="minorHAnsi" w:cs="Tahoma"/>
          <w:b/>
          <w:i w:val="0"/>
          <w:color w:val="000000"/>
          <w:sz w:val="24"/>
          <w:szCs w:val="24"/>
        </w:rPr>
        <w:t xml:space="preserve">   </w:t>
      </w:r>
      <w:r w:rsidR="00DA681C">
        <w:rPr>
          <w:rFonts w:asciiTheme="minorHAnsi" w:hAnsiTheme="minorHAnsi" w:cs="Tahoma"/>
          <w:b/>
          <w:i w:val="0"/>
          <w:color w:val="000000"/>
          <w:sz w:val="24"/>
          <w:szCs w:val="24"/>
        </w:rPr>
        <w:t>May2012 –Apr 2014</w:t>
      </w:r>
      <w:r w:rsidRPr="00796E96">
        <w:rPr>
          <w:rFonts w:asciiTheme="minorHAnsi" w:hAnsiTheme="minorHAnsi" w:cs="Tahoma"/>
          <w:b/>
          <w:color w:val="000000"/>
          <w:sz w:val="24"/>
          <w:szCs w:val="24"/>
        </w:rPr>
        <w:tab/>
      </w:r>
    </w:p>
    <w:p w14:paraId="21560558" w14:textId="77777777" w:rsidR="00163547" w:rsidRDefault="00163547" w:rsidP="00163547">
      <w:pPr>
        <w:rPr>
          <w:rFonts w:asciiTheme="minorHAnsi" w:hAnsiTheme="minorHAnsi" w:cs="Tahoma"/>
          <w:szCs w:val="24"/>
          <w:lang w:eastAsia="ar-SA"/>
        </w:rPr>
      </w:pPr>
      <w:r w:rsidRPr="00796E96">
        <w:rPr>
          <w:rFonts w:asciiTheme="minorHAnsi" w:hAnsiTheme="minorHAnsi" w:cs="Tahoma"/>
          <w:szCs w:val="24"/>
          <w:lang w:eastAsia="ar-SA"/>
        </w:rPr>
        <w:t>Role:</w:t>
      </w:r>
      <w:r w:rsidRPr="00796E96">
        <w:rPr>
          <w:rFonts w:asciiTheme="minorHAnsi" w:hAnsiTheme="minorHAnsi" w:cs="Tahoma"/>
          <w:szCs w:val="24"/>
          <w:lang w:eastAsia="ar-SA"/>
        </w:rPr>
        <w:tab/>
        <w:t xml:space="preserve"> Java Developer</w:t>
      </w:r>
    </w:p>
    <w:p w14:paraId="7C17CEBE" w14:textId="77777777" w:rsidR="00713593" w:rsidRDefault="00713593" w:rsidP="00163547">
      <w:pPr>
        <w:rPr>
          <w:rFonts w:asciiTheme="minorHAnsi" w:hAnsiTheme="minorHAnsi" w:cs="Tahoma"/>
          <w:szCs w:val="24"/>
          <w:lang w:eastAsia="ar-SA"/>
        </w:rPr>
      </w:pPr>
    </w:p>
    <w:p w14:paraId="38633DB1" w14:textId="77777777" w:rsidR="00713593" w:rsidRDefault="00713593" w:rsidP="00163547">
      <w:pPr>
        <w:rPr>
          <w:rFonts w:asciiTheme="minorHAnsi" w:hAnsiTheme="minorHAnsi" w:cs="Tahoma"/>
          <w:szCs w:val="24"/>
          <w:lang w:eastAsia="ar-SA"/>
        </w:rPr>
      </w:pPr>
      <w:r>
        <w:rPr>
          <w:rFonts w:asciiTheme="minorHAnsi" w:hAnsiTheme="minorHAnsi" w:cs="Tahoma"/>
          <w:szCs w:val="24"/>
          <w:lang w:eastAsia="ar-SA"/>
        </w:rPr>
        <w:t>Responsibilities:</w:t>
      </w:r>
    </w:p>
    <w:p w14:paraId="52429414" w14:textId="77777777" w:rsidR="00713593" w:rsidRPr="00713593" w:rsidRDefault="00713593" w:rsidP="00713593">
      <w:pPr>
        <w:widowControl w:val="0"/>
        <w:numPr>
          <w:ilvl w:val="0"/>
          <w:numId w:val="36"/>
        </w:numPr>
        <w:tabs>
          <w:tab w:val="left" w:pos="360"/>
        </w:tabs>
        <w:autoSpaceDE w:val="0"/>
        <w:autoSpaceDN w:val="0"/>
        <w:adjustRightInd w:val="0"/>
        <w:spacing w:line="276" w:lineRule="auto"/>
        <w:ind w:left="806" w:hanging="360"/>
        <w:jc w:val="both"/>
        <w:rPr>
          <w:rFonts w:ascii="Calibri" w:hAnsi="Calibri"/>
          <w:b w:val="0"/>
        </w:rPr>
      </w:pPr>
      <w:r w:rsidRPr="00713593">
        <w:rPr>
          <w:rFonts w:ascii="Calibri" w:hAnsi="Calibri"/>
          <w:b w:val="0"/>
        </w:rPr>
        <w:t>Participating in the High-level and low-level system design, planning, estimation and   implementation.</w:t>
      </w:r>
    </w:p>
    <w:p w14:paraId="5F37A8DE" w14:textId="77777777" w:rsidR="00713593" w:rsidRPr="00713593" w:rsidRDefault="00713593" w:rsidP="00713593">
      <w:pPr>
        <w:widowControl w:val="0"/>
        <w:numPr>
          <w:ilvl w:val="0"/>
          <w:numId w:val="36"/>
        </w:numPr>
        <w:tabs>
          <w:tab w:val="left" w:pos="360"/>
        </w:tabs>
        <w:autoSpaceDE w:val="0"/>
        <w:autoSpaceDN w:val="0"/>
        <w:adjustRightInd w:val="0"/>
        <w:spacing w:line="276" w:lineRule="auto"/>
        <w:ind w:left="806" w:hanging="360"/>
        <w:jc w:val="both"/>
        <w:rPr>
          <w:rFonts w:ascii="Calibri" w:hAnsi="Calibri"/>
          <w:b w:val="0"/>
        </w:rPr>
      </w:pPr>
      <w:r w:rsidRPr="00713593">
        <w:rPr>
          <w:rFonts w:ascii="Calibri" w:hAnsi="Calibri"/>
          <w:b w:val="0"/>
        </w:rPr>
        <w:t>Involved in data gathering during the business analysis and planning phase of the project.</w:t>
      </w:r>
    </w:p>
    <w:p w14:paraId="7556322C" w14:textId="77777777" w:rsidR="00713593" w:rsidRPr="00713593" w:rsidRDefault="00713593" w:rsidP="00713593">
      <w:pPr>
        <w:widowControl w:val="0"/>
        <w:numPr>
          <w:ilvl w:val="0"/>
          <w:numId w:val="36"/>
        </w:numPr>
        <w:tabs>
          <w:tab w:val="left" w:pos="360"/>
        </w:tabs>
        <w:autoSpaceDE w:val="0"/>
        <w:autoSpaceDN w:val="0"/>
        <w:adjustRightInd w:val="0"/>
        <w:spacing w:line="276" w:lineRule="auto"/>
        <w:ind w:left="806" w:hanging="360"/>
        <w:jc w:val="both"/>
        <w:rPr>
          <w:rFonts w:ascii="Calibri" w:hAnsi="Calibri"/>
          <w:b w:val="0"/>
        </w:rPr>
      </w:pPr>
      <w:r w:rsidRPr="00713593">
        <w:rPr>
          <w:rFonts w:ascii="Calibri" w:hAnsi="Calibri"/>
          <w:b w:val="0"/>
        </w:rPr>
        <w:t>Used UML to design various data models including dataflow diagrams, workflow diagrams, sequence diagrams and interaction diagrams.</w:t>
      </w:r>
    </w:p>
    <w:p w14:paraId="06CFC6E9" w14:textId="77777777" w:rsidR="00713593" w:rsidRPr="00713593" w:rsidRDefault="00713593" w:rsidP="00713593">
      <w:pPr>
        <w:widowControl w:val="0"/>
        <w:numPr>
          <w:ilvl w:val="0"/>
          <w:numId w:val="36"/>
        </w:numPr>
        <w:tabs>
          <w:tab w:val="left" w:pos="360"/>
        </w:tabs>
        <w:autoSpaceDE w:val="0"/>
        <w:autoSpaceDN w:val="0"/>
        <w:adjustRightInd w:val="0"/>
        <w:spacing w:line="276" w:lineRule="auto"/>
        <w:ind w:left="806" w:hanging="360"/>
        <w:jc w:val="both"/>
        <w:rPr>
          <w:rFonts w:ascii="Calibri" w:hAnsi="Calibri"/>
          <w:b w:val="0"/>
        </w:rPr>
      </w:pPr>
      <w:r w:rsidRPr="00713593">
        <w:rPr>
          <w:rFonts w:ascii="Calibri" w:hAnsi="Calibri"/>
          <w:b w:val="0"/>
        </w:rPr>
        <w:t xml:space="preserve">Designed front end pages using </w:t>
      </w:r>
      <w:r w:rsidRPr="00FD082D">
        <w:rPr>
          <w:rFonts w:ascii="Calibri" w:hAnsi="Calibri"/>
        </w:rPr>
        <w:t>HTML, JSON, JavaScript and AJAX</w:t>
      </w:r>
      <w:r w:rsidRPr="00713593">
        <w:rPr>
          <w:rFonts w:ascii="Calibri" w:hAnsi="Calibri"/>
          <w:b w:val="0"/>
        </w:rPr>
        <w:t xml:space="preserve"> calls to get the required data.</w:t>
      </w:r>
    </w:p>
    <w:p w14:paraId="6C0E951C" w14:textId="77777777" w:rsidR="00713593" w:rsidRPr="00713593" w:rsidRDefault="00713593" w:rsidP="00713593">
      <w:pPr>
        <w:widowControl w:val="0"/>
        <w:numPr>
          <w:ilvl w:val="0"/>
          <w:numId w:val="36"/>
        </w:numPr>
        <w:tabs>
          <w:tab w:val="left" w:pos="360"/>
        </w:tabs>
        <w:autoSpaceDE w:val="0"/>
        <w:autoSpaceDN w:val="0"/>
        <w:adjustRightInd w:val="0"/>
        <w:spacing w:line="276" w:lineRule="auto"/>
        <w:ind w:left="806" w:hanging="360"/>
        <w:jc w:val="both"/>
        <w:rPr>
          <w:rFonts w:ascii="Calibri" w:hAnsi="Calibri"/>
          <w:b w:val="0"/>
        </w:rPr>
      </w:pPr>
      <w:r w:rsidRPr="00713593">
        <w:rPr>
          <w:rFonts w:ascii="Calibri" w:hAnsi="Calibri"/>
          <w:b w:val="0"/>
        </w:rPr>
        <w:t>Designing of tables in Oracle database required for System user administration, Data Management.</w:t>
      </w:r>
    </w:p>
    <w:p w14:paraId="067B436B" w14:textId="77777777" w:rsidR="00713593" w:rsidRPr="00713593" w:rsidRDefault="00713593" w:rsidP="00713593">
      <w:pPr>
        <w:widowControl w:val="0"/>
        <w:numPr>
          <w:ilvl w:val="0"/>
          <w:numId w:val="36"/>
        </w:numPr>
        <w:tabs>
          <w:tab w:val="left" w:pos="360"/>
        </w:tabs>
        <w:autoSpaceDE w:val="0"/>
        <w:autoSpaceDN w:val="0"/>
        <w:adjustRightInd w:val="0"/>
        <w:spacing w:line="276" w:lineRule="auto"/>
        <w:ind w:left="806" w:hanging="360"/>
        <w:jc w:val="both"/>
        <w:rPr>
          <w:rFonts w:ascii="Calibri" w:hAnsi="Calibri"/>
          <w:b w:val="0"/>
        </w:rPr>
      </w:pPr>
      <w:r w:rsidRPr="00713593">
        <w:rPr>
          <w:rFonts w:ascii="Calibri" w:hAnsi="Calibri"/>
          <w:b w:val="0"/>
        </w:rPr>
        <w:t>Implemented the</w:t>
      </w:r>
      <w:r w:rsidRPr="00713593">
        <w:rPr>
          <w:b w:val="0"/>
        </w:rPr>
        <w:t> </w:t>
      </w:r>
      <w:r w:rsidRPr="00713593">
        <w:rPr>
          <w:rFonts w:ascii="Calibri" w:hAnsi="Calibri"/>
          <w:b w:val="0"/>
        </w:rPr>
        <w:t>Web Service</w:t>
      </w:r>
      <w:r w:rsidRPr="00713593">
        <w:rPr>
          <w:b w:val="0"/>
        </w:rPr>
        <w:t> </w:t>
      </w:r>
      <w:r w:rsidRPr="00713593">
        <w:rPr>
          <w:rFonts w:ascii="Calibri" w:hAnsi="Calibri"/>
          <w:b w:val="0"/>
        </w:rPr>
        <w:t>and associated business modules integration.</w:t>
      </w:r>
    </w:p>
    <w:p w14:paraId="41D6173E" w14:textId="77777777" w:rsidR="00713593" w:rsidRPr="00713593" w:rsidRDefault="00713593" w:rsidP="00713593">
      <w:pPr>
        <w:widowControl w:val="0"/>
        <w:numPr>
          <w:ilvl w:val="0"/>
          <w:numId w:val="36"/>
        </w:numPr>
        <w:tabs>
          <w:tab w:val="left" w:pos="360"/>
        </w:tabs>
        <w:autoSpaceDE w:val="0"/>
        <w:autoSpaceDN w:val="0"/>
        <w:adjustRightInd w:val="0"/>
        <w:spacing w:line="276" w:lineRule="auto"/>
        <w:ind w:left="806" w:hanging="360"/>
        <w:jc w:val="both"/>
        <w:rPr>
          <w:rFonts w:ascii="Calibri" w:hAnsi="Calibri"/>
          <w:b w:val="0"/>
        </w:rPr>
      </w:pPr>
      <w:r w:rsidRPr="00713593">
        <w:rPr>
          <w:rFonts w:ascii="Calibri" w:hAnsi="Calibri"/>
          <w:b w:val="0"/>
        </w:rPr>
        <w:t xml:space="preserve">Worked on generating the web services classes by using Service Oriented Architecture </w:t>
      </w:r>
      <w:r w:rsidRPr="00FD082D">
        <w:rPr>
          <w:rFonts w:ascii="Calibri" w:hAnsi="Calibri"/>
        </w:rPr>
        <w:t>SOA, WSDL, UDDI and SOAP</w:t>
      </w:r>
      <w:r w:rsidRPr="00713593">
        <w:rPr>
          <w:rFonts w:ascii="Calibri" w:hAnsi="Calibri"/>
          <w:b w:val="0"/>
        </w:rPr>
        <w:t>.</w:t>
      </w:r>
    </w:p>
    <w:p w14:paraId="4D468847" w14:textId="77777777" w:rsidR="00713593" w:rsidRPr="00713593" w:rsidRDefault="00713593" w:rsidP="00713593">
      <w:pPr>
        <w:widowControl w:val="0"/>
        <w:numPr>
          <w:ilvl w:val="0"/>
          <w:numId w:val="36"/>
        </w:numPr>
        <w:tabs>
          <w:tab w:val="left" w:pos="360"/>
        </w:tabs>
        <w:autoSpaceDE w:val="0"/>
        <w:autoSpaceDN w:val="0"/>
        <w:adjustRightInd w:val="0"/>
        <w:spacing w:line="276" w:lineRule="auto"/>
        <w:ind w:left="806" w:hanging="360"/>
        <w:jc w:val="both"/>
        <w:rPr>
          <w:rFonts w:ascii="Calibri" w:hAnsi="Calibri"/>
          <w:b w:val="0"/>
        </w:rPr>
      </w:pPr>
      <w:r w:rsidRPr="00713593">
        <w:rPr>
          <w:rFonts w:ascii="Calibri" w:hAnsi="Calibri"/>
          <w:b w:val="0"/>
        </w:rPr>
        <w:t>Developed and implemented the MVC Architectural Pattern using Spring MVC 3.0 Developed POJO objects corresponding to the database schema and implemented persistence in the business logic using Hibernate. Developed configuration files corresponding to beans mapped and backend database tables.</w:t>
      </w:r>
    </w:p>
    <w:p w14:paraId="25E6F512" w14:textId="77777777" w:rsidR="00713593" w:rsidRPr="00713593" w:rsidRDefault="00713593" w:rsidP="00713593">
      <w:pPr>
        <w:widowControl w:val="0"/>
        <w:numPr>
          <w:ilvl w:val="0"/>
          <w:numId w:val="36"/>
        </w:numPr>
        <w:tabs>
          <w:tab w:val="left" w:pos="360"/>
        </w:tabs>
        <w:autoSpaceDE w:val="0"/>
        <w:autoSpaceDN w:val="0"/>
        <w:adjustRightInd w:val="0"/>
        <w:spacing w:line="276" w:lineRule="auto"/>
        <w:ind w:left="806" w:hanging="360"/>
        <w:jc w:val="both"/>
        <w:rPr>
          <w:rFonts w:ascii="Calibri" w:hAnsi="Calibri"/>
          <w:b w:val="0"/>
        </w:rPr>
      </w:pPr>
      <w:r w:rsidRPr="00713593">
        <w:rPr>
          <w:rFonts w:ascii="Calibri" w:hAnsi="Calibri"/>
          <w:b w:val="0"/>
        </w:rPr>
        <w:t>Modified Account View functionality to enable display of blocked accounts details that have tags. This involved modifying Struts classes, JSP changes and middle tier enhancements.</w:t>
      </w:r>
    </w:p>
    <w:p w14:paraId="28546EE2" w14:textId="77777777" w:rsidR="00713593" w:rsidRPr="00713593" w:rsidRDefault="00713593" w:rsidP="00713593">
      <w:pPr>
        <w:widowControl w:val="0"/>
        <w:numPr>
          <w:ilvl w:val="0"/>
          <w:numId w:val="36"/>
        </w:numPr>
        <w:tabs>
          <w:tab w:val="left" w:pos="360"/>
        </w:tabs>
        <w:autoSpaceDE w:val="0"/>
        <w:autoSpaceDN w:val="0"/>
        <w:adjustRightInd w:val="0"/>
        <w:spacing w:line="276" w:lineRule="auto"/>
        <w:ind w:left="806" w:hanging="360"/>
        <w:jc w:val="both"/>
        <w:rPr>
          <w:rFonts w:ascii="Calibri" w:hAnsi="Calibri"/>
          <w:b w:val="0"/>
        </w:rPr>
      </w:pPr>
      <w:r w:rsidRPr="00713593">
        <w:rPr>
          <w:rFonts w:ascii="Calibri" w:hAnsi="Calibri"/>
          <w:b w:val="0"/>
        </w:rPr>
        <w:t>Effective usage of J2EE Design Patterns namely Session Facade, Factory Method, Command and Singleton to develop various base framework components in the application.</w:t>
      </w:r>
    </w:p>
    <w:p w14:paraId="4A2EA88C" w14:textId="77777777" w:rsidR="00713593" w:rsidRPr="00713593" w:rsidRDefault="00713593" w:rsidP="00713593">
      <w:pPr>
        <w:widowControl w:val="0"/>
        <w:numPr>
          <w:ilvl w:val="0"/>
          <w:numId w:val="36"/>
        </w:numPr>
        <w:tabs>
          <w:tab w:val="left" w:pos="360"/>
        </w:tabs>
        <w:autoSpaceDE w:val="0"/>
        <w:autoSpaceDN w:val="0"/>
        <w:adjustRightInd w:val="0"/>
        <w:spacing w:line="276" w:lineRule="auto"/>
        <w:ind w:left="806" w:hanging="360"/>
        <w:jc w:val="both"/>
        <w:rPr>
          <w:rFonts w:ascii="Calibri" w:hAnsi="Calibri"/>
          <w:b w:val="0"/>
        </w:rPr>
      </w:pPr>
      <w:r w:rsidRPr="00713593">
        <w:rPr>
          <w:rFonts w:ascii="Calibri" w:hAnsi="Calibri"/>
          <w:b w:val="0"/>
        </w:rPr>
        <w:t xml:space="preserve">Developed and deployed EJB’s to implement the business logic and to handle the various interactions with the database. </w:t>
      </w:r>
    </w:p>
    <w:p w14:paraId="7B04D188" w14:textId="77777777" w:rsidR="00713593" w:rsidRPr="00713593" w:rsidRDefault="00713593" w:rsidP="00713593">
      <w:pPr>
        <w:widowControl w:val="0"/>
        <w:numPr>
          <w:ilvl w:val="0"/>
          <w:numId w:val="36"/>
        </w:numPr>
        <w:tabs>
          <w:tab w:val="left" w:pos="360"/>
        </w:tabs>
        <w:autoSpaceDE w:val="0"/>
        <w:autoSpaceDN w:val="0"/>
        <w:adjustRightInd w:val="0"/>
        <w:spacing w:line="276" w:lineRule="auto"/>
        <w:ind w:left="806" w:hanging="360"/>
        <w:jc w:val="both"/>
        <w:rPr>
          <w:rFonts w:ascii="Calibri" w:hAnsi="Calibri"/>
          <w:b w:val="0"/>
        </w:rPr>
      </w:pPr>
      <w:r w:rsidRPr="00713593">
        <w:rPr>
          <w:rFonts w:ascii="Calibri" w:hAnsi="Calibri"/>
          <w:b w:val="0"/>
        </w:rPr>
        <w:t xml:space="preserve">Developed the presentation layer using HTML, CSS and client validations using JavaScript. </w:t>
      </w:r>
    </w:p>
    <w:p w14:paraId="02E743F9" w14:textId="77777777" w:rsidR="00713593" w:rsidRPr="00713593" w:rsidRDefault="00713593" w:rsidP="00713593">
      <w:pPr>
        <w:widowControl w:val="0"/>
        <w:numPr>
          <w:ilvl w:val="0"/>
          <w:numId w:val="36"/>
        </w:numPr>
        <w:tabs>
          <w:tab w:val="left" w:pos="360"/>
        </w:tabs>
        <w:autoSpaceDE w:val="0"/>
        <w:autoSpaceDN w:val="0"/>
        <w:adjustRightInd w:val="0"/>
        <w:spacing w:line="276" w:lineRule="auto"/>
        <w:ind w:left="806" w:hanging="360"/>
        <w:jc w:val="both"/>
        <w:rPr>
          <w:rFonts w:ascii="Calibri" w:hAnsi="Calibri"/>
          <w:b w:val="0"/>
        </w:rPr>
      </w:pPr>
      <w:r w:rsidRPr="00713593">
        <w:rPr>
          <w:rFonts w:ascii="Calibri" w:hAnsi="Calibri"/>
          <w:b w:val="0"/>
        </w:rPr>
        <w:t>Used Eclipse as IDE for development, build, deployment and testing the application.</w:t>
      </w:r>
    </w:p>
    <w:p w14:paraId="7D275AC8" w14:textId="77777777" w:rsidR="00713593" w:rsidRPr="00713593" w:rsidRDefault="00713593" w:rsidP="00713593">
      <w:pPr>
        <w:widowControl w:val="0"/>
        <w:numPr>
          <w:ilvl w:val="0"/>
          <w:numId w:val="36"/>
        </w:numPr>
        <w:tabs>
          <w:tab w:val="left" w:pos="360"/>
        </w:tabs>
        <w:autoSpaceDE w:val="0"/>
        <w:autoSpaceDN w:val="0"/>
        <w:adjustRightInd w:val="0"/>
        <w:spacing w:line="276" w:lineRule="auto"/>
        <w:ind w:left="806" w:hanging="360"/>
        <w:jc w:val="both"/>
        <w:rPr>
          <w:rFonts w:ascii="Calibri" w:hAnsi="Calibri"/>
          <w:b w:val="0"/>
        </w:rPr>
      </w:pPr>
      <w:r w:rsidRPr="00713593">
        <w:rPr>
          <w:rFonts w:ascii="Calibri" w:hAnsi="Calibri"/>
          <w:b w:val="0"/>
        </w:rPr>
        <w:t>Resolved database inconsistency with better design and efficient SQL queries.</w:t>
      </w:r>
    </w:p>
    <w:p w14:paraId="69D294C1" w14:textId="77777777" w:rsidR="00713593" w:rsidRPr="00713593" w:rsidRDefault="00713593" w:rsidP="00713593">
      <w:pPr>
        <w:widowControl w:val="0"/>
        <w:numPr>
          <w:ilvl w:val="0"/>
          <w:numId w:val="36"/>
        </w:numPr>
        <w:tabs>
          <w:tab w:val="left" w:pos="360"/>
        </w:tabs>
        <w:autoSpaceDE w:val="0"/>
        <w:autoSpaceDN w:val="0"/>
        <w:adjustRightInd w:val="0"/>
        <w:spacing w:line="276" w:lineRule="auto"/>
        <w:ind w:left="806" w:hanging="360"/>
        <w:jc w:val="both"/>
        <w:rPr>
          <w:rFonts w:ascii="Calibri" w:hAnsi="Calibri"/>
          <w:b w:val="0"/>
        </w:rPr>
      </w:pPr>
      <w:r w:rsidRPr="00713593">
        <w:rPr>
          <w:rFonts w:ascii="Calibri" w:hAnsi="Calibri"/>
          <w:b w:val="0"/>
        </w:rPr>
        <w:t xml:space="preserve">Used JUnit for testing the application. </w:t>
      </w:r>
    </w:p>
    <w:p w14:paraId="0B8C52CB" w14:textId="77777777" w:rsidR="00F0390A" w:rsidRDefault="00F0390A" w:rsidP="00F0390A">
      <w:pPr>
        <w:widowControl w:val="0"/>
        <w:numPr>
          <w:ilvl w:val="0"/>
          <w:numId w:val="36"/>
        </w:numPr>
        <w:tabs>
          <w:tab w:val="left" w:pos="360"/>
        </w:tabs>
        <w:autoSpaceDE w:val="0"/>
        <w:autoSpaceDN w:val="0"/>
        <w:adjustRightInd w:val="0"/>
        <w:spacing w:line="276" w:lineRule="auto"/>
        <w:ind w:left="806" w:hanging="360"/>
        <w:jc w:val="both"/>
        <w:rPr>
          <w:rFonts w:ascii="Calibri" w:hAnsi="Calibri"/>
          <w:b w:val="0"/>
        </w:rPr>
      </w:pPr>
      <w:r>
        <w:rPr>
          <w:rFonts w:ascii="Calibri" w:hAnsi="Calibri"/>
          <w:b w:val="0"/>
        </w:rPr>
        <w:t>Maven was used as a build tool.</w:t>
      </w:r>
    </w:p>
    <w:p w14:paraId="73B75147" w14:textId="2150E507" w:rsidR="00F0390A" w:rsidRPr="00F0390A" w:rsidRDefault="00713593" w:rsidP="00F0390A">
      <w:pPr>
        <w:widowControl w:val="0"/>
        <w:numPr>
          <w:ilvl w:val="0"/>
          <w:numId w:val="36"/>
        </w:numPr>
        <w:tabs>
          <w:tab w:val="left" w:pos="360"/>
        </w:tabs>
        <w:autoSpaceDE w:val="0"/>
        <w:autoSpaceDN w:val="0"/>
        <w:adjustRightInd w:val="0"/>
        <w:spacing w:line="276" w:lineRule="auto"/>
        <w:ind w:left="806" w:hanging="360"/>
        <w:jc w:val="both"/>
        <w:rPr>
          <w:rFonts w:ascii="Calibri" w:hAnsi="Calibri"/>
          <w:b w:val="0"/>
        </w:rPr>
      </w:pPr>
      <w:r w:rsidRPr="00F0390A">
        <w:rPr>
          <w:rFonts w:ascii="Calibri" w:hAnsi="Calibri"/>
          <w:b w:val="0"/>
        </w:rPr>
        <w:t>Followed Agile Methodology and participated in daily SCRUM</w:t>
      </w:r>
      <w:r w:rsidR="00DA5FFE" w:rsidRPr="00F0390A">
        <w:rPr>
          <w:rFonts w:ascii="Calibri" w:hAnsi="Calibri"/>
          <w:b w:val="0"/>
        </w:rPr>
        <w:t xml:space="preserve"> meetings</w:t>
      </w:r>
      <w:r w:rsidR="00F0390A" w:rsidRPr="00F0390A">
        <w:rPr>
          <w:rFonts w:ascii="Calibri" w:hAnsi="Calibri"/>
          <w:b w:val="0"/>
        </w:rPr>
        <w:t>.</w:t>
      </w:r>
      <w:r w:rsidR="00F0390A" w:rsidRPr="00F0390A">
        <w:rPr>
          <w:rFonts w:asciiTheme="minorHAnsi" w:hAnsiTheme="minorHAnsi" w:cs="Tahoma"/>
          <w:bCs/>
          <w:szCs w:val="24"/>
        </w:rPr>
        <w:t xml:space="preserve"> </w:t>
      </w:r>
    </w:p>
    <w:p w14:paraId="15CDD75A" w14:textId="77777777" w:rsidR="00F0390A" w:rsidRDefault="00F0390A" w:rsidP="00F0390A">
      <w:pPr>
        <w:tabs>
          <w:tab w:val="left" w:pos="3600"/>
        </w:tabs>
        <w:jc w:val="both"/>
        <w:rPr>
          <w:rFonts w:asciiTheme="minorHAnsi" w:hAnsiTheme="minorHAnsi" w:cs="Tahoma"/>
          <w:bCs/>
          <w:szCs w:val="24"/>
        </w:rPr>
      </w:pPr>
    </w:p>
    <w:p w14:paraId="4E6AAC84" w14:textId="2D7FEB7F" w:rsidR="00F0390A" w:rsidRPr="00F0390A" w:rsidRDefault="00F0390A" w:rsidP="00F0390A">
      <w:pPr>
        <w:tabs>
          <w:tab w:val="left" w:pos="3600"/>
        </w:tabs>
        <w:jc w:val="both"/>
        <w:rPr>
          <w:rFonts w:asciiTheme="minorHAnsi" w:hAnsiTheme="minorHAnsi" w:cs="Tahoma"/>
          <w:bCs/>
          <w:szCs w:val="24"/>
        </w:rPr>
      </w:pPr>
      <w:r w:rsidRPr="00F0390A">
        <w:rPr>
          <w:rFonts w:asciiTheme="minorHAnsi" w:hAnsiTheme="minorHAnsi" w:cs="Tahoma"/>
          <w:bCs/>
          <w:szCs w:val="24"/>
        </w:rPr>
        <w:t>Environment:</w:t>
      </w:r>
      <w:r w:rsidR="006D02AC">
        <w:rPr>
          <w:rFonts w:asciiTheme="minorHAnsi" w:hAnsiTheme="minorHAnsi" w:cs="Tahoma"/>
          <w:b w:val="0"/>
          <w:bCs/>
          <w:szCs w:val="24"/>
        </w:rPr>
        <w:t xml:space="preserve"> Core</w:t>
      </w:r>
      <w:r w:rsidRPr="00F0390A">
        <w:rPr>
          <w:rFonts w:asciiTheme="minorHAnsi" w:hAnsiTheme="minorHAnsi" w:cs="Tahoma"/>
          <w:bCs/>
          <w:szCs w:val="24"/>
        </w:rPr>
        <w:t xml:space="preserve"> </w:t>
      </w:r>
      <w:r w:rsidRPr="00F0390A">
        <w:rPr>
          <w:rFonts w:asciiTheme="minorHAnsi" w:hAnsiTheme="minorHAnsi" w:cs="Tahoma"/>
          <w:b w:val="0"/>
          <w:bCs/>
          <w:szCs w:val="24"/>
        </w:rPr>
        <w:t>Java, J2EE, JDBC, JSP</w:t>
      </w:r>
      <w:r w:rsidRPr="00F0390A">
        <w:rPr>
          <w:rFonts w:ascii="Calibri" w:hAnsi="Calibri"/>
        </w:rPr>
        <w:t xml:space="preserve"> </w:t>
      </w:r>
      <w:r w:rsidRPr="00F0390A">
        <w:rPr>
          <w:rFonts w:ascii="Calibri" w:hAnsi="Calibri"/>
          <w:b w:val="0"/>
        </w:rPr>
        <w:t>HTML, JSON, JavaScript and AJAX</w:t>
      </w:r>
      <w:r w:rsidRPr="00F0390A">
        <w:rPr>
          <w:rFonts w:asciiTheme="minorHAnsi" w:hAnsiTheme="minorHAnsi" w:cs="Tahoma"/>
          <w:b w:val="0"/>
          <w:bCs/>
          <w:szCs w:val="24"/>
        </w:rPr>
        <w:t>, Struts, WebLogic,</w:t>
      </w:r>
      <w:r>
        <w:rPr>
          <w:rFonts w:asciiTheme="minorHAnsi" w:hAnsiTheme="minorHAnsi" w:cs="Tahoma"/>
          <w:b w:val="0"/>
          <w:bCs/>
          <w:szCs w:val="24"/>
        </w:rPr>
        <w:t xml:space="preserve"> Maven, Hibernate.</w:t>
      </w:r>
    </w:p>
    <w:p w14:paraId="2AD67208" w14:textId="57CF7FE7" w:rsidR="00DA5FFE" w:rsidRDefault="00DA5FFE" w:rsidP="00F0390A">
      <w:pPr>
        <w:widowControl w:val="0"/>
        <w:tabs>
          <w:tab w:val="left" w:pos="360"/>
        </w:tabs>
        <w:autoSpaceDE w:val="0"/>
        <w:autoSpaceDN w:val="0"/>
        <w:adjustRightInd w:val="0"/>
        <w:spacing w:line="276" w:lineRule="auto"/>
        <w:ind w:left="806"/>
        <w:jc w:val="both"/>
        <w:rPr>
          <w:rFonts w:ascii="Calibri" w:hAnsi="Calibri"/>
          <w:b w:val="0"/>
        </w:rPr>
      </w:pPr>
    </w:p>
    <w:p w14:paraId="7FE16C67" w14:textId="77777777" w:rsidR="00FA434D" w:rsidRDefault="00FA434D" w:rsidP="00DA5FFE">
      <w:pPr>
        <w:widowControl w:val="0"/>
        <w:tabs>
          <w:tab w:val="left" w:pos="360"/>
        </w:tabs>
        <w:autoSpaceDE w:val="0"/>
        <w:autoSpaceDN w:val="0"/>
        <w:adjustRightInd w:val="0"/>
        <w:spacing w:line="276" w:lineRule="auto"/>
        <w:jc w:val="both"/>
        <w:rPr>
          <w:rFonts w:asciiTheme="minorHAnsi" w:hAnsiTheme="minorHAnsi" w:cs="Tahoma"/>
          <w:color w:val="000000"/>
          <w:szCs w:val="24"/>
        </w:rPr>
      </w:pPr>
    </w:p>
    <w:p w14:paraId="1411B6EE" w14:textId="7DD19C7C" w:rsidR="00283B95" w:rsidRPr="00AC29A5" w:rsidRDefault="00283B95" w:rsidP="00AC29A5">
      <w:pPr>
        <w:widowControl w:val="0"/>
        <w:tabs>
          <w:tab w:val="left" w:pos="360"/>
        </w:tabs>
        <w:autoSpaceDE w:val="0"/>
        <w:autoSpaceDN w:val="0"/>
        <w:adjustRightInd w:val="0"/>
        <w:spacing w:line="276" w:lineRule="auto"/>
        <w:jc w:val="both"/>
        <w:rPr>
          <w:rFonts w:ascii="Calibri" w:hAnsi="Calibri"/>
          <w:b w:val="0"/>
        </w:rPr>
      </w:pPr>
      <w:r w:rsidRPr="00DA5FFE">
        <w:rPr>
          <w:rFonts w:asciiTheme="minorHAnsi" w:hAnsiTheme="minorHAnsi" w:cs="Tahoma"/>
          <w:color w:val="000000"/>
          <w:szCs w:val="24"/>
        </w:rPr>
        <w:t>Client:</w:t>
      </w:r>
      <w:r w:rsidRPr="00DA5FFE">
        <w:rPr>
          <w:rFonts w:asciiTheme="minorHAnsi" w:hAnsiTheme="minorHAnsi" w:cs="Tahoma"/>
          <w:color w:val="000000"/>
          <w:szCs w:val="24"/>
        </w:rPr>
        <w:tab/>
        <w:t>American Family Insurance, Madison, WI</w:t>
      </w:r>
      <w:r w:rsidRPr="00DA5FFE">
        <w:rPr>
          <w:rFonts w:asciiTheme="minorHAnsi" w:hAnsiTheme="minorHAnsi" w:cs="Tahoma"/>
          <w:color w:val="000000"/>
          <w:szCs w:val="24"/>
        </w:rPr>
        <w:tab/>
      </w:r>
      <w:r w:rsidRPr="00DA5FFE">
        <w:rPr>
          <w:rFonts w:asciiTheme="minorHAnsi" w:hAnsiTheme="minorHAnsi" w:cs="Tahoma"/>
          <w:color w:val="000000"/>
          <w:szCs w:val="24"/>
        </w:rPr>
        <w:tab/>
      </w:r>
      <w:r w:rsidR="00DA681C">
        <w:rPr>
          <w:rFonts w:asciiTheme="minorHAnsi" w:hAnsiTheme="minorHAnsi" w:cs="Tahoma"/>
          <w:color w:val="000000"/>
          <w:szCs w:val="24"/>
        </w:rPr>
        <w:t xml:space="preserve">                                  </w:t>
      </w:r>
      <w:r w:rsidR="007C3BAF">
        <w:rPr>
          <w:rFonts w:asciiTheme="minorHAnsi" w:hAnsiTheme="minorHAnsi" w:cs="Tahoma"/>
          <w:color w:val="000000"/>
          <w:szCs w:val="24"/>
        </w:rPr>
        <w:t xml:space="preserve">          </w:t>
      </w:r>
      <w:r w:rsidR="00DA681C">
        <w:rPr>
          <w:rFonts w:asciiTheme="minorHAnsi" w:hAnsiTheme="minorHAnsi" w:cs="Tahoma"/>
          <w:color w:val="000000"/>
          <w:szCs w:val="24"/>
        </w:rPr>
        <w:t xml:space="preserve"> Jan 2011- May 2012</w:t>
      </w:r>
      <w:r w:rsidR="00AC29A5">
        <w:rPr>
          <w:rFonts w:asciiTheme="minorHAnsi" w:hAnsiTheme="minorHAnsi" w:cs="Tahoma"/>
          <w:color w:val="000000"/>
          <w:szCs w:val="24"/>
        </w:rPr>
        <w:tab/>
      </w:r>
      <w:r w:rsidR="00AC29A5">
        <w:rPr>
          <w:rFonts w:asciiTheme="minorHAnsi" w:hAnsiTheme="minorHAnsi" w:cs="Tahoma"/>
          <w:color w:val="000000"/>
          <w:szCs w:val="24"/>
        </w:rPr>
        <w:tab/>
      </w:r>
      <w:r w:rsidR="00AC29A5">
        <w:rPr>
          <w:rFonts w:asciiTheme="minorHAnsi" w:hAnsiTheme="minorHAnsi" w:cs="Tahoma"/>
          <w:szCs w:val="24"/>
          <w:lang w:eastAsia="ar-SA"/>
        </w:rPr>
        <w:t xml:space="preserve">Role: </w:t>
      </w:r>
      <w:r w:rsidRPr="00796E96">
        <w:rPr>
          <w:rFonts w:asciiTheme="minorHAnsi" w:hAnsiTheme="minorHAnsi" w:cs="Tahoma"/>
          <w:szCs w:val="24"/>
          <w:lang w:eastAsia="ar-SA"/>
        </w:rPr>
        <w:t>Java Developer</w:t>
      </w:r>
    </w:p>
    <w:p w14:paraId="06A3895A" w14:textId="77777777" w:rsidR="00BC2EBE" w:rsidRDefault="00BC2EBE" w:rsidP="00283B95">
      <w:pPr>
        <w:rPr>
          <w:rFonts w:asciiTheme="minorHAnsi" w:hAnsiTheme="minorHAnsi" w:cs="Tahoma"/>
          <w:szCs w:val="24"/>
          <w:lang w:eastAsia="ar-SA"/>
        </w:rPr>
      </w:pPr>
    </w:p>
    <w:p w14:paraId="4AD900B6" w14:textId="77777777" w:rsidR="00BC2EBE" w:rsidRPr="00796E96" w:rsidRDefault="00BC2EBE" w:rsidP="00BC2EBE">
      <w:pPr>
        <w:jc w:val="both"/>
        <w:rPr>
          <w:rFonts w:asciiTheme="minorHAnsi" w:hAnsiTheme="minorHAnsi" w:cs="Tahoma"/>
          <w:szCs w:val="24"/>
        </w:rPr>
      </w:pPr>
      <w:r w:rsidRPr="00796E96">
        <w:rPr>
          <w:rFonts w:asciiTheme="minorHAnsi" w:hAnsiTheme="minorHAnsi" w:cs="Tahoma"/>
          <w:szCs w:val="24"/>
        </w:rPr>
        <w:t>Responsibilities:</w:t>
      </w:r>
    </w:p>
    <w:p w14:paraId="01FD16BF" w14:textId="77777777" w:rsidR="00BC2EBE" w:rsidRPr="00F85782" w:rsidRDefault="00BC2EBE" w:rsidP="004B7160">
      <w:pPr>
        <w:pStyle w:val="ListParagraph"/>
        <w:numPr>
          <w:ilvl w:val="0"/>
          <w:numId w:val="31"/>
        </w:numPr>
        <w:rPr>
          <w:rFonts w:asciiTheme="minorHAnsi" w:hAnsiTheme="minorHAnsi"/>
          <w:sz w:val="24"/>
          <w:szCs w:val="24"/>
        </w:rPr>
      </w:pPr>
      <w:r w:rsidRPr="00F85782">
        <w:rPr>
          <w:rFonts w:asciiTheme="minorHAnsi" w:hAnsiTheme="minorHAnsi"/>
          <w:sz w:val="24"/>
          <w:szCs w:val="24"/>
        </w:rPr>
        <w:lastRenderedPageBreak/>
        <w:t>Designed Class and Sequence Diagrams.</w:t>
      </w:r>
    </w:p>
    <w:p w14:paraId="655E3B95" w14:textId="77777777" w:rsidR="00BC2EBE" w:rsidRPr="00F85782" w:rsidRDefault="00BC2EBE" w:rsidP="004B7160">
      <w:pPr>
        <w:pStyle w:val="ListParagraph"/>
        <w:numPr>
          <w:ilvl w:val="0"/>
          <w:numId w:val="31"/>
        </w:numPr>
        <w:rPr>
          <w:rFonts w:asciiTheme="minorHAnsi" w:hAnsiTheme="minorHAnsi"/>
          <w:sz w:val="24"/>
          <w:szCs w:val="24"/>
        </w:rPr>
      </w:pPr>
      <w:r w:rsidRPr="00F85782">
        <w:rPr>
          <w:rFonts w:asciiTheme="minorHAnsi" w:hAnsiTheme="minorHAnsi"/>
          <w:sz w:val="24"/>
          <w:szCs w:val="24"/>
        </w:rPr>
        <w:t>Developed user interfaces using Struts, JSPs, XHTML, CSS, Java Script and AJAX.</w:t>
      </w:r>
    </w:p>
    <w:p w14:paraId="6B20A4B0" w14:textId="77777777" w:rsidR="00BC2EBE" w:rsidRPr="00F85782" w:rsidRDefault="00BC2EBE" w:rsidP="004B7160">
      <w:pPr>
        <w:pStyle w:val="ListParagraph"/>
        <w:numPr>
          <w:ilvl w:val="1"/>
          <w:numId w:val="31"/>
        </w:numPr>
        <w:ind w:left="720"/>
        <w:rPr>
          <w:rFonts w:asciiTheme="minorHAnsi" w:hAnsiTheme="minorHAnsi"/>
          <w:sz w:val="24"/>
          <w:szCs w:val="24"/>
        </w:rPr>
      </w:pPr>
      <w:r w:rsidRPr="00F85782">
        <w:rPr>
          <w:rFonts w:asciiTheme="minorHAnsi" w:hAnsiTheme="minorHAnsi"/>
          <w:sz w:val="24"/>
          <w:szCs w:val="24"/>
        </w:rPr>
        <w:t xml:space="preserve">Used Struts </w:t>
      </w:r>
      <w:proofErr w:type="spellStart"/>
      <w:r w:rsidRPr="00F85782">
        <w:rPr>
          <w:rFonts w:asciiTheme="minorHAnsi" w:hAnsiTheme="minorHAnsi"/>
          <w:sz w:val="24"/>
          <w:szCs w:val="24"/>
        </w:rPr>
        <w:t>tlds</w:t>
      </w:r>
      <w:proofErr w:type="spellEnd"/>
      <w:r w:rsidRPr="00F85782">
        <w:rPr>
          <w:rFonts w:asciiTheme="minorHAnsi" w:hAnsiTheme="minorHAnsi"/>
          <w:sz w:val="24"/>
          <w:szCs w:val="24"/>
        </w:rPr>
        <w:t xml:space="preserve"> (logic, bean, html, nested </w:t>
      </w:r>
      <w:proofErr w:type="spellStart"/>
      <w:r w:rsidRPr="00F85782">
        <w:rPr>
          <w:rFonts w:asciiTheme="minorHAnsi" w:hAnsiTheme="minorHAnsi"/>
          <w:sz w:val="24"/>
          <w:szCs w:val="24"/>
        </w:rPr>
        <w:t>etc</w:t>
      </w:r>
      <w:proofErr w:type="spellEnd"/>
      <w:r w:rsidRPr="00F85782">
        <w:rPr>
          <w:rFonts w:asciiTheme="minorHAnsi" w:hAnsiTheme="minorHAnsi"/>
          <w:sz w:val="24"/>
          <w:szCs w:val="24"/>
        </w:rPr>
        <w:t xml:space="preserve">) with JSP pages. </w:t>
      </w:r>
    </w:p>
    <w:p w14:paraId="5E5AD172" w14:textId="77777777" w:rsidR="00BC2EBE" w:rsidRPr="00F85782" w:rsidRDefault="00BC2EBE" w:rsidP="004B7160">
      <w:pPr>
        <w:pStyle w:val="ListParagraph"/>
        <w:numPr>
          <w:ilvl w:val="1"/>
          <w:numId w:val="31"/>
        </w:numPr>
        <w:ind w:left="720"/>
        <w:rPr>
          <w:rFonts w:asciiTheme="minorHAnsi" w:hAnsiTheme="minorHAnsi"/>
          <w:sz w:val="24"/>
          <w:szCs w:val="24"/>
        </w:rPr>
      </w:pPr>
      <w:r w:rsidRPr="00F85782">
        <w:rPr>
          <w:rFonts w:asciiTheme="minorHAnsi" w:hAnsiTheme="minorHAnsi"/>
          <w:sz w:val="24"/>
          <w:szCs w:val="24"/>
        </w:rPr>
        <w:t>Configured Struts-config.xml file for the Application and Developed Custom tag libraries.</w:t>
      </w:r>
    </w:p>
    <w:p w14:paraId="5D21F6A0" w14:textId="77777777" w:rsidR="00BC2EBE" w:rsidRPr="00F85782" w:rsidRDefault="00BC2EBE" w:rsidP="004B7160">
      <w:pPr>
        <w:pStyle w:val="ListParagraph"/>
        <w:numPr>
          <w:ilvl w:val="1"/>
          <w:numId w:val="31"/>
        </w:numPr>
        <w:ind w:left="720"/>
        <w:rPr>
          <w:rFonts w:asciiTheme="minorHAnsi" w:hAnsiTheme="minorHAnsi"/>
          <w:sz w:val="24"/>
          <w:szCs w:val="24"/>
        </w:rPr>
      </w:pPr>
      <w:r w:rsidRPr="00F85782">
        <w:rPr>
          <w:rFonts w:asciiTheme="minorHAnsi" w:hAnsiTheme="minorHAnsi"/>
          <w:sz w:val="24"/>
          <w:szCs w:val="24"/>
        </w:rPr>
        <w:t>Used Value Objects, Service Locator and Singleton design patterns.</w:t>
      </w:r>
    </w:p>
    <w:p w14:paraId="7AFF4DC2" w14:textId="77777777" w:rsidR="00BC2EBE" w:rsidRPr="00F85782" w:rsidRDefault="00BC2EBE" w:rsidP="004B7160">
      <w:pPr>
        <w:pStyle w:val="ListParagraph"/>
        <w:numPr>
          <w:ilvl w:val="1"/>
          <w:numId w:val="31"/>
        </w:numPr>
        <w:ind w:left="720"/>
        <w:rPr>
          <w:rFonts w:asciiTheme="minorHAnsi" w:hAnsiTheme="minorHAnsi"/>
          <w:sz w:val="24"/>
          <w:szCs w:val="24"/>
        </w:rPr>
      </w:pPr>
      <w:r w:rsidRPr="00F85782">
        <w:rPr>
          <w:rFonts w:asciiTheme="minorHAnsi" w:hAnsiTheme="minorHAnsi"/>
          <w:sz w:val="24"/>
          <w:szCs w:val="24"/>
        </w:rPr>
        <w:t>Created CSS for formatting JSP pages</w:t>
      </w:r>
    </w:p>
    <w:p w14:paraId="2F57126C" w14:textId="77777777" w:rsidR="00BC2EBE" w:rsidRPr="00F85782" w:rsidRDefault="00BC2EBE" w:rsidP="004B7160">
      <w:pPr>
        <w:pStyle w:val="ListParagraph"/>
        <w:numPr>
          <w:ilvl w:val="1"/>
          <w:numId w:val="31"/>
        </w:numPr>
        <w:ind w:left="720"/>
        <w:rPr>
          <w:rFonts w:asciiTheme="minorHAnsi" w:hAnsiTheme="minorHAnsi"/>
          <w:sz w:val="24"/>
          <w:szCs w:val="24"/>
        </w:rPr>
      </w:pPr>
      <w:r w:rsidRPr="00F85782">
        <w:rPr>
          <w:rFonts w:asciiTheme="minorHAnsi" w:hAnsiTheme="minorHAnsi"/>
          <w:sz w:val="24"/>
          <w:szCs w:val="24"/>
        </w:rPr>
        <w:t xml:space="preserve">Used Validator framework of the Struts for client side and server side validation </w:t>
      </w:r>
    </w:p>
    <w:p w14:paraId="3A6A9852" w14:textId="77777777" w:rsidR="00BC2EBE" w:rsidRPr="00F85782" w:rsidRDefault="00BC2EBE" w:rsidP="004B7160">
      <w:pPr>
        <w:pStyle w:val="ListParagraph"/>
        <w:numPr>
          <w:ilvl w:val="1"/>
          <w:numId w:val="31"/>
        </w:numPr>
        <w:ind w:left="720"/>
        <w:rPr>
          <w:rFonts w:asciiTheme="minorHAnsi" w:hAnsiTheme="minorHAnsi"/>
          <w:sz w:val="24"/>
          <w:szCs w:val="24"/>
        </w:rPr>
      </w:pPr>
      <w:r w:rsidRPr="00F85782">
        <w:rPr>
          <w:rFonts w:asciiTheme="minorHAnsi" w:hAnsiTheme="minorHAnsi"/>
          <w:sz w:val="24"/>
          <w:szCs w:val="24"/>
        </w:rPr>
        <w:t>Developed Controller and Service classes for Vehicle Management.</w:t>
      </w:r>
    </w:p>
    <w:p w14:paraId="26624886" w14:textId="77777777" w:rsidR="00BC2EBE" w:rsidRPr="00F85782" w:rsidRDefault="00BC2EBE" w:rsidP="004B7160">
      <w:pPr>
        <w:pStyle w:val="ListParagraph"/>
        <w:numPr>
          <w:ilvl w:val="1"/>
          <w:numId w:val="31"/>
        </w:numPr>
        <w:ind w:left="720"/>
        <w:rPr>
          <w:rFonts w:asciiTheme="minorHAnsi" w:hAnsiTheme="minorHAnsi"/>
          <w:sz w:val="24"/>
          <w:szCs w:val="24"/>
        </w:rPr>
      </w:pPr>
      <w:r w:rsidRPr="00F85782">
        <w:rPr>
          <w:rFonts w:asciiTheme="minorHAnsi" w:hAnsiTheme="minorHAnsi"/>
          <w:sz w:val="24"/>
          <w:szCs w:val="24"/>
        </w:rPr>
        <w:t xml:space="preserve">Performed data loading using </w:t>
      </w:r>
      <w:proofErr w:type="gramStart"/>
      <w:r w:rsidRPr="00F85782">
        <w:rPr>
          <w:rFonts w:asciiTheme="minorHAnsi" w:hAnsiTheme="minorHAnsi"/>
          <w:sz w:val="24"/>
          <w:szCs w:val="24"/>
        </w:rPr>
        <w:t>Spring</w:t>
      </w:r>
      <w:proofErr w:type="gramEnd"/>
      <w:r w:rsidRPr="00F85782">
        <w:rPr>
          <w:rFonts w:asciiTheme="minorHAnsi" w:hAnsiTheme="minorHAnsi"/>
          <w:sz w:val="24"/>
          <w:szCs w:val="24"/>
        </w:rPr>
        <w:t>, Hibernate.</w:t>
      </w:r>
    </w:p>
    <w:p w14:paraId="23850224" w14:textId="77777777" w:rsidR="00BC2EBE" w:rsidRPr="00F85782" w:rsidRDefault="00BC2EBE" w:rsidP="004B7160">
      <w:pPr>
        <w:pStyle w:val="ListParagraph"/>
        <w:numPr>
          <w:ilvl w:val="1"/>
          <w:numId w:val="31"/>
        </w:numPr>
        <w:ind w:left="720"/>
        <w:rPr>
          <w:rFonts w:asciiTheme="minorHAnsi" w:hAnsiTheme="minorHAnsi"/>
          <w:sz w:val="24"/>
          <w:szCs w:val="24"/>
        </w:rPr>
      </w:pPr>
      <w:r w:rsidRPr="00F85782">
        <w:rPr>
          <w:rFonts w:asciiTheme="minorHAnsi" w:hAnsiTheme="minorHAnsi"/>
          <w:sz w:val="24"/>
          <w:szCs w:val="24"/>
        </w:rPr>
        <w:t xml:space="preserve">Developed Stateless Session EJBs and local Entity Beans and used the Session Façade Pattern. </w:t>
      </w:r>
    </w:p>
    <w:p w14:paraId="40AFE12A" w14:textId="77777777" w:rsidR="00BC2EBE" w:rsidRPr="00F85782" w:rsidRDefault="00BC2EBE" w:rsidP="004B7160">
      <w:pPr>
        <w:pStyle w:val="ListParagraph"/>
        <w:numPr>
          <w:ilvl w:val="1"/>
          <w:numId w:val="31"/>
        </w:numPr>
        <w:ind w:left="720"/>
        <w:rPr>
          <w:rFonts w:asciiTheme="minorHAnsi" w:hAnsiTheme="minorHAnsi"/>
          <w:sz w:val="24"/>
          <w:szCs w:val="24"/>
        </w:rPr>
      </w:pPr>
      <w:r w:rsidRPr="00F85782">
        <w:rPr>
          <w:rFonts w:asciiTheme="minorHAnsi" w:hAnsiTheme="minorHAnsi"/>
          <w:sz w:val="24"/>
          <w:szCs w:val="24"/>
        </w:rPr>
        <w:t xml:space="preserve">Developed the action classes to execute the business logic and action form's to collect the input data from the users using JAVA, DAO and DB2. </w:t>
      </w:r>
    </w:p>
    <w:p w14:paraId="365DEA0A" w14:textId="77777777" w:rsidR="00BC2EBE" w:rsidRPr="00F85782" w:rsidRDefault="00BC2EBE" w:rsidP="004B7160">
      <w:pPr>
        <w:pStyle w:val="ListParagraph"/>
        <w:numPr>
          <w:ilvl w:val="1"/>
          <w:numId w:val="31"/>
        </w:numPr>
        <w:ind w:left="720"/>
        <w:rPr>
          <w:rFonts w:asciiTheme="minorHAnsi" w:hAnsiTheme="minorHAnsi"/>
          <w:sz w:val="24"/>
          <w:szCs w:val="24"/>
        </w:rPr>
      </w:pPr>
      <w:r w:rsidRPr="00F85782">
        <w:rPr>
          <w:rFonts w:asciiTheme="minorHAnsi" w:hAnsiTheme="minorHAnsi"/>
          <w:sz w:val="24"/>
          <w:szCs w:val="24"/>
        </w:rPr>
        <w:t xml:space="preserve">Worked on generating the web services classes, WSDL using Apache Axis. </w:t>
      </w:r>
    </w:p>
    <w:p w14:paraId="4BE85D0C" w14:textId="77777777" w:rsidR="00BC2EBE" w:rsidRPr="00F85782" w:rsidRDefault="00BC2EBE" w:rsidP="004B7160">
      <w:pPr>
        <w:pStyle w:val="ListParagraph"/>
        <w:numPr>
          <w:ilvl w:val="1"/>
          <w:numId w:val="31"/>
        </w:numPr>
        <w:ind w:left="720"/>
        <w:rPr>
          <w:rFonts w:asciiTheme="minorHAnsi" w:hAnsiTheme="minorHAnsi"/>
          <w:sz w:val="24"/>
          <w:szCs w:val="24"/>
        </w:rPr>
      </w:pPr>
      <w:r w:rsidRPr="00F85782">
        <w:rPr>
          <w:rFonts w:asciiTheme="minorHAnsi" w:hAnsiTheme="minorHAnsi"/>
          <w:sz w:val="24"/>
          <w:szCs w:val="24"/>
        </w:rPr>
        <w:t>Developed the Encryption Decryption program to secure sensitive dada like user account information.</w:t>
      </w:r>
    </w:p>
    <w:p w14:paraId="2C465FEA" w14:textId="77777777" w:rsidR="00BC2EBE" w:rsidRPr="00F85782" w:rsidRDefault="00BC2EBE" w:rsidP="004B7160">
      <w:pPr>
        <w:pStyle w:val="ListParagraph"/>
        <w:numPr>
          <w:ilvl w:val="1"/>
          <w:numId w:val="31"/>
        </w:numPr>
        <w:ind w:left="720"/>
        <w:rPr>
          <w:rFonts w:asciiTheme="minorHAnsi" w:hAnsiTheme="minorHAnsi"/>
          <w:sz w:val="24"/>
          <w:szCs w:val="24"/>
        </w:rPr>
      </w:pPr>
      <w:r w:rsidRPr="00F85782">
        <w:rPr>
          <w:rFonts w:asciiTheme="minorHAnsi" w:hAnsiTheme="minorHAnsi"/>
          <w:sz w:val="24"/>
          <w:szCs w:val="24"/>
        </w:rPr>
        <w:t>Developed XML schema and generated XML Beans.</w:t>
      </w:r>
    </w:p>
    <w:p w14:paraId="22DA6395" w14:textId="77777777" w:rsidR="00BC2EBE" w:rsidRPr="00F85782" w:rsidRDefault="00BC2EBE" w:rsidP="004B7160">
      <w:pPr>
        <w:pStyle w:val="ListParagraph"/>
        <w:numPr>
          <w:ilvl w:val="1"/>
          <w:numId w:val="31"/>
        </w:numPr>
        <w:ind w:left="720"/>
        <w:rPr>
          <w:rFonts w:asciiTheme="minorHAnsi" w:hAnsiTheme="minorHAnsi"/>
          <w:sz w:val="24"/>
          <w:szCs w:val="24"/>
        </w:rPr>
      </w:pPr>
      <w:r w:rsidRPr="00F85782">
        <w:rPr>
          <w:rFonts w:asciiTheme="minorHAnsi" w:hAnsiTheme="minorHAnsi"/>
          <w:sz w:val="24"/>
          <w:szCs w:val="24"/>
        </w:rPr>
        <w:t xml:space="preserve">Written XML files containing Queries that are going to use an application and program to access them. </w:t>
      </w:r>
    </w:p>
    <w:p w14:paraId="2F2B2139" w14:textId="77777777" w:rsidR="00BC2EBE" w:rsidRPr="00F85782" w:rsidRDefault="00BC2EBE" w:rsidP="004B7160">
      <w:pPr>
        <w:pStyle w:val="ListParagraph"/>
        <w:numPr>
          <w:ilvl w:val="1"/>
          <w:numId w:val="31"/>
        </w:numPr>
        <w:ind w:left="720"/>
        <w:rPr>
          <w:rFonts w:asciiTheme="minorHAnsi" w:hAnsiTheme="minorHAnsi"/>
          <w:sz w:val="24"/>
          <w:szCs w:val="24"/>
        </w:rPr>
      </w:pPr>
      <w:r w:rsidRPr="00F85782">
        <w:rPr>
          <w:rFonts w:asciiTheme="minorHAnsi" w:hAnsiTheme="minorHAnsi"/>
          <w:sz w:val="24"/>
          <w:szCs w:val="24"/>
        </w:rPr>
        <w:t>Used CVS for checking in-out files.</w:t>
      </w:r>
    </w:p>
    <w:p w14:paraId="24A6563C" w14:textId="77777777" w:rsidR="004B7160" w:rsidRPr="00F85782" w:rsidRDefault="00BC2EBE" w:rsidP="004B7160">
      <w:pPr>
        <w:pStyle w:val="ListParagraph"/>
        <w:numPr>
          <w:ilvl w:val="1"/>
          <w:numId w:val="31"/>
        </w:numPr>
        <w:ind w:left="720"/>
        <w:rPr>
          <w:rFonts w:asciiTheme="minorHAnsi" w:hAnsiTheme="minorHAnsi"/>
          <w:sz w:val="24"/>
          <w:szCs w:val="24"/>
        </w:rPr>
      </w:pPr>
      <w:r w:rsidRPr="00F85782">
        <w:rPr>
          <w:rFonts w:asciiTheme="minorHAnsi" w:hAnsiTheme="minorHAnsi"/>
          <w:sz w:val="24"/>
          <w:szCs w:val="24"/>
        </w:rPr>
        <w:t xml:space="preserve">Responsible for Development, unit testing, integration testing and implementation of the application. • Used Log4J to store log messages. </w:t>
      </w:r>
    </w:p>
    <w:p w14:paraId="1C46FD10" w14:textId="77777777" w:rsidR="00BC2EBE" w:rsidRPr="00F85782" w:rsidRDefault="00BC2EBE" w:rsidP="004B7160">
      <w:pPr>
        <w:pStyle w:val="ListParagraph"/>
        <w:numPr>
          <w:ilvl w:val="1"/>
          <w:numId w:val="31"/>
        </w:numPr>
        <w:ind w:left="720"/>
        <w:rPr>
          <w:rFonts w:asciiTheme="minorHAnsi" w:hAnsiTheme="minorHAnsi"/>
          <w:sz w:val="24"/>
          <w:szCs w:val="24"/>
        </w:rPr>
      </w:pPr>
      <w:r w:rsidRPr="00F85782">
        <w:rPr>
          <w:rFonts w:asciiTheme="minorHAnsi" w:hAnsiTheme="minorHAnsi"/>
          <w:sz w:val="24"/>
          <w:szCs w:val="24"/>
        </w:rPr>
        <w:t>Performed unit testing using Testing.</w:t>
      </w:r>
    </w:p>
    <w:p w14:paraId="6A670A4E" w14:textId="77777777" w:rsidR="00DE789F" w:rsidRDefault="00DE789F" w:rsidP="00B62820">
      <w:pPr>
        <w:rPr>
          <w:rFonts w:asciiTheme="minorHAnsi" w:hAnsiTheme="minorHAnsi" w:cs="Tahoma"/>
          <w:szCs w:val="24"/>
          <w:u w:val="single"/>
        </w:rPr>
      </w:pPr>
    </w:p>
    <w:p w14:paraId="44DD8967" w14:textId="0ED65565" w:rsidR="006670F6" w:rsidRDefault="00DE789F" w:rsidP="006670F6">
      <w:pPr>
        <w:pStyle w:val="Heading4"/>
        <w:rPr>
          <w:rFonts w:asciiTheme="minorHAnsi" w:hAnsiTheme="minorHAnsi" w:cs="Tahoma"/>
          <w:b/>
          <w:i w:val="0"/>
          <w:color w:val="000000"/>
          <w:sz w:val="24"/>
          <w:szCs w:val="24"/>
        </w:rPr>
      </w:pPr>
      <w:r w:rsidRPr="00796E96">
        <w:rPr>
          <w:rFonts w:asciiTheme="minorHAnsi" w:hAnsiTheme="minorHAnsi" w:cs="Tahoma"/>
          <w:b/>
          <w:i w:val="0"/>
          <w:color w:val="000000"/>
          <w:sz w:val="24"/>
          <w:szCs w:val="24"/>
        </w:rPr>
        <w:t>Client:</w:t>
      </w:r>
      <w:r w:rsidRPr="00796E96">
        <w:rPr>
          <w:rFonts w:asciiTheme="minorHAnsi" w:hAnsiTheme="minorHAnsi" w:cs="Tahoma"/>
          <w:b/>
          <w:i w:val="0"/>
          <w:color w:val="000000"/>
          <w:sz w:val="24"/>
          <w:szCs w:val="24"/>
        </w:rPr>
        <w:tab/>
      </w:r>
      <w:r>
        <w:rPr>
          <w:rFonts w:asciiTheme="minorHAnsi" w:hAnsiTheme="minorHAnsi" w:cs="Tahoma"/>
          <w:b/>
          <w:i w:val="0"/>
          <w:color w:val="000000"/>
          <w:sz w:val="24"/>
          <w:szCs w:val="24"/>
        </w:rPr>
        <w:t>Wells Fargo, San Francisco, CA</w:t>
      </w:r>
      <w:r w:rsidRPr="00796E96">
        <w:rPr>
          <w:rFonts w:asciiTheme="minorHAnsi" w:hAnsiTheme="minorHAnsi" w:cs="Tahoma"/>
          <w:b/>
          <w:color w:val="000000"/>
          <w:sz w:val="24"/>
          <w:szCs w:val="24"/>
        </w:rPr>
        <w:tab/>
      </w:r>
      <w:r w:rsidRPr="00796E96">
        <w:rPr>
          <w:rFonts w:asciiTheme="minorHAnsi" w:hAnsiTheme="minorHAnsi" w:cs="Tahoma"/>
          <w:b/>
          <w:color w:val="000000"/>
          <w:sz w:val="24"/>
          <w:szCs w:val="24"/>
        </w:rPr>
        <w:tab/>
      </w:r>
      <w:r w:rsidR="006670F6">
        <w:rPr>
          <w:rFonts w:asciiTheme="minorHAnsi" w:hAnsiTheme="minorHAnsi" w:cs="Tahoma"/>
          <w:b/>
          <w:color w:val="000000"/>
          <w:sz w:val="24"/>
          <w:szCs w:val="24"/>
        </w:rPr>
        <w:t xml:space="preserve">                                                       </w:t>
      </w:r>
      <w:r w:rsidR="009703F6">
        <w:rPr>
          <w:rFonts w:asciiTheme="minorHAnsi" w:hAnsiTheme="minorHAnsi" w:cs="Tahoma"/>
          <w:b/>
          <w:color w:val="000000"/>
          <w:sz w:val="24"/>
          <w:szCs w:val="24"/>
        </w:rPr>
        <w:t xml:space="preserve">      </w:t>
      </w:r>
      <w:r w:rsidR="006670F6">
        <w:rPr>
          <w:rFonts w:asciiTheme="minorHAnsi" w:hAnsiTheme="minorHAnsi" w:cs="Tahoma"/>
          <w:b/>
          <w:color w:val="000000"/>
          <w:sz w:val="24"/>
          <w:szCs w:val="24"/>
        </w:rPr>
        <w:t xml:space="preserve"> </w:t>
      </w:r>
      <w:r w:rsidR="006670F6">
        <w:rPr>
          <w:rFonts w:asciiTheme="minorHAnsi" w:hAnsiTheme="minorHAnsi" w:cs="Tahoma"/>
          <w:b/>
          <w:i w:val="0"/>
          <w:color w:val="000000"/>
          <w:sz w:val="24"/>
          <w:szCs w:val="24"/>
        </w:rPr>
        <w:t>Oct 2009-</w:t>
      </w:r>
      <w:r w:rsidR="006670F6">
        <w:rPr>
          <w:rFonts w:asciiTheme="minorHAnsi" w:hAnsiTheme="minorHAnsi" w:cs="Tahoma"/>
          <w:b/>
          <w:color w:val="000000"/>
          <w:sz w:val="24"/>
          <w:szCs w:val="24"/>
        </w:rPr>
        <w:t xml:space="preserve"> </w:t>
      </w:r>
      <w:r w:rsidR="00DA681C">
        <w:rPr>
          <w:rFonts w:asciiTheme="minorHAnsi" w:hAnsiTheme="minorHAnsi" w:cs="Tahoma"/>
          <w:b/>
          <w:i w:val="0"/>
          <w:color w:val="000000"/>
          <w:sz w:val="24"/>
          <w:szCs w:val="24"/>
        </w:rPr>
        <w:t>Jan 2011</w:t>
      </w:r>
    </w:p>
    <w:p w14:paraId="1FDD9CBE" w14:textId="1653C599" w:rsidR="00DE789F" w:rsidRPr="00796E96" w:rsidRDefault="0035528C" w:rsidP="00DE789F">
      <w:pPr>
        <w:pStyle w:val="NormalWeb5"/>
        <w:shd w:val="clear" w:color="auto" w:fill="FFFFFF"/>
        <w:spacing w:after="0" w:afterAutospacing="0"/>
        <w:jc w:val="both"/>
        <w:rPr>
          <w:rFonts w:asciiTheme="minorHAnsi" w:hAnsiTheme="minorHAnsi" w:cs="Tahoma"/>
          <w:b/>
          <w:sz w:val="24"/>
          <w:szCs w:val="24"/>
          <w:lang w:eastAsia="ar-SA"/>
        </w:rPr>
      </w:pPr>
      <w:r>
        <w:rPr>
          <w:rFonts w:asciiTheme="minorHAnsi" w:hAnsiTheme="minorHAnsi" w:cs="Tahoma"/>
          <w:b/>
          <w:sz w:val="24"/>
          <w:szCs w:val="24"/>
          <w:lang w:eastAsia="ar-SA"/>
        </w:rPr>
        <w:t xml:space="preserve">Role:  </w:t>
      </w:r>
      <w:r w:rsidR="00DE789F" w:rsidRPr="00796E96">
        <w:rPr>
          <w:rFonts w:asciiTheme="minorHAnsi" w:hAnsiTheme="minorHAnsi" w:cs="Tahoma"/>
          <w:b/>
          <w:sz w:val="24"/>
          <w:szCs w:val="24"/>
          <w:lang w:eastAsia="ar-SA"/>
        </w:rPr>
        <w:t>Java Developer</w:t>
      </w:r>
      <w:r w:rsidR="00DE789F" w:rsidRPr="00796E96">
        <w:rPr>
          <w:rFonts w:asciiTheme="minorHAnsi" w:hAnsiTheme="minorHAnsi" w:cs="Tahoma"/>
          <w:b/>
          <w:sz w:val="24"/>
          <w:szCs w:val="24"/>
          <w:lang w:eastAsia="ar-SA"/>
        </w:rPr>
        <w:tab/>
      </w:r>
      <w:r w:rsidR="00DE789F" w:rsidRPr="00796E96">
        <w:rPr>
          <w:rFonts w:asciiTheme="minorHAnsi" w:hAnsiTheme="minorHAnsi" w:cs="Tahoma"/>
          <w:b/>
          <w:sz w:val="24"/>
          <w:szCs w:val="24"/>
          <w:lang w:eastAsia="ar-SA"/>
        </w:rPr>
        <w:tab/>
      </w:r>
      <w:r w:rsidR="00DE789F" w:rsidRPr="00796E96">
        <w:rPr>
          <w:rFonts w:asciiTheme="minorHAnsi" w:hAnsiTheme="minorHAnsi" w:cs="Tahoma"/>
          <w:b/>
          <w:sz w:val="24"/>
          <w:szCs w:val="24"/>
          <w:lang w:eastAsia="ar-SA"/>
        </w:rPr>
        <w:tab/>
      </w:r>
      <w:r w:rsidR="00DE789F" w:rsidRPr="00796E96">
        <w:rPr>
          <w:rFonts w:asciiTheme="minorHAnsi" w:hAnsiTheme="minorHAnsi" w:cs="Tahoma"/>
          <w:b/>
          <w:sz w:val="24"/>
          <w:szCs w:val="24"/>
          <w:lang w:eastAsia="ar-SA"/>
        </w:rPr>
        <w:tab/>
      </w:r>
      <w:r w:rsidR="00DE789F" w:rsidRPr="00796E96">
        <w:rPr>
          <w:rFonts w:asciiTheme="minorHAnsi" w:hAnsiTheme="minorHAnsi" w:cs="Tahoma"/>
          <w:b/>
          <w:sz w:val="24"/>
          <w:szCs w:val="24"/>
          <w:lang w:eastAsia="ar-SA"/>
        </w:rPr>
        <w:tab/>
      </w:r>
      <w:r w:rsidR="00DE789F" w:rsidRPr="00796E96">
        <w:rPr>
          <w:rFonts w:asciiTheme="minorHAnsi" w:hAnsiTheme="minorHAnsi" w:cs="Tahoma"/>
          <w:b/>
          <w:sz w:val="24"/>
          <w:szCs w:val="24"/>
          <w:lang w:eastAsia="ar-SA"/>
        </w:rPr>
        <w:tab/>
      </w:r>
      <w:r w:rsidR="00DE789F" w:rsidRPr="00796E96">
        <w:rPr>
          <w:rFonts w:asciiTheme="minorHAnsi" w:hAnsiTheme="minorHAnsi" w:cs="Tahoma"/>
          <w:b/>
          <w:sz w:val="24"/>
          <w:szCs w:val="24"/>
          <w:lang w:eastAsia="ar-SA"/>
        </w:rPr>
        <w:tab/>
      </w:r>
    </w:p>
    <w:p w14:paraId="13D2F799" w14:textId="77777777" w:rsidR="0018524A" w:rsidRDefault="0018524A" w:rsidP="00DA5FFE">
      <w:pPr>
        <w:jc w:val="both"/>
        <w:rPr>
          <w:rFonts w:asciiTheme="minorHAnsi" w:hAnsiTheme="minorHAnsi" w:cs="Tahoma"/>
          <w:b w:val="0"/>
          <w:szCs w:val="24"/>
          <w:u w:val="single"/>
        </w:rPr>
      </w:pPr>
    </w:p>
    <w:p w14:paraId="1F716281" w14:textId="77777777" w:rsidR="00DA5FFE" w:rsidRDefault="00283B95" w:rsidP="00DA5FFE">
      <w:pPr>
        <w:jc w:val="both"/>
        <w:rPr>
          <w:rFonts w:asciiTheme="minorHAnsi" w:hAnsiTheme="minorHAnsi" w:cs="Tahoma"/>
          <w:szCs w:val="24"/>
        </w:rPr>
      </w:pPr>
      <w:r w:rsidRPr="00796E96">
        <w:rPr>
          <w:rFonts w:asciiTheme="minorHAnsi" w:hAnsiTheme="minorHAnsi" w:cs="Tahoma"/>
          <w:szCs w:val="24"/>
        </w:rPr>
        <w:t>Responsibilities:</w:t>
      </w:r>
    </w:p>
    <w:p w14:paraId="5BDCB1FF" w14:textId="77777777" w:rsidR="00283B95" w:rsidRPr="00DA5FFE" w:rsidRDefault="00283B95" w:rsidP="00DA5FFE">
      <w:pPr>
        <w:pStyle w:val="ListParagraph"/>
        <w:numPr>
          <w:ilvl w:val="0"/>
          <w:numId w:val="38"/>
        </w:numPr>
        <w:jc w:val="both"/>
        <w:rPr>
          <w:rFonts w:asciiTheme="minorHAnsi" w:hAnsiTheme="minorHAnsi" w:cs="Tahoma"/>
          <w:sz w:val="24"/>
          <w:szCs w:val="24"/>
        </w:rPr>
      </w:pPr>
      <w:r w:rsidRPr="00DA5FFE">
        <w:rPr>
          <w:rFonts w:asciiTheme="minorHAnsi" w:hAnsiTheme="minorHAnsi" w:cs="Tahoma"/>
          <w:sz w:val="24"/>
          <w:szCs w:val="24"/>
        </w:rPr>
        <w:t xml:space="preserve">Involved in </w:t>
      </w:r>
      <w:r w:rsidRPr="00DA5FFE">
        <w:rPr>
          <w:rFonts w:asciiTheme="minorHAnsi" w:hAnsiTheme="minorHAnsi" w:cs="Tahoma"/>
          <w:bCs/>
          <w:sz w:val="24"/>
          <w:szCs w:val="24"/>
        </w:rPr>
        <w:t>complete software development life cycle</w:t>
      </w:r>
      <w:r w:rsidRPr="00DA5FFE">
        <w:rPr>
          <w:rFonts w:asciiTheme="minorHAnsi" w:hAnsiTheme="minorHAnsi" w:cs="Tahoma"/>
          <w:sz w:val="24"/>
          <w:szCs w:val="24"/>
        </w:rPr>
        <w:t xml:space="preserve"> management using Rational Unified Process - Requirements gathering, Conceptual design, Analysis, Detail design, Development, Mentoring, System and User Acceptance Testing.</w:t>
      </w:r>
    </w:p>
    <w:p w14:paraId="3CA57A40" w14:textId="77777777" w:rsidR="00283B95" w:rsidRPr="00F85782" w:rsidRDefault="00283B95" w:rsidP="004B7160">
      <w:pPr>
        <w:pStyle w:val="ListParagraph"/>
        <w:numPr>
          <w:ilvl w:val="0"/>
          <w:numId w:val="33"/>
        </w:numPr>
        <w:tabs>
          <w:tab w:val="left" w:pos="4759"/>
        </w:tabs>
        <w:suppressAutoHyphens/>
        <w:ind w:left="720"/>
        <w:jc w:val="both"/>
        <w:rPr>
          <w:rFonts w:asciiTheme="minorHAnsi" w:hAnsiTheme="minorHAnsi" w:cs="Tahoma"/>
          <w:color w:val="000000"/>
          <w:sz w:val="24"/>
          <w:szCs w:val="24"/>
        </w:rPr>
      </w:pPr>
      <w:r w:rsidRPr="00F85782">
        <w:rPr>
          <w:rFonts w:asciiTheme="minorHAnsi" w:hAnsiTheme="minorHAnsi" w:cs="Tahoma"/>
          <w:sz w:val="24"/>
          <w:szCs w:val="24"/>
        </w:rPr>
        <w:t xml:space="preserve">Part of a design team with extensive usage of Rational Rose in detail design phase through the detailed </w:t>
      </w:r>
      <w:r w:rsidRPr="00F85782">
        <w:rPr>
          <w:rFonts w:asciiTheme="minorHAnsi" w:hAnsiTheme="minorHAnsi" w:cs="Tahoma"/>
          <w:color w:val="000000"/>
          <w:sz w:val="24"/>
          <w:szCs w:val="24"/>
        </w:rPr>
        <w:t xml:space="preserve">use cases with </w:t>
      </w:r>
      <w:r w:rsidRPr="00F85782">
        <w:rPr>
          <w:rFonts w:asciiTheme="minorHAnsi" w:hAnsiTheme="minorHAnsi" w:cs="Tahoma"/>
          <w:bCs/>
          <w:color w:val="000000"/>
          <w:sz w:val="24"/>
          <w:szCs w:val="24"/>
        </w:rPr>
        <w:t>Sequence, Activity, Collaboration and Class diagrams</w:t>
      </w:r>
      <w:r w:rsidRPr="00F85782">
        <w:rPr>
          <w:rFonts w:asciiTheme="minorHAnsi" w:hAnsiTheme="minorHAnsi" w:cs="Tahoma"/>
          <w:color w:val="000000"/>
          <w:sz w:val="24"/>
          <w:szCs w:val="24"/>
        </w:rPr>
        <w:t>.</w:t>
      </w:r>
    </w:p>
    <w:p w14:paraId="334FB155" w14:textId="77777777" w:rsidR="00283B95" w:rsidRPr="00F85782" w:rsidRDefault="00283B95" w:rsidP="004B7160">
      <w:pPr>
        <w:pStyle w:val="ListParagraph"/>
        <w:numPr>
          <w:ilvl w:val="0"/>
          <w:numId w:val="33"/>
        </w:numPr>
        <w:tabs>
          <w:tab w:val="left" w:pos="4759"/>
        </w:tabs>
        <w:suppressAutoHyphens/>
        <w:ind w:left="720"/>
        <w:jc w:val="both"/>
        <w:rPr>
          <w:rFonts w:asciiTheme="minorHAnsi" w:hAnsiTheme="minorHAnsi" w:cs="Tahoma"/>
          <w:sz w:val="24"/>
          <w:szCs w:val="24"/>
        </w:rPr>
      </w:pPr>
      <w:r w:rsidRPr="00F85782">
        <w:rPr>
          <w:rFonts w:asciiTheme="minorHAnsi" w:hAnsiTheme="minorHAnsi" w:cs="Tahoma"/>
          <w:sz w:val="24"/>
          <w:szCs w:val="24"/>
        </w:rPr>
        <w:t xml:space="preserve">Designed and generated the classes from the </w:t>
      </w:r>
      <w:r w:rsidRPr="00960455">
        <w:rPr>
          <w:rFonts w:asciiTheme="minorHAnsi" w:hAnsiTheme="minorHAnsi" w:cs="Tahoma"/>
          <w:b/>
          <w:sz w:val="24"/>
          <w:szCs w:val="24"/>
        </w:rPr>
        <w:t>Class Diagrams</w:t>
      </w:r>
      <w:r w:rsidRPr="00F85782">
        <w:rPr>
          <w:rFonts w:asciiTheme="minorHAnsi" w:hAnsiTheme="minorHAnsi" w:cs="Tahoma"/>
          <w:sz w:val="24"/>
          <w:szCs w:val="24"/>
        </w:rPr>
        <w:t xml:space="preserve"> in Rose and Forward/Reverse</w:t>
      </w:r>
      <w:r w:rsidR="00FD5727">
        <w:rPr>
          <w:rFonts w:asciiTheme="minorHAnsi" w:hAnsiTheme="minorHAnsi" w:cs="Tahoma"/>
          <w:sz w:val="24"/>
          <w:szCs w:val="24"/>
        </w:rPr>
        <w:t xml:space="preserve"> </w:t>
      </w:r>
      <w:r w:rsidRPr="00F85782">
        <w:rPr>
          <w:rFonts w:asciiTheme="minorHAnsi" w:hAnsiTheme="minorHAnsi" w:cs="Tahoma"/>
          <w:sz w:val="24"/>
          <w:szCs w:val="24"/>
        </w:rPr>
        <w:t xml:space="preserve">engineer, which generated classes into </w:t>
      </w:r>
      <w:r w:rsidRPr="00960455">
        <w:rPr>
          <w:rFonts w:asciiTheme="minorHAnsi" w:hAnsiTheme="minorHAnsi" w:cs="Tahoma"/>
          <w:b/>
          <w:sz w:val="24"/>
          <w:szCs w:val="24"/>
        </w:rPr>
        <w:t>WebSphere</w:t>
      </w:r>
      <w:r w:rsidRPr="00F85782">
        <w:rPr>
          <w:rFonts w:asciiTheme="minorHAnsi" w:hAnsiTheme="minorHAnsi" w:cs="Tahoma"/>
          <w:sz w:val="24"/>
          <w:szCs w:val="24"/>
        </w:rPr>
        <w:t>.</w:t>
      </w:r>
    </w:p>
    <w:p w14:paraId="1352D9AE" w14:textId="77777777" w:rsidR="00283B95" w:rsidRPr="00F85782" w:rsidRDefault="00283B95" w:rsidP="004B7160">
      <w:pPr>
        <w:pStyle w:val="ListParagraph"/>
        <w:numPr>
          <w:ilvl w:val="0"/>
          <w:numId w:val="33"/>
        </w:numPr>
        <w:tabs>
          <w:tab w:val="left" w:pos="4759"/>
        </w:tabs>
        <w:suppressAutoHyphens/>
        <w:ind w:left="720"/>
        <w:jc w:val="both"/>
        <w:rPr>
          <w:rFonts w:asciiTheme="minorHAnsi" w:hAnsiTheme="minorHAnsi" w:cs="Tahoma"/>
          <w:color w:val="000000"/>
          <w:sz w:val="24"/>
          <w:szCs w:val="24"/>
        </w:rPr>
      </w:pPr>
      <w:r w:rsidRPr="00F85782">
        <w:rPr>
          <w:rFonts w:asciiTheme="minorHAnsi" w:hAnsiTheme="minorHAnsi" w:cs="Tahoma"/>
          <w:color w:val="000000"/>
          <w:sz w:val="24"/>
          <w:szCs w:val="24"/>
        </w:rPr>
        <w:t xml:space="preserve">The online screens were developed using </w:t>
      </w:r>
      <w:r w:rsidRPr="00960455">
        <w:rPr>
          <w:rFonts w:asciiTheme="minorHAnsi" w:hAnsiTheme="minorHAnsi" w:cs="Tahoma"/>
          <w:b/>
          <w:bCs/>
          <w:color w:val="000000"/>
          <w:sz w:val="24"/>
          <w:szCs w:val="24"/>
        </w:rPr>
        <w:t>JSP and HTML.</w:t>
      </w:r>
    </w:p>
    <w:p w14:paraId="6C75ACD8" w14:textId="77777777" w:rsidR="00283B95" w:rsidRPr="00F85782" w:rsidRDefault="00283B95" w:rsidP="004B7160">
      <w:pPr>
        <w:pStyle w:val="ListParagraph"/>
        <w:numPr>
          <w:ilvl w:val="0"/>
          <w:numId w:val="33"/>
        </w:numPr>
        <w:tabs>
          <w:tab w:val="left" w:pos="4759"/>
        </w:tabs>
        <w:suppressAutoHyphens/>
        <w:ind w:left="720"/>
        <w:jc w:val="both"/>
        <w:rPr>
          <w:rFonts w:asciiTheme="minorHAnsi" w:hAnsiTheme="minorHAnsi" w:cs="Tahoma"/>
          <w:sz w:val="24"/>
          <w:szCs w:val="24"/>
        </w:rPr>
      </w:pPr>
      <w:r w:rsidRPr="00F85782">
        <w:rPr>
          <w:rFonts w:asciiTheme="minorHAnsi" w:hAnsiTheme="minorHAnsi" w:cs="Tahoma"/>
          <w:bCs/>
          <w:sz w:val="24"/>
          <w:szCs w:val="24"/>
        </w:rPr>
        <w:t xml:space="preserve">Struts </w:t>
      </w:r>
      <w:r w:rsidRPr="00F85782">
        <w:rPr>
          <w:rFonts w:asciiTheme="minorHAnsi" w:hAnsiTheme="minorHAnsi" w:cs="Tahoma"/>
          <w:sz w:val="24"/>
          <w:szCs w:val="24"/>
        </w:rPr>
        <w:t>were used to collect data from the users and generate appropriate queries to retrieve data from the database.</w:t>
      </w:r>
    </w:p>
    <w:p w14:paraId="7974C2FE" w14:textId="77777777" w:rsidR="00283B95" w:rsidRPr="00F85782" w:rsidRDefault="00283B95" w:rsidP="004B7160">
      <w:pPr>
        <w:pStyle w:val="ListParagraph"/>
        <w:numPr>
          <w:ilvl w:val="0"/>
          <w:numId w:val="33"/>
        </w:numPr>
        <w:tabs>
          <w:tab w:val="left" w:pos="4759"/>
        </w:tabs>
        <w:suppressAutoHyphens/>
        <w:ind w:left="720"/>
        <w:jc w:val="both"/>
        <w:rPr>
          <w:rStyle w:val="WW-HTMLTypewriter"/>
          <w:rFonts w:asciiTheme="minorHAnsi" w:eastAsia="Calibri" w:hAnsiTheme="minorHAnsi" w:cs="Tahoma"/>
          <w:sz w:val="24"/>
          <w:szCs w:val="24"/>
        </w:rPr>
      </w:pPr>
      <w:r w:rsidRPr="00F85782">
        <w:rPr>
          <w:rFonts w:asciiTheme="minorHAnsi" w:hAnsiTheme="minorHAnsi" w:cs="Tahoma"/>
          <w:bCs/>
          <w:sz w:val="24"/>
          <w:szCs w:val="24"/>
        </w:rPr>
        <w:t>Stateless Session beans</w:t>
      </w:r>
      <w:r w:rsidRPr="00F85782">
        <w:rPr>
          <w:rFonts w:asciiTheme="minorHAnsi" w:hAnsiTheme="minorHAnsi" w:cs="Tahoma"/>
          <w:sz w:val="24"/>
          <w:szCs w:val="24"/>
        </w:rPr>
        <w:t xml:space="preserve"> were used with </w:t>
      </w:r>
      <w:r w:rsidRPr="00F85782">
        <w:rPr>
          <w:rFonts w:asciiTheme="minorHAnsi" w:hAnsiTheme="minorHAnsi" w:cs="Tahoma"/>
          <w:bCs/>
          <w:sz w:val="24"/>
          <w:szCs w:val="24"/>
        </w:rPr>
        <w:t xml:space="preserve">Design patterns (Facade, Value Object, </w:t>
      </w:r>
      <w:proofErr w:type="gramStart"/>
      <w:r w:rsidRPr="00F85782">
        <w:rPr>
          <w:rFonts w:asciiTheme="minorHAnsi" w:hAnsiTheme="minorHAnsi" w:cs="Tahoma"/>
          <w:bCs/>
          <w:sz w:val="24"/>
          <w:szCs w:val="24"/>
        </w:rPr>
        <w:t>DAO</w:t>
      </w:r>
      <w:proofErr w:type="gramEnd"/>
      <w:r w:rsidRPr="00F85782">
        <w:rPr>
          <w:rFonts w:asciiTheme="minorHAnsi" w:hAnsiTheme="minorHAnsi" w:cs="Tahoma"/>
          <w:bCs/>
          <w:sz w:val="24"/>
          <w:szCs w:val="24"/>
        </w:rPr>
        <w:t xml:space="preserve">) </w:t>
      </w:r>
      <w:r w:rsidRPr="00F85782">
        <w:rPr>
          <w:rFonts w:asciiTheme="minorHAnsi" w:hAnsiTheme="minorHAnsi" w:cs="Tahoma"/>
          <w:sz w:val="24"/>
          <w:szCs w:val="24"/>
        </w:rPr>
        <w:t>for flexibility and re-usability.</w:t>
      </w:r>
      <w:r w:rsidRPr="00F85782">
        <w:rPr>
          <w:rStyle w:val="WW-HTMLTypewriter"/>
          <w:rFonts w:asciiTheme="minorHAnsi" w:eastAsia="Calibri" w:hAnsiTheme="minorHAnsi" w:cs="Tahoma"/>
          <w:sz w:val="24"/>
          <w:szCs w:val="24"/>
        </w:rPr>
        <w:t xml:space="preserve">  </w:t>
      </w:r>
    </w:p>
    <w:p w14:paraId="0F69731A" w14:textId="77777777" w:rsidR="00283B95" w:rsidRPr="00F85782" w:rsidRDefault="00283B95" w:rsidP="004B7160">
      <w:pPr>
        <w:pStyle w:val="ListParagraph"/>
        <w:numPr>
          <w:ilvl w:val="0"/>
          <w:numId w:val="33"/>
        </w:numPr>
        <w:tabs>
          <w:tab w:val="left" w:pos="4759"/>
        </w:tabs>
        <w:suppressAutoHyphens/>
        <w:ind w:left="720"/>
        <w:jc w:val="both"/>
        <w:rPr>
          <w:rStyle w:val="WW-HTMLTypewriter"/>
          <w:rFonts w:asciiTheme="minorHAnsi" w:eastAsia="Calibri" w:hAnsiTheme="minorHAnsi" w:cs="Tahoma"/>
          <w:color w:val="000000"/>
          <w:sz w:val="24"/>
          <w:szCs w:val="24"/>
        </w:rPr>
      </w:pPr>
      <w:r w:rsidRPr="00F85782">
        <w:rPr>
          <w:rStyle w:val="WW-HTMLTypewriter"/>
          <w:rFonts w:asciiTheme="minorHAnsi" w:eastAsia="Calibri" w:hAnsiTheme="minorHAnsi" w:cs="Tahoma"/>
          <w:color w:val="000000"/>
          <w:sz w:val="24"/>
          <w:szCs w:val="24"/>
        </w:rPr>
        <w:t>Coded the Selection Criteria Page, which was reused for some of the screens.</w:t>
      </w:r>
    </w:p>
    <w:p w14:paraId="5B71646A" w14:textId="77777777" w:rsidR="00283B95" w:rsidRPr="00796E96" w:rsidRDefault="00283B95" w:rsidP="00283B95">
      <w:pPr>
        <w:tabs>
          <w:tab w:val="left" w:pos="3600"/>
        </w:tabs>
        <w:jc w:val="both"/>
        <w:rPr>
          <w:rFonts w:asciiTheme="minorHAnsi" w:hAnsiTheme="minorHAnsi" w:cs="Tahoma"/>
          <w:b w:val="0"/>
          <w:bCs/>
          <w:szCs w:val="24"/>
        </w:rPr>
      </w:pPr>
    </w:p>
    <w:p w14:paraId="28262AA6" w14:textId="107C2BEB" w:rsidR="00283B95" w:rsidRPr="00796E96" w:rsidRDefault="00283B95" w:rsidP="00283B95">
      <w:pPr>
        <w:tabs>
          <w:tab w:val="left" w:pos="3600"/>
        </w:tabs>
        <w:jc w:val="both"/>
        <w:rPr>
          <w:rFonts w:asciiTheme="minorHAnsi" w:hAnsiTheme="minorHAnsi" w:cs="Tahoma"/>
          <w:b w:val="0"/>
          <w:bCs/>
          <w:szCs w:val="24"/>
        </w:rPr>
      </w:pPr>
      <w:r w:rsidRPr="00796E96">
        <w:rPr>
          <w:rFonts w:asciiTheme="minorHAnsi" w:hAnsiTheme="minorHAnsi" w:cs="Tahoma"/>
          <w:bCs/>
          <w:szCs w:val="24"/>
        </w:rPr>
        <w:t>Environment</w:t>
      </w:r>
      <w:r w:rsidRPr="00796E96">
        <w:rPr>
          <w:rFonts w:asciiTheme="minorHAnsi" w:hAnsiTheme="minorHAnsi" w:cs="Tahoma"/>
          <w:b w:val="0"/>
          <w:bCs/>
          <w:szCs w:val="24"/>
        </w:rPr>
        <w:t xml:space="preserve">: </w:t>
      </w:r>
      <w:r w:rsidR="00960455">
        <w:rPr>
          <w:rFonts w:asciiTheme="minorHAnsi" w:hAnsiTheme="minorHAnsi" w:cs="Tahoma"/>
          <w:b w:val="0"/>
          <w:bCs/>
          <w:szCs w:val="24"/>
        </w:rPr>
        <w:t xml:space="preserve">Core </w:t>
      </w:r>
      <w:r w:rsidRPr="00796E96">
        <w:rPr>
          <w:rFonts w:asciiTheme="minorHAnsi" w:hAnsiTheme="minorHAnsi" w:cs="Tahoma"/>
          <w:b w:val="0"/>
          <w:bCs/>
          <w:szCs w:val="24"/>
        </w:rPr>
        <w:t>Java, J2EE, JDBC, UML JSP, HTML, Servlets, JSP, XHTML, Struts, WebLogic, Oracle, PVCS.</w:t>
      </w:r>
    </w:p>
    <w:p w14:paraId="03B81DF7" w14:textId="77777777" w:rsidR="006078D4" w:rsidRDefault="006078D4" w:rsidP="006078D4">
      <w:pPr>
        <w:widowControl w:val="0"/>
        <w:autoSpaceDE w:val="0"/>
        <w:autoSpaceDN w:val="0"/>
        <w:adjustRightInd w:val="0"/>
        <w:rPr>
          <w:rFonts w:asciiTheme="minorHAnsi" w:eastAsia="Calibri" w:hAnsiTheme="minorHAnsi" w:cs="Calibri"/>
          <w:szCs w:val="24"/>
        </w:rPr>
      </w:pPr>
    </w:p>
    <w:p w14:paraId="349375D6" w14:textId="77777777" w:rsidR="005D2E23" w:rsidRDefault="005D2E23" w:rsidP="006078D4">
      <w:pPr>
        <w:widowControl w:val="0"/>
        <w:autoSpaceDE w:val="0"/>
        <w:autoSpaceDN w:val="0"/>
        <w:adjustRightInd w:val="0"/>
        <w:rPr>
          <w:rFonts w:asciiTheme="minorHAnsi" w:hAnsiTheme="minorHAnsi" w:cs="Helvetica Neue"/>
          <w:bCs/>
          <w:szCs w:val="24"/>
        </w:rPr>
      </w:pPr>
    </w:p>
    <w:p w14:paraId="4B49AA50" w14:textId="120A6247" w:rsidR="006078D4" w:rsidRPr="006078D4" w:rsidRDefault="006078D4" w:rsidP="006078D4">
      <w:pPr>
        <w:widowControl w:val="0"/>
        <w:autoSpaceDE w:val="0"/>
        <w:autoSpaceDN w:val="0"/>
        <w:adjustRightInd w:val="0"/>
        <w:rPr>
          <w:rFonts w:asciiTheme="minorHAnsi" w:hAnsiTheme="minorHAnsi" w:cs="Helvetica Neue"/>
          <w:bCs/>
          <w:szCs w:val="24"/>
        </w:rPr>
      </w:pPr>
      <w:r w:rsidRPr="006078D4">
        <w:rPr>
          <w:rFonts w:asciiTheme="minorHAnsi" w:hAnsiTheme="minorHAnsi" w:cs="Helvetica Neue"/>
          <w:bCs/>
          <w:szCs w:val="24"/>
        </w:rPr>
        <w:t>Logitech Engi</w:t>
      </w:r>
      <w:r w:rsidR="00BB0004">
        <w:rPr>
          <w:rFonts w:asciiTheme="minorHAnsi" w:hAnsiTheme="minorHAnsi" w:cs="Helvetica Neue"/>
          <w:bCs/>
          <w:szCs w:val="24"/>
        </w:rPr>
        <w:t xml:space="preserve">neering &amp; Designs India </w:t>
      </w:r>
      <w:proofErr w:type="spellStart"/>
      <w:r w:rsidR="00BB0004">
        <w:rPr>
          <w:rFonts w:asciiTheme="minorHAnsi" w:hAnsiTheme="minorHAnsi" w:cs="Helvetica Neue"/>
          <w:bCs/>
          <w:szCs w:val="24"/>
        </w:rPr>
        <w:t>Pvt</w:t>
      </w:r>
      <w:proofErr w:type="spellEnd"/>
      <w:r w:rsidR="00BB0004">
        <w:rPr>
          <w:rFonts w:asciiTheme="minorHAnsi" w:hAnsiTheme="minorHAnsi" w:cs="Helvetica Neue"/>
          <w:bCs/>
          <w:szCs w:val="24"/>
        </w:rPr>
        <w:t xml:space="preserve"> Ltd- </w:t>
      </w:r>
      <w:r w:rsidRPr="006078D4">
        <w:rPr>
          <w:rFonts w:asciiTheme="minorHAnsi" w:hAnsiTheme="minorHAnsi" w:cs="Helvetica Neue"/>
          <w:bCs/>
          <w:szCs w:val="24"/>
        </w:rPr>
        <w:t>Chennai,</w:t>
      </w:r>
      <w:r>
        <w:rPr>
          <w:rFonts w:asciiTheme="minorHAnsi" w:hAnsiTheme="minorHAnsi" w:cs="Helvetica Neue"/>
          <w:bCs/>
          <w:szCs w:val="24"/>
        </w:rPr>
        <w:t xml:space="preserve"> </w:t>
      </w:r>
      <w:r w:rsidRPr="006078D4">
        <w:rPr>
          <w:rFonts w:asciiTheme="minorHAnsi" w:hAnsiTheme="minorHAnsi" w:cs="Helvetica Neue"/>
          <w:bCs/>
          <w:szCs w:val="24"/>
        </w:rPr>
        <w:t>India</w:t>
      </w:r>
      <w:r w:rsidR="00286C16">
        <w:rPr>
          <w:rFonts w:asciiTheme="minorHAnsi" w:hAnsiTheme="minorHAnsi" w:cs="Helvetica Neue"/>
          <w:bCs/>
          <w:szCs w:val="24"/>
        </w:rPr>
        <w:t xml:space="preserve">  </w:t>
      </w:r>
      <w:r w:rsidR="005A1BB5">
        <w:rPr>
          <w:rFonts w:asciiTheme="minorHAnsi" w:hAnsiTheme="minorHAnsi" w:cs="Helvetica Neue"/>
          <w:bCs/>
          <w:szCs w:val="24"/>
        </w:rPr>
        <w:t xml:space="preserve">                          </w:t>
      </w:r>
      <w:r w:rsidR="00286C16">
        <w:rPr>
          <w:rFonts w:asciiTheme="minorHAnsi" w:hAnsiTheme="minorHAnsi" w:cs="Helvetica Neue"/>
          <w:bCs/>
          <w:szCs w:val="24"/>
        </w:rPr>
        <w:t xml:space="preserve"> </w:t>
      </w:r>
      <w:r w:rsidR="005A1BB5">
        <w:rPr>
          <w:rFonts w:asciiTheme="minorHAnsi" w:hAnsiTheme="minorHAnsi" w:cs="Helvetica Neue"/>
          <w:bCs/>
          <w:szCs w:val="24"/>
        </w:rPr>
        <w:t xml:space="preserve">         </w:t>
      </w:r>
      <w:r w:rsidR="00AF01C9">
        <w:rPr>
          <w:rFonts w:asciiTheme="minorHAnsi" w:hAnsiTheme="minorHAnsi" w:cs="Helvetica Neue"/>
          <w:bCs/>
          <w:szCs w:val="24"/>
        </w:rPr>
        <w:t xml:space="preserve">    </w:t>
      </w:r>
      <w:r w:rsidR="00232A39">
        <w:rPr>
          <w:rFonts w:asciiTheme="minorHAnsi" w:hAnsiTheme="minorHAnsi" w:cs="Helvetica Neue"/>
          <w:bCs/>
          <w:szCs w:val="24"/>
        </w:rPr>
        <w:t xml:space="preserve"> </w:t>
      </w:r>
      <w:r w:rsidR="00AF01C9">
        <w:rPr>
          <w:rFonts w:asciiTheme="minorHAnsi" w:hAnsiTheme="minorHAnsi" w:cs="Helvetica Neue"/>
          <w:bCs/>
          <w:szCs w:val="24"/>
        </w:rPr>
        <w:t xml:space="preserve">  Feb 2008</w:t>
      </w:r>
      <w:r w:rsidR="005A1BB5">
        <w:rPr>
          <w:rFonts w:asciiTheme="minorHAnsi" w:hAnsiTheme="minorHAnsi" w:cs="Helvetica Neue"/>
          <w:bCs/>
          <w:szCs w:val="24"/>
        </w:rPr>
        <w:t xml:space="preserve">- </w:t>
      </w:r>
      <w:r w:rsidR="00AF01C9">
        <w:rPr>
          <w:rFonts w:asciiTheme="minorHAnsi" w:hAnsiTheme="minorHAnsi" w:cs="Helvetica Neue"/>
          <w:bCs/>
          <w:szCs w:val="24"/>
        </w:rPr>
        <w:t>Sept 2009</w:t>
      </w:r>
    </w:p>
    <w:p w14:paraId="30836727" w14:textId="0843FBF4" w:rsidR="00FD5727" w:rsidRPr="006078D4" w:rsidRDefault="006078D4" w:rsidP="006078D4">
      <w:pPr>
        <w:widowControl w:val="0"/>
        <w:autoSpaceDE w:val="0"/>
        <w:autoSpaceDN w:val="0"/>
        <w:adjustRightInd w:val="0"/>
        <w:rPr>
          <w:rFonts w:asciiTheme="minorHAnsi" w:hAnsiTheme="minorHAnsi" w:cs="Helvetica Neue"/>
          <w:bCs/>
          <w:szCs w:val="24"/>
        </w:rPr>
      </w:pPr>
      <w:r>
        <w:rPr>
          <w:rFonts w:asciiTheme="minorHAnsi" w:hAnsiTheme="minorHAnsi" w:cs="Tahoma"/>
          <w:szCs w:val="24"/>
          <w:lang w:eastAsia="ar-SA"/>
        </w:rPr>
        <w:t xml:space="preserve">Role: </w:t>
      </w:r>
      <w:r w:rsidR="006D005F" w:rsidRPr="006078D4">
        <w:rPr>
          <w:rFonts w:asciiTheme="minorHAnsi" w:hAnsiTheme="minorHAnsi" w:cs="Tahoma"/>
          <w:szCs w:val="24"/>
          <w:lang w:eastAsia="ar-SA"/>
        </w:rPr>
        <w:t xml:space="preserve">Jr. </w:t>
      </w:r>
      <w:r w:rsidR="006B425B" w:rsidRPr="006078D4">
        <w:rPr>
          <w:rFonts w:asciiTheme="minorHAnsi" w:hAnsiTheme="minorHAnsi" w:cs="Tahoma"/>
          <w:szCs w:val="24"/>
          <w:lang w:eastAsia="ar-SA"/>
        </w:rPr>
        <w:t>Java Developer</w:t>
      </w:r>
    </w:p>
    <w:p w14:paraId="3C1913B7" w14:textId="77777777" w:rsidR="00FD5727" w:rsidRPr="006078D4" w:rsidRDefault="00FD5727" w:rsidP="006B425B">
      <w:pPr>
        <w:pStyle w:val="NormalWeb5"/>
        <w:shd w:val="clear" w:color="auto" w:fill="FFFFFF"/>
        <w:spacing w:after="0" w:afterAutospacing="0"/>
        <w:jc w:val="both"/>
        <w:rPr>
          <w:rFonts w:asciiTheme="minorHAnsi" w:hAnsiTheme="minorHAnsi" w:cs="Tahoma"/>
          <w:b/>
          <w:sz w:val="24"/>
          <w:szCs w:val="24"/>
          <w:lang w:eastAsia="ar-SA"/>
        </w:rPr>
      </w:pPr>
    </w:p>
    <w:p w14:paraId="29163770" w14:textId="77777777" w:rsidR="00FD5727" w:rsidRPr="001C2719" w:rsidRDefault="00FD5727" w:rsidP="00FD5727">
      <w:pPr>
        <w:rPr>
          <w:rFonts w:asciiTheme="minorHAnsi" w:eastAsia="Calibri" w:hAnsiTheme="minorHAnsi" w:cs="Calibri"/>
          <w:szCs w:val="24"/>
        </w:rPr>
      </w:pPr>
      <w:r w:rsidRPr="001C2719">
        <w:rPr>
          <w:rFonts w:asciiTheme="minorHAnsi" w:eastAsia="Calibri" w:hAnsiTheme="minorHAnsi" w:cs="Calibri"/>
          <w:szCs w:val="24"/>
        </w:rPr>
        <w:t>Responsibilities:</w:t>
      </w:r>
    </w:p>
    <w:p w14:paraId="54598300" w14:textId="77777777" w:rsidR="00FD5727" w:rsidRPr="00FD5727" w:rsidRDefault="00FD5727" w:rsidP="00FD5727">
      <w:pPr>
        <w:pStyle w:val="ListParagraph"/>
        <w:numPr>
          <w:ilvl w:val="0"/>
          <w:numId w:val="39"/>
        </w:numPr>
        <w:spacing w:after="0" w:line="240" w:lineRule="auto"/>
        <w:jc w:val="both"/>
        <w:rPr>
          <w:rFonts w:asciiTheme="minorHAnsi" w:hAnsiTheme="minorHAnsi"/>
          <w:sz w:val="24"/>
          <w:szCs w:val="24"/>
        </w:rPr>
      </w:pPr>
      <w:r w:rsidRPr="00FD5727">
        <w:rPr>
          <w:rFonts w:asciiTheme="minorHAnsi" w:hAnsiTheme="minorHAnsi"/>
          <w:sz w:val="24"/>
          <w:szCs w:val="24"/>
        </w:rPr>
        <w:t>Designed Data Model and Developed Stored Procedures using PL/SQL.</w:t>
      </w:r>
    </w:p>
    <w:p w14:paraId="09038380" w14:textId="77777777" w:rsidR="00FD5727" w:rsidRPr="00FD5727" w:rsidRDefault="00FD5727" w:rsidP="00FD5727">
      <w:pPr>
        <w:pStyle w:val="ListParagraph"/>
        <w:numPr>
          <w:ilvl w:val="0"/>
          <w:numId w:val="39"/>
        </w:numPr>
        <w:spacing w:after="0" w:line="240" w:lineRule="auto"/>
        <w:jc w:val="both"/>
        <w:rPr>
          <w:rFonts w:asciiTheme="minorHAnsi" w:hAnsiTheme="minorHAnsi"/>
          <w:sz w:val="24"/>
          <w:szCs w:val="24"/>
        </w:rPr>
      </w:pPr>
      <w:r w:rsidRPr="00FD5727">
        <w:rPr>
          <w:rFonts w:asciiTheme="minorHAnsi" w:hAnsiTheme="minorHAnsi"/>
          <w:sz w:val="24"/>
          <w:szCs w:val="24"/>
        </w:rPr>
        <w:t xml:space="preserve">Used JDBC API for interaction with the </w:t>
      </w:r>
      <w:r w:rsidRPr="00FD5727">
        <w:rPr>
          <w:rFonts w:asciiTheme="minorHAnsi" w:hAnsiTheme="minorHAnsi"/>
          <w:b/>
          <w:bCs/>
          <w:sz w:val="24"/>
          <w:szCs w:val="24"/>
        </w:rPr>
        <w:t>SQL Server</w:t>
      </w:r>
      <w:r w:rsidRPr="00FD5727">
        <w:rPr>
          <w:rFonts w:asciiTheme="minorHAnsi" w:hAnsiTheme="minorHAnsi"/>
          <w:sz w:val="24"/>
          <w:szCs w:val="24"/>
        </w:rPr>
        <w:t xml:space="preserve"> Database. </w:t>
      </w:r>
    </w:p>
    <w:p w14:paraId="66D87993" w14:textId="77777777" w:rsidR="00FD5727" w:rsidRPr="00FD5727" w:rsidRDefault="00FD5727" w:rsidP="00FD5727">
      <w:pPr>
        <w:pStyle w:val="ListParagraph"/>
        <w:numPr>
          <w:ilvl w:val="0"/>
          <w:numId w:val="39"/>
        </w:numPr>
        <w:spacing w:after="0" w:line="240" w:lineRule="auto"/>
        <w:jc w:val="both"/>
        <w:rPr>
          <w:rFonts w:asciiTheme="minorHAnsi" w:hAnsiTheme="minorHAnsi"/>
          <w:sz w:val="24"/>
          <w:szCs w:val="24"/>
        </w:rPr>
      </w:pPr>
      <w:r w:rsidRPr="00FD5727">
        <w:rPr>
          <w:rFonts w:asciiTheme="minorHAnsi" w:hAnsiTheme="minorHAnsi"/>
          <w:bCs/>
          <w:sz w:val="24"/>
          <w:szCs w:val="24"/>
        </w:rPr>
        <w:t>XML</w:t>
      </w:r>
      <w:r w:rsidRPr="00FD5727">
        <w:rPr>
          <w:rFonts w:asciiTheme="minorHAnsi" w:hAnsiTheme="minorHAnsi"/>
          <w:sz w:val="24"/>
          <w:szCs w:val="24"/>
        </w:rPr>
        <w:t xml:space="preserve"> was used to transfer the data between different layers. </w:t>
      </w:r>
    </w:p>
    <w:p w14:paraId="19BCDF76" w14:textId="77777777" w:rsidR="00FD5727" w:rsidRPr="00FD5727" w:rsidRDefault="00FD5727" w:rsidP="00FD5727">
      <w:pPr>
        <w:pStyle w:val="ListParagraph"/>
        <w:numPr>
          <w:ilvl w:val="0"/>
          <w:numId w:val="39"/>
        </w:numPr>
        <w:spacing w:after="0" w:line="240" w:lineRule="auto"/>
        <w:jc w:val="both"/>
        <w:rPr>
          <w:rFonts w:asciiTheme="minorHAnsi" w:hAnsiTheme="minorHAnsi"/>
          <w:sz w:val="24"/>
          <w:szCs w:val="24"/>
        </w:rPr>
      </w:pPr>
      <w:r w:rsidRPr="00FD5727">
        <w:rPr>
          <w:rFonts w:asciiTheme="minorHAnsi" w:hAnsiTheme="minorHAnsi"/>
          <w:sz w:val="24"/>
          <w:szCs w:val="24"/>
        </w:rPr>
        <w:t xml:space="preserve">Worked on database interaction layer for insertions, updating and retrieval operations on data. </w:t>
      </w:r>
    </w:p>
    <w:p w14:paraId="7DD56A49" w14:textId="77777777" w:rsidR="00FD5727" w:rsidRPr="00FD5727" w:rsidRDefault="00FD5727" w:rsidP="00FD5727">
      <w:pPr>
        <w:pStyle w:val="ListParagraph"/>
        <w:numPr>
          <w:ilvl w:val="0"/>
          <w:numId w:val="39"/>
        </w:numPr>
        <w:spacing w:after="0" w:line="240" w:lineRule="auto"/>
        <w:jc w:val="both"/>
        <w:rPr>
          <w:rFonts w:asciiTheme="minorHAnsi" w:hAnsiTheme="minorHAnsi"/>
          <w:sz w:val="24"/>
          <w:szCs w:val="24"/>
        </w:rPr>
      </w:pPr>
      <w:r w:rsidRPr="00FD5727">
        <w:rPr>
          <w:rFonts w:asciiTheme="minorHAnsi" w:hAnsiTheme="minorHAnsi"/>
          <w:sz w:val="24"/>
          <w:szCs w:val="24"/>
        </w:rPr>
        <w:t xml:space="preserve">Guided team members on </w:t>
      </w:r>
      <w:r w:rsidRPr="00FD5727">
        <w:rPr>
          <w:rFonts w:asciiTheme="minorHAnsi" w:hAnsiTheme="minorHAnsi"/>
          <w:b/>
          <w:sz w:val="24"/>
          <w:szCs w:val="24"/>
        </w:rPr>
        <w:t>Struts</w:t>
      </w:r>
      <w:r w:rsidRPr="00FD5727">
        <w:rPr>
          <w:rFonts w:asciiTheme="minorHAnsi" w:hAnsiTheme="minorHAnsi"/>
          <w:sz w:val="24"/>
          <w:szCs w:val="24"/>
        </w:rPr>
        <w:t xml:space="preserve"> Framework.</w:t>
      </w:r>
    </w:p>
    <w:p w14:paraId="7F5B6A1A" w14:textId="77777777" w:rsidR="00FD5727" w:rsidRPr="00FD5727" w:rsidRDefault="00FD5727" w:rsidP="00FD5727">
      <w:pPr>
        <w:pStyle w:val="ListParagraph"/>
        <w:numPr>
          <w:ilvl w:val="0"/>
          <w:numId w:val="39"/>
        </w:numPr>
        <w:spacing w:after="0" w:line="240" w:lineRule="auto"/>
        <w:jc w:val="both"/>
        <w:rPr>
          <w:rFonts w:asciiTheme="minorHAnsi" w:hAnsiTheme="minorHAnsi"/>
          <w:sz w:val="24"/>
          <w:szCs w:val="24"/>
        </w:rPr>
      </w:pPr>
      <w:r w:rsidRPr="00FD5727">
        <w:rPr>
          <w:rFonts w:asciiTheme="minorHAnsi" w:hAnsiTheme="minorHAnsi"/>
          <w:sz w:val="24"/>
          <w:szCs w:val="24"/>
        </w:rPr>
        <w:t xml:space="preserve">Developed the </w:t>
      </w:r>
      <w:r w:rsidRPr="00FD5727">
        <w:rPr>
          <w:rFonts w:asciiTheme="minorHAnsi" w:hAnsiTheme="minorHAnsi"/>
          <w:bCs/>
          <w:sz w:val="24"/>
          <w:szCs w:val="24"/>
        </w:rPr>
        <w:t xml:space="preserve">Appraisal and KRA form using </w:t>
      </w:r>
      <w:r w:rsidRPr="00FD5727">
        <w:rPr>
          <w:rFonts w:asciiTheme="minorHAnsi" w:hAnsiTheme="minorHAnsi"/>
          <w:b/>
          <w:bCs/>
          <w:sz w:val="24"/>
          <w:szCs w:val="24"/>
        </w:rPr>
        <w:t>JSP, HTML, CSS</w:t>
      </w:r>
      <w:r w:rsidRPr="00FD5727">
        <w:rPr>
          <w:rFonts w:asciiTheme="minorHAnsi" w:hAnsiTheme="minorHAnsi"/>
          <w:bCs/>
          <w:sz w:val="24"/>
          <w:szCs w:val="24"/>
        </w:rPr>
        <w:t xml:space="preserve"> </w:t>
      </w:r>
      <w:r w:rsidRPr="00FD5727">
        <w:rPr>
          <w:rFonts w:asciiTheme="minorHAnsi" w:hAnsiTheme="minorHAnsi"/>
          <w:sz w:val="24"/>
          <w:szCs w:val="24"/>
        </w:rPr>
        <w:t>and</w:t>
      </w:r>
      <w:r w:rsidRPr="00FD5727">
        <w:rPr>
          <w:rFonts w:asciiTheme="minorHAnsi" w:hAnsiTheme="minorHAnsi"/>
          <w:bCs/>
          <w:sz w:val="24"/>
          <w:szCs w:val="24"/>
        </w:rPr>
        <w:t xml:space="preserve"> </w:t>
      </w:r>
      <w:r w:rsidRPr="00FD5727">
        <w:rPr>
          <w:rFonts w:asciiTheme="minorHAnsi" w:hAnsiTheme="minorHAnsi"/>
          <w:b/>
          <w:bCs/>
          <w:sz w:val="24"/>
          <w:szCs w:val="24"/>
        </w:rPr>
        <w:t>JavaScript</w:t>
      </w:r>
      <w:r w:rsidRPr="00FD5727">
        <w:rPr>
          <w:rFonts w:asciiTheme="minorHAnsi" w:hAnsiTheme="minorHAnsi"/>
          <w:sz w:val="24"/>
          <w:szCs w:val="24"/>
        </w:rPr>
        <w:t>.</w:t>
      </w:r>
    </w:p>
    <w:p w14:paraId="710263C0" w14:textId="77777777" w:rsidR="00FD5727" w:rsidRDefault="00FD5727" w:rsidP="00FD5727">
      <w:pPr>
        <w:pStyle w:val="ListParagraph"/>
        <w:numPr>
          <w:ilvl w:val="0"/>
          <w:numId w:val="39"/>
        </w:numPr>
        <w:spacing w:after="0" w:line="240" w:lineRule="auto"/>
        <w:jc w:val="both"/>
        <w:rPr>
          <w:rFonts w:asciiTheme="minorHAnsi" w:hAnsiTheme="minorHAnsi"/>
          <w:sz w:val="24"/>
          <w:szCs w:val="24"/>
        </w:rPr>
      </w:pPr>
      <w:r w:rsidRPr="00FD5727">
        <w:rPr>
          <w:rFonts w:asciiTheme="minorHAnsi" w:hAnsiTheme="minorHAnsi"/>
          <w:sz w:val="24"/>
          <w:szCs w:val="24"/>
        </w:rPr>
        <w:t>Interacted with database to fix the bugs based on Business requirements.</w:t>
      </w:r>
    </w:p>
    <w:p w14:paraId="416CBC6B" w14:textId="77777777" w:rsidR="00D81C62" w:rsidRDefault="00D81C62" w:rsidP="00D81C62">
      <w:pPr>
        <w:jc w:val="both"/>
        <w:rPr>
          <w:rFonts w:asciiTheme="minorHAnsi" w:hAnsiTheme="minorHAnsi"/>
          <w:szCs w:val="24"/>
        </w:rPr>
      </w:pPr>
    </w:p>
    <w:p w14:paraId="016B1C42" w14:textId="77777777" w:rsidR="00D81C62" w:rsidRPr="00D81C62" w:rsidRDefault="00D81C62" w:rsidP="00D81C62">
      <w:pPr>
        <w:jc w:val="both"/>
        <w:rPr>
          <w:rFonts w:asciiTheme="minorHAnsi" w:hAnsiTheme="minorHAnsi"/>
          <w:szCs w:val="24"/>
        </w:rPr>
      </w:pPr>
    </w:p>
    <w:p w14:paraId="03B9A3C8" w14:textId="77777777" w:rsidR="006B425B" w:rsidRPr="00796E96" w:rsidRDefault="006B425B" w:rsidP="006B425B">
      <w:pPr>
        <w:pStyle w:val="NormalWeb5"/>
        <w:shd w:val="clear" w:color="auto" w:fill="FFFFFF"/>
        <w:spacing w:after="0" w:afterAutospacing="0"/>
        <w:jc w:val="both"/>
        <w:rPr>
          <w:rFonts w:asciiTheme="minorHAnsi" w:hAnsiTheme="minorHAnsi" w:cs="Tahoma"/>
          <w:b/>
          <w:sz w:val="24"/>
          <w:szCs w:val="24"/>
          <w:lang w:eastAsia="ar-SA"/>
        </w:rPr>
      </w:pPr>
      <w:r w:rsidRPr="00796E96">
        <w:rPr>
          <w:rFonts w:asciiTheme="minorHAnsi" w:hAnsiTheme="minorHAnsi" w:cs="Tahoma"/>
          <w:b/>
          <w:sz w:val="24"/>
          <w:szCs w:val="24"/>
          <w:lang w:eastAsia="ar-SA"/>
        </w:rPr>
        <w:tab/>
      </w:r>
      <w:r w:rsidRPr="00796E96">
        <w:rPr>
          <w:rFonts w:asciiTheme="minorHAnsi" w:hAnsiTheme="minorHAnsi" w:cs="Tahoma"/>
          <w:b/>
          <w:sz w:val="24"/>
          <w:szCs w:val="24"/>
          <w:lang w:eastAsia="ar-SA"/>
        </w:rPr>
        <w:tab/>
      </w:r>
      <w:r w:rsidRPr="00796E96">
        <w:rPr>
          <w:rFonts w:asciiTheme="minorHAnsi" w:hAnsiTheme="minorHAnsi" w:cs="Tahoma"/>
          <w:b/>
          <w:sz w:val="24"/>
          <w:szCs w:val="24"/>
          <w:lang w:eastAsia="ar-SA"/>
        </w:rPr>
        <w:tab/>
      </w:r>
      <w:r w:rsidRPr="00796E96">
        <w:rPr>
          <w:rFonts w:asciiTheme="minorHAnsi" w:hAnsiTheme="minorHAnsi" w:cs="Tahoma"/>
          <w:b/>
          <w:sz w:val="24"/>
          <w:szCs w:val="24"/>
          <w:lang w:eastAsia="ar-SA"/>
        </w:rPr>
        <w:tab/>
      </w:r>
      <w:r w:rsidRPr="00796E96">
        <w:rPr>
          <w:rFonts w:asciiTheme="minorHAnsi" w:hAnsiTheme="minorHAnsi" w:cs="Tahoma"/>
          <w:b/>
          <w:sz w:val="24"/>
          <w:szCs w:val="24"/>
          <w:lang w:eastAsia="ar-SA"/>
        </w:rPr>
        <w:tab/>
      </w:r>
      <w:r w:rsidRPr="00796E96">
        <w:rPr>
          <w:rFonts w:asciiTheme="minorHAnsi" w:hAnsiTheme="minorHAnsi" w:cs="Tahoma"/>
          <w:b/>
          <w:sz w:val="24"/>
          <w:szCs w:val="24"/>
          <w:lang w:eastAsia="ar-SA"/>
        </w:rPr>
        <w:tab/>
      </w:r>
      <w:r w:rsidRPr="00796E96">
        <w:rPr>
          <w:rFonts w:asciiTheme="minorHAnsi" w:hAnsiTheme="minorHAnsi" w:cs="Tahoma"/>
          <w:b/>
          <w:sz w:val="24"/>
          <w:szCs w:val="24"/>
          <w:lang w:eastAsia="ar-SA"/>
        </w:rPr>
        <w:tab/>
      </w:r>
    </w:p>
    <w:p w14:paraId="03CCD9D8" w14:textId="7CD425AE" w:rsidR="00D31AA4" w:rsidRPr="00232A39" w:rsidRDefault="002A46B3" w:rsidP="00D31AA4">
      <w:pPr>
        <w:keepLines/>
        <w:jc w:val="both"/>
        <w:rPr>
          <w:rFonts w:ascii="Calibri" w:hAnsi="Calibri"/>
          <w:szCs w:val="24"/>
        </w:rPr>
      </w:pPr>
      <w:proofErr w:type="spellStart"/>
      <w:r>
        <w:rPr>
          <w:rFonts w:ascii="Calibri" w:hAnsi="Calibri"/>
          <w:szCs w:val="24"/>
        </w:rPr>
        <w:t>Synfosys</w:t>
      </w:r>
      <w:proofErr w:type="spellEnd"/>
      <w:r>
        <w:rPr>
          <w:rFonts w:ascii="Calibri" w:hAnsi="Calibri"/>
          <w:szCs w:val="24"/>
        </w:rPr>
        <w:t xml:space="preserve">- </w:t>
      </w:r>
      <w:r w:rsidR="00D31AA4" w:rsidRPr="00232A39">
        <w:rPr>
          <w:rFonts w:ascii="Calibri" w:hAnsi="Calibri"/>
          <w:szCs w:val="24"/>
        </w:rPr>
        <w:t xml:space="preserve">Hyderabad, India                                        </w:t>
      </w:r>
      <w:r w:rsidR="00D31AA4" w:rsidRPr="00232A39">
        <w:rPr>
          <w:rFonts w:ascii="Calibri" w:hAnsi="Calibri"/>
          <w:szCs w:val="24"/>
        </w:rPr>
        <w:tab/>
      </w:r>
      <w:r w:rsidR="00D31AA4" w:rsidRPr="00232A39">
        <w:rPr>
          <w:rFonts w:ascii="Calibri" w:hAnsi="Calibri"/>
          <w:szCs w:val="24"/>
        </w:rPr>
        <w:tab/>
      </w:r>
      <w:r w:rsidR="00D31AA4" w:rsidRPr="00232A39">
        <w:rPr>
          <w:rFonts w:ascii="Calibri" w:hAnsi="Calibri"/>
          <w:szCs w:val="24"/>
        </w:rPr>
        <w:tab/>
        <w:t xml:space="preserve">             </w:t>
      </w:r>
      <w:r w:rsidR="00232A39">
        <w:rPr>
          <w:rFonts w:ascii="Calibri" w:hAnsi="Calibri"/>
          <w:szCs w:val="24"/>
        </w:rPr>
        <w:t xml:space="preserve">                         </w:t>
      </w:r>
      <w:r w:rsidR="00AF01C9" w:rsidRPr="00232A39">
        <w:rPr>
          <w:rFonts w:ascii="Calibri" w:hAnsi="Calibri"/>
          <w:szCs w:val="24"/>
        </w:rPr>
        <w:t>June’2007 -Feb’2008</w:t>
      </w:r>
      <w:r w:rsidR="00D31AA4" w:rsidRPr="00232A39">
        <w:rPr>
          <w:rFonts w:ascii="Calibri" w:hAnsi="Calibri"/>
          <w:szCs w:val="24"/>
        </w:rPr>
        <w:t xml:space="preserve">                                                                                          </w:t>
      </w:r>
    </w:p>
    <w:p w14:paraId="64CDF10F" w14:textId="29EB98E7" w:rsidR="00D31AA4" w:rsidRPr="00D31AA4" w:rsidRDefault="00D31AA4" w:rsidP="00D31AA4">
      <w:pPr>
        <w:spacing w:line="276" w:lineRule="auto"/>
        <w:jc w:val="both"/>
        <w:rPr>
          <w:rFonts w:ascii="Calibri" w:hAnsi="Calibri"/>
          <w:bCs/>
          <w:sz w:val="22"/>
          <w:szCs w:val="22"/>
        </w:rPr>
      </w:pPr>
      <w:r w:rsidRPr="00232A39">
        <w:rPr>
          <w:rFonts w:ascii="Calibri" w:hAnsi="Calibri"/>
          <w:bCs/>
          <w:szCs w:val="24"/>
        </w:rPr>
        <w:t>R</w:t>
      </w:r>
      <w:r w:rsidR="007F0177">
        <w:rPr>
          <w:rFonts w:ascii="Calibri" w:hAnsi="Calibri"/>
          <w:bCs/>
          <w:szCs w:val="24"/>
        </w:rPr>
        <w:t xml:space="preserve">ole: </w:t>
      </w:r>
      <w:r w:rsidR="00A34BE4">
        <w:rPr>
          <w:rFonts w:ascii="Calibri" w:hAnsi="Calibri"/>
          <w:szCs w:val="24"/>
        </w:rPr>
        <w:t xml:space="preserve">Web Developer </w:t>
      </w:r>
    </w:p>
    <w:p w14:paraId="4BA5B220" w14:textId="77777777" w:rsidR="00D31AA4" w:rsidRPr="00054F65" w:rsidRDefault="00D31AA4" w:rsidP="00D31AA4">
      <w:pPr>
        <w:pStyle w:val="BodyTextArial"/>
        <w:jc w:val="both"/>
        <w:rPr>
          <w:rFonts w:ascii="Calibri" w:hAnsi="Calibri"/>
          <w:sz w:val="22"/>
          <w:szCs w:val="22"/>
        </w:rPr>
      </w:pPr>
      <w:r w:rsidRPr="00054F65">
        <w:rPr>
          <w:rFonts w:ascii="Calibri" w:hAnsi="Calibri"/>
          <w:sz w:val="22"/>
          <w:szCs w:val="22"/>
          <w:u w:val="single"/>
        </w:rPr>
        <w:t>Description:</w:t>
      </w:r>
      <w:r w:rsidRPr="00054F65">
        <w:rPr>
          <w:rFonts w:ascii="Calibri" w:hAnsi="Calibri"/>
          <w:sz w:val="22"/>
          <w:szCs w:val="22"/>
        </w:rPr>
        <w:t xml:space="preserve"> </w:t>
      </w:r>
    </w:p>
    <w:p w14:paraId="2EAF621F" w14:textId="77777777" w:rsidR="00D31AA4" w:rsidRPr="00054F65" w:rsidRDefault="00D31AA4" w:rsidP="00D31AA4">
      <w:pPr>
        <w:pStyle w:val="BodyTextArial"/>
        <w:jc w:val="both"/>
        <w:rPr>
          <w:rFonts w:ascii="Calibri" w:hAnsi="Calibri"/>
          <w:sz w:val="22"/>
          <w:szCs w:val="22"/>
        </w:rPr>
      </w:pPr>
    </w:p>
    <w:p w14:paraId="195419B4" w14:textId="5C0D3B73" w:rsidR="00D31AA4" w:rsidRPr="00054F65" w:rsidRDefault="00D31AA4" w:rsidP="00D31AA4">
      <w:pPr>
        <w:pStyle w:val="BodyTextArial"/>
        <w:jc w:val="both"/>
        <w:rPr>
          <w:rFonts w:ascii="Calibri" w:hAnsi="Calibri"/>
          <w:b w:val="0"/>
          <w:sz w:val="22"/>
          <w:szCs w:val="22"/>
        </w:rPr>
      </w:pPr>
      <w:r w:rsidRPr="00054F65">
        <w:rPr>
          <w:rFonts w:ascii="Calibri" w:hAnsi="Calibri"/>
          <w:b w:val="0"/>
          <w:sz w:val="22"/>
          <w:szCs w:val="22"/>
        </w:rPr>
        <w:t xml:space="preserve">WPM is a module that tracks the projects developed by software engineers in the form of graphical output, which includes tracking the Progress, Productivity, Completion, Change, Staff, Quality and Risk details of the </w:t>
      </w:r>
      <w:r w:rsidR="00074DB3" w:rsidRPr="00054F65">
        <w:rPr>
          <w:rFonts w:ascii="Calibri" w:hAnsi="Calibri"/>
          <w:b w:val="0"/>
          <w:sz w:val="22"/>
          <w:szCs w:val="22"/>
        </w:rPr>
        <w:t>Project. Used</w:t>
      </w:r>
      <w:r w:rsidRPr="00054F65">
        <w:rPr>
          <w:rFonts w:ascii="Calibri" w:hAnsi="Calibri"/>
          <w:b w:val="0"/>
          <w:sz w:val="22"/>
          <w:szCs w:val="22"/>
        </w:rPr>
        <w:t xml:space="preserve"> Swing/AWT to develop the graphical user interface for admin.</w:t>
      </w:r>
      <w:r w:rsidR="005C46E7">
        <w:rPr>
          <w:rFonts w:ascii="Calibri" w:hAnsi="Calibri"/>
          <w:b w:val="0"/>
          <w:sz w:val="22"/>
          <w:szCs w:val="22"/>
        </w:rPr>
        <w:t xml:space="preserve"> </w:t>
      </w:r>
      <w:r w:rsidRPr="00054F65">
        <w:rPr>
          <w:rFonts w:ascii="Calibri" w:hAnsi="Calibri"/>
          <w:b w:val="0"/>
          <w:sz w:val="22"/>
          <w:szCs w:val="22"/>
        </w:rPr>
        <w:t>Used Servlets and JSP for presentation layer, JavaScript for client side validation.</w:t>
      </w:r>
    </w:p>
    <w:p w14:paraId="221F960D" w14:textId="77777777" w:rsidR="00580201" w:rsidRDefault="00580201" w:rsidP="00E3503D">
      <w:pPr>
        <w:rPr>
          <w:rFonts w:asciiTheme="minorHAnsi" w:hAnsiTheme="minorHAnsi" w:cs="Tahoma"/>
          <w:szCs w:val="24"/>
        </w:rPr>
      </w:pPr>
    </w:p>
    <w:p w14:paraId="0B3E8ABC" w14:textId="77777777" w:rsidR="00E3503D" w:rsidRPr="001C2719" w:rsidRDefault="00E3503D" w:rsidP="00E3503D">
      <w:pPr>
        <w:rPr>
          <w:rFonts w:asciiTheme="minorHAnsi" w:eastAsia="Calibri" w:hAnsiTheme="minorHAnsi" w:cs="Calibri"/>
          <w:szCs w:val="24"/>
        </w:rPr>
      </w:pPr>
      <w:r w:rsidRPr="001C2719">
        <w:rPr>
          <w:rFonts w:asciiTheme="minorHAnsi" w:eastAsia="Calibri" w:hAnsiTheme="minorHAnsi" w:cs="Calibri"/>
          <w:szCs w:val="24"/>
        </w:rPr>
        <w:t>Responsibilities:</w:t>
      </w:r>
    </w:p>
    <w:p w14:paraId="795CFDE0" w14:textId="77777777" w:rsidR="00E3503D" w:rsidRPr="00FA434D" w:rsidRDefault="00E3503D" w:rsidP="004B7160">
      <w:pPr>
        <w:pStyle w:val="ListParagraph"/>
        <w:numPr>
          <w:ilvl w:val="0"/>
          <w:numId w:val="34"/>
        </w:numPr>
        <w:tabs>
          <w:tab w:val="left" w:pos="1080"/>
        </w:tabs>
        <w:jc w:val="both"/>
        <w:rPr>
          <w:rFonts w:asciiTheme="minorHAnsi" w:hAnsiTheme="minorHAnsi" w:cs="Calibri"/>
          <w:sz w:val="24"/>
          <w:szCs w:val="24"/>
        </w:rPr>
      </w:pPr>
      <w:r w:rsidRPr="00FA434D">
        <w:rPr>
          <w:rFonts w:asciiTheme="minorHAnsi" w:hAnsiTheme="minorHAnsi" w:cs="Calibri"/>
          <w:sz w:val="24"/>
          <w:szCs w:val="24"/>
        </w:rPr>
        <w:t xml:space="preserve">Developing the transaction forms using JSPs and Servlets and Designing and developing user interfaces using </w:t>
      </w:r>
      <w:r w:rsidRPr="00960455">
        <w:rPr>
          <w:rFonts w:asciiTheme="minorHAnsi" w:hAnsiTheme="minorHAnsi" w:cs="Calibri"/>
          <w:b/>
          <w:sz w:val="24"/>
          <w:szCs w:val="24"/>
        </w:rPr>
        <w:t>JSPs.</w:t>
      </w:r>
    </w:p>
    <w:p w14:paraId="7F846153" w14:textId="77777777" w:rsidR="00E3503D" w:rsidRPr="00FA434D" w:rsidRDefault="00E3503D" w:rsidP="004B7160">
      <w:pPr>
        <w:pStyle w:val="ListParagraph"/>
        <w:numPr>
          <w:ilvl w:val="0"/>
          <w:numId w:val="34"/>
        </w:numPr>
        <w:tabs>
          <w:tab w:val="left" w:pos="1080"/>
        </w:tabs>
        <w:jc w:val="both"/>
        <w:rPr>
          <w:rFonts w:asciiTheme="minorHAnsi" w:hAnsiTheme="minorHAnsi" w:cs="Calibri"/>
          <w:sz w:val="24"/>
          <w:szCs w:val="24"/>
        </w:rPr>
      </w:pPr>
      <w:r w:rsidRPr="00FA434D">
        <w:rPr>
          <w:rFonts w:asciiTheme="minorHAnsi" w:hAnsiTheme="minorHAnsi" w:cs="Calibri"/>
          <w:sz w:val="24"/>
          <w:szCs w:val="24"/>
        </w:rPr>
        <w:t>Implemented Presentation layer components using</w:t>
      </w:r>
      <w:r w:rsidRPr="00960455">
        <w:rPr>
          <w:rFonts w:asciiTheme="minorHAnsi" w:hAnsiTheme="minorHAnsi" w:cs="Calibri"/>
          <w:b/>
          <w:sz w:val="24"/>
          <w:szCs w:val="24"/>
        </w:rPr>
        <w:t xml:space="preserve"> HTML, JavaScript and JSP.</w:t>
      </w:r>
    </w:p>
    <w:p w14:paraId="14969D2C" w14:textId="77777777" w:rsidR="00E3503D" w:rsidRPr="00FA434D" w:rsidRDefault="00E3503D" w:rsidP="004B7160">
      <w:pPr>
        <w:pStyle w:val="ListParagraph"/>
        <w:numPr>
          <w:ilvl w:val="0"/>
          <w:numId w:val="34"/>
        </w:numPr>
        <w:tabs>
          <w:tab w:val="left" w:pos="1080"/>
        </w:tabs>
        <w:jc w:val="both"/>
        <w:rPr>
          <w:rFonts w:asciiTheme="minorHAnsi" w:hAnsiTheme="minorHAnsi" w:cs="Calibri"/>
          <w:sz w:val="24"/>
          <w:szCs w:val="24"/>
        </w:rPr>
      </w:pPr>
      <w:r w:rsidRPr="00FA434D">
        <w:rPr>
          <w:rFonts w:asciiTheme="minorHAnsi" w:hAnsiTheme="minorHAnsi" w:cs="Calibri"/>
          <w:sz w:val="24"/>
          <w:szCs w:val="24"/>
        </w:rPr>
        <w:t>Used JavaScript for client side validations.</w:t>
      </w:r>
    </w:p>
    <w:p w14:paraId="711869BD" w14:textId="77777777" w:rsidR="00E3503D" w:rsidRPr="00FA434D" w:rsidRDefault="00E3503D" w:rsidP="004B7160">
      <w:pPr>
        <w:pStyle w:val="ListParagraph"/>
        <w:numPr>
          <w:ilvl w:val="0"/>
          <w:numId w:val="34"/>
        </w:numPr>
        <w:tabs>
          <w:tab w:val="left" w:pos="1080"/>
        </w:tabs>
        <w:jc w:val="both"/>
        <w:rPr>
          <w:rFonts w:asciiTheme="minorHAnsi" w:hAnsiTheme="minorHAnsi" w:cs="Calibri"/>
          <w:sz w:val="24"/>
          <w:szCs w:val="24"/>
        </w:rPr>
      </w:pPr>
      <w:r w:rsidRPr="00FA434D">
        <w:rPr>
          <w:rFonts w:asciiTheme="minorHAnsi" w:hAnsiTheme="minorHAnsi" w:cs="Calibri"/>
          <w:sz w:val="24"/>
          <w:szCs w:val="24"/>
        </w:rPr>
        <w:t>Implemented the configuration files and the class’s specific to the Servlets.</w:t>
      </w:r>
    </w:p>
    <w:p w14:paraId="509D5FCF" w14:textId="77777777" w:rsidR="00E3503D" w:rsidRPr="00FA434D" w:rsidRDefault="00E3503D" w:rsidP="004B7160">
      <w:pPr>
        <w:pStyle w:val="ListParagraph"/>
        <w:numPr>
          <w:ilvl w:val="0"/>
          <w:numId w:val="34"/>
        </w:numPr>
        <w:tabs>
          <w:tab w:val="left" w:pos="1080"/>
        </w:tabs>
        <w:jc w:val="both"/>
        <w:rPr>
          <w:rFonts w:asciiTheme="minorHAnsi" w:hAnsiTheme="minorHAnsi" w:cs="Calibri"/>
          <w:sz w:val="24"/>
          <w:szCs w:val="24"/>
        </w:rPr>
      </w:pPr>
      <w:r w:rsidRPr="00FA434D">
        <w:rPr>
          <w:rFonts w:asciiTheme="minorHAnsi" w:hAnsiTheme="minorHAnsi" w:cs="Calibri"/>
          <w:sz w:val="24"/>
          <w:szCs w:val="24"/>
        </w:rPr>
        <w:t xml:space="preserve">Wrote various SQL for accessing data from database and used </w:t>
      </w:r>
      <w:r w:rsidRPr="00960455">
        <w:rPr>
          <w:rFonts w:asciiTheme="minorHAnsi" w:hAnsiTheme="minorHAnsi" w:cs="Calibri"/>
          <w:b/>
          <w:sz w:val="24"/>
          <w:szCs w:val="24"/>
        </w:rPr>
        <w:t>JDBC API</w:t>
      </w:r>
      <w:r w:rsidRPr="00FA434D">
        <w:rPr>
          <w:rFonts w:asciiTheme="minorHAnsi" w:hAnsiTheme="minorHAnsi" w:cs="Calibri"/>
          <w:sz w:val="24"/>
          <w:szCs w:val="24"/>
        </w:rPr>
        <w:t xml:space="preserve"> for Java Database Communication.     </w:t>
      </w:r>
    </w:p>
    <w:p w14:paraId="4071749F" w14:textId="77777777" w:rsidR="00E3503D" w:rsidRPr="00E3503D" w:rsidRDefault="00E3503D" w:rsidP="00E3503D">
      <w:pPr>
        <w:tabs>
          <w:tab w:val="left" w:pos="1080"/>
        </w:tabs>
        <w:ind w:left="360"/>
        <w:jc w:val="both"/>
        <w:rPr>
          <w:rFonts w:asciiTheme="minorHAnsi" w:eastAsia="Calibri" w:hAnsiTheme="minorHAnsi" w:cs="Calibri"/>
          <w:b w:val="0"/>
          <w:szCs w:val="24"/>
        </w:rPr>
      </w:pPr>
    </w:p>
    <w:p w14:paraId="5B93CB3B" w14:textId="77777777" w:rsidR="00E3503D" w:rsidRDefault="00E3503D" w:rsidP="00E3503D">
      <w:pPr>
        <w:rPr>
          <w:rFonts w:asciiTheme="minorHAnsi" w:eastAsia="Calibri" w:hAnsiTheme="minorHAnsi" w:cs="Calibri"/>
          <w:b w:val="0"/>
          <w:szCs w:val="24"/>
        </w:rPr>
      </w:pPr>
      <w:r w:rsidRPr="009047DC">
        <w:rPr>
          <w:rFonts w:asciiTheme="minorHAnsi" w:eastAsia="Calibri" w:hAnsiTheme="minorHAnsi" w:cs="Calibri"/>
          <w:szCs w:val="24"/>
        </w:rPr>
        <w:t>Environment</w:t>
      </w:r>
      <w:r w:rsidRPr="00E3503D">
        <w:rPr>
          <w:rFonts w:asciiTheme="minorHAnsi" w:eastAsia="Calibri" w:hAnsiTheme="minorHAnsi" w:cs="Calibri"/>
          <w:b w:val="0"/>
          <w:szCs w:val="24"/>
        </w:rPr>
        <w:t>: Java 5, JDK 1.5, JSP, Servlets, MySQL, Tomcat.</w:t>
      </w:r>
    </w:p>
    <w:p w14:paraId="46457010" w14:textId="77777777" w:rsidR="001A4B84" w:rsidRDefault="001A4B84" w:rsidP="00E3503D">
      <w:pPr>
        <w:rPr>
          <w:rFonts w:asciiTheme="minorHAnsi" w:eastAsia="Calibri" w:hAnsiTheme="minorHAnsi" w:cs="Calibri"/>
          <w:b w:val="0"/>
          <w:szCs w:val="24"/>
        </w:rPr>
      </w:pPr>
    </w:p>
    <w:p w14:paraId="70E8E77B" w14:textId="2A4FFEC6" w:rsidR="001A4B84" w:rsidRDefault="001A4B84" w:rsidP="00E3503D">
      <w:pPr>
        <w:rPr>
          <w:rFonts w:asciiTheme="minorHAnsi" w:eastAsia="Calibri" w:hAnsiTheme="minorHAnsi" w:cs="Calibri"/>
          <w:szCs w:val="24"/>
          <w:u w:val="single"/>
        </w:rPr>
      </w:pPr>
      <w:r w:rsidRPr="001A4B84">
        <w:rPr>
          <w:rFonts w:asciiTheme="minorHAnsi" w:eastAsia="Calibri" w:hAnsiTheme="minorHAnsi" w:cs="Calibri"/>
          <w:szCs w:val="24"/>
          <w:u w:val="single"/>
        </w:rPr>
        <w:t xml:space="preserve">Education: </w:t>
      </w:r>
    </w:p>
    <w:p w14:paraId="1316DDB6" w14:textId="77777777" w:rsidR="001A4B84" w:rsidRPr="001A4B84" w:rsidRDefault="001A4B84" w:rsidP="00E3503D">
      <w:pPr>
        <w:rPr>
          <w:rFonts w:asciiTheme="minorHAnsi" w:eastAsia="Calibri" w:hAnsiTheme="minorHAnsi" w:cs="Calibri"/>
          <w:szCs w:val="24"/>
          <w:u w:val="single"/>
        </w:rPr>
      </w:pPr>
    </w:p>
    <w:p w14:paraId="32055970" w14:textId="79CA1B3A" w:rsidR="001A4B84" w:rsidRPr="00E3503D" w:rsidRDefault="0074487F" w:rsidP="00E3503D">
      <w:pPr>
        <w:rPr>
          <w:rFonts w:asciiTheme="minorHAnsi" w:eastAsia="Calibri" w:hAnsiTheme="minorHAnsi" w:cs="Calibri"/>
          <w:b w:val="0"/>
          <w:szCs w:val="24"/>
        </w:rPr>
      </w:pPr>
      <w:r>
        <w:rPr>
          <w:rFonts w:asciiTheme="minorHAnsi" w:eastAsia="Calibri" w:hAnsiTheme="minorHAnsi" w:cs="Calibri"/>
          <w:b w:val="0"/>
          <w:szCs w:val="24"/>
        </w:rPr>
        <w:t xml:space="preserve">Bachelors in </w:t>
      </w:r>
      <w:r w:rsidR="001A4B84">
        <w:rPr>
          <w:rFonts w:asciiTheme="minorHAnsi" w:eastAsia="Calibri" w:hAnsiTheme="minorHAnsi" w:cs="Calibri"/>
          <w:b w:val="0"/>
          <w:szCs w:val="24"/>
        </w:rPr>
        <w:t>Information Technology from JNTU Hyderabad, India.</w:t>
      </w:r>
    </w:p>
    <w:p w14:paraId="03D8757B" w14:textId="77777777" w:rsidR="00580201" w:rsidRDefault="00580201" w:rsidP="00750AA7">
      <w:pPr>
        <w:shd w:val="clear" w:color="auto" w:fill="FFFFFF"/>
        <w:spacing w:after="134" w:line="261" w:lineRule="atLeast"/>
        <w:outlineLvl w:val="1"/>
        <w:rPr>
          <w:rFonts w:asciiTheme="minorHAnsi" w:hAnsiTheme="minorHAnsi" w:cs="Tahoma"/>
          <w:b w:val="0"/>
          <w:bCs/>
          <w:szCs w:val="24"/>
        </w:rPr>
      </w:pPr>
    </w:p>
    <w:p w14:paraId="7D68025F" w14:textId="77777777" w:rsidR="00750AA7" w:rsidRDefault="00750AA7" w:rsidP="00750AA7">
      <w:pPr>
        <w:shd w:val="clear" w:color="auto" w:fill="FFFFFF"/>
        <w:spacing w:after="134" w:line="261" w:lineRule="atLeast"/>
        <w:outlineLvl w:val="1"/>
        <w:rPr>
          <w:rFonts w:asciiTheme="minorHAnsi" w:hAnsiTheme="minorHAnsi"/>
          <w:bCs/>
          <w:szCs w:val="24"/>
          <w:u w:val="single"/>
        </w:rPr>
      </w:pPr>
      <w:r w:rsidRPr="00750AA7">
        <w:rPr>
          <w:rFonts w:asciiTheme="minorHAnsi" w:hAnsiTheme="minorHAnsi"/>
          <w:bCs/>
          <w:szCs w:val="24"/>
          <w:u w:val="single"/>
        </w:rPr>
        <w:t>Additional Information</w:t>
      </w:r>
    </w:p>
    <w:p w14:paraId="1A2FE110" w14:textId="77777777" w:rsidR="00750AA7" w:rsidRPr="00750AA7" w:rsidRDefault="00750AA7" w:rsidP="00750AA7">
      <w:pPr>
        <w:shd w:val="clear" w:color="auto" w:fill="FFFFFF"/>
        <w:spacing w:after="134" w:line="261" w:lineRule="atLeast"/>
        <w:outlineLvl w:val="1"/>
        <w:rPr>
          <w:rFonts w:asciiTheme="minorHAnsi" w:hAnsiTheme="minorHAnsi"/>
          <w:b w:val="0"/>
          <w:bCs/>
          <w:szCs w:val="24"/>
          <w:u w:val="single"/>
        </w:rPr>
      </w:pPr>
    </w:p>
    <w:p w14:paraId="39D9E1AE" w14:textId="77777777" w:rsidR="00750AA7" w:rsidRPr="000F0D23" w:rsidRDefault="00750AA7" w:rsidP="00750AA7">
      <w:pPr>
        <w:jc w:val="both"/>
        <w:rPr>
          <w:rFonts w:asciiTheme="minorHAnsi" w:hAnsiTheme="minorHAnsi" w:cs="Tahoma"/>
          <w:szCs w:val="24"/>
          <w:u w:val="single"/>
        </w:rPr>
      </w:pPr>
      <w:r w:rsidRPr="000F0D23">
        <w:rPr>
          <w:rFonts w:asciiTheme="minorHAnsi" w:hAnsiTheme="minorHAnsi" w:cs="Tahoma"/>
          <w:szCs w:val="24"/>
          <w:u w:val="single"/>
        </w:rPr>
        <w:t>SOFTWARE SKILLS:</w:t>
      </w:r>
    </w:p>
    <w:p w14:paraId="76B392E5" w14:textId="77777777" w:rsidR="00750AA7" w:rsidRPr="00796E96" w:rsidRDefault="00750AA7" w:rsidP="00750AA7">
      <w:pPr>
        <w:jc w:val="both"/>
        <w:rPr>
          <w:rFonts w:asciiTheme="minorHAnsi" w:hAnsiTheme="minorHAnsi" w:cs="Tahoma"/>
          <w:szCs w:val="24"/>
        </w:rPr>
      </w:pPr>
    </w:p>
    <w:tbl>
      <w:tblPr>
        <w:tblW w:w="0" w:type="auto"/>
        <w:tblInd w:w="727" w:type="dxa"/>
        <w:tblLayout w:type="fixed"/>
        <w:tblCellMar>
          <w:left w:w="10" w:type="dxa"/>
          <w:right w:w="10" w:type="dxa"/>
        </w:tblCellMar>
        <w:tblLook w:val="0000" w:firstRow="0" w:lastRow="0" w:firstColumn="0" w:lastColumn="0" w:noHBand="0" w:noVBand="0"/>
      </w:tblPr>
      <w:tblGrid>
        <w:gridCol w:w="3209"/>
        <w:gridCol w:w="6136"/>
      </w:tblGrid>
      <w:tr w:rsidR="00750AA7" w:rsidRPr="00796E96" w14:paraId="4E26C712" w14:textId="77777777" w:rsidTr="00621CFB">
        <w:trPr>
          <w:trHeight w:val="337"/>
        </w:trPr>
        <w:tc>
          <w:tcPr>
            <w:tcW w:w="3209" w:type="dxa"/>
            <w:tcBorders>
              <w:top w:val="single" w:sz="2" w:space="0" w:color="000001"/>
              <w:left w:val="single" w:sz="2" w:space="0" w:color="000001"/>
              <w:bottom w:val="single" w:sz="2" w:space="0" w:color="000001"/>
              <w:right w:val="single" w:sz="2" w:space="0" w:color="000000"/>
            </w:tcBorders>
            <w:shd w:val="clear" w:color="000000" w:fill="FFFFFF"/>
          </w:tcPr>
          <w:p w14:paraId="62174E5B" w14:textId="77777777" w:rsidR="00750AA7" w:rsidRPr="00796E96" w:rsidRDefault="00750AA7" w:rsidP="00621CFB">
            <w:pPr>
              <w:tabs>
                <w:tab w:val="left" w:pos="6210"/>
                <w:tab w:val="left" w:pos="9180"/>
              </w:tabs>
              <w:autoSpaceDE w:val="0"/>
              <w:autoSpaceDN w:val="0"/>
              <w:adjustRightInd w:val="0"/>
              <w:rPr>
                <w:rFonts w:asciiTheme="minorHAnsi" w:hAnsiTheme="minorHAnsi" w:cs="Tahoma"/>
                <w:b w:val="0"/>
                <w:szCs w:val="24"/>
              </w:rPr>
            </w:pPr>
            <w:r w:rsidRPr="00796E96">
              <w:rPr>
                <w:rFonts w:asciiTheme="minorHAnsi" w:hAnsiTheme="minorHAnsi" w:cs="Tahoma"/>
                <w:b w:val="0"/>
                <w:bCs/>
                <w:szCs w:val="24"/>
              </w:rPr>
              <w:t>Languages</w:t>
            </w:r>
            <w:r w:rsidRPr="00796E96">
              <w:rPr>
                <w:rFonts w:asciiTheme="minorHAnsi" w:hAnsiTheme="minorHAnsi" w:cs="Tahoma"/>
                <w:b w:val="0"/>
                <w:szCs w:val="24"/>
              </w:rPr>
              <w:t>:</w:t>
            </w:r>
          </w:p>
        </w:tc>
        <w:tc>
          <w:tcPr>
            <w:tcW w:w="6136" w:type="dxa"/>
            <w:tcBorders>
              <w:top w:val="single" w:sz="2" w:space="0" w:color="000001"/>
              <w:left w:val="single" w:sz="2" w:space="0" w:color="000001"/>
              <w:bottom w:val="single" w:sz="2" w:space="0" w:color="000001"/>
              <w:right w:val="single" w:sz="2" w:space="0" w:color="000001"/>
            </w:tcBorders>
            <w:shd w:val="clear" w:color="000000" w:fill="FFFFFF"/>
          </w:tcPr>
          <w:p w14:paraId="3325D9F1" w14:textId="77777777" w:rsidR="00750AA7" w:rsidRPr="00796E96" w:rsidRDefault="00750AA7" w:rsidP="00621CFB">
            <w:pPr>
              <w:tabs>
                <w:tab w:val="left" w:pos="6210"/>
                <w:tab w:val="left" w:pos="9180"/>
              </w:tabs>
              <w:autoSpaceDE w:val="0"/>
              <w:autoSpaceDN w:val="0"/>
              <w:adjustRightInd w:val="0"/>
              <w:rPr>
                <w:rFonts w:asciiTheme="minorHAnsi" w:hAnsiTheme="minorHAnsi" w:cs="Tahoma"/>
                <w:b w:val="0"/>
                <w:szCs w:val="24"/>
              </w:rPr>
            </w:pPr>
            <w:r w:rsidRPr="00796E96">
              <w:rPr>
                <w:rFonts w:asciiTheme="minorHAnsi" w:hAnsiTheme="minorHAnsi" w:cs="Tahoma"/>
                <w:b w:val="0"/>
                <w:szCs w:val="24"/>
              </w:rPr>
              <w:t>C, C</w:t>
            </w:r>
            <w:r w:rsidRPr="00796E96">
              <w:rPr>
                <w:rFonts w:asciiTheme="minorHAnsi" w:hAnsiTheme="minorHAnsi" w:cs="Tahoma"/>
                <w:b w:val="0"/>
                <w:sz w:val="22"/>
                <w:szCs w:val="22"/>
              </w:rPr>
              <w:t>++</w:t>
            </w:r>
            <w:r w:rsidRPr="00796E96">
              <w:rPr>
                <w:rFonts w:asciiTheme="minorHAnsi" w:hAnsiTheme="minorHAnsi" w:cs="Tahoma"/>
                <w:b w:val="0"/>
                <w:szCs w:val="24"/>
              </w:rPr>
              <w:t>,Java</w:t>
            </w:r>
          </w:p>
        </w:tc>
      </w:tr>
      <w:tr w:rsidR="00750AA7" w:rsidRPr="00796E96" w14:paraId="68DF1B28" w14:textId="77777777" w:rsidTr="00621CFB">
        <w:trPr>
          <w:trHeight w:val="1"/>
        </w:trPr>
        <w:tc>
          <w:tcPr>
            <w:tcW w:w="3209" w:type="dxa"/>
            <w:tcBorders>
              <w:top w:val="single" w:sz="2" w:space="0" w:color="000000"/>
              <w:left w:val="single" w:sz="2" w:space="0" w:color="000001"/>
              <w:bottom w:val="single" w:sz="2" w:space="0" w:color="000001"/>
              <w:right w:val="single" w:sz="2" w:space="0" w:color="000000"/>
            </w:tcBorders>
            <w:shd w:val="clear" w:color="000000" w:fill="FFFFFF"/>
          </w:tcPr>
          <w:p w14:paraId="40AFD32F" w14:textId="77777777" w:rsidR="00750AA7" w:rsidRPr="00796E96" w:rsidRDefault="00750AA7" w:rsidP="00621CFB">
            <w:pPr>
              <w:tabs>
                <w:tab w:val="left" w:pos="6210"/>
                <w:tab w:val="left" w:pos="9180"/>
              </w:tabs>
              <w:autoSpaceDE w:val="0"/>
              <w:autoSpaceDN w:val="0"/>
              <w:adjustRightInd w:val="0"/>
              <w:rPr>
                <w:rFonts w:asciiTheme="minorHAnsi" w:hAnsiTheme="minorHAnsi" w:cs="Tahoma"/>
                <w:b w:val="0"/>
                <w:szCs w:val="24"/>
              </w:rPr>
            </w:pPr>
            <w:r w:rsidRPr="00796E96">
              <w:rPr>
                <w:rFonts w:asciiTheme="minorHAnsi" w:hAnsiTheme="minorHAnsi" w:cs="Tahoma"/>
                <w:b w:val="0"/>
                <w:bCs/>
                <w:szCs w:val="24"/>
              </w:rPr>
              <w:t>Application Servers</w:t>
            </w:r>
            <w:r w:rsidRPr="00796E96">
              <w:rPr>
                <w:rFonts w:asciiTheme="minorHAnsi" w:hAnsiTheme="minorHAnsi" w:cs="Tahoma"/>
                <w:b w:val="0"/>
                <w:szCs w:val="24"/>
              </w:rPr>
              <w:t>:</w:t>
            </w:r>
          </w:p>
        </w:tc>
        <w:tc>
          <w:tcPr>
            <w:tcW w:w="6136" w:type="dxa"/>
            <w:tcBorders>
              <w:top w:val="single" w:sz="2" w:space="0" w:color="000000"/>
              <w:left w:val="single" w:sz="2" w:space="0" w:color="000001"/>
              <w:bottom w:val="single" w:sz="2" w:space="0" w:color="000001"/>
              <w:right w:val="single" w:sz="2" w:space="0" w:color="000001"/>
            </w:tcBorders>
            <w:shd w:val="clear" w:color="000000" w:fill="FFFFFF"/>
          </w:tcPr>
          <w:p w14:paraId="34457D27" w14:textId="77777777" w:rsidR="00750AA7" w:rsidRPr="00796E96" w:rsidRDefault="00750AA7" w:rsidP="00621CFB">
            <w:pPr>
              <w:tabs>
                <w:tab w:val="left" w:pos="6210"/>
                <w:tab w:val="left" w:pos="9180"/>
              </w:tabs>
              <w:autoSpaceDE w:val="0"/>
              <w:autoSpaceDN w:val="0"/>
              <w:adjustRightInd w:val="0"/>
              <w:rPr>
                <w:rFonts w:asciiTheme="minorHAnsi" w:hAnsiTheme="minorHAnsi" w:cs="Tahoma"/>
                <w:b w:val="0"/>
                <w:szCs w:val="24"/>
              </w:rPr>
            </w:pPr>
            <w:r w:rsidRPr="00796E96">
              <w:rPr>
                <w:rFonts w:asciiTheme="minorHAnsi" w:hAnsiTheme="minorHAnsi" w:cs="Tahoma"/>
                <w:b w:val="0"/>
                <w:color w:val="000000"/>
                <w:szCs w:val="24"/>
              </w:rPr>
              <w:t>Apache Tomcat, WebSphere, JBOSS</w:t>
            </w:r>
          </w:p>
        </w:tc>
      </w:tr>
      <w:tr w:rsidR="00750AA7" w:rsidRPr="00796E96" w14:paraId="10E0F30C" w14:textId="77777777" w:rsidTr="00621CFB">
        <w:trPr>
          <w:trHeight w:val="1"/>
        </w:trPr>
        <w:tc>
          <w:tcPr>
            <w:tcW w:w="3209" w:type="dxa"/>
            <w:tcBorders>
              <w:top w:val="single" w:sz="2" w:space="0" w:color="000000"/>
              <w:left w:val="single" w:sz="2" w:space="0" w:color="000001"/>
              <w:bottom w:val="single" w:sz="2" w:space="0" w:color="000001"/>
              <w:right w:val="single" w:sz="2" w:space="0" w:color="000000"/>
            </w:tcBorders>
            <w:shd w:val="clear" w:color="000000" w:fill="FFFFFF"/>
          </w:tcPr>
          <w:p w14:paraId="5221AD24" w14:textId="77777777" w:rsidR="00750AA7" w:rsidRPr="00796E96" w:rsidRDefault="00750AA7" w:rsidP="00621CFB">
            <w:pPr>
              <w:tabs>
                <w:tab w:val="left" w:pos="6210"/>
                <w:tab w:val="left" w:pos="9180"/>
              </w:tabs>
              <w:autoSpaceDE w:val="0"/>
              <w:autoSpaceDN w:val="0"/>
              <w:adjustRightInd w:val="0"/>
              <w:rPr>
                <w:rFonts w:asciiTheme="minorHAnsi" w:hAnsiTheme="minorHAnsi" w:cs="Tahoma"/>
                <w:b w:val="0"/>
                <w:szCs w:val="24"/>
              </w:rPr>
            </w:pPr>
            <w:r w:rsidRPr="00796E96">
              <w:rPr>
                <w:rFonts w:asciiTheme="minorHAnsi" w:hAnsiTheme="minorHAnsi" w:cs="Tahoma"/>
                <w:b w:val="0"/>
                <w:bCs/>
                <w:szCs w:val="24"/>
              </w:rPr>
              <w:t>J2EETechnologies:</w:t>
            </w:r>
          </w:p>
        </w:tc>
        <w:tc>
          <w:tcPr>
            <w:tcW w:w="6136" w:type="dxa"/>
            <w:tcBorders>
              <w:top w:val="single" w:sz="2" w:space="0" w:color="000000"/>
              <w:left w:val="single" w:sz="2" w:space="0" w:color="000001"/>
              <w:bottom w:val="single" w:sz="2" w:space="0" w:color="000001"/>
              <w:right w:val="single" w:sz="2" w:space="0" w:color="000001"/>
            </w:tcBorders>
            <w:shd w:val="clear" w:color="000000" w:fill="FFFFFF"/>
          </w:tcPr>
          <w:p w14:paraId="70FC0F39" w14:textId="77777777" w:rsidR="00750AA7" w:rsidRPr="00796E96" w:rsidRDefault="00750AA7" w:rsidP="00621CFB">
            <w:pPr>
              <w:tabs>
                <w:tab w:val="left" w:pos="6210"/>
                <w:tab w:val="left" w:pos="9180"/>
              </w:tabs>
              <w:autoSpaceDE w:val="0"/>
              <w:autoSpaceDN w:val="0"/>
              <w:adjustRightInd w:val="0"/>
              <w:rPr>
                <w:rFonts w:asciiTheme="minorHAnsi" w:hAnsiTheme="minorHAnsi" w:cs="Tahoma"/>
                <w:b w:val="0"/>
                <w:szCs w:val="24"/>
              </w:rPr>
            </w:pPr>
            <w:r w:rsidRPr="00796E96">
              <w:rPr>
                <w:rFonts w:asciiTheme="minorHAnsi" w:hAnsiTheme="minorHAnsi" w:cs="Tahoma"/>
                <w:b w:val="0"/>
                <w:szCs w:val="24"/>
              </w:rPr>
              <w:t>JSP, Servlets, JDBC, JSTL, EJB, AWT, Applets</w:t>
            </w:r>
          </w:p>
        </w:tc>
      </w:tr>
      <w:tr w:rsidR="00750AA7" w:rsidRPr="00796E96" w14:paraId="224E9F89" w14:textId="77777777" w:rsidTr="00621CFB">
        <w:trPr>
          <w:trHeight w:val="1"/>
        </w:trPr>
        <w:tc>
          <w:tcPr>
            <w:tcW w:w="3209" w:type="dxa"/>
            <w:tcBorders>
              <w:top w:val="single" w:sz="2" w:space="0" w:color="000000"/>
              <w:left w:val="single" w:sz="2" w:space="0" w:color="000001"/>
              <w:bottom w:val="single" w:sz="2" w:space="0" w:color="000001"/>
              <w:right w:val="single" w:sz="2" w:space="0" w:color="000000"/>
            </w:tcBorders>
            <w:shd w:val="clear" w:color="000000" w:fill="FFFFFF"/>
          </w:tcPr>
          <w:p w14:paraId="20D8D839" w14:textId="77777777" w:rsidR="00750AA7" w:rsidRPr="00796E96" w:rsidRDefault="00750AA7" w:rsidP="00621CFB">
            <w:pPr>
              <w:tabs>
                <w:tab w:val="left" w:pos="6210"/>
                <w:tab w:val="left" w:pos="9180"/>
              </w:tabs>
              <w:autoSpaceDE w:val="0"/>
              <w:autoSpaceDN w:val="0"/>
              <w:adjustRightInd w:val="0"/>
              <w:rPr>
                <w:rFonts w:asciiTheme="minorHAnsi" w:hAnsiTheme="minorHAnsi" w:cs="Tahoma"/>
                <w:b w:val="0"/>
                <w:szCs w:val="24"/>
              </w:rPr>
            </w:pPr>
            <w:r w:rsidRPr="00796E96">
              <w:rPr>
                <w:rFonts w:asciiTheme="minorHAnsi" w:hAnsiTheme="minorHAnsi" w:cs="Tahoma"/>
                <w:b w:val="0"/>
                <w:bCs/>
                <w:szCs w:val="24"/>
              </w:rPr>
              <w:t>Web Technologies</w:t>
            </w:r>
            <w:r w:rsidRPr="00796E96">
              <w:rPr>
                <w:rFonts w:asciiTheme="minorHAnsi" w:hAnsiTheme="minorHAnsi" w:cs="Tahoma"/>
                <w:b w:val="0"/>
                <w:szCs w:val="24"/>
              </w:rPr>
              <w:t>:</w:t>
            </w:r>
          </w:p>
        </w:tc>
        <w:tc>
          <w:tcPr>
            <w:tcW w:w="6136" w:type="dxa"/>
            <w:tcBorders>
              <w:top w:val="single" w:sz="2" w:space="0" w:color="000000"/>
              <w:left w:val="single" w:sz="2" w:space="0" w:color="000001"/>
              <w:bottom w:val="single" w:sz="2" w:space="0" w:color="000001"/>
              <w:right w:val="single" w:sz="2" w:space="0" w:color="000001"/>
            </w:tcBorders>
            <w:shd w:val="clear" w:color="000000" w:fill="FFFFFF"/>
          </w:tcPr>
          <w:p w14:paraId="39EBB369" w14:textId="77777777" w:rsidR="00750AA7" w:rsidRPr="00796E96" w:rsidRDefault="00750AA7" w:rsidP="00621CFB">
            <w:pPr>
              <w:tabs>
                <w:tab w:val="left" w:pos="6210"/>
                <w:tab w:val="left" w:pos="9180"/>
              </w:tabs>
              <w:autoSpaceDE w:val="0"/>
              <w:autoSpaceDN w:val="0"/>
              <w:adjustRightInd w:val="0"/>
              <w:rPr>
                <w:rFonts w:asciiTheme="minorHAnsi" w:hAnsiTheme="minorHAnsi" w:cs="Tahoma"/>
                <w:b w:val="0"/>
                <w:szCs w:val="24"/>
              </w:rPr>
            </w:pPr>
            <w:r w:rsidRPr="00796E96">
              <w:rPr>
                <w:rFonts w:asciiTheme="minorHAnsi" w:hAnsiTheme="minorHAnsi" w:cs="Tahoma"/>
                <w:b w:val="0"/>
                <w:szCs w:val="24"/>
              </w:rPr>
              <w:t>JavaScript, jQuery, Angular JS, HTML, XHTML, AJAX, JSON</w:t>
            </w:r>
          </w:p>
        </w:tc>
      </w:tr>
      <w:tr w:rsidR="00750AA7" w:rsidRPr="00796E96" w14:paraId="1031D36B" w14:textId="77777777" w:rsidTr="00621CFB">
        <w:trPr>
          <w:trHeight w:val="1"/>
        </w:trPr>
        <w:tc>
          <w:tcPr>
            <w:tcW w:w="3209" w:type="dxa"/>
            <w:tcBorders>
              <w:top w:val="single" w:sz="2" w:space="0" w:color="000000"/>
              <w:left w:val="single" w:sz="2" w:space="0" w:color="000001"/>
              <w:bottom w:val="single" w:sz="2" w:space="0" w:color="000000"/>
              <w:right w:val="single" w:sz="2" w:space="0" w:color="000000"/>
            </w:tcBorders>
            <w:shd w:val="clear" w:color="000000" w:fill="FFFFFF"/>
          </w:tcPr>
          <w:p w14:paraId="3D4AFCD2" w14:textId="77777777" w:rsidR="00750AA7" w:rsidRPr="00796E96" w:rsidRDefault="00750AA7" w:rsidP="00621CFB">
            <w:pPr>
              <w:tabs>
                <w:tab w:val="left" w:pos="90"/>
                <w:tab w:val="left" w:pos="3060"/>
              </w:tabs>
              <w:autoSpaceDE w:val="0"/>
              <w:autoSpaceDN w:val="0"/>
              <w:adjustRightInd w:val="0"/>
              <w:rPr>
                <w:rFonts w:asciiTheme="minorHAnsi" w:hAnsiTheme="minorHAnsi" w:cs="Tahoma"/>
                <w:b w:val="0"/>
                <w:szCs w:val="24"/>
              </w:rPr>
            </w:pPr>
            <w:r w:rsidRPr="00796E96">
              <w:rPr>
                <w:rFonts w:asciiTheme="minorHAnsi" w:hAnsiTheme="minorHAnsi" w:cs="Tahoma"/>
                <w:b w:val="0"/>
                <w:bCs/>
                <w:szCs w:val="24"/>
              </w:rPr>
              <w:t>Design Patterns:</w:t>
            </w:r>
          </w:p>
        </w:tc>
        <w:tc>
          <w:tcPr>
            <w:tcW w:w="6136" w:type="dxa"/>
            <w:tcBorders>
              <w:top w:val="single" w:sz="2" w:space="0" w:color="000000"/>
              <w:left w:val="single" w:sz="2" w:space="0" w:color="000001"/>
              <w:bottom w:val="single" w:sz="2" w:space="0" w:color="000000"/>
              <w:right w:val="single" w:sz="2" w:space="0" w:color="000001"/>
            </w:tcBorders>
            <w:shd w:val="clear" w:color="000000" w:fill="FFFFFF"/>
          </w:tcPr>
          <w:p w14:paraId="00D1EB05" w14:textId="77777777" w:rsidR="00750AA7" w:rsidRPr="00796E96" w:rsidRDefault="00750AA7" w:rsidP="00621CFB">
            <w:pPr>
              <w:tabs>
                <w:tab w:val="left" w:pos="90"/>
                <w:tab w:val="left" w:pos="3060"/>
              </w:tabs>
              <w:autoSpaceDE w:val="0"/>
              <w:autoSpaceDN w:val="0"/>
              <w:adjustRightInd w:val="0"/>
              <w:rPr>
                <w:rFonts w:asciiTheme="minorHAnsi" w:hAnsiTheme="minorHAnsi" w:cs="Tahoma"/>
                <w:b w:val="0"/>
                <w:szCs w:val="24"/>
              </w:rPr>
            </w:pPr>
            <w:r w:rsidRPr="00796E96">
              <w:rPr>
                <w:rFonts w:asciiTheme="minorHAnsi" w:hAnsiTheme="minorHAnsi" w:cs="Tahoma"/>
                <w:b w:val="0"/>
                <w:szCs w:val="24"/>
              </w:rPr>
              <w:t>MVC, Struts, Hibernate, Spring Framework.</w:t>
            </w:r>
          </w:p>
        </w:tc>
      </w:tr>
      <w:tr w:rsidR="00750AA7" w:rsidRPr="00796E96" w14:paraId="5E20D7BE" w14:textId="77777777" w:rsidTr="00621CFB">
        <w:trPr>
          <w:trHeight w:val="1"/>
        </w:trPr>
        <w:tc>
          <w:tcPr>
            <w:tcW w:w="3209" w:type="dxa"/>
            <w:tcBorders>
              <w:top w:val="single" w:sz="2" w:space="0" w:color="000000"/>
              <w:left w:val="single" w:sz="2" w:space="0" w:color="000001"/>
              <w:bottom w:val="single" w:sz="2" w:space="0" w:color="000000"/>
              <w:right w:val="single" w:sz="2" w:space="0" w:color="000000"/>
            </w:tcBorders>
            <w:shd w:val="clear" w:color="000000" w:fill="FFFFFF"/>
          </w:tcPr>
          <w:p w14:paraId="628876FA" w14:textId="77777777" w:rsidR="00750AA7" w:rsidRPr="00796E96" w:rsidRDefault="00750AA7" w:rsidP="00621CFB">
            <w:pPr>
              <w:tabs>
                <w:tab w:val="left" w:pos="90"/>
                <w:tab w:val="left" w:pos="3060"/>
              </w:tabs>
              <w:autoSpaceDE w:val="0"/>
              <w:autoSpaceDN w:val="0"/>
              <w:adjustRightInd w:val="0"/>
              <w:rPr>
                <w:rFonts w:asciiTheme="minorHAnsi" w:hAnsiTheme="minorHAnsi" w:cs="Tahoma"/>
                <w:b w:val="0"/>
                <w:bCs/>
                <w:szCs w:val="24"/>
              </w:rPr>
            </w:pPr>
            <w:r w:rsidRPr="00796E96">
              <w:rPr>
                <w:rFonts w:asciiTheme="minorHAnsi" w:hAnsiTheme="minorHAnsi" w:cs="Tahoma"/>
                <w:b w:val="0"/>
                <w:bCs/>
                <w:szCs w:val="24"/>
              </w:rPr>
              <w:t>OOD,OOA</w:t>
            </w:r>
          </w:p>
        </w:tc>
        <w:tc>
          <w:tcPr>
            <w:tcW w:w="6136" w:type="dxa"/>
            <w:tcBorders>
              <w:top w:val="single" w:sz="2" w:space="0" w:color="000000"/>
              <w:left w:val="single" w:sz="2" w:space="0" w:color="000001"/>
              <w:bottom w:val="single" w:sz="2" w:space="0" w:color="000000"/>
              <w:right w:val="single" w:sz="2" w:space="0" w:color="000001"/>
            </w:tcBorders>
            <w:shd w:val="clear" w:color="000000" w:fill="FFFFFF"/>
          </w:tcPr>
          <w:p w14:paraId="284948A0" w14:textId="77777777" w:rsidR="00750AA7" w:rsidRPr="00796E96" w:rsidRDefault="00750AA7" w:rsidP="00621CFB">
            <w:pPr>
              <w:pStyle w:val="Normal1"/>
              <w:spacing w:before="0" w:beforeAutospacing="0" w:after="0" w:afterAutospacing="0"/>
              <w:rPr>
                <w:rFonts w:asciiTheme="minorHAnsi" w:hAnsiTheme="minorHAnsi" w:cs="Tahoma"/>
              </w:rPr>
            </w:pPr>
            <w:r w:rsidRPr="00796E96">
              <w:rPr>
                <w:rFonts w:asciiTheme="minorHAnsi" w:hAnsiTheme="minorHAnsi" w:cs="Tahoma"/>
              </w:rPr>
              <w:t xml:space="preserve">Data Modeling and design, Rational Rose, UML, use-case diagrams, Class </w:t>
            </w:r>
          </w:p>
          <w:p w14:paraId="1E73DE38" w14:textId="77777777" w:rsidR="00750AA7" w:rsidRPr="00796E96" w:rsidRDefault="00750AA7" w:rsidP="00621CFB">
            <w:pPr>
              <w:tabs>
                <w:tab w:val="left" w:pos="90"/>
                <w:tab w:val="left" w:pos="3060"/>
              </w:tabs>
              <w:autoSpaceDE w:val="0"/>
              <w:autoSpaceDN w:val="0"/>
              <w:adjustRightInd w:val="0"/>
              <w:rPr>
                <w:rFonts w:asciiTheme="minorHAnsi" w:hAnsiTheme="minorHAnsi" w:cs="Tahoma"/>
                <w:b w:val="0"/>
                <w:szCs w:val="24"/>
              </w:rPr>
            </w:pPr>
            <w:r w:rsidRPr="00796E96">
              <w:rPr>
                <w:rFonts w:asciiTheme="minorHAnsi" w:hAnsiTheme="minorHAnsi" w:cs="Tahoma"/>
                <w:b w:val="0"/>
              </w:rPr>
              <w:t>Diagrams, Activity diagram, Sequence diagram. Design Patterns</w:t>
            </w:r>
          </w:p>
        </w:tc>
      </w:tr>
      <w:tr w:rsidR="00750AA7" w:rsidRPr="00796E96" w14:paraId="025766DD" w14:textId="77777777" w:rsidTr="00621CFB">
        <w:trPr>
          <w:trHeight w:val="1"/>
        </w:trPr>
        <w:tc>
          <w:tcPr>
            <w:tcW w:w="3209" w:type="dxa"/>
            <w:tcBorders>
              <w:top w:val="single" w:sz="2" w:space="0" w:color="000000"/>
              <w:left w:val="single" w:sz="2" w:space="0" w:color="000001"/>
              <w:bottom w:val="single" w:sz="2" w:space="0" w:color="000001"/>
              <w:right w:val="single" w:sz="2" w:space="0" w:color="000000"/>
            </w:tcBorders>
            <w:shd w:val="clear" w:color="000000" w:fill="FFFFFF"/>
          </w:tcPr>
          <w:p w14:paraId="2D018637" w14:textId="77777777" w:rsidR="00750AA7" w:rsidRPr="00796E96" w:rsidRDefault="00750AA7" w:rsidP="00621CFB">
            <w:pPr>
              <w:tabs>
                <w:tab w:val="left" w:pos="90"/>
                <w:tab w:val="left" w:pos="3060"/>
              </w:tabs>
              <w:autoSpaceDE w:val="0"/>
              <w:autoSpaceDN w:val="0"/>
              <w:adjustRightInd w:val="0"/>
              <w:rPr>
                <w:rFonts w:asciiTheme="minorHAnsi" w:hAnsiTheme="minorHAnsi" w:cs="Tahoma"/>
                <w:b w:val="0"/>
                <w:bCs/>
                <w:szCs w:val="24"/>
              </w:rPr>
            </w:pPr>
            <w:r w:rsidRPr="00796E96">
              <w:rPr>
                <w:rFonts w:asciiTheme="minorHAnsi" w:hAnsiTheme="minorHAnsi" w:cs="Tahoma"/>
                <w:b w:val="0"/>
                <w:bCs/>
                <w:szCs w:val="24"/>
              </w:rPr>
              <w:t>SW Methodologies</w:t>
            </w:r>
          </w:p>
        </w:tc>
        <w:tc>
          <w:tcPr>
            <w:tcW w:w="6136" w:type="dxa"/>
            <w:tcBorders>
              <w:top w:val="single" w:sz="2" w:space="0" w:color="000000"/>
              <w:left w:val="single" w:sz="2" w:space="0" w:color="000001"/>
              <w:bottom w:val="single" w:sz="2" w:space="0" w:color="000001"/>
              <w:right w:val="single" w:sz="2" w:space="0" w:color="000001"/>
            </w:tcBorders>
            <w:shd w:val="clear" w:color="000000" w:fill="FFFFFF"/>
          </w:tcPr>
          <w:p w14:paraId="2E86BEED" w14:textId="77777777" w:rsidR="00750AA7" w:rsidRPr="00796E96" w:rsidRDefault="00750AA7" w:rsidP="00621CFB">
            <w:pPr>
              <w:pStyle w:val="Normal1"/>
              <w:spacing w:before="0" w:beforeAutospacing="0" w:after="0" w:afterAutospacing="0"/>
              <w:rPr>
                <w:rFonts w:asciiTheme="minorHAnsi" w:hAnsiTheme="minorHAnsi" w:cs="Tahoma"/>
              </w:rPr>
            </w:pPr>
            <w:r w:rsidRPr="00796E96">
              <w:rPr>
                <w:rFonts w:asciiTheme="minorHAnsi" w:hAnsiTheme="minorHAnsi" w:cs="Tahoma"/>
              </w:rPr>
              <w:t>Waterfall Model, Agile</w:t>
            </w:r>
          </w:p>
        </w:tc>
      </w:tr>
    </w:tbl>
    <w:p w14:paraId="6E11DAD0" w14:textId="77777777" w:rsidR="008B54D4" w:rsidRPr="00796E96" w:rsidRDefault="008B54D4" w:rsidP="00604D38">
      <w:pPr>
        <w:rPr>
          <w:rFonts w:asciiTheme="minorHAnsi" w:hAnsiTheme="minorHAnsi" w:cs="Tahoma"/>
          <w:b w:val="0"/>
          <w:szCs w:val="24"/>
          <w:u w:val="single"/>
        </w:rPr>
      </w:pPr>
    </w:p>
    <w:sectPr w:rsidR="008B54D4" w:rsidRPr="00796E96" w:rsidSect="00100DC4">
      <w:headerReference w:type="default" r:id="rId9"/>
      <w:pgSz w:w="12240" w:h="15840"/>
      <w:pgMar w:top="720" w:right="720" w:bottom="720" w:left="720" w:header="720" w:footer="720" w:gutter="0"/>
      <w:cols w:space="720"/>
      <w:docGrid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BA415" w14:textId="77777777" w:rsidR="000C1637" w:rsidRDefault="000C1637">
      <w:r>
        <w:separator/>
      </w:r>
    </w:p>
  </w:endnote>
  <w:endnote w:type="continuationSeparator" w:id="0">
    <w:p w14:paraId="465D7581" w14:textId="77777777" w:rsidR="000C1637" w:rsidRDefault="000C1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90204"/>
    <w:charset w:val="00"/>
    <w:family w:val="swiss"/>
    <w:pitch w:val="variable"/>
    <w:sig w:usb0="E0002AFF" w:usb1="00007843" w:usb2="00000001"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Neue">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32F167" w14:textId="77777777" w:rsidR="000C1637" w:rsidRDefault="000C1637">
      <w:r>
        <w:separator/>
      </w:r>
    </w:p>
  </w:footnote>
  <w:footnote w:type="continuationSeparator" w:id="0">
    <w:p w14:paraId="1C6676F1" w14:textId="77777777" w:rsidR="000C1637" w:rsidRDefault="000C16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6B3D4" w14:textId="77777777" w:rsidR="00286C16" w:rsidRDefault="00286C16">
    <w:pPr>
      <w:pStyle w:val="Title"/>
    </w:pPr>
  </w:p>
  <w:p w14:paraId="6EADB224" w14:textId="77777777" w:rsidR="00286C16" w:rsidRDefault="00286C16">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69644C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bodytext"/>
      <w:lvlText w:val="*"/>
      <w:lvlJc w:val="left"/>
    </w:lvl>
  </w:abstractNum>
  <w:abstractNum w:abstractNumId="2">
    <w:nsid w:val="00000001"/>
    <w:multiLevelType w:val="singleLevel"/>
    <w:tmpl w:val="00000001"/>
    <w:name w:val="WW8Num1"/>
    <w:lvl w:ilvl="0">
      <w:start w:val="1"/>
      <w:numFmt w:val="bullet"/>
      <w:lvlText w:val=""/>
      <w:lvlJc w:val="left"/>
      <w:pPr>
        <w:tabs>
          <w:tab w:val="num" w:pos="245"/>
        </w:tabs>
        <w:ind w:left="245" w:hanging="245"/>
      </w:pPr>
      <w:rPr>
        <w:rFonts w:ascii="Wingdings" w:hAnsi="Wingdings" w:cs="Wingdings"/>
      </w:rPr>
    </w:lvl>
  </w:abstractNum>
  <w:abstractNum w:abstractNumId="3">
    <w:nsid w:val="00000002"/>
    <w:multiLevelType w:val="singleLevel"/>
    <w:tmpl w:val="00000002"/>
    <w:name w:val="WW8Num2"/>
    <w:lvl w:ilvl="0">
      <w:start w:val="1"/>
      <w:numFmt w:val="bullet"/>
      <w:lvlText w:val=""/>
      <w:lvlJc w:val="left"/>
      <w:pPr>
        <w:tabs>
          <w:tab w:val="num" w:pos="720"/>
        </w:tabs>
        <w:ind w:left="720" w:hanging="360"/>
      </w:pPr>
      <w:rPr>
        <w:rFonts w:ascii="Symbol" w:hAnsi="Symbol" w:cs="Wingdings"/>
      </w:rPr>
    </w:lvl>
  </w:abstractNum>
  <w:abstractNum w:abstractNumId="4">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5">
    <w:nsid w:val="00000005"/>
    <w:multiLevelType w:val="singleLevel"/>
    <w:tmpl w:val="00000005"/>
    <w:name w:val="WW8Num11"/>
    <w:lvl w:ilvl="0">
      <w:start w:val="1"/>
      <w:numFmt w:val="bullet"/>
      <w:lvlText w:val=""/>
      <w:lvlJc w:val="left"/>
      <w:pPr>
        <w:tabs>
          <w:tab w:val="num" w:pos="360"/>
        </w:tabs>
        <w:ind w:left="360" w:hanging="360"/>
      </w:pPr>
      <w:rPr>
        <w:rFonts w:ascii="Symbol" w:hAnsi="Symbol"/>
      </w:rPr>
    </w:lvl>
  </w:abstractNum>
  <w:abstractNum w:abstractNumId="6">
    <w:nsid w:val="02EC5880"/>
    <w:multiLevelType w:val="hybridMultilevel"/>
    <w:tmpl w:val="E9CC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26B99"/>
    <w:multiLevelType w:val="hybridMultilevel"/>
    <w:tmpl w:val="1C207A5A"/>
    <w:lvl w:ilvl="0" w:tplc="0CCC656C">
      <w:numFmt w:val="bullet"/>
      <w:lvlText w:val="•"/>
      <w:lvlJc w:val="left"/>
      <w:pPr>
        <w:ind w:left="1620" w:hanging="360"/>
      </w:pPr>
      <w:rPr>
        <w:rFonts w:ascii="Calibri" w:eastAsia="Times New Roman" w:hAnsi="Calibri"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140B229D"/>
    <w:multiLevelType w:val="hybridMultilevel"/>
    <w:tmpl w:val="2F788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AF40E8"/>
    <w:multiLevelType w:val="hybridMultilevel"/>
    <w:tmpl w:val="7C30AE3C"/>
    <w:lvl w:ilvl="0" w:tplc="DF3A5720">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BB4159"/>
    <w:multiLevelType w:val="hybridMultilevel"/>
    <w:tmpl w:val="68E0C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058042D"/>
    <w:multiLevelType w:val="hybridMultilevel"/>
    <w:tmpl w:val="A61E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862E6D"/>
    <w:multiLevelType w:val="hybridMultilevel"/>
    <w:tmpl w:val="7748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094EAC"/>
    <w:multiLevelType w:val="hybridMultilevel"/>
    <w:tmpl w:val="AD2A901E"/>
    <w:lvl w:ilvl="0" w:tplc="D756A196">
      <w:start w:val="1"/>
      <w:numFmt w:val="bullet"/>
      <w:lvlText w:val=""/>
      <w:lvlJc w:val="left"/>
      <w:pPr>
        <w:ind w:left="720" w:hanging="360"/>
      </w:pPr>
      <w:rPr>
        <w:rFonts w:ascii="Symbol" w:hAnsi="Symbol" w:hint="default"/>
        <w:color w:val="auto"/>
        <w:sz w:val="14"/>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F569AD"/>
    <w:multiLevelType w:val="hybridMultilevel"/>
    <w:tmpl w:val="1FA4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900356"/>
    <w:multiLevelType w:val="hybridMultilevel"/>
    <w:tmpl w:val="6CCA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2577B4"/>
    <w:multiLevelType w:val="hybridMultilevel"/>
    <w:tmpl w:val="FDE00B62"/>
    <w:lvl w:ilvl="0" w:tplc="04090001">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6C16B5"/>
    <w:multiLevelType w:val="hybridMultilevel"/>
    <w:tmpl w:val="CA7E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1F1FF9"/>
    <w:multiLevelType w:val="hybridMultilevel"/>
    <w:tmpl w:val="92D443A4"/>
    <w:lvl w:ilvl="0" w:tplc="DF3A5720">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2A54CC"/>
    <w:multiLevelType w:val="hybridMultilevel"/>
    <w:tmpl w:val="C9B2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B550C6"/>
    <w:multiLevelType w:val="hybridMultilevel"/>
    <w:tmpl w:val="1E1A40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D9250ED"/>
    <w:multiLevelType w:val="hybridMultilevel"/>
    <w:tmpl w:val="A2FAC6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0D733A2"/>
    <w:multiLevelType w:val="hybridMultilevel"/>
    <w:tmpl w:val="2708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CF60B3"/>
    <w:multiLevelType w:val="multilevel"/>
    <w:tmpl w:val="E536D9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3514A25"/>
    <w:multiLevelType w:val="hybridMultilevel"/>
    <w:tmpl w:val="562C4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5D11930"/>
    <w:multiLevelType w:val="hybridMultilevel"/>
    <w:tmpl w:val="D94E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7C2BE9"/>
    <w:multiLevelType w:val="hybridMultilevel"/>
    <w:tmpl w:val="51849F1C"/>
    <w:lvl w:ilvl="0" w:tplc="C7744534">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737B59"/>
    <w:multiLevelType w:val="hybridMultilevel"/>
    <w:tmpl w:val="938E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83A11"/>
    <w:multiLevelType w:val="hybridMultilevel"/>
    <w:tmpl w:val="965E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D224F3"/>
    <w:multiLevelType w:val="hybridMultilevel"/>
    <w:tmpl w:val="36E8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540C34"/>
    <w:multiLevelType w:val="hybridMultilevel"/>
    <w:tmpl w:val="D5ACB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CC49D1"/>
    <w:multiLevelType w:val="hybridMultilevel"/>
    <w:tmpl w:val="12FA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F91999"/>
    <w:multiLevelType w:val="hybridMultilevel"/>
    <w:tmpl w:val="8420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F10387"/>
    <w:multiLevelType w:val="hybridMultilevel"/>
    <w:tmpl w:val="10F2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05055D"/>
    <w:multiLevelType w:val="hybridMultilevel"/>
    <w:tmpl w:val="F142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6A0095"/>
    <w:multiLevelType w:val="hybridMultilevel"/>
    <w:tmpl w:val="062E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686796"/>
    <w:multiLevelType w:val="hybridMultilevel"/>
    <w:tmpl w:val="69C0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DD535F"/>
    <w:multiLevelType w:val="hybridMultilevel"/>
    <w:tmpl w:val="6EA29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8D479D"/>
    <w:multiLevelType w:val="hybridMultilevel"/>
    <w:tmpl w:val="2F9C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554267"/>
    <w:multiLevelType w:val="hybridMultilevel"/>
    <w:tmpl w:val="54D6FDA2"/>
    <w:lvl w:ilvl="0" w:tplc="04090001">
      <w:start w:val="1"/>
      <w:numFmt w:val="bullet"/>
      <w:lvlText w:val=""/>
      <w:lvlJc w:val="left"/>
      <w:pPr>
        <w:ind w:left="720" w:hanging="360"/>
      </w:pPr>
      <w:rPr>
        <w:rFonts w:ascii="Symbol" w:hAnsi="Symbol" w:hint="default"/>
      </w:rPr>
    </w:lvl>
    <w:lvl w:ilvl="1" w:tplc="0CCC656C">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D67CD7"/>
    <w:multiLevelType w:val="hybridMultilevel"/>
    <w:tmpl w:val="480A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360BE7"/>
    <w:multiLevelType w:val="hybridMultilevel"/>
    <w:tmpl w:val="C14E6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pStyle w:val="bodytext"/>
        <w:lvlText w:val=""/>
        <w:legacy w:legacy="1" w:legacySpace="120" w:legacyIndent="360"/>
        <w:lvlJc w:val="left"/>
        <w:pPr>
          <w:ind w:left="360" w:hanging="360"/>
        </w:pPr>
        <w:rPr>
          <w:rFonts w:ascii="Wingdings" w:hAnsi="Wingdings" w:cs="Times New Roman" w:hint="default"/>
        </w:rPr>
      </w:lvl>
    </w:lvlOverride>
  </w:num>
  <w:num w:numId="3">
    <w:abstractNumId w:val="41"/>
  </w:num>
  <w:num w:numId="4">
    <w:abstractNumId w:val="37"/>
  </w:num>
  <w:num w:numId="5">
    <w:abstractNumId w:val="29"/>
  </w:num>
  <w:num w:numId="6">
    <w:abstractNumId w:val="14"/>
  </w:num>
  <w:num w:numId="7">
    <w:abstractNumId w:val="31"/>
  </w:num>
  <w:num w:numId="8">
    <w:abstractNumId w:val="33"/>
  </w:num>
  <w:num w:numId="9">
    <w:abstractNumId w:val="35"/>
  </w:num>
  <w:num w:numId="10">
    <w:abstractNumId w:val="25"/>
  </w:num>
  <w:num w:numId="11">
    <w:abstractNumId w:val="17"/>
  </w:num>
  <w:num w:numId="12">
    <w:abstractNumId w:val="8"/>
  </w:num>
  <w:num w:numId="13">
    <w:abstractNumId w:val="38"/>
  </w:num>
  <w:num w:numId="14">
    <w:abstractNumId w:val="36"/>
  </w:num>
  <w:num w:numId="15">
    <w:abstractNumId w:val="12"/>
  </w:num>
  <w:num w:numId="16">
    <w:abstractNumId w:val="22"/>
  </w:num>
  <w:num w:numId="17">
    <w:abstractNumId w:val="28"/>
  </w:num>
  <w:num w:numId="18">
    <w:abstractNumId w:val="27"/>
  </w:num>
  <w:num w:numId="19">
    <w:abstractNumId w:val="15"/>
  </w:num>
  <w:num w:numId="20">
    <w:abstractNumId w:val="30"/>
  </w:num>
  <w:num w:numId="21">
    <w:abstractNumId w:val="13"/>
  </w:num>
  <w:num w:numId="22">
    <w:abstractNumId w:val="18"/>
  </w:num>
  <w:num w:numId="23">
    <w:abstractNumId w:val="9"/>
  </w:num>
  <w:num w:numId="24">
    <w:abstractNumId w:val="16"/>
  </w:num>
  <w:num w:numId="25">
    <w:abstractNumId w:val="5"/>
  </w:num>
  <w:num w:numId="26">
    <w:abstractNumId w:val="21"/>
  </w:num>
  <w:num w:numId="27">
    <w:abstractNumId w:val="19"/>
  </w:num>
  <w:num w:numId="28">
    <w:abstractNumId w:val="24"/>
  </w:num>
  <w:num w:numId="29">
    <w:abstractNumId w:val="32"/>
  </w:num>
  <w:num w:numId="30">
    <w:abstractNumId w:val="23"/>
  </w:num>
  <w:num w:numId="31">
    <w:abstractNumId w:val="39"/>
  </w:num>
  <w:num w:numId="32">
    <w:abstractNumId w:val="26"/>
  </w:num>
  <w:num w:numId="33">
    <w:abstractNumId w:val="7"/>
  </w:num>
  <w:num w:numId="34">
    <w:abstractNumId w:val="40"/>
  </w:num>
  <w:num w:numId="35">
    <w:abstractNumId w:val="20"/>
  </w:num>
  <w:num w:numId="36">
    <w:abstractNumId w:val="1"/>
    <w:lvlOverride w:ilvl="0">
      <w:lvl w:ilvl="0">
        <w:numFmt w:val="bullet"/>
        <w:pStyle w:val="bodytext"/>
        <w:lvlText w:val=""/>
        <w:legacy w:legacy="1" w:legacySpace="0" w:legacyIndent="360"/>
        <w:lvlJc w:val="left"/>
        <w:rPr>
          <w:rFonts w:ascii="Symbol" w:hAnsi="Symbol" w:hint="default"/>
        </w:rPr>
      </w:lvl>
    </w:lvlOverride>
  </w:num>
  <w:num w:numId="37">
    <w:abstractNumId w:val="10"/>
  </w:num>
  <w:num w:numId="38">
    <w:abstractNumId w:val="11"/>
  </w:num>
  <w:num w:numId="39">
    <w:abstractNumId w:val="34"/>
  </w:num>
  <w:num w:numId="40">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17D"/>
    <w:rsid w:val="00014525"/>
    <w:rsid w:val="00020EBA"/>
    <w:rsid w:val="0003052F"/>
    <w:rsid w:val="000438D6"/>
    <w:rsid w:val="000463DB"/>
    <w:rsid w:val="0005095B"/>
    <w:rsid w:val="000539EF"/>
    <w:rsid w:val="00054EC3"/>
    <w:rsid w:val="00060230"/>
    <w:rsid w:val="000605F0"/>
    <w:rsid w:val="00062B01"/>
    <w:rsid w:val="000638F0"/>
    <w:rsid w:val="0006543C"/>
    <w:rsid w:val="00074DB3"/>
    <w:rsid w:val="00081274"/>
    <w:rsid w:val="00082E0E"/>
    <w:rsid w:val="00083ACF"/>
    <w:rsid w:val="00083B5F"/>
    <w:rsid w:val="00086DA8"/>
    <w:rsid w:val="00097CEF"/>
    <w:rsid w:val="000A160D"/>
    <w:rsid w:val="000A4CEB"/>
    <w:rsid w:val="000A5AC3"/>
    <w:rsid w:val="000C1637"/>
    <w:rsid w:val="000D14C8"/>
    <w:rsid w:val="000E41D6"/>
    <w:rsid w:val="000F0D23"/>
    <w:rsid w:val="000F7DB8"/>
    <w:rsid w:val="00100DC4"/>
    <w:rsid w:val="00105C0E"/>
    <w:rsid w:val="0010611E"/>
    <w:rsid w:val="00106549"/>
    <w:rsid w:val="00107143"/>
    <w:rsid w:val="00110C1F"/>
    <w:rsid w:val="00111231"/>
    <w:rsid w:val="00111508"/>
    <w:rsid w:val="00120EAC"/>
    <w:rsid w:val="0013155A"/>
    <w:rsid w:val="001352BD"/>
    <w:rsid w:val="00142A73"/>
    <w:rsid w:val="00142DB0"/>
    <w:rsid w:val="00144B04"/>
    <w:rsid w:val="001479D5"/>
    <w:rsid w:val="00152E59"/>
    <w:rsid w:val="00153B8B"/>
    <w:rsid w:val="0015719C"/>
    <w:rsid w:val="00163547"/>
    <w:rsid w:val="00166689"/>
    <w:rsid w:val="00166DE7"/>
    <w:rsid w:val="00166F48"/>
    <w:rsid w:val="00167F0A"/>
    <w:rsid w:val="00173A97"/>
    <w:rsid w:val="0018097C"/>
    <w:rsid w:val="00182789"/>
    <w:rsid w:val="001843F4"/>
    <w:rsid w:val="0018524A"/>
    <w:rsid w:val="001935E0"/>
    <w:rsid w:val="001A4B84"/>
    <w:rsid w:val="001B1635"/>
    <w:rsid w:val="001B6F8B"/>
    <w:rsid w:val="001C26D5"/>
    <w:rsid w:val="001C2719"/>
    <w:rsid w:val="001C5192"/>
    <w:rsid w:val="001D18F8"/>
    <w:rsid w:val="001D3B94"/>
    <w:rsid w:val="001F00F3"/>
    <w:rsid w:val="001F0B6C"/>
    <w:rsid w:val="00204A17"/>
    <w:rsid w:val="00205649"/>
    <w:rsid w:val="00206C4A"/>
    <w:rsid w:val="00211027"/>
    <w:rsid w:val="002121C2"/>
    <w:rsid w:val="00225DD0"/>
    <w:rsid w:val="00226673"/>
    <w:rsid w:val="00231679"/>
    <w:rsid w:val="00232A39"/>
    <w:rsid w:val="00233FD2"/>
    <w:rsid w:val="00234503"/>
    <w:rsid w:val="00245202"/>
    <w:rsid w:val="00257433"/>
    <w:rsid w:val="00262F93"/>
    <w:rsid w:val="002716E0"/>
    <w:rsid w:val="002717AC"/>
    <w:rsid w:val="00276A28"/>
    <w:rsid w:val="002776DA"/>
    <w:rsid w:val="00283B95"/>
    <w:rsid w:val="00286C16"/>
    <w:rsid w:val="00293820"/>
    <w:rsid w:val="0029437B"/>
    <w:rsid w:val="00295C97"/>
    <w:rsid w:val="002A46B3"/>
    <w:rsid w:val="002B248C"/>
    <w:rsid w:val="002C1B9E"/>
    <w:rsid w:val="002C2B4D"/>
    <w:rsid w:val="002C7E50"/>
    <w:rsid w:val="002D030E"/>
    <w:rsid w:val="002D4CF4"/>
    <w:rsid w:val="002D69AE"/>
    <w:rsid w:val="002F27A8"/>
    <w:rsid w:val="002F3A3C"/>
    <w:rsid w:val="002F5C4D"/>
    <w:rsid w:val="002F737C"/>
    <w:rsid w:val="003129F1"/>
    <w:rsid w:val="003166A8"/>
    <w:rsid w:val="00317367"/>
    <w:rsid w:val="00322CA3"/>
    <w:rsid w:val="00331AB7"/>
    <w:rsid w:val="003349F7"/>
    <w:rsid w:val="00340F47"/>
    <w:rsid w:val="003460A6"/>
    <w:rsid w:val="00351E9F"/>
    <w:rsid w:val="0035528C"/>
    <w:rsid w:val="00360D83"/>
    <w:rsid w:val="00370D49"/>
    <w:rsid w:val="00372181"/>
    <w:rsid w:val="00373CE0"/>
    <w:rsid w:val="00384E56"/>
    <w:rsid w:val="0039014E"/>
    <w:rsid w:val="0039300C"/>
    <w:rsid w:val="0039538C"/>
    <w:rsid w:val="003C3948"/>
    <w:rsid w:val="003C4087"/>
    <w:rsid w:val="003D0A1D"/>
    <w:rsid w:val="003D0F3D"/>
    <w:rsid w:val="003E75A4"/>
    <w:rsid w:val="003F2A47"/>
    <w:rsid w:val="003F419A"/>
    <w:rsid w:val="003F643A"/>
    <w:rsid w:val="003F7A4D"/>
    <w:rsid w:val="0040447C"/>
    <w:rsid w:val="004219C0"/>
    <w:rsid w:val="004336BA"/>
    <w:rsid w:val="00435EA2"/>
    <w:rsid w:val="004565FD"/>
    <w:rsid w:val="004612F6"/>
    <w:rsid w:val="00472C30"/>
    <w:rsid w:val="00475EC0"/>
    <w:rsid w:val="00487542"/>
    <w:rsid w:val="004B37EF"/>
    <w:rsid w:val="004B3929"/>
    <w:rsid w:val="004B6180"/>
    <w:rsid w:val="004B7160"/>
    <w:rsid w:val="004C553D"/>
    <w:rsid w:val="004C5E6E"/>
    <w:rsid w:val="004D61AC"/>
    <w:rsid w:val="004D75F7"/>
    <w:rsid w:val="004F57C2"/>
    <w:rsid w:val="00500D7D"/>
    <w:rsid w:val="00501A2B"/>
    <w:rsid w:val="0051005E"/>
    <w:rsid w:val="00510C78"/>
    <w:rsid w:val="00515830"/>
    <w:rsid w:val="00517C7E"/>
    <w:rsid w:val="00523D49"/>
    <w:rsid w:val="00530A55"/>
    <w:rsid w:val="00532B4D"/>
    <w:rsid w:val="00543ED5"/>
    <w:rsid w:val="00544F71"/>
    <w:rsid w:val="00547932"/>
    <w:rsid w:val="00551850"/>
    <w:rsid w:val="00551D97"/>
    <w:rsid w:val="00554DF5"/>
    <w:rsid w:val="005575DE"/>
    <w:rsid w:val="005644FC"/>
    <w:rsid w:val="0056456F"/>
    <w:rsid w:val="00566E1E"/>
    <w:rsid w:val="00567B21"/>
    <w:rsid w:val="00570E7D"/>
    <w:rsid w:val="00580201"/>
    <w:rsid w:val="00581D38"/>
    <w:rsid w:val="00591E6E"/>
    <w:rsid w:val="005956F8"/>
    <w:rsid w:val="005959EF"/>
    <w:rsid w:val="005A1BB5"/>
    <w:rsid w:val="005A588B"/>
    <w:rsid w:val="005A71AC"/>
    <w:rsid w:val="005B094D"/>
    <w:rsid w:val="005B3775"/>
    <w:rsid w:val="005B4FAE"/>
    <w:rsid w:val="005B59FB"/>
    <w:rsid w:val="005C02D7"/>
    <w:rsid w:val="005C3241"/>
    <w:rsid w:val="005C46E7"/>
    <w:rsid w:val="005D2E23"/>
    <w:rsid w:val="005D7F5E"/>
    <w:rsid w:val="005E20E1"/>
    <w:rsid w:val="005F25FF"/>
    <w:rsid w:val="005F2688"/>
    <w:rsid w:val="00604D38"/>
    <w:rsid w:val="00606C9F"/>
    <w:rsid w:val="006078D4"/>
    <w:rsid w:val="00612989"/>
    <w:rsid w:val="006171C6"/>
    <w:rsid w:val="00621CFB"/>
    <w:rsid w:val="00623F23"/>
    <w:rsid w:val="00624318"/>
    <w:rsid w:val="00625D82"/>
    <w:rsid w:val="00630A49"/>
    <w:rsid w:val="0065313B"/>
    <w:rsid w:val="00653741"/>
    <w:rsid w:val="00657E17"/>
    <w:rsid w:val="006670C8"/>
    <w:rsid w:val="006670F6"/>
    <w:rsid w:val="00667E6C"/>
    <w:rsid w:val="0067022E"/>
    <w:rsid w:val="00674B6E"/>
    <w:rsid w:val="00675170"/>
    <w:rsid w:val="00677A31"/>
    <w:rsid w:val="00681363"/>
    <w:rsid w:val="0068480C"/>
    <w:rsid w:val="006902D3"/>
    <w:rsid w:val="00694213"/>
    <w:rsid w:val="006A5E89"/>
    <w:rsid w:val="006B137C"/>
    <w:rsid w:val="006B425B"/>
    <w:rsid w:val="006C309B"/>
    <w:rsid w:val="006C5ACB"/>
    <w:rsid w:val="006D005F"/>
    <w:rsid w:val="006D02AC"/>
    <w:rsid w:val="006D379F"/>
    <w:rsid w:val="006D5FEB"/>
    <w:rsid w:val="006D66A4"/>
    <w:rsid w:val="006E0298"/>
    <w:rsid w:val="00703403"/>
    <w:rsid w:val="00707177"/>
    <w:rsid w:val="00713593"/>
    <w:rsid w:val="007145D6"/>
    <w:rsid w:val="00726A44"/>
    <w:rsid w:val="00730AD1"/>
    <w:rsid w:val="00735EF7"/>
    <w:rsid w:val="0073609F"/>
    <w:rsid w:val="0074487F"/>
    <w:rsid w:val="00750AA7"/>
    <w:rsid w:val="007521DB"/>
    <w:rsid w:val="00757D5C"/>
    <w:rsid w:val="0076181D"/>
    <w:rsid w:val="0076441F"/>
    <w:rsid w:val="00764D8D"/>
    <w:rsid w:val="0077128C"/>
    <w:rsid w:val="00772E02"/>
    <w:rsid w:val="0077392D"/>
    <w:rsid w:val="00781EDE"/>
    <w:rsid w:val="00790F1D"/>
    <w:rsid w:val="00792A71"/>
    <w:rsid w:val="007946AF"/>
    <w:rsid w:val="00796E96"/>
    <w:rsid w:val="007A0C35"/>
    <w:rsid w:val="007A3923"/>
    <w:rsid w:val="007A4D32"/>
    <w:rsid w:val="007A5505"/>
    <w:rsid w:val="007A7003"/>
    <w:rsid w:val="007B010F"/>
    <w:rsid w:val="007B09D9"/>
    <w:rsid w:val="007B2D3C"/>
    <w:rsid w:val="007B5E34"/>
    <w:rsid w:val="007C3BAF"/>
    <w:rsid w:val="007C4E05"/>
    <w:rsid w:val="007C5A53"/>
    <w:rsid w:val="007C7051"/>
    <w:rsid w:val="007D499C"/>
    <w:rsid w:val="007D77D8"/>
    <w:rsid w:val="007E3C25"/>
    <w:rsid w:val="007E586D"/>
    <w:rsid w:val="007F0177"/>
    <w:rsid w:val="008174F3"/>
    <w:rsid w:val="00822592"/>
    <w:rsid w:val="0083106D"/>
    <w:rsid w:val="00833509"/>
    <w:rsid w:val="00837C14"/>
    <w:rsid w:val="00844F36"/>
    <w:rsid w:val="0084502E"/>
    <w:rsid w:val="00857868"/>
    <w:rsid w:val="008728D9"/>
    <w:rsid w:val="008750FB"/>
    <w:rsid w:val="00883A95"/>
    <w:rsid w:val="0088412D"/>
    <w:rsid w:val="00884FDE"/>
    <w:rsid w:val="0088608D"/>
    <w:rsid w:val="0089040E"/>
    <w:rsid w:val="00893A31"/>
    <w:rsid w:val="008A3068"/>
    <w:rsid w:val="008A394C"/>
    <w:rsid w:val="008A750B"/>
    <w:rsid w:val="008B0476"/>
    <w:rsid w:val="008B54D4"/>
    <w:rsid w:val="008D5F01"/>
    <w:rsid w:val="008D7A74"/>
    <w:rsid w:val="008F2213"/>
    <w:rsid w:val="008F3D4F"/>
    <w:rsid w:val="008F5B69"/>
    <w:rsid w:val="009047DC"/>
    <w:rsid w:val="00910F93"/>
    <w:rsid w:val="00927593"/>
    <w:rsid w:val="009302A2"/>
    <w:rsid w:val="0093309F"/>
    <w:rsid w:val="00937210"/>
    <w:rsid w:val="009374A0"/>
    <w:rsid w:val="009401B6"/>
    <w:rsid w:val="009414F7"/>
    <w:rsid w:val="00942DE8"/>
    <w:rsid w:val="0094357A"/>
    <w:rsid w:val="00943D34"/>
    <w:rsid w:val="00944CCC"/>
    <w:rsid w:val="00946F0F"/>
    <w:rsid w:val="00951868"/>
    <w:rsid w:val="00954DA4"/>
    <w:rsid w:val="00954DD6"/>
    <w:rsid w:val="00955854"/>
    <w:rsid w:val="00960310"/>
    <w:rsid w:val="00960455"/>
    <w:rsid w:val="00966C6D"/>
    <w:rsid w:val="00966D07"/>
    <w:rsid w:val="009703F6"/>
    <w:rsid w:val="009727E5"/>
    <w:rsid w:val="00985E0C"/>
    <w:rsid w:val="00986BF1"/>
    <w:rsid w:val="00987789"/>
    <w:rsid w:val="00990039"/>
    <w:rsid w:val="00997B2A"/>
    <w:rsid w:val="009A6A42"/>
    <w:rsid w:val="009B1E83"/>
    <w:rsid w:val="009B490C"/>
    <w:rsid w:val="009B4C0D"/>
    <w:rsid w:val="009C3057"/>
    <w:rsid w:val="009C506D"/>
    <w:rsid w:val="009C73E6"/>
    <w:rsid w:val="009D1BF3"/>
    <w:rsid w:val="009D1EBB"/>
    <w:rsid w:val="009D748D"/>
    <w:rsid w:val="009F0E80"/>
    <w:rsid w:val="009F1F98"/>
    <w:rsid w:val="009F32D5"/>
    <w:rsid w:val="009F3F7D"/>
    <w:rsid w:val="009F5755"/>
    <w:rsid w:val="00A00900"/>
    <w:rsid w:val="00A03397"/>
    <w:rsid w:val="00A05510"/>
    <w:rsid w:val="00A144CD"/>
    <w:rsid w:val="00A21D72"/>
    <w:rsid w:val="00A2210F"/>
    <w:rsid w:val="00A2568E"/>
    <w:rsid w:val="00A27136"/>
    <w:rsid w:val="00A31994"/>
    <w:rsid w:val="00A32B9B"/>
    <w:rsid w:val="00A3407B"/>
    <w:rsid w:val="00A34BE4"/>
    <w:rsid w:val="00A413A7"/>
    <w:rsid w:val="00A41B3B"/>
    <w:rsid w:val="00A44FF4"/>
    <w:rsid w:val="00A469FE"/>
    <w:rsid w:val="00A4721C"/>
    <w:rsid w:val="00A530CB"/>
    <w:rsid w:val="00A5364F"/>
    <w:rsid w:val="00A54545"/>
    <w:rsid w:val="00A624B9"/>
    <w:rsid w:val="00A666F7"/>
    <w:rsid w:val="00A66EB0"/>
    <w:rsid w:val="00A7072A"/>
    <w:rsid w:val="00A80231"/>
    <w:rsid w:val="00A8470F"/>
    <w:rsid w:val="00A85F63"/>
    <w:rsid w:val="00A871E0"/>
    <w:rsid w:val="00A9044C"/>
    <w:rsid w:val="00AA7120"/>
    <w:rsid w:val="00AA77B7"/>
    <w:rsid w:val="00AB5428"/>
    <w:rsid w:val="00AB77F3"/>
    <w:rsid w:val="00AC15FD"/>
    <w:rsid w:val="00AC29A5"/>
    <w:rsid w:val="00AC2F0E"/>
    <w:rsid w:val="00AC37B0"/>
    <w:rsid w:val="00AC6C0B"/>
    <w:rsid w:val="00AE531F"/>
    <w:rsid w:val="00AF01C9"/>
    <w:rsid w:val="00AF277B"/>
    <w:rsid w:val="00B03552"/>
    <w:rsid w:val="00B05419"/>
    <w:rsid w:val="00B06E63"/>
    <w:rsid w:val="00B1576E"/>
    <w:rsid w:val="00B16F84"/>
    <w:rsid w:val="00B20209"/>
    <w:rsid w:val="00B203DE"/>
    <w:rsid w:val="00B248A3"/>
    <w:rsid w:val="00B25AEB"/>
    <w:rsid w:val="00B35327"/>
    <w:rsid w:val="00B35688"/>
    <w:rsid w:val="00B46F4C"/>
    <w:rsid w:val="00B51ACD"/>
    <w:rsid w:val="00B52327"/>
    <w:rsid w:val="00B53F16"/>
    <w:rsid w:val="00B62820"/>
    <w:rsid w:val="00B633E5"/>
    <w:rsid w:val="00B67999"/>
    <w:rsid w:val="00B70257"/>
    <w:rsid w:val="00B730AC"/>
    <w:rsid w:val="00B7458E"/>
    <w:rsid w:val="00B84308"/>
    <w:rsid w:val="00B84DBC"/>
    <w:rsid w:val="00BA0F7C"/>
    <w:rsid w:val="00BA1D6B"/>
    <w:rsid w:val="00BA1D71"/>
    <w:rsid w:val="00BA7611"/>
    <w:rsid w:val="00BB0004"/>
    <w:rsid w:val="00BB10AF"/>
    <w:rsid w:val="00BB6262"/>
    <w:rsid w:val="00BC2EBE"/>
    <w:rsid w:val="00BD0440"/>
    <w:rsid w:val="00BD150A"/>
    <w:rsid w:val="00BD653D"/>
    <w:rsid w:val="00BE560A"/>
    <w:rsid w:val="00BE5BB6"/>
    <w:rsid w:val="00C01AE0"/>
    <w:rsid w:val="00C0343A"/>
    <w:rsid w:val="00C113FB"/>
    <w:rsid w:val="00C119E9"/>
    <w:rsid w:val="00C22460"/>
    <w:rsid w:val="00C2374A"/>
    <w:rsid w:val="00C50A98"/>
    <w:rsid w:val="00C61AF2"/>
    <w:rsid w:val="00C64A16"/>
    <w:rsid w:val="00C64DBB"/>
    <w:rsid w:val="00C73B3D"/>
    <w:rsid w:val="00C81299"/>
    <w:rsid w:val="00C8317D"/>
    <w:rsid w:val="00C86172"/>
    <w:rsid w:val="00C94420"/>
    <w:rsid w:val="00CA71F5"/>
    <w:rsid w:val="00CA7A8D"/>
    <w:rsid w:val="00CB7101"/>
    <w:rsid w:val="00CC0A79"/>
    <w:rsid w:val="00CC2098"/>
    <w:rsid w:val="00CD3EA9"/>
    <w:rsid w:val="00CD4023"/>
    <w:rsid w:val="00CD4026"/>
    <w:rsid w:val="00CE1210"/>
    <w:rsid w:val="00CE28EB"/>
    <w:rsid w:val="00CE5D0D"/>
    <w:rsid w:val="00CF0D2B"/>
    <w:rsid w:val="00D07854"/>
    <w:rsid w:val="00D13D8B"/>
    <w:rsid w:val="00D155F3"/>
    <w:rsid w:val="00D24826"/>
    <w:rsid w:val="00D31AA4"/>
    <w:rsid w:val="00D3371E"/>
    <w:rsid w:val="00D352A4"/>
    <w:rsid w:val="00D3751B"/>
    <w:rsid w:val="00D439DE"/>
    <w:rsid w:val="00D441F3"/>
    <w:rsid w:val="00D45A8A"/>
    <w:rsid w:val="00D4762B"/>
    <w:rsid w:val="00D50F57"/>
    <w:rsid w:val="00D51A49"/>
    <w:rsid w:val="00D544B5"/>
    <w:rsid w:val="00D55224"/>
    <w:rsid w:val="00D65F74"/>
    <w:rsid w:val="00D67BB1"/>
    <w:rsid w:val="00D73BA5"/>
    <w:rsid w:val="00D75D9B"/>
    <w:rsid w:val="00D75FE6"/>
    <w:rsid w:val="00D809EB"/>
    <w:rsid w:val="00D810D9"/>
    <w:rsid w:val="00D81C62"/>
    <w:rsid w:val="00D82DEC"/>
    <w:rsid w:val="00D8511D"/>
    <w:rsid w:val="00D85FD2"/>
    <w:rsid w:val="00D86C33"/>
    <w:rsid w:val="00D90619"/>
    <w:rsid w:val="00DA4A7D"/>
    <w:rsid w:val="00DA5FFE"/>
    <w:rsid w:val="00DA681C"/>
    <w:rsid w:val="00DB31C2"/>
    <w:rsid w:val="00DB3F5E"/>
    <w:rsid w:val="00DB423A"/>
    <w:rsid w:val="00DB591E"/>
    <w:rsid w:val="00DC1357"/>
    <w:rsid w:val="00DC7470"/>
    <w:rsid w:val="00DD01E4"/>
    <w:rsid w:val="00DD2F4D"/>
    <w:rsid w:val="00DD3B16"/>
    <w:rsid w:val="00DE0B08"/>
    <w:rsid w:val="00DE789F"/>
    <w:rsid w:val="00DF3D09"/>
    <w:rsid w:val="00DF6BD4"/>
    <w:rsid w:val="00E1643D"/>
    <w:rsid w:val="00E16AF1"/>
    <w:rsid w:val="00E2698B"/>
    <w:rsid w:val="00E27D47"/>
    <w:rsid w:val="00E3189A"/>
    <w:rsid w:val="00E32371"/>
    <w:rsid w:val="00E32A7A"/>
    <w:rsid w:val="00E33EF4"/>
    <w:rsid w:val="00E3503D"/>
    <w:rsid w:val="00E40E40"/>
    <w:rsid w:val="00E4183D"/>
    <w:rsid w:val="00E5010A"/>
    <w:rsid w:val="00E501FE"/>
    <w:rsid w:val="00E5033E"/>
    <w:rsid w:val="00E51D71"/>
    <w:rsid w:val="00E5432A"/>
    <w:rsid w:val="00E55E22"/>
    <w:rsid w:val="00E577E9"/>
    <w:rsid w:val="00E7359F"/>
    <w:rsid w:val="00E81085"/>
    <w:rsid w:val="00E84CBF"/>
    <w:rsid w:val="00EA0144"/>
    <w:rsid w:val="00EA089D"/>
    <w:rsid w:val="00EA76CC"/>
    <w:rsid w:val="00EB2B36"/>
    <w:rsid w:val="00EB2F0A"/>
    <w:rsid w:val="00EC6154"/>
    <w:rsid w:val="00EC6C23"/>
    <w:rsid w:val="00ED03B1"/>
    <w:rsid w:val="00EE586C"/>
    <w:rsid w:val="00EE7BF0"/>
    <w:rsid w:val="00EF145B"/>
    <w:rsid w:val="00EF3F55"/>
    <w:rsid w:val="00EF6550"/>
    <w:rsid w:val="00EF79A0"/>
    <w:rsid w:val="00F0390A"/>
    <w:rsid w:val="00F03967"/>
    <w:rsid w:val="00F043E7"/>
    <w:rsid w:val="00F044D8"/>
    <w:rsid w:val="00F05C42"/>
    <w:rsid w:val="00F05C7F"/>
    <w:rsid w:val="00F17DC4"/>
    <w:rsid w:val="00F20966"/>
    <w:rsid w:val="00F22F43"/>
    <w:rsid w:val="00F23326"/>
    <w:rsid w:val="00F42F3C"/>
    <w:rsid w:val="00F4305E"/>
    <w:rsid w:val="00F455DF"/>
    <w:rsid w:val="00F51535"/>
    <w:rsid w:val="00F536F3"/>
    <w:rsid w:val="00F55978"/>
    <w:rsid w:val="00F609E0"/>
    <w:rsid w:val="00F626EF"/>
    <w:rsid w:val="00F62D4F"/>
    <w:rsid w:val="00F70968"/>
    <w:rsid w:val="00F735FF"/>
    <w:rsid w:val="00F8338C"/>
    <w:rsid w:val="00F85782"/>
    <w:rsid w:val="00F91099"/>
    <w:rsid w:val="00FA434D"/>
    <w:rsid w:val="00FA5405"/>
    <w:rsid w:val="00FA591A"/>
    <w:rsid w:val="00FB0930"/>
    <w:rsid w:val="00FB40C7"/>
    <w:rsid w:val="00FC01B3"/>
    <w:rsid w:val="00FC28E1"/>
    <w:rsid w:val="00FC2C6F"/>
    <w:rsid w:val="00FC44A0"/>
    <w:rsid w:val="00FD082D"/>
    <w:rsid w:val="00FD3127"/>
    <w:rsid w:val="00FD5727"/>
    <w:rsid w:val="00FE15CD"/>
    <w:rsid w:val="00FE2CA4"/>
    <w:rsid w:val="00FE569B"/>
    <w:rsid w:val="00FF1A29"/>
    <w:rsid w:val="00FF1E02"/>
    <w:rsid w:val="00FF2BE9"/>
    <w:rsid w:val="00FF7A1D"/>
    <w:rsid w:val="00FF7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50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b/>
      <w:sz w:val="24"/>
    </w:rPr>
  </w:style>
  <w:style w:type="paragraph" w:styleId="Heading1">
    <w:name w:val="heading 1"/>
    <w:basedOn w:val="Normal"/>
    <w:next w:val="Normal"/>
    <w:qFormat/>
    <w:pPr>
      <w:keepNext/>
      <w:jc w:val="both"/>
      <w:outlineLvl w:val="0"/>
    </w:pPr>
    <w:rPr>
      <w:b w:val="0"/>
      <w:bCs/>
      <w:sz w:val="22"/>
    </w:rPr>
  </w:style>
  <w:style w:type="paragraph" w:styleId="Heading2">
    <w:name w:val="heading 2"/>
    <w:basedOn w:val="Normal"/>
    <w:next w:val="Normal"/>
    <w:qFormat/>
    <w:pPr>
      <w:keepNext/>
      <w:jc w:val="center"/>
      <w:outlineLvl w:val="1"/>
    </w:pPr>
    <w:rPr>
      <w:b w:val="0"/>
      <w:sz w:val="22"/>
    </w:rPr>
  </w:style>
  <w:style w:type="paragraph" w:styleId="Heading3">
    <w:name w:val="heading 3"/>
    <w:basedOn w:val="Normal"/>
    <w:next w:val="Normal"/>
    <w:qFormat/>
    <w:pPr>
      <w:keepNext/>
      <w:outlineLvl w:val="2"/>
    </w:pPr>
    <w:rPr>
      <w:b w:val="0"/>
      <w:sz w:val="22"/>
    </w:rPr>
  </w:style>
  <w:style w:type="paragraph" w:styleId="Heading4">
    <w:name w:val="heading 4"/>
    <w:basedOn w:val="Normal"/>
    <w:next w:val="Normal"/>
    <w:qFormat/>
    <w:pPr>
      <w:keepNext/>
      <w:outlineLvl w:val="3"/>
    </w:pPr>
    <w:rPr>
      <w:b w:val="0"/>
      <w:bCs/>
      <w:i/>
      <w:sz w:val="22"/>
    </w:rPr>
  </w:style>
  <w:style w:type="paragraph" w:styleId="Heading5">
    <w:name w:val="heading 5"/>
    <w:basedOn w:val="Normal"/>
    <w:next w:val="Normal"/>
    <w:qFormat/>
    <w:pPr>
      <w:keepNext/>
      <w:outlineLvl w:val="4"/>
    </w:pPr>
    <w:rPr>
      <w:b w:val="0"/>
      <w:bCs/>
      <w:i/>
      <w:sz w:val="20"/>
    </w:rPr>
  </w:style>
  <w:style w:type="paragraph" w:styleId="Heading6">
    <w:name w:val="heading 6"/>
    <w:basedOn w:val="Normal"/>
    <w:next w:val="Normal"/>
    <w:qFormat/>
    <w:pPr>
      <w:keepNext/>
      <w:outlineLvl w:val="5"/>
    </w:pPr>
    <w:rPr>
      <w:b w:val="0"/>
      <w:sz w:val="20"/>
    </w:rPr>
  </w:style>
  <w:style w:type="paragraph" w:styleId="Heading7">
    <w:name w:val="heading 7"/>
    <w:basedOn w:val="Normal"/>
    <w:next w:val="Normal"/>
    <w:qFormat/>
    <w:pPr>
      <w:keepNext/>
      <w:jc w:val="both"/>
      <w:outlineLvl w:val="6"/>
    </w:pPr>
    <w:rPr>
      <w:bCs/>
      <w:sz w:val="22"/>
    </w:rPr>
  </w:style>
  <w:style w:type="paragraph" w:styleId="Heading8">
    <w:name w:val="heading 8"/>
    <w:basedOn w:val="Normal"/>
    <w:next w:val="Normal"/>
    <w:qFormat/>
    <w:pPr>
      <w:keepNext/>
      <w:jc w:val="both"/>
      <w:outlineLvl w:val="7"/>
    </w:pPr>
    <w:rPr>
      <w:bCs/>
      <w:sz w:val="20"/>
      <w:u w:val="single"/>
    </w:rPr>
  </w:style>
  <w:style w:type="paragraph" w:styleId="Heading9">
    <w:name w:val="heading 9"/>
    <w:basedOn w:val="Normal"/>
    <w:next w:val="Normal"/>
    <w:qFormat/>
    <w:pPr>
      <w:keepNext/>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0">
    <w:name w:val="Body Text"/>
    <w:basedOn w:val="Normal"/>
    <w:rPr>
      <w:sz w:val="22"/>
    </w:rPr>
  </w:style>
  <w:style w:type="character" w:styleId="Hyperlink">
    <w:name w:val="Hyperlink"/>
    <w:rPr>
      <w:color w:val="0000FF"/>
      <w:u w:val="single"/>
    </w:rPr>
  </w:style>
  <w:style w:type="paragraph" w:styleId="Title">
    <w:name w:val="Title"/>
    <w:basedOn w:val="Normal"/>
    <w:qFormat/>
    <w:pPr>
      <w:jc w:val="center"/>
    </w:pPr>
    <w:rPr>
      <w:b w:val="0"/>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both"/>
    </w:pPr>
    <w:rPr>
      <w:rFonts w:cs="Arial"/>
      <w:b w:val="0"/>
      <w:bCs/>
      <w:color w:val="000000"/>
      <w:sz w:val="20"/>
    </w:rPr>
  </w:style>
  <w:style w:type="paragraph" w:styleId="BodyTextIndent">
    <w:name w:val="Body Text Indent"/>
    <w:basedOn w:val="Normal"/>
    <w:pPr>
      <w:ind w:left="2160" w:hanging="2160"/>
    </w:pPr>
    <w:rPr>
      <w:rFonts w:ascii="Times New Roman" w:hAnsi="Times New Roman"/>
      <w:bCs/>
    </w:rPr>
  </w:style>
  <w:style w:type="paragraph" w:styleId="BodyText3">
    <w:name w:val="Body Text 3"/>
    <w:basedOn w:val="Normal"/>
    <w:rPr>
      <w:rFonts w:cs="Arial"/>
      <w:b w:val="0"/>
      <w:bCs/>
      <w:sz w:val="20"/>
    </w:rPr>
  </w:style>
  <w:style w:type="character" w:customStyle="1" w:styleId="standardtext1">
    <w:name w:val="standardtext1"/>
    <w:rPr>
      <w:rFonts w:ascii="Arial" w:hAnsi="Arial" w:cs="Arial" w:hint="default"/>
      <w:b w:val="0"/>
      <w:bCs w:val="0"/>
      <w:i w:val="0"/>
      <w:iCs w:val="0"/>
      <w:caps w:val="0"/>
      <w:smallCaps w:val="0"/>
      <w:strike w:val="0"/>
      <w:dstrike w:val="0"/>
      <w:color w:val="000000"/>
      <w:sz w:val="18"/>
      <w:szCs w:val="18"/>
      <w:u w:val="none"/>
      <w:effect w:val="none"/>
    </w:rPr>
  </w:style>
  <w:style w:type="character" w:styleId="FollowedHyperlink">
    <w:name w:val="FollowedHyperlink"/>
    <w:rPr>
      <w:color w:val="800080"/>
      <w:u w:val="single"/>
    </w:rPr>
  </w:style>
  <w:style w:type="paragraph" w:customStyle="1" w:styleId="Cog-body">
    <w:name w:val="Cog-body"/>
    <w:basedOn w:val="Normal"/>
    <w:pPr>
      <w:keepNext/>
      <w:spacing w:before="60" w:after="60" w:line="260" w:lineRule="atLeast"/>
      <w:ind w:left="720"/>
      <w:jc w:val="both"/>
    </w:pPr>
    <w:rPr>
      <w:b w:val="0"/>
      <w:sz w:val="20"/>
    </w:rPr>
  </w:style>
  <w:style w:type="paragraph" w:styleId="BodyTextIndent2">
    <w:name w:val="Body Text Indent 2"/>
    <w:basedOn w:val="Normal"/>
    <w:pPr>
      <w:ind w:left="1440" w:hanging="1440"/>
    </w:pPr>
    <w:rPr>
      <w:rFonts w:ascii="Times New Roman" w:hAnsi="Times New Roman"/>
      <w:b w:val="0"/>
      <w:sz w:val="22"/>
    </w:rPr>
  </w:style>
  <w:style w:type="paragraph" w:styleId="PlainText">
    <w:name w:val="Plain Text"/>
    <w:basedOn w:val="Normal"/>
    <w:rPr>
      <w:rFonts w:ascii="Courier New" w:hAnsi="Courier New" w:cs="Courier New"/>
      <w:b w:val="0"/>
      <w:sz w:val="20"/>
    </w:rPr>
  </w:style>
  <w:style w:type="paragraph" w:styleId="BlockText">
    <w:name w:val="Block Text"/>
    <w:basedOn w:val="Normal"/>
    <w:pPr>
      <w:ind w:left="4320" w:right="-478" w:firstLine="540"/>
    </w:pPr>
    <w:rPr>
      <w:rFonts w:ascii="Times New Roman" w:eastAsia="MS Mincho" w:hAnsi="Times New Roman"/>
      <w:b w:val="0"/>
      <w:sz w:val="20"/>
      <w:szCs w:val="24"/>
    </w:rPr>
  </w:style>
  <w:style w:type="paragraph" w:styleId="BodyTextIndent3">
    <w:name w:val="Body Text Indent 3"/>
    <w:basedOn w:val="Normal"/>
    <w:pPr>
      <w:ind w:left="2880" w:hanging="2880"/>
    </w:pPr>
    <w:rPr>
      <w:rFonts w:ascii="Times New Roman" w:hAnsi="Times New Roman"/>
      <w:b w:val="0"/>
      <w:color w:val="000000"/>
      <w:sz w:val="22"/>
      <w:szCs w:val="15"/>
    </w:rPr>
  </w:style>
  <w:style w:type="paragraph" w:styleId="Subtitle">
    <w:name w:val="Subtitle"/>
    <w:basedOn w:val="Normal"/>
    <w:qFormat/>
    <w:pPr>
      <w:ind w:firstLine="720"/>
      <w:jc w:val="center"/>
    </w:pPr>
    <w:rPr>
      <w:rFonts w:ascii="Times New Roman" w:eastAsia="SimSun" w:hAnsi="Times New Roman"/>
      <w:lang w:eastAsia="zh-CN"/>
    </w:rPr>
  </w:style>
  <w:style w:type="paragraph" w:styleId="ListBullet">
    <w:name w:val="List Bullet"/>
    <w:basedOn w:val="Normal"/>
    <w:autoRedefine/>
    <w:pPr>
      <w:numPr>
        <w:numId w:val="1"/>
      </w:numPr>
    </w:pPr>
    <w:rPr>
      <w:rFonts w:ascii="Times New Roman" w:eastAsia="SimSun" w:hAnsi="Times New Roman"/>
      <w:b w:val="0"/>
      <w:sz w:val="20"/>
      <w:lang w:eastAsia="zh-CN"/>
    </w:rPr>
  </w:style>
  <w:style w:type="character" w:styleId="HTMLTypewriter">
    <w:name w:val="HTML Typewriter"/>
    <w:rPr>
      <w:rFonts w:ascii="Courier New" w:eastAsia="Courier New" w:hAnsi="Courier New" w:cs="Courier New" w:hint="default"/>
      <w:sz w:val="20"/>
      <w:szCs w:val="20"/>
    </w:rPr>
  </w:style>
  <w:style w:type="paragraph" w:customStyle="1" w:styleId="bodytext">
    <w:name w:val="bodytext"/>
    <w:basedOn w:val="Normal"/>
    <w:pPr>
      <w:numPr>
        <w:numId w:val="2"/>
      </w:numPr>
      <w:tabs>
        <w:tab w:val="left" w:pos="360"/>
      </w:tabs>
      <w:autoSpaceDE w:val="0"/>
      <w:autoSpaceDN w:val="0"/>
      <w:adjustRightInd w:val="0"/>
      <w:ind w:left="1080"/>
      <w:jc w:val="both"/>
    </w:pPr>
    <w:rPr>
      <w:rFonts w:ascii="Times New Roman" w:hAnsi="Times New Roman"/>
      <w:b w:val="0"/>
      <w:szCs w:val="24"/>
    </w:rPr>
  </w:style>
  <w:style w:type="paragraph" w:styleId="NormalWeb">
    <w:name w:val="Normal (Web)"/>
    <w:basedOn w:val="Normal"/>
    <w:pPr>
      <w:spacing w:before="100" w:beforeAutospacing="1" w:after="100" w:afterAutospacing="1"/>
    </w:pPr>
    <w:rPr>
      <w:rFonts w:cs="Arial"/>
      <w:b w:val="0"/>
      <w:color w:val="000000"/>
      <w:sz w:val="17"/>
      <w:szCs w:val="17"/>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color w:val="000000"/>
      <w:sz w:val="20"/>
    </w:rPr>
  </w:style>
  <w:style w:type="paragraph" w:customStyle="1" w:styleId="ctsnormal">
    <w:name w:val="ctsnormal"/>
    <w:basedOn w:val="Normal"/>
    <w:pPr>
      <w:spacing w:before="100" w:beforeAutospacing="1" w:after="100" w:afterAutospacing="1"/>
    </w:pPr>
    <w:rPr>
      <w:rFonts w:ascii="Times New Roman" w:hAnsi="Times New Roman"/>
      <w:b w:val="0"/>
      <w:szCs w:val="24"/>
    </w:rPr>
  </w:style>
  <w:style w:type="paragraph" w:styleId="List">
    <w:name w:val="List"/>
    <w:basedOn w:val="Normal"/>
    <w:pPr>
      <w:tabs>
        <w:tab w:val="left" w:pos="652"/>
      </w:tabs>
      <w:spacing w:before="60" w:after="60"/>
      <w:ind w:left="648" w:right="288" w:hanging="360"/>
    </w:pPr>
    <w:rPr>
      <w:b w:val="0"/>
      <w:sz w:val="20"/>
    </w:rPr>
  </w:style>
  <w:style w:type="paragraph" w:customStyle="1" w:styleId="Normal2">
    <w:name w:val="Normal2"/>
    <w:basedOn w:val="Normal"/>
    <w:pPr>
      <w:suppressAutoHyphens/>
    </w:pPr>
    <w:rPr>
      <w:rFonts w:ascii="Times New Roman" w:hAnsi="Times New Roman"/>
      <w:b w:val="0"/>
      <w:sz w:val="21"/>
      <w:lang w:eastAsia="ar-SA"/>
    </w:rPr>
  </w:style>
  <w:style w:type="paragraph" w:customStyle="1" w:styleId="GZResBody">
    <w:name w:val="GZ Res Body"/>
    <w:basedOn w:val="Normal"/>
    <w:pPr>
      <w:tabs>
        <w:tab w:val="num" w:pos="360"/>
      </w:tabs>
      <w:suppressAutoHyphens/>
      <w:ind w:left="-432"/>
    </w:pPr>
    <w:rPr>
      <w:rFonts w:ascii="Times New Roman" w:hAnsi="Times New Roman"/>
      <w:b w:val="0"/>
      <w:sz w:val="21"/>
      <w:lang w:eastAsia="ar-SA"/>
    </w:rPr>
  </w:style>
  <w:style w:type="paragraph" w:customStyle="1" w:styleId="TableContents">
    <w:name w:val="Table Contents"/>
    <w:basedOn w:val="BodyText0"/>
    <w:pPr>
      <w:suppressLineNumbers/>
      <w:suppressAutoHyphens/>
      <w:spacing w:after="120"/>
    </w:pPr>
    <w:rPr>
      <w:b w:val="0"/>
      <w:lang w:eastAsia="ar-SA"/>
    </w:rPr>
  </w:style>
  <w:style w:type="paragraph" w:customStyle="1" w:styleId="TableHeading">
    <w:name w:val="Table Heading"/>
    <w:basedOn w:val="TableContents"/>
    <w:pPr>
      <w:jc w:val="center"/>
    </w:pPr>
    <w:rPr>
      <w:b/>
      <w:bCs/>
    </w:rPr>
  </w:style>
  <w:style w:type="paragraph" w:customStyle="1" w:styleId="GZResJobHdg-noul">
    <w:name w:val="GZ Res Job Hdg-no_ul"/>
    <w:basedOn w:val="Normal"/>
    <w:next w:val="GZResJobHdg-FTENxtLn"/>
    <w:pPr>
      <w:tabs>
        <w:tab w:val="left" w:pos="720"/>
        <w:tab w:val="right" w:pos="2160"/>
        <w:tab w:val="left" w:pos="2520"/>
      </w:tabs>
      <w:suppressAutoHyphens/>
      <w:spacing w:before="120"/>
    </w:pPr>
    <w:rPr>
      <w:rFonts w:ascii="Times New Roman" w:hAnsi="Times New Roman"/>
      <w:sz w:val="22"/>
      <w:lang w:eastAsia="ar-SA"/>
    </w:rPr>
  </w:style>
  <w:style w:type="paragraph" w:customStyle="1" w:styleId="GZResJobHdg-FTENxtLn">
    <w:name w:val="GZ Res Job Hdg-FTE NxtLn"/>
    <w:basedOn w:val="Normal"/>
    <w:next w:val="Normal"/>
    <w:pPr>
      <w:tabs>
        <w:tab w:val="left" w:pos="720"/>
        <w:tab w:val="right" w:pos="2160"/>
        <w:tab w:val="left" w:pos="2520"/>
      </w:tabs>
      <w:suppressAutoHyphens/>
    </w:pPr>
    <w:rPr>
      <w:rFonts w:ascii="Times New Roman" w:hAnsi="Times New Roman"/>
      <w:b w:val="0"/>
      <w:sz w:val="20"/>
      <w:lang w:eastAsia="ar-SA"/>
    </w:rPr>
  </w:style>
  <w:style w:type="character" w:customStyle="1" w:styleId="headline">
    <w:name w:val="headline"/>
    <w:basedOn w:val="DefaultParagraphFont"/>
  </w:style>
  <w:style w:type="table" w:styleId="TableGrid">
    <w:name w:val="Table Grid"/>
    <w:basedOn w:val="TableNormal"/>
    <w:rsid w:val="00C831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8728D9"/>
    <w:pPr>
      <w:spacing w:line="240" w:lineRule="exact"/>
    </w:pPr>
    <w:rPr>
      <w:rFonts w:ascii="Times New Roman" w:hAnsi="Times New Roman"/>
      <w:i/>
      <w:sz w:val="20"/>
    </w:rPr>
  </w:style>
  <w:style w:type="paragraph" w:customStyle="1" w:styleId="Achievement">
    <w:name w:val="Achievement"/>
    <w:basedOn w:val="BodyText0"/>
    <w:rsid w:val="00FB40C7"/>
    <w:pPr>
      <w:spacing w:after="60" w:line="220" w:lineRule="atLeast"/>
      <w:ind w:left="245" w:hanging="245"/>
      <w:jc w:val="both"/>
    </w:pPr>
    <w:rPr>
      <w:b w:val="0"/>
      <w:spacing w:val="-5"/>
      <w:sz w:val="20"/>
    </w:rPr>
  </w:style>
  <w:style w:type="paragraph" w:customStyle="1" w:styleId="Address1">
    <w:name w:val="Address 1"/>
    <w:basedOn w:val="Normal"/>
    <w:rsid w:val="00FB40C7"/>
    <w:pPr>
      <w:framePr w:w="2160" w:wrap="notBeside" w:vAnchor="page" w:hAnchor="page" w:x="8281" w:y="1153"/>
      <w:spacing w:line="160" w:lineRule="atLeast"/>
      <w:jc w:val="both"/>
    </w:pPr>
    <w:rPr>
      <w:b w:val="0"/>
      <w:sz w:val="14"/>
    </w:rPr>
  </w:style>
  <w:style w:type="paragraph" w:customStyle="1" w:styleId="Address2">
    <w:name w:val="Address 2"/>
    <w:basedOn w:val="Normal"/>
    <w:rsid w:val="00FB40C7"/>
    <w:pPr>
      <w:framePr w:w="2030" w:wrap="notBeside" w:vAnchor="page" w:hAnchor="page" w:x="6121" w:y="1153"/>
      <w:spacing w:line="160" w:lineRule="atLeast"/>
      <w:jc w:val="both"/>
    </w:pPr>
    <w:rPr>
      <w:b w:val="0"/>
      <w:sz w:val="14"/>
    </w:rPr>
  </w:style>
  <w:style w:type="paragraph" w:customStyle="1" w:styleId="CompanyName">
    <w:name w:val="Company Name"/>
    <w:basedOn w:val="Normal"/>
    <w:next w:val="Normal"/>
    <w:autoRedefine/>
    <w:rsid w:val="00FB40C7"/>
    <w:pPr>
      <w:tabs>
        <w:tab w:val="left" w:pos="2160"/>
        <w:tab w:val="right" w:pos="6480"/>
      </w:tabs>
      <w:spacing w:before="240" w:after="40" w:line="220" w:lineRule="atLeast"/>
    </w:pPr>
    <w:rPr>
      <w:b w:val="0"/>
      <w:sz w:val="20"/>
    </w:rPr>
  </w:style>
  <w:style w:type="paragraph" w:customStyle="1" w:styleId="Institution">
    <w:name w:val="Institution"/>
    <w:basedOn w:val="Normal"/>
    <w:next w:val="Achievement"/>
    <w:autoRedefine/>
    <w:rsid w:val="00FB40C7"/>
    <w:pPr>
      <w:tabs>
        <w:tab w:val="left" w:pos="2160"/>
        <w:tab w:val="right" w:pos="6480"/>
      </w:tabs>
      <w:spacing w:before="240" w:after="60" w:line="220" w:lineRule="atLeast"/>
    </w:pPr>
    <w:rPr>
      <w:b w:val="0"/>
      <w:sz w:val="20"/>
    </w:rPr>
  </w:style>
  <w:style w:type="paragraph" w:customStyle="1" w:styleId="JobTitle">
    <w:name w:val="Job Title"/>
    <w:next w:val="Achievement"/>
    <w:rsid w:val="00FB40C7"/>
    <w:pPr>
      <w:spacing w:after="60" w:line="220" w:lineRule="atLeast"/>
    </w:pPr>
    <w:rPr>
      <w:rFonts w:ascii="Arial Black" w:hAnsi="Arial Black"/>
      <w:spacing w:val="-10"/>
    </w:rPr>
  </w:style>
  <w:style w:type="paragraph" w:customStyle="1" w:styleId="Name">
    <w:name w:val="Name"/>
    <w:basedOn w:val="Normal"/>
    <w:next w:val="Normal"/>
    <w:rsid w:val="00FB40C7"/>
    <w:pPr>
      <w:pBdr>
        <w:bottom w:val="single" w:sz="6" w:space="4" w:color="auto"/>
      </w:pBdr>
      <w:spacing w:after="440" w:line="240" w:lineRule="atLeast"/>
    </w:pPr>
    <w:rPr>
      <w:rFonts w:ascii="Arial Black" w:hAnsi="Arial Black"/>
      <w:b w:val="0"/>
      <w:spacing w:val="-35"/>
      <w:sz w:val="54"/>
    </w:rPr>
  </w:style>
  <w:style w:type="paragraph" w:customStyle="1" w:styleId="SectionTitle">
    <w:name w:val="Section Title"/>
    <w:basedOn w:val="Normal"/>
    <w:next w:val="Normal"/>
    <w:autoRedefine/>
    <w:rsid w:val="004565FD"/>
    <w:pPr>
      <w:spacing w:before="220" w:line="220" w:lineRule="atLeast"/>
    </w:pPr>
    <w:rPr>
      <w:rFonts w:ascii="Times New Roman" w:hAnsi="Times New Roman"/>
      <w:spacing w:val="-10"/>
      <w:sz w:val="22"/>
      <w:szCs w:val="22"/>
      <w:u w:val="single"/>
    </w:rPr>
  </w:style>
  <w:style w:type="paragraph" w:customStyle="1" w:styleId="Objective">
    <w:name w:val="Objective"/>
    <w:basedOn w:val="Normal"/>
    <w:next w:val="BodyText0"/>
    <w:rsid w:val="00FB40C7"/>
    <w:pPr>
      <w:spacing w:before="240" w:after="220" w:line="220" w:lineRule="atLeast"/>
    </w:pPr>
    <w:rPr>
      <w:b w:val="0"/>
      <w:sz w:val="20"/>
    </w:rPr>
  </w:style>
  <w:style w:type="character" w:customStyle="1" w:styleId="apple-style-span">
    <w:name w:val="apple-style-span"/>
    <w:basedOn w:val="DefaultParagraphFont"/>
    <w:rsid w:val="00475EC0"/>
  </w:style>
  <w:style w:type="paragraph" w:styleId="ListParagraph">
    <w:name w:val="List Paragraph"/>
    <w:basedOn w:val="Normal"/>
    <w:link w:val="ListParagraphChar"/>
    <w:uiPriority w:val="34"/>
    <w:qFormat/>
    <w:rsid w:val="00475EC0"/>
    <w:pPr>
      <w:spacing w:after="200" w:line="276" w:lineRule="auto"/>
      <w:ind w:left="720"/>
      <w:contextualSpacing/>
    </w:pPr>
    <w:rPr>
      <w:rFonts w:ascii="Calibri" w:eastAsia="Calibri" w:hAnsi="Calibri"/>
      <w:b w:val="0"/>
      <w:sz w:val="22"/>
      <w:szCs w:val="22"/>
    </w:rPr>
  </w:style>
  <w:style w:type="character" w:customStyle="1" w:styleId="apple-converted-space">
    <w:name w:val="apple-converted-space"/>
    <w:basedOn w:val="DefaultParagraphFont"/>
    <w:rsid w:val="00475EC0"/>
  </w:style>
  <w:style w:type="paragraph" w:customStyle="1" w:styleId="Default">
    <w:name w:val="Default"/>
    <w:rsid w:val="00FC44A0"/>
    <w:pPr>
      <w:autoSpaceDE w:val="0"/>
      <w:autoSpaceDN w:val="0"/>
      <w:adjustRightInd w:val="0"/>
    </w:pPr>
    <w:rPr>
      <w:rFonts w:eastAsia="Calibri"/>
      <w:color w:val="000000"/>
      <w:sz w:val="24"/>
      <w:szCs w:val="24"/>
    </w:rPr>
  </w:style>
  <w:style w:type="character" w:customStyle="1" w:styleId="bold">
    <w:name w:val="bold"/>
    <w:rsid w:val="00990039"/>
  </w:style>
  <w:style w:type="character" w:customStyle="1" w:styleId="hl">
    <w:name w:val="hl"/>
    <w:rsid w:val="00D07854"/>
  </w:style>
  <w:style w:type="paragraph" w:customStyle="1" w:styleId="worktitle">
    <w:name w:val="work_title"/>
    <w:basedOn w:val="Normal"/>
    <w:rsid w:val="00D13D8B"/>
    <w:pPr>
      <w:spacing w:before="100" w:beforeAutospacing="1" w:after="100" w:afterAutospacing="1"/>
    </w:pPr>
    <w:rPr>
      <w:rFonts w:ascii="Times New Roman" w:hAnsi="Times New Roman"/>
      <w:b w:val="0"/>
      <w:szCs w:val="24"/>
    </w:rPr>
  </w:style>
  <w:style w:type="paragraph" w:customStyle="1" w:styleId="workdates">
    <w:name w:val="work_dates"/>
    <w:basedOn w:val="Normal"/>
    <w:rsid w:val="00D13D8B"/>
    <w:pPr>
      <w:spacing w:before="100" w:beforeAutospacing="1" w:after="100" w:afterAutospacing="1"/>
    </w:pPr>
    <w:rPr>
      <w:rFonts w:ascii="Times New Roman" w:hAnsi="Times New Roman"/>
      <w:b w:val="0"/>
      <w:szCs w:val="24"/>
    </w:rPr>
  </w:style>
  <w:style w:type="paragraph" w:customStyle="1" w:styleId="Normal1">
    <w:name w:val="Normal1"/>
    <w:basedOn w:val="Normal"/>
    <w:rsid w:val="003349F7"/>
    <w:pPr>
      <w:spacing w:before="100" w:beforeAutospacing="1" w:after="100" w:afterAutospacing="1"/>
    </w:pPr>
    <w:rPr>
      <w:rFonts w:ascii="Times New Roman" w:hAnsi="Times New Roman"/>
      <w:b w:val="0"/>
      <w:szCs w:val="24"/>
    </w:rPr>
  </w:style>
  <w:style w:type="paragraph" w:customStyle="1" w:styleId="NormalWeb5">
    <w:name w:val="Normal (Web)5"/>
    <w:basedOn w:val="Normal"/>
    <w:rsid w:val="006B425B"/>
    <w:pPr>
      <w:spacing w:after="100" w:afterAutospacing="1"/>
    </w:pPr>
    <w:rPr>
      <w:rFonts w:ascii="Times New Roman" w:hAnsi="Times New Roman"/>
      <w:b w:val="0"/>
      <w:sz w:val="20"/>
    </w:rPr>
  </w:style>
  <w:style w:type="character" w:customStyle="1" w:styleId="WW-HTMLTypewriter">
    <w:name w:val="WW-HTML Typewriter"/>
    <w:rsid w:val="006B425B"/>
    <w:rPr>
      <w:rFonts w:ascii="Courier New" w:eastAsia="Times New Roman" w:hAnsi="Courier New" w:cs="Courier New"/>
      <w:sz w:val="20"/>
      <w:szCs w:val="20"/>
    </w:rPr>
  </w:style>
  <w:style w:type="character" w:customStyle="1" w:styleId="ListParagraphChar">
    <w:name w:val="List Paragraph Char"/>
    <w:link w:val="ListParagraph"/>
    <w:uiPriority w:val="34"/>
    <w:locked/>
    <w:rsid w:val="00FD5727"/>
    <w:rPr>
      <w:rFonts w:ascii="Calibri" w:eastAsia="Calibri" w:hAnsi="Calibri"/>
      <w:sz w:val="22"/>
      <w:szCs w:val="22"/>
    </w:rPr>
  </w:style>
  <w:style w:type="paragraph" w:customStyle="1" w:styleId="BodyTextArial">
    <w:name w:val="Body Text + Arial"/>
    <w:basedOn w:val="Normal"/>
    <w:rsid w:val="00D31AA4"/>
    <w:pPr>
      <w:widowControl w:val="0"/>
      <w:suppressAutoHyphens/>
    </w:pPr>
    <w:rPr>
      <w:sz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b/>
      <w:sz w:val="24"/>
    </w:rPr>
  </w:style>
  <w:style w:type="paragraph" w:styleId="Heading1">
    <w:name w:val="heading 1"/>
    <w:basedOn w:val="Normal"/>
    <w:next w:val="Normal"/>
    <w:qFormat/>
    <w:pPr>
      <w:keepNext/>
      <w:jc w:val="both"/>
      <w:outlineLvl w:val="0"/>
    </w:pPr>
    <w:rPr>
      <w:b w:val="0"/>
      <w:bCs/>
      <w:sz w:val="22"/>
    </w:rPr>
  </w:style>
  <w:style w:type="paragraph" w:styleId="Heading2">
    <w:name w:val="heading 2"/>
    <w:basedOn w:val="Normal"/>
    <w:next w:val="Normal"/>
    <w:qFormat/>
    <w:pPr>
      <w:keepNext/>
      <w:jc w:val="center"/>
      <w:outlineLvl w:val="1"/>
    </w:pPr>
    <w:rPr>
      <w:b w:val="0"/>
      <w:sz w:val="22"/>
    </w:rPr>
  </w:style>
  <w:style w:type="paragraph" w:styleId="Heading3">
    <w:name w:val="heading 3"/>
    <w:basedOn w:val="Normal"/>
    <w:next w:val="Normal"/>
    <w:qFormat/>
    <w:pPr>
      <w:keepNext/>
      <w:outlineLvl w:val="2"/>
    </w:pPr>
    <w:rPr>
      <w:b w:val="0"/>
      <w:sz w:val="22"/>
    </w:rPr>
  </w:style>
  <w:style w:type="paragraph" w:styleId="Heading4">
    <w:name w:val="heading 4"/>
    <w:basedOn w:val="Normal"/>
    <w:next w:val="Normal"/>
    <w:qFormat/>
    <w:pPr>
      <w:keepNext/>
      <w:outlineLvl w:val="3"/>
    </w:pPr>
    <w:rPr>
      <w:b w:val="0"/>
      <w:bCs/>
      <w:i/>
      <w:sz w:val="22"/>
    </w:rPr>
  </w:style>
  <w:style w:type="paragraph" w:styleId="Heading5">
    <w:name w:val="heading 5"/>
    <w:basedOn w:val="Normal"/>
    <w:next w:val="Normal"/>
    <w:qFormat/>
    <w:pPr>
      <w:keepNext/>
      <w:outlineLvl w:val="4"/>
    </w:pPr>
    <w:rPr>
      <w:b w:val="0"/>
      <w:bCs/>
      <w:i/>
      <w:sz w:val="20"/>
    </w:rPr>
  </w:style>
  <w:style w:type="paragraph" w:styleId="Heading6">
    <w:name w:val="heading 6"/>
    <w:basedOn w:val="Normal"/>
    <w:next w:val="Normal"/>
    <w:qFormat/>
    <w:pPr>
      <w:keepNext/>
      <w:outlineLvl w:val="5"/>
    </w:pPr>
    <w:rPr>
      <w:b w:val="0"/>
      <w:sz w:val="20"/>
    </w:rPr>
  </w:style>
  <w:style w:type="paragraph" w:styleId="Heading7">
    <w:name w:val="heading 7"/>
    <w:basedOn w:val="Normal"/>
    <w:next w:val="Normal"/>
    <w:qFormat/>
    <w:pPr>
      <w:keepNext/>
      <w:jc w:val="both"/>
      <w:outlineLvl w:val="6"/>
    </w:pPr>
    <w:rPr>
      <w:bCs/>
      <w:sz w:val="22"/>
    </w:rPr>
  </w:style>
  <w:style w:type="paragraph" w:styleId="Heading8">
    <w:name w:val="heading 8"/>
    <w:basedOn w:val="Normal"/>
    <w:next w:val="Normal"/>
    <w:qFormat/>
    <w:pPr>
      <w:keepNext/>
      <w:jc w:val="both"/>
      <w:outlineLvl w:val="7"/>
    </w:pPr>
    <w:rPr>
      <w:bCs/>
      <w:sz w:val="20"/>
      <w:u w:val="single"/>
    </w:rPr>
  </w:style>
  <w:style w:type="paragraph" w:styleId="Heading9">
    <w:name w:val="heading 9"/>
    <w:basedOn w:val="Normal"/>
    <w:next w:val="Normal"/>
    <w:qFormat/>
    <w:pPr>
      <w:keepNext/>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0">
    <w:name w:val="Body Text"/>
    <w:basedOn w:val="Normal"/>
    <w:rPr>
      <w:sz w:val="22"/>
    </w:rPr>
  </w:style>
  <w:style w:type="character" w:styleId="Hyperlink">
    <w:name w:val="Hyperlink"/>
    <w:rPr>
      <w:color w:val="0000FF"/>
      <w:u w:val="single"/>
    </w:rPr>
  </w:style>
  <w:style w:type="paragraph" w:styleId="Title">
    <w:name w:val="Title"/>
    <w:basedOn w:val="Normal"/>
    <w:qFormat/>
    <w:pPr>
      <w:jc w:val="center"/>
    </w:pPr>
    <w:rPr>
      <w:b w:val="0"/>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both"/>
    </w:pPr>
    <w:rPr>
      <w:rFonts w:cs="Arial"/>
      <w:b w:val="0"/>
      <w:bCs/>
      <w:color w:val="000000"/>
      <w:sz w:val="20"/>
    </w:rPr>
  </w:style>
  <w:style w:type="paragraph" w:styleId="BodyTextIndent">
    <w:name w:val="Body Text Indent"/>
    <w:basedOn w:val="Normal"/>
    <w:pPr>
      <w:ind w:left="2160" w:hanging="2160"/>
    </w:pPr>
    <w:rPr>
      <w:rFonts w:ascii="Times New Roman" w:hAnsi="Times New Roman"/>
      <w:bCs/>
    </w:rPr>
  </w:style>
  <w:style w:type="paragraph" w:styleId="BodyText3">
    <w:name w:val="Body Text 3"/>
    <w:basedOn w:val="Normal"/>
    <w:rPr>
      <w:rFonts w:cs="Arial"/>
      <w:b w:val="0"/>
      <w:bCs/>
      <w:sz w:val="20"/>
    </w:rPr>
  </w:style>
  <w:style w:type="character" w:customStyle="1" w:styleId="standardtext1">
    <w:name w:val="standardtext1"/>
    <w:rPr>
      <w:rFonts w:ascii="Arial" w:hAnsi="Arial" w:cs="Arial" w:hint="default"/>
      <w:b w:val="0"/>
      <w:bCs w:val="0"/>
      <w:i w:val="0"/>
      <w:iCs w:val="0"/>
      <w:caps w:val="0"/>
      <w:smallCaps w:val="0"/>
      <w:strike w:val="0"/>
      <w:dstrike w:val="0"/>
      <w:color w:val="000000"/>
      <w:sz w:val="18"/>
      <w:szCs w:val="18"/>
      <w:u w:val="none"/>
      <w:effect w:val="none"/>
    </w:rPr>
  </w:style>
  <w:style w:type="character" w:styleId="FollowedHyperlink">
    <w:name w:val="FollowedHyperlink"/>
    <w:rPr>
      <w:color w:val="800080"/>
      <w:u w:val="single"/>
    </w:rPr>
  </w:style>
  <w:style w:type="paragraph" w:customStyle="1" w:styleId="Cog-body">
    <w:name w:val="Cog-body"/>
    <w:basedOn w:val="Normal"/>
    <w:pPr>
      <w:keepNext/>
      <w:spacing w:before="60" w:after="60" w:line="260" w:lineRule="atLeast"/>
      <w:ind w:left="720"/>
      <w:jc w:val="both"/>
    </w:pPr>
    <w:rPr>
      <w:b w:val="0"/>
      <w:sz w:val="20"/>
    </w:rPr>
  </w:style>
  <w:style w:type="paragraph" w:styleId="BodyTextIndent2">
    <w:name w:val="Body Text Indent 2"/>
    <w:basedOn w:val="Normal"/>
    <w:pPr>
      <w:ind w:left="1440" w:hanging="1440"/>
    </w:pPr>
    <w:rPr>
      <w:rFonts w:ascii="Times New Roman" w:hAnsi="Times New Roman"/>
      <w:b w:val="0"/>
      <w:sz w:val="22"/>
    </w:rPr>
  </w:style>
  <w:style w:type="paragraph" w:styleId="PlainText">
    <w:name w:val="Plain Text"/>
    <w:basedOn w:val="Normal"/>
    <w:rPr>
      <w:rFonts w:ascii="Courier New" w:hAnsi="Courier New" w:cs="Courier New"/>
      <w:b w:val="0"/>
      <w:sz w:val="20"/>
    </w:rPr>
  </w:style>
  <w:style w:type="paragraph" w:styleId="BlockText">
    <w:name w:val="Block Text"/>
    <w:basedOn w:val="Normal"/>
    <w:pPr>
      <w:ind w:left="4320" w:right="-478" w:firstLine="540"/>
    </w:pPr>
    <w:rPr>
      <w:rFonts w:ascii="Times New Roman" w:eastAsia="MS Mincho" w:hAnsi="Times New Roman"/>
      <w:b w:val="0"/>
      <w:sz w:val="20"/>
      <w:szCs w:val="24"/>
    </w:rPr>
  </w:style>
  <w:style w:type="paragraph" w:styleId="BodyTextIndent3">
    <w:name w:val="Body Text Indent 3"/>
    <w:basedOn w:val="Normal"/>
    <w:pPr>
      <w:ind w:left="2880" w:hanging="2880"/>
    </w:pPr>
    <w:rPr>
      <w:rFonts w:ascii="Times New Roman" w:hAnsi="Times New Roman"/>
      <w:b w:val="0"/>
      <w:color w:val="000000"/>
      <w:sz w:val="22"/>
      <w:szCs w:val="15"/>
    </w:rPr>
  </w:style>
  <w:style w:type="paragraph" w:styleId="Subtitle">
    <w:name w:val="Subtitle"/>
    <w:basedOn w:val="Normal"/>
    <w:qFormat/>
    <w:pPr>
      <w:ind w:firstLine="720"/>
      <w:jc w:val="center"/>
    </w:pPr>
    <w:rPr>
      <w:rFonts w:ascii="Times New Roman" w:eastAsia="SimSun" w:hAnsi="Times New Roman"/>
      <w:lang w:eastAsia="zh-CN"/>
    </w:rPr>
  </w:style>
  <w:style w:type="paragraph" w:styleId="ListBullet">
    <w:name w:val="List Bullet"/>
    <w:basedOn w:val="Normal"/>
    <w:autoRedefine/>
    <w:pPr>
      <w:numPr>
        <w:numId w:val="1"/>
      </w:numPr>
    </w:pPr>
    <w:rPr>
      <w:rFonts w:ascii="Times New Roman" w:eastAsia="SimSun" w:hAnsi="Times New Roman"/>
      <w:b w:val="0"/>
      <w:sz w:val="20"/>
      <w:lang w:eastAsia="zh-CN"/>
    </w:rPr>
  </w:style>
  <w:style w:type="character" w:styleId="HTMLTypewriter">
    <w:name w:val="HTML Typewriter"/>
    <w:rPr>
      <w:rFonts w:ascii="Courier New" w:eastAsia="Courier New" w:hAnsi="Courier New" w:cs="Courier New" w:hint="default"/>
      <w:sz w:val="20"/>
      <w:szCs w:val="20"/>
    </w:rPr>
  </w:style>
  <w:style w:type="paragraph" w:customStyle="1" w:styleId="bodytext">
    <w:name w:val="bodytext"/>
    <w:basedOn w:val="Normal"/>
    <w:pPr>
      <w:numPr>
        <w:numId w:val="2"/>
      </w:numPr>
      <w:tabs>
        <w:tab w:val="left" w:pos="360"/>
      </w:tabs>
      <w:autoSpaceDE w:val="0"/>
      <w:autoSpaceDN w:val="0"/>
      <w:adjustRightInd w:val="0"/>
      <w:ind w:left="1080"/>
      <w:jc w:val="both"/>
    </w:pPr>
    <w:rPr>
      <w:rFonts w:ascii="Times New Roman" w:hAnsi="Times New Roman"/>
      <w:b w:val="0"/>
      <w:szCs w:val="24"/>
    </w:rPr>
  </w:style>
  <w:style w:type="paragraph" w:styleId="NormalWeb">
    <w:name w:val="Normal (Web)"/>
    <w:basedOn w:val="Normal"/>
    <w:pPr>
      <w:spacing w:before="100" w:beforeAutospacing="1" w:after="100" w:afterAutospacing="1"/>
    </w:pPr>
    <w:rPr>
      <w:rFonts w:cs="Arial"/>
      <w:b w:val="0"/>
      <w:color w:val="000000"/>
      <w:sz w:val="17"/>
      <w:szCs w:val="17"/>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color w:val="000000"/>
      <w:sz w:val="20"/>
    </w:rPr>
  </w:style>
  <w:style w:type="paragraph" w:customStyle="1" w:styleId="ctsnormal">
    <w:name w:val="ctsnormal"/>
    <w:basedOn w:val="Normal"/>
    <w:pPr>
      <w:spacing w:before="100" w:beforeAutospacing="1" w:after="100" w:afterAutospacing="1"/>
    </w:pPr>
    <w:rPr>
      <w:rFonts w:ascii="Times New Roman" w:hAnsi="Times New Roman"/>
      <w:b w:val="0"/>
      <w:szCs w:val="24"/>
    </w:rPr>
  </w:style>
  <w:style w:type="paragraph" w:styleId="List">
    <w:name w:val="List"/>
    <w:basedOn w:val="Normal"/>
    <w:pPr>
      <w:tabs>
        <w:tab w:val="left" w:pos="652"/>
      </w:tabs>
      <w:spacing w:before="60" w:after="60"/>
      <w:ind w:left="648" w:right="288" w:hanging="360"/>
    </w:pPr>
    <w:rPr>
      <w:b w:val="0"/>
      <w:sz w:val="20"/>
    </w:rPr>
  </w:style>
  <w:style w:type="paragraph" w:customStyle="1" w:styleId="Normal2">
    <w:name w:val="Normal2"/>
    <w:basedOn w:val="Normal"/>
    <w:pPr>
      <w:suppressAutoHyphens/>
    </w:pPr>
    <w:rPr>
      <w:rFonts w:ascii="Times New Roman" w:hAnsi="Times New Roman"/>
      <w:b w:val="0"/>
      <w:sz w:val="21"/>
      <w:lang w:eastAsia="ar-SA"/>
    </w:rPr>
  </w:style>
  <w:style w:type="paragraph" w:customStyle="1" w:styleId="GZResBody">
    <w:name w:val="GZ Res Body"/>
    <w:basedOn w:val="Normal"/>
    <w:pPr>
      <w:tabs>
        <w:tab w:val="num" w:pos="360"/>
      </w:tabs>
      <w:suppressAutoHyphens/>
      <w:ind w:left="-432"/>
    </w:pPr>
    <w:rPr>
      <w:rFonts w:ascii="Times New Roman" w:hAnsi="Times New Roman"/>
      <w:b w:val="0"/>
      <w:sz w:val="21"/>
      <w:lang w:eastAsia="ar-SA"/>
    </w:rPr>
  </w:style>
  <w:style w:type="paragraph" w:customStyle="1" w:styleId="TableContents">
    <w:name w:val="Table Contents"/>
    <w:basedOn w:val="BodyText0"/>
    <w:pPr>
      <w:suppressLineNumbers/>
      <w:suppressAutoHyphens/>
      <w:spacing w:after="120"/>
    </w:pPr>
    <w:rPr>
      <w:b w:val="0"/>
      <w:lang w:eastAsia="ar-SA"/>
    </w:rPr>
  </w:style>
  <w:style w:type="paragraph" w:customStyle="1" w:styleId="TableHeading">
    <w:name w:val="Table Heading"/>
    <w:basedOn w:val="TableContents"/>
    <w:pPr>
      <w:jc w:val="center"/>
    </w:pPr>
    <w:rPr>
      <w:b/>
      <w:bCs/>
    </w:rPr>
  </w:style>
  <w:style w:type="paragraph" w:customStyle="1" w:styleId="GZResJobHdg-noul">
    <w:name w:val="GZ Res Job Hdg-no_ul"/>
    <w:basedOn w:val="Normal"/>
    <w:next w:val="GZResJobHdg-FTENxtLn"/>
    <w:pPr>
      <w:tabs>
        <w:tab w:val="left" w:pos="720"/>
        <w:tab w:val="right" w:pos="2160"/>
        <w:tab w:val="left" w:pos="2520"/>
      </w:tabs>
      <w:suppressAutoHyphens/>
      <w:spacing w:before="120"/>
    </w:pPr>
    <w:rPr>
      <w:rFonts w:ascii="Times New Roman" w:hAnsi="Times New Roman"/>
      <w:sz w:val="22"/>
      <w:lang w:eastAsia="ar-SA"/>
    </w:rPr>
  </w:style>
  <w:style w:type="paragraph" w:customStyle="1" w:styleId="GZResJobHdg-FTENxtLn">
    <w:name w:val="GZ Res Job Hdg-FTE NxtLn"/>
    <w:basedOn w:val="Normal"/>
    <w:next w:val="Normal"/>
    <w:pPr>
      <w:tabs>
        <w:tab w:val="left" w:pos="720"/>
        <w:tab w:val="right" w:pos="2160"/>
        <w:tab w:val="left" w:pos="2520"/>
      </w:tabs>
      <w:suppressAutoHyphens/>
    </w:pPr>
    <w:rPr>
      <w:rFonts w:ascii="Times New Roman" w:hAnsi="Times New Roman"/>
      <w:b w:val="0"/>
      <w:sz w:val="20"/>
      <w:lang w:eastAsia="ar-SA"/>
    </w:rPr>
  </w:style>
  <w:style w:type="character" w:customStyle="1" w:styleId="headline">
    <w:name w:val="headline"/>
    <w:basedOn w:val="DefaultParagraphFont"/>
  </w:style>
  <w:style w:type="table" w:styleId="TableGrid">
    <w:name w:val="Table Grid"/>
    <w:basedOn w:val="TableNormal"/>
    <w:rsid w:val="00C831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8728D9"/>
    <w:pPr>
      <w:spacing w:line="240" w:lineRule="exact"/>
    </w:pPr>
    <w:rPr>
      <w:rFonts w:ascii="Times New Roman" w:hAnsi="Times New Roman"/>
      <w:i/>
      <w:sz w:val="20"/>
    </w:rPr>
  </w:style>
  <w:style w:type="paragraph" w:customStyle="1" w:styleId="Achievement">
    <w:name w:val="Achievement"/>
    <w:basedOn w:val="BodyText0"/>
    <w:rsid w:val="00FB40C7"/>
    <w:pPr>
      <w:spacing w:after="60" w:line="220" w:lineRule="atLeast"/>
      <w:ind w:left="245" w:hanging="245"/>
      <w:jc w:val="both"/>
    </w:pPr>
    <w:rPr>
      <w:b w:val="0"/>
      <w:spacing w:val="-5"/>
      <w:sz w:val="20"/>
    </w:rPr>
  </w:style>
  <w:style w:type="paragraph" w:customStyle="1" w:styleId="Address1">
    <w:name w:val="Address 1"/>
    <w:basedOn w:val="Normal"/>
    <w:rsid w:val="00FB40C7"/>
    <w:pPr>
      <w:framePr w:w="2160" w:wrap="notBeside" w:vAnchor="page" w:hAnchor="page" w:x="8281" w:y="1153"/>
      <w:spacing w:line="160" w:lineRule="atLeast"/>
      <w:jc w:val="both"/>
    </w:pPr>
    <w:rPr>
      <w:b w:val="0"/>
      <w:sz w:val="14"/>
    </w:rPr>
  </w:style>
  <w:style w:type="paragraph" w:customStyle="1" w:styleId="Address2">
    <w:name w:val="Address 2"/>
    <w:basedOn w:val="Normal"/>
    <w:rsid w:val="00FB40C7"/>
    <w:pPr>
      <w:framePr w:w="2030" w:wrap="notBeside" w:vAnchor="page" w:hAnchor="page" w:x="6121" w:y="1153"/>
      <w:spacing w:line="160" w:lineRule="atLeast"/>
      <w:jc w:val="both"/>
    </w:pPr>
    <w:rPr>
      <w:b w:val="0"/>
      <w:sz w:val="14"/>
    </w:rPr>
  </w:style>
  <w:style w:type="paragraph" w:customStyle="1" w:styleId="CompanyName">
    <w:name w:val="Company Name"/>
    <w:basedOn w:val="Normal"/>
    <w:next w:val="Normal"/>
    <w:autoRedefine/>
    <w:rsid w:val="00FB40C7"/>
    <w:pPr>
      <w:tabs>
        <w:tab w:val="left" w:pos="2160"/>
        <w:tab w:val="right" w:pos="6480"/>
      </w:tabs>
      <w:spacing w:before="240" w:after="40" w:line="220" w:lineRule="atLeast"/>
    </w:pPr>
    <w:rPr>
      <w:b w:val="0"/>
      <w:sz w:val="20"/>
    </w:rPr>
  </w:style>
  <w:style w:type="paragraph" w:customStyle="1" w:styleId="Institution">
    <w:name w:val="Institution"/>
    <w:basedOn w:val="Normal"/>
    <w:next w:val="Achievement"/>
    <w:autoRedefine/>
    <w:rsid w:val="00FB40C7"/>
    <w:pPr>
      <w:tabs>
        <w:tab w:val="left" w:pos="2160"/>
        <w:tab w:val="right" w:pos="6480"/>
      </w:tabs>
      <w:spacing w:before="240" w:after="60" w:line="220" w:lineRule="atLeast"/>
    </w:pPr>
    <w:rPr>
      <w:b w:val="0"/>
      <w:sz w:val="20"/>
    </w:rPr>
  </w:style>
  <w:style w:type="paragraph" w:customStyle="1" w:styleId="JobTitle">
    <w:name w:val="Job Title"/>
    <w:next w:val="Achievement"/>
    <w:rsid w:val="00FB40C7"/>
    <w:pPr>
      <w:spacing w:after="60" w:line="220" w:lineRule="atLeast"/>
    </w:pPr>
    <w:rPr>
      <w:rFonts w:ascii="Arial Black" w:hAnsi="Arial Black"/>
      <w:spacing w:val="-10"/>
    </w:rPr>
  </w:style>
  <w:style w:type="paragraph" w:customStyle="1" w:styleId="Name">
    <w:name w:val="Name"/>
    <w:basedOn w:val="Normal"/>
    <w:next w:val="Normal"/>
    <w:rsid w:val="00FB40C7"/>
    <w:pPr>
      <w:pBdr>
        <w:bottom w:val="single" w:sz="6" w:space="4" w:color="auto"/>
      </w:pBdr>
      <w:spacing w:after="440" w:line="240" w:lineRule="atLeast"/>
    </w:pPr>
    <w:rPr>
      <w:rFonts w:ascii="Arial Black" w:hAnsi="Arial Black"/>
      <w:b w:val="0"/>
      <w:spacing w:val="-35"/>
      <w:sz w:val="54"/>
    </w:rPr>
  </w:style>
  <w:style w:type="paragraph" w:customStyle="1" w:styleId="SectionTitle">
    <w:name w:val="Section Title"/>
    <w:basedOn w:val="Normal"/>
    <w:next w:val="Normal"/>
    <w:autoRedefine/>
    <w:rsid w:val="004565FD"/>
    <w:pPr>
      <w:spacing w:before="220" w:line="220" w:lineRule="atLeast"/>
    </w:pPr>
    <w:rPr>
      <w:rFonts w:ascii="Times New Roman" w:hAnsi="Times New Roman"/>
      <w:spacing w:val="-10"/>
      <w:sz w:val="22"/>
      <w:szCs w:val="22"/>
      <w:u w:val="single"/>
    </w:rPr>
  </w:style>
  <w:style w:type="paragraph" w:customStyle="1" w:styleId="Objective">
    <w:name w:val="Objective"/>
    <w:basedOn w:val="Normal"/>
    <w:next w:val="BodyText0"/>
    <w:rsid w:val="00FB40C7"/>
    <w:pPr>
      <w:spacing w:before="240" w:after="220" w:line="220" w:lineRule="atLeast"/>
    </w:pPr>
    <w:rPr>
      <w:b w:val="0"/>
      <w:sz w:val="20"/>
    </w:rPr>
  </w:style>
  <w:style w:type="character" w:customStyle="1" w:styleId="apple-style-span">
    <w:name w:val="apple-style-span"/>
    <w:basedOn w:val="DefaultParagraphFont"/>
    <w:rsid w:val="00475EC0"/>
  </w:style>
  <w:style w:type="paragraph" w:styleId="ListParagraph">
    <w:name w:val="List Paragraph"/>
    <w:basedOn w:val="Normal"/>
    <w:link w:val="ListParagraphChar"/>
    <w:uiPriority w:val="34"/>
    <w:qFormat/>
    <w:rsid w:val="00475EC0"/>
    <w:pPr>
      <w:spacing w:after="200" w:line="276" w:lineRule="auto"/>
      <w:ind w:left="720"/>
      <w:contextualSpacing/>
    </w:pPr>
    <w:rPr>
      <w:rFonts w:ascii="Calibri" w:eastAsia="Calibri" w:hAnsi="Calibri"/>
      <w:b w:val="0"/>
      <w:sz w:val="22"/>
      <w:szCs w:val="22"/>
    </w:rPr>
  </w:style>
  <w:style w:type="character" w:customStyle="1" w:styleId="apple-converted-space">
    <w:name w:val="apple-converted-space"/>
    <w:basedOn w:val="DefaultParagraphFont"/>
    <w:rsid w:val="00475EC0"/>
  </w:style>
  <w:style w:type="paragraph" w:customStyle="1" w:styleId="Default">
    <w:name w:val="Default"/>
    <w:rsid w:val="00FC44A0"/>
    <w:pPr>
      <w:autoSpaceDE w:val="0"/>
      <w:autoSpaceDN w:val="0"/>
      <w:adjustRightInd w:val="0"/>
    </w:pPr>
    <w:rPr>
      <w:rFonts w:eastAsia="Calibri"/>
      <w:color w:val="000000"/>
      <w:sz w:val="24"/>
      <w:szCs w:val="24"/>
    </w:rPr>
  </w:style>
  <w:style w:type="character" w:customStyle="1" w:styleId="bold">
    <w:name w:val="bold"/>
    <w:rsid w:val="00990039"/>
  </w:style>
  <w:style w:type="character" w:customStyle="1" w:styleId="hl">
    <w:name w:val="hl"/>
    <w:rsid w:val="00D07854"/>
  </w:style>
  <w:style w:type="paragraph" w:customStyle="1" w:styleId="worktitle">
    <w:name w:val="work_title"/>
    <w:basedOn w:val="Normal"/>
    <w:rsid w:val="00D13D8B"/>
    <w:pPr>
      <w:spacing w:before="100" w:beforeAutospacing="1" w:after="100" w:afterAutospacing="1"/>
    </w:pPr>
    <w:rPr>
      <w:rFonts w:ascii="Times New Roman" w:hAnsi="Times New Roman"/>
      <w:b w:val="0"/>
      <w:szCs w:val="24"/>
    </w:rPr>
  </w:style>
  <w:style w:type="paragraph" w:customStyle="1" w:styleId="workdates">
    <w:name w:val="work_dates"/>
    <w:basedOn w:val="Normal"/>
    <w:rsid w:val="00D13D8B"/>
    <w:pPr>
      <w:spacing w:before="100" w:beforeAutospacing="1" w:after="100" w:afterAutospacing="1"/>
    </w:pPr>
    <w:rPr>
      <w:rFonts w:ascii="Times New Roman" w:hAnsi="Times New Roman"/>
      <w:b w:val="0"/>
      <w:szCs w:val="24"/>
    </w:rPr>
  </w:style>
  <w:style w:type="paragraph" w:customStyle="1" w:styleId="Normal1">
    <w:name w:val="Normal1"/>
    <w:basedOn w:val="Normal"/>
    <w:rsid w:val="003349F7"/>
    <w:pPr>
      <w:spacing w:before="100" w:beforeAutospacing="1" w:after="100" w:afterAutospacing="1"/>
    </w:pPr>
    <w:rPr>
      <w:rFonts w:ascii="Times New Roman" w:hAnsi="Times New Roman"/>
      <w:b w:val="0"/>
      <w:szCs w:val="24"/>
    </w:rPr>
  </w:style>
  <w:style w:type="paragraph" w:customStyle="1" w:styleId="NormalWeb5">
    <w:name w:val="Normal (Web)5"/>
    <w:basedOn w:val="Normal"/>
    <w:rsid w:val="006B425B"/>
    <w:pPr>
      <w:spacing w:after="100" w:afterAutospacing="1"/>
    </w:pPr>
    <w:rPr>
      <w:rFonts w:ascii="Times New Roman" w:hAnsi="Times New Roman"/>
      <w:b w:val="0"/>
      <w:sz w:val="20"/>
    </w:rPr>
  </w:style>
  <w:style w:type="character" w:customStyle="1" w:styleId="WW-HTMLTypewriter">
    <w:name w:val="WW-HTML Typewriter"/>
    <w:rsid w:val="006B425B"/>
    <w:rPr>
      <w:rFonts w:ascii="Courier New" w:eastAsia="Times New Roman" w:hAnsi="Courier New" w:cs="Courier New"/>
      <w:sz w:val="20"/>
      <w:szCs w:val="20"/>
    </w:rPr>
  </w:style>
  <w:style w:type="character" w:customStyle="1" w:styleId="ListParagraphChar">
    <w:name w:val="List Paragraph Char"/>
    <w:link w:val="ListParagraph"/>
    <w:uiPriority w:val="34"/>
    <w:locked/>
    <w:rsid w:val="00FD5727"/>
    <w:rPr>
      <w:rFonts w:ascii="Calibri" w:eastAsia="Calibri" w:hAnsi="Calibri"/>
      <w:sz w:val="22"/>
      <w:szCs w:val="22"/>
    </w:rPr>
  </w:style>
  <w:style w:type="paragraph" w:customStyle="1" w:styleId="BodyTextArial">
    <w:name w:val="Body Text + Arial"/>
    <w:basedOn w:val="Normal"/>
    <w:rsid w:val="00D31AA4"/>
    <w:pPr>
      <w:widowControl w:val="0"/>
      <w:suppressAutoHyphens/>
    </w:pPr>
    <w:rPr>
      <w:sz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63127">
      <w:bodyDiv w:val="1"/>
      <w:marLeft w:val="0"/>
      <w:marRight w:val="0"/>
      <w:marTop w:val="0"/>
      <w:marBottom w:val="0"/>
      <w:divBdr>
        <w:top w:val="none" w:sz="0" w:space="0" w:color="auto"/>
        <w:left w:val="none" w:sz="0" w:space="0" w:color="auto"/>
        <w:bottom w:val="none" w:sz="0" w:space="0" w:color="auto"/>
        <w:right w:val="none" w:sz="0" w:space="0" w:color="auto"/>
      </w:divBdr>
    </w:div>
    <w:div w:id="470489525">
      <w:bodyDiv w:val="1"/>
      <w:marLeft w:val="0"/>
      <w:marRight w:val="0"/>
      <w:marTop w:val="0"/>
      <w:marBottom w:val="0"/>
      <w:divBdr>
        <w:top w:val="none" w:sz="0" w:space="0" w:color="auto"/>
        <w:left w:val="none" w:sz="0" w:space="0" w:color="auto"/>
        <w:bottom w:val="none" w:sz="0" w:space="0" w:color="auto"/>
        <w:right w:val="none" w:sz="0" w:space="0" w:color="auto"/>
      </w:divBdr>
      <w:divsChild>
        <w:div w:id="1643342916">
          <w:marLeft w:val="0"/>
          <w:marRight w:val="0"/>
          <w:marTop w:val="0"/>
          <w:marBottom w:val="0"/>
          <w:divBdr>
            <w:top w:val="none" w:sz="0" w:space="0" w:color="auto"/>
            <w:left w:val="none" w:sz="0" w:space="0" w:color="auto"/>
            <w:bottom w:val="none" w:sz="0" w:space="0" w:color="auto"/>
            <w:right w:val="none" w:sz="0" w:space="0" w:color="auto"/>
          </w:divBdr>
          <w:divsChild>
            <w:div w:id="1534151254">
              <w:marLeft w:val="0"/>
              <w:marRight w:val="0"/>
              <w:marTop w:val="0"/>
              <w:marBottom w:val="0"/>
              <w:divBdr>
                <w:top w:val="none" w:sz="0" w:space="0" w:color="auto"/>
                <w:left w:val="none" w:sz="0" w:space="0" w:color="auto"/>
                <w:bottom w:val="none" w:sz="0" w:space="0" w:color="auto"/>
                <w:right w:val="none" w:sz="0" w:space="0" w:color="auto"/>
              </w:divBdr>
            </w:div>
            <w:div w:id="16604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8204">
      <w:bodyDiv w:val="1"/>
      <w:marLeft w:val="0"/>
      <w:marRight w:val="0"/>
      <w:marTop w:val="0"/>
      <w:marBottom w:val="0"/>
      <w:divBdr>
        <w:top w:val="none" w:sz="0" w:space="0" w:color="auto"/>
        <w:left w:val="none" w:sz="0" w:space="0" w:color="auto"/>
        <w:bottom w:val="none" w:sz="0" w:space="0" w:color="auto"/>
        <w:right w:val="none" w:sz="0" w:space="0" w:color="auto"/>
      </w:divBdr>
    </w:div>
    <w:div w:id="80978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R:\registry\custo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B51C1-D8D9-4078-AE35-3E807929A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custom</Template>
  <TotalTime>1</TotalTime>
  <Pages>6</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SARAVA KUNJ</vt:lpstr>
    </vt:vector>
  </TitlesOfParts>
  <Company>Hewlett-Packard Company</Company>
  <LinksUpToDate>false</LinksUpToDate>
  <CharactersWithSpaces>12171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SARAVA KUNJ</dc:title>
  <dc:creator>ramcharantej</dc:creator>
  <cp:lastModifiedBy>Navin Kumar Jayakumar</cp:lastModifiedBy>
  <cp:revision>3</cp:revision>
  <cp:lastPrinted>2005-02-23T17:22:00Z</cp:lastPrinted>
  <dcterms:created xsi:type="dcterms:W3CDTF">2015-05-18T23:33:00Z</dcterms:created>
  <dcterms:modified xsi:type="dcterms:W3CDTF">2015-05-18T23:34:00Z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203289111</vt:i4>
  </property>
</Properties>
</file>