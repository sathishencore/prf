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0E" w:rsidRDefault="00CA7B0E">
      <w:pPr>
        <w:spacing w:before="15" w:line="280" w:lineRule="exact"/>
        <w:rPr>
          <w:sz w:val="28"/>
          <w:szCs w:val="28"/>
        </w:rPr>
      </w:pPr>
    </w:p>
    <w:p w:rsidR="00CA7B0E" w:rsidRDefault="00D530CA" w:rsidP="007C7993">
      <w:pPr>
        <w:spacing w:before="51"/>
        <w:ind w:right="3984"/>
        <w:rPr>
          <w:b/>
          <w:w w:val="108"/>
          <w:sz w:val="34"/>
          <w:szCs w:val="34"/>
        </w:rPr>
      </w:pPr>
      <w:r>
        <w:rPr>
          <w:b/>
          <w:sz w:val="34"/>
          <w:szCs w:val="34"/>
        </w:rPr>
        <w:t>Mohit</w:t>
      </w:r>
      <w:r>
        <w:rPr>
          <w:b/>
          <w:spacing w:val="81"/>
          <w:sz w:val="34"/>
          <w:szCs w:val="34"/>
        </w:rPr>
        <w:t xml:space="preserve"> </w:t>
      </w:r>
      <w:r>
        <w:rPr>
          <w:b/>
          <w:spacing w:val="-8"/>
          <w:w w:val="108"/>
          <w:sz w:val="34"/>
          <w:szCs w:val="34"/>
        </w:rPr>
        <w:t>R</w:t>
      </w:r>
      <w:r>
        <w:rPr>
          <w:b/>
          <w:w w:val="108"/>
          <w:sz w:val="34"/>
          <w:szCs w:val="34"/>
        </w:rPr>
        <w:t>upani</w:t>
      </w:r>
    </w:p>
    <w:p w:rsidR="00CA7B0E" w:rsidRPr="007C7993" w:rsidRDefault="007C7993" w:rsidP="007C7993">
      <w:pPr>
        <w:spacing w:before="28"/>
        <w:rPr>
          <w:sz w:val="24"/>
          <w:szCs w:val="24"/>
        </w:rPr>
      </w:pPr>
      <w:r>
        <w:rPr>
          <w:b/>
          <w:sz w:val="24"/>
          <w:szCs w:val="24"/>
        </w:rPr>
        <w:t>C#/.NET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SOF</w:t>
      </w:r>
      <w:r>
        <w:rPr>
          <w:b/>
          <w:spacing w:val="7"/>
          <w:sz w:val="24"/>
          <w:szCs w:val="24"/>
        </w:rPr>
        <w:t>T</w:t>
      </w:r>
      <w:r>
        <w:rPr>
          <w:b/>
          <w:spacing w:val="-19"/>
          <w:sz w:val="24"/>
          <w:szCs w:val="24"/>
        </w:rPr>
        <w:t>W</w:t>
      </w:r>
      <w:r>
        <w:rPr>
          <w:b/>
          <w:sz w:val="24"/>
          <w:szCs w:val="24"/>
        </w:rPr>
        <w:t>ARE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DEVELOPER</w:t>
      </w:r>
    </w:p>
    <w:p w:rsidR="00CA7B0E" w:rsidRDefault="00CA7B0E">
      <w:pPr>
        <w:spacing w:before="17" w:line="260" w:lineRule="exact"/>
        <w:rPr>
          <w:sz w:val="26"/>
          <w:szCs w:val="26"/>
        </w:rPr>
      </w:pPr>
    </w:p>
    <w:p w:rsidR="00CA7B0E" w:rsidRPr="007C7993" w:rsidRDefault="007C7993">
      <w:pPr>
        <w:ind w:left="10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-623570</wp:posOffset>
                </wp:positionV>
                <wp:extent cx="6400800" cy="0"/>
                <wp:effectExtent l="9525" t="5080" r="9525" b="1397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-982"/>
                          <a:chExt cx="10080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080" y="-982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4pt;margin-top:-49.1pt;width:7in;height:0;z-index:-251660800;mso-position-horizontal-relative:page" coordorigin="1080,-982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">
                <v:shape id="Freeform 11" o:spid="_x0000_s1027" style="position:absolute;left:1080;top:-982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rH5b0A&#10;AADbAAAADwAAAGRycy9kb3ducmV2LnhtbERPvQrCMBDeBd8hnOCmqQ4i1ShWUNRNreB4NGdbbC6l&#10;iVrf3giC2318vzdftqYST2pcaVnBaBiBIM6sLjlXkJ43gykI55E1VpZJwZscLBfdzhxjbV98pOfJ&#10;5yKEsItRQeF9HUvpsoIMuqGtiQN3s41BH2CTS93gK4SbSo6jaCINlhwaCqxpXVB2Pz2MgmS7b6/5&#10;4XHhi66m2TY9ymScKNXvtasZCE+t/4t/7p0O80fw/SU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2rH5b0AAADbAAAADwAAAAAAAAAAAAAAAACYAgAAZHJzL2Rvd25yZXYu&#10;eG1sUEsFBgAAAAAEAAQA9QAAAIIDAAAAAA==&#10;" path="m,l10080,e" filled="f" strokeweight=".14042mm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D530CA" w:rsidRPr="007C7993">
        <w:rPr>
          <w:b/>
          <w:w w:val="104"/>
          <w:sz w:val="24"/>
          <w:szCs w:val="24"/>
        </w:rPr>
        <w:t>Education</w:t>
      </w:r>
    </w:p>
    <w:p w:rsidR="00CA7B0E" w:rsidRPr="007C7993" w:rsidRDefault="00CA7B0E">
      <w:pPr>
        <w:spacing w:before="5" w:line="120" w:lineRule="exact"/>
        <w:rPr>
          <w:sz w:val="24"/>
          <w:szCs w:val="24"/>
        </w:rPr>
      </w:pPr>
    </w:p>
    <w:p w:rsidR="00CA7B0E" w:rsidRPr="007C7993" w:rsidRDefault="00D530CA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spacing w:val="-4"/>
          <w:w w:val="107"/>
          <w:sz w:val="24"/>
          <w:szCs w:val="24"/>
        </w:rPr>
        <w:t>U</w:t>
      </w:r>
      <w:r w:rsidRPr="007C7993">
        <w:rPr>
          <w:b/>
          <w:w w:val="107"/>
          <w:sz w:val="24"/>
          <w:szCs w:val="24"/>
        </w:rPr>
        <w:t>ni</w:t>
      </w:r>
      <w:r w:rsidRPr="007C7993">
        <w:rPr>
          <w:b/>
          <w:spacing w:val="-5"/>
          <w:w w:val="107"/>
          <w:sz w:val="24"/>
          <w:szCs w:val="24"/>
        </w:rPr>
        <w:t>v</w:t>
      </w:r>
      <w:r w:rsidRPr="007C7993">
        <w:rPr>
          <w:b/>
          <w:w w:val="107"/>
          <w:sz w:val="24"/>
          <w:szCs w:val="24"/>
        </w:rPr>
        <w:t>e</w:t>
      </w:r>
      <w:r w:rsidRPr="007C7993">
        <w:rPr>
          <w:b/>
          <w:spacing w:val="3"/>
          <w:w w:val="107"/>
          <w:sz w:val="24"/>
          <w:szCs w:val="24"/>
        </w:rPr>
        <w:t>r</w:t>
      </w:r>
      <w:r w:rsidRPr="007C7993">
        <w:rPr>
          <w:b/>
          <w:w w:val="107"/>
          <w:sz w:val="24"/>
          <w:szCs w:val="24"/>
        </w:rPr>
        <w:t>sity</w:t>
      </w:r>
      <w:r w:rsidRPr="007C7993">
        <w:rPr>
          <w:b/>
          <w:spacing w:val="5"/>
          <w:w w:val="107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of</w:t>
      </w:r>
      <w:r w:rsidRPr="007C7993">
        <w:rPr>
          <w:b/>
          <w:spacing w:val="22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Michigan</w:t>
      </w:r>
      <w:r w:rsidRPr="007C7993">
        <w:rPr>
          <w:b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7C7993">
        <w:rPr>
          <w:b/>
          <w:spacing w:val="14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Dearbo</w:t>
      </w:r>
      <w:r w:rsidRPr="007C7993">
        <w:rPr>
          <w:b/>
          <w:spacing w:val="5"/>
          <w:sz w:val="24"/>
          <w:szCs w:val="24"/>
        </w:rPr>
        <w:t>r</w:t>
      </w:r>
      <w:r w:rsidRPr="007C7993">
        <w:rPr>
          <w:b/>
          <w:sz w:val="24"/>
          <w:szCs w:val="24"/>
        </w:rPr>
        <w:t>n,</w:t>
      </w:r>
      <w:r w:rsidRPr="007C7993">
        <w:rPr>
          <w:b/>
          <w:spacing w:val="39"/>
          <w:sz w:val="24"/>
          <w:szCs w:val="24"/>
        </w:rPr>
        <w:t xml:space="preserve"> </w:t>
      </w:r>
      <w:r w:rsidRPr="007C7993">
        <w:rPr>
          <w:b/>
          <w:w w:val="103"/>
          <w:sz w:val="24"/>
          <w:szCs w:val="24"/>
        </w:rPr>
        <w:t>MI</w:t>
      </w:r>
    </w:p>
    <w:p w:rsidR="00CA7B0E" w:rsidRPr="007C7993" w:rsidRDefault="00D530CA">
      <w:pPr>
        <w:spacing w:before="7"/>
        <w:ind w:left="598"/>
        <w:rPr>
          <w:sz w:val="24"/>
          <w:szCs w:val="24"/>
        </w:rPr>
      </w:pPr>
      <w:r w:rsidRPr="007C7993">
        <w:rPr>
          <w:i/>
          <w:sz w:val="24"/>
          <w:szCs w:val="24"/>
        </w:rPr>
        <w:t>Ma</w:t>
      </w:r>
      <w:r w:rsidRPr="007C7993">
        <w:rPr>
          <w:i/>
          <w:spacing w:val="-4"/>
          <w:sz w:val="24"/>
          <w:szCs w:val="24"/>
        </w:rPr>
        <w:t>st</w:t>
      </w:r>
      <w:r w:rsidRPr="007C7993">
        <w:rPr>
          <w:i/>
          <w:sz w:val="24"/>
          <w:szCs w:val="24"/>
        </w:rPr>
        <w:t>er</w:t>
      </w:r>
      <w:r w:rsidRPr="007C7993">
        <w:rPr>
          <w:i/>
          <w:spacing w:val="6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of</w:t>
      </w:r>
      <w:r w:rsidRPr="007C7993">
        <w:rPr>
          <w:i/>
          <w:spacing w:val="-1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Science</w:t>
      </w:r>
      <w:r w:rsidRPr="007C7993">
        <w:rPr>
          <w:i/>
          <w:spacing w:val="-18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in</w:t>
      </w:r>
      <w:r w:rsidRPr="007C7993">
        <w:rPr>
          <w:i/>
          <w:spacing w:val="9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P</w:t>
      </w:r>
      <w:r w:rsidRPr="007C7993">
        <w:rPr>
          <w:i/>
          <w:spacing w:val="-4"/>
          <w:sz w:val="24"/>
          <w:szCs w:val="24"/>
        </w:rPr>
        <w:t>r</w:t>
      </w:r>
      <w:r w:rsidRPr="007C7993">
        <w:rPr>
          <w:i/>
          <w:sz w:val="24"/>
          <w:szCs w:val="24"/>
        </w:rPr>
        <w:t>og</w:t>
      </w:r>
      <w:r w:rsidRPr="007C7993">
        <w:rPr>
          <w:i/>
          <w:spacing w:val="-5"/>
          <w:sz w:val="24"/>
          <w:szCs w:val="24"/>
        </w:rPr>
        <w:t>r</w:t>
      </w:r>
      <w:r w:rsidRPr="007C7993">
        <w:rPr>
          <w:i/>
          <w:sz w:val="24"/>
          <w:szCs w:val="24"/>
        </w:rPr>
        <w:t>am</w:t>
      </w:r>
      <w:r w:rsidRPr="007C7993">
        <w:rPr>
          <w:i/>
          <w:spacing w:val="-18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and</w:t>
      </w:r>
      <w:r w:rsidRPr="007C7993">
        <w:rPr>
          <w:i/>
          <w:spacing w:val="-3"/>
          <w:sz w:val="24"/>
          <w:szCs w:val="24"/>
        </w:rPr>
        <w:t xml:space="preserve"> </w:t>
      </w:r>
      <w:r w:rsidRPr="007C7993">
        <w:rPr>
          <w:i/>
          <w:w w:val="96"/>
          <w:sz w:val="24"/>
          <w:szCs w:val="24"/>
        </w:rPr>
        <w:t>P</w:t>
      </w:r>
      <w:r w:rsidRPr="007C7993">
        <w:rPr>
          <w:i/>
          <w:spacing w:val="-4"/>
          <w:w w:val="96"/>
          <w:sz w:val="24"/>
          <w:szCs w:val="24"/>
        </w:rPr>
        <w:t>r</w:t>
      </w:r>
      <w:r w:rsidRPr="007C7993">
        <w:rPr>
          <w:i/>
          <w:w w:val="96"/>
          <w:sz w:val="24"/>
          <w:szCs w:val="24"/>
        </w:rPr>
        <w:t>oject</w:t>
      </w:r>
      <w:r w:rsidRPr="007C7993">
        <w:rPr>
          <w:i/>
          <w:spacing w:val="4"/>
          <w:w w:val="96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Mana</w:t>
      </w:r>
      <w:r w:rsidRPr="007C7993">
        <w:rPr>
          <w:i/>
          <w:spacing w:val="-5"/>
          <w:sz w:val="24"/>
          <w:szCs w:val="24"/>
        </w:rPr>
        <w:t>g</w:t>
      </w:r>
      <w:r w:rsidRPr="007C7993">
        <w:rPr>
          <w:i/>
          <w:sz w:val="24"/>
          <w:szCs w:val="24"/>
        </w:rPr>
        <w:t>ement</w:t>
      </w:r>
      <w:r w:rsidRPr="007C7993">
        <w:rPr>
          <w:i/>
          <w:sz w:val="24"/>
          <w:szCs w:val="24"/>
        </w:rPr>
        <w:t xml:space="preserve">                                                                                    </w:t>
      </w:r>
      <w:r w:rsidRPr="007C7993">
        <w:rPr>
          <w:i/>
          <w:spacing w:val="25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April</w:t>
      </w:r>
      <w:r w:rsidRPr="007C7993">
        <w:rPr>
          <w:i/>
          <w:spacing w:val="2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2014</w:t>
      </w:r>
    </w:p>
    <w:p w:rsidR="00CA7B0E" w:rsidRPr="007C7993" w:rsidRDefault="00CA7B0E">
      <w:pPr>
        <w:spacing w:before="1" w:line="140" w:lineRule="exact"/>
        <w:rPr>
          <w:sz w:val="24"/>
          <w:szCs w:val="24"/>
        </w:rPr>
      </w:pPr>
    </w:p>
    <w:p w:rsidR="00CA7B0E" w:rsidRPr="007C7993" w:rsidRDefault="00CA7B0E">
      <w:pPr>
        <w:spacing w:before="9" w:line="140" w:lineRule="exact"/>
        <w:rPr>
          <w:sz w:val="24"/>
          <w:szCs w:val="24"/>
        </w:rPr>
      </w:pPr>
    </w:p>
    <w:p w:rsidR="00CA7B0E" w:rsidRPr="007C7993" w:rsidRDefault="00D530CA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spacing w:val="-6"/>
          <w:w w:val="108"/>
          <w:sz w:val="24"/>
          <w:szCs w:val="24"/>
        </w:rPr>
        <w:t>N</w:t>
      </w:r>
      <w:r w:rsidRPr="007C7993">
        <w:rPr>
          <w:b/>
          <w:w w:val="108"/>
          <w:sz w:val="24"/>
          <w:szCs w:val="24"/>
        </w:rPr>
        <w:t>ational</w:t>
      </w:r>
      <w:r w:rsidRPr="007C7993">
        <w:rPr>
          <w:b/>
          <w:spacing w:val="-1"/>
          <w:w w:val="108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 xml:space="preserve">Institute </w:t>
      </w:r>
      <w:bookmarkStart w:id="0" w:name="_GoBack"/>
      <w:bookmarkEnd w:id="0"/>
      <w:r w:rsidRPr="007C7993">
        <w:rPr>
          <w:b/>
          <w:sz w:val="24"/>
          <w:szCs w:val="24"/>
        </w:rPr>
        <w:t>of</w:t>
      </w:r>
      <w:r w:rsidRPr="007C7993">
        <w:rPr>
          <w:b/>
          <w:spacing w:val="22"/>
          <w:sz w:val="24"/>
          <w:szCs w:val="24"/>
        </w:rPr>
        <w:t xml:space="preserve"> </w:t>
      </w:r>
      <w:r w:rsidRPr="007C7993">
        <w:rPr>
          <w:b/>
          <w:spacing w:val="-19"/>
          <w:w w:val="108"/>
          <w:sz w:val="24"/>
          <w:szCs w:val="24"/>
        </w:rPr>
        <w:t>T</w:t>
      </w:r>
      <w:r w:rsidRPr="007C7993">
        <w:rPr>
          <w:b/>
          <w:w w:val="108"/>
          <w:sz w:val="24"/>
          <w:szCs w:val="24"/>
        </w:rPr>
        <w:t xml:space="preserve">echnology                                                                                                    </w:t>
      </w:r>
      <w:r w:rsidRPr="007C7993">
        <w:rPr>
          <w:b/>
          <w:spacing w:val="28"/>
          <w:w w:val="108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Jaipu</w:t>
      </w:r>
      <w:r w:rsidRPr="007C7993">
        <w:rPr>
          <w:b/>
          <w:spacing w:val="-5"/>
          <w:sz w:val="24"/>
          <w:szCs w:val="24"/>
        </w:rPr>
        <w:t>r</w:t>
      </w:r>
      <w:r w:rsidRPr="007C7993">
        <w:rPr>
          <w:b/>
          <w:sz w:val="24"/>
          <w:szCs w:val="24"/>
        </w:rPr>
        <w:t>,</w:t>
      </w:r>
      <w:r w:rsidRPr="007C7993">
        <w:rPr>
          <w:b/>
          <w:spacing w:val="-6"/>
          <w:sz w:val="24"/>
          <w:szCs w:val="24"/>
        </w:rPr>
        <w:t xml:space="preserve"> </w:t>
      </w:r>
      <w:r w:rsidRPr="007C7993">
        <w:rPr>
          <w:b/>
          <w:w w:val="106"/>
          <w:sz w:val="24"/>
          <w:szCs w:val="24"/>
        </w:rPr>
        <w:t>India</w:t>
      </w:r>
    </w:p>
    <w:p w:rsidR="00CA7B0E" w:rsidRPr="007C7993" w:rsidRDefault="007C7993">
      <w:pPr>
        <w:spacing w:before="7"/>
        <w:ind w:left="59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508635</wp:posOffset>
                </wp:positionV>
                <wp:extent cx="6400800" cy="0"/>
                <wp:effectExtent l="9525" t="13335" r="9525" b="571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801"/>
                          <a:chExt cx="10080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80" y="801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4pt;margin-top:40.05pt;width:7in;height:0;z-index:-251659776;mso-position-horizontal-relative:page" coordorigin="1080,801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">
                <v:shape id="Freeform 9" o:spid="_x0000_s1027" style="position:absolute;left:1080;top:801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065r4A&#10;AADaAAAADwAAAGRycy9kb3ducmV2LnhtbESPzQrCMBCE74LvEFbwpqkeRKtRrKCoN//A49KsbbHZ&#10;lCZqfXsjCB6HmfmGmS0aU4on1a6wrGDQj0AQp1YXnCk4n9a9MQjnkTWWlknBmxws5u3WDGNtX3yg&#10;59FnIkDYxagg976KpXRpTgZd31bEwbvZ2qAPss6krvEV4KaUwygaSYMFh4UcK1rllN6PD6Mg2eya&#10;a7Z/XPiiy3G6OR9kMkyU6naa5RSEp8b/w7/2ViuYwPdKu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NOua+AAAA2gAAAA8AAAAAAAAAAAAAAAAAmAIAAGRycy9kb3ducmV2&#10;LnhtbFBLBQYAAAAABAAEAPUAAACDAwAAAAA=&#10;" path="m,l10080,e" filled="f" strokeweight=".14042mm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D530CA" w:rsidRPr="007C7993">
        <w:rPr>
          <w:i/>
          <w:w w:val="93"/>
          <w:sz w:val="24"/>
          <w:szCs w:val="24"/>
        </w:rPr>
        <w:t>Ba</w:t>
      </w:r>
      <w:r w:rsidR="00D530CA" w:rsidRPr="007C7993">
        <w:rPr>
          <w:i/>
          <w:spacing w:val="-4"/>
          <w:w w:val="93"/>
          <w:sz w:val="24"/>
          <w:szCs w:val="24"/>
        </w:rPr>
        <w:t>c</w:t>
      </w:r>
      <w:r w:rsidR="00D530CA" w:rsidRPr="007C7993">
        <w:rPr>
          <w:i/>
          <w:w w:val="93"/>
          <w:sz w:val="24"/>
          <w:szCs w:val="24"/>
        </w:rPr>
        <w:t>helor</w:t>
      </w:r>
      <w:r w:rsidR="00D530CA" w:rsidRPr="007C7993">
        <w:rPr>
          <w:i/>
          <w:spacing w:val="7"/>
          <w:w w:val="93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of</w:t>
      </w:r>
      <w:r w:rsidR="00D530CA" w:rsidRPr="007C7993">
        <w:rPr>
          <w:i/>
          <w:spacing w:val="-12"/>
          <w:sz w:val="24"/>
          <w:szCs w:val="24"/>
        </w:rPr>
        <w:t xml:space="preserve"> </w:t>
      </w:r>
      <w:r w:rsidR="00D530CA" w:rsidRPr="007C7993">
        <w:rPr>
          <w:i/>
          <w:spacing w:val="-20"/>
          <w:sz w:val="24"/>
          <w:szCs w:val="24"/>
        </w:rPr>
        <w:t>T</w:t>
      </w:r>
      <w:r w:rsidR="00D530CA" w:rsidRPr="007C7993">
        <w:rPr>
          <w:i/>
          <w:sz w:val="24"/>
          <w:szCs w:val="24"/>
        </w:rPr>
        <w:t>e</w:t>
      </w:r>
      <w:r w:rsidR="00D530CA" w:rsidRPr="007C7993">
        <w:rPr>
          <w:i/>
          <w:spacing w:val="-4"/>
          <w:sz w:val="24"/>
          <w:szCs w:val="24"/>
        </w:rPr>
        <w:t>c</w:t>
      </w:r>
      <w:r w:rsidR="00D530CA" w:rsidRPr="007C7993">
        <w:rPr>
          <w:i/>
          <w:sz w:val="24"/>
          <w:szCs w:val="24"/>
        </w:rPr>
        <w:t>hnology</w:t>
      </w:r>
      <w:r w:rsidR="00D530CA" w:rsidRPr="007C7993">
        <w:rPr>
          <w:i/>
          <w:spacing w:val="-16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in</w:t>
      </w:r>
      <w:r w:rsidR="00D530CA" w:rsidRPr="007C7993">
        <w:rPr>
          <w:i/>
          <w:spacing w:val="9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Co</w:t>
      </w:r>
      <w:r w:rsidR="00D530CA" w:rsidRPr="007C7993">
        <w:rPr>
          <w:i/>
          <w:spacing w:val="-3"/>
          <w:sz w:val="24"/>
          <w:szCs w:val="24"/>
        </w:rPr>
        <w:t>m</w:t>
      </w:r>
      <w:r w:rsidR="00D530CA" w:rsidRPr="007C7993">
        <w:rPr>
          <w:i/>
          <w:sz w:val="24"/>
          <w:szCs w:val="24"/>
        </w:rPr>
        <w:t>pu</w:t>
      </w:r>
      <w:r w:rsidR="00D530CA" w:rsidRPr="007C7993">
        <w:rPr>
          <w:i/>
          <w:spacing w:val="-4"/>
          <w:sz w:val="24"/>
          <w:szCs w:val="24"/>
        </w:rPr>
        <w:t>t</w:t>
      </w:r>
      <w:r w:rsidR="00D530CA" w:rsidRPr="007C7993">
        <w:rPr>
          <w:i/>
          <w:sz w:val="24"/>
          <w:szCs w:val="24"/>
        </w:rPr>
        <w:t>er</w:t>
      </w:r>
      <w:r w:rsidR="00D530CA" w:rsidRPr="007C7993">
        <w:rPr>
          <w:i/>
          <w:spacing w:val="5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Science</w:t>
      </w:r>
      <w:r w:rsidR="00D530CA" w:rsidRPr="007C7993">
        <w:rPr>
          <w:i/>
          <w:spacing w:val="-18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and</w:t>
      </w:r>
      <w:r w:rsidR="00D530CA" w:rsidRPr="007C7993">
        <w:rPr>
          <w:i/>
          <w:spacing w:val="-3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 xml:space="preserve">Engineering                                                                           </w:t>
      </w:r>
      <w:r w:rsidR="00D530CA" w:rsidRPr="007C7993">
        <w:rPr>
          <w:i/>
          <w:spacing w:val="23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May</w:t>
      </w:r>
      <w:r w:rsidR="00D530CA" w:rsidRPr="007C7993">
        <w:rPr>
          <w:i/>
          <w:spacing w:val="18"/>
          <w:sz w:val="24"/>
          <w:szCs w:val="24"/>
        </w:rPr>
        <w:t xml:space="preserve"> </w:t>
      </w:r>
      <w:r w:rsidR="00D530CA" w:rsidRPr="007C7993">
        <w:rPr>
          <w:i/>
          <w:sz w:val="24"/>
          <w:szCs w:val="24"/>
        </w:rPr>
        <w:t>2009</w:t>
      </w:r>
    </w:p>
    <w:p w:rsidR="00CA7B0E" w:rsidRPr="007C7993" w:rsidRDefault="00CA7B0E">
      <w:pPr>
        <w:spacing w:before="1" w:line="140" w:lineRule="exact"/>
        <w:rPr>
          <w:sz w:val="24"/>
          <w:szCs w:val="24"/>
        </w:rPr>
      </w:pPr>
    </w:p>
    <w:p w:rsidR="00CA7B0E" w:rsidRPr="007C7993" w:rsidRDefault="00CA7B0E">
      <w:pPr>
        <w:spacing w:before="9" w:line="100" w:lineRule="exact"/>
        <w:rPr>
          <w:sz w:val="24"/>
          <w:szCs w:val="24"/>
        </w:rPr>
      </w:pPr>
    </w:p>
    <w:p w:rsidR="00CA7B0E" w:rsidRPr="007C7993" w:rsidRDefault="00CA7B0E">
      <w:pPr>
        <w:spacing w:line="200" w:lineRule="exact"/>
        <w:rPr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w w:val="105"/>
          <w:sz w:val="24"/>
          <w:szCs w:val="24"/>
        </w:rPr>
      </w:pPr>
    </w:p>
    <w:p w:rsidR="007C7993" w:rsidRPr="007C7993" w:rsidRDefault="007C7993" w:rsidP="007C7993">
      <w:pPr>
        <w:ind w:left="100"/>
        <w:rPr>
          <w:rFonts w:eastAsia="Cambria"/>
          <w:b/>
          <w:sz w:val="24"/>
          <w:szCs w:val="24"/>
        </w:rPr>
      </w:pPr>
      <w:r w:rsidRPr="007C7993">
        <w:rPr>
          <w:rFonts w:eastAsia="Cambria"/>
          <w:b/>
          <w:spacing w:val="1"/>
          <w:sz w:val="24"/>
          <w:szCs w:val="24"/>
        </w:rPr>
        <w:t>Summary</w:t>
      </w:r>
    </w:p>
    <w:p w:rsidR="007C7993" w:rsidRPr="007C7993" w:rsidRDefault="007C7993" w:rsidP="007C7993">
      <w:pPr>
        <w:spacing w:before="7" w:line="120" w:lineRule="exact"/>
        <w:rPr>
          <w:sz w:val="24"/>
          <w:szCs w:val="24"/>
        </w:rPr>
      </w:pPr>
    </w:p>
    <w:p w:rsidR="007C7993" w:rsidRPr="007C7993" w:rsidRDefault="007C7993" w:rsidP="007C7993">
      <w:pPr>
        <w:spacing w:line="200" w:lineRule="exact"/>
        <w:rPr>
          <w:sz w:val="24"/>
          <w:szCs w:val="24"/>
        </w:rPr>
      </w:pPr>
    </w:p>
    <w:p w:rsidR="007C7993" w:rsidRPr="007C7993" w:rsidRDefault="007C7993" w:rsidP="007C7993">
      <w:pPr>
        <w:pStyle w:val="ListParagraph"/>
        <w:numPr>
          <w:ilvl w:val="0"/>
          <w:numId w:val="4"/>
        </w:numPr>
        <w:tabs>
          <w:tab w:val="left" w:pos="820"/>
        </w:tabs>
        <w:spacing w:line="275" w:lineRule="auto"/>
        <w:ind w:right="433"/>
        <w:rPr>
          <w:rFonts w:eastAsia="Cambria"/>
          <w:sz w:val="24"/>
          <w:szCs w:val="24"/>
        </w:rPr>
      </w:pPr>
      <w:r w:rsidRPr="007C7993">
        <w:rPr>
          <w:rFonts w:eastAsia="Cambria"/>
          <w:sz w:val="24"/>
          <w:szCs w:val="24"/>
        </w:rPr>
        <w:t>C</w:t>
      </w:r>
      <w:r w:rsidRPr="007C7993">
        <w:rPr>
          <w:rFonts w:eastAsia="Cambria"/>
          <w:spacing w:val="-1"/>
          <w:sz w:val="24"/>
          <w:szCs w:val="24"/>
        </w:rPr>
        <w:t>o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puter E</w:t>
      </w:r>
      <w:r w:rsidRPr="007C7993">
        <w:rPr>
          <w:rFonts w:eastAsia="Cambria"/>
          <w:spacing w:val="-1"/>
          <w:sz w:val="24"/>
          <w:szCs w:val="24"/>
        </w:rPr>
        <w:t>ng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3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eer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 xml:space="preserve">g </w:t>
      </w:r>
      <w:r w:rsidRPr="007C7993">
        <w:rPr>
          <w:rFonts w:eastAsia="Cambria"/>
          <w:spacing w:val="-1"/>
          <w:sz w:val="24"/>
          <w:szCs w:val="24"/>
        </w:rPr>
        <w:t>g</w:t>
      </w:r>
      <w:r w:rsidRPr="007C7993">
        <w:rPr>
          <w:rFonts w:eastAsia="Cambria"/>
          <w:spacing w:val="-3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>adu</w:t>
      </w:r>
      <w:r w:rsidRPr="007C7993">
        <w:rPr>
          <w:rFonts w:eastAsia="Cambria"/>
          <w:spacing w:val="1"/>
          <w:sz w:val="24"/>
          <w:szCs w:val="24"/>
        </w:rPr>
        <w:t>a</w:t>
      </w:r>
      <w:r w:rsidRPr="007C7993">
        <w:rPr>
          <w:rFonts w:eastAsia="Cambria"/>
          <w:sz w:val="24"/>
          <w:szCs w:val="24"/>
        </w:rPr>
        <w:t xml:space="preserve">te </w:t>
      </w:r>
      <w:r w:rsidRPr="007C7993">
        <w:rPr>
          <w:rFonts w:eastAsia="Cambria"/>
          <w:spacing w:val="-4"/>
          <w:sz w:val="24"/>
          <w:szCs w:val="24"/>
        </w:rPr>
        <w:t>w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th M</w:t>
      </w:r>
      <w:r w:rsidRPr="007C7993">
        <w:rPr>
          <w:rFonts w:eastAsia="Cambria"/>
          <w:spacing w:val="-2"/>
          <w:sz w:val="24"/>
          <w:szCs w:val="24"/>
        </w:rPr>
        <w:t>a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te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 xml:space="preserve"> i</w:t>
      </w:r>
      <w:r w:rsidRPr="007C7993">
        <w:rPr>
          <w:rFonts w:eastAsia="Cambria"/>
          <w:sz w:val="24"/>
          <w:szCs w:val="24"/>
        </w:rPr>
        <w:t>n</w:t>
      </w:r>
      <w:r w:rsidRPr="007C7993">
        <w:rPr>
          <w:rFonts w:eastAsia="Cambria"/>
          <w:spacing w:val="-1"/>
          <w:sz w:val="24"/>
          <w:szCs w:val="24"/>
        </w:rPr>
        <w:t xml:space="preserve"> P</w:t>
      </w:r>
      <w:r w:rsidRPr="007C7993">
        <w:rPr>
          <w:rFonts w:eastAsia="Cambria"/>
          <w:spacing w:val="-3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>o</w:t>
      </w:r>
      <w:r w:rsidRPr="007C7993">
        <w:rPr>
          <w:rFonts w:eastAsia="Cambria"/>
          <w:spacing w:val="-1"/>
          <w:sz w:val="24"/>
          <w:szCs w:val="24"/>
        </w:rPr>
        <w:t>g</w:t>
      </w:r>
      <w:r w:rsidRPr="007C7993">
        <w:rPr>
          <w:rFonts w:eastAsia="Cambria"/>
          <w:sz w:val="24"/>
          <w:szCs w:val="24"/>
        </w:rPr>
        <w:t>ram</w:t>
      </w:r>
      <w:r w:rsidRPr="007C7993">
        <w:rPr>
          <w:rFonts w:eastAsia="Cambria"/>
          <w:spacing w:val="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a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d P</w:t>
      </w:r>
      <w:r w:rsidRPr="007C7993">
        <w:rPr>
          <w:rFonts w:eastAsia="Cambria"/>
          <w:spacing w:val="-1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>o</w:t>
      </w:r>
      <w:r w:rsidRPr="007C7993">
        <w:rPr>
          <w:rFonts w:eastAsia="Cambria"/>
          <w:spacing w:val="-1"/>
          <w:sz w:val="24"/>
          <w:szCs w:val="24"/>
        </w:rPr>
        <w:t>j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>t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Mana</w:t>
      </w:r>
      <w:r w:rsidRPr="007C7993">
        <w:rPr>
          <w:rFonts w:eastAsia="Cambria"/>
          <w:spacing w:val="-4"/>
          <w:sz w:val="24"/>
          <w:szCs w:val="24"/>
        </w:rPr>
        <w:t>g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ent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f</w:t>
      </w:r>
      <w:r w:rsidRPr="007C7993">
        <w:rPr>
          <w:rFonts w:eastAsia="Cambria"/>
          <w:spacing w:val="-3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 xml:space="preserve">om </w:t>
      </w:r>
      <w:r w:rsidRPr="007C7993">
        <w:rPr>
          <w:rFonts w:eastAsia="Cambria"/>
          <w:spacing w:val="1"/>
          <w:sz w:val="24"/>
          <w:szCs w:val="24"/>
        </w:rPr>
        <w:t>U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si</w:t>
      </w:r>
      <w:r w:rsidRPr="007C7993">
        <w:rPr>
          <w:rFonts w:eastAsia="Cambria"/>
          <w:sz w:val="24"/>
          <w:szCs w:val="24"/>
        </w:rPr>
        <w:t>ty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of</w:t>
      </w:r>
      <w:r w:rsidRPr="007C7993">
        <w:rPr>
          <w:rFonts w:eastAsia="Cambria"/>
          <w:spacing w:val="-3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M</w:t>
      </w:r>
      <w:r w:rsidRPr="007C7993">
        <w:rPr>
          <w:rFonts w:eastAsia="Cambria"/>
          <w:spacing w:val="-1"/>
          <w:sz w:val="24"/>
          <w:szCs w:val="24"/>
        </w:rPr>
        <w:t>i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pacing w:val="-2"/>
          <w:sz w:val="24"/>
          <w:szCs w:val="24"/>
        </w:rPr>
        <w:t>h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g</w:t>
      </w:r>
      <w:r w:rsidRPr="007C7993">
        <w:rPr>
          <w:rFonts w:eastAsia="Cambria"/>
          <w:sz w:val="24"/>
          <w:szCs w:val="24"/>
        </w:rPr>
        <w:t>a</w:t>
      </w:r>
      <w:r w:rsidRPr="007C7993">
        <w:rPr>
          <w:rFonts w:eastAsia="Cambria"/>
          <w:spacing w:val="1"/>
          <w:sz w:val="24"/>
          <w:szCs w:val="24"/>
        </w:rPr>
        <w:t>n-</w:t>
      </w:r>
      <w:r w:rsidRPr="007C7993">
        <w:rPr>
          <w:rFonts w:eastAsia="Cambria"/>
          <w:spacing w:val="-2"/>
          <w:sz w:val="24"/>
          <w:szCs w:val="24"/>
        </w:rPr>
        <w:t>De</w:t>
      </w:r>
      <w:r w:rsidRPr="007C7993">
        <w:rPr>
          <w:rFonts w:eastAsia="Cambria"/>
          <w:sz w:val="24"/>
          <w:szCs w:val="24"/>
        </w:rPr>
        <w:t>ar</w:t>
      </w:r>
      <w:r w:rsidRPr="007C7993">
        <w:rPr>
          <w:rFonts w:eastAsia="Cambria"/>
          <w:spacing w:val="-1"/>
          <w:sz w:val="24"/>
          <w:szCs w:val="24"/>
        </w:rPr>
        <w:t>b</w:t>
      </w:r>
      <w:r w:rsidRPr="007C7993">
        <w:rPr>
          <w:rFonts w:eastAsia="Cambria"/>
          <w:sz w:val="24"/>
          <w:szCs w:val="24"/>
        </w:rPr>
        <w:t>orn in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 xml:space="preserve">the </w:t>
      </w:r>
      <w:r w:rsidRPr="007C7993">
        <w:rPr>
          <w:rFonts w:eastAsia="Cambria"/>
          <w:spacing w:val="-2"/>
          <w:sz w:val="24"/>
          <w:szCs w:val="24"/>
        </w:rPr>
        <w:t>D</w:t>
      </w:r>
      <w:r w:rsidRPr="007C7993">
        <w:rPr>
          <w:rFonts w:eastAsia="Cambria"/>
          <w:sz w:val="24"/>
          <w:szCs w:val="24"/>
        </w:rPr>
        <w:t>epar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ent</w:t>
      </w:r>
      <w:r w:rsidRPr="007C7993">
        <w:rPr>
          <w:rFonts w:eastAsia="Cambria"/>
          <w:spacing w:val="-3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of 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du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al a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 xml:space="preserve">d </w:t>
      </w:r>
      <w:r w:rsidRPr="007C7993">
        <w:rPr>
          <w:rFonts w:eastAsia="Cambria"/>
          <w:spacing w:val="-3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anuf</w:t>
      </w:r>
      <w:r w:rsidRPr="007C7993">
        <w:rPr>
          <w:rFonts w:eastAsia="Cambria"/>
          <w:spacing w:val="-2"/>
          <w:sz w:val="24"/>
          <w:szCs w:val="24"/>
        </w:rPr>
        <w:t>a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>tu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 xml:space="preserve">g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pacing w:val="-1"/>
          <w:sz w:val="24"/>
          <w:szCs w:val="24"/>
        </w:rPr>
        <w:t>y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t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ng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ee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</w:p>
    <w:p w:rsidR="007C7993" w:rsidRPr="007C7993" w:rsidRDefault="007C7993" w:rsidP="007C7993">
      <w:pPr>
        <w:pStyle w:val="ListParagraph"/>
        <w:numPr>
          <w:ilvl w:val="0"/>
          <w:numId w:val="4"/>
        </w:numPr>
        <w:spacing w:before="2"/>
        <w:rPr>
          <w:rFonts w:eastAsia="Cambria"/>
          <w:sz w:val="24"/>
          <w:szCs w:val="24"/>
        </w:rPr>
      </w:pP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x</w:t>
      </w:r>
      <w:r w:rsidRPr="007C7993">
        <w:rPr>
          <w:rFonts w:eastAsia="Cambria"/>
          <w:sz w:val="24"/>
          <w:szCs w:val="24"/>
        </w:rPr>
        <w:t>per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3"/>
          <w:sz w:val="24"/>
          <w:szCs w:val="24"/>
        </w:rPr>
        <w:t>n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 xml:space="preserve">e </w:t>
      </w:r>
      <w:r w:rsidRPr="007C7993">
        <w:rPr>
          <w:rFonts w:eastAsia="Cambria"/>
          <w:spacing w:val="-1"/>
          <w:sz w:val="24"/>
          <w:szCs w:val="24"/>
        </w:rPr>
        <w:t>w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z w:val="24"/>
          <w:szCs w:val="24"/>
        </w:rPr>
        <w:t xml:space="preserve">h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pacing w:val="-2"/>
          <w:sz w:val="24"/>
          <w:szCs w:val="24"/>
        </w:rPr>
        <w:t>o</w:t>
      </w:r>
      <w:r w:rsidRPr="007C7993">
        <w:rPr>
          <w:rFonts w:eastAsia="Cambria"/>
          <w:sz w:val="24"/>
          <w:szCs w:val="24"/>
        </w:rPr>
        <w:t>ftware</w:t>
      </w:r>
      <w:r w:rsidRPr="007C7993">
        <w:rPr>
          <w:rFonts w:eastAsia="Cambria"/>
          <w:spacing w:val="-3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De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elo</w:t>
      </w:r>
      <w:r w:rsidRPr="007C7993">
        <w:rPr>
          <w:rFonts w:eastAsia="Cambria"/>
          <w:spacing w:val="-3"/>
          <w:sz w:val="24"/>
          <w:szCs w:val="24"/>
        </w:rPr>
        <w:t>p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ent</w:t>
      </w:r>
      <w:r w:rsidRPr="007C7993">
        <w:rPr>
          <w:rFonts w:eastAsia="Cambria"/>
          <w:spacing w:val="-1"/>
          <w:sz w:val="24"/>
          <w:szCs w:val="24"/>
        </w:rPr>
        <w:t xml:space="preserve"> P</w:t>
      </w:r>
      <w:r w:rsidRPr="007C7993">
        <w:rPr>
          <w:rFonts w:eastAsia="Cambria"/>
          <w:sz w:val="24"/>
          <w:szCs w:val="24"/>
        </w:rPr>
        <w:t>r</w:t>
      </w:r>
      <w:r w:rsidRPr="007C7993">
        <w:rPr>
          <w:rFonts w:eastAsia="Cambria"/>
          <w:spacing w:val="-2"/>
          <w:sz w:val="24"/>
          <w:szCs w:val="24"/>
        </w:rPr>
        <w:t>o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z w:val="24"/>
          <w:szCs w:val="24"/>
        </w:rPr>
        <w:t>s</w:t>
      </w:r>
      <w:r w:rsidRPr="007C7993">
        <w:rPr>
          <w:rFonts w:eastAsia="Cambria"/>
          <w:spacing w:val="-2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&amp; Mode</w:t>
      </w:r>
      <w:r w:rsidRPr="007C7993">
        <w:rPr>
          <w:rFonts w:eastAsia="Cambria"/>
          <w:spacing w:val="-2"/>
          <w:sz w:val="24"/>
          <w:szCs w:val="24"/>
        </w:rPr>
        <w:t>l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:</w:t>
      </w:r>
      <w:r w:rsidRPr="007C7993">
        <w:rPr>
          <w:rFonts w:eastAsia="Cambria"/>
          <w:spacing w:val="2"/>
          <w:sz w:val="24"/>
          <w:szCs w:val="24"/>
        </w:rPr>
        <w:t xml:space="preserve"> </w:t>
      </w:r>
      <w:r w:rsidRPr="007C7993">
        <w:rPr>
          <w:rFonts w:eastAsia="Cambria"/>
          <w:spacing w:val="-1"/>
          <w:sz w:val="24"/>
          <w:szCs w:val="24"/>
        </w:rPr>
        <w:t>Ag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le &amp;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W</w:t>
      </w:r>
      <w:r w:rsidRPr="007C7993">
        <w:rPr>
          <w:rFonts w:eastAsia="Cambria"/>
          <w:spacing w:val="1"/>
          <w:sz w:val="24"/>
          <w:szCs w:val="24"/>
        </w:rPr>
        <w:t>a</w:t>
      </w:r>
      <w:r w:rsidRPr="007C7993">
        <w:rPr>
          <w:rFonts w:eastAsia="Cambria"/>
          <w:sz w:val="24"/>
          <w:szCs w:val="24"/>
        </w:rPr>
        <w:t>te</w:t>
      </w:r>
      <w:r w:rsidRPr="007C7993">
        <w:rPr>
          <w:rFonts w:eastAsia="Cambria"/>
          <w:spacing w:val="-3"/>
          <w:sz w:val="24"/>
          <w:szCs w:val="24"/>
        </w:rPr>
        <w:t>r</w:t>
      </w:r>
      <w:r w:rsidRPr="007C7993">
        <w:rPr>
          <w:rFonts w:eastAsia="Cambria"/>
          <w:spacing w:val="-2"/>
          <w:sz w:val="24"/>
          <w:szCs w:val="24"/>
        </w:rPr>
        <w:t>f</w:t>
      </w:r>
      <w:r w:rsidRPr="007C7993">
        <w:rPr>
          <w:rFonts w:eastAsia="Cambria"/>
          <w:sz w:val="24"/>
          <w:szCs w:val="24"/>
        </w:rPr>
        <w:t>all</w:t>
      </w:r>
    </w:p>
    <w:p w:rsidR="007C7993" w:rsidRPr="007C7993" w:rsidRDefault="007C7993" w:rsidP="007C7993">
      <w:pPr>
        <w:pStyle w:val="ListParagraph"/>
        <w:numPr>
          <w:ilvl w:val="0"/>
          <w:numId w:val="4"/>
        </w:numPr>
        <w:tabs>
          <w:tab w:val="left" w:pos="820"/>
        </w:tabs>
        <w:spacing w:before="39" w:line="273" w:lineRule="auto"/>
        <w:ind w:right="77"/>
        <w:rPr>
          <w:rFonts w:eastAsia="Cambria"/>
          <w:sz w:val="24"/>
          <w:szCs w:val="24"/>
        </w:rPr>
      </w:pP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o</w:t>
      </w:r>
      <w:r w:rsidRPr="007C7993">
        <w:rPr>
          <w:rFonts w:eastAsia="Cambria"/>
          <w:spacing w:val="-2"/>
          <w:sz w:val="24"/>
          <w:szCs w:val="24"/>
        </w:rPr>
        <w:t>l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d</w:t>
      </w:r>
      <w:r w:rsidRPr="007C7993">
        <w:rPr>
          <w:rFonts w:eastAsia="Cambria"/>
          <w:spacing w:val="25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Info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at</w:t>
      </w:r>
      <w:r w:rsidRPr="007C7993">
        <w:rPr>
          <w:rFonts w:eastAsia="Cambria"/>
          <w:spacing w:val="-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on</w:t>
      </w:r>
      <w:r w:rsidRPr="007C7993">
        <w:rPr>
          <w:rFonts w:eastAsia="Cambria"/>
          <w:spacing w:val="25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T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>hn</w:t>
      </w:r>
      <w:r w:rsidRPr="007C7993">
        <w:rPr>
          <w:rFonts w:eastAsia="Cambria"/>
          <w:spacing w:val="-2"/>
          <w:sz w:val="24"/>
          <w:szCs w:val="24"/>
        </w:rPr>
        <w:t>o</w:t>
      </w:r>
      <w:r w:rsidRPr="007C7993">
        <w:rPr>
          <w:rFonts w:eastAsia="Cambria"/>
          <w:sz w:val="24"/>
          <w:szCs w:val="24"/>
        </w:rPr>
        <w:t>logy</w:t>
      </w:r>
      <w:r w:rsidRPr="007C7993">
        <w:rPr>
          <w:rFonts w:eastAsia="Cambria"/>
          <w:spacing w:val="24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x</w:t>
      </w:r>
      <w:r w:rsidRPr="007C7993">
        <w:rPr>
          <w:rFonts w:eastAsia="Cambria"/>
          <w:sz w:val="24"/>
          <w:szCs w:val="24"/>
        </w:rPr>
        <w:t>per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ence</w:t>
      </w:r>
      <w:r w:rsidRPr="007C7993">
        <w:rPr>
          <w:rFonts w:eastAsia="Cambria"/>
          <w:spacing w:val="26"/>
          <w:sz w:val="24"/>
          <w:szCs w:val="24"/>
        </w:rPr>
        <w:t xml:space="preserve"> </w:t>
      </w:r>
      <w:r w:rsidRPr="007C7993">
        <w:rPr>
          <w:rFonts w:eastAsia="Cambria"/>
          <w:spacing w:val="-2"/>
          <w:sz w:val="24"/>
          <w:szCs w:val="24"/>
        </w:rPr>
        <w:t>o</w:t>
      </w:r>
      <w:r w:rsidRPr="007C7993">
        <w:rPr>
          <w:rFonts w:eastAsia="Cambria"/>
          <w:sz w:val="24"/>
          <w:szCs w:val="24"/>
        </w:rPr>
        <w:t>f</w:t>
      </w:r>
      <w:r w:rsidRPr="007C7993">
        <w:rPr>
          <w:rFonts w:eastAsia="Cambria"/>
          <w:spacing w:val="29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fo</w:t>
      </w:r>
      <w:r w:rsidRPr="007C7993">
        <w:rPr>
          <w:rFonts w:eastAsia="Cambria"/>
          <w:spacing w:val="1"/>
          <w:sz w:val="24"/>
          <w:szCs w:val="24"/>
        </w:rPr>
        <w:t>u</w:t>
      </w:r>
      <w:r w:rsidRPr="007C7993">
        <w:rPr>
          <w:rFonts w:eastAsia="Cambria"/>
          <w:sz w:val="24"/>
          <w:szCs w:val="24"/>
        </w:rPr>
        <w:t>r</w:t>
      </w:r>
      <w:r w:rsidRPr="007C7993">
        <w:rPr>
          <w:rFonts w:eastAsia="Cambria"/>
          <w:spacing w:val="26"/>
          <w:sz w:val="24"/>
          <w:szCs w:val="24"/>
        </w:rPr>
        <w:t xml:space="preserve"> </w:t>
      </w:r>
      <w:r w:rsidRPr="007C7993">
        <w:rPr>
          <w:rFonts w:eastAsia="Cambria"/>
          <w:spacing w:val="-3"/>
          <w:sz w:val="24"/>
          <w:szCs w:val="24"/>
        </w:rPr>
        <w:t>y</w:t>
      </w:r>
      <w:r w:rsidRPr="007C7993">
        <w:rPr>
          <w:rFonts w:eastAsia="Cambria"/>
          <w:sz w:val="24"/>
          <w:szCs w:val="24"/>
        </w:rPr>
        <w:t>ears</w:t>
      </w:r>
      <w:r w:rsidRPr="007C7993">
        <w:rPr>
          <w:rFonts w:eastAsia="Cambria"/>
          <w:spacing w:val="27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wor</w:t>
      </w:r>
      <w:r w:rsidRPr="007C7993">
        <w:rPr>
          <w:rFonts w:eastAsia="Cambria"/>
          <w:spacing w:val="-3"/>
          <w:sz w:val="24"/>
          <w:szCs w:val="24"/>
        </w:rPr>
        <w:t>k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  <w:r w:rsidRPr="007C7993">
        <w:rPr>
          <w:rFonts w:eastAsia="Cambria"/>
          <w:spacing w:val="24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on</w:t>
      </w:r>
      <w:r w:rsidRPr="007C7993">
        <w:rPr>
          <w:rFonts w:eastAsia="Cambria"/>
          <w:spacing w:val="25"/>
          <w:sz w:val="24"/>
          <w:szCs w:val="24"/>
        </w:rPr>
        <w:t xml:space="preserve"> </w:t>
      </w:r>
      <w:r w:rsidRPr="007C7993">
        <w:rPr>
          <w:rFonts w:eastAsia="Cambria"/>
          <w:spacing w:val="-1"/>
          <w:sz w:val="24"/>
          <w:szCs w:val="24"/>
        </w:rPr>
        <w:t>b</w:t>
      </w:r>
      <w:r w:rsidRPr="007C7993">
        <w:rPr>
          <w:rFonts w:eastAsia="Cambria"/>
          <w:sz w:val="24"/>
          <w:szCs w:val="24"/>
        </w:rPr>
        <w:t>oth</w:t>
      </w:r>
      <w:r w:rsidRPr="007C7993">
        <w:rPr>
          <w:rFonts w:eastAsia="Cambria"/>
          <w:spacing w:val="2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the</w:t>
      </w:r>
      <w:r w:rsidRPr="007C7993">
        <w:rPr>
          <w:rFonts w:eastAsia="Cambria"/>
          <w:spacing w:val="2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de</w:t>
      </w:r>
      <w:r w:rsidRPr="007C7993">
        <w:rPr>
          <w:rFonts w:eastAsia="Cambria"/>
          <w:spacing w:val="2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elo</w:t>
      </w:r>
      <w:r w:rsidRPr="007C7993">
        <w:rPr>
          <w:rFonts w:eastAsia="Cambria"/>
          <w:spacing w:val="-3"/>
          <w:sz w:val="24"/>
          <w:szCs w:val="24"/>
        </w:rPr>
        <w:t>p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ent and</w:t>
      </w:r>
      <w:r w:rsidRPr="007C7993">
        <w:rPr>
          <w:rFonts w:eastAsia="Cambria"/>
          <w:spacing w:val="4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auto</w:t>
      </w:r>
      <w:r w:rsidRPr="007C7993">
        <w:rPr>
          <w:rFonts w:eastAsia="Cambria"/>
          <w:spacing w:val="-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at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on</w:t>
      </w:r>
      <w:r w:rsidRPr="007C7993">
        <w:rPr>
          <w:rFonts w:eastAsia="Cambria"/>
          <w:spacing w:val="47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t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  <w:r w:rsidRPr="007C7993">
        <w:rPr>
          <w:rFonts w:eastAsia="Cambria"/>
          <w:spacing w:val="4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 xml:space="preserve">team </w:t>
      </w:r>
      <w:r w:rsidRPr="007C7993">
        <w:rPr>
          <w:rFonts w:eastAsia="Cambria"/>
          <w:spacing w:val="2"/>
          <w:sz w:val="24"/>
          <w:szCs w:val="24"/>
        </w:rPr>
        <w:t xml:space="preserve"> </w:t>
      </w:r>
      <w:r w:rsidRPr="007C7993">
        <w:rPr>
          <w:rFonts w:eastAsia="Cambria"/>
          <w:spacing w:val="-2"/>
          <w:sz w:val="24"/>
          <w:szCs w:val="24"/>
        </w:rPr>
        <w:t>u</w:t>
      </w:r>
      <w:r w:rsidRPr="007C7993">
        <w:rPr>
          <w:rFonts w:eastAsia="Cambria"/>
          <w:spacing w:val="1"/>
          <w:sz w:val="24"/>
          <w:szCs w:val="24"/>
        </w:rPr>
        <w:t>si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  <w:r w:rsidRPr="007C7993">
        <w:rPr>
          <w:rFonts w:eastAsia="Cambria"/>
          <w:spacing w:val="4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C#/</w:t>
      </w:r>
      <w:r w:rsidRPr="007C7993">
        <w:rPr>
          <w:rFonts w:eastAsia="Cambria"/>
          <w:spacing w:val="-2"/>
          <w:sz w:val="24"/>
          <w:szCs w:val="24"/>
        </w:rPr>
        <w:t>.</w:t>
      </w:r>
      <w:r w:rsidRPr="007C7993">
        <w:rPr>
          <w:rFonts w:eastAsia="Cambria"/>
          <w:spacing w:val="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et,</w:t>
      </w:r>
      <w:r w:rsidRPr="007C7993">
        <w:rPr>
          <w:rFonts w:eastAsia="Cambria"/>
          <w:spacing w:val="48"/>
          <w:sz w:val="24"/>
          <w:szCs w:val="24"/>
        </w:rPr>
        <w:t xml:space="preserve"> </w:t>
      </w:r>
      <w:r w:rsidRPr="007C7993">
        <w:rPr>
          <w:rFonts w:eastAsia="Cambria"/>
          <w:spacing w:val="-1"/>
          <w:sz w:val="24"/>
          <w:szCs w:val="24"/>
        </w:rPr>
        <w:t>X</w:t>
      </w:r>
      <w:r w:rsidRPr="007C7993">
        <w:rPr>
          <w:rFonts w:eastAsia="Cambria"/>
          <w:sz w:val="24"/>
          <w:szCs w:val="24"/>
        </w:rPr>
        <w:t>M</w:t>
      </w:r>
      <w:r w:rsidRPr="007C7993">
        <w:rPr>
          <w:rFonts w:eastAsia="Cambria"/>
          <w:spacing w:val="-1"/>
          <w:sz w:val="24"/>
          <w:szCs w:val="24"/>
        </w:rPr>
        <w:t>L</w:t>
      </w:r>
      <w:r w:rsidRPr="007C7993">
        <w:rPr>
          <w:rFonts w:eastAsia="Cambria"/>
          <w:sz w:val="24"/>
          <w:szCs w:val="24"/>
        </w:rPr>
        <w:t>,</w:t>
      </w:r>
      <w:r w:rsidRPr="007C7993">
        <w:rPr>
          <w:rFonts w:eastAsia="Cambria"/>
          <w:spacing w:val="45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HTML,</w:t>
      </w:r>
      <w:r w:rsidRPr="007C7993">
        <w:rPr>
          <w:rFonts w:eastAsia="Cambria"/>
          <w:spacing w:val="47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W</w:t>
      </w:r>
      <w:r w:rsidRPr="007C7993">
        <w:rPr>
          <w:rFonts w:eastAsia="Cambria"/>
          <w:spacing w:val="1"/>
          <w:sz w:val="24"/>
          <w:szCs w:val="24"/>
        </w:rPr>
        <w:t>e</w:t>
      </w:r>
      <w:r w:rsidRPr="007C7993">
        <w:rPr>
          <w:rFonts w:eastAsia="Cambria"/>
          <w:sz w:val="24"/>
          <w:szCs w:val="24"/>
        </w:rPr>
        <w:t>b</w:t>
      </w:r>
      <w:r w:rsidRPr="007C7993">
        <w:rPr>
          <w:rFonts w:eastAsia="Cambria"/>
          <w:spacing w:val="46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er</w:t>
      </w:r>
      <w:r w:rsidRPr="007C7993">
        <w:rPr>
          <w:rFonts w:eastAsia="Cambria"/>
          <w:spacing w:val="-1"/>
          <w:sz w:val="24"/>
          <w:szCs w:val="24"/>
        </w:rPr>
        <w:t>vi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3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 xml:space="preserve">,  </w:t>
      </w:r>
      <w:r w:rsidRPr="007C7993">
        <w:rPr>
          <w:rFonts w:eastAsia="Cambria"/>
          <w:spacing w:val="-3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 xml:space="preserve">S 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QL</w:t>
      </w:r>
      <w:r w:rsidRPr="007C7993">
        <w:rPr>
          <w:rFonts w:eastAsia="Cambria"/>
          <w:spacing w:val="46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er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er</w:t>
      </w:r>
      <w:r w:rsidRPr="007C7993">
        <w:rPr>
          <w:rFonts w:eastAsia="Cambria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2005/2</w:t>
      </w:r>
      <w:r w:rsidRPr="007C7993">
        <w:rPr>
          <w:rFonts w:eastAsia="Cambria"/>
          <w:spacing w:val="-2"/>
          <w:sz w:val="24"/>
          <w:szCs w:val="24"/>
        </w:rPr>
        <w:t>0</w:t>
      </w:r>
      <w:r w:rsidRPr="007C7993">
        <w:rPr>
          <w:rFonts w:eastAsia="Cambria"/>
          <w:sz w:val="24"/>
          <w:szCs w:val="24"/>
        </w:rPr>
        <w:t>08/</w:t>
      </w:r>
      <w:r w:rsidRPr="007C7993">
        <w:rPr>
          <w:rFonts w:eastAsia="Cambria"/>
          <w:spacing w:val="-2"/>
          <w:sz w:val="24"/>
          <w:szCs w:val="24"/>
        </w:rPr>
        <w:t>2</w:t>
      </w:r>
      <w:r w:rsidRPr="007C7993">
        <w:rPr>
          <w:rFonts w:eastAsia="Cambria"/>
          <w:sz w:val="24"/>
          <w:szCs w:val="24"/>
        </w:rPr>
        <w:t>012.</w:t>
      </w:r>
    </w:p>
    <w:p w:rsidR="007C7993" w:rsidRPr="007C7993" w:rsidRDefault="007C7993" w:rsidP="007C7993">
      <w:pPr>
        <w:pStyle w:val="ListParagraph"/>
        <w:numPr>
          <w:ilvl w:val="0"/>
          <w:numId w:val="4"/>
        </w:numPr>
        <w:spacing w:before="39"/>
        <w:rPr>
          <w:rFonts w:eastAsia="Cambria"/>
          <w:sz w:val="24"/>
          <w:szCs w:val="24"/>
        </w:rPr>
      </w:pP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u</w:t>
      </w:r>
      <w:r w:rsidRPr="007C7993">
        <w:rPr>
          <w:rFonts w:eastAsia="Cambria"/>
          <w:spacing w:val="-1"/>
          <w:sz w:val="24"/>
          <w:szCs w:val="24"/>
        </w:rPr>
        <w:t>c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f</w:t>
      </w:r>
      <w:r w:rsidRPr="007C7993">
        <w:rPr>
          <w:rFonts w:eastAsia="Cambria"/>
          <w:spacing w:val="1"/>
          <w:sz w:val="24"/>
          <w:szCs w:val="24"/>
        </w:rPr>
        <w:t>u</w:t>
      </w:r>
      <w:r w:rsidRPr="007C7993">
        <w:rPr>
          <w:rFonts w:eastAsia="Cambria"/>
          <w:sz w:val="24"/>
          <w:szCs w:val="24"/>
        </w:rPr>
        <w:t>lly</w:t>
      </w:r>
      <w:r w:rsidRPr="007C7993">
        <w:rPr>
          <w:rFonts w:eastAsia="Cambria"/>
          <w:spacing w:val="15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de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2"/>
          <w:sz w:val="24"/>
          <w:szCs w:val="24"/>
        </w:rPr>
        <w:t>l</w:t>
      </w:r>
      <w:r w:rsidRPr="007C7993">
        <w:rPr>
          <w:rFonts w:eastAsia="Cambria"/>
          <w:sz w:val="24"/>
          <w:szCs w:val="24"/>
        </w:rPr>
        <w:t>oped</w:t>
      </w:r>
      <w:r w:rsidRPr="007C7993">
        <w:rPr>
          <w:rFonts w:eastAsia="Cambria"/>
          <w:spacing w:val="16"/>
          <w:sz w:val="24"/>
          <w:szCs w:val="24"/>
        </w:rPr>
        <w:t xml:space="preserve"> </w:t>
      </w:r>
      <w:r w:rsidRPr="007C7993">
        <w:rPr>
          <w:rFonts w:eastAsia="Cambria"/>
          <w:spacing w:val="-1"/>
          <w:sz w:val="24"/>
          <w:szCs w:val="24"/>
        </w:rPr>
        <w:t>w</w:t>
      </w:r>
      <w:r w:rsidRPr="007C7993">
        <w:rPr>
          <w:rFonts w:eastAsia="Cambria"/>
          <w:sz w:val="24"/>
          <w:szCs w:val="24"/>
        </w:rPr>
        <w:t>eb</w:t>
      </w:r>
      <w:r w:rsidRPr="007C7993">
        <w:rPr>
          <w:rFonts w:eastAsia="Cambria"/>
          <w:spacing w:val="1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appli</w:t>
      </w:r>
      <w:r w:rsidRPr="007C7993">
        <w:rPr>
          <w:rFonts w:eastAsia="Cambria"/>
          <w:spacing w:val="1"/>
          <w:sz w:val="24"/>
          <w:szCs w:val="24"/>
        </w:rPr>
        <w:t>c</w:t>
      </w:r>
      <w:r w:rsidRPr="007C7993">
        <w:rPr>
          <w:rFonts w:eastAsia="Cambria"/>
          <w:sz w:val="24"/>
          <w:szCs w:val="24"/>
        </w:rPr>
        <w:t>a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o</w:t>
      </w:r>
      <w:r w:rsidRPr="007C7993">
        <w:rPr>
          <w:rFonts w:eastAsia="Cambria"/>
          <w:spacing w:val="-3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s</w:t>
      </w:r>
      <w:r w:rsidRPr="007C7993">
        <w:rPr>
          <w:rFonts w:eastAsia="Cambria"/>
          <w:spacing w:val="18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u</w:t>
      </w:r>
      <w:r w:rsidRPr="007C7993">
        <w:rPr>
          <w:rFonts w:eastAsia="Cambria"/>
          <w:spacing w:val="-1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  <w:r w:rsidRPr="007C7993">
        <w:rPr>
          <w:rFonts w:eastAsia="Cambria"/>
          <w:spacing w:val="1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M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C</w:t>
      </w:r>
      <w:r w:rsidRPr="007C7993">
        <w:rPr>
          <w:rFonts w:eastAsia="Cambria"/>
          <w:spacing w:val="17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od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z w:val="24"/>
          <w:szCs w:val="24"/>
        </w:rPr>
        <w:t>l</w:t>
      </w:r>
      <w:r w:rsidRPr="007C7993">
        <w:rPr>
          <w:rFonts w:eastAsia="Cambria"/>
          <w:spacing w:val="17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and</w:t>
      </w:r>
      <w:r w:rsidRPr="007C7993">
        <w:rPr>
          <w:rFonts w:eastAsia="Cambria"/>
          <w:spacing w:val="16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Ja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a</w:t>
      </w:r>
      <w:r w:rsidRPr="007C7993">
        <w:rPr>
          <w:rFonts w:eastAsia="Cambria"/>
          <w:spacing w:val="1"/>
          <w:sz w:val="24"/>
          <w:szCs w:val="24"/>
        </w:rPr>
        <w:t>Sc</w:t>
      </w:r>
      <w:r w:rsidRPr="007C7993">
        <w:rPr>
          <w:rFonts w:eastAsia="Cambria"/>
          <w:spacing w:val="-3"/>
          <w:sz w:val="24"/>
          <w:szCs w:val="24"/>
        </w:rPr>
        <w:t>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pt</w:t>
      </w:r>
      <w:r w:rsidRPr="007C7993">
        <w:rPr>
          <w:rFonts w:eastAsia="Cambria"/>
          <w:spacing w:val="17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f</w:t>
      </w:r>
      <w:r w:rsidRPr="007C7993">
        <w:rPr>
          <w:rFonts w:eastAsia="Cambria"/>
          <w:spacing w:val="-2"/>
          <w:sz w:val="24"/>
          <w:szCs w:val="24"/>
        </w:rPr>
        <w:t>r</w:t>
      </w:r>
      <w:r w:rsidRPr="007C7993">
        <w:rPr>
          <w:rFonts w:eastAsia="Cambria"/>
          <w:sz w:val="24"/>
          <w:szCs w:val="24"/>
        </w:rPr>
        <w:t>a</w:t>
      </w:r>
      <w:r w:rsidRPr="007C7993">
        <w:rPr>
          <w:rFonts w:eastAsia="Cambria"/>
          <w:spacing w:val="1"/>
          <w:sz w:val="24"/>
          <w:szCs w:val="24"/>
        </w:rPr>
        <w:t>m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-3"/>
          <w:sz w:val="24"/>
          <w:szCs w:val="24"/>
        </w:rPr>
        <w:t>w</w:t>
      </w:r>
      <w:r w:rsidRPr="007C7993">
        <w:rPr>
          <w:rFonts w:eastAsia="Cambria"/>
          <w:sz w:val="24"/>
          <w:szCs w:val="24"/>
        </w:rPr>
        <w:t>orks</w:t>
      </w:r>
      <w:r w:rsidRPr="007C7993">
        <w:rPr>
          <w:rFonts w:eastAsia="Cambria"/>
          <w:spacing w:val="18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l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3"/>
          <w:sz w:val="24"/>
          <w:szCs w:val="24"/>
        </w:rPr>
        <w:t>k</w:t>
      </w:r>
      <w:r w:rsidRPr="007C7993">
        <w:rPr>
          <w:rFonts w:eastAsia="Cambria"/>
          <w:sz w:val="24"/>
          <w:szCs w:val="24"/>
        </w:rPr>
        <w:t>e</w:t>
      </w:r>
      <w:r>
        <w:rPr>
          <w:rFonts w:eastAsia="Cambria"/>
          <w:sz w:val="24"/>
          <w:szCs w:val="24"/>
        </w:rPr>
        <w:t xml:space="preserve"> </w:t>
      </w:r>
      <w:r w:rsidRPr="007C7993">
        <w:rPr>
          <w:rFonts w:eastAsia="Cambria"/>
          <w:spacing w:val="-1"/>
          <w:sz w:val="24"/>
          <w:szCs w:val="24"/>
        </w:rPr>
        <w:t>Ang</w:t>
      </w:r>
      <w:r w:rsidRPr="007C7993">
        <w:rPr>
          <w:rFonts w:eastAsia="Cambria"/>
          <w:sz w:val="24"/>
          <w:szCs w:val="24"/>
        </w:rPr>
        <w:t>ularJS.</w:t>
      </w:r>
    </w:p>
    <w:p w:rsidR="007C7993" w:rsidRPr="007C7993" w:rsidRDefault="007C7993" w:rsidP="007C7993">
      <w:pPr>
        <w:pStyle w:val="ListParagraph"/>
        <w:numPr>
          <w:ilvl w:val="0"/>
          <w:numId w:val="4"/>
        </w:numPr>
        <w:spacing w:before="39"/>
        <w:rPr>
          <w:rFonts w:eastAsia="Cambria"/>
          <w:sz w:val="24"/>
          <w:szCs w:val="24"/>
        </w:rPr>
      </w:pP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tro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g</w:t>
      </w:r>
      <w:r w:rsidRPr="007C7993">
        <w:rPr>
          <w:rFonts w:eastAsia="Cambria"/>
          <w:spacing w:val="-1"/>
          <w:sz w:val="24"/>
          <w:szCs w:val="24"/>
        </w:rPr>
        <w:t xml:space="preserve"> q</w:t>
      </w:r>
      <w:r w:rsidRPr="007C7993">
        <w:rPr>
          <w:rFonts w:eastAsia="Cambria"/>
          <w:sz w:val="24"/>
          <w:szCs w:val="24"/>
        </w:rPr>
        <w:t>ua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z w:val="24"/>
          <w:szCs w:val="24"/>
        </w:rPr>
        <w:t>ta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 a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 xml:space="preserve">d </w:t>
      </w:r>
      <w:r w:rsidRPr="007C7993">
        <w:rPr>
          <w:rFonts w:eastAsia="Cambria"/>
          <w:spacing w:val="-2"/>
          <w:sz w:val="24"/>
          <w:szCs w:val="24"/>
        </w:rPr>
        <w:t>a</w:t>
      </w:r>
      <w:r w:rsidRPr="007C7993">
        <w:rPr>
          <w:rFonts w:eastAsia="Cambria"/>
          <w:spacing w:val="-1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aly</w:t>
      </w:r>
      <w:r w:rsidRPr="007C7993">
        <w:rPr>
          <w:rFonts w:eastAsia="Cambria"/>
          <w:spacing w:val="-1"/>
          <w:sz w:val="24"/>
          <w:szCs w:val="24"/>
        </w:rPr>
        <w:t>t</w:t>
      </w:r>
      <w:r w:rsidRPr="007C7993">
        <w:rPr>
          <w:rFonts w:eastAsia="Cambria"/>
          <w:spacing w:val="1"/>
          <w:sz w:val="24"/>
          <w:szCs w:val="24"/>
        </w:rPr>
        <w:t>ic</w:t>
      </w:r>
      <w:r w:rsidRPr="007C7993">
        <w:rPr>
          <w:rFonts w:eastAsia="Cambria"/>
          <w:sz w:val="24"/>
          <w:szCs w:val="24"/>
        </w:rPr>
        <w:t>al</w:t>
      </w:r>
      <w:r w:rsidRPr="007C7993">
        <w:rPr>
          <w:rFonts w:eastAsia="Cambria"/>
          <w:spacing w:val="-3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ki</w:t>
      </w:r>
      <w:r w:rsidRPr="007C7993">
        <w:rPr>
          <w:rFonts w:eastAsia="Cambria"/>
          <w:spacing w:val="-2"/>
          <w:sz w:val="24"/>
          <w:szCs w:val="24"/>
        </w:rPr>
        <w:t>l</w:t>
      </w:r>
      <w:r w:rsidRPr="007C7993">
        <w:rPr>
          <w:rFonts w:eastAsia="Cambria"/>
          <w:sz w:val="24"/>
          <w:szCs w:val="24"/>
        </w:rPr>
        <w:t>ls</w:t>
      </w:r>
    </w:p>
    <w:p w:rsidR="007C7993" w:rsidRPr="007C7993" w:rsidRDefault="007C7993" w:rsidP="007C7993">
      <w:pPr>
        <w:pStyle w:val="ListParagraph"/>
        <w:numPr>
          <w:ilvl w:val="0"/>
          <w:numId w:val="4"/>
        </w:numPr>
        <w:spacing w:before="39"/>
        <w:rPr>
          <w:rFonts w:eastAsia="Cambria"/>
          <w:sz w:val="24"/>
          <w:szCs w:val="24"/>
        </w:rPr>
      </w:pPr>
      <w:r w:rsidRPr="007C7993">
        <w:rPr>
          <w:rFonts w:eastAsia="Cambria"/>
          <w:sz w:val="24"/>
          <w:szCs w:val="24"/>
        </w:rPr>
        <w:t>Hard</w:t>
      </w:r>
      <w:r w:rsidRPr="007C7993">
        <w:rPr>
          <w:rFonts w:eastAsia="Cambria"/>
          <w:spacing w:val="-1"/>
          <w:sz w:val="24"/>
          <w:szCs w:val="24"/>
        </w:rPr>
        <w:t>w</w:t>
      </w:r>
      <w:r w:rsidRPr="007C7993">
        <w:rPr>
          <w:rFonts w:eastAsia="Cambria"/>
          <w:sz w:val="24"/>
          <w:szCs w:val="24"/>
        </w:rPr>
        <w:t>orkin</w:t>
      </w:r>
      <w:r w:rsidRPr="007C7993">
        <w:rPr>
          <w:rFonts w:eastAsia="Cambria"/>
          <w:spacing w:val="-1"/>
          <w:sz w:val="24"/>
          <w:szCs w:val="24"/>
        </w:rPr>
        <w:t>g</w:t>
      </w:r>
      <w:r w:rsidRPr="007C7993">
        <w:rPr>
          <w:rFonts w:eastAsia="Cambria"/>
          <w:sz w:val="24"/>
          <w:szCs w:val="24"/>
        </w:rPr>
        <w:t>,</w:t>
      </w:r>
      <w:r w:rsidRPr="007C7993">
        <w:rPr>
          <w:rFonts w:eastAsia="Cambria"/>
          <w:spacing w:val="-2"/>
          <w:sz w:val="24"/>
          <w:szCs w:val="24"/>
        </w:rPr>
        <w:t xml:space="preserve"> 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1"/>
          <w:sz w:val="24"/>
          <w:szCs w:val="24"/>
        </w:rPr>
        <w:t>nn</w:t>
      </w:r>
      <w:r w:rsidRPr="007C7993">
        <w:rPr>
          <w:rFonts w:eastAsia="Cambria"/>
          <w:sz w:val="24"/>
          <w:szCs w:val="24"/>
        </w:rPr>
        <w:t>ovative</w:t>
      </w:r>
      <w:r w:rsidRPr="007C7993">
        <w:rPr>
          <w:rFonts w:eastAsia="Cambria"/>
          <w:spacing w:val="-3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and</w:t>
      </w:r>
      <w:r w:rsidRPr="007C7993">
        <w:rPr>
          <w:rFonts w:eastAsia="Cambria"/>
          <w:spacing w:val="-1"/>
          <w:sz w:val="24"/>
          <w:szCs w:val="24"/>
        </w:rPr>
        <w:t xml:space="preserve"> r</w:t>
      </w:r>
      <w:r w:rsidRPr="007C7993">
        <w:rPr>
          <w:rFonts w:eastAsia="Cambria"/>
          <w:sz w:val="24"/>
          <w:szCs w:val="24"/>
        </w:rPr>
        <w:t>e</w:t>
      </w:r>
      <w:r w:rsidRPr="007C7993">
        <w:rPr>
          <w:rFonts w:eastAsia="Cambria"/>
          <w:spacing w:val="1"/>
          <w:sz w:val="24"/>
          <w:szCs w:val="24"/>
        </w:rPr>
        <w:t>s</w:t>
      </w:r>
      <w:r w:rsidRPr="007C7993">
        <w:rPr>
          <w:rFonts w:eastAsia="Cambria"/>
          <w:sz w:val="24"/>
          <w:szCs w:val="24"/>
        </w:rPr>
        <w:t>ul</w:t>
      </w:r>
      <w:r w:rsidRPr="007C7993">
        <w:rPr>
          <w:rFonts w:eastAsia="Cambria"/>
          <w:spacing w:val="-3"/>
          <w:sz w:val="24"/>
          <w:szCs w:val="24"/>
        </w:rPr>
        <w:t>t</w:t>
      </w:r>
      <w:r w:rsidRPr="007C7993">
        <w:rPr>
          <w:rFonts w:eastAsia="Cambria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>-</w:t>
      </w:r>
      <w:r w:rsidRPr="007C7993">
        <w:rPr>
          <w:rFonts w:eastAsia="Cambria"/>
          <w:sz w:val="24"/>
          <w:szCs w:val="24"/>
        </w:rPr>
        <w:t>dr</w:t>
      </w:r>
      <w:r w:rsidRPr="007C7993">
        <w:rPr>
          <w:rFonts w:eastAsia="Cambria"/>
          <w:spacing w:val="1"/>
          <w:sz w:val="24"/>
          <w:szCs w:val="24"/>
        </w:rPr>
        <w:t>i</w:t>
      </w:r>
      <w:r w:rsidRPr="007C7993">
        <w:rPr>
          <w:rFonts w:eastAsia="Cambria"/>
          <w:spacing w:val="-3"/>
          <w:sz w:val="24"/>
          <w:szCs w:val="24"/>
        </w:rPr>
        <w:t>v</w:t>
      </w:r>
      <w:r w:rsidRPr="007C7993">
        <w:rPr>
          <w:rFonts w:eastAsia="Cambria"/>
          <w:sz w:val="24"/>
          <w:szCs w:val="24"/>
        </w:rPr>
        <w:t>en</w:t>
      </w:r>
      <w:r w:rsidRPr="007C7993">
        <w:rPr>
          <w:rFonts w:eastAsia="Cambria"/>
          <w:spacing w:val="-1"/>
          <w:sz w:val="24"/>
          <w:szCs w:val="24"/>
        </w:rPr>
        <w:t xml:space="preserve"> </w:t>
      </w:r>
      <w:r w:rsidRPr="007C7993">
        <w:rPr>
          <w:rFonts w:eastAsia="Cambria"/>
          <w:sz w:val="24"/>
          <w:szCs w:val="24"/>
        </w:rPr>
        <w:t>prof</w:t>
      </w:r>
      <w:r w:rsidRPr="007C7993">
        <w:rPr>
          <w:rFonts w:eastAsia="Cambria"/>
          <w:spacing w:val="-2"/>
          <w:sz w:val="24"/>
          <w:szCs w:val="24"/>
        </w:rPr>
        <w:t>e</w:t>
      </w:r>
      <w:r w:rsidRPr="007C7993">
        <w:rPr>
          <w:rFonts w:eastAsia="Cambria"/>
          <w:spacing w:val="-1"/>
          <w:sz w:val="24"/>
          <w:szCs w:val="24"/>
        </w:rPr>
        <w:t>s</w:t>
      </w:r>
      <w:r w:rsidRPr="007C7993">
        <w:rPr>
          <w:rFonts w:eastAsia="Cambria"/>
          <w:spacing w:val="1"/>
          <w:sz w:val="24"/>
          <w:szCs w:val="24"/>
        </w:rPr>
        <w:t>si</w:t>
      </w:r>
      <w:r w:rsidRPr="007C7993">
        <w:rPr>
          <w:rFonts w:eastAsia="Cambria"/>
          <w:sz w:val="24"/>
          <w:szCs w:val="24"/>
        </w:rPr>
        <w:t>o</w:t>
      </w:r>
      <w:r w:rsidRPr="007C7993">
        <w:rPr>
          <w:rFonts w:eastAsia="Cambria"/>
          <w:spacing w:val="-3"/>
          <w:sz w:val="24"/>
          <w:szCs w:val="24"/>
        </w:rPr>
        <w:t>n</w:t>
      </w:r>
      <w:r w:rsidRPr="007C7993">
        <w:rPr>
          <w:rFonts w:eastAsia="Cambria"/>
          <w:sz w:val="24"/>
          <w:szCs w:val="24"/>
        </w:rPr>
        <w:t>al</w:t>
      </w:r>
    </w:p>
    <w:p w:rsidR="007C7993" w:rsidRPr="007C7993" w:rsidRDefault="007C7993">
      <w:pPr>
        <w:spacing w:before="28"/>
        <w:ind w:left="100"/>
        <w:rPr>
          <w:b/>
          <w:w w:val="105"/>
          <w:sz w:val="24"/>
          <w:szCs w:val="24"/>
        </w:rPr>
      </w:pPr>
    </w:p>
    <w:p w:rsidR="00CA7B0E" w:rsidRPr="007C7993" w:rsidRDefault="00CA7B0E">
      <w:pPr>
        <w:spacing w:before="3" w:line="140" w:lineRule="exact"/>
        <w:rPr>
          <w:sz w:val="24"/>
          <w:szCs w:val="24"/>
        </w:rPr>
      </w:pPr>
    </w:p>
    <w:p w:rsidR="00CA7B0E" w:rsidRPr="007C7993" w:rsidRDefault="00CA7B0E">
      <w:pPr>
        <w:spacing w:line="200" w:lineRule="exact"/>
        <w:rPr>
          <w:sz w:val="24"/>
          <w:szCs w:val="24"/>
        </w:rPr>
      </w:pPr>
    </w:p>
    <w:p w:rsidR="00CA7B0E" w:rsidRPr="007C7993" w:rsidRDefault="00D530CA">
      <w:pPr>
        <w:spacing w:before="28"/>
        <w:ind w:left="100"/>
        <w:rPr>
          <w:sz w:val="24"/>
          <w:szCs w:val="24"/>
        </w:rPr>
      </w:pPr>
      <w:r w:rsidRPr="007C7993">
        <w:rPr>
          <w:b/>
          <w:w w:val="113"/>
          <w:sz w:val="24"/>
          <w:szCs w:val="24"/>
        </w:rPr>
        <w:t>Skills</w:t>
      </w:r>
    </w:p>
    <w:p w:rsidR="00CA7B0E" w:rsidRPr="007C7993" w:rsidRDefault="00CA7B0E">
      <w:pPr>
        <w:spacing w:before="5" w:line="120" w:lineRule="exact"/>
        <w:rPr>
          <w:sz w:val="24"/>
          <w:szCs w:val="24"/>
        </w:rPr>
      </w:pPr>
    </w:p>
    <w:p w:rsidR="00CA7B0E" w:rsidRPr="007C7993" w:rsidRDefault="00D530CA">
      <w:pPr>
        <w:spacing w:line="249" w:lineRule="auto"/>
        <w:ind w:left="598" w:right="66" w:hanging="220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sz w:val="24"/>
          <w:szCs w:val="24"/>
        </w:rPr>
        <w:t>So</w:t>
      </w:r>
      <w:r w:rsidRPr="007C7993">
        <w:rPr>
          <w:spacing w:val="2"/>
          <w:sz w:val="24"/>
          <w:szCs w:val="24"/>
        </w:rPr>
        <w:t>f</w:t>
      </w:r>
      <w:r w:rsidRPr="007C7993">
        <w:rPr>
          <w:sz w:val="24"/>
          <w:szCs w:val="24"/>
        </w:rPr>
        <w:t>t</w:t>
      </w:r>
      <w:r w:rsidRPr="007C7993">
        <w:rPr>
          <w:spacing w:val="-6"/>
          <w:sz w:val="24"/>
          <w:szCs w:val="24"/>
        </w:rPr>
        <w:t>w</w:t>
      </w:r>
      <w:r w:rsidRPr="007C7993">
        <w:rPr>
          <w:sz w:val="24"/>
          <w:szCs w:val="24"/>
        </w:rPr>
        <w:t xml:space="preserve">are: 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sz w:val="24"/>
          <w:szCs w:val="24"/>
        </w:rPr>
        <w:t>MS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sz w:val="24"/>
          <w:szCs w:val="24"/>
        </w:rPr>
        <w:t>Project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sz w:val="24"/>
          <w:szCs w:val="24"/>
        </w:rPr>
        <w:t>2013,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z w:val="24"/>
          <w:szCs w:val="24"/>
        </w:rPr>
        <w:t>Microso</w:t>
      </w:r>
      <w:r w:rsidRPr="007C7993">
        <w:rPr>
          <w:spacing w:val="2"/>
          <w:sz w:val="24"/>
          <w:szCs w:val="24"/>
        </w:rPr>
        <w:t>f</w:t>
      </w:r>
      <w:r w:rsidRPr="007C7993">
        <w:rPr>
          <w:sz w:val="24"/>
          <w:szCs w:val="24"/>
        </w:rPr>
        <w:t xml:space="preserve">t 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Sharepoint,</w:t>
      </w:r>
      <w:r w:rsidRPr="007C7993">
        <w:rPr>
          <w:spacing w:val="-5"/>
          <w:w w:val="110"/>
          <w:sz w:val="24"/>
          <w:szCs w:val="24"/>
        </w:rPr>
        <w:t xml:space="preserve"> </w:t>
      </w:r>
      <w:r w:rsidRPr="007C7993">
        <w:rPr>
          <w:spacing w:val="-14"/>
          <w:sz w:val="24"/>
          <w:szCs w:val="24"/>
        </w:rPr>
        <w:t>W</w:t>
      </w:r>
      <w:r w:rsidRPr="007C7993">
        <w:rPr>
          <w:sz w:val="24"/>
          <w:szCs w:val="24"/>
        </w:rPr>
        <w:t>o</w:t>
      </w:r>
      <w:r w:rsidRPr="007C7993">
        <w:rPr>
          <w:spacing w:val="-3"/>
          <w:sz w:val="24"/>
          <w:szCs w:val="24"/>
        </w:rPr>
        <w:t>r</w:t>
      </w:r>
      <w:r w:rsidRPr="007C7993">
        <w:rPr>
          <w:sz w:val="24"/>
          <w:szCs w:val="24"/>
        </w:rPr>
        <w:t xml:space="preserve">d,  </w:t>
      </w:r>
      <w:r w:rsidRPr="007C7993">
        <w:rPr>
          <w:spacing w:val="-12"/>
          <w:w w:val="110"/>
          <w:sz w:val="24"/>
          <w:szCs w:val="24"/>
        </w:rPr>
        <w:t>P</w:t>
      </w:r>
      <w:r w:rsidRPr="007C7993">
        <w:rPr>
          <w:spacing w:val="-5"/>
          <w:w w:val="110"/>
          <w:sz w:val="24"/>
          <w:szCs w:val="24"/>
        </w:rPr>
        <w:t>o</w:t>
      </w:r>
      <w:r w:rsidRPr="007C7993">
        <w:rPr>
          <w:spacing w:val="-9"/>
          <w:w w:val="110"/>
          <w:sz w:val="24"/>
          <w:szCs w:val="24"/>
        </w:rPr>
        <w:t>w</w:t>
      </w:r>
      <w:r w:rsidRPr="007C7993">
        <w:rPr>
          <w:w w:val="110"/>
          <w:sz w:val="24"/>
          <w:szCs w:val="24"/>
        </w:rPr>
        <w:t>er</w:t>
      </w:r>
      <w:r w:rsidRPr="007C7993">
        <w:rPr>
          <w:spacing w:val="-12"/>
          <w:w w:val="110"/>
          <w:sz w:val="24"/>
          <w:szCs w:val="24"/>
        </w:rPr>
        <w:t>P</w:t>
      </w:r>
      <w:r w:rsidRPr="007C7993">
        <w:rPr>
          <w:w w:val="110"/>
          <w:sz w:val="24"/>
          <w:szCs w:val="24"/>
        </w:rPr>
        <w:t>oint,</w:t>
      </w:r>
      <w:r w:rsidRPr="007C7993">
        <w:rPr>
          <w:spacing w:val="1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E</w:t>
      </w:r>
      <w:r w:rsidRPr="007C7993">
        <w:rPr>
          <w:spacing w:val="-5"/>
          <w:sz w:val="24"/>
          <w:szCs w:val="24"/>
        </w:rPr>
        <w:t>x</w:t>
      </w:r>
      <w:r w:rsidRPr="007C7993">
        <w:rPr>
          <w:sz w:val="24"/>
          <w:szCs w:val="24"/>
        </w:rPr>
        <w:t>cel,</w:t>
      </w:r>
      <w:r w:rsidRPr="007C7993">
        <w:rPr>
          <w:spacing w:val="11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>isio,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Minitab,</w:t>
      </w:r>
      <w:r w:rsidRPr="007C7993">
        <w:rPr>
          <w:spacing w:val="-4"/>
          <w:w w:val="109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Precision 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pacing w:val="-13"/>
          <w:sz w:val="24"/>
          <w:szCs w:val="24"/>
        </w:rPr>
        <w:t>T</w:t>
      </w:r>
      <w:r w:rsidRPr="007C7993">
        <w:rPr>
          <w:sz w:val="24"/>
          <w:szCs w:val="24"/>
        </w:rPr>
        <w:t>ree,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w w:val="101"/>
          <w:sz w:val="24"/>
          <w:szCs w:val="24"/>
        </w:rPr>
        <w:t xml:space="preserve">MS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>isual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S</w:t>
      </w:r>
      <w:r w:rsidRPr="007C7993">
        <w:rPr>
          <w:sz w:val="24"/>
          <w:szCs w:val="24"/>
        </w:rPr>
        <w:t xml:space="preserve">tudio </w:t>
      </w:r>
      <w:r w:rsidRPr="007C7993">
        <w:rPr>
          <w:spacing w:val="5"/>
          <w:sz w:val="24"/>
          <w:szCs w:val="24"/>
        </w:rPr>
        <w:t xml:space="preserve"> </w:t>
      </w:r>
      <w:r w:rsidRPr="007C7993">
        <w:rPr>
          <w:sz w:val="24"/>
          <w:szCs w:val="24"/>
        </w:rPr>
        <w:t>2013.</w:t>
      </w:r>
    </w:p>
    <w:p w:rsidR="00CA7B0E" w:rsidRPr="007C7993" w:rsidRDefault="00CA7B0E">
      <w:pPr>
        <w:spacing w:before="10" w:line="140" w:lineRule="exact"/>
        <w:rPr>
          <w:sz w:val="24"/>
          <w:szCs w:val="24"/>
        </w:rPr>
      </w:pPr>
    </w:p>
    <w:p w:rsidR="00CA7B0E" w:rsidRPr="007C7993" w:rsidRDefault="00D530CA">
      <w:pPr>
        <w:spacing w:line="249" w:lineRule="auto"/>
        <w:ind w:left="598" w:right="66" w:hanging="220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Pro</w:t>
      </w:r>
      <w:r w:rsidRPr="007C7993">
        <w:rPr>
          <w:spacing w:val="3"/>
          <w:w w:val="111"/>
          <w:sz w:val="24"/>
          <w:szCs w:val="24"/>
        </w:rPr>
        <w:t>g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amming</w:t>
      </w:r>
      <w:r w:rsidRPr="007C7993">
        <w:rPr>
          <w:spacing w:val="-6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Langua</w:t>
      </w:r>
      <w:r w:rsidRPr="007C7993">
        <w:rPr>
          <w:spacing w:val="-4"/>
          <w:w w:val="111"/>
          <w:sz w:val="24"/>
          <w:szCs w:val="24"/>
        </w:rPr>
        <w:t>g</w:t>
      </w:r>
      <w:r w:rsidRPr="007C7993">
        <w:rPr>
          <w:w w:val="111"/>
          <w:sz w:val="24"/>
          <w:szCs w:val="24"/>
        </w:rPr>
        <w:t>es/Conce</w:t>
      </w:r>
      <w:r w:rsidRPr="007C7993">
        <w:rPr>
          <w:spacing w:val="-4"/>
          <w:w w:val="111"/>
          <w:sz w:val="24"/>
          <w:szCs w:val="24"/>
        </w:rPr>
        <w:t>p</w:t>
      </w:r>
      <w:r w:rsidRPr="007C7993">
        <w:rPr>
          <w:w w:val="111"/>
          <w:sz w:val="24"/>
          <w:szCs w:val="24"/>
        </w:rPr>
        <w:t>ts:</w:t>
      </w:r>
      <w:r w:rsidRPr="007C7993">
        <w:rPr>
          <w:spacing w:val="38"/>
          <w:w w:val="111"/>
          <w:sz w:val="24"/>
          <w:szCs w:val="24"/>
        </w:rPr>
        <w:t xml:space="preserve"> </w:t>
      </w:r>
      <w:r w:rsidRPr="007C7993">
        <w:rPr>
          <w:spacing w:val="-10"/>
          <w:sz w:val="24"/>
          <w:szCs w:val="24"/>
        </w:rPr>
        <w:t>C</w:t>
      </w:r>
      <w:r w:rsidRPr="007C7993">
        <w:rPr>
          <w:b/>
          <w:position w:val="2"/>
          <w:sz w:val="24"/>
          <w:szCs w:val="24"/>
        </w:rPr>
        <w:t>++</w:t>
      </w:r>
      <w:r w:rsidRPr="007C7993">
        <w:rPr>
          <w:sz w:val="24"/>
          <w:szCs w:val="24"/>
        </w:rPr>
        <w:t>,</w:t>
      </w:r>
      <w:r w:rsidRPr="007C7993">
        <w:rPr>
          <w:spacing w:val="11"/>
          <w:sz w:val="24"/>
          <w:szCs w:val="24"/>
        </w:rPr>
        <w:t xml:space="preserve"> </w:t>
      </w:r>
      <w:r w:rsidRPr="007C7993">
        <w:rPr>
          <w:sz w:val="24"/>
          <w:szCs w:val="24"/>
        </w:rPr>
        <w:t>C#,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w w:val="125"/>
          <w:sz w:val="24"/>
          <w:szCs w:val="24"/>
        </w:rPr>
        <w:t>/.</w:t>
      </w:r>
      <w:r w:rsidRPr="007C7993">
        <w:rPr>
          <w:spacing w:val="-6"/>
          <w:w w:val="125"/>
          <w:sz w:val="24"/>
          <w:szCs w:val="24"/>
        </w:rPr>
        <w:t>N</w:t>
      </w:r>
      <w:r w:rsidRPr="007C7993">
        <w:rPr>
          <w:w w:val="125"/>
          <w:sz w:val="24"/>
          <w:szCs w:val="24"/>
        </w:rPr>
        <w:t>et</w:t>
      </w:r>
      <w:r w:rsidRPr="007C7993">
        <w:rPr>
          <w:spacing w:val="-17"/>
          <w:w w:val="125"/>
          <w:sz w:val="24"/>
          <w:szCs w:val="24"/>
        </w:rPr>
        <w:t xml:space="preserve"> </w:t>
      </w:r>
      <w:r w:rsidRPr="007C7993">
        <w:rPr>
          <w:sz w:val="24"/>
          <w:szCs w:val="24"/>
        </w:rPr>
        <w:t>4.0,</w:t>
      </w:r>
      <w:r w:rsidRPr="007C7993">
        <w:rPr>
          <w:spacing w:val="-10"/>
          <w:sz w:val="24"/>
          <w:szCs w:val="24"/>
        </w:rPr>
        <w:t xml:space="preserve"> </w:t>
      </w:r>
      <w:r w:rsidRPr="007C7993">
        <w:rPr>
          <w:sz w:val="24"/>
          <w:szCs w:val="24"/>
        </w:rPr>
        <w:t>C,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sz w:val="24"/>
          <w:szCs w:val="24"/>
        </w:rPr>
        <w:t>J</w:t>
      </w:r>
      <w:r w:rsidRPr="007C7993">
        <w:rPr>
          <w:spacing w:val="-7"/>
          <w:sz w:val="24"/>
          <w:szCs w:val="24"/>
        </w:rPr>
        <w:t>a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>a,</w:t>
      </w:r>
      <w:r w:rsidRPr="007C7993">
        <w:rPr>
          <w:spacing w:val="13"/>
          <w:sz w:val="24"/>
          <w:szCs w:val="24"/>
        </w:rPr>
        <w:t xml:space="preserve"> </w:t>
      </w:r>
      <w:r w:rsidRPr="007C7993">
        <w:rPr>
          <w:sz w:val="24"/>
          <w:szCs w:val="24"/>
        </w:rPr>
        <w:t>XML,</w:t>
      </w:r>
      <w:r w:rsidRPr="007C7993">
        <w:rPr>
          <w:spacing w:val="-13"/>
          <w:sz w:val="24"/>
          <w:szCs w:val="24"/>
        </w:rPr>
        <w:t xml:space="preserve"> </w:t>
      </w:r>
      <w:r w:rsidRPr="007C7993">
        <w:rPr>
          <w:sz w:val="24"/>
          <w:szCs w:val="24"/>
        </w:rPr>
        <w:t>S</w:t>
      </w:r>
      <w:r w:rsidRPr="007C7993">
        <w:rPr>
          <w:spacing w:val="-15"/>
          <w:sz w:val="24"/>
          <w:szCs w:val="24"/>
        </w:rPr>
        <w:t>O</w:t>
      </w:r>
      <w:r w:rsidRPr="007C7993">
        <w:rPr>
          <w:sz w:val="24"/>
          <w:szCs w:val="24"/>
        </w:rPr>
        <w:t>A</w:t>
      </w:r>
      <w:r w:rsidRPr="007C7993">
        <w:rPr>
          <w:spacing w:val="-28"/>
          <w:sz w:val="24"/>
          <w:szCs w:val="24"/>
        </w:rPr>
        <w:t>P</w:t>
      </w:r>
      <w:r w:rsidRPr="007C7993">
        <w:rPr>
          <w:sz w:val="24"/>
          <w:szCs w:val="24"/>
        </w:rPr>
        <w:t>,</w:t>
      </w:r>
      <w:r w:rsidRPr="007C7993">
        <w:rPr>
          <w:spacing w:val="16"/>
          <w:sz w:val="24"/>
          <w:szCs w:val="24"/>
        </w:rPr>
        <w:t xml:space="preserve"> </w:t>
      </w:r>
      <w:r w:rsidRPr="007C7993">
        <w:rPr>
          <w:spacing w:val="-13"/>
          <w:sz w:val="24"/>
          <w:szCs w:val="24"/>
        </w:rPr>
        <w:t>W</w:t>
      </w:r>
      <w:r w:rsidRPr="007C7993">
        <w:rPr>
          <w:sz w:val="24"/>
          <w:szCs w:val="24"/>
        </w:rPr>
        <w:t>eb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z w:val="24"/>
          <w:szCs w:val="24"/>
        </w:rPr>
        <w:t>vices,</w:t>
      </w:r>
      <w:r w:rsidRPr="007C7993">
        <w:rPr>
          <w:spacing w:val="31"/>
          <w:sz w:val="24"/>
          <w:szCs w:val="24"/>
        </w:rPr>
        <w:t xml:space="preserve"> </w:t>
      </w:r>
      <w:r w:rsidRPr="007C7993">
        <w:rPr>
          <w:sz w:val="24"/>
          <w:szCs w:val="24"/>
        </w:rPr>
        <w:t>HTML,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w w:val="99"/>
          <w:sz w:val="24"/>
          <w:szCs w:val="24"/>
        </w:rPr>
        <w:t>J</w:t>
      </w:r>
      <w:r w:rsidRPr="007C7993">
        <w:rPr>
          <w:spacing w:val="-7"/>
          <w:w w:val="99"/>
          <w:sz w:val="24"/>
          <w:szCs w:val="24"/>
        </w:rPr>
        <w:t>a</w:t>
      </w:r>
      <w:r w:rsidRPr="007C7993">
        <w:rPr>
          <w:spacing w:val="-6"/>
          <w:w w:val="112"/>
          <w:sz w:val="24"/>
          <w:szCs w:val="24"/>
        </w:rPr>
        <w:t>v</w:t>
      </w:r>
      <w:r w:rsidRPr="007C7993">
        <w:rPr>
          <w:w w:val="107"/>
          <w:sz w:val="24"/>
          <w:szCs w:val="24"/>
        </w:rPr>
        <w:t>aScri</w:t>
      </w:r>
      <w:r w:rsidRPr="007C7993">
        <w:rPr>
          <w:spacing w:val="-4"/>
          <w:w w:val="107"/>
          <w:sz w:val="24"/>
          <w:szCs w:val="24"/>
        </w:rPr>
        <w:t>p</w:t>
      </w:r>
      <w:r w:rsidRPr="007C7993">
        <w:rPr>
          <w:w w:val="108"/>
          <w:sz w:val="24"/>
          <w:szCs w:val="24"/>
        </w:rPr>
        <w:t xml:space="preserve">t, </w:t>
      </w:r>
      <w:r w:rsidRPr="007C7993">
        <w:rPr>
          <w:sz w:val="24"/>
          <w:szCs w:val="24"/>
        </w:rPr>
        <w:t>LINQ,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11"/>
          <w:sz w:val="24"/>
          <w:szCs w:val="24"/>
        </w:rPr>
        <w:t>W</w:t>
      </w:r>
      <w:r w:rsidRPr="007C7993">
        <w:rPr>
          <w:sz w:val="24"/>
          <w:szCs w:val="24"/>
        </w:rPr>
        <w:t>C</w:t>
      </w:r>
      <w:r w:rsidRPr="007C7993">
        <w:rPr>
          <w:spacing w:val="-16"/>
          <w:sz w:val="24"/>
          <w:szCs w:val="24"/>
        </w:rPr>
        <w:t>F</w:t>
      </w:r>
      <w:r w:rsidRPr="007C7993">
        <w:rPr>
          <w:sz w:val="24"/>
          <w:szCs w:val="24"/>
        </w:rPr>
        <w:t>,</w:t>
      </w:r>
      <w:r w:rsidRPr="007C7993">
        <w:rPr>
          <w:spacing w:val="16"/>
          <w:sz w:val="24"/>
          <w:szCs w:val="24"/>
        </w:rPr>
        <w:t xml:space="preserve"> </w:t>
      </w:r>
      <w:r w:rsidRPr="007C7993">
        <w:rPr>
          <w:sz w:val="24"/>
          <w:szCs w:val="24"/>
        </w:rPr>
        <w:t>S</w:t>
      </w:r>
      <w:r w:rsidRPr="007C7993">
        <w:rPr>
          <w:spacing w:val="-15"/>
          <w:sz w:val="24"/>
          <w:szCs w:val="24"/>
        </w:rPr>
        <w:t>O</w:t>
      </w:r>
      <w:r w:rsidRPr="007C7993">
        <w:rPr>
          <w:sz w:val="24"/>
          <w:szCs w:val="24"/>
        </w:rPr>
        <w:t>A</w:t>
      </w:r>
      <w:r w:rsidRPr="007C7993">
        <w:rPr>
          <w:spacing w:val="15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Architecture,</w:t>
      </w:r>
      <w:r w:rsidRPr="007C7993">
        <w:rPr>
          <w:spacing w:val="-5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M</w:t>
      </w:r>
      <w:r w:rsidRPr="007C7993">
        <w:rPr>
          <w:spacing w:val="-14"/>
          <w:sz w:val="24"/>
          <w:szCs w:val="24"/>
        </w:rPr>
        <w:t>V</w:t>
      </w:r>
      <w:r w:rsidRPr="007C7993">
        <w:rPr>
          <w:sz w:val="24"/>
          <w:szCs w:val="24"/>
        </w:rPr>
        <w:t>C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Architecture,</w:t>
      </w:r>
      <w:r w:rsidRPr="007C7993">
        <w:rPr>
          <w:spacing w:val="6"/>
          <w:w w:val="109"/>
          <w:sz w:val="24"/>
          <w:szCs w:val="24"/>
        </w:rPr>
        <w:t xml:space="preserve"> </w:t>
      </w:r>
      <w:r w:rsidRPr="007C7993">
        <w:rPr>
          <w:spacing w:val="-10"/>
          <w:w w:val="109"/>
          <w:sz w:val="24"/>
          <w:szCs w:val="24"/>
        </w:rPr>
        <w:t>A</w:t>
      </w:r>
      <w:r w:rsidRPr="007C7993">
        <w:rPr>
          <w:w w:val="109"/>
          <w:sz w:val="24"/>
          <w:szCs w:val="24"/>
        </w:rPr>
        <w:t>u</w:t>
      </w:r>
      <w:r w:rsidRPr="007C7993">
        <w:rPr>
          <w:spacing w:val="-2"/>
          <w:w w:val="109"/>
          <w:sz w:val="24"/>
          <w:szCs w:val="24"/>
        </w:rPr>
        <w:t>t</w:t>
      </w:r>
      <w:r w:rsidRPr="007C7993">
        <w:rPr>
          <w:w w:val="109"/>
          <w:sz w:val="24"/>
          <w:szCs w:val="24"/>
        </w:rPr>
        <w:t>oH</w:t>
      </w:r>
      <w:r w:rsidRPr="007C7993">
        <w:rPr>
          <w:spacing w:val="-3"/>
          <w:w w:val="109"/>
          <w:sz w:val="24"/>
          <w:szCs w:val="24"/>
        </w:rPr>
        <w:t>o</w:t>
      </w:r>
      <w:r w:rsidRPr="007C7993">
        <w:rPr>
          <w:w w:val="109"/>
          <w:sz w:val="24"/>
          <w:szCs w:val="24"/>
        </w:rPr>
        <w:t>t</w:t>
      </w:r>
      <w:r w:rsidRPr="007C7993">
        <w:rPr>
          <w:spacing w:val="-4"/>
          <w:w w:val="109"/>
          <w:sz w:val="24"/>
          <w:szCs w:val="24"/>
        </w:rPr>
        <w:t>K</w:t>
      </w:r>
      <w:r w:rsidRPr="007C7993">
        <w:rPr>
          <w:spacing w:val="-3"/>
          <w:w w:val="109"/>
          <w:sz w:val="24"/>
          <w:szCs w:val="24"/>
        </w:rPr>
        <w:t>e</w:t>
      </w:r>
      <w:r w:rsidRPr="007C7993">
        <w:rPr>
          <w:w w:val="109"/>
          <w:sz w:val="24"/>
          <w:szCs w:val="24"/>
        </w:rPr>
        <w:t>y(AHK)</w:t>
      </w:r>
      <w:r w:rsidRPr="007C7993">
        <w:rPr>
          <w:spacing w:val="-15"/>
          <w:w w:val="109"/>
          <w:sz w:val="24"/>
          <w:szCs w:val="24"/>
        </w:rPr>
        <w:t xml:space="preserve"> </w:t>
      </w:r>
      <w:r w:rsidRPr="007C7993">
        <w:rPr>
          <w:sz w:val="24"/>
          <w:szCs w:val="24"/>
        </w:rPr>
        <w:t>Scri</w:t>
      </w:r>
      <w:r w:rsidRPr="007C7993">
        <w:rPr>
          <w:spacing w:val="-4"/>
          <w:sz w:val="24"/>
          <w:szCs w:val="24"/>
        </w:rPr>
        <w:t>p</w:t>
      </w:r>
      <w:r w:rsidRPr="007C7993">
        <w:rPr>
          <w:sz w:val="24"/>
          <w:szCs w:val="24"/>
        </w:rPr>
        <w:t>t,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w w:val="107"/>
          <w:sz w:val="24"/>
          <w:szCs w:val="24"/>
        </w:rPr>
        <w:t>AngularJS.</w:t>
      </w:r>
    </w:p>
    <w:p w:rsidR="00CA7B0E" w:rsidRPr="007C7993" w:rsidRDefault="00CA7B0E">
      <w:pPr>
        <w:spacing w:before="10" w:line="140" w:lineRule="exact"/>
        <w:rPr>
          <w:sz w:val="24"/>
          <w:szCs w:val="24"/>
        </w:rPr>
      </w:pPr>
    </w:p>
    <w:p w:rsidR="00CA7B0E" w:rsidRPr="007C7993" w:rsidRDefault="00D530CA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Ope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ating</w:t>
      </w:r>
      <w:r w:rsidRPr="007C7993">
        <w:rPr>
          <w:spacing w:val="-6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Sy</w:t>
      </w:r>
      <w:r w:rsidRPr="007C7993">
        <w:rPr>
          <w:spacing w:val="-3"/>
          <w:sz w:val="24"/>
          <w:szCs w:val="24"/>
        </w:rPr>
        <w:t>s</w:t>
      </w:r>
      <w:r w:rsidRPr="007C7993">
        <w:rPr>
          <w:sz w:val="24"/>
          <w:szCs w:val="24"/>
        </w:rPr>
        <w:t xml:space="preserve">tems: 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pacing w:val="-5"/>
          <w:w w:val="108"/>
          <w:sz w:val="24"/>
          <w:szCs w:val="24"/>
        </w:rPr>
        <w:t>W</w:t>
      </w:r>
      <w:r w:rsidRPr="007C7993">
        <w:rPr>
          <w:w w:val="108"/>
          <w:sz w:val="24"/>
          <w:szCs w:val="24"/>
        </w:rPr>
        <w:t>ind</w:t>
      </w:r>
      <w:r w:rsidRPr="007C7993">
        <w:rPr>
          <w:spacing w:val="-5"/>
          <w:w w:val="108"/>
          <w:sz w:val="24"/>
          <w:szCs w:val="24"/>
        </w:rPr>
        <w:t>o</w:t>
      </w:r>
      <w:r w:rsidRPr="007C7993">
        <w:rPr>
          <w:spacing w:val="-3"/>
          <w:w w:val="108"/>
          <w:sz w:val="24"/>
          <w:szCs w:val="24"/>
        </w:rPr>
        <w:t>w</w:t>
      </w:r>
      <w:r w:rsidRPr="007C7993">
        <w:rPr>
          <w:w w:val="108"/>
          <w:sz w:val="24"/>
          <w:szCs w:val="24"/>
        </w:rPr>
        <w:t>s,</w:t>
      </w:r>
      <w:r w:rsidRPr="007C7993">
        <w:rPr>
          <w:spacing w:val="15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Linux.</w:t>
      </w:r>
    </w:p>
    <w:p w:rsidR="00CA7B0E" w:rsidRPr="007C7993" w:rsidRDefault="00CA7B0E">
      <w:pPr>
        <w:spacing w:before="9" w:line="160" w:lineRule="exact"/>
        <w:rPr>
          <w:sz w:val="24"/>
          <w:szCs w:val="24"/>
        </w:rPr>
      </w:pPr>
    </w:p>
    <w:p w:rsidR="00CA7B0E" w:rsidRPr="007C7993" w:rsidRDefault="00D530CA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 xml:space="preserve">ers: </w:t>
      </w:r>
      <w:r w:rsidRPr="007C7993">
        <w:rPr>
          <w:spacing w:val="6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Inte</w:t>
      </w:r>
      <w:r w:rsidRPr="007C7993">
        <w:rPr>
          <w:spacing w:val="3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net</w:t>
      </w:r>
      <w:r w:rsidRPr="007C7993">
        <w:rPr>
          <w:spacing w:val="6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In</w:t>
      </w:r>
      <w:r w:rsidRPr="007C7993">
        <w:rPr>
          <w:spacing w:val="-3"/>
          <w:w w:val="110"/>
          <w:sz w:val="24"/>
          <w:szCs w:val="24"/>
        </w:rPr>
        <w:t>f</w:t>
      </w:r>
      <w:r w:rsidRPr="007C7993">
        <w:rPr>
          <w:w w:val="110"/>
          <w:sz w:val="24"/>
          <w:szCs w:val="24"/>
        </w:rPr>
        <w:t>o</w:t>
      </w:r>
      <w:r w:rsidRPr="007C7993">
        <w:rPr>
          <w:spacing w:val="2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 xml:space="preserve">mation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z w:val="24"/>
          <w:szCs w:val="24"/>
        </w:rPr>
        <w:t>vices(IIS)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spacing w:val="-18"/>
          <w:sz w:val="24"/>
          <w:szCs w:val="24"/>
        </w:rPr>
        <w:t>V</w:t>
      </w:r>
      <w:r w:rsidRPr="007C7993">
        <w:rPr>
          <w:sz w:val="24"/>
          <w:szCs w:val="24"/>
        </w:rPr>
        <w:t>ersion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>6.</w:t>
      </w:r>
    </w:p>
    <w:p w:rsidR="00CA7B0E" w:rsidRPr="007C7993" w:rsidRDefault="00CA7B0E">
      <w:pPr>
        <w:spacing w:before="9" w:line="160" w:lineRule="exact"/>
        <w:rPr>
          <w:sz w:val="24"/>
          <w:szCs w:val="24"/>
        </w:rPr>
      </w:pPr>
    </w:p>
    <w:p w:rsidR="00CA7B0E" w:rsidRPr="007C7993" w:rsidRDefault="007C7993">
      <w:pPr>
        <w:spacing w:line="220" w:lineRule="exact"/>
        <w:ind w:left="37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269875</wp:posOffset>
                </wp:positionV>
                <wp:extent cx="6400800" cy="0"/>
                <wp:effectExtent l="9525" t="12700" r="9525" b="635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425"/>
                          <a:chExt cx="10080" cy="0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080" y="425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4pt;margin-top:21.25pt;width:7in;height:0;z-index:-251657728;mso-position-horizontal-relative:page" coordorigin="1080,42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">
                <v:shape id="Freeform 5" o:spid="_x0000_s1027" style="position:absolute;left:1080;top:425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4LD74A&#10;AADaAAAADwAAAGRycy9kb3ducmV2LnhtbESPzQrCMBCE74LvEFbwpqkeVKpRrKCoN//A49KsbbHZ&#10;lCZqfXsjCB6HmfmGmS0aU4on1a6wrGDQj0AQp1YXnCk4n9a9CQjnkTWWlknBmxws5u3WDGNtX3yg&#10;59FnIkDYxagg976KpXRpTgZd31bEwbvZ2qAPss6krvEV4KaUwygaSYMFh4UcK1rllN6PD6Mg2eya&#10;a7Z/XPiiy0m6OR9kMkyU6naa5RSEp8b/w7/2VisYw/dKu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eCw++AAAA2gAAAA8AAAAAAAAAAAAAAAAAmAIAAGRycy9kb3ducmV2&#10;LnhtbFBLBQYAAAAABAAEAPUAAACDAwAAAAA=&#10;" path="m,l10080,e" filled="f" strokeweight=".14042mm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="00D530CA" w:rsidRPr="007C7993">
        <w:rPr>
          <w:w w:val="172"/>
          <w:sz w:val="24"/>
          <w:szCs w:val="24"/>
        </w:rPr>
        <w:t>•</w:t>
      </w:r>
      <w:r w:rsidR="00D530CA" w:rsidRPr="007C7993">
        <w:rPr>
          <w:spacing w:val="14"/>
          <w:w w:val="172"/>
          <w:sz w:val="24"/>
          <w:szCs w:val="24"/>
        </w:rPr>
        <w:t xml:space="preserve"> </w:t>
      </w:r>
      <w:r w:rsidR="00D530CA" w:rsidRPr="007C7993">
        <w:rPr>
          <w:w w:val="108"/>
          <w:sz w:val="24"/>
          <w:szCs w:val="24"/>
        </w:rPr>
        <w:t>Databases:</w:t>
      </w:r>
      <w:r w:rsidR="00D530CA" w:rsidRPr="007C7993">
        <w:rPr>
          <w:spacing w:val="12"/>
          <w:w w:val="108"/>
          <w:sz w:val="24"/>
          <w:szCs w:val="24"/>
        </w:rPr>
        <w:t xml:space="preserve"> </w:t>
      </w:r>
      <w:r w:rsidR="00D530CA" w:rsidRPr="007C7993">
        <w:rPr>
          <w:sz w:val="24"/>
          <w:szCs w:val="24"/>
        </w:rPr>
        <w:t>Microso</w:t>
      </w:r>
      <w:r w:rsidR="00D530CA" w:rsidRPr="007C7993">
        <w:rPr>
          <w:spacing w:val="2"/>
          <w:sz w:val="24"/>
          <w:szCs w:val="24"/>
        </w:rPr>
        <w:t>f</w:t>
      </w:r>
      <w:r w:rsidR="00D530CA" w:rsidRPr="007C7993">
        <w:rPr>
          <w:sz w:val="24"/>
          <w:szCs w:val="24"/>
        </w:rPr>
        <w:t xml:space="preserve">t </w:t>
      </w:r>
      <w:r w:rsidR="00D530CA" w:rsidRPr="007C7993">
        <w:rPr>
          <w:spacing w:val="3"/>
          <w:sz w:val="24"/>
          <w:szCs w:val="24"/>
        </w:rPr>
        <w:t xml:space="preserve"> </w:t>
      </w:r>
      <w:r w:rsidR="00D530CA" w:rsidRPr="007C7993">
        <w:rPr>
          <w:sz w:val="24"/>
          <w:szCs w:val="24"/>
        </w:rPr>
        <w:t>SQL</w:t>
      </w:r>
      <w:r w:rsidR="00D530CA" w:rsidRPr="007C7993">
        <w:rPr>
          <w:spacing w:val="4"/>
          <w:sz w:val="24"/>
          <w:szCs w:val="24"/>
        </w:rPr>
        <w:t xml:space="preserve"> </w:t>
      </w:r>
      <w:r w:rsidR="00D530CA" w:rsidRPr="007C7993">
        <w:rPr>
          <w:sz w:val="24"/>
          <w:szCs w:val="24"/>
        </w:rPr>
        <w:t>Se</w:t>
      </w:r>
      <w:r w:rsidR="00D530CA" w:rsidRPr="007C7993">
        <w:rPr>
          <w:spacing w:val="4"/>
          <w:sz w:val="24"/>
          <w:szCs w:val="24"/>
        </w:rPr>
        <w:t>r</w:t>
      </w:r>
      <w:r w:rsidR="00D530CA" w:rsidRPr="007C7993">
        <w:rPr>
          <w:spacing w:val="-8"/>
          <w:sz w:val="24"/>
          <w:szCs w:val="24"/>
        </w:rPr>
        <w:t>v</w:t>
      </w:r>
      <w:r w:rsidR="00D530CA" w:rsidRPr="007C7993">
        <w:rPr>
          <w:sz w:val="24"/>
          <w:szCs w:val="24"/>
        </w:rPr>
        <w:t>er</w:t>
      </w:r>
      <w:r w:rsidR="00D530CA" w:rsidRPr="007C7993">
        <w:rPr>
          <w:spacing w:val="41"/>
          <w:sz w:val="24"/>
          <w:szCs w:val="24"/>
        </w:rPr>
        <w:t xml:space="preserve"> </w:t>
      </w:r>
      <w:r w:rsidR="00D530CA" w:rsidRPr="007C7993">
        <w:rPr>
          <w:w w:val="109"/>
          <w:sz w:val="24"/>
          <w:szCs w:val="24"/>
        </w:rPr>
        <w:t>2005/2008/2012,</w:t>
      </w:r>
      <w:r w:rsidR="00D530CA" w:rsidRPr="007C7993">
        <w:rPr>
          <w:spacing w:val="-4"/>
          <w:w w:val="109"/>
          <w:sz w:val="24"/>
          <w:szCs w:val="24"/>
        </w:rPr>
        <w:t xml:space="preserve"> </w:t>
      </w:r>
      <w:r w:rsidR="00D530CA" w:rsidRPr="007C7993">
        <w:rPr>
          <w:w w:val="110"/>
          <w:sz w:val="24"/>
          <w:szCs w:val="24"/>
        </w:rPr>
        <w:t>Inde</w:t>
      </w:r>
      <w:r w:rsidR="00D530CA" w:rsidRPr="007C7993">
        <w:rPr>
          <w:spacing w:val="-5"/>
          <w:w w:val="110"/>
          <w:sz w:val="24"/>
          <w:szCs w:val="24"/>
        </w:rPr>
        <w:t>x</w:t>
      </w:r>
      <w:r w:rsidR="00D530CA" w:rsidRPr="007C7993">
        <w:rPr>
          <w:w w:val="105"/>
          <w:sz w:val="24"/>
          <w:szCs w:val="24"/>
        </w:rPr>
        <w:t>edDB.</w:t>
      </w:r>
    </w:p>
    <w:p w:rsidR="00CA7B0E" w:rsidRPr="007C7993" w:rsidRDefault="00CA7B0E">
      <w:pPr>
        <w:spacing w:before="1" w:line="120" w:lineRule="exact"/>
        <w:rPr>
          <w:sz w:val="24"/>
          <w:szCs w:val="24"/>
        </w:rPr>
      </w:pPr>
    </w:p>
    <w:p w:rsidR="00CA7B0E" w:rsidRPr="007C7993" w:rsidRDefault="00CA7B0E">
      <w:pPr>
        <w:spacing w:line="200" w:lineRule="exact"/>
        <w:rPr>
          <w:sz w:val="24"/>
          <w:szCs w:val="24"/>
        </w:rPr>
      </w:pPr>
    </w:p>
    <w:p w:rsidR="007C7993" w:rsidRDefault="007C7993">
      <w:pPr>
        <w:spacing w:before="28"/>
        <w:ind w:left="100"/>
        <w:rPr>
          <w:b/>
          <w:w w:val="99"/>
          <w:sz w:val="24"/>
          <w:szCs w:val="24"/>
        </w:rPr>
      </w:pPr>
    </w:p>
    <w:p w:rsidR="007C7993" w:rsidRDefault="007C7993">
      <w:pPr>
        <w:spacing w:before="28"/>
        <w:ind w:left="100"/>
        <w:rPr>
          <w:b/>
          <w:w w:val="99"/>
          <w:sz w:val="24"/>
          <w:szCs w:val="24"/>
        </w:rPr>
      </w:pPr>
    </w:p>
    <w:p w:rsidR="00CA7B0E" w:rsidRPr="007C7993" w:rsidRDefault="00D530CA">
      <w:pPr>
        <w:spacing w:before="28"/>
        <w:ind w:left="100"/>
        <w:rPr>
          <w:sz w:val="28"/>
          <w:szCs w:val="28"/>
        </w:rPr>
      </w:pPr>
      <w:r w:rsidRPr="007C7993">
        <w:rPr>
          <w:b/>
          <w:w w:val="99"/>
          <w:sz w:val="28"/>
          <w:szCs w:val="28"/>
        </w:rPr>
        <w:lastRenderedPageBreak/>
        <w:t>Expe</w:t>
      </w:r>
      <w:r w:rsidRPr="007C7993">
        <w:rPr>
          <w:b/>
          <w:spacing w:val="5"/>
          <w:w w:val="99"/>
          <w:sz w:val="28"/>
          <w:szCs w:val="28"/>
        </w:rPr>
        <w:t>r</w:t>
      </w:r>
      <w:r w:rsidRPr="007C7993">
        <w:rPr>
          <w:b/>
          <w:w w:val="110"/>
          <w:sz w:val="28"/>
          <w:szCs w:val="28"/>
        </w:rPr>
        <w:t>ience</w:t>
      </w:r>
    </w:p>
    <w:p w:rsidR="00CA7B0E" w:rsidRPr="007C7993" w:rsidRDefault="00D530CA" w:rsidP="007C7993">
      <w:pPr>
        <w:ind w:left="343" w:right="65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w w:val="106"/>
          <w:sz w:val="24"/>
          <w:szCs w:val="24"/>
        </w:rPr>
        <w:t xml:space="preserve">galaxE.Solutions                                                                                                                                   </w:t>
      </w:r>
      <w:r w:rsidRPr="007C7993">
        <w:rPr>
          <w:b/>
          <w:spacing w:val="35"/>
          <w:w w:val="106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Detroit,</w:t>
      </w:r>
      <w:r w:rsidRPr="007C7993">
        <w:rPr>
          <w:b/>
          <w:spacing w:val="40"/>
          <w:sz w:val="24"/>
          <w:szCs w:val="24"/>
        </w:rPr>
        <w:t xml:space="preserve"> </w:t>
      </w:r>
      <w:r w:rsidRPr="007C7993">
        <w:rPr>
          <w:b/>
          <w:w w:val="103"/>
          <w:sz w:val="24"/>
          <w:szCs w:val="24"/>
        </w:rPr>
        <w:t>MI</w:t>
      </w:r>
    </w:p>
    <w:p w:rsidR="00CA7B0E" w:rsidRPr="007C7993" w:rsidRDefault="00D530CA">
      <w:pPr>
        <w:spacing w:before="7"/>
        <w:ind w:left="598"/>
        <w:rPr>
          <w:sz w:val="24"/>
          <w:szCs w:val="24"/>
        </w:rPr>
      </w:pPr>
      <w:r w:rsidRPr="007C7993">
        <w:rPr>
          <w:i/>
          <w:sz w:val="24"/>
          <w:szCs w:val="24"/>
        </w:rPr>
        <w:t>.</w:t>
      </w:r>
      <w:r w:rsidRPr="007C7993">
        <w:rPr>
          <w:i/>
          <w:spacing w:val="-5"/>
          <w:sz w:val="24"/>
          <w:szCs w:val="24"/>
        </w:rPr>
        <w:t>N</w:t>
      </w:r>
      <w:r w:rsidRPr="007C7993">
        <w:rPr>
          <w:i/>
          <w:sz w:val="24"/>
          <w:szCs w:val="24"/>
        </w:rPr>
        <w:t>et</w:t>
      </w:r>
      <w:r w:rsidRPr="007C7993">
        <w:rPr>
          <w:i/>
          <w:spacing w:val="19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De</w:t>
      </w:r>
      <w:r w:rsidRPr="007C7993">
        <w:rPr>
          <w:i/>
          <w:spacing w:val="-3"/>
          <w:sz w:val="24"/>
          <w:szCs w:val="24"/>
        </w:rPr>
        <w:t>v</w:t>
      </w:r>
      <w:r w:rsidRPr="007C7993">
        <w:rPr>
          <w:i/>
          <w:sz w:val="24"/>
          <w:szCs w:val="24"/>
        </w:rPr>
        <w:t>eloper</w:t>
      </w:r>
      <w:r w:rsidRPr="007C7993">
        <w:rPr>
          <w:i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7C7993">
        <w:rPr>
          <w:i/>
          <w:spacing w:val="30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Ma</w:t>
      </w:r>
      <w:r w:rsidRPr="007C7993">
        <w:rPr>
          <w:i/>
          <w:spacing w:val="-6"/>
          <w:sz w:val="24"/>
          <w:szCs w:val="24"/>
        </w:rPr>
        <w:t>r</w:t>
      </w:r>
      <w:r w:rsidRPr="007C7993">
        <w:rPr>
          <w:i/>
          <w:spacing w:val="-4"/>
          <w:sz w:val="24"/>
          <w:szCs w:val="24"/>
        </w:rPr>
        <w:t>c</w:t>
      </w:r>
      <w:r w:rsidRPr="007C7993">
        <w:rPr>
          <w:i/>
          <w:sz w:val="24"/>
          <w:szCs w:val="24"/>
        </w:rPr>
        <w:t>h</w:t>
      </w:r>
      <w:r w:rsidRPr="007C7993">
        <w:rPr>
          <w:i/>
          <w:spacing w:val="-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2014</w:t>
      </w:r>
      <w:r w:rsidRPr="007C7993">
        <w:rPr>
          <w:i/>
          <w:spacing w:val="-4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–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P</w:t>
      </w:r>
      <w:r w:rsidRPr="007C7993">
        <w:rPr>
          <w:i/>
          <w:spacing w:val="-5"/>
          <w:sz w:val="24"/>
          <w:szCs w:val="24"/>
        </w:rPr>
        <w:t>r</w:t>
      </w:r>
      <w:r w:rsidRPr="007C7993">
        <w:rPr>
          <w:i/>
          <w:sz w:val="24"/>
          <w:szCs w:val="24"/>
        </w:rPr>
        <w:t>esent</w:t>
      </w:r>
    </w:p>
    <w:p w:rsidR="00CA7B0E" w:rsidRPr="007C7993" w:rsidRDefault="00CA7B0E">
      <w:pPr>
        <w:spacing w:before="1" w:line="100" w:lineRule="exact"/>
        <w:rPr>
          <w:sz w:val="24"/>
          <w:szCs w:val="24"/>
        </w:rPr>
      </w:pPr>
    </w:p>
    <w:p w:rsidR="00CA7B0E" w:rsidRPr="007C7993" w:rsidRDefault="00D530CA">
      <w:pPr>
        <w:ind w:left="802" w:right="338"/>
        <w:jc w:val="center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Successful</w:t>
      </w:r>
      <w:r w:rsidRPr="007C7993">
        <w:rPr>
          <w:spacing w:val="-5"/>
          <w:w w:val="108"/>
          <w:sz w:val="24"/>
          <w:szCs w:val="24"/>
        </w:rPr>
        <w:t>l</w:t>
      </w:r>
      <w:r w:rsidRPr="007C7993">
        <w:rPr>
          <w:w w:val="108"/>
          <w:sz w:val="24"/>
          <w:szCs w:val="24"/>
        </w:rPr>
        <w:t>y</w:t>
      </w:r>
      <w:r w:rsidRPr="007C7993">
        <w:rPr>
          <w:spacing w:val="-20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d</w:t>
      </w:r>
      <w:r w:rsidRPr="007C7993">
        <w:rPr>
          <w:spacing w:val="-2"/>
          <w:w w:val="108"/>
          <w:sz w:val="24"/>
          <w:szCs w:val="24"/>
        </w:rPr>
        <w:t>e</w:t>
      </w:r>
      <w:r w:rsidRPr="007C7993">
        <w:rPr>
          <w:spacing w:val="-9"/>
          <w:w w:val="108"/>
          <w:sz w:val="24"/>
          <w:szCs w:val="24"/>
        </w:rPr>
        <w:t>v</w:t>
      </w:r>
      <w:r w:rsidRPr="007C7993">
        <w:rPr>
          <w:w w:val="108"/>
          <w:sz w:val="24"/>
          <w:szCs w:val="24"/>
        </w:rPr>
        <w:t>eloped</w:t>
      </w:r>
      <w:r w:rsidRPr="007C7993">
        <w:rPr>
          <w:spacing w:val="35"/>
          <w:w w:val="108"/>
          <w:sz w:val="24"/>
          <w:szCs w:val="24"/>
        </w:rPr>
        <w:t xml:space="preserve"> </w:t>
      </w:r>
      <w:r w:rsidRPr="007C7993">
        <w:rPr>
          <w:sz w:val="24"/>
          <w:szCs w:val="24"/>
        </w:rPr>
        <w:t>Single</w:t>
      </w:r>
      <w:r w:rsidRPr="007C7993">
        <w:rPr>
          <w:spacing w:val="31"/>
          <w:sz w:val="24"/>
          <w:szCs w:val="24"/>
        </w:rPr>
        <w:t xml:space="preserve"> </w:t>
      </w:r>
      <w:r w:rsidRPr="007C7993">
        <w:rPr>
          <w:spacing w:val="-8"/>
          <w:sz w:val="24"/>
          <w:szCs w:val="24"/>
        </w:rPr>
        <w:t>P</w:t>
      </w:r>
      <w:r w:rsidRPr="007C7993">
        <w:rPr>
          <w:sz w:val="24"/>
          <w:szCs w:val="24"/>
        </w:rPr>
        <w:t>a</w:t>
      </w:r>
      <w:r w:rsidRPr="007C7993">
        <w:rPr>
          <w:spacing w:val="-4"/>
          <w:sz w:val="24"/>
          <w:szCs w:val="24"/>
        </w:rPr>
        <w:t>g</w:t>
      </w:r>
      <w:r w:rsidRPr="007C7993">
        <w:rPr>
          <w:sz w:val="24"/>
          <w:szCs w:val="24"/>
        </w:rPr>
        <w:t>e</w:t>
      </w:r>
      <w:r w:rsidRPr="007C7993">
        <w:rPr>
          <w:spacing w:val="36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Application</w:t>
      </w:r>
      <w:r w:rsidRPr="007C7993">
        <w:rPr>
          <w:spacing w:val="-5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(S</w:t>
      </w:r>
      <w:r w:rsidRPr="007C7993">
        <w:rPr>
          <w:spacing w:val="-25"/>
          <w:sz w:val="24"/>
          <w:szCs w:val="24"/>
        </w:rPr>
        <w:t>P</w:t>
      </w:r>
      <w:r w:rsidRPr="007C7993">
        <w:rPr>
          <w:sz w:val="24"/>
          <w:szCs w:val="24"/>
        </w:rPr>
        <w:t>A)</w:t>
      </w:r>
      <w:r w:rsidRPr="007C7993">
        <w:rPr>
          <w:spacing w:val="10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client</w:t>
      </w:r>
      <w:r w:rsidRPr="007C7993">
        <w:rPr>
          <w:spacing w:val="35"/>
          <w:sz w:val="24"/>
          <w:szCs w:val="24"/>
        </w:rPr>
        <w:t xml:space="preserve"> </w:t>
      </w:r>
      <w:r w:rsidR="007C7993">
        <w:rPr>
          <w:sz w:val="24"/>
          <w:szCs w:val="24"/>
        </w:rPr>
        <w:t xml:space="preserve">using </w:t>
      </w:r>
      <w:r w:rsidRPr="007C7993">
        <w:rPr>
          <w:sz w:val="24"/>
          <w:szCs w:val="24"/>
        </w:rPr>
        <w:t xml:space="preserve">AngularJS 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z w:val="24"/>
          <w:szCs w:val="24"/>
        </w:rPr>
        <w:t>and</w:t>
      </w:r>
      <w:r w:rsidRPr="007C7993">
        <w:rPr>
          <w:spacing w:val="46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Inde</w:t>
      </w:r>
      <w:r w:rsidRPr="007C7993">
        <w:rPr>
          <w:spacing w:val="-5"/>
          <w:w w:val="110"/>
          <w:sz w:val="24"/>
          <w:szCs w:val="24"/>
        </w:rPr>
        <w:t>x</w:t>
      </w:r>
      <w:r w:rsidRPr="007C7993">
        <w:rPr>
          <w:w w:val="105"/>
          <w:sz w:val="24"/>
          <w:szCs w:val="24"/>
        </w:rPr>
        <w:t>edDB.</w:t>
      </w:r>
    </w:p>
    <w:p w:rsidR="00CA7B0E" w:rsidRPr="007C7993" w:rsidRDefault="00D530CA">
      <w:pPr>
        <w:spacing w:before="89" w:line="249" w:lineRule="auto"/>
        <w:ind w:left="1036" w:right="66" w:hanging="199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Successful</w:t>
      </w:r>
      <w:r w:rsidRPr="007C7993">
        <w:rPr>
          <w:spacing w:val="-5"/>
          <w:w w:val="108"/>
          <w:sz w:val="24"/>
          <w:szCs w:val="24"/>
        </w:rPr>
        <w:t>l</w:t>
      </w:r>
      <w:r w:rsidRPr="007C7993">
        <w:rPr>
          <w:w w:val="108"/>
          <w:sz w:val="24"/>
          <w:szCs w:val="24"/>
        </w:rPr>
        <w:t>y</w:t>
      </w:r>
      <w:r w:rsidRPr="007C7993">
        <w:rPr>
          <w:spacing w:val="-15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d</w:t>
      </w:r>
      <w:r w:rsidRPr="007C7993">
        <w:rPr>
          <w:spacing w:val="-2"/>
          <w:w w:val="108"/>
          <w:sz w:val="24"/>
          <w:szCs w:val="24"/>
        </w:rPr>
        <w:t>e</w:t>
      </w:r>
      <w:r w:rsidRPr="007C7993">
        <w:rPr>
          <w:spacing w:val="-9"/>
          <w:w w:val="108"/>
          <w:sz w:val="24"/>
          <w:szCs w:val="24"/>
        </w:rPr>
        <w:t>v</w:t>
      </w:r>
      <w:r w:rsidRPr="007C7993">
        <w:rPr>
          <w:w w:val="108"/>
          <w:sz w:val="24"/>
          <w:szCs w:val="24"/>
        </w:rPr>
        <w:t>eloped</w:t>
      </w:r>
      <w:r w:rsidRPr="007C7993">
        <w:rPr>
          <w:spacing w:val="40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Dashboa</w:t>
      </w:r>
      <w:r w:rsidRPr="007C7993">
        <w:rPr>
          <w:spacing w:val="-3"/>
          <w:w w:val="108"/>
          <w:sz w:val="24"/>
          <w:szCs w:val="24"/>
        </w:rPr>
        <w:t>r</w:t>
      </w:r>
      <w:r w:rsidRPr="007C7993">
        <w:rPr>
          <w:w w:val="108"/>
          <w:sz w:val="24"/>
          <w:szCs w:val="24"/>
        </w:rPr>
        <w:t>d</w:t>
      </w:r>
      <w:r w:rsidRPr="007C7993">
        <w:rPr>
          <w:spacing w:val="37"/>
          <w:w w:val="108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z w:val="24"/>
          <w:szCs w:val="24"/>
        </w:rPr>
        <w:t>a</w:t>
      </w:r>
      <w:r w:rsidRPr="007C7993">
        <w:rPr>
          <w:spacing w:val="16"/>
          <w:sz w:val="24"/>
          <w:szCs w:val="24"/>
        </w:rPr>
        <w:t xml:space="preserve"> </w:t>
      </w:r>
      <w:r w:rsidRPr="007C7993">
        <w:rPr>
          <w:sz w:val="24"/>
          <w:szCs w:val="24"/>
        </w:rPr>
        <w:t>client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moni</w:t>
      </w:r>
      <w:r w:rsidRPr="007C7993">
        <w:rPr>
          <w:spacing w:val="-2"/>
          <w:w w:val="112"/>
          <w:sz w:val="24"/>
          <w:szCs w:val="24"/>
        </w:rPr>
        <w:t>t</w:t>
      </w:r>
      <w:r w:rsidRPr="007C7993">
        <w:rPr>
          <w:w w:val="112"/>
          <w:sz w:val="24"/>
          <w:szCs w:val="24"/>
        </w:rPr>
        <w:t>or</w:t>
      </w:r>
      <w:r w:rsidRPr="007C7993">
        <w:rPr>
          <w:spacing w:val="-1"/>
          <w:w w:val="112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spacing w:val="-3"/>
          <w:w w:val="113"/>
          <w:sz w:val="24"/>
          <w:szCs w:val="24"/>
        </w:rPr>
        <w:t>s</w:t>
      </w:r>
      <w:r w:rsidRPr="007C7993">
        <w:rPr>
          <w:w w:val="113"/>
          <w:sz w:val="24"/>
          <w:szCs w:val="24"/>
        </w:rPr>
        <w:t>tatus</w:t>
      </w:r>
      <w:r w:rsidRPr="007C7993">
        <w:rPr>
          <w:spacing w:val="3"/>
          <w:w w:val="113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13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spacing w:val="-7"/>
          <w:w w:val="112"/>
          <w:sz w:val="24"/>
          <w:szCs w:val="24"/>
        </w:rPr>
        <w:t>v</w:t>
      </w:r>
      <w:r w:rsidRPr="007C7993">
        <w:rPr>
          <w:w w:val="112"/>
          <w:sz w:val="24"/>
          <w:szCs w:val="24"/>
        </w:rPr>
        <w:t xml:space="preserve">arious </w:t>
      </w:r>
      <w:r w:rsidRPr="007C7993">
        <w:rPr>
          <w:sz w:val="24"/>
          <w:szCs w:val="24"/>
        </w:rPr>
        <w:t>kios</w:t>
      </w:r>
      <w:r w:rsidRPr="007C7993">
        <w:rPr>
          <w:spacing w:val="2"/>
          <w:sz w:val="24"/>
          <w:szCs w:val="24"/>
        </w:rPr>
        <w:t>k</w:t>
      </w:r>
      <w:r w:rsidRPr="007C7993">
        <w:rPr>
          <w:sz w:val="24"/>
          <w:szCs w:val="24"/>
        </w:rPr>
        <w:t>s  at</w:t>
      </w:r>
      <w:r w:rsidRPr="007C7993">
        <w:rPr>
          <w:spacing w:val="25"/>
          <w:sz w:val="24"/>
          <w:szCs w:val="24"/>
        </w:rPr>
        <w:t xml:space="preserve"> </w:t>
      </w:r>
      <w:r w:rsidRPr="007C7993">
        <w:rPr>
          <w:sz w:val="24"/>
          <w:szCs w:val="24"/>
        </w:rPr>
        <w:t>its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 xml:space="preserve">location, </w:t>
      </w:r>
      <w:r w:rsidRPr="007C7993">
        <w:rPr>
          <w:sz w:val="24"/>
          <w:szCs w:val="24"/>
        </w:rPr>
        <w:t xml:space="preserve">using 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M</w:t>
      </w:r>
      <w:r w:rsidRPr="007C7993">
        <w:rPr>
          <w:spacing w:val="-14"/>
          <w:sz w:val="24"/>
          <w:szCs w:val="24"/>
        </w:rPr>
        <w:t>V</w:t>
      </w:r>
      <w:r w:rsidRPr="007C7993">
        <w:rPr>
          <w:sz w:val="24"/>
          <w:szCs w:val="24"/>
        </w:rPr>
        <w:t>C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model</w:t>
      </w:r>
    </w:p>
    <w:p w:rsidR="00CA7B0E" w:rsidRPr="007C7993" w:rsidRDefault="00D530CA">
      <w:pPr>
        <w:spacing w:before="80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</w:t>
      </w:r>
      <w:r w:rsidRPr="007C7993">
        <w:rPr>
          <w:spacing w:val="-2"/>
          <w:w w:val="110"/>
          <w:sz w:val="24"/>
          <w:szCs w:val="24"/>
        </w:rPr>
        <w:t>e</w:t>
      </w:r>
      <w:r w:rsidRPr="007C7993">
        <w:rPr>
          <w:spacing w:val="-9"/>
          <w:w w:val="110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eloped</w:t>
      </w:r>
      <w:r w:rsidRPr="007C7993">
        <w:rPr>
          <w:spacing w:val="2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User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Manuals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client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sz w:val="24"/>
          <w:szCs w:val="24"/>
        </w:rPr>
        <w:t>on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so</w:t>
      </w:r>
      <w:r w:rsidRPr="007C7993">
        <w:rPr>
          <w:spacing w:val="2"/>
          <w:w w:val="110"/>
          <w:sz w:val="24"/>
          <w:szCs w:val="24"/>
        </w:rPr>
        <w:t>f</w:t>
      </w:r>
      <w:r w:rsidRPr="007C7993">
        <w:rPr>
          <w:w w:val="110"/>
          <w:sz w:val="24"/>
          <w:szCs w:val="24"/>
        </w:rPr>
        <w:t>t</w:t>
      </w:r>
      <w:r w:rsidRPr="007C7993">
        <w:rPr>
          <w:spacing w:val="-7"/>
          <w:w w:val="110"/>
          <w:sz w:val="24"/>
          <w:szCs w:val="24"/>
        </w:rPr>
        <w:t>w</w:t>
      </w:r>
      <w:r w:rsidRPr="007C7993">
        <w:rPr>
          <w:w w:val="110"/>
          <w:sz w:val="24"/>
          <w:szCs w:val="24"/>
        </w:rPr>
        <w:t>ares</w:t>
      </w:r>
      <w:r w:rsidRPr="007C7993">
        <w:rPr>
          <w:spacing w:val="-1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created</w:t>
      </w:r>
      <w:r w:rsidRPr="007C7993">
        <w:rPr>
          <w:spacing w:val="1"/>
          <w:w w:val="110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b</w:t>
      </w:r>
      <w:r w:rsidRPr="007C7993">
        <w:rPr>
          <w:sz w:val="24"/>
          <w:szCs w:val="24"/>
        </w:rPr>
        <w:t>y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z w:val="24"/>
          <w:szCs w:val="24"/>
        </w:rPr>
        <w:t>our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team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Pr</w:t>
      </w:r>
      <w:r w:rsidRPr="007C7993">
        <w:rPr>
          <w:spacing w:val="-6"/>
          <w:w w:val="112"/>
          <w:sz w:val="24"/>
          <w:szCs w:val="24"/>
        </w:rPr>
        <w:t>o</w:t>
      </w:r>
      <w:r w:rsidRPr="007C7993">
        <w:rPr>
          <w:w w:val="112"/>
          <w:sz w:val="24"/>
          <w:szCs w:val="24"/>
        </w:rPr>
        <w:t>vided</w:t>
      </w:r>
      <w:r w:rsidRPr="007C7993">
        <w:rPr>
          <w:spacing w:val="-2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on-site</w:t>
      </w:r>
      <w:r w:rsidRPr="007C7993">
        <w:rPr>
          <w:spacing w:val="4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t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aining</w:t>
      </w:r>
      <w:r w:rsidRPr="007C7993">
        <w:rPr>
          <w:spacing w:val="-5"/>
          <w:w w:val="112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client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sz w:val="24"/>
          <w:szCs w:val="24"/>
        </w:rPr>
        <w:t>on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use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Online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Dashboa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d</w:t>
      </w:r>
      <w:r w:rsidRPr="007C7993">
        <w:rPr>
          <w:spacing w:val="5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created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b</w:t>
      </w:r>
      <w:r w:rsidRPr="007C7993">
        <w:rPr>
          <w:sz w:val="24"/>
          <w:szCs w:val="24"/>
        </w:rPr>
        <w:t>y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z w:val="24"/>
          <w:szCs w:val="24"/>
        </w:rPr>
        <w:t>our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team</w:t>
      </w:r>
    </w:p>
    <w:p w:rsidR="00CA7B0E" w:rsidRPr="007C7993" w:rsidRDefault="00CA7B0E">
      <w:pPr>
        <w:spacing w:before="9" w:line="100" w:lineRule="exact"/>
        <w:rPr>
          <w:sz w:val="24"/>
          <w:szCs w:val="24"/>
        </w:rPr>
      </w:pPr>
    </w:p>
    <w:p w:rsidR="00CA7B0E" w:rsidRPr="007C7993" w:rsidRDefault="00D530CA">
      <w:pPr>
        <w:ind w:left="598"/>
        <w:rPr>
          <w:sz w:val="24"/>
          <w:szCs w:val="24"/>
        </w:rPr>
      </w:pPr>
      <w:r w:rsidRPr="007C7993">
        <w:rPr>
          <w:b/>
          <w:sz w:val="24"/>
          <w:szCs w:val="24"/>
        </w:rPr>
        <w:t>E</w:t>
      </w:r>
      <w:r w:rsidRPr="007C7993">
        <w:rPr>
          <w:b/>
          <w:spacing w:val="-5"/>
          <w:sz w:val="24"/>
          <w:szCs w:val="24"/>
        </w:rPr>
        <w:t>n</w:t>
      </w:r>
      <w:r w:rsidRPr="007C7993">
        <w:rPr>
          <w:b/>
          <w:sz w:val="24"/>
          <w:szCs w:val="24"/>
        </w:rPr>
        <w:t>vironmen</w:t>
      </w:r>
      <w:r w:rsidRPr="007C7993">
        <w:rPr>
          <w:b/>
          <w:spacing w:val="4"/>
          <w:sz w:val="24"/>
          <w:szCs w:val="24"/>
        </w:rPr>
        <w:t>t</w:t>
      </w:r>
      <w:r w:rsidRPr="007C7993">
        <w:rPr>
          <w:sz w:val="24"/>
          <w:szCs w:val="24"/>
        </w:rPr>
        <w:t xml:space="preserve">: 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>isual</w:t>
      </w:r>
      <w:r w:rsidRPr="007C7993">
        <w:rPr>
          <w:spacing w:val="42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S</w:t>
      </w:r>
      <w:r w:rsidRPr="007C7993">
        <w:rPr>
          <w:sz w:val="24"/>
          <w:szCs w:val="24"/>
        </w:rPr>
        <w:t xml:space="preserve">tudio </w:t>
      </w:r>
      <w:r w:rsidRPr="007C7993">
        <w:rPr>
          <w:spacing w:val="7"/>
          <w:sz w:val="24"/>
          <w:szCs w:val="24"/>
        </w:rPr>
        <w:t xml:space="preserve"> </w:t>
      </w:r>
      <w:r w:rsidRPr="007C7993">
        <w:rPr>
          <w:sz w:val="24"/>
          <w:szCs w:val="24"/>
        </w:rPr>
        <w:t>2013,</w:t>
      </w:r>
      <w:r w:rsidRPr="007C7993">
        <w:rPr>
          <w:spacing w:val="-3"/>
          <w:sz w:val="24"/>
          <w:szCs w:val="24"/>
        </w:rPr>
        <w:t xml:space="preserve"> </w:t>
      </w:r>
      <w:r w:rsidRPr="007C7993">
        <w:rPr>
          <w:sz w:val="24"/>
          <w:szCs w:val="24"/>
        </w:rPr>
        <w:t>SQL</w:t>
      </w:r>
      <w:r w:rsidRPr="007C7993">
        <w:rPr>
          <w:spacing w:val="6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er</w:t>
      </w:r>
      <w:r w:rsidRPr="007C7993">
        <w:rPr>
          <w:spacing w:val="43"/>
          <w:sz w:val="24"/>
          <w:szCs w:val="24"/>
        </w:rPr>
        <w:t xml:space="preserve"> </w:t>
      </w:r>
      <w:r w:rsidRPr="007C7993">
        <w:rPr>
          <w:sz w:val="24"/>
          <w:szCs w:val="24"/>
        </w:rPr>
        <w:t>2012,</w:t>
      </w:r>
      <w:r w:rsidRPr="007C7993">
        <w:rPr>
          <w:spacing w:val="-3"/>
          <w:sz w:val="24"/>
          <w:szCs w:val="24"/>
        </w:rPr>
        <w:t xml:space="preserve"> </w:t>
      </w:r>
      <w:r w:rsidRPr="007C7993">
        <w:rPr>
          <w:w w:val="107"/>
          <w:sz w:val="24"/>
          <w:szCs w:val="24"/>
        </w:rPr>
        <w:t>Inde</w:t>
      </w:r>
      <w:r w:rsidRPr="007C7993">
        <w:rPr>
          <w:spacing w:val="-5"/>
          <w:w w:val="107"/>
          <w:sz w:val="24"/>
          <w:szCs w:val="24"/>
        </w:rPr>
        <w:t>x</w:t>
      </w:r>
      <w:r w:rsidRPr="007C7993">
        <w:rPr>
          <w:w w:val="107"/>
          <w:sz w:val="24"/>
          <w:szCs w:val="24"/>
        </w:rPr>
        <w:t>edDB,</w:t>
      </w:r>
      <w:r w:rsidRPr="007C7993">
        <w:rPr>
          <w:spacing w:val="2"/>
          <w:w w:val="107"/>
          <w:sz w:val="24"/>
          <w:szCs w:val="24"/>
        </w:rPr>
        <w:t xml:space="preserve"> </w:t>
      </w:r>
      <w:r w:rsidRPr="007C7993">
        <w:rPr>
          <w:sz w:val="24"/>
          <w:szCs w:val="24"/>
        </w:rPr>
        <w:t>M</w:t>
      </w:r>
      <w:r w:rsidRPr="007C7993">
        <w:rPr>
          <w:spacing w:val="-14"/>
          <w:sz w:val="24"/>
          <w:szCs w:val="24"/>
        </w:rPr>
        <w:t>V</w:t>
      </w:r>
      <w:r w:rsidRPr="007C7993">
        <w:rPr>
          <w:sz w:val="24"/>
          <w:szCs w:val="24"/>
        </w:rPr>
        <w:t>C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Architecture,</w:t>
      </w:r>
      <w:r w:rsidRPr="007C7993">
        <w:rPr>
          <w:spacing w:val="-3"/>
          <w:w w:val="110"/>
          <w:sz w:val="24"/>
          <w:szCs w:val="24"/>
        </w:rPr>
        <w:t xml:space="preserve"> </w:t>
      </w:r>
      <w:r w:rsidRPr="007C7993">
        <w:rPr>
          <w:spacing w:val="-15"/>
          <w:sz w:val="24"/>
          <w:szCs w:val="24"/>
        </w:rPr>
        <w:t>T</w:t>
      </w:r>
      <w:r w:rsidRPr="007C7993">
        <w:rPr>
          <w:sz w:val="24"/>
          <w:szCs w:val="24"/>
        </w:rPr>
        <w:t>-SQL,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z w:val="24"/>
          <w:szCs w:val="24"/>
        </w:rPr>
        <w:t>.NET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pacing w:val="-4"/>
          <w:w w:val="99"/>
          <w:sz w:val="24"/>
          <w:szCs w:val="24"/>
        </w:rPr>
        <w:t>F</w:t>
      </w:r>
      <w:r w:rsidRPr="007C7993">
        <w:rPr>
          <w:spacing w:val="-3"/>
          <w:w w:val="118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am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8"/>
          <w:w w:val="115"/>
          <w:sz w:val="24"/>
          <w:szCs w:val="24"/>
        </w:rPr>
        <w:t>w</w:t>
      </w:r>
      <w:r w:rsidRPr="007C7993">
        <w:rPr>
          <w:w w:val="112"/>
          <w:sz w:val="24"/>
          <w:szCs w:val="24"/>
        </w:rPr>
        <w:t>o</w:t>
      </w:r>
      <w:r w:rsidRPr="007C7993">
        <w:rPr>
          <w:spacing w:val="-6"/>
          <w:w w:val="112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k</w:t>
      </w:r>
    </w:p>
    <w:p w:rsidR="00CA7B0E" w:rsidRPr="007C7993" w:rsidRDefault="00D530CA">
      <w:pPr>
        <w:spacing w:before="9"/>
        <w:ind w:left="598"/>
        <w:rPr>
          <w:sz w:val="24"/>
          <w:szCs w:val="24"/>
        </w:rPr>
      </w:pPr>
      <w:r w:rsidRPr="007C7993">
        <w:rPr>
          <w:sz w:val="24"/>
          <w:szCs w:val="24"/>
        </w:rPr>
        <w:t>4.0,</w:t>
      </w:r>
      <w:r w:rsidRPr="007C7993">
        <w:rPr>
          <w:spacing w:val="-3"/>
          <w:sz w:val="24"/>
          <w:szCs w:val="24"/>
        </w:rPr>
        <w:t xml:space="preserve"> </w:t>
      </w:r>
      <w:r w:rsidRPr="007C7993">
        <w:rPr>
          <w:sz w:val="24"/>
          <w:szCs w:val="24"/>
        </w:rPr>
        <w:t>C#,</w:t>
      </w:r>
      <w:r w:rsidRPr="007C7993">
        <w:rPr>
          <w:spacing w:val="6"/>
          <w:sz w:val="24"/>
          <w:szCs w:val="24"/>
        </w:rPr>
        <w:t xml:space="preserve"> </w:t>
      </w:r>
      <w:r w:rsidRPr="007C7993">
        <w:rPr>
          <w:sz w:val="24"/>
          <w:szCs w:val="24"/>
        </w:rPr>
        <w:t>A</w:t>
      </w:r>
      <w:r w:rsidRPr="007C7993">
        <w:rPr>
          <w:spacing w:val="-10"/>
          <w:sz w:val="24"/>
          <w:szCs w:val="24"/>
        </w:rPr>
        <w:t>J</w:t>
      </w:r>
      <w:r w:rsidRPr="007C7993">
        <w:rPr>
          <w:sz w:val="24"/>
          <w:szCs w:val="24"/>
        </w:rPr>
        <w:t>AX,</w:t>
      </w:r>
      <w:r w:rsidRPr="007C7993">
        <w:rPr>
          <w:spacing w:val="-6"/>
          <w:sz w:val="24"/>
          <w:szCs w:val="24"/>
        </w:rPr>
        <w:t xml:space="preserve"> </w:t>
      </w:r>
      <w:r w:rsidRPr="007C7993">
        <w:rPr>
          <w:sz w:val="24"/>
          <w:szCs w:val="24"/>
        </w:rPr>
        <w:t>J</w:t>
      </w:r>
      <w:r w:rsidRPr="007C7993">
        <w:rPr>
          <w:spacing w:val="-7"/>
          <w:sz w:val="24"/>
          <w:szCs w:val="24"/>
        </w:rPr>
        <w:t>a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>a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sz w:val="24"/>
          <w:szCs w:val="24"/>
        </w:rPr>
        <w:t>Scri</w:t>
      </w:r>
      <w:r w:rsidRPr="007C7993">
        <w:rPr>
          <w:spacing w:val="-4"/>
          <w:sz w:val="24"/>
          <w:szCs w:val="24"/>
        </w:rPr>
        <w:t>p</w:t>
      </w:r>
      <w:r w:rsidRPr="007C7993">
        <w:rPr>
          <w:sz w:val="24"/>
          <w:szCs w:val="24"/>
        </w:rPr>
        <w:t>t,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w w:val="107"/>
          <w:sz w:val="24"/>
          <w:szCs w:val="24"/>
        </w:rPr>
        <w:t>AngularJS,</w:t>
      </w:r>
      <w:r w:rsidRPr="007C7993">
        <w:rPr>
          <w:spacing w:val="-3"/>
          <w:w w:val="107"/>
          <w:sz w:val="24"/>
          <w:szCs w:val="24"/>
        </w:rPr>
        <w:t xml:space="preserve"> </w:t>
      </w:r>
      <w:r w:rsidRPr="007C7993">
        <w:rPr>
          <w:sz w:val="24"/>
          <w:szCs w:val="24"/>
        </w:rPr>
        <w:t>jQue</w:t>
      </w:r>
      <w:r w:rsidRPr="007C7993">
        <w:rPr>
          <w:spacing w:val="3"/>
          <w:sz w:val="24"/>
          <w:szCs w:val="24"/>
        </w:rPr>
        <w:t>r</w:t>
      </w:r>
      <w:r w:rsidRPr="007C7993">
        <w:rPr>
          <w:spacing w:val="-21"/>
          <w:sz w:val="24"/>
          <w:szCs w:val="24"/>
        </w:rPr>
        <w:t>y</w:t>
      </w:r>
      <w:r w:rsidRPr="007C7993">
        <w:rPr>
          <w:sz w:val="24"/>
          <w:szCs w:val="24"/>
        </w:rPr>
        <w:t xml:space="preserve">,  </w:t>
      </w:r>
      <w:r w:rsidRPr="007C7993">
        <w:rPr>
          <w:w w:val="112"/>
          <w:sz w:val="24"/>
          <w:szCs w:val="24"/>
        </w:rPr>
        <w:t>bo</w:t>
      </w:r>
      <w:r w:rsidRPr="007C7993">
        <w:rPr>
          <w:spacing w:val="-3"/>
          <w:w w:val="112"/>
          <w:sz w:val="24"/>
          <w:szCs w:val="24"/>
        </w:rPr>
        <w:t>o</w:t>
      </w:r>
      <w:r w:rsidRPr="007C7993">
        <w:rPr>
          <w:w w:val="112"/>
          <w:sz w:val="24"/>
          <w:szCs w:val="24"/>
        </w:rPr>
        <w:t>t</w:t>
      </w:r>
      <w:r w:rsidRPr="007C7993">
        <w:rPr>
          <w:spacing w:val="-3"/>
          <w:w w:val="112"/>
          <w:sz w:val="24"/>
          <w:szCs w:val="24"/>
        </w:rPr>
        <w:t>s</w:t>
      </w:r>
      <w:r w:rsidRPr="007C7993">
        <w:rPr>
          <w:w w:val="112"/>
          <w:sz w:val="24"/>
          <w:szCs w:val="24"/>
        </w:rPr>
        <w:t>t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 xml:space="preserve">ap </w:t>
      </w:r>
      <w:r w:rsidRPr="007C7993">
        <w:rPr>
          <w:sz w:val="24"/>
          <w:szCs w:val="24"/>
        </w:rPr>
        <w:t>3.1.1</w:t>
      </w:r>
    </w:p>
    <w:p w:rsidR="00CA7B0E" w:rsidRPr="007C7993" w:rsidRDefault="00CA7B0E">
      <w:pPr>
        <w:spacing w:before="9" w:line="100" w:lineRule="exact"/>
        <w:rPr>
          <w:sz w:val="24"/>
          <w:szCs w:val="24"/>
        </w:rPr>
      </w:pPr>
    </w:p>
    <w:p w:rsidR="007C7993" w:rsidRDefault="007C7993" w:rsidP="007C7993">
      <w:pPr>
        <w:ind w:left="341" w:right="63"/>
        <w:rPr>
          <w:w w:val="172"/>
          <w:sz w:val="24"/>
          <w:szCs w:val="24"/>
        </w:rPr>
      </w:pPr>
    </w:p>
    <w:p w:rsidR="00CA7B0E" w:rsidRPr="007C7993" w:rsidRDefault="00D530CA" w:rsidP="007C7993">
      <w:pPr>
        <w:ind w:left="341" w:right="63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Jac</w:t>
      </w:r>
      <w:r w:rsidRPr="007C7993">
        <w:rPr>
          <w:b/>
          <w:spacing w:val="3"/>
          <w:sz w:val="24"/>
          <w:szCs w:val="24"/>
        </w:rPr>
        <w:t>k</w:t>
      </w:r>
      <w:r w:rsidRPr="007C7993">
        <w:rPr>
          <w:b/>
          <w:sz w:val="24"/>
          <w:szCs w:val="24"/>
        </w:rPr>
        <w:t>son</w:t>
      </w:r>
      <w:r w:rsidRPr="007C7993">
        <w:rPr>
          <w:b/>
          <w:spacing w:val="16"/>
          <w:sz w:val="24"/>
          <w:szCs w:val="24"/>
        </w:rPr>
        <w:t xml:space="preserve"> </w:t>
      </w:r>
      <w:r w:rsidRPr="007C7993">
        <w:rPr>
          <w:b/>
          <w:w w:val="108"/>
          <w:sz w:val="24"/>
          <w:szCs w:val="24"/>
        </w:rPr>
        <w:t>D</w:t>
      </w:r>
      <w:r w:rsidRPr="007C7993">
        <w:rPr>
          <w:b/>
          <w:spacing w:val="-4"/>
          <w:w w:val="108"/>
          <w:sz w:val="24"/>
          <w:szCs w:val="24"/>
        </w:rPr>
        <w:t>a</w:t>
      </w:r>
      <w:r w:rsidRPr="007C7993">
        <w:rPr>
          <w:b/>
          <w:w w:val="108"/>
          <w:sz w:val="24"/>
          <w:szCs w:val="24"/>
        </w:rPr>
        <w:t>wson</w:t>
      </w:r>
      <w:r w:rsidRPr="007C7993">
        <w:rPr>
          <w:b/>
          <w:spacing w:val="14"/>
          <w:w w:val="108"/>
          <w:sz w:val="24"/>
          <w:szCs w:val="24"/>
        </w:rPr>
        <w:t xml:space="preserve"> </w:t>
      </w:r>
      <w:r w:rsidRPr="007C7993">
        <w:rPr>
          <w:b/>
          <w:w w:val="108"/>
          <w:sz w:val="24"/>
          <w:szCs w:val="24"/>
        </w:rPr>
        <w:t>Communications</w:t>
      </w:r>
      <w:r w:rsidRPr="007C7993">
        <w:rPr>
          <w:b/>
          <w:w w:val="108"/>
          <w:sz w:val="24"/>
          <w:szCs w:val="24"/>
        </w:rPr>
        <w:t xml:space="preserve">                                                                                             </w:t>
      </w:r>
      <w:r w:rsidRPr="007C7993">
        <w:rPr>
          <w:b/>
          <w:spacing w:val="21"/>
          <w:w w:val="108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 xml:space="preserve">Allen  </w:t>
      </w:r>
      <w:r w:rsidRPr="007C7993">
        <w:rPr>
          <w:b/>
          <w:spacing w:val="-6"/>
          <w:sz w:val="24"/>
          <w:szCs w:val="24"/>
        </w:rPr>
        <w:t>P</w:t>
      </w:r>
      <w:r w:rsidRPr="007C7993">
        <w:rPr>
          <w:b/>
          <w:sz w:val="24"/>
          <w:szCs w:val="24"/>
        </w:rPr>
        <w:t>ark,</w:t>
      </w:r>
      <w:r w:rsidRPr="007C7993">
        <w:rPr>
          <w:b/>
          <w:spacing w:val="-5"/>
          <w:sz w:val="24"/>
          <w:szCs w:val="24"/>
        </w:rPr>
        <w:t xml:space="preserve"> </w:t>
      </w:r>
      <w:r w:rsidRPr="007C7993">
        <w:rPr>
          <w:b/>
          <w:w w:val="103"/>
          <w:sz w:val="24"/>
          <w:szCs w:val="24"/>
        </w:rPr>
        <w:t>MI</w:t>
      </w:r>
    </w:p>
    <w:p w:rsidR="007C7993" w:rsidRDefault="00D530CA">
      <w:pPr>
        <w:spacing w:before="7"/>
        <w:ind w:left="598"/>
        <w:rPr>
          <w:i/>
          <w:sz w:val="24"/>
          <w:szCs w:val="24"/>
        </w:rPr>
      </w:pPr>
      <w:r w:rsidRPr="007C7993">
        <w:rPr>
          <w:i/>
          <w:sz w:val="24"/>
          <w:szCs w:val="24"/>
        </w:rPr>
        <w:t>P</w:t>
      </w:r>
      <w:r w:rsidRPr="007C7993">
        <w:rPr>
          <w:i/>
          <w:spacing w:val="-4"/>
          <w:sz w:val="24"/>
          <w:szCs w:val="24"/>
        </w:rPr>
        <w:t>r</w:t>
      </w:r>
      <w:r w:rsidRPr="007C7993">
        <w:rPr>
          <w:i/>
          <w:sz w:val="24"/>
          <w:szCs w:val="24"/>
        </w:rPr>
        <w:t>og</w:t>
      </w:r>
      <w:r w:rsidRPr="007C7993">
        <w:rPr>
          <w:i/>
          <w:spacing w:val="-5"/>
          <w:sz w:val="24"/>
          <w:szCs w:val="24"/>
        </w:rPr>
        <w:t>r</w:t>
      </w:r>
      <w:r w:rsidRPr="007C7993">
        <w:rPr>
          <w:i/>
          <w:sz w:val="24"/>
          <w:szCs w:val="24"/>
        </w:rPr>
        <w:t>ammer/Ana</w:t>
      </w:r>
      <w:r w:rsidRPr="007C7993">
        <w:rPr>
          <w:i/>
          <w:spacing w:val="-5"/>
          <w:sz w:val="24"/>
          <w:szCs w:val="24"/>
        </w:rPr>
        <w:t>l</w:t>
      </w:r>
      <w:r w:rsidRPr="007C7993">
        <w:rPr>
          <w:i/>
          <w:spacing w:val="-3"/>
          <w:sz w:val="24"/>
          <w:szCs w:val="24"/>
        </w:rPr>
        <w:t>y</w:t>
      </w:r>
      <w:r w:rsidRPr="007C7993">
        <w:rPr>
          <w:i/>
          <w:spacing w:val="-4"/>
          <w:sz w:val="24"/>
          <w:szCs w:val="24"/>
        </w:rPr>
        <w:t>s</w:t>
      </w:r>
      <w:r w:rsidRPr="007C7993">
        <w:rPr>
          <w:i/>
          <w:sz w:val="24"/>
          <w:szCs w:val="24"/>
        </w:rPr>
        <w:t xml:space="preserve">t                                                                                                                     </w:t>
      </w:r>
    </w:p>
    <w:p w:rsidR="00CA7B0E" w:rsidRDefault="00D530CA">
      <w:pPr>
        <w:spacing w:before="7"/>
        <w:ind w:left="598"/>
        <w:rPr>
          <w:i/>
          <w:sz w:val="24"/>
          <w:szCs w:val="24"/>
        </w:rPr>
      </w:pPr>
      <w:r w:rsidRPr="007C7993">
        <w:rPr>
          <w:i/>
          <w:spacing w:val="20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June</w:t>
      </w:r>
      <w:r w:rsidRPr="007C7993">
        <w:rPr>
          <w:i/>
          <w:spacing w:val="-15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2013</w:t>
      </w:r>
      <w:r w:rsidRPr="007C7993">
        <w:rPr>
          <w:i/>
          <w:spacing w:val="-4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–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Ma</w:t>
      </w:r>
      <w:r w:rsidRPr="007C7993">
        <w:rPr>
          <w:i/>
          <w:spacing w:val="-6"/>
          <w:sz w:val="24"/>
          <w:szCs w:val="24"/>
        </w:rPr>
        <w:t>r</w:t>
      </w:r>
      <w:r w:rsidRPr="007C7993">
        <w:rPr>
          <w:i/>
          <w:spacing w:val="-4"/>
          <w:sz w:val="24"/>
          <w:szCs w:val="24"/>
        </w:rPr>
        <w:t>c</w:t>
      </w:r>
      <w:r w:rsidRPr="007C7993">
        <w:rPr>
          <w:i/>
          <w:sz w:val="24"/>
          <w:szCs w:val="24"/>
        </w:rPr>
        <w:t>h</w:t>
      </w:r>
      <w:r w:rsidRPr="007C7993">
        <w:rPr>
          <w:i/>
          <w:spacing w:val="-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2014</w:t>
      </w:r>
    </w:p>
    <w:p w:rsidR="007C7993" w:rsidRDefault="007C7993">
      <w:pPr>
        <w:spacing w:before="7"/>
        <w:ind w:left="598"/>
        <w:rPr>
          <w:i/>
          <w:sz w:val="24"/>
          <w:szCs w:val="24"/>
        </w:rPr>
      </w:pPr>
    </w:p>
    <w:p w:rsidR="00CA7B0E" w:rsidRPr="007C7993" w:rsidRDefault="00D530CA">
      <w:pPr>
        <w:spacing w:before="72" w:line="249" w:lineRule="auto"/>
        <w:ind w:left="1036" w:right="486" w:hanging="199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Ga</w:t>
      </w:r>
      <w:r w:rsidRPr="007C7993">
        <w:rPr>
          <w:spacing w:val="3"/>
          <w:w w:val="114"/>
          <w:sz w:val="24"/>
          <w:szCs w:val="24"/>
        </w:rPr>
        <w:t>t</w:t>
      </w:r>
      <w:r w:rsidRPr="007C7993">
        <w:rPr>
          <w:w w:val="114"/>
          <w:sz w:val="24"/>
          <w:szCs w:val="24"/>
        </w:rPr>
        <w:t>hered</w:t>
      </w:r>
      <w:r w:rsidRPr="007C7993">
        <w:rPr>
          <w:spacing w:val="-7"/>
          <w:w w:val="114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 xml:space="preserve">requirements/updates </w:t>
      </w:r>
      <w:r w:rsidRPr="007C7993">
        <w:rPr>
          <w:spacing w:val="2"/>
          <w:w w:val="114"/>
          <w:sz w:val="24"/>
          <w:szCs w:val="24"/>
        </w:rPr>
        <w:t xml:space="preserve"> </w:t>
      </w:r>
      <w:r w:rsidRPr="007C7993">
        <w:rPr>
          <w:sz w:val="24"/>
          <w:szCs w:val="24"/>
        </w:rPr>
        <w:t>in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8"/>
          <w:sz w:val="24"/>
          <w:szCs w:val="24"/>
        </w:rPr>
        <w:t>w</w:t>
      </w:r>
      <w:r w:rsidRPr="007C7993">
        <w:rPr>
          <w:sz w:val="24"/>
          <w:szCs w:val="24"/>
        </w:rPr>
        <w:t>eek</w:t>
      </w:r>
      <w:r w:rsidRPr="007C7993">
        <w:rPr>
          <w:spacing w:val="-5"/>
          <w:sz w:val="24"/>
          <w:szCs w:val="24"/>
        </w:rPr>
        <w:t>l</w:t>
      </w:r>
      <w:r w:rsidRPr="007C7993">
        <w:rPr>
          <w:sz w:val="24"/>
          <w:szCs w:val="24"/>
        </w:rPr>
        <w:t xml:space="preserve">y 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meetings</w:t>
      </w:r>
      <w:r w:rsidRPr="007C7993">
        <w:rPr>
          <w:spacing w:val="9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wi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 xml:space="preserve">h </w:t>
      </w:r>
      <w:r w:rsidRPr="007C7993">
        <w:rPr>
          <w:spacing w:val="13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client  </w:t>
      </w:r>
      <w:r w:rsidRPr="007C7993">
        <w:rPr>
          <w:w w:val="115"/>
          <w:sz w:val="24"/>
          <w:szCs w:val="24"/>
        </w:rPr>
        <w:t>(Lincoln/</w:t>
      </w:r>
      <w:r w:rsidRPr="007C7993">
        <w:rPr>
          <w:spacing w:val="-6"/>
          <w:w w:val="115"/>
          <w:sz w:val="24"/>
          <w:szCs w:val="24"/>
        </w:rPr>
        <w:t>F</w:t>
      </w:r>
      <w:r w:rsidRPr="007C7993">
        <w:rPr>
          <w:w w:val="115"/>
          <w:sz w:val="24"/>
          <w:szCs w:val="24"/>
        </w:rPr>
        <w:t>o</w:t>
      </w:r>
      <w:r w:rsidRPr="007C7993">
        <w:rPr>
          <w:spacing w:val="-3"/>
          <w:w w:val="115"/>
          <w:sz w:val="24"/>
          <w:szCs w:val="24"/>
        </w:rPr>
        <w:t>r</w:t>
      </w:r>
      <w:r w:rsidRPr="007C7993">
        <w:rPr>
          <w:w w:val="115"/>
          <w:sz w:val="24"/>
          <w:szCs w:val="24"/>
        </w:rPr>
        <w:t>d/Honda)</w:t>
      </w:r>
      <w:r w:rsidRPr="007C7993">
        <w:rPr>
          <w:spacing w:val="23"/>
          <w:w w:val="115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 xml:space="preserve">re- </w:t>
      </w:r>
      <w:r w:rsidRPr="007C7993">
        <w:rPr>
          <w:w w:val="113"/>
          <w:sz w:val="24"/>
          <w:szCs w:val="24"/>
        </w:rPr>
        <w:t>porting</w:t>
      </w:r>
      <w:r w:rsidRPr="007C7993">
        <w:rPr>
          <w:spacing w:val="-6"/>
          <w:w w:val="113"/>
          <w:sz w:val="24"/>
          <w:szCs w:val="24"/>
        </w:rPr>
        <w:t xml:space="preserve"> </w:t>
      </w:r>
      <w:r w:rsidRPr="007C7993">
        <w:rPr>
          <w:sz w:val="24"/>
          <w:szCs w:val="24"/>
        </w:rPr>
        <w:t>sy</w:t>
      </w:r>
      <w:r w:rsidRPr="007C7993">
        <w:rPr>
          <w:spacing w:val="-3"/>
          <w:sz w:val="24"/>
          <w:szCs w:val="24"/>
        </w:rPr>
        <w:t>s</w:t>
      </w:r>
      <w:r w:rsidRPr="007C7993">
        <w:rPr>
          <w:sz w:val="24"/>
          <w:szCs w:val="24"/>
        </w:rPr>
        <w:t xml:space="preserve">tem 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7"/>
          <w:w w:val="112"/>
          <w:sz w:val="24"/>
          <w:szCs w:val="24"/>
        </w:rPr>
        <w:t>v</w:t>
      </w:r>
      <w:r w:rsidRPr="007C7993">
        <w:rPr>
          <w:w w:val="112"/>
          <w:sz w:val="24"/>
          <w:szCs w:val="24"/>
        </w:rPr>
        <w:t>arious</w:t>
      </w:r>
      <w:r w:rsidRPr="007C7993">
        <w:rPr>
          <w:spacing w:val="-5"/>
          <w:w w:val="112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e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 xml:space="preserve">ents </w:t>
      </w:r>
      <w:r w:rsidRPr="007C7993">
        <w:rPr>
          <w:spacing w:val="7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mana</w:t>
      </w:r>
      <w:r w:rsidRPr="007C7993">
        <w:rPr>
          <w:spacing w:val="-4"/>
          <w:w w:val="113"/>
          <w:sz w:val="24"/>
          <w:szCs w:val="24"/>
        </w:rPr>
        <w:t>g</w:t>
      </w:r>
      <w:r w:rsidRPr="007C7993">
        <w:rPr>
          <w:w w:val="113"/>
          <w:sz w:val="24"/>
          <w:szCs w:val="24"/>
        </w:rPr>
        <w:t>ed</w:t>
      </w:r>
      <w:r w:rsidRPr="007C7993">
        <w:rPr>
          <w:spacing w:val="-2"/>
          <w:w w:val="113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b</w:t>
      </w:r>
      <w:r w:rsidRPr="007C7993">
        <w:rPr>
          <w:sz w:val="24"/>
          <w:szCs w:val="24"/>
        </w:rPr>
        <w:t>y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z w:val="24"/>
          <w:szCs w:val="24"/>
        </w:rPr>
        <w:t>our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co</w:t>
      </w:r>
      <w:r w:rsidRPr="007C7993">
        <w:rPr>
          <w:spacing w:val="-4"/>
          <w:w w:val="108"/>
          <w:sz w:val="24"/>
          <w:szCs w:val="24"/>
        </w:rPr>
        <w:t>m</w:t>
      </w:r>
      <w:r w:rsidRPr="007C7993">
        <w:rPr>
          <w:w w:val="116"/>
          <w:sz w:val="24"/>
          <w:szCs w:val="24"/>
        </w:rPr>
        <w:t>pa</w:t>
      </w:r>
      <w:r w:rsidRPr="007C7993">
        <w:rPr>
          <w:spacing w:val="-7"/>
          <w:w w:val="116"/>
          <w:sz w:val="24"/>
          <w:szCs w:val="24"/>
        </w:rPr>
        <w:t>n</w:t>
      </w:r>
      <w:r w:rsidRPr="007C7993">
        <w:rPr>
          <w:w w:val="110"/>
          <w:sz w:val="24"/>
          <w:szCs w:val="24"/>
        </w:rPr>
        <w:t>y</w:t>
      </w:r>
    </w:p>
    <w:p w:rsidR="00CA7B0E" w:rsidRPr="007C7993" w:rsidRDefault="00D530CA">
      <w:pPr>
        <w:spacing w:before="80" w:line="249" w:lineRule="auto"/>
        <w:ind w:left="1036" w:right="486" w:hanging="199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Pr</w:t>
      </w:r>
      <w:r w:rsidRPr="007C7993">
        <w:rPr>
          <w:spacing w:val="-6"/>
          <w:w w:val="112"/>
          <w:sz w:val="24"/>
          <w:szCs w:val="24"/>
        </w:rPr>
        <w:t>o</w:t>
      </w:r>
      <w:r w:rsidRPr="007C7993">
        <w:rPr>
          <w:w w:val="112"/>
          <w:sz w:val="24"/>
          <w:szCs w:val="24"/>
        </w:rPr>
        <w:t>vided</w:t>
      </w:r>
      <w:r w:rsidRPr="007C7993">
        <w:rPr>
          <w:spacing w:val="-3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on-site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sz w:val="24"/>
          <w:szCs w:val="24"/>
        </w:rPr>
        <w:t>(L</w:t>
      </w:r>
      <w:r w:rsidRPr="007C7993">
        <w:rPr>
          <w:spacing w:val="-7"/>
          <w:sz w:val="24"/>
          <w:szCs w:val="24"/>
        </w:rPr>
        <w:t>A</w:t>
      </w:r>
      <w:r w:rsidRPr="007C7993">
        <w:rPr>
          <w:sz w:val="24"/>
          <w:szCs w:val="24"/>
        </w:rPr>
        <w:t>,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Cali</w:t>
      </w:r>
      <w:r w:rsidRPr="007C7993">
        <w:rPr>
          <w:spacing w:val="-3"/>
          <w:w w:val="110"/>
          <w:sz w:val="24"/>
          <w:szCs w:val="24"/>
        </w:rPr>
        <w:t>f</w:t>
      </w:r>
      <w:r w:rsidRPr="007C7993">
        <w:rPr>
          <w:w w:val="110"/>
          <w:sz w:val="24"/>
          <w:szCs w:val="24"/>
        </w:rPr>
        <w:t>o</w:t>
      </w:r>
      <w:r w:rsidRPr="007C7993">
        <w:rPr>
          <w:spacing w:val="3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nia)</w:t>
      </w:r>
      <w:r w:rsidRPr="007C7993">
        <w:rPr>
          <w:spacing w:val="-22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support</w:t>
      </w:r>
      <w:r w:rsidRPr="007C7993">
        <w:rPr>
          <w:spacing w:val="30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during</w:t>
      </w:r>
      <w:r w:rsidRPr="007C7993">
        <w:rPr>
          <w:spacing w:val="20"/>
          <w:w w:val="110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1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launch</w:t>
      </w:r>
      <w:r w:rsidRPr="007C7993">
        <w:rPr>
          <w:spacing w:val="-7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7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Honda</w:t>
      </w:r>
      <w:r w:rsidRPr="007C7993">
        <w:rPr>
          <w:spacing w:val="-8"/>
          <w:w w:val="114"/>
          <w:sz w:val="24"/>
          <w:szCs w:val="24"/>
        </w:rPr>
        <w:t xml:space="preserve"> </w:t>
      </w:r>
      <w:r w:rsidRPr="007C7993">
        <w:rPr>
          <w:spacing w:val="-7"/>
          <w:sz w:val="24"/>
          <w:szCs w:val="24"/>
        </w:rPr>
        <w:t>A</w:t>
      </w:r>
      <w:r w:rsidRPr="007C7993">
        <w:rPr>
          <w:sz w:val="24"/>
          <w:szCs w:val="24"/>
        </w:rPr>
        <w:t>cco</w:t>
      </w:r>
      <w:r w:rsidRPr="007C7993">
        <w:rPr>
          <w:spacing w:val="-3"/>
          <w:sz w:val="24"/>
          <w:szCs w:val="24"/>
        </w:rPr>
        <w:t>r</w:t>
      </w:r>
      <w:r w:rsidRPr="007C7993">
        <w:rPr>
          <w:sz w:val="24"/>
          <w:szCs w:val="24"/>
        </w:rPr>
        <w:t xml:space="preserve">d </w:t>
      </w:r>
      <w:r w:rsidRPr="007C7993">
        <w:rPr>
          <w:spacing w:val="1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Hybrid</w:t>
      </w:r>
      <w:r w:rsidRPr="007C7993">
        <w:rPr>
          <w:spacing w:val="-7"/>
          <w:w w:val="113"/>
          <w:sz w:val="24"/>
          <w:szCs w:val="24"/>
        </w:rPr>
        <w:t xml:space="preserve"> </w:t>
      </w:r>
      <w:r w:rsidRPr="007C7993">
        <w:rPr>
          <w:sz w:val="24"/>
          <w:szCs w:val="24"/>
        </w:rPr>
        <w:t>2014</w:t>
      </w:r>
      <w:r w:rsidRPr="007C7993">
        <w:rPr>
          <w:spacing w:val="-5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1"/>
          <w:sz w:val="24"/>
          <w:szCs w:val="24"/>
        </w:rPr>
        <w:t xml:space="preserve"> </w:t>
      </w:r>
      <w:r w:rsidR="007C7993">
        <w:rPr>
          <w:w w:val="108"/>
          <w:sz w:val="24"/>
          <w:szCs w:val="24"/>
        </w:rPr>
        <w:t>regis</w:t>
      </w:r>
      <w:r w:rsidRPr="007C7993">
        <w:rPr>
          <w:w w:val="111"/>
          <w:sz w:val="24"/>
          <w:szCs w:val="24"/>
        </w:rPr>
        <w:t>t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ation</w:t>
      </w:r>
      <w:r w:rsidRPr="007C7993">
        <w:rPr>
          <w:spacing w:val="2"/>
          <w:w w:val="111"/>
          <w:sz w:val="24"/>
          <w:szCs w:val="24"/>
        </w:rPr>
        <w:t xml:space="preserve"> </w:t>
      </w:r>
      <w:r w:rsidRPr="007C7993">
        <w:rPr>
          <w:spacing w:val="-9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ebsite</w:t>
      </w:r>
      <w:r w:rsidRPr="007C7993">
        <w:rPr>
          <w:spacing w:val="-8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created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b</w:t>
      </w:r>
      <w:r w:rsidRPr="007C7993">
        <w:rPr>
          <w:sz w:val="24"/>
          <w:szCs w:val="24"/>
        </w:rPr>
        <w:t>y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z w:val="24"/>
          <w:szCs w:val="24"/>
        </w:rPr>
        <w:t>our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team</w:t>
      </w:r>
    </w:p>
    <w:p w:rsidR="00CA7B0E" w:rsidRPr="007C7993" w:rsidRDefault="00D530CA" w:rsidP="007C7993">
      <w:pPr>
        <w:spacing w:before="80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</w:t>
      </w:r>
      <w:r w:rsidRPr="007C7993">
        <w:rPr>
          <w:spacing w:val="-2"/>
          <w:w w:val="110"/>
          <w:sz w:val="24"/>
          <w:szCs w:val="24"/>
        </w:rPr>
        <w:t>e</w:t>
      </w:r>
      <w:r w:rsidRPr="007C7993">
        <w:rPr>
          <w:spacing w:val="-9"/>
          <w:w w:val="110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eloped</w:t>
      </w:r>
      <w:r w:rsidRPr="007C7993">
        <w:rPr>
          <w:spacing w:val="-15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regi</w:t>
      </w:r>
      <w:r w:rsidRPr="007C7993">
        <w:rPr>
          <w:spacing w:val="-3"/>
          <w:w w:val="110"/>
          <w:sz w:val="24"/>
          <w:szCs w:val="24"/>
        </w:rPr>
        <w:t>s</w:t>
      </w:r>
      <w:r w:rsidRPr="007C7993">
        <w:rPr>
          <w:w w:val="110"/>
          <w:sz w:val="24"/>
          <w:szCs w:val="24"/>
        </w:rPr>
        <w:t>t</w:t>
      </w:r>
      <w:r w:rsidRPr="007C7993">
        <w:rPr>
          <w:spacing w:val="-3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ation</w:t>
      </w:r>
      <w:r w:rsidRPr="007C7993">
        <w:rPr>
          <w:spacing w:val="-9"/>
          <w:w w:val="110"/>
          <w:sz w:val="24"/>
          <w:szCs w:val="24"/>
        </w:rPr>
        <w:t xml:space="preserve"> w</w:t>
      </w:r>
      <w:r w:rsidRPr="007C7993">
        <w:rPr>
          <w:w w:val="110"/>
          <w:sz w:val="24"/>
          <w:szCs w:val="24"/>
        </w:rPr>
        <w:t>ebsites</w:t>
      </w:r>
      <w:r w:rsidRPr="007C7993">
        <w:rPr>
          <w:spacing w:val="-19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and</w:t>
      </w:r>
      <w:r w:rsidRPr="007C7993">
        <w:rPr>
          <w:spacing w:val="29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reporting</w:t>
      </w:r>
      <w:r w:rsidRPr="007C7993">
        <w:rPr>
          <w:spacing w:val="-23"/>
          <w:w w:val="113"/>
          <w:sz w:val="24"/>
          <w:szCs w:val="24"/>
        </w:rPr>
        <w:t xml:space="preserve"> </w:t>
      </w:r>
      <w:r w:rsidRPr="007C7993">
        <w:rPr>
          <w:spacing w:val="-8"/>
          <w:w w:val="115"/>
          <w:sz w:val="24"/>
          <w:szCs w:val="24"/>
        </w:rPr>
        <w:t>w</w:t>
      </w:r>
      <w:r w:rsidRPr="007C7993">
        <w:rPr>
          <w:w w:val="109"/>
          <w:sz w:val="24"/>
          <w:szCs w:val="24"/>
        </w:rPr>
        <w:t>ebsites</w:t>
      </w:r>
      <w:r w:rsidRPr="007C7993">
        <w:rPr>
          <w:i/>
          <w:w w:val="142"/>
          <w:sz w:val="24"/>
          <w:szCs w:val="24"/>
        </w:rPr>
        <w:t>•</w:t>
      </w:r>
      <w:r w:rsidRPr="007C7993">
        <w:rPr>
          <w:i/>
          <w:spacing w:val="-17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required</w:t>
      </w:r>
      <w:r w:rsidRPr="007C7993">
        <w:rPr>
          <w:spacing w:val="-24"/>
          <w:w w:val="114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during</w:t>
      </w:r>
      <w:r w:rsidRPr="007C7993">
        <w:rPr>
          <w:spacing w:val="-19"/>
          <w:w w:val="114"/>
          <w:sz w:val="24"/>
          <w:szCs w:val="24"/>
        </w:rPr>
        <w:t xml:space="preserve"> </w:t>
      </w:r>
      <w:r w:rsidRPr="007C7993">
        <w:rPr>
          <w:sz w:val="24"/>
          <w:szCs w:val="24"/>
        </w:rPr>
        <w:t>an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e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ent</w:t>
      </w:r>
      <w:r w:rsidRPr="007C7993">
        <w:rPr>
          <w:spacing w:val="33"/>
          <w:sz w:val="24"/>
          <w:szCs w:val="24"/>
        </w:rPr>
        <w:t xml:space="preserve"> </w:t>
      </w:r>
      <w:r w:rsidRPr="007C7993">
        <w:rPr>
          <w:sz w:val="24"/>
          <w:szCs w:val="24"/>
        </w:rPr>
        <w:t>or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t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aining,</w:t>
      </w:r>
      <w:r w:rsidRPr="007C7993">
        <w:rPr>
          <w:spacing w:val="-16"/>
          <w:w w:val="111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pacing w:val="-5"/>
          <w:w w:val="99"/>
          <w:sz w:val="24"/>
          <w:szCs w:val="24"/>
        </w:rPr>
        <w:t>F</w:t>
      </w:r>
      <w:r w:rsidRPr="007C7993">
        <w:rPr>
          <w:w w:val="112"/>
          <w:sz w:val="24"/>
          <w:szCs w:val="24"/>
        </w:rPr>
        <w:t>o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08"/>
          <w:sz w:val="24"/>
          <w:szCs w:val="24"/>
        </w:rPr>
        <w:t>d(Lincoln</w:t>
      </w:r>
      <w:r w:rsidR="007C7993">
        <w:rPr>
          <w:sz w:val="24"/>
          <w:szCs w:val="24"/>
        </w:rPr>
        <w:t xml:space="preserve"> </w:t>
      </w:r>
      <w:r w:rsidRPr="007C7993">
        <w:rPr>
          <w:sz w:val="24"/>
          <w:szCs w:val="24"/>
        </w:rPr>
        <w:t>MKZ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2014),Honda(</w:t>
      </w:r>
      <w:r w:rsidRPr="007C7993">
        <w:rPr>
          <w:spacing w:val="-7"/>
          <w:w w:val="106"/>
          <w:sz w:val="24"/>
          <w:szCs w:val="24"/>
        </w:rPr>
        <w:t>A</w:t>
      </w:r>
      <w:r w:rsidRPr="007C7993">
        <w:rPr>
          <w:w w:val="106"/>
          <w:sz w:val="24"/>
          <w:szCs w:val="24"/>
        </w:rPr>
        <w:t>cco</w:t>
      </w:r>
      <w:r w:rsidRPr="007C7993">
        <w:rPr>
          <w:spacing w:val="-3"/>
          <w:w w:val="106"/>
          <w:sz w:val="24"/>
          <w:szCs w:val="24"/>
        </w:rPr>
        <w:t>r</w:t>
      </w:r>
      <w:r w:rsidRPr="007C7993">
        <w:rPr>
          <w:w w:val="106"/>
          <w:sz w:val="24"/>
          <w:szCs w:val="24"/>
        </w:rPr>
        <w:t>d</w:t>
      </w:r>
      <w:r w:rsidRPr="007C7993">
        <w:rPr>
          <w:spacing w:val="13"/>
          <w:w w:val="106"/>
          <w:sz w:val="24"/>
          <w:szCs w:val="24"/>
        </w:rPr>
        <w:t xml:space="preserve"> </w:t>
      </w:r>
      <w:r w:rsidRPr="007C7993">
        <w:rPr>
          <w:sz w:val="24"/>
          <w:szCs w:val="24"/>
        </w:rPr>
        <w:t>2014).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Successful</w:t>
      </w:r>
      <w:r w:rsidRPr="007C7993">
        <w:rPr>
          <w:spacing w:val="-5"/>
          <w:w w:val="106"/>
          <w:sz w:val="24"/>
          <w:szCs w:val="24"/>
        </w:rPr>
        <w:t>l</w:t>
      </w:r>
      <w:r w:rsidRPr="007C7993">
        <w:rPr>
          <w:w w:val="106"/>
          <w:sz w:val="24"/>
          <w:szCs w:val="24"/>
        </w:rPr>
        <w:t>y</w:t>
      </w:r>
      <w:r w:rsidRPr="007C7993">
        <w:rPr>
          <w:spacing w:val="1"/>
          <w:w w:val="106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inte</w:t>
      </w:r>
      <w:r w:rsidRPr="007C7993">
        <w:rPr>
          <w:spacing w:val="3"/>
          <w:w w:val="112"/>
          <w:sz w:val="24"/>
          <w:szCs w:val="24"/>
        </w:rPr>
        <w:t>g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ated</w:t>
      </w:r>
      <w:r w:rsidRPr="007C7993">
        <w:rPr>
          <w:spacing w:val="1"/>
          <w:w w:val="1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ha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d</w:t>
      </w:r>
      <w:r w:rsidRPr="007C7993">
        <w:rPr>
          <w:spacing w:val="-7"/>
          <w:w w:val="112"/>
          <w:sz w:val="24"/>
          <w:szCs w:val="24"/>
        </w:rPr>
        <w:t>w</w:t>
      </w:r>
      <w:r w:rsidRPr="007C7993">
        <w:rPr>
          <w:w w:val="112"/>
          <w:sz w:val="24"/>
          <w:szCs w:val="24"/>
        </w:rPr>
        <w:t>are(printer)</w:t>
      </w:r>
      <w:r w:rsidRPr="007C7993">
        <w:rPr>
          <w:spacing w:val="6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wi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spacing w:val="-13"/>
          <w:sz w:val="24"/>
          <w:szCs w:val="24"/>
        </w:rPr>
        <w:t>W</w:t>
      </w:r>
      <w:r w:rsidRPr="007C7993">
        <w:rPr>
          <w:sz w:val="24"/>
          <w:szCs w:val="24"/>
        </w:rPr>
        <w:t>eb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Application</w:t>
      </w:r>
      <w:r w:rsidRPr="007C7993">
        <w:rPr>
          <w:spacing w:val="-25"/>
          <w:w w:val="1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required</w:t>
      </w:r>
      <w:r w:rsidRPr="007C7993">
        <w:rPr>
          <w:spacing w:val="7"/>
          <w:w w:val="11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regi</w:t>
      </w:r>
      <w:r w:rsidRPr="007C7993">
        <w:rPr>
          <w:spacing w:val="-3"/>
          <w:w w:val="110"/>
          <w:sz w:val="24"/>
          <w:szCs w:val="24"/>
        </w:rPr>
        <w:t>s</w:t>
      </w:r>
      <w:r w:rsidRPr="007C7993">
        <w:rPr>
          <w:w w:val="117"/>
          <w:sz w:val="24"/>
          <w:szCs w:val="24"/>
        </w:rPr>
        <w:t>t</w:t>
      </w:r>
      <w:r w:rsidRPr="007C7993">
        <w:rPr>
          <w:spacing w:val="-3"/>
          <w:w w:val="117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ation.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Successful</w:t>
      </w:r>
      <w:r w:rsidRPr="007C7993">
        <w:rPr>
          <w:spacing w:val="-5"/>
          <w:w w:val="108"/>
          <w:sz w:val="24"/>
          <w:szCs w:val="24"/>
        </w:rPr>
        <w:t>l</w:t>
      </w:r>
      <w:r w:rsidRPr="007C7993">
        <w:rPr>
          <w:w w:val="108"/>
          <w:sz w:val="24"/>
          <w:szCs w:val="24"/>
        </w:rPr>
        <w:t>y</w:t>
      </w:r>
      <w:r w:rsidRPr="007C7993">
        <w:rPr>
          <w:spacing w:val="-20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d</w:t>
      </w:r>
      <w:r w:rsidRPr="007C7993">
        <w:rPr>
          <w:spacing w:val="-2"/>
          <w:w w:val="108"/>
          <w:sz w:val="24"/>
          <w:szCs w:val="24"/>
        </w:rPr>
        <w:t>e</w:t>
      </w:r>
      <w:r w:rsidRPr="007C7993">
        <w:rPr>
          <w:spacing w:val="-9"/>
          <w:w w:val="108"/>
          <w:sz w:val="24"/>
          <w:szCs w:val="24"/>
        </w:rPr>
        <w:t>v</w:t>
      </w:r>
      <w:r w:rsidRPr="007C7993">
        <w:rPr>
          <w:w w:val="108"/>
          <w:sz w:val="24"/>
          <w:szCs w:val="24"/>
        </w:rPr>
        <w:t>eloped</w:t>
      </w:r>
      <w:r w:rsidRPr="007C7993">
        <w:rPr>
          <w:spacing w:val="35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inte</w:t>
      </w:r>
      <w:r w:rsidRPr="007C7993">
        <w:rPr>
          <w:spacing w:val="3"/>
          <w:w w:val="108"/>
          <w:sz w:val="24"/>
          <w:szCs w:val="24"/>
        </w:rPr>
        <w:t>r</w:t>
      </w:r>
      <w:r w:rsidRPr="007C7993">
        <w:rPr>
          <w:w w:val="108"/>
          <w:sz w:val="24"/>
          <w:szCs w:val="24"/>
        </w:rPr>
        <w:t>nal</w:t>
      </w:r>
      <w:r w:rsidRPr="007C7993">
        <w:rPr>
          <w:spacing w:val="20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reporting</w:t>
      </w:r>
      <w:r w:rsidRPr="007C7993">
        <w:rPr>
          <w:spacing w:val="33"/>
          <w:w w:val="108"/>
          <w:sz w:val="24"/>
          <w:szCs w:val="24"/>
        </w:rPr>
        <w:t xml:space="preserve"> </w:t>
      </w:r>
      <w:r w:rsidRPr="007C7993">
        <w:rPr>
          <w:sz w:val="24"/>
          <w:szCs w:val="24"/>
        </w:rPr>
        <w:t>sy</w:t>
      </w:r>
      <w:r w:rsidRPr="007C7993">
        <w:rPr>
          <w:spacing w:val="-3"/>
          <w:sz w:val="24"/>
          <w:szCs w:val="24"/>
        </w:rPr>
        <w:t>s</w:t>
      </w:r>
      <w:r w:rsidRPr="007C7993">
        <w:rPr>
          <w:sz w:val="24"/>
          <w:szCs w:val="24"/>
        </w:rPr>
        <w:t xml:space="preserve">tem 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z w:val="24"/>
          <w:szCs w:val="24"/>
        </w:rPr>
        <w:t>Jac</w:t>
      </w:r>
      <w:r w:rsidRPr="007C7993">
        <w:rPr>
          <w:spacing w:val="2"/>
          <w:sz w:val="24"/>
          <w:szCs w:val="24"/>
        </w:rPr>
        <w:t>k</w:t>
      </w:r>
      <w:r w:rsidRPr="007C7993">
        <w:rPr>
          <w:sz w:val="24"/>
          <w:szCs w:val="24"/>
        </w:rPr>
        <w:t>son</w:t>
      </w:r>
      <w:r w:rsidRPr="007C7993">
        <w:rPr>
          <w:spacing w:val="38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</w:t>
      </w:r>
      <w:r w:rsidRPr="007C7993">
        <w:rPr>
          <w:spacing w:val="-8"/>
          <w:w w:val="110"/>
          <w:sz w:val="24"/>
          <w:szCs w:val="24"/>
        </w:rPr>
        <w:t>a</w:t>
      </w:r>
      <w:r w:rsidRPr="007C7993">
        <w:rPr>
          <w:spacing w:val="-3"/>
          <w:w w:val="110"/>
          <w:sz w:val="24"/>
          <w:szCs w:val="24"/>
        </w:rPr>
        <w:t>w</w:t>
      </w:r>
      <w:r w:rsidRPr="007C7993">
        <w:rPr>
          <w:w w:val="110"/>
          <w:sz w:val="24"/>
          <w:szCs w:val="24"/>
        </w:rPr>
        <w:t>son</w:t>
      </w:r>
      <w:r w:rsidRPr="007C7993">
        <w:rPr>
          <w:spacing w:val="1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call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>center</w:t>
      </w:r>
      <w:r w:rsidRPr="007C7993">
        <w:rPr>
          <w:spacing w:val="49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se</w:t>
      </w:r>
      <w:r w:rsidRPr="007C7993">
        <w:rPr>
          <w:spacing w:val="4"/>
          <w:w w:val="110"/>
          <w:sz w:val="24"/>
          <w:szCs w:val="24"/>
        </w:rPr>
        <w:t>r</w:t>
      </w:r>
      <w:r w:rsidRPr="007C7993">
        <w:rPr>
          <w:w w:val="106"/>
          <w:sz w:val="24"/>
          <w:szCs w:val="24"/>
        </w:rPr>
        <w:t>vices.</w:t>
      </w:r>
    </w:p>
    <w:p w:rsidR="00CA7B0E" w:rsidRPr="007C7993" w:rsidRDefault="00CA7B0E">
      <w:pPr>
        <w:spacing w:before="9" w:line="100" w:lineRule="exact"/>
        <w:rPr>
          <w:sz w:val="24"/>
          <w:szCs w:val="24"/>
        </w:rPr>
      </w:pPr>
    </w:p>
    <w:p w:rsidR="00CA7B0E" w:rsidRDefault="00D530CA">
      <w:pPr>
        <w:spacing w:line="249" w:lineRule="auto"/>
        <w:ind w:left="598" w:right="486"/>
        <w:rPr>
          <w:w w:val="106"/>
          <w:sz w:val="24"/>
          <w:szCs w:val="24"/>
        </w:rPr>
      </w:pPr>
      <w:r w:rsidRPr="007C7993">
        <w:rPr>
          <w:b/>
          <w:sz w:val="24"/>
          <w:szCs w:val="24"/>
        </w:rPr>
        <w:t>E</w:t>
      </w:r>
      <w:r w:rsidRPr="007C7993">
        <w:rPr>
          <w:b/>
          <w:spacing w:val="-5"/>
          <w:sz w:val="24"/>
          <w:szCs w:val="24"/>
        </w:rPr>
        <w:t>n</w:t>
      </w:r>
      <w:r w:rsidRPr="007C7993">
        <w:rPr>
          <w:b/>
          <w:sz w:val="24"/>
          <w:szCs w:val="24"/>
        </w:rPr>
        <w:t>vironmen</w:t>
      </w:r>
      <w:r w:rsidRPr="007C7993">
        <w:rPr>
          <w:b/>
          <w:spacing w:val="4"/>
          <w:sz w:val="24"/>
          <w:szCs w:val="24"/>
        </w:rPr>
        <w:t>t</w:t>
      </w:r>
      <w:r w:rsidRPr="007C7993">
        <w:rPr>
          <w:sz w:val="24"/>
          <w:szCs w:val="24"/>
        </w:rPr>
        <w:t xml:space="preserve">: 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 xml:space="preserve">isual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S</w:t>
      </w:r>
      <w:r w:rsidRPr="007C7993">
        <w:rPr>
          <w:sz w:val="24"/>
          <w:szCs w:val="24"/>
        </w:rPr>
        <w:t xml:space="preserve">tudio 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z w:val="24"/>
          <w:szCs w:val="24"/>
        </w:rPr>
        <w:t>2010,</w:t>
      </w:r>
      <w:r w:rsidRPr="007C7993">
        <w:rPr>
          <w:spacing w:val="12"/>
          <w:sz w:val="24"/>
          <w:szCs w:val="24"/>
        </w:rPr>
        <w:t xml:space="preserve"> </w:t>
      </w:r>
      <w:r w:rsidRPr="007C7993">
        <w:rPr>
          <w:sz w:val="24"/>
          <w:szCs w:val="24"/>
        </w:rPr>
        <w:t>SQL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 xml:space="preserve">er </w:t>
      </w:r>
      <w:r w:rsidRPr="007C7993">
        <w:rPr>
          <w:spacing w:val="5"/>
          <w:sz w:val="24"/>
          <w:szCs w:val="24"/>
        </w:rPr>
        <w:t xml:space="preserve"> </w:t>
      </w:r>
      <w:r w:rsidRPr="007C7993">
        <w:rPr>
          <w:sz w:val="24"/>
          <w:szCs w:val="24"/>
        </w:rPr>
        <w:t>2008</w:t>
      </w:r>
      <w:r w:rsidRPr="007C7993">
        <w:rPr>
          <w:spacing w:val="10"/>
          <w:sz w:val="24"/>
          <w:szCs w:val="24"/>
        </w:rPr>
        <w:t xml:space="preserve"> </w:t>
      </w:r>
      <w:r w:rsidRPr="007C7993">
        <w:rPr>
          <w:sz w:val="24"/>
          <w:szCs w:val="24"/>
        </w:rPr>
        <w:t>R2,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pacing w:val="-15"/>
          <w:sz w:val="24"/>
          <w:szCs w:val="24"/>
        </w:rPr>
        <w:t>T</w:t>
      </w:r>
      <w:r w:rsidRPr="007C7993">
        <w:rPr>
          <w:sz w:val="24"/>
          <w:szCs w:val="24"/>
        </w:rPr>
        <w:t>-SQL,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>.NET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4"/>
          <w:w w:val="111"/>
          <w:sz w:val="24"/>
          <w:szCs w:val="24"/>
        </w:rPr>
        <w:t>F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am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9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o</w:t>
      </w:r>
      <w:r w:rsidRPr="007C7993">
        <w:rPr>
          <w:spacing w:val="-7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k</w:t>
      </w:r>
      <w:r w:rsidRPr="007C7993">
        <w:rPr>
          <w:spacing w:val="9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3.5,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>C#,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sz w:val="24"/>
          <w:szCs w:val="24"/>
        </w:rPr>
        <w:t>A</w:t>
      </w:r>
      <w:r w:rsidRPr="007C7993">
        <w:rPr>
          <w:spacing w:val="-10"/>
          <w:sz w:val="24"/>
          <w:szCs w:val="24"/>
        </w:rPr>
        <w:t>J</w:t>
      </w:r>
      <w:r w:rsidRPr="007C7993">
        <w:rPr>
          <w:sz w:val="24"/>
          <w:szCs w:val="24"/>
        </w:rPr>
        <w:t>AX,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z w:val="24"/>
          <w:szCs w:val="24"/>
        </w:rPr>
        <w:t>J</w:t>
      </w:r>
      <w:r w:rsidRPr="007C7993">
        <w:rPr>
          <w:spacing w:val="-7"/>
          <w:sz w:val="24"/>
          <w:szCs w:val="24"/>
        </w:rPr>
        <w:t>a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>a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Scri</w:t>
      </w:r>
      <w:r w:rsidRPr="007C7993">
        <w:rPr>
          <w:spacing w:val="-4"/>
          <w:w w:val="106"/>
          <w:sz w:val="24"/>
          <w:szCs w:val="24"/>
        </w:rPr>
        <w:t>p</w:t>
      </w:r>
      <w:r w:rsidRPr="007C7993">
        <w:rPr>
          <w:w w:val="108"/>
          <w:sz w:val="24"/>
          <w:szCs w:val="24"/>
        </w:rPr>
        <w:t xml:space="preserve">t, </w:t>
      </w:r>
      <w:r w:rsidRPr="007C7993">
        <w:rPr>
          <w:spacing w:val="-13"/>
          <w:sz w:val="24"/>
          <w:szCs w:val="24"/>
        </w:rPr>
        <w:t>W</w:t>
      </w:r>
      <w:r w:rsidRPr="007C7993">
        <w:rPr>
          <w:sz w:val="24"/>
          <w:szCs w:val="24"/>
        </w:rPr>
        <w:t>eb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w w:val="104"/>
          <w:sz w:val="24"/>
          <w:szCs w:val="24"/>
        </w:rPr>
        <w:t>Se</w:t>
      </w:r>
      <w:r w:rsidRPr="007C7993">
        <w:rPr>
          <w:spacing w:val="4"/>
          <w:w w:val="104"/>
          <w:sz w:val="24"/>
          <w:szCs w:val="24"/>
        </w:rPr>
        <w:t>r</w:t>
      </w:r>
      <w:r w:rsidRPr="007C7993">
        <w:rPr>
          <w:w w:val="106"/>
          <w:sz w:val="24"/>
          <w:szCs w:val="24"/>
        </w:rPr>
        <w:t>vices</w:t>
      </w:r>
    </w:p>
    <w:p w:rsidR="007C7993" w:rsidRDefault="007C7993">
      <w:pPr>
        <w:spacing w:line="249" w:lineRule="auto"/>
        <w:ind w:left="598" w:right="486"/>
        <w:rPr>
          <w:sz w:val="24"/>
          <w:szCs w:val="24"/>
        </w:rPr>
      </w:pPr>
    </w:p>
    <w:p w:rsidR="007C7993" w:rsidRPr="007C7993" w:rsidRDefault="007C7993">
      <w:pPr>
        <w:spacing w:line="249" w:lineRule="auto"/>
        <w:ind w:left="598" w:right="486"/>
        <w:rPr>
          <w:sz w:val="24"/>
          <w:szCs w:val="24"/>
        </w:rPr>
      </w:pPr>
    </w:p>
    <w:p w:rsidR="00CA7B0E" w:rsidRPr="007C7993" w:rsidRDefault="00D530CA">
      <w:pPr>
        <w:spacing w:before="100"/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Electronic</w:t>
      </w:r>
      <w:r w:rsidRPr="007C7993">
        <w:rPr>
          <w:b/>
          <w:spacing w:val="26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A</w:t>
      </w:r>
      <w:r w:rsidRPr="007C7993">
        <w:rPr>
          <w:b/>
          <w:spacing w:val="5"/>
          <w:sz w:val="24"/>
          <w:szCs w:val="24"/>
        </w:rPr>
        <w:t>r</w:t>
      </w:r>
      <w:r w:rsidRPr="007C7993">
        <w:rPr>
          <w:b/>
          <w:sz w:val="24"/>
          <w:szCs w:val="24"/>
        </w:rPr>
        <w:t>ts(EA)</w:t>
      </w:r>
      <w:r w:rsidRPr="007C7993">
        <w:rPr>
          <w:b/>
          <w:spacing w:val="3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Games</w:t>
      </w:r>
      <w:r w:rsidRPr="007C7993">
        <w:rPr>
          <w:b/>
          <w:spacing w:val="41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India</w:t>
      </w:r>
      <w:r w:rsidRPr="007C7993">
        <w:rPr>
          <w:b/>
          <w:spacing w:val="27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Pvt.</w:t>
      </w:r>
      <w:r w:rsidRPr="007C7993">
        <w:rPr>
          <w:b/>
          <w:spacing w:val="23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 xml:space="preserve">Ltd.                                                                                  </w:t>
      </w:r>
      <w:r w:rsidRPr="007C7993">
        <w:rPr>
          <w:b/>
          <w:spacing w:val="21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 xml:space="preserve">Hyderabad, </w:t>
      </w:r>
      <w:r w:rsidRPr="007C7993">
        <w:rPr>
          <w:b/>
          <w:spacing w:val="1"/>
          <w:sz w:val="24"/>
          <w:szCs w:val="24"/>
        </w:rPr>
        <w:t xml:space="preserve"> </w:t>
      </w:r>
      <w:r w:rsidRPr="007C7993">
        <w:rPr>
          <w:b/>
          <w:w w:val="106"/>
          <w:sz w:val="24"/>
          <w:szCs w:val="24"/>
        </w:rPr>
        <w:t>India</w:t>
      </w:r>
    </w:p>
    <w:p w:rsidR="00CA7B0E" w:rsidRPr="007C7993" w:rsidRDefault="00D530CA">
      <w:pPr>
        <w:spacing w:before="7"/>
        <w:ind w:left="598"/>
        <w:rPr>
          <w:sz w:val="24"/>
          <w:szCs w:val="24"/>
        </w:rPr>
      </w:pPr>
      <w:r w:rsidRPr="007C7993">
        <w:rPr>
          <w:i/>
          <w:sz w:val="24"/>
          <w:szCs w:val="24"/>
        </w:rPr>
        <w:t>So</w:t>
      </w:r>
      <w:r w:rsidRPr="007C7993">
        <w:rPr>
          <w:i/>
          <w:spacing w:val="2"/>
          <w:sz w:val="24"/>
          <w:szCs w:val="24"/>
        </w:rPr>
        <w:t>f</w:t>
      </w:r>
      <w:r w:rsidRPr="007C7993">
        <w:rPr>
          <w:i/>
          <w:sz w:val="24"/>
          <w:szCs w:val="24"/>
        </w:rPr>
        <w:t>t</w:t>
      </w:r>
      <w:r w:rsidRPr="007C7993">
        <w:rPr>
          <w:i/>
          <w:spacing w:val="-3"/>
          <w:sz w:val="24"/>
          <w:szCs w:val="24"/>
        </w:rPr>
        <w:t>w</w:t>
      </w:r>
      <w:r w:rsidRPr="007C7993">
        <w:rPr>
          <w:i/>
          <w:sz w:val="24"/>
          <w:szCs w:val="24"/>
        </w:rPr>
        <w:t>a</w:t>
      </w:r>
      <w:r w:rsidRPr="007C7993">
        <w:rPr>
          <w:i/>
          <w:spacing w:val="-5"/>
          <w:sz w:val="24"/>
          <w:szCs w:val="24"/>
        </w:rPr>
        <w:t>r</w:t>
      </w:r>
      <w:r w:rsidRPr="007C7993">
        <w:rPr>
          <w:i/>
          <w:sz w:val="24"/>
          <w:szCs w:val="24"/>
        </w:rPr>
        <w:t>e</w:t>
      </w:r>
      <w:r w:rsidRPr="007C7993">
        <w:rPr>
          <w:i/>
          <w:spacing w:val="-6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Engineer</w:t>
      </w:r>
      <w:r w:rsidRPr="007C7993">
        <w:rPr>
          <w:i/>
          <w:spacing w:val="-7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I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(H</w:t>
      </w:r>
      <w:r w:rsidRPr="007C7993">
        <w:rPr>
          <w:i/>
          <w:spacing w:val="-3"/>
          <w:sz w:val="24"/>
          <w:szCs w:val="24"/>
        </w:rPr>
        <w:t>T</w:t>
      </w:r>
      <w:r w:rsidRPr="007C7993">
        <w:rPr>
          <w:i/>
          <w:sz w:val="24"/>
          <w:szCs w:val="24"/>
        </w:rPr>
        <w:t>C</w:t>
      </w:r>
      <w:r w:rsidRPr="007C7993">
        <w:rPr>
          <w:i/>
          <w:spacing w:val="18"/>
          <w:sz w:val="24"/>
          <w:szCs w:val="24"/>
        </w:rPr>
        <w:t xml:space="preserve"> </w:t>
      </w:r>
      <w:r w:rsidRPr="007C7993">
        <w:rPr>
          <w:i/>
          <w:spacing w:val="-5"/>
          <w:sz w:val="24"/>
          <w:szCs w:val="24"/>
        </w:rPr>
        <w:t>A</w:t>
      </w:r>
      <w:r w:rsidRPr="007C7993">
        <w:rPr>
          <w:i/>
          <w:sz w:val="24"/>
          <w:szCs w:val="24"/>
        </w:rPr>
        <w:t>u</w:t>
      </w:r>
      <w:r w:rsidRPr="007C7993">
        <w:rPr>
          <w:i/>
          <w:spacing w:val="-4"/>
          <w:sz w:val="24"/>
          <w:szCs w:val="24"/>
        </w:rPr>
        <w:t>t</w:t>
      </w:r>
      <w:r w:rsidRPr="007C7993">
        <w:rPr>
          <w:i/>
          <w:sz w:val="24"/>
          <w:szCs w:val="24"/>
        </w:rPr>
        <w:t>omation</w:t>
      </w:r>
      <w:r w:rsidRPr="007C7993">
        <w:rPr>
          <w:i/>
          <w:spacing w:val="34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Services)</w:t>
      </w:r>
      <w:r w:rsidRPr="007C7993">
        <w:rPr>
          <w:i/>
          <w:sz w:val="24"/>
          <w:szCs w:val="24"/>
        </w:rPr>
        <w:t xml:space="preserve">                                                                              </w:t>
      </w:r>
      <w:r w:rsidRPr="007C7993">
        <w:rPr>
          <w:i/>
          <w:spacing w:val="18"/>
          <w:sz w:val="24"/>
          <w:szCs w:val="24"/>
        </w:rPr>
        <w:t xml:space="preserve"> </w:t>
      </w:r>
      <w:r w:rsidRPr="007C7993">
        <w:rPr>
          <w:i/>
          <w:w w:val="92"/>
          <w:sz w:val="24"/>
          <w:szCs w:val="24"/>
        </w:rPr>
        <w:t>Jan</w:t>
      </w:r>
      <w:r w:rsidRPr="007C7993">
        <w:rPr>
          <w:i/>
          <w:spacing w:val="4"/>
          <w:w w:val="9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2012</w:t>
      </w:r>
      <w:r w:rsidRPr="007C7993">
        <w:rPr>
          <w:i/>
          <w:spacing w:val="-4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–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Ju</w:t>
      </w:r>
      <w:r w:rsidRPr="007C7993">
        <w:rPr>
          <w:i/>
          <w:spacing w:val="-5"/>
          <w:sz w:val="24"/>
          <w:szCs w:val="24"/>
        </w:rPr>
        <w:t>l</w:t>
      </w:r>
      <w:r w:rsidRPr="007C7993">
        <w:rPr>
          <w:i/>
          <w:sz w:val="24"/>
          <w:szCs w:val="24"/>
        </w:rPr>
        <w:t>y</w:t>
      </w:r>
      <w:r w:rsidRPr="007C7993">
        <w:rPr>
          <w:i/>
          <w:spacing w:val="-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2012</w:t>
      </w:r>
    </w:p>
    <w:p w:rsidR="00CA7B0E" w:rsidRPr="007C7993" w:rsidRDefault="00CA7B0E">
      <w:pPr>
        <w:spacing w:before="1" w:line="100" w:lineRule="exact"/>
        <w:rPr>
          <w:sz w:val="24"/>
          <w:szCs w:val="24"/>
        </w:rPr>
      </w:pPr>
    </w:p>
    <w:p w:rsidR="00CA7B0E" w:rsidRPr="007C7993" w:rsidRDefault="00D530CA">
      <w:pPr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Ga</w:t>
      </w:r>
      <w:r w:rsidRPr="007C7993">
        <w:rPr>
          <w:spacing w:val="3"/>
          <w:w w:val="111"/>
          <w:sz w:val="24"/>
          <w:szCs w:val="24"/>
        </w:rPr>
        <w:t>t</w:t>
      </w:r>
      <w:r w:rsidRPr="007C7993">
        <w:rPr>
          <w:w w:val="111"/>
          <w:sz w:val="24"/>
          <w:szCs w:val="24"/>
        </w:rPr>
        <w:t>hered</w:t>
      </w:r>
      <w:r w:rsidRPr="007C7993">
        <w:rPr>
          <w:spacing w:val="2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requirements</w:t>
      </w:r>
      <w:r w:rsidRPr="007C7993">
        <w:rPr>
          <w:spacing w:val="5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from</w:t>
      </w:r>
      <w:r w:rsidRPr="007C7993">
        <w:rPr>
          <w:spacing w:val="39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client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sz w:val="24"/>
          <w:szCs w:val="24"/>
        </w:rPr>
        <w:t>(E</w:t>
      </w:r>
      <w:r w:rsidRPr="007C7993">
        <w:rPr>
          <w:spacing w:val="-7"/>
          <w:sz w:val="24"/>
          <w:szCs w:val="24"/>
        </w:rPr>
        <w:t>A</w:t>
      </w:r>
      <w:r w:rsidRPr="007C7993">
        <w:rPr>
          <w:sz w:val="24"/>
          <w:szCs w:val="24"/>
        </w:rPr>
        <w:t>,</w:t>
      </w:r>
      <w:r w:rsidRPr="007C7993">
        <w:rPr>
          <w:spacing w:val="9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Canada)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pacing w:val="-7"/>
          <w:w w:val="110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arious</w:t>
      </w:r>
      <w:r w:rsidRPr="007C7993">
        <w:rPr>
          <w:spacing w:val="7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projects.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spacing w:val="-8"/>
          <w:w w:val="113"/>
          <w:sz w:val="24"/>
          <w:szCs w:val="24"/>
        </w:rPr>
        <w:t>U</w:t>
      </w:r>
      <w:r w:rsidRPr="007C7993">
        <w:rPr>
          <w:w w:val="113"/>
          <w:sz w:val="24"/>
          <w:szCs w:val="24"/>
        </w:rPr>
        <w:t>pdating</w:t>
      </w:r>
      <w:r w:rsidRPr="007C7993">
        <w:rPr>
          <w:spacing w:val="-2"/>
          <w:w w:val="113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>code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sz w:val="24"/>
          <w:szCs w:val="24"/>
        </w:rPr>
        <w:t>in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sz w:val="24"/>
          <w:szCs w:val="24"/>
        </w:rPr>
        <w:t>C++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sz w:val="24"/>
          <w:szCs w:val="24"/>
        </w:rPr>
        <w:t>ext</w:t>
      </w:r>
      <w:r w:rsidRPr="007C7993">
        <w:rPr>
          <w:spacing w:val="-3"/>
          <w:sz w:val="24"/>
          <w:szCs w:val="24"/>
        </w:rPr>
        <w:t>r</w:t>
      </w:r>
      <w:r w:rsidRPr="007C7993">
        <w:rPr>
          <w:sz w:val="24"/>
          <w:szCs w:val="24"/>
        </w:rPr>
        <w:t>act</w:t>
      </w:r>
      <w:r w:rsidRPr="007C7993">
        <w:rPr>
          <w:spacing w:val="50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data 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reports.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D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9"/>
          <w:w w:val="111"/>
          <w:sz w:val="24"/>
          <w:szCs w:val="24"/>
        </w:rPr>
        <w:t>v</w:t>
      </w:r>
      <w:r w:rsidRPr="007C7993">
        <w:rPr>
          <w:w w:val="111"/>
          <w:sz w:val="24"/>
          <w:szCs w:val="24"/>
        </w:rPr>
        <w:t>eloped</w:t>
      </w:r>
      <w:r w:rsidRPr="007C7993">
        <w:rPr>
          <w:spacing w:val="-7"/>
          <w:w w:val="111"/>
          <w:sz w:val="24"/>
          <w:szCs w:val="24"/>
        </w:rPr>
        <w:t xml:space="preserve"> </w:t>
      </w:r>
      <w:r w:rsidRPr="007C7993">
        <w:rPr>
          <w:spacing w:val="-14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eb/</w:t>
      </w:r>
      <w:r w:rsidRPr="007C7993">
        <w:rPr>
          <w:spacing w:val="-6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ind</w:t>
      </w:r>
      <w:r w:rsidRPr="007C7993">
        <w:rPr>
          <w:spacing w:val="-6"/>
          <w:w w:val="111"/>
          <w:sz w:val="24"/>
          <w:szCs w:val="24"/>
        </w:rPr>
        <w:t>o</w:t>
      </w:r>
      <w:r w:rsidRPr="007C7993">
        <w:rPr>
          <w:spacing w:val="-3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s</w:t>
      </w:r>
      <w:r w:rsidRPr="007C7993">
        <w:rPr>
          <w:spacing w:val="40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Applications</w:t>
      </w:r>
      <w:r w:rsidRPr="007C7993">
        <w:rPr>
          <w:spacing w:val="-16"/>
          <w:w w:val="111"/>
          <w:sz w:val="24"/>
          <w:szCs w:val="24"/>
        </w:rPr>
        <w:t xml:space="preserve"> </w:t>
      </w:r>
      <w:r w:rsidR="007C7993">
        <w:rPr>
          <w:sz w:val="24"/>
          <w:szCs w:val="24"/>
        </w:rPr>
        <w:t>using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w w:val="117"/>
          <w:sz w:val="24"/>
          <w:szCs w:val="24"/>
        </w:rPr>
        <w:t>C#/.</w:t>
      </w:r>
      <w:r w:rsidRPr="007C7993">
        <w:rPr>
          <w:spacing w:val="-6"/>
          <w:w w:val="117"/>
          <w:sz w:val="24"/>
          <w:szCs w:val="24"/>
        </w:rPr>
        <w:t>N</w:t>
      </w:r>
      <w:r w:rsidRPr="007C7993">
        <w:rPr>
          <w:w w:val="117"/>
          <w:sz w:val="24"/>
          <w:szCs w:val="24"/>
        </w:rPr>
        <w:t>et</w:t>
      </w:r>
      <w:r w:rsidRPr="007C7993">
        <w:rPr>
          <w:spacing w:val="-7"/>
          <w:w w:val="117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displ</w:t>
      </w:r>
      <w:r w:rsidRPr="007C7993">
        <w:rPr>
          <w:spacing w:val="-9"/>
          <w:w w:val="112"/>
          <w:sz w:val="24"/>
          <w:szCs w:val="24"/>
        </w:rPr>
        <w:t>a</w:t>
      </w:r>
      <w:r w:rsidRPr="007C7993">
        <w:rPr>
          <w:w w:val="112"/>
          <w:sz w:val="24"/>
          <w:szCs w:val="24"/>
        </w:rPr>
        <w:t>ying</w:t>
      </w:r>
      <w:r w:rsidRPr="007C7993">
        <w:rPr>
          <w:spacing w:val="-4"/>
          <w:w w:val="112"/>
          <w:sz w:val="24"/>
          <w:szCs w:val="24"/>
        </w:rPr>
        <w:t xml:space="preserve"> </w:t>
      </w:r>
      <w:r w:rsidRPr="007C7993">
        <w:rPr>
          <w:spacing w:val="-7"/>
          <w:w w:val="112"/>
          <w:sz w:val="24"/>
          <w:szCs w:val="24"/>
        </w:rPr>
        <w:t>v</w:t>
      </w:r>
      <w:r w:rsidRPr="007C7993">
        <w:rPr>
          <w:w w:val="112"/>
          <w:sz w:val="24"/>
          <w:szCs w:val="24"/>
        </w:rPr>
        <w:t>arious</w:t>
      </w:r>
      <w:r w:rsidRPr="007C7993">
        <w:rPr>
          <w:spacing w:val="-5"/>
          <w:w w:val="112"/>
          <w:sz w:val="24"/>
          <w:szCs w:val="24"/>
        </w:rPr>
        <w:t xml:space="preserve"> </w:t>
      </w:r>
      <w:r w:rsidRPr="007C7993">
        <w:rPr>
          <w:spacing w:val="2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un-time</w:t>
      </w:r>
      <w:r w:rsidRPr="007C7993">
        <w:rPr>
          <w:spacing w:val="-2"/>
          <w:w w:val="1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reports.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lastRenderedPageBreak/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spacing w:val="-10"/>
          <w:w w:val="113"/>
          <w:sz w:val="24"/>
          <w:szCs w:val="24"/>
        </w:rPr>
        <w:t>A</w:t>
      </w:r>
      <w:r w:rsidRPr="007C7993">
        <w:rPr>
          <w:w w:val="113"/>
          <w:sz w:val="24"/>
          <w:szCs w:val="24"/>
        </w:rPr>
        <w:t>u</w:t>
      </w:r>
      <w:r w:rsidRPr="007C7993">
        <w:rPr>
          <w:spacing w:val="-2"/>
          <w:w w:val="113"/>
          <w:sz w:val="24"/>
          <w:szCs w:val="24"/>
        </w:rPr>
        <w:t>t</w:t>
      </w:r>
      <w:r w:rsidRPr="007C7993">
        <w:rPr>
          <w:w w:val="113"/>
          <w:sz w:val="24"/>
          <w:szCs w:val="24"/>
        </w:rPr>
        <w:t>omated</w:t>
      </w:r>
      <w:r w:rsidRPr="007C7993">
        <w:rPr>
          <w:spacing w:val="-4"/>
          <w:w w:val="113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in</w:t>
      </w:r>
      <w:r w:rsidRPr="007C7993">
        <w:rPr>
          <w:spacing w:val="-3"/>
          <w:w w:val="110"/>
          <w:sz w:val="24"/>
          <w:szCs w:val="24"/>
        </w:rPr>
        <w:t>s</w:t>
      </w:r>
      <w:r w:rsidRPr="007C7993">
        <w:rPr>
          <w:w w:val="110"/>
          <w:sz w:val="24"/>
          <w:szCs w:val="24"/>
        </w:rPr>
        <w:t>tallation</w:t>
      </w:r>
      <w:r w:rsidRPr="007C7993">
        <w:rPr>
          <w:spacing w:val="2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on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z w:val="24"/>
          <w:szCs w:val="24"/>
        </w:rPr>
        <w:t>PCs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using </w:t>
      </w:r>
      <w:r w:rsidRPr="007C7993">
        <w:rPr>
          <w:spacing w:val="-10"/>
          <w:w w:val="108"/>
          <w:sz w:val="24"/>
          <w:szCs w:val="24"/>
        </w:rPr>
        <w:t>A</w:t>
      </w:r>
      <w:r w:rsidRPr="007C7993">
        <w:rPr>
          <w:w w:val="108"/>
          <w:sz w:val="24"/>
          <w:szCs w:val="24"/>
        </w:rPr>
        <w:t>u</w:t>
      </w:r>
      <w:r w:rsidRPr="007C7993">
        <w:rPr>
          <w:spacing w:val="-2"/>
          <w:w w:val="108"/>
          <w:sz w:val="24"/>
          <w:szCs w:val="24"/>
        </w:rPr>
        <w:t>t</w:t>
      </w:r>
      <w:r w:rsidRPr="007C7993">
        <w:rPr>
          <w:w w:val="108"/>
          <w:sz w:val="24"/>
          <w:szCs w:val="24"/>
        </w:rPr>
        <w:t>oH</w:t>
      </w:r>
      <w:r w:rsidRPr="007C7993">
        <w:rPr>
          <w:spacing w:val="-3"/>
          <w:w w:val="108"/>
          <w:sz w:val="24"/>
          <w:szCs w:val="24"/>
        </w:rPr>
        <w:t>o</w:t>
      </w:r>
      <w:r w:rsidRPr="007C7993">
        <w:rPr>
          <w:w w:val="108"/>
          <w:sz w:val="24"/>
          <w:szCs w:val="24"/>
        </w:rPr>
        <w:t>t</w:t>
      </w:r>
      <w:r w:rsidRPr="007C7993">
        <w:rPr>
          <w:spacing w:val="-4"/>
          <w:w w:val="108"/>
          <w:sz w:val="24"/>
          <w:szCs w:val="24"/>
        </w:rPr>
        <w:t>K</w:t>
      </w:r>
      <w:r w:rsidRPr="007C7993">
        <w:rPr>
          <w:spacing w:val="-3"/>
          <w:w w:val="108"/>
          <w:sz w:val="24"/>
          <w:szCs w:val="24"/>
        </w:rPr>
        <w:t>e</w:t>
      </w:r>
      <w:r w:rsidRPr="007C7993">
        <w:rPr>
          <w:w w:val="108"/>
          <w:sz w:val="24"/>
          <w:szCs w:val="24"/>
        </w:rPr>
        <w:t>y(AHK)</w:t>
      </w:r>
      <w:r w:rsidRPr="007C7993">
        <w:rPr>
          <w:spacing w:val="1"/>
          <w:w w:val="108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scri</w:t>
      </w:r>
      <w:r w:rsidRPr="007C7993">
        <w:rPr>
          <w:spacing w:val="-4"/>
          <w:w w:val="110"/>
          <w:sz w:val="24"/>
          <w:szCs w:val="24"/>
        </w:rPr>
        <w:t>p</w:t>
      </w:r>
      <w:r w:rsidRPr="007C7993">
        <w:rPr>
          <w:w w:val="108"/>
          <w:sz w:val="24"/>
          <w:szCs w:val="24"/>
        </w:rPr>
        <w:t>ts.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Pr</w:t>
      </w:r>
      <w:r w:rsidRPr="007C7993">
        <w:rPr>
          <w:spacing w:val="-6"/>
          <w:w w:val="112"/>
          <w:sz w:val="24"/>
          <w:szCs w:val="24"/>
        </w:rPr>
        <w:t>o</w:t>
      </w:r>
      <w:r w:rsidRPr="007C7993">
        <w:rPr>
          <w:w w:val="112"/>
          <w:sz w:val="24"/>
          <w:szCs w:val="24"/>
        </w:rPr>
        <w:t>vided</w:t>
      </w:r>
      <w:r w:rsidRPr="007C7993">
        <w:rPr>
          <w:spacing w:val="-2"/>
          <w:w w:val="1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au</w:t>
      </w:r>
      <w:r w:rsidRPr="007C7993">
        <w:rPr>
          <w:spacing w:val="-2"/>
          <w:w w:val="112"/>
          <w:sz w:val="24"/>
          <w:szCs w:val="24"/>
        </w:rPr>
        <w:t>t</w:t>
      </w:r>
      <w:r w:rsidRPr="007C7993">
        <w:rPr>
          <w:w w:val="112"/>
          <w:sz w:val="24"/>
          <w:szCs w:val="24"/>
        </w:rPr>
        <w:t>omation</w:t>
      </w:r>
      <w:r w:rsidRPr="007C7993">
        <w:rPr>
          <w:spacing w:val="-3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scri</w:t>
      </w:r>
      <w:r w:rsidRPr="007C7993">
        <w:rPr>
          <w:spacing w:val="-4"/>
          <w:sz w:val="24"/>
          <w:szCs w:val="24"/>
        </w:rPr>
        <w:t>p</w:t>
      </w:r>
      <w:r w:rsidRPr="007C7993">
        <w:rPr>
          <w:sz w:val="24"/>
          <w:szCs w:val="24"/>
        </w:rPr>
        <w:t xml:space="preserve">ts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w w:val="96"/>
          <w:sz w:val="24"/>
          <w:szCs w:val="24"/>
        </w:rPr>
        <w:t>XB</w:t>
      </w:r>
      <w:r w:rsidRPr="007C7993">
        <w:rPr>
          <w:spacing w:val="-12"/>
          <w:w w:val="96"/>
          <w:sz w:val="24"/>
          <w:szCs w:val="24"/>
        </w:rPr>
        <w:t>O</w:t>
      </w:r>
      <w:r w:rsidRPr="007C7993">
        <w:rPr>
          <w:w w:val="96"/>
          <w:sz w:val="24"/>
          <w:szCs w:val="24"/>
        </w:rPr>
        <w:t>X360,</w:t>
      </w:r>
      <w:r w:rsidRPr="007C7993">
        <w:rPr>
          <w:spacing w:val="11"/>
          <w:w w:val="96"/>
          <w:sz w:val="24"/>
          <w:szCs w:val="24"/>
        </w:rPr>
        <w:t xml:space="preserve"> </w:t>
      </w:r>
      <w:r w:rsidRPr="007C7993">
        <w:rPr>
          <w:sz w:val="24"/>
          <w:szCs w:val="24"/>
        </w:rPr>
        <w:t>PS2, PSP</w:t>
      </w:r>
      <w:r w:rsidRPr="007C7993">
        <w:rPr>
          <w:spacing w:val="10"/>
          <w:sz w:val="24"/>
          <w:szCs w:val="24"/>
        </w:rPr>
        <w:t xml:space="preserve"> </w:t>
      </w:r>
      <w:r w:rsidRPr="007C7993">
        <w:rPr>
          <w:sz w:val="24"/>
          <w:szCs w:val="24"/>
        </w:rPr>
        <w:t>and</w:t>
      </w:r>
      <w:r w:rsidRPr="007C7993">
        <w:rPr>
          <w:spacing w:val="46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W</w:t>
      </w:r>
      <w:r w:rsidRPr="007C7993">
        <w:rPr>
          <w:sz w:val="24"/>
          <w:szCs w:val="24"/>
        </w:rPr>
        <w:t>ii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using 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w w:val="102"/>
          <w:sz w:val="24"/>
          <w:szCs w:val="24"/>
        </w:rPr>
        <w:t>C#.</w:t>
      </w:r>
    </w:p>
    <w:p w:rsidR="00CA7B0E" w:rsidRPr="007C7993" w:rsidRDefault="00D530CA">
      <w:pPr>
        <w:spacing w:before="89"/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Modified</w:t>
      </w:r>
      <w:r w:rsidRPr="007C7993">
        <w:rPr>
          <w:spacing w:val="-4"/>
          <w:w w:val="109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>code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z w:val="24"/>
          <w:szCs w:val="24"/>
        </w:rPr>
        <w:t>FI</w:t>
      </w:r>
      <w:r w:rsidRPr="007C7993">
        <w:rPr>
          <w:spacing w:val="-19"/>
          <w:sz w:val="24"/>
          <w:szCs w:val="24"/>
        </w:rPr>
        <w:t>F</w:t>
      </w:r>
      <w:r w:rsidRPr="007C7993">
        <w:rPr>
          <w:sz w:val="24"/>
          <w:szCs w:val="24"/>
        </w:rPr>
        <w:t>A</w:t>
      </w:r>
      <w:r w:rsidRPr="007C7993">
        <w:rPr>
          <w:spacing w:val="7"/>
          <w:sz w:val="24"/>
          <w:szCs w:val="24"/>
        </w:rPr>
        <w:t xml:space="preserve"> </w:t>
      </w:r>
      <w:r w:rsidRPr="007C7993">
        <w:rPr>
          <w:sz w:val="24"/>
          <w:szCs w:val="24"/>
        </w:rPr>
        <w:t>12</w:t>
      </w:r>
      <w:r w:rsidRPr="007C7993">
        <w:rPr>
          <w:spacing w:val="-2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W</w:t>
      </w:r>
      <w:r w:rsidRPr="007C7993">
        <w:rPr>
          <w:sz w:val="24"/>
          <w:szCs w:val="24"/>
        </w:rPr>
        <w:t>ii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per</w:t>
      </w:r>
      <w:r w:rsidRPr="007C7993">
        <w:rPr>
          <w:spacing w:val="-3"/>
          <w:w w:val="110"/>
          <w:sz w:val="24"/>
          <w:szCs w:val="24"/>
        </w:rPr>
        <w:t>f</w:t>
      </w:r>
      <w:r w:rsidRPr="007C7993">
        <w:rPr>
          <w:w w:val="110"/>
          <w:sz w:val="24"/>
          <w:szCs w:val="24"/>
        </w:rPr>
        <w:t>o</w:t>
      </w:r>
      <w:r w:rsidRPr="007C7993">
        <w:rPr>
          <w:spacing w:val="2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m</w:t>
      </w:r>
      <w:r w:rsidRPr="007C7993">
        <w:rPr>
          <w:spacing w:val="6"/>
          <w:w w:val="110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ana</w:t>
      </w:r>
      <w:r w:rsidRPr="007C7993">
        <w:rPr>
          <w:spacing w:val="-5"/>
          <w:w w:val="110"/>
          <w:sz w:val="24"/>
          <w:szCs w:val="24"/>
        </w:rPr>
        <w:t>l</w:t>
      </w:r>
      <w:r w:rsidRPr="007C7993">
        <w:rPr>
          <w:w w:val="110"/>
          <w:sz w:val="24"/>
          <w:szCs w:val="24"/>
        </w:rPr>
        <w:t>ysis</w:t>
      </w:r>
      <w:r w:rsidRPr="007C7993">
        <w:rPr>
          <w:spacing w:val="-4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pacing w:val="3"/>
          <w:w w:val="114"/>
          <w:sz w:val="24"/>
          <w:szCs w:val="24"/>
        </w:rPr>
        <w:t>t</w:t>
      </w:r>
      <w:r w:rsidRPr="007C7993">
        <w:rPr>
          <w:w w:val="114"/>
          <w:sz w:val="24"/>
          <w:szCs w:val="24"/>
        </w:rPr>
        <w:t>hrough</w:t>
      </w:r>
      <w:r w:rsidRPr="007C7993">
        <w:rPr>
          <w:spacing w:val="-6"/>
          <w:w w:val="114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scri</w:t>
      </w:r>
      <w:r w:rsidRPr="007C7993">
        <w:rPr>
          <w:spacing w:val="-4"/>
          <w:w w:val="110"/>
          <w:sz w:val="24"/>
          <w:szCs w:val="24"/>
        </w:rPr>
        <w:t>p</w:t>
      </w:r>
      <w:r w:rsidRPr="007C7993">
        <w:rPr>
          <w:w w:val="108"/>
          <w:sz w:val="24"/>
          <w:szCs w:val="24"/>
        </w:rPr>
        <w:t>ts.</w:t>
      </w:r>
    </w:p>
    <w:p w:rsidR="00CA7B0E" w:rsidRPr="007C7993" w:rsidRDefault="00CA7B0E">
      <w:pPr>
        <w:spacing w:before="9" w:line="100" w:lineRule="exact"/>
        <w:rPr>
          <w:sz w:val="24"/>
          <w:szCs w:val="24"/>
        </w:rPr>
      </w:pPr>
    </w:p>
    <w:p w:rsidR="00CA7B0E" w:rsidRDefault="00D530CA">
      <w:pPr>
        <w:spacing w:line="249" w:lineRule="auto"/>
        <w:ind w:left="598" w:right="486"/>
        <w:rPr>
          <w:sz w:val="24"/>
          <w:szCs w:val="24"/>
        </w:rPr>
      </w:pPr>
      <w:r w:rsidRPr="007C7993">
        <w:rPr>
          <w:b/>
          <w:sz w:val="24"/>
          <w:szCs w:val="24"/>
        </w:rPr>
        <w:t>E</w:t>
      </w:r>
      <w:r w:rsidRPr="007C7993">
        <w:rPr>
          <w:b/>
          <w:spacing w:val="-5"/>
          <w:sz w:val="24"/>
          <w:szCs w:val="24"/>
        </w:rPr>
        <w:t>n</w:t>
      </w:r>
      <w:r w:rsidRPr="007C7993">
        <w:rPr>
          <w:b/>
          <w:sz w:val="24"/>
          <w:szCs w:val="24"/>
        </w:rPr>
        <w:t>vironmen</w:t>
      </w:r>
      <w:r w:rsidRPr="007C7993">
        <w:rPr>
          <w:b/>
          <w:spacing w:val="4"/>
          <w:sz w:val="24"/>
          <w:szCs w:val="24"/>
        </w:rPr>
        <w:t>t</w:t>
      </w:r>
      <w:r w:rsidRPr="007C7993">
        <w:rPr>
          <w:sz w:val="24"/>
          <w:szCs w:val="24"/>
        </w:rPr>
        <w:t xml:space="preserve">: 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 xml:space="preserve">isual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S</w:t>
      </w:r>
      <w:r w:rsidRPr="007C7993">
        <w:rPr>
          <w:sz w:val="24"/>
          <w:szCs w:val="24"/>
        </w:rPr>
        <w:t xml:space="preserve">tudio 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z w:val="24"/>
          <w:szCs w:val="24"/>
        </w:rPr>
        <w:t>2010,</w:t>
      </w:r>
      <w:r w:rsidRPr="007C7993">
        <w:rPr>
          <w:spacing w:val="12"/>
          <w:sz w:val="24"/>
          <w:szCs w:val="24"/>
        </w:rPr>
        <w:t xml:space="preserve"> </w:t>
      </w:r>
      <w:r w:rsidRPr="007C7993">
        <w:rPr>
          <w:sz w:val="24"/>
          <w:szCs w:val="24"/>
        </w:rPr>
        <w:t>SQL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 xml:space="preserve">er </w:t>
      </w:r>
      <w:r w:rsidRPr="007C7993">
        <w:rPr>
          <w:spacing w:val="5"/>
          <w:sz w:val="24"/>
          <w:szCs w:val="24"/>
        </w:rPr>
        <w:t xml:space="preserve"> </w:t>
      </w:r>
      <w:r w:rsidRPr="007C7993">
        <w:rPr>
          <w:sz w:val="24"/>
          <w:szCs w:val="24"/>
        </w:rPr>
        <w:t>2008</w:t>
      </w:r>
      <w:r w:rsidRPr="007C7993">
        <w:rPr>
          <w:spacing w:val="10"/>
          <w:sz w:val="24"/>
          <w:szCs w:val="24"/>
        </w:rPr>
        <w:t xml:space="preserve"> </w:t>
      </w:r>
      <w:r w:rsidRPr="007C7993">
        <w:rPr>
          <w:sz w:val="24"/>
          <w:szCs w:val="24"/>
        </w:rPr>
        <w:t>R2,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pacing w:val="-15"/>
          <w:sz w:val="24"/>
          <w:szCs w:val="24"/>
        </w:rPr>
        <w:t>T</w:t>
      </w:r>
      <w:r w:rsidRPr="007C7993">
        <w:rPr>
          <w:sz w:val="24"/>
          <w:szCs w:val="24"/>
        </w:rPr>
        <w:t>-SQL,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>.NET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pacing w:val="-4"/>
          <w:w w:val="111"/>
          <w:sz w:val="24"/>
          <w:szCs w:val="24"/>
        </w:rPr>
        <w:t>F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am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9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o</w:t>
      </w:r>
      <w:r w:rsidRPr="007C7993">
        <w:rPr>
          <w:spacing w:val="-7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k</w:t>
      </w:r>
      <w:r w:rsidRPr="007C7993">
        <w:rPr>
          <w:spacing w:val="9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3.5,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sz w:val="24"/>
          <w:szCs w:val="24"/>
        </w:rPr>
        <w:t>C#,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sz w:val="24"/>
          <w:szCs w:val="24"/>
        </w:rPr>
        <w:t>A</w:t>
      </w:r>
      <w:r w:rsidRPr="007C7993">
        <w:rPr>
          <w:spacing w:val="-10"/>
          <w:sz w:val="24"/>
          <w:szCs w:val="24"/>
        </w:rPr>
        <w:t>J</w:t>
      </w:r>
      <w:r w:rsidRPr="007C7993">
        <w:rPr>
          <w:sz w:val="24"/>
          <w:szCs w:val="24"/>
        </w:rPr>
        <w:t>AX,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z w:val="24"/>
          <w:szCs w:val="24"/>
        </w:rPr>
        <w:t>J</w:t>
      </w:r>
      <w:r w:rsidRPr="007C7993">
        <w:rPr>
          <w:spacing w:val="-7"/>
          <w:sz w:val="24"/>
          <w:szCs w:val="24"/>
        </w:rPr>
        <w:t>a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>a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Scri</w:t>
      </w:r>
      <w:r w:rsidRPr="007C7993">
        <w:rPr>
          <w:spacing w:val="-4"/>
          <w:w w:val="106"/>
          <w:sz w:val="24"/>
          <w:szCs w:val="24"/>
        </w:rPr>
        <w:t>p</w:t>
      </w:r>
      <w:r w:rsidRPr="007C7993">
        <w:rPr>
          <w:w w:val="108"/>
          <w:sz w:val="24"/>
          <w:szCs w:val="24"/>
        </w:rPr>
        <w:t xml:space="preserve">t, </w:t>
      </w:r>
      <w:r w:rsidRPr="007C7993">
        <w:rPr>
          <w:sz w:val="24"/>
          <w:szCs w:val="24"/>
        </w:rPr>
        <w:t>JQue</w:t>
      </w:r>
      <w:r w:rsidRPr="007C7993">
        <w:rPr>
          <w:spacing w:val="3"/>
          <w:sz w:val="24"/>
          <w:szCs w:val="24"/>
        </w:rPr>
        <w:t>r</w:t>
      </w:r>
      <w:r w:rsidRPr="007C7993">
        <w:rPr>
          <w:spacing w:val="-21"/>
          <w:sz w:val="24"/>
          <w:szCs w:val="24"/>
        </w:rPr>
        <w:t>y</w:t>
      </w:r>
      <w:r w:rsidRPr="007C7993">
        <w:rPr>
          <w:sz w:val="24"/>
          <w:szCs w:val="24"/>
        </w:rPr>
        <w:t>,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spacing w:val="-13"/>
          <w:sz w:val="24"/>
          <w:szCs w:val="24"/>
        </w:rPr>
        <w:t>W</w:t>
      </w:r>
      <w:r w:rsidRPr="007C7993">
        <w:rPr>
          <w:sz w:val="24"/>
          <w:szCs w:val="24"/>
        </w:rPr>
        <w:t>eb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z w:val="24"/>
          <w:szCs w:val="24"/>
        </w:rPr>
        <w:t>vice,</w:t>
      </w:r>
      <w:r w:rsidRPr="007C7993">
        <w:rPr>
          <w:spacing w:val="30"/>
          <w:sz w:val="24"/>
          <w:szCs w:val="24"/>
        </w:rPr>
        <w:t xml:space="preserve"> </w:t>
      </w:r>
      <w:r w:rsidRPr="007C7993">
        <w:rPr>
          <w:sz w:val="24"/>
          <w:szCs w:val="24"/>
        </w:rPr>
        <w:t>IIS</w:t>
      </w:r>
      <w:r w:rsidRPr="007C7993">
        <w:rPr>
          <w:spacing w:val="-7"/>
          <w:sz w:val="24"/>
          <w:szCs w:val="24"/>
        </w:rPr>
        <w:t xml:space="preserve"> </w:t>
      </w:r>
      <w:r w:rsidRPr="007C7993">
        <w:rPr>
          <w:sz w:val="24"/>
          <w:szCs w:val="24"/>
        </w:rPr>
        <w:t>6.0</w:t>
      </w:r>
    </w:p>
    <w:p w:rsidR="007C7993" w:rsidRPr="007C7993" w:rsidRDefault="007C7993">
      <w:pPr>
        <w:spacing w:line="249" w:lineRule="auto"/>
        <w:ind w:left="598" w:right="486"/>
        <w:rPr>
          <w:sz w:val="24"/>
          <w:szCs w:val="24"/>
        </w:rPr>
      </w:pPr>
    </w:p>
    <w:p w:rsidR="00CA7B0E" w:rsidRPr="007C7993" w:rsidRDefault="00D530CA">
      <w:pPr>
        <w:spacing w:before="100"/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b/>
          <w:spacing w:val="-17"/>
          <w:sz w:val="24"/>
          <w:szCs w:val="24"/>
        </w:rPr>
        <w:t>V</w:t>
      </w:r>
      <w:r w:rsidRPr="007C7993">
        <w:rPr>
          <w:b/>
          <w:sz w:val="24"/>
          <w:szCs w:val="24"/>
        </w:rPr>
        <w:t>e</w:t>
      </w:r>
      <w:r w:rsidRPr="007C7993">
        <w:rPr>
          <w:b/>
          <w:spacing w:val="4"/>
          <w:sz w:val="24"/>
          <w:szCs w:val="24"/>
        </w:rPr>
        <w:t>r</w:t>
      </w:r>
      <w:r w:rsidRPr="007C7993">
        <w:rPr>
          <w:b/>
          <w:sz w:val="24"/>
          <w:szCs w:val="24"/>
        </w:rPr>
        <w:t xml:space="preserve">izon </w:t>
      </w:r>
      <w:r w:rsidRPr="007C7993">
        <w:rPr>
          <w:b/>
          <w:spacing w:val="1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Da</w:t>
      </w:r>
      <w:r w:rsidRPr="007C7993">
        <w:rPr>
          <w:b/>
          <w:spacing w:val="2"/>
          <w:sz w:val="24"/>
          <w:szCs w:val="24"/>
        </w:rPr>
        <w:t>t</w:t>
      </w:r>
      <w:r w:rsidRPr="007C7993">
        <w:rPr>
          <w:b/>
          <w:sz w:val="24"/>
          <w:szCs w:val="24"/>
        </w:rPr>
        <w:t>a</w:t>
      </w:r>
      <w:r w:rsidRPr="007C7993">
        <w:rPr>
          <w:b/>
          <w:spacing w:val="18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Se</w:t>
      </w:r>
      <w:r w:rsidRPr="007C7993">
        <w:rPr>
          <w:b/>
          <w:spacing w:val="7"/>
          <w:sz w:val="24"/>
          <w:szCs w:val="24"/>
        </w:rPr>
        <w:t>r</w:t>
      </w:r>
      <w:r w:rsidRPr="007C7993">
        <w:rPr>
          <w:b/>
          <w:sz w:val="24"/>
          <w:szCs w:val="24"/>
        </w:rPr>
        <w:t>vices</w:t>
      </w:r>
      <w:r w:rsidRPr="007C7993">
        <w:rPr>
          <w:b/>
          <w:spacing w:val="50"/>
          <w:sz w:val="24"/>
          <w:szCs w:val="24"/>
        </w:rPr>
        <w:t xml:space="preserve"> </w:t>
      </w:r>
      <w:r w:rsidRPr="007C7993">
        <w:rPr>
          <w:b/>
          <w:w w:val="106"/>
          <w:sz w:val="24"/>
          <w:szCs w:val="24"/>
        </w:rPr>
        <w:t>India(VDSI)</w:t>
      </w:r>
      <w:r w:rsidRPr="007C7993">
        <w:rPr>
          <w:b/>
          <w:spacing w:val="-3"/>
          <w:w w:val="106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Pvt.</w:t>
      </w:r>
      <w:r w:rsidRPr="007C7993">
        <w:rPr>
          <w:b/>
          <w:spacing w:val="23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>Ltd.</w:t>
      </w:r>
      <w:r w:rsidRPr="007C7993">
        <w:rPr>
          <w:b/>
          <w:sz w:val="24"/>
          <w:szCs w:val="24"/>
        </w:rPr>
        <w:t xml:space="preserve">                                                                             </w:t>
      </w:r>
      <w:r w:rsidRPr="007C7993">
        <w:rPr>
          <w:b/>
          <w:spacing w:val="47"/>
          <w:sz w:val="24"/>
          <w:szCs w:val="24"/>
        </w:rPr>
        <w:t xml:space="preserve"> </w:t>
      </w:r>
      <w:r w:rsidRPr="007C7993">
        <w:rPr>
          <w:b/>
          <w:sz w:val="24"/>
          <w:szCs w:val="24"/>
        </w:rPr>
        <w:t xml:space="preserve">Hyderabad, </w:t>
      </w:r>
      <w:r w:rsidRPr="007C7993">
        <w:rPr>
          <w:b/>
          <w:spacing w:val="1"/>
          <w:sz w:val="24"/>
          <w:szCs w:val="24"/>
        </w:rPr>
        <w:t xml:space="preserve"> </w:t>
      </w:r>
      <w:r w:rsidRPr="007C7993">
        <w:rPr>
          <w:b/>
          <w:w w:val="106"/>
          <w:sz w:val="24"/>
          <w:szCs w:val="24"/>
        </w:rPr>
        <w:t>India</w:t>
      </w:r>
    </w:p>
    <w:p w:rsidR="00CA7B0E" w:rsidRPr="007C7993" w:rsidRDefault="00D530CA">
      <w:pPr>
        <w:spacing w:before="7"/>
        <w:ind w:left="598"/>
        <w:rPr>
          <w:sz w:val="24"/>
          <w:szCs w:val="24"/>
        </w:rPr>
      </w:pPr>
      <w:r w:rsidRPr="007C7993">
        <w:rPr>
          <w:i/>
          <w:sz w:val="24"/>
          <w:szCs w:val="24"/>
        </w:rPr>
        <w:t>Ana</w:t>
      </w:r>
      <w:r w:rsidRPr="007C7993">
        <w:rPr>
          <w:i/>
          <w:spacing w:val="-5"/>
          <w:sz w:val="24"/>
          <w:szCs w:val="24"/>
        </w:rPr>
        <w:t>l</w:t>
      </w:r>
      <w:r w:rsidRPr="007C7993">
        <w:rPr>
          <w:i/>
          <w:spacing w:val="-3"/>
          <w:sz w:val="24"/>
          <w:szCs w:val="24"/>
        </w:rPr>
        <w:t>y</w:t>
      </w:r>
      <w:r w:rsidRPr="007C7993">
        <w:rPr>
          <w:i/>
          <w:spacing w:val="-4"/>
          <w:sz w:val="24"/>
          <w:szCs w:val="24"/>
        </w:rPr>
        <w:t>s</w:t>
      </w:r>
      <w:r w:rsidRPr="007C7993">
        <w:rPr>
          <w:i/>
          <w:sz w:val="24"/>
          <w:szCs w:val="24"/>
        </w:rPr>
        <w:t>t</w:t>
      </w:r>
      <w:r w:rsidRPr="007C7993">
        <w:rPr>
          <w:i/>
          <w:spacing w:val="39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–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S</w:t>
      </w:r>
      <w:r w:rsidRPr="007C7993">
        <w:rPr>
          <w:i/>
          <w:spacing w:val="-3"/>
          <w:sz w:val="24"/>
          <w:szCs w:val="24"/>
        </w:rPr>
        <w:t>y</w:t>
      </w:r>
      <w:r w:rsidRPr="007C7993">
        <w:rPr>
          <w:i/>
          <w:spacing w:val="-4"/>
          <w:sz w:val="24"/>
          <w:szCs w:val="24"/>
        </w:rPr>
        <w:t>st</w:t>
      </w:r>
      <w:r w:rsidRPr="007C7993">
        <w:rPr>
          <w:i/>
          <w:sz w:val="24"/>
          <w:szCs w:val="24"/>
        </w:rPr>
        <w:t>ems</w:t>
      </w:r>
      <w:r w:rsidRPr="007C7993">
        <w:rPr>
          <w:i/>
          <w:spacing w:val="27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De</w:t>
      </w:r>
      <w:r w:rsidRPr="007C7993">
        <w:rPr>
          <w:i/>
          <w:spacing w:val="-3"/>
          <w:sz w:val="24"/>
          <w:szCs w:val="24"/>
        </w:rPr>
        <w:t>v</w:t>
      </w:r>
      <w:r w:rsidRPr="007C7993">
        <w:rPr>
          <w:i/>
          <w:sz w:val="24"/>
          <w:szCs w:val="24"/>
        </w:rPr>
        <w:t>elopment</w:t>
      </w:r>
      <w:r w:rsidRPr="007C7993">
        <w:rPr>
          <w:i/>
          <w:spacing w:val="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(OneSou</w:t>
      </w:r>
      <w:r w:rsidRPr="007C7993">
        <w:rPr>
          <w:i/>
          <w:spacing w:val="-6"/>
          <w:sz w:val="24"/>
          <w:szCs w:val="24"/>
        </w:rPr>
        <w:t>r</w:t>
      </w:r>
      <w:r w:rsidRPr="007C7993">
        <w:rPr>
          <w:i/>
          <w:sz w:val="24"/>
          <w:szCs w:val="24"/>
        </w:rPr>
        <w:t xml:space="preserve">ce)                                                                                   </w:t>
      </w:r>
      <w:r w:rsidRPr="007C7993">
        <w:rPr>
          <w:i/>
          <w:spacing w:val="9"/>
          <w:sz w:val="24"/>
          <w:szCs w:val="24"/>
        </w:rPr>
        <w:t xml:space="preserve"> </w:t>
      </w:r>
      <w:r w:rsidRPr="007C7993">
        <w:rPr>
          <w:i/>
          <w:spacing w:val="-5"/>
          <w:sz w:val="24"/>
          <w:szCs w:val="24"/>
        </w:rPr>
        <w:t>A</w:t>
      </w:r>
      <w:r w:rsidRPr="007C7993">
        <w:rPr>
          <w:i/>
          <w:sz w:val="24"/>
          <w:szCs w:val="24"/>
        </w:rPr>
        <w:t>ug</w:t>
      </w:r>
      <w:r w:rsidRPr="007C7993">
        <w:rPr>
          <w:i/>
          <w:spacing w:val="31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2009</w:t>
      </w:r>
      <w:r w:rsidRPr="007C7993">
        <w:rPr>
          <w:i/>
          <w:spacing w:val="-4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–</w:t>
      </w:r>
      <w:r w:rsidRPr="007C7993">
        <w:rPr>
          <w:i/>
          <w:spacing w:val="-1"/>
          <w:sz w:val="24"/>
          <w:szCs w:val="24"/>
        </w:rPr>
        <w:t xml:space="preserve"> </w:t>
      </w:r>
      <w:r w:rsidRPr="007C7993">
        <w:rPr>
          <w:i/>
          <w:w w:val="92"/>
          <w:sz w:val="24"/>
          <w:szCs w:val="24"/>
        </w:rPr>
        <w:t>Jan</w:t>
      </w:r>
      <w:r w:rsidRPr="007C7993">
        <w:rPr>
          <w:i/>
          <w:spacing w:val="4"/>
          <w:w w:val="92"/>
          <w:sz w:val="24"/>
          <w:szCs w:val="24"/>
        </w:rPr>
        <w:t xml:space="preserve"> </w:t>
      </w:r>
      <w:r w:rsidRPr="007C7993">
        <w:rPr>
          <w:i/>
          <w:sz w:val="24"/>
          <w:szCs w:val="24"/>
        </w:rPr>
        <w:t>2012</w:t>
      </w:r>
    </w:p>
    <w:p w:rsidR="00CA7B0E" w:rsidRPr="007C7993" w:rsidRDefault="00CA7B0E">
      <w:pPr>
        <w:spacing w:before="1" w:line="100" w:lineRule="exact"/>
        <w:rPr>
          <w:sz w:val="24"/>
          <w:szCs w:val="24"/>
        </w:rPr>
      </w:pPr>
    </w:p>
    <w:p w:rsidR="00CA7B0E" w:rsidRPr="007C7993" w:rsidRDefault="00D530CA">
      <w:pPr>
        <w:ind w:left="837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D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9"/>
          <w:w w:val="111"/>
          <w:sz w:val="24"/>
          <w:szCs w:val="24"/>
        </w:rPr>
        <w:t>v</w:t>
      </w:r>
      <w:r w:rsidRPr="007C7993">
        <w:rPr>
          <w:w w:val="111"/>
          <w:sz w:val="24"/>
          <w:szCs w:val="24"/>
        </w:rPr>
        <w:t>eloped</w:t>
      </w:r>
      <w:r w:rsidRPr="007C7993">
        <w:rPr>
          <w:spacing w:val="-2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o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dering</w:t>
      </w:r>
      <w:r w:rsidRPr="007C7993">
        <w:rPr>
          <w:spacing w:val="12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c</w:t>
      </w:r>
      <w:r w:rsidRPr="007C7993">
        <w:rPr>
          <w:spacing w:val="-9"/>
          <w:sz w:val="24"/>
          <w:szCs w:val="24"/>
        </w:rPr>
        <w:t>y</w:t>
      </w:r>
      <w:r w:rsidRPr="007C7993">
        <w:rPr>
          <w:sz w:val="24"/>
          <w:szCs w:val="24"/>
        </w:rPr>
        <w:t>cle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24"/>
          <w:sz w:val="24"/>
          <w:szCs w:val="24"/>
        </w:rPr>
        <w:t xml:space="preserve"> </w:t>
      </w:r>
      <w:r w:rsidRPr="007C7993">
        <w:rPr>
          <w:spacing w:val="-18"/>
          <w:sz w:val="24"/>
          <w:szCs w:val="24"/>
        </w:rPr>
        <w:t>V</w:t>
      </w:r>
      <w:r w:rsidRPr="007C7993">
        <w:rPr>
          <w:sz w:val="24"/>
          <w:szCs w:val="24"/>
        </w:rPr>
        <w:t xml:space="preserve">erizon 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products</w:t>
      </w:r>
      <w:r w:rsidRPr="007C7993">
        <w:rPr>
          <w:spacing w:val="-2"/>
          <w:w w:val="114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using </w:t>
      </w:r>
      <w:r w:rsidRPr="007C7993">
        <w:rPr>
          <w:spacing w:val="7"/>
          <w:sz w:val="24"/>
          <w:szCs w:val="24"/>
        </w:rPr>
        <w:t xml:space="preserve"> </w:t>
      </w:r>
      <w:r w:rsidRPr="007C7993">
        <w:rPr>
          <w:w w:val="117"/>
          <w:sz w:val="24"/>
          <w:szCs w:val="24"/>
        </w:rPr>
        <w:t>C#/.</w:t>
      </w:r>
      <w:r w:rsidRPr="007C7993">
        <w:rPr>
          <w:spacing w:val="-6"/>
          <w:w w:val="117"/>
          <w:sz w:val="24"/>
          <w:szCs w:val="24"/>
        </w:rPr>
        <w:t>N</w:t>
      </w:r>
      <w:r w:rsidRPr="007C7993">
        <w:rPr>
          <w:w w:val="117"/>
          <w:sz w:val="24"/>
          <w:szCs w:val="24"/>
        </w:rPr>
        <w:t>et</w:t>
      </w:r>
      <w:r w:rsidRPr="007C7993">
        <w:rPr>
          <w:spacing w:val="-2"/>
          <w:w w:val="117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and </w:t>
      </w:r>
      <w:r w:rsidRPr="007C7993">
        <w:rPr>
          <w:spacing w:val="1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inte</w:t>
      </w:r>
      <w:r w:rsidRPr="007C7993">
        <w:rPr>
          <w:spacing w:val="3"/>
          <w:w w:val="112"/>
          <w:sz w:val="24"/>
          <w:szCs w:val="24"/>
        </w:rPr>
        <w:t>g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ated</w:t>
      </w:r>
      <w:r w:rsidRPr="007C7993">
        <w:rPr>
          <w:spacing w:val="6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wi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 xml:space="preserve">h </w:t>
      </w:r>
      <w:r w:rsidRPr="007C7993">
        <w:rPr>
          <w:spacing w:val="3"/>
          <w:sz w:val="24"/>
          <w:szCs w:val="24"/>
        </w:rPr>
        <w:t xml:space="preserve"> t</w:t>
      </w:r>
      <w:r w:rsidRPr="007C7993">
        <w:rPr>
          <w:sz w:val="24"/>
          <w:szCs w:val="24"/>
        </w:rPr>
        <w:t>he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OneSource</w:t>
      </w:r>
      <w:r w:rsidRPr="007C7993">
        <w:rPr>
          <w:spacing w:val="20"/>
          <w:w w:val="106"/>
          <w:sz w:val="24"/>
          <w:szCs w:val="24"/>
        </w:rPr>
        <w:t xml:space="preserve"> </w:t>
      </w:r>
      <w:r w:rsidRPr="007C7993">
        <w:rPr>
          <w:w w:val="106"/>
          <w:sz w:val="24"/>
          <w:szCs w:val="24"/>
        </w:rPr>
        <w:t>Sales</w:t>
      </w:r>
    </w:p>
    <w:p w:rsidR="00CA7B0E" w:rsidRPr="007C7993" w:rsidRDefault="00D530CA">
      <w:pPr>
        <w:spacing w:before="9"/>
        <w:ind w:left="1037"/>
        <w:rPr>
          <w:sz w:val="24"/>
          <w:szCs w:val="24"/>
        </w:rPr>
      </w:pPr>
      <w:r w:rsidRPr="007C7993">
        <w:rPr>
          <w:sz w:val="24"/>
          <w:szCs w:val="24"/>
        </w:rPr>
        <w:t>C</w:t>
      </w:r>
      <w:r w:rsidRPr="007C7993">
        <w:rPr>
          <w:spacing w:val="-9"/>
          <w:sz w:val="24"/>
          <w:szCs w:val="24"/>
        </w:rPr>
        <w:t>y</w:t>
      </w:r>
      <w:r w:rsidRPr="007C7993">
        <w:rPr>
          <w:sz w:val="24"/>
          <w:szCs w:val="24"/>
        </w:rPr>
        <w:t>cle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Mana</w:t>
      </w:r>
      <w:r w:rsidRPr="007C7993">
        <w:rPr>
          <w:spacing w:val="-4"/>
          <w:w w:val="110"/>
          <w:sz w:val="24"/>
          <w:szCs w:val="24"/>
        </w:rPr>
        <w:t>g</w:t>
      </w:r>
      <w:r w:rsidRPr="007C7993">
        <w:rPr>
          <w:w w:val="110"/>
          <w:sz w:val="24"/>
          <w:szCs w:val="24"/>
        </w:rPr>
        <w:t>ement</w:t>
      </w:r>
      <w:r w:rsidRPr="007C7993">
        <w:rPr>
          <w:spacing w:val="5"/>
          <w:w w:val="110"/>
          <w:sz w:val="24"/>
          <w:szCs w:val="24"/>
        </w:rPr>
        <w:t xml:space="preserve"> </w:t>
      </w:r>
      <w:r w:rsidRPr="007C7993">
        <w:rPr>
          <w:spacing w:val="-20"/>
          <w:w w:val="110"/>
          <w:sz w:val="24"/>
          <w:szCs w:val="24"/>
        </w:rPr>
        <w:t>T</w:t>
      </w:r>
      <w:r w:rsidRPr="007C7993">
        <w:rPr>
          <w:w w:val="106"/>
          <w:sz w:val="24"/>
          <w:szCs w:val="24"/>
        </w:rPr>
        <w:t>ool.</w:t>
      </w:r>
    </w:p>
    <w:p w:rsidR="00CA7B0E" w:rsidRPr="007C7993" w:rsidRDefault="00D530CA">
      <w:pPr>
        <w:spacing w:before="89" w:line="249" w:lineRule="auto"/>
        <w:ind w:left="1037" w:right="486" w:hanging="199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Successful</w:t>
      </w:r>
      <w:r w:rsidRPr="007C7993">
        <w:rPr>
          <w:spacing w:val="-5"/>
          <w:w w:val="108"/>
          <w:sz w:val="24"/>
          <w:szCs w:val="24"/>
        </w:rPr>
        <w:t>l</w:t>
      </w:r>
      <w:r w:rsidRPr="007C7993">
        <w:rPr>
          <w:w w:val="108"/>
          <w:sz w:val="24"/>
          <w:szCs w:val="24"/>
        </w:rPr>
        <w:t>y</w:t>
      </w:r>
      <w:r w:rsidRPr="007C7993">
        <w:rPr>
          <w:spacing w:val="-18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inte</w:t>
      </w:r>
      <w:r w:rsidRPr="007C7993">
        <w:rPr>
          <w:spacing w:val="3"/>
          <w:w w:val="108"/>
          <w:sz w:val="24"/>
          <w:szCs w:val="24"/>
        </w:rPr>
        <w:t>g</w:t>
      </w:r>
      <w:r w:rsidRPr="007C7993">
        <w:rPr>
          <w:spacing w:val="-3"/>
          <w:w w:val="108"/>
          <w:sz w:val="24"/>
          <w:szCs w:val="24"/>
        </w:rPr>
        <w:t>r</w:t>
      </w:r>
      <w:r w:rsidRPr="007C7993">
        <w:rPr>
          <w:w w:val="108"/>
          <w:sz w:val="24"/>
          <w:szCs w:val="24"/>
        </w:rPr>
        <w:t>ated</w:t>
      </w:r>
      <w:r w:rsidRPr="007C7993">
        <w:rPr>
          <w:spacing w:val="37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PremiSys</w:t>
      </w:r>
      <w:r w:rsidRPr="007C7993">
        <w:rPr>
          <w:spacing w:val="-2"/>
          <w:w w:val="108"/>
          <w:sz w:val="24"/>
          <w:szCs w:val="24"/>
        </w:rPr>
        <w:t xml:space="preserve"> </w:t>
      </w:r>
      <w:r w:rsidRPr="007C7993">
        <w:rPr>
          <w:sz w:val="24"/>
          <w:szCs w:val="24"/>
        </w:rPr>
        <w:t>and</w:t>
      </w:r>
      <w:r w:rsidRPr="007C7993">
        <w:rPr>
          <w:spacing w:val="48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Inte</w:t>
      </w:r>
      <w:r w:rsidRPr="007C7993">
        <w:rPr>
          <w:spacing w:val="3"/>
          <w:w w:val="112"/>
          <w:sz w:val="24"/>
          <w:szCs w:val="24"/>
        </w:rPr>
        <w:t>g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ated</w:t>
      </w:r>
      <w:r w:rsidRPr="007C7993">
        <w:rPr>
          <w:spacing w:val="-2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z w:val="24"/>
          <w:szCs w:val="24"/>
        </w:rPr>
        <w:t>vice</w:t>
      </w:r>
      <w:r w:rsidRPr="007C7993">
        <w:rPr>
          <w:spacing w:val="33"/>
          <w:sz w:val="24"/>
          <w:szCs w:val="24"/>
        </w:rPr>
        <w:t xml:space="preserve"> </w:t>
      </w:r>
      <w:r w:rsidRPr="007C7993">
        <w:rPr>
          <w:spacing w:val="-4"/>
          <w:w w:val="106"/>
          <w:sz w:val="24"/>
          <w:szCs w:val="24"/>
        </w:rPr>
        <w:t>R</w:t>
      </w:r>
      <w:r w:rsidRPr="007C7993">
        <w:rPr>
          <w:w w:val="106"/>
          <w:sz w:val="24"/>
          <w:szCs w:val="24"/>
        </w:rPr>
        <w:t>eque</w:t>
      </w:r>
      <w:r w:rsidRPr="007C7993">
        <w:rPr>
          <w:spacing w:val="-3"/>
          <w:w w:val="106"/>
          <w:sz w:val="24"/>
          <w:szCs w:val="24"/>
        </w:rPr>
        <w:t>s</w:t>
      </w:r>
      <w:r w:rsidRPr="007C7993">
        <w:rPr>
          <w:w w:val="106"/>
          <w:sz w:val="24"/>
          <w:szCs w:val="24"/>
        </w:rPr>
        <w:t>t(ISR)sy</w:t>
      </w:r>
      <w:r w:rsidRPr="007C7993">
        <w:rPr>
          <w:spacing w:val="-3"/>
          <w:w w:val="106"/>
          <w:sz w:val="24"/>
          <w:szCs w:val="24"/>
        </w:rPr>
        <w:t>s</w:t>
      </w:r>
      <w:r w:rsidRPr="007C7993">
        <w:rPr>
          <w:w w:val="106"/>
          <w:sz w:val="24"/>
          <w:szCs w:val="24"/>
        </w:rPr>
        <w:t>tems</w:t>
      </w:r>
      <w:r w:rsidRPr="007C7993">
        <w:rPr>
          <w:spacing w:val="9"/>
          <w:w w:val="106"/>
          <w:sz w:val="24"/>
          <w:szCs w:val="24"/>
        </w:rPr>
        <w:t xml:space="preserve"> </w:t>
      </w:r>
      <w:r w:rsidRPr="007C7993">
        <w:rPr>
          <w:sz w:val="24"/>
          <w:szCs w:val="24"/>
        </w:rPr>
        <w:t>wi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 xml:space="preserve">h  </w:t>
      </w:r>
      <w:r w:rsidRPr="007C7993">
        <w:rPr>
          <w:w w:val="108"/>
          <w:sz w:val="24"/>
          <w:szCs w:val="24"/>
        </w:rPr>
        <w:t>OneSource</w:t>
      </w:r>
      <w:r w:rsidRPr="007C7993">
        <w:rPr>
          <w:spacing w:val="-2"/>
          <w:w w:val="10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hat</w:t>
      </w:r>
      <w:r w:rsidRPr="007C7993">
        <w:rPr>
          <w:spacing w:val="46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 xml:space="preserve">lead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sz w:val="24"/>
          <w:szCs w:val="24"/>
        </w:rPr>
        <w:t>increase</w:t>
      </w:r>
      <w:r w:rsidRPr="007C7993">
        <w:rPr>
          <w:spacing w:val="50"/>
          <w:sz w:val="24"/>
          <w:szCs w:val="24"/>
        </w:rPr>
        <w:t xml:space="preserve"> </w:t>
      </w:r>
      <w:r w:rsidRPr="007C7993">
        <w:rPr>
          <w:sz w:val="24"/>
          <w:szCs w:val="24"/>
        </w:rPr>
        <w:t>in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23"/>
          <w:sz w:val="24"/>
          <w:szCs w:val="24"/>
        </w:rPr>
        <w:t xml:space="preserve"> </w:t>
      </w:r>
      <w:r w:rsidRPr="007C7993">
        <w:rPr>
          <w:sz w:val="24"/>
          <w:szCs w:val="24"/>
        </w:rPr>
        <w:t>sales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OneSource</w:t>
      </w:r>
      <w:r w:rsidRPr="007C7993">
        <w:rPr>
          <w:spacing w:val="-22"/>
          <w:w w:val="109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products</w:t>
      </w:r>
      <w:r w:rsidRPr="007C7993">
        <w:rPr>
          <w:spacing w:val="21"/>
          <w:w w:val="109"/>
          <w:sz w:val="24"/>
          <w:szCs w:val="24"/>
        </w:rPr>
        <w:t xml:space="preserve"> </w:t>
      </w:r>
      <w:r w:rsidRPr="007C7993">
        <w:rPr>
          <w:sz w:val="24"/>
          <w:szCs w:val="24"/>
        </w:rPr>
        <w:t>and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sz w:val="24"/>
          <w:szCs w:val="24"/>
        </w:rPr>
        <w:t>hence</w:t>
      </w:r>
      <w:r w:rsidRPr="007C7993">
        <w:rPr>
          <w:spacing w:val="33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brought</w:t>
      </w:r>
      <w:r w:rsidRPr="007C7993">
        <w:rPr>
          <w:spacing w:val="-16"/>
          <w:w w:val="114"/>
          <w:sz w:val="24"/>
          <w:szCs w:val="24"/>
        </w:rPr>
        <w:t xml:space="preserve"> </w:t>
      </w:r>
      <w:r w:rsidRPr="007C7993">
        <w:rPr>
          <w:sz w:val="24"/>
          <w:szCs w:val="24"/>
        </w:rPr>
        <w:t>a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z w:val="24"/>
          <w:szCs w:val="24"/>
        </w:rPr>
        <w:t>l</w:t>
      </w:r>
      <w:r w:rsidRPr="007C7993">
        <w:rPr>
          <w:spacing w:val="-3"/>
          <w:sz w:val="24"/>
          <w:szCs w:val="24"/>
        </w:rPr>
        <w:t>o</w:t>
      </w:r>
      <w:r w:rsidRPr="007C7993">
        <w:rPr>
          <w:sz w:val="24"/>
          <w:szCs w:val="24"/>
        </w:rPr>
        <w:t>t</w:t>
      </w:r>
      <w:r w:rsidRPr="007C7993">
        <w:rPr>
          <w:spacing w:val="11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r</w:t>
      </w:r>
      <w:r w:rsidRPr="007C7993">
        <w:rPr>
          <w:spacing w:val="-2"/>
          <w:w w:val="112"/>
          <w:sz w:val="24"/>
          <w:szCs w:val="24"/>
        </w:rPr>
        <w:t>e</w:t>
      </w:r>
      <w:r w:rsidRPr="007C7993">
        <w:rPr>
          <w:spacing w:val="-9"/>
          <w:w w:val="112"/>
          <w:sz w:val="24"/>
          <w:szCs w:val="24"/>
        </w:rPr>
        <w:t>v</w:t>
      </w:r>
      <w:r w:rsidRPr="007C7993">
        <w:rPr>
          <w:w w:val="112"/>
          <w:sz w:val="24"/>
          <w:szCs w:val="24"/>
        </w:rPr>
        <w:t>enue</w:t>
      </w:r>
      <w:r w:rsidRPr="007C7993">
        <w:rPr>
          <w:spacing w:val="-10"/>
          <w:w w:val="112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-18"/>
          <w:sz w:val="24"/>
          <w:szCs w:val="24"/>
        </w:rPr>
        <w:t>V</w:t>
      </w:r>
      <w:r w:rsidRPr="007C7993">
        <w:rPr>
          <w:sz w:val="24"/>
          <w:szCs w:val="24"/>
        </w:rPr>
        <w:t>erizon</w:t>
      </w:r>
      <w:r w:rsidRPr="007C7993">
        <w:rPr>
          <w:spacing w:val="44"/>
          <w:sz w:val="24"/>
          <w:szCs w:val="24"/>
        </w:rPr>
        <w:t xml:space="preserve"> </w:t>
      </w:r>
      <w:r w:rsidRPr="007C7993">
        <w:rPr>
          <w:w w:val="107"/>
          <w:sz w:val="24"/>
          <w:szCs w:val="24"/>
        </w:rPr>
        <w:t>Business.</w:t>
      </w:r>
    </w:p>
    <w:p w:rsidR="00CA7B0E" w:rsidRPr="007C7993" w:rsidRDefault="00D530CA">
      <w:pPr>
        <w:spacing w:before="80" w:line="249" w:lineRule="auto"/>
        <w:ind w:left="1037" w:right="486" w:hanging="199"/>
        <w:rPr>
          <w:sz w:val="24"/>
          <w:szCs w:val="24"/>
        </w:rPr>
      </w:pPr>
      <w:r w:rsidRPr="007C7993">
        <w:rPr>
          <w:b/>
          <w:sz w:val="24"/>
          <w:szCs w:val="24"/>
        </w:rPr>
        <w:t>–</w:t>
      </w:r>
      <w:r w:rsidRPr="007C7993">
        <w:rPr>
          <w:b/>
          <w:spacing w:val="49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</w:t>
      </w:r>
      <w:r w:rsidRPr="007C7993">
        <w:rPr>
          <w:spacing w:val="-2"/>
          <w:w w:val="110"/>
          <w:sz w:val="24"/>
          <w:szCs w:val="24"/>
        </w:rPr>
        <w:t>e</w:t>
      </w:r>
      <w:r w:rsidRPr="007C7993">
        <w:rPr>
          <w:spacing w:val="-9"/>
          <w:w w:val="110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eloped</w:t>
      </w:r>
      <w:r w:rsidRPr="007C7993">
        <w:rPr>
          <w:spacing w:val="-4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an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au</w:t>
      </w:r>
      <w:r w:rsidRPr="007C7993">
        <w:rPr>
          <w:spacing w:val="-2"/>
          <w:w w:val="113"/>
          <w:sz w:val="24"/>
          <w:szCs w:val="24"/>
        </w:rPr>
        <w:t>t</w:t>
      </w:r>
      <w:r w:rsidRPr="007C7993">
        <w:rPr>
          <w:w w:val="113"/>
          <w:sz w:val="24"/>
          <w:szCs w:val="24"/>
        </w:rPr>
        <w:t>omated</w:t>
      </w:r>
      <w:r w:rsidRPr="007C7993">
        <w:rPr>
          <w:spacing w:val="-5"/>
          <w:w w:val="113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ool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hat</w:t>
      </w:r>
      <w:r w:rsidRPr="007C7993">
        <w:rPr>
          <w:spacing w:val="38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enables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sz w:val="24"/>
          <w:szCs w:val="24"/>
        </w:rPr>
        <w:t>user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1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app</w:t>
      </w:r>
      <w:r w:rsidRPr="007C7993">
        <w:rPr>
          <w:spacing w:val="-6"/>
          <w:w w:val="113"/>
          <w:sz w:val="24"/>
          <w:szCs w:val="24"/>
        </w:rPr>
        <w:t>l</w:t>
      </w:r>
      <w:r w:rsidRPr="007C7993">
        <w:rPr>
          <w:w w:val="113"/>
          <w:sz w:val="24"/>
          <w:szCs w:val="24"/>
        </w:rPr>
        <w:t>y</w:t>
      </w:r>
      <w:r w:rsidRPr="007C7993">
        <w:rPr>
          <w:spacing w:val="-8"/>
          <w:w w:val="113"/>
          <w:sz w:val="24"/>
          <w:szCs w:val="24"/>
        </w:rPr>
        <w:t xml:space="preserve"> </w:t>
      </w:r>
      <w:r w:rsidRPr="007C7993">
        <w:rPr>
          <w:w w:val="113"/>
          <w:sz w:val="24"/>
          <w:szCs w:val="24"/>
        </w:rPr>
        <w:t>prom</w:t>
      </w:r>
      <w:r w:rsidRPr="007C7993">
        <w:rPr>
          <w:spacing w:val="-3"/>
          <w:w w:val="113"/>
          <w:sz w:val="24"/>
          <w:szCs w:val="24"/>
        </w:rPr>
        <w:t>o</w:t>
      </w:r>
      <w:r w:rsidRPr="007C7993">
        <w:rPr>
          <w:w w:val="113"/>
          <w:sz w:val="24"/>
          <w:szCs w:val="24"/>
        </w:rPr>
        <w:t>tions</w:t>
      </w:r>
      <w:r w:rsidRPr="007C7993">
        <w:rPr>
          <w:spacing w:val="-20"/>
          <w:w w:val="113"/>
          <w:sz w:val="24"/>
          <w:szCs w:val="24"/>
        </w:rPr>
        <w:t xml:space="preserve"> </w:t>
      </w:r>
      <w:r w:rsidRPr="007C7993">
        <w:rPr>
          <w:sz w:val="24"/>
          <w:szCs w:val="24"/>
        </w:rPr>
        <w:t>or</w:t>
      </w:r>
      <w:r w:rsidRPr="007C7993">
        <w:rPr>
          <w:spacing w:val="14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discounts</w:t>
      </w:r>
      <w:r w:rsidRPr="007C7993">
        <w:rPr>
          <w:spacing w:val="-12"/>
          <w:w w:val="112"/>
          <w:sz w:val="24"/>
          <w:szCs w:val="24"/>
        </w:rPr>
        <w:t xml:space="preserve">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1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OneSource</w:t>
      </w:r>
      <w:r w:rsidRPr="007C7993">
        <w:rPr>
          <w:spacing w:val="-10"/>
          <w:w w:val="108"/>
          <w:sz w:val="24"/>
          <w:szCs w:val="24"/>
        </w:rPr>
        <w:t xml:space="preserve"> </w:t>
      </w:r>
      <w:r w:rsidR="007C7993">
        <w:rPr>
          <w:w w:val="114"/>
          <w:sz w:val="24"/>
          <w:szCs w:val="24"/>
        </w:rPr>
        <w:t>prod</w:t>
      </w:r>
      <w:r w:rsidRPr="007C7993">
        <w:rPr>
          <w:sz w:val="24"/>
          <w:szCs w:val="24"/>
        </w:rPr>
        <w:t>ucts</w:t>
      </w:r>
      <w:r w:rsidRPr="007C7993">
        <w:rPr>
          <w:spacing w:val="35"/>
          <w:sz w:val="24"/>
          <w:szCs w:val="24"/>
        </w:rPr>
        <w:t xml:space="preserve"> </w:t>
      </w:r>
      <w:r w:rsidRPr="007C7993">
        <w:rPr>
          <w:w w:val="114"/>
          <w:sz w:val="24"/>
          <w:szCs w:val="24"/>
        </w:rPr>
        <w:t>wi</w:t>
      </w:r>
      <w:r w:rsidRPr="007C7993">
        <w:rPr>
          <w:spacing w:val="3"/>
          <w:w w:val="114"/>
          <w:sz w:val="24"/>
          <w:szCs w:val="24"/>
        </w:rPr>
        <w:t>t</w:t>
      </w:r>
      <w:r w:rsidRPr="007C7993">
        <w:rPr>
          <w:w w:val="114"/>
          <w:sz w:val="24"/>
          <w:szCs w:val="24"/>
        </w:rPr>
        <w:t>hout</w:t>
      </w:r>
      <w:r w:rsidRPr="007C7993">
        <w:rPr>
          <w:spacing w:val="-6"/>
          <w:w w:val="114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much 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sz w:val="24"/>
          <w:szCs w:val="24"/>
        </w:rPr>
        <w:t>effort,</w:t>
      </w:r>
      <w:r w:rsidRPr="007C7993">
        <w:rPr>
          <w:spacing w:val="25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increasing</w:t>
      </w:r>
      <w:r w:rsidRPr="007C7993">
        <w:rPr>
          <w:spacing w:val="-5"/>
          <w:w w:val="110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efficiency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w w:val="109"/>
          <w:sz w:val="24"/>
          <w:szCs w:val="24"/>
        </w:rPr>
        <w:t>sy</w:t>
      </w:r>
      <w:r w:rsidRPr="007C7993">
        <w:rPr>
          <w:spacing w:val="-3"/>
          <w:w w:val="109"/>
          <w:sz w:val="24"/>
          <w:szCs w:val="24"/>
        </w:rPr>
        <w:t>s</w:t>
      </w:r>
      <w:r w:rsidRPr="007C7993">
        <w:rPr>
          <w:w w:val="110"/>
          <w:sz w:val="24"/>
          <w:szCs w:val="24"/>
        </w:rPr>
        <w:t>tem.</w:t>
      </w:r>
    </w:p>
    <w:p w:rsidR="00CA7B0E" w:rsidRPr="007C7993" w:rsidRDefault="00D530CA">
      <w:pPr>
        <w:spacing w:before="100" w:line="249" w:lineRule="auto"/>
        <w:ind w:left="598" w:right="486"/>
        <w:rPr>
          <w:sz w:val="24"/>
          <w:szCs w:val="24"/>
        </w:rPr>
      </w:pPr>
      <w:r w:rsidRPr="007C7993">
        <w:rPr>
          <w:b/>
          <w:sz w:val="24"/>
          <w:szCs w:val="24"/>
        </w:rPr>
        <w:t>E</w:t>
      </w:r>
      <w:r w:rsidRPr="007C7993">
        <w:rPr>
          <w:b/>
          <w:spacing w:val="-5"/>
          <w:sz w:val="24"/>
          <w:szCs w:val="24"/>
        </w:rPr>
        <w:t>n</w:t>
      </w:r>
      <w:r w:rsidRPr="007C7993">
        <w:rPr>
          <w:b/>
          <w:sz w:val="24"/>
          <w:szCs w:val="24"/>
        </w:rPr>
        <w:t>vironmen</w:t>
      </w:r>
      <w:r w:rsidRPr="007C7993">
        <w:rPr>
          <w:b/>
          <w:spacing w:val="4"/>
          <w:sz w:val="24"/>
          <w:szCs w:val="24"/>
        </w:rPr>
        <w:t>t</w:t>
      </w:r>
      <w:r w:rsidRPr="007C7993">
        <w:rPr>
          <w:sz w:val="24"/>
          <w:szCs w:val="24"/>
        </w:rPr>
        <w:t xml:space="preserve">: 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spacing w:val="-6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ind</w:t>
      </w:r>
      <w:r w:rsidRPr="007C7993">
        <w:rPr>
          <w:spacing w:val="-6"/>
          <w:w w:val="111"/>
          <w:sz w:val="24"/>
          <w:szCs w:val="24"/>
        </w:rPr>
        <w:t>o</w:t>
      </w:r>
      <w:r w:rsidRPr="007C7993">
        <w:rPr>
          <w:spacing w:val="-3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s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2003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er</w:t>
      </w:r>
      <w:r w:rsidRPr="007C7993">
        <w:rPr>
          <w:spacing w:val="41"/>
          <w:sz w:val="24"/>
          <w:szCs w:val="24"/>
        </w:rPr>
        <w:t xml:space="preserve"> </w:t>
      </w:r>
      <w:r w:rsidRPr="007C7993">
        <w:rPr>
          <w:sz w:val="24"/>
          <w:szCs w:val="24"/>
        </w:rPr>
        <w:t>-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sz w:val="24"/>
          <w:szCs w:val="24"/>
        </w:rPr>
        <w:t>.NET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pacing w:val="-4"/>
          <w:w w:val="111"/>
          <w:sz w:val="24"/>
          <w:szCs w:val="24"/>
        </w:rPr>
        <w:t>F</w:t>
      </w:r>
      <w:r w:rsidRPr="007C7993">
        <w:rPr>
          <w:spacing w:val="-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am</w:t>
      </w:r>
      <w:r w:rsidRPr="007C7993">
        <w:rPr>
          <w:spacing w:val="-2"/>
          <w:w w:val="111"/>
          <w:sz w:val="24"/>
          <w:szCs w:val="24"/>
        </w:rPr>
        <w:t>e</w:t>
      </w:r>
      <w:r w:rsidRPr="007C7993">
        <w:rPr>
          <w:spacing w:val="-9"/>
          <w:w w:val="111"/>
          <w:sz w:val="24"/>
          <w:szCs w:val="24"/>
        </w:rPr>
        <w:t>w</w:t>
      </w:r>
      <w:r w:rsidRPr="007C7993">
        <w:rPr>
          <w:w w:val="111"/>
          <w:sz w:val="24"/>
          <w:szCs w:val="24"/>
        </w:rPr>
        <w:t>o</w:t>
      </w:r>
      <w:r w:rsidRPr="007C7993">
        <w:rPr>
          <w:spacing w:val="-7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k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3.5,</w:t>
      </w:r>
      <w:r w:rsidRPr="007C7993">
        <w:rPr>
          <w:spacing w:val="-3"/>
          <w:sz w:val="24"/>
          <w:szCs w:val="24"/>
        </w:rPr>
        <w:t xml:space="preserve"> </w:t>
      </w:r>
      <w:r w:rsidRPr="007C7993">
        <w:rPr>
          <w:spacing w:val="-5"/>
          <w:sz w:val="24"/>
          <w:szCs w:val="24"/>
        </w:rPr>
        <w:t>V</w:t>
      </w:r>
      <w:r w:rsidRPr="007C7993">
        <w:rPr>
          <w:sz w:val="24"/>
          <w:szCs w:val="24"/>
        </w:rPr>
        <w:t>isual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S</w:t>
      </w:r>
      <w:r w:rsidRPr="007C7993">
        <w:rPr>
          <w:sz w:val="24"/>
          <w:szCs w:val="24"/>
        </w:rPr>
        <w:t xml:space="preserve">tudio </w:t>
      </w:r>
      <w:r w:rsidRPr="007C7993">
        <w:rPr>
          <w:spacing w:val="5"/>
          <w:sz w:val="24"/>
          <w:szCs w:val="24"/>
        </w:rPr>
        <w:t xml:space="preserve"> </w:t>
      </w:r>
      <w:r w:rsidRPr="007C7993">
        <w:rPr>
          <w:sz w:val="24"/>
          <w:szCs w:val="24"/>
        </w:rPr>
        <w:t>.NET</w:t>
      </w:r>
      <w:r w:rsidRPr="007C7993">
        <w:rPr>
          <w:spacing w:val="18"/>
          <w:sz w:val="24"/>
          <w:szCs w:val="24"/>
        </w:rPr>
        <w:t xml:space="preserve"> </w:t>
      </w:r>
      <w:r w:rsidRPr="007C7993">
        <w:rPr>
          <w:sz w:val="24"/>
          <w:szCs w:val="24"/>
        </w:rPr>
        <w:t>2010,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z w:val="24"/>
          <w:szCs w:val="24"/>
        </w:rPr>
        <w:t>C#,</w:t>
      </w:r>
      <w:r w:rsidRPr="007C7993">
        <w:rPr>
          <w:spacing w:val="6"/>
          <w:sz w:val="24"/>
          <w:szCs w:val="24"/>
        </w:rPr>
        <w:t xml:space="preserve"> </w:t>
      </w:r>
      <w:r w:rsidRPr="007C7993">
        <w:rPr>
          <w:sz w:val="24"/>
          <w:szCs w:val="24"/>
        </w:rPr>
        <w:t>XML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pacing w:val="-13"/>
          <w:sz w:val="24"/>
          <w:szCs w:val="24"/>
        </w:rPr>
        <w:t>W</w:t>
      </w:r>
      <w:r w:rsidRPr="007C7993">
        <w:rPr>
          <w:sz w:val="24"/>
          <w:szCs w:val="24"/>
        </w:rPr>
        <w:t>eb</w:t>
      </w:r>
      <w:r w:rsidRPr="007C7993">
        <w:rPr>
          <w:spacing w:val="26"/>
          <w:sz w:val="24"/>
          <w:szCs w:val="24"/>
        </w:rPr>
        <w:t xml:space="preserve"> </w:t>
      </w:r>
      <w:r w:rsidRPr="007C7993">
        <w:rPr>
          <w:w w:val="104"/>
          <w:sz w:val="24"/>
          <w:szCs w:val="24"/>
        </w:rPr>
        <w:t>Se</w:t>
      </w:r>
      <w:r w:rsidRPr="007C7993">
        <w:rPr>
          <w:spacing w:val="4"/>
          <w:w w:val="104"/>
          <w:sz w:val="24"/>
          <w:szCs w:val="24"/>
        </w:rPr>
        <w:t>r</w:t>
      </w:r>
      <w:r w:rsidRPr="007C7993">
        <w:rPr>
          <w:w w:val="106"/>
          <w:sz w:val="24"/>
          <w:szCs w:val="24"/>
        </w:rPr>
        <w:t xml:space="preserve">vices, </w:t>
      </w:r>
      <w:r w:rsidRPr="007C7993">
        <w:rPr>
          <w:sz w:val="24"/>
          <w:szCs w:val="24"/>
        </w:rPr>
        <w:t>A</w:t>
      </w:r>
      <w:r w:rsidRPr="007C7993">
        <w:rPr>
          <w:spacing w:val="-10"/>
          <w:sz w:val="24"/>
          <w:szCs w:val="24"/>
        </w:rPr>
        <w:t>J</w:t>
      </w:r>
      <w:r w:rsidRPr="007C7993">
        <w:rPr>
          <w:sz w:val="24"/>
          <w:szCs w:val="24"/>
        </w:rPr>
        <w:t>AX,</w:t>
      </w:r>
      <w:r w:rsidRPr="007C7993">
        <w:rPr>
          <w:spacing w:val="-6"/>
          <w:sz w:val="24"/>
          <w:szCs w:val="24"/>
        </w:rPr>
        <w:t xml:space="preserve"> </w:t>
      </w:r>
      <w:r w:rsidRPr="007C7993">
        <w:rPr>
          <w:spacing w:val="-7"/>
          <w:sz w:val="24"/>
          <w:szCs w:val="24"/>
        </w:rPr>
        <w:t>V</w:t>
      </w:r>
      <w:r w:rsidRPr="007C7993">
        <w:rPr>
          <w:sz w:val="24"/>
          <w:szCs w:val="24"/>
        </w:rPr>
        <w:t>S</w:t>
      </w:r>
      <w:r w:rsidRPr="007C7993">
        <w:rPr>
          <w:spacing w:val="-16"/>
          <w:sz w:val="24"/>
          <w:szCs w:val="24"/>
        </w:rPr>
        <w:t>-</w:t>
      </w:r>
      <w:r w:rsidRPr="007C7993">
        <w:rPr>
          <w:sz w:val="24"/>
          <w:szCs w:val="24"/>
        </w:rPr>
        <w:t>TFS</w:t>
      </w:r>
      <w:r w:rsidRPr="007C7993">
        <w:rPr>
          <w:spacing w:val="-15"/>
          <w:sz w:val="24"/>
          <w:szCs w:val="24"/>
        </w:rPr>
        <w:t xml:space="preserve"> </w:t>
      </w:r>
      <w:r w:rsidRPr="007C7993">
        <w:rPr>
          <w:sz w:val="24"/>
          <w:szCs w:val="24"/>
        </w:rPr>
        <w:t>2008,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z w:val="24"/>
          <w:szCs w:val="24"/>
        </w:rPr>
        <w:t>ADO.NE</w:t>
      </w:r>
      <w:r w:rsidRPr="007C7993">
        <w:rPr>
          <w:spacing w:val="-20"/>
          <w:sz w:val="24"/>
          <w:szCs w:val="24"/>
        </w:rPr>
        <w:t>T</w:t>
      </w:r>
      <w:r w:rsidRPr="007C7993">
        <w:rPr>
          <w:sz w:val="24"/>
          <w:szCs w:val="24"/>
        </w:rPr>
        <w:t xml:space="preserve">, 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z w:val="24"/>
          <w:szCs w:val="24"/>
        </w:rPr>
        <w:t>J</w:t>
      </w:r>
      <w:r w:rsidRPr="007C7993">
        <w:rPr>
          <w:spacing w:val="-7"/>
          <w:sz w:val="24"/>
          <w:szCs w:val="24"/>
        </w:rPr>
        <w:t>a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>aScri</w:t>
      </w:r>
      <w:r w:rsidRPr="007C7993">
        <w:rPr>
          <w:spacing w:val="-4"/>
          <w:sz w:val="24"/>
          <w:szCs w:val="24"/>
        </w:rPr>
        <w:t>p</w:t>
      </w:r>
      <w:r w:rsidRPr="007C7993">
        <w:rPr>
          <w:sz w:val="24"/>
          <w:szCs w:val="24"/>
        </w:rPr>
        <w:t xml:space="preserve">t,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z w:val="24"/>
          <w:szCs w:val="24"/>
        </w:rPr>
        <w:t>jQue</w:t>
      </w:r>
      <w:r w:rsidRPr="007C7993">
        <w:rPr>
          <w:spacing w:val="3"/>
          <w:sz w:val="24"/>
          <w:szCs w:val="24"/>
        </w:rPr>
        <w:t>r</w:t>
      </w:r>
      <w:r w:rsidRPr="007C7993">
        <w:rPr>
          <w:spacing w:val="-21"/>
          <w:sz w:val="24"/>
          <w:szCs w:val="24"/>
        </w:rPr>
        <w:t>y</w:t>
      </w:r>
      <w:r w:rsidRPr="007C7993">
        <w:rPr>
          <w:sz w:val="24"/>
          <w:szCs w:val="24"/>
        </w:rPr>
        <w:t>,  SQL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er</w:t>
      </w:r>
      <w:r w:rsidRPr="007C7993">
        <w:rPr>
          <w:spacing w:val="41"/>
          <w:sz w:val="24"/>
          <w:szCs w:val="24"/>
        </w:rPr>
        <w:t xml:space="preserve"> </w:t>
      </w:r>
      <w:r w:rsidRPr="007C7993">
        <w:rPr>
          <w:sz w:val="24"/>
          <w:szCs w:val="24"/>
        </w:rPr>
        <w:t>2008,</w:t>
      </w:r>
      <w:r w:rsidRPr="007C7993">
        <w:rPr>
          <w:spacing w:val="-4"/>
          <w:sz w:val="24"/>
          <w:szCs w:val="24"/>
        </w:rPr>
        <w:t xml:space="preserve"> </w:t>
      </w:r>
      <w:r w:rsidRPr="007C7993">
        <w:rPr>
          <w:sz w:val="24"/>
          <w:szCs w:val="24"/>
        </w:rPr>
        <w:t>IIS</w:t>
      </w:r>
      <w:r w:rsidRPr="007C7993">
        <w:rPr>
          <w:spacing w:val="-7"/>
          <w:sz w:val="24"/>
          <w:szCs w:val="24"/>
        </w:rPr>
        <w:t xml:space="preserve"> </w:t>
      </w:r>
      <w:r w:rsidRPr="007C7993">
        <w:rPr>
          <w:sz w:val="24"/>
          <w:szCs w:val="24"/>
        </w:rPr>
        <w:t>6.0</w:t>
      </w:r>
    </w:p>
    <w:p w:rsidR="00CA7B0E" w:rsidRPr="007C7993" w:rsidRDefault="00CA7B0E">
      <w:pPr>
        <w:spacing w:before="3" w:line="140" w:lineRule="exact"/>
        <w:rPr>
          <w:sz w:val="24"/>
          <w:szCs w:val="24"/>
        </w:rPr>
      </w:pPr>
    </w:p>
    <w:p w:rsidR="00CA7B0E" w:rsidRPr="007C7993" w:rsidRDefault="007C79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42545</wp:posOffset>
                </wp:positionV>
                <wp:extent cx="6400800" cy="0"/>
                <wp:effectExtent l="9525" t="12700" r="9525" b="635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785"/>
                          <a:chExt cx="10080" cy="0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80" y="785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4pt;margin-top:3.35pt;width:7in;height:0;z-index:-251656704;mso-position-horizontal-relative:page" coordorigin="1080,78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">
                <v:shape id="Freeform 3" o:spid="_x0000_s1027" style="position:absolute;left:1080;top:785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yVeL4A&#10;AADaAAAADwAAAGRycy9kb3ducmV2LnhtbESPzQrCMBCE74LvEFbwpqkiItUoVlDUm3/gcWnWtths&#10;ShO1vr0RBI/DzHzDzBaNKcWTaldYVjDoRyCIU6sLzhScT+veBITzyBpLy6TgTQ4W83ZrhrG2Lz7Q&#10;8+gzESDsYlSQe1/FUro0J4Oubyvi4N1sbdAHWWdS1/gKcFPKYRSNpcGCw0KOFa1ySu/Hh1GQbHbN&#10;Nds/LnzR5STdnA8yGSZKdTvNcgrCU+P/4V97qxWM4Hsl3AA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MlXi+AAAA2gAAAA8AAAAAAAAAAAAAAAAAmAIAAGRycy9kb3ducmV2&#10;LnhtbFBLBQYAAAAABAAEAPUAAACDAwAAAAA=&#10;" path="m,l10080,e" filled="f" strokeweight=".14042mm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 w:rsidP="007C7993">
      <w:pPr>
        <w:spacing w:before="28"/>
        <w:ind w:left="100"/>
        <w:rPr>
          <w:sz w:val="24"/>
          <w:szCs w:val="24"/>
        </w:rPr>
      </w:pPr>
      <w:r w:rsidRPr="007C7993">
        <w:rPr>
          <w:b/>
          <w:w w:val="105"/>
          <w:sz w:val="24"/>
          <w:szCs w:val="24"/>
        </w:rPr>
        <w:t>Hono</w:t>
      </w:r>
      <w:r w:rsidRPr="007C7993">
        <w:rPr>
          <w:b/>
          <w:spacing w:val="4"/>
          <w:w w:val="105"/>
          <w:sz w:val="24"/>
          <w:szCs w:val="24"/>
        </w:rPr>
        <w:t>r</w:t>
      </w:r>
      <w:r w:rsidRPr="007C7993">
        <w:rPr>
          <w:b/>
          <w:w w:val="113"/>
          <w:sz w:val="24"/>
          <w:szCs w:val="24"/>
        </w:rPr>
        <w:t>s</w:t>
      </w:r>
    </w:p>
    <w:p w:rsidR="007C7993" w:rsidRPr="007C7993" w:rsidRDefault="007C7993" w:rsidP="007C7993">
      <w:pPr>
        <w:spacing w:before="5" w:line="120" w:lineRule="exact"/>
        <w:rPr>
          <w:sz w:val="24"/>
          <w:szCs w:val="24"/>
        </w:rPr>
      </w:pPr>
    </w:p>
    <w:p w:rsidR="007C7993" w:rsidRPr="007C7993" w:rsidRDefault="007C7993" w:rsidP="007C7993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spacing w:val="-7"/>
          <w:sz w:val="24"/>
          <w:szCs w:val="24"/>
        </w:rPr>
        <w:t>A</w:t>
      </w:r>
      <w:r w:rsidRPr="007C7993">
        <w:rPr>
          <w:sz w:val="24"/>
          <w:szCs w:val="24"/>
        </w:rPr>
        <w:t>cti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member</w:t>
      </w:r>
      <w:r w:rsidRPr="007C7993">
        <w:rPr>
          <w:spacing w:val="-5"/>
          <w:w w:val="111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Supp</w:t>
      </w:r>
      <w:r w:rsidRPr="007C7993">
        <w:rPr>
          <w:spacing w:val="-5"/>
          <w:w w:val="110"/>
          <w:sz w:val="24"/>
          <w:szCs w:val="24"/>
        </w:rPr>
        <w:t>l</w:t>
      </w:r>
      <w:r w:rsidRPr="007C7993">
        <w:rPr>
          <w:w w:val="110"/>
          <w:sz w:val="24"/>
          <w:szCs w:val="24"/>
        </w:rPr>
        <w:t xml:space="preserve">y </w:t>
      </w:r>
      <w:r w:rsidRPr="007C7993">
        <w:rPr>
          <w:sz w:val="24"/>
          <w:szCs w:val="24"/>
        </w:rPr>
        <w:t xml:space="preserve">Chain </w:t>
      </w:r>
      <w:r w:rsidRPr="007C7993">
        <w:rPr>
          <w:w w:val="108"/>
          <w:sz w:val="24"/>
          <w:szCs w:val="24"/>
        </w:rPr>
        <w:t>Association</w:t>
      </w:r>
      <w:r w:rsidRPr="007C7993">
        <w:rPr>
          <w:spacing w:val="-4"/>
          <w:w w:val="108"/>
          <w:sz w:val="24"/>
          <w:szCs w:val="24"/>
        </w:rPr>
        <w:t xml:space="preserve"> </w:t>
      </w:r>
      <w:r w:rsidRPr="007C7993">
        <w:rPr>
          <w:sz w:val="24"/>
          <w:szCs w:val="24"/>
        </w:rPr>
        <w:t>at</w:t>
      </w:r>
      <w:r w:rsidRPr="007C7993">
        <w:rPr>
          <w:spacing w:val="20"/>
          <w:sz w:val="24"/>
          <w:szCs w:val="24"/>
        </w:rPr>
        <w:t xml:space="preserve"> </w:t>
      </w:r>
      <w:r w:rsidRPr="007C7993">
        <w:rPr>
          <w:spacing w:val="-8"/>
          <w:w w:val="110"/>
          <w:sz w:val="24"/>
          <w:szCs w:val="24"/>
        </w:rPr>
        <w:t>U</w:t>
      </w:r>
      <w:r w:rsidRPr="007C7993">
        <w:rPr>
          <w:w w:val="110"/>
          <w:sz w:val="24"/>
          <w:szCs w:val="24"/>
        </w:rPr>
        <w:t>ni</w:t>
      </w:r>
      <w:r w:rsidRPr="007C7993">
        <w:rPr>
          <w:spacing w:val="-9"/>
          <w:w w:val="110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ersity</w:t>
      </w:r>
      <w:r w:rsidRPr="007C7993">
        <w:rPr>
          <w:spacing w:val="-3"/>
          <w:w w:val="110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Michi</w:t>
      </w:r>
      <w:r w:rsidRPr="007C7993">
        <w:rPr>
          <w:spacing w:val="-3"/>
          <w:w w:val="108"/>
          <w:sz w:val="24"/>
          <w:szCs w:val="24"/>
        </w:rPr>
        <w:t>g</w:t>
      </w:r>
      <w:r w:rsidRPr="007C7993">
        <w:rPr>
          <w:w w:val="108"/>
          <w:sz w:val="24"/>
          <w:szCs w:val="24"/>
        </w:rPr>
        <w:t>an</w:t>
      </w:r>
      <w:r w:rsidRPr="007C7993">
        <w:rPr>
          <w:spacing w:val="2"/>
          <w:w w:val="108"/>
          <w:sz w:val="24"/>
          <w:szCs w:val="24"/>
        </w:rPr>
        <w:t xml:space="preserve"> </w:t>
      </w:r>
      <w:r w:rsidRPr="007C7993">
        <w:rPr>
          <w:w w:val="110"/>
          <w:sz w:val="24"/>
          <w:szCs w:val="24"/>
        </w:rPr>
        <w:t>Dearbo</w:t>
      </w:r>
      <w:r w:rsidRPr="007C7993">
        <w:rPr>
          <w:spacing w:val="3"/>
          <w:w w:val="110"/>
          <w:sz w:val="24"/>
          <w:szCs w:val="24"/>
        </w:rPr>
        <w:t>r</w:t>
      </w:r>
      <w:r w:rsidRPr="007C7993">
        <w:rPr>
          <w:w w:val="110"/>
          <w:sz w:val="24"/>
          <w:szCs w:val="24"/>
        </w:rPr>
        <w:t>n.</w:t>
      </w:r>
    </w:p>
    <w:p w:rsidR="007C7993" w:rsidRPr="007C7993" w:rsidRDefault="007C7993" w:rsidP="007C7993">
      <w:pPr>
        <w:spacing w:before="9" w:line="160" w:lineRule="exact"/>
        <w:rPr>
          <w:sz w:val="24"/>
          <w:szCs w:val="24"/>
        </w:rPr>
      </w:pPr>
    </w:p>
    <w:p w:rsidR="007C7993" w:rsidRPr="007C7993" w:rsidRDefault="007C7993" w:rsidP="007C7993">
      <w:pPr>
        <w:ind w:left="378"/>
        <w:rPr>
          <w:sz w:val="24"/>
          <w:szCs w:val="24"/>
        </w:rPr>
      </w:pP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R</w:t>
      </w:r>
      <w:r w:rsidRPr="007C7993">
        <w:rPr>
          <w:sz w:val="24"/>
          <w:szCs w:val="24"/>
        </w:rPr>
        <w:t>ecei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>ed</w:t>
      </w:r>
      <w:r w:rsidRPr="007C7993">
        <w:rPr>
          <w:spacing w:val="45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“Credo</w:t>
      </w:r>
      <w:r w:rsidRPr="007C7993">
        <w:rPr>
          <w:spacing w:val="-19"/>
          <w:w w:val="1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Cha</w:t>
      </w:r>
      <w:r w:rsidRPr="007C7993">
        <w:rPr>
          <w:spacing w:val="-4"/>
          <w:w w:val="112"/>
          <w:sz w:val="24"/>
          <w:szCs w:val="24"/>
        </w:rPr>
        <w:t>m</w:t>
      </w:r>
      <w:r w:rsidRPr="007C7993">
        <w:rPr>
          <w:w w:val="112"/>
          <w:sz w:val="24"/>
          <w:szCs w:val="24"/>
        </w:rPr>
        <w:t>pion”</w:t>
      </w:r>
      <w:r w:rsidRPr="007C7993">
        <w:rPr>
          <w:spacing w:val="-13"/>
          <w:w w:val="112"/>
          <w:sz w:val="24"/>
          <w:szCs w:val="24"/>
        </w:rPr>
        <w:t xml:space="preserve"> </w:t>
      </w:r>
      <w:r w:rsidRPr="007C7993">
        <w:rPr>
          <w:spacing w:val="-8"/>
          <w:w w:val="112"/>
          <w:sz w:val="24"/>
          <w:szCs w:val="24"/>
        </w:rPr>
        <w:t>a</w:t>
      </w:r>
      <w:r w:rsidRPr="007C7993">
        <w:rPr>
          <w:spacing w:val="-7"/>
          <w:w w:val="112"/>
          <w:sz w:val="24"/>
          <w:szCs w:val="24"/>
        </w:rPr>
        <w:t>w</w:t>
      </w:r>
      <w:r w:rsidRPr="007C7993">
        <w:rPr>
          <w:w w:val="112"/>
          <w:sz w:val="24"/>
          <w:szCs w:val="24"/>
        </w:rPr>
        <w:t>a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d</w:t>
      </w:r>
      <w:r w:rsidRPr="007C7993">
        <w:rPr>
          <w:spacing w:val="5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in</w:t>
      </w:r>
      <w:r w:rsidRPr="007C7993">
        <w:rPr>
          <w:spacing w:val="10"/>
          <w:sz w:val="24"/>
          <w:szCs w:val="24"/>
        </w:rPr>
        <w:t xml:space="preserve"> </w:t>
      </w:r>
      <w:r w:rsidRPr="007C7993">
        <w:rPr>
          <w:sz w:val="24"/>
          <w:szCs w:val="24"/>
        </w:rPr>
        <w:t>2012,</w:t>
      </w:r>
      <w:r w:rsidRPr="007C7993">
        <w:rPr>
          <w:spacing w:val="-10"/>
          <w:sz w:val="24"/>
          <w:szCs w:val="24"/>
        </w:rPr>
        <w:t xml:space="preserve"> </w:t>
      </w:r>
      <w:r w:rsidRPr="007C7993">
        <w:rPr>
          <w:sz w:val="24"/>
          <w:szCs w:val="24"/>
        </w:rPr>
        <w:t>one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1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25"/>
          <w:sz w:val="24"/>
          <w:szCs w:val="24"/>
        </w:rPr>
        <w:t xml:space="preserve"> </w:t>
      </w:r>
      <w:r w:rsidRPr="007C7993">
        <w:rPr>
          <w:spacing w:val="-8"/>
          <w:w w:val="114"/>
          <w:sz w:val="24"/>
          <w:szCs w:val="24"/>
        </w:rPr>
        <w:t>a</w:t>
      </w:r>
      <w:r w:rsidRPr="007C7993">
        <w:rPr>
          <w:spacing w:val="-7"/>
          <w:w w:val="114"/>
          <w:sz w:val="24"/>
          <w:szCs w:val="24"/>
        </w:rPr>
        <w:t>w</w:t>
      </w:r>
      <w:r w:rsidRPr="007C7993">
        <w:rPr>
          <w:w w:val="114"/>
          <w:sz w:val="24"/>
          <w:szCs w:val="24"/>
        </w:rPr>
        <w:t>a</w:t>
      </w:r>
      <w:r w:rsidRPr="007C7993">
        <w:rPr>
          <w:spacing w:val="-3"/>
          <w:w w:val="114"/>
          <w:sz w:val="24"/>
          <w:szCs w:val="24"/>
        </w:rPr>
        <w:t>r</w:t>
      </w:r>
      <w:r w:rsidRPr="007C7993">
        <w:rPr>
          <w:w w:val="114"/>
          <w:sz w:val="24"/>
          <w:szCs w:val="24"/>
        </w:rPr>
        <w:t>ds</w:t>
      </w:r>
      <w:r w:rsidRPr="007C7993">
        <w:rPr>
          <w:spacing w:val="-10"/>
          <w:w w:val="114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b</w:t>
      </w:r>
      <w:r w:rsidRPr="007C7993">
        <w:rPr>
          <w:sz w:val="24"/>
          <w:szCs w:val="24"/>
        </w:rPr>
        <w:t>y</w:t>
      </w:r>
      <w:r w:rsidRPr="007C7993">
        <w:rPr>
          <w:spacing w:val="13"/>
          <w:sz w:val="24"/>
          <w:szCs w:val="24"/>
        </w:rPr>
        <w:t xml:space="preserve"> </w:t>
      </w:r>
      <w:r w:rsidRPr="007C7993">
        <w:rPr>
          <w:sz w:val="24"/>
          <w:szCs w:val="24"/>
        </w:rPr>
        <w:t>EA</w:t>
      </w:r>
      <w:r w:rsidRPr="007C7993">
        <w:rPr>
          <w:spacing w:val="1"/>
          <w:sz w:val="24"/>
          <w:szCs w:val="24"/>
        </w:rPr>
        <w:t xml:space="preserve"> </w:t>
      </w:r>
      <w:r w:rsidRPr="007C7993">
        <w:rPr>
          <w:sz w:val="24"/>
          <w:szCs w:val="24"/>
        </w:rPr>
        <w:t>India</w:t>
      </w:r>
      <w:r w:rsidRPr="007C7993">
        <w:rPr>
          <w:spacing w:val="4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1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demon</w:t>
      </w:r>
      <w:r w:rsidRPr="007C7993">
        <w:rPr>
          <w:spacing w:val="-3"/>
          <w:w w:val="112"/>
          <w:sz w:val="24"/>
          <w:szCs w:val="24"/>
        </w:rPr>
        <w:t>s</w:t>
      </w:r>
      <w:r w:rsidRPr="007C7993">
        <w:rPr>
          <w:w w:val="112"/>
          <w:sz w:val="24"/>
          <w:szCs w:val="24"/>
        </w:rPr>
        <w:t>t</w:t>
      </w:r>
      <w:r w:rsidRPr="007C7993">
        <w:rPr>
          <w:spacing w:val="-3"/>
          <w:w w:val="112"/>
          <w:sz w:val="24"/>
          <w:szCs w:val="24"/>
        </w:rPr>
        <w:t>r</w:t>
      </w:r>
      <w:r w:rsidRPr="007C7993">
        <w:rPr>
          <w:w w:val="112"/>
          <w:sz w:val="24"/>
          <w:szCs w:val="24"/>
        </w:rPr>
        <w:t>ating</w:t>
      </w:r>
      <w:r w:rsidRPr="007C7993">
        <w:rPr>
          <w:spacing w:val="-6"/>
          <w:w w:val="112"/>
          <w:sz w:val="24"/>
          <w:szCs w:val="24"/>
        </w:rPr>
        <w:t xml:space="preserve"> </w:t>
      </w:r>
      <w:r w:rsidRPr="007C7993">
        <w:rPr>
          <w:sz w:val="24"/>
          <w:szCs w:val="24"/>
        </w:rPr>
        <w:t>“Be</w:t>
      </w:r>
      <w:r w:rsidRPr="007C7993">
        <w:rPr>
          <w:spacing w:val="-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Inn</w:t>
      </w:r>
      <w:r w:rsidRPr="007C7993">
        <w:rPr>
          <w:spacing w:val="-5"/>
          <w:w w:val="111"/>
          <w:sz w:val="24"/>
          <w:szCs w:val="24"/>
        </w:rPr>
        <w:t>o</w:t>
      </w:r>
      <w:r w:rsidRPr="007C7993">
        <w:rPr>
          <w:spacing w:val="-6"/>
          <w:w w:val="112"/>
          <w:sz w:val="24"/>
          <w:szCs w:val="24"/>
        </w:rPr>
        <w:t>v</w:t>
      </w:r>
      <w:r w:rsidRPr="007C7993">
        <w:rPr>
          <w:w w:val="111"/>
          <w:sz w:val="24"/>
          <w:szCs w:val="24"/>
        </w:rPr>
        <w:t>ati</w:t>
      </w:r>
      <w:r w:rsidRPr="007C7993">
        <w:rPr>
          <w:spacing w:val="-8"/>
          <w:w w:val="111"/>
          <w:sz w:val="24"/>
          <w:szCs w:val="24"/>
        </w:rPr>
        <w:t>v</w:t>
      </w:r>
      <w:r w:rsidRPr="007C7993">
        <w:rPr>
          <w:w w:val="110"/>
          <w:sz w:val="24"/>
          <w:szCs w:val="24"/>
        </w:rPr>
        <w:t>e”</w:t>
      </w:r>
    </w:p>
    <w:p w:rsidR="007C7993" w:rsidRPr="007C7993" w:rsidRDefault="007C7993" w:rsidP="007C7993">
      <w:pPr>
        <w:spacing w:before="9"/>
        <w:ind w:left="598"/>
        <w:rPr>
          <w:sz w:val="24"/>
          <w:szCs w:val="24"/>
        </w:rPr>
      </w:pPr>
      <w:r w:rsidRPr="007C7993">
        <w:rPr>
          <w:sz w:val="24"/>
          <w:szCs w:val="24"/>
        </w:rPr>
        <w:t>action</w:t>
      </w:r>
      <w:r w:rsidRPr="007C7993">
        <w:rPr>
          <w:spacing w:val="44"/>
          <w:sz w:val="24"/>
          <w:szCs w:val="24"/>
        </w:rPr>
        <w:t xml:space="preserve"> </w:t>
      </w:r>
      <w:r w:rsidRPr="007C7993">
        <w:rPr>
          <w:spacing w:val="-6"/>
          <w:sz w:val="24"/>
          <w:szCs w:val="24"/>
        </w:rPr>
        <w:t>v</w:t>
      </w:r>
      <w:r w:rsidRPr="007C7993">
        <w:rPr>
          <w:sz w:val="24"/>
          <w:szCs w:val="24"/>
        </w:rPr>
        <w:t xml:space="preserve">alue. </w:t>
      </w:r>
      <w:r w:rsidRPr="007C7993">
        <w:rPr>
          <w:spacing w:val="16"/>
          <w:sz w:val="24"/>
          <w:szCs w:val="24"/>
        </w:rPr>
        <w:t xml:space="preserve"> </w:t>
      </w:r>
      <w:r w:rsidRPr="007C7993">
        <w:rPr>
          <w:spacing w:val="-8"/>
          <w:sz w:val="24"/>
          <w:szCs w:val="24"/>
        </w:rPr>
        <w:t>P</w:t>
      </w:r>
      <w:r w:rsidRPr="007C7993">
        <w:rPr>
          <w:sz w:val="24"/>
          <w:szCs w:val="24"/>
        </w:rPr>
        <w:t>art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sz w:val="24"/>
          <w:szCs w:val="24"/>
        </w:rPr>
        <w:t>of</w:t>
      </w:r>
      <w:r w:rsidRPr="007C7993">
        <w:rPr>
          <w:spacing w:val="8"/>
          <w:sz w:val="24"/>
          <w:szCs w:val="24"/>
        </w:rPr>
        <w:t xml:space="preserve"> </w:t>
      </w:r>
      <w:r w:rsidRPr="007C7993">
        <w:rPr>
          <w:sz w:val="24"/>
          <w:szCs w:val="24"/>
        </w:rPr>
        <w:t>NHL</w:t>
      </w:r>
      <w:r w:rsidRPr="007C7993">
        <w:rPr>
          <w:spacing w:val="41"/>
          <w:sz w:val="24"/>
          <w:szCs w:val="24"/>
        </w:rPr>
        <w:t xml:space="preserve"> </w:t>
      </w:r>
      <w:r w:rsidRPr="007C7993">
        <w:rPr>
          <w:sz w:val="24"/>
          <w:szCs w:val="24"/>
        </w:rPr>
        <w:t>13</w:t>
      </w:r>
      <w:r w:rsidRPr="007C7993">
        <w:rPr>
          <w:spacing w:val="-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g</w:t>
      </w:r>
      <w:r w:rsidRPr="007C7993">
        <w:rPr>
          <w:sz w:val="24"/>
          <w:szCs w:val="24"/>
        </w:rPr>
        <w:t>ame</w:t>
      </w:r>
      <w:r w:rsidRPr="007C7993">
        <w:rPr>
          <w:spacing w:val="47"/>
          <w:sz w:val="24"/>
          <w:szCs w:val="24"/>
        </w:rPr>
        <w:t xml:space="preserve"> </w:t>
      </w:r>
      <w:r w:rsidRPr="007C7993">
        <w:rPr>
          <w:sz w:val="24"/>
          <w:szCs w:val="24"/>
        </w:rPr>
        <w:t>credits, as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"</w:t>
      </w:r>
      <w:r w:rsidRPr="007C7993">
        <w:rPr>
          <w:spacing w:val="-10"/>
          <w:w w:val="108"/>
          <w:sz w:val="24"/>
          <w:szCs w:val="24"/>
        </w:rPr>
        <w:t>A</w:t>
      </w:r>
      <w:r w:rsidRPr="007C7993">
        <w:rPr>
          <w:w w:val="108"/>
          <w:sz w:val="24"/>
          <w:szCs w:val="24"/>
        </w:rPr>
        <w:t>u</w:t>
      </w:r>
      <w:r w:rsidRPr="007C7993">
        <w:rPr>
          <w:spacing w:val="-2"/>
          <w:w w:val="108"/>
          <w:sz w:val="24"/>
          <w:szCs w:val="24"/>
        </w:rPr>
        <w:t>t</w:t>
      </w:r>
      <w:r w:rsidRPr="007C7993">
        <w:rPr>
          <w:w w:val="108"/>
          <w:sz w:val="24"/>
          <w:szCs w:val="24"/>
        </w:rPr>
        <w:t>omation</w:t>
      </w:r>
      <w:r w:rsidRPr="007C7993">
        <w:rPr>
          <w:spacing w:val="18"/>
          <w:w w:val="108"/>
          <w:sz w:val="24"/>
          <w:szCs w:val="24"/>
        </w:rPr>
        <w:t xml:space="preserve"> </w:t>
      </w:r>
      <w:r w:rsidRPr="007C7993">
        <w:rPr>
          <w:w w:val="108"/>
          <w:sz w:val="24"/>
          <w:szCs w:val="24"/>
        </w:rPr>
        <w:t>Engineer".</w:t>
      </w:r>
    </w:p>
    <w:p w:rsidR="007C7993" w:rsidRPr="007C7993" w:rsidRDefault="007C7993" w:rsidP="007C7993">
      <w:pPr>
        <w:spacing w:before="9" w:line="160" w:lineRule="exact"/>
        <w:rPr>
          <w:sz w:val="24"/>
          <w:szCs w:val="24"/>
        </w:rPr>
      </w:pPr>
    </w:p>
    <w:p w:rsidR="007C7993" w:rsidRPr="007C7993" w:rsidRDefault="007C7993" w:rsidP="007C7993">
      <w:pPr>
        <w:spacing w:line="249" w:lineRule="auto"/>
        <w:ind w:left="598" w:right="66" w:hanging="2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434975</wp:posOffset>
                </wp:positionV>
                <wp:extent cx="6400800" cy="0"/>
                <wp:effectExtent l="9525" t="6350" r="9525" b="1270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1080" y="685"/>
                          <a:chExt cx="10080" cy="0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1080" y="685"/>
                            <a:ext cx="10080" cy="0"/>
                          </a:xfrm>
                          <a:custGeom>
                            <a:avLst/>
                            <a:gdLst>
                              <a:gd name="T0" fmla="+- 0 1080 1080"/>
                              <a:gd name="T1" fmla="*/ T0 w 10080"/>
                              <a:gd name="T2" fmla="+- 0 11160 1080"/>
                              <a:gd name="T3" fmla="*/ T2 w 10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80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54pt;margin-top:34.25pt;width:7in;height:0;z-index:-251654656;mso-position-horizontal-relative:page" coordorigin="1080,68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">
                <v:shape id="Freeform 13" o:spid="_x0000_s1027" style="position:absolute;left:1080;top:685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mol74A&#10;AADaAAAADwAAAGRycy9kb3ducmV2LnhtbESPzQrCMBCE74LvEFbwpqk9iFSjWEFRb/6Bx6VZ22Kz&#10;KU3U+vZGEDwOM/MNM1u0phJPalxpWcFoGIEgzqwuOVdwPq0HExDOI2usLJOCNzlYzLudGSbavvhA&#10;z6PPRYCwS1BB4X2dSOmyggy6oa2Jg3ezjUEfZJNL3eArwE0l4ygaS4Mlh4UCa1oVlN2PD6Mg3eza&#10;a75/XPiiq0m2OR9kGqdK9XvtcgrCU+v/4V97qxXE8L0Sb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pqJe+AAAA2gAAAA8AAAAAAAAAAAAAAAAAmAIAAGRycy9kb3ducmV2&#10;LnhtbFBLBQYAAAAABAAEAPUAAACDAwAAAAA=&#10;" path="m,l10080,e" filled="f" strokeweight=".14042mm">
                  <v:path arrowok="t" o:connecttype="custom" o:connectlocs="0,0;10080,0" o:connectangles="0,0"/>
                </v:shape>
                <w10:wrap anchorx="page"/>
              </v:group>
            </w:pict>
          </mc:Fallback>
        </mc:AlternateContent>
      </w:r>
      <w:r w:rsidRPr="007C7993">
        <w:rPr>
          <w:w w:val="172"/>
          <w:sz w:val="24"/>
          <w:szCs w:val="24"/>
        </w:rPr>
        <w:t>•</w:t>
      </w:r>
      <w:r w:rsidRPr="007C7993">
        <w:rPr>
          <w:spacing w:val="14"/>
          <w:w w:val="172"/>
          <w:sz w:val="24"/>
          <w:szCs w:val="24"/>
        </w:rPr>
        <w:t xml:space="preserve"> </w:t>
      </w:r>
      <w:r w:rsidRPr="007C7993">
        <w:rPr>
          <w:spacing w:val="-4"/>
          <w:sz w:val="24"/>
          <w:szCs w:val="24"/>
        </w:rPr>
        <w:t>R</w:t>
      </w:r>
      <w:r w:rsidRPr="007C7993">
        <w:rPr>
          <w:sz w:val="24"/>
          <w:szCs w:val="24"/>
        </w:rPr>
        <w:t>ecei</w:t>
      </w:r>
      <w:r w:rsidRPr="007C7993">
        <w:rPr>
          <w:spacing w:val="-8"/>
          <w:sz w:val="24"/>
          <w:szCs w:val="24"/>
        </w:rPr>
        <w:t>v</w:t>
      </w:r>
      <w:r w:rsidRPr="007C7993">
        <w:rPr>
          <w:sz w:val="24"/>
          <w:szCs w:val="24"/>
        </w:rPr>
        <w:t xml:space="preserve">ed </w:t>
      </w:r>
      <w:r w:rsidRPr="007C7993">
        <w:rPr>
          <w:spacing w:val="4"/>
          <w:sz w:val="24"/>
          <w:szCs w:val="24"/>
        </w:rPr>
        <w:t xml:space="preserve"> </w:t>
      </w:r>
      <w:r w:rsidRPr="007C7993">
        <w:rPr>
          <w:sz w:val="24"/>
          <w:szCs w:val="24"/>
        </w:rPr>
        <w:t>"On</w:t>
      </w:r>
      <w:r w:rsidRPr="007C7993">
        <w:rPr>
          <w:spacing w:val="22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4"/>
          <w:sz w:val="24"/>
          <w:szCs w:val="24"/>
        </w:rPr>
        <w:t xml:space="preserve"> </w:t>
      </w:r>
      <w:r w:rsidRPr="007C7993">
        <w:rPr>
          <w:sz w:val="24"/>
          <w:szCs w:val="24"/>
        </w:rPr>
        <w:t>Sp</w:t>
      </w:r>
      <w:r w:rsidRPr="007C7993">
        <w:rPr>
          <w:spacing w:val="-3"/>
          <w:sz w:val="24"/>
          <w:szCs w:val="24"/>
        </w:rPr>
        <w:t>o</w:t>
      </w:r>
      <w:r w:rsidRPr="007C7993">
        <w:rPr>
          <w:sz w:val="24"/>
          <w:szCs w:val="24"/>
        </w:rPr>
        <w:t>t"</w:t>
      </w:r>
      <w:r w:rsidRPr="007C7993">
        <w:rPr>
          <w:spacing w:val="25"/>
          <w:sz w:val="24"/>
          <w:szCs w:val="24"/>
        </w:rPr>
        <w:t xml:space="preserve"> </w:t>
      </w:r>
      <w:r w:rsidRPr="007C7993">
        <w:rPr>
          <w:spacing w:val="-8"/>
          <w:w w:val="115"/>
          <w:sz w:val="24"/>
          <w:szCs w:val="24"/>
        </w:rPr>
        <w:t>a</w:t>
      </w:r>
      <w:r w:rsidRPr="007C7993">
        <w:rPr>
          <w:spacing w:val="-7"/>
          <w:w w:val="115"/>
          <w:sz w:val="24"/>
          <w:szCs w:val="24"/>
        </w:rPr>
        <w:t>w</w:t>
      </w:r>
      <w:r w:rsidRPr="007C7993">
        <w:rPr>
          <w:w w:val="115"/>
          <w:sz w:val="24"/>
          <w:szCs w:val="24"/>
        </w:rPr>
        <w:t>a</w:t>
      </w:r>
      <w:r w:rsidRPr="007C7993">
        <w:rPr>
          <w:spacing w:val="-3"/>
          <w:w w:val="115"/>
          <w:sz w:val="24"/>
          <w:szCs w:val="24"/>
        </w:rPr>
        <w:t>r</w:t>
      </w:r>
      <w:r w:rsidRPr="007C7993">
        <w:rPr>
          <w:w w:val="115"/>
          <w:sz w:val="24"/>
          <w:szCs w:val="24"/>
        </w:rPr>
        <w:t>d</w:t>
      </w:r>
      <w:r w:rsidRPr="007C7993">
        <w:rPr>
          <w:spacing w:val="-1"/>
          <w:w w:val="115"/>
          <w:sz w:val="24"/>
          <w:szCs w:val="24"/>
        </w:rPr>
        <w:t xml:space="preserve"> </w:t>
      </w:r>
      <w:r w:rsidRPr="007C7993">
        <w:rPr>
          <w:sz w:val="24"/>
          <w:szCs w:val="24"/>
        </w:rPr>
        <w:t>from</w:t>
      </w:r>
      <w:r w:rsidRPr="007C7993">
        <w:rPr>
          <w:spacing w:val="41"/>
          <w:sz w:val="24"/>
          <w:szCs w:val="24"/>
        </w:rPr>
        <w:t xml:space="preserve"> </w:t>
      </w:r>
      <w:r w:rsidRPr="007C7993">
        <w:rPr>
          <w:spacing w:val="-18"/>
          <w:sz w:val="24"/>
          <w:szCs w:val="24"/>
        </w:rPr>
        <w:t>V</w:t>
      </w:r>
      <w:r w:rsidRPr="007C7993">
        <w:rPr>
          <w:sz w:val="24"/>
          <w:szCs w:val="24"/>
        </w:rPr>
        <w:t xml:space="preserve">erizon </w:t>
      </w:r>
      <w:r w:rsidRPr="007C7993">
        <w:rPr>
          <w:spacing w:val="5"/>
          <w:sz w:val="24"/>
          <w:szCs w:val="24"/>
        </w:rPr>
        <w:t xml:space="preserve"> </w:t>
      </w:r>
      <w:r w:rsidRPr="007C7993">
        <w:rPr>
          <w:sz w:val="24"/>
          <w:szCs w:val="24"/>
        </w:rPr>
        <w:t>Data</w:t>
      </w:r>
      <w:r w:rsidRPr="007C7993">
        <w:rPr>
          <w:spacing w:val="40"/>
          <w:sz w:val="24"/>
          <w:szCs w:val="24"/>
        </w:rPr>
        <w:t xml:space="preserve"> </w:t>
      </w:r>
      <w:r w:rsidRPr="007C7993">
        <w:rPr>
          <w:sz w:val="24"/>
          <w:szCs w:val="24"/>
        </w:rPr>
        <w:t>Se</w:t>
      </w:r>
      <w:r w:rsidRPr="007C7993">
        <w:rPr>
          <w:spacing w:val="4"/>
          <w:sz w:val="24"/>
          <w:szCs w:val="24"/>
        </w:rPr>
        <w:t>r</w:t>
      </w:r>
      <w:r w:rsidRPr="007C7993">
        <w:rPr>
          <w:sz w:val="24"/>
          <w:szCs w:val="24"/>
        </w:rPr>
        <w:t>vices</w:t>
      </w:r>
      <w:r w:rsidRPr="007C7993">
        <w:rPr>
          <w:spacing w:val="37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India </w:t>
      </w:r>
      <w:r w:rsidRPr="007C7993">
        <w:rPr>
          <w:spacing w:val="1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Pvt. </w:t>
      </w:r>
      <w:r w:rsidRPr="007C7993">
        <w:rPr>
          <w:spacing w:val="2"/>
          <w:sz w:val="24"/>
          <w:szCs w:val="24"/>
        </w:rPr>
        <w:t xml:space="preserve"> </w:t>
      </w:r>
      <w:r w:rsidRPr="007C7993">
        <w:rPr>
          <w:sz w:val="24"/>
          <w:szCs w:val="24"/>
        </w:rPr>
        <w:t xml:space="preserve">Ltd. </w:t>
      </w:r>
      <w:r w:rsidRPr="007C7993">
        <w:rPr>
          <w:spacing w:val="3"/>
          <w:sz w:val="24"/>
          <w:szCs w:val="24"/>
        </w:rPr>
        <w:t xml:space="preserve"> </w:t>
      </w:r>
      <w:r w:rsidRPr="007C7993">
        <w:rPr>
          <w:sz w:val="24"/>
          <w:szCs w:val="24"/>
        </w:rPr>
        <w:t>in</w:t>
      </w:r>
      <w:r w:rsidRPr="007C7993">
        <w:rPr>
          <w:spacing w:val="19"/>
          <w:sz w:val="24"/>
          <w:szCs w:val="24"/>
        </w:rPr>
        <w:t xml:space="preserve"> </w:t>
      </w:r>
      <w:r w:rsidRPr="007C7993">
        <w:rPr>
          <w:sz w:val="24"/>
          <w:szCs w:val="24"/>
        </w:rPr>
        <w:t>2010</w:t>
      </w:r>
      <w:r w:rsidRPr="007C7993">
        <w:rPr>
          <w:spacing w:val="-2"/>
          <w:sz w:val="24"/>
          <w:szCs w:val="24"/>
        </w:rPr>
        <w:t xml:space="preserve"> </w:t>
      </w:r>
      <w:r w:rsidRPr="007C7993">
        <w:rPr>
          <w:spacing w:val="-3"/>
          <w:sz w:val="24"/>
          <w:szCs w:val="24"/>
        </w:rPr>
        <w:t>f</w:t>
      </w:r>
      <w:r w:rsidRPr="007C7993">
        <w:rPr>
          <w:sz w:val="24"/>
          <w:szCs w:val="24"/>
        </w:rPr>
        <w:t>or</w:t>
      </w:r>
      <w:r w:rsidRPr="007C7993">
        <w:rPr>
          <w:spacing w:val="2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>e</w:t>
      </w:r>
      <w:r w:rsidRPr="007C7993">
        <w:rPr>
          <w:spacing w:val="-6"/>
          <w:w w:val="111"/>
          <w:sz w:val="24"/>
          <w:szCs w:val="24"/>
        </w:rPr>
        <w:t>x</w:t>
      </w:r>
      <w:r w:rsidRPr="007C7993">
        <w:rPr>
          <w:w w:val="111"/>
          <w:sz w:val="24"/>
          <w:szCs w:val="24"/>
        </w:rPr>
        <w:t>e</w:t>
      </w:r>
      <w:r w:rsidRPr="007C7993">
        <w:rPr>
          <w:spacing w:val="-4"/>
          <w:w w:val="111"/>
          <w:sz w:val="24"/>
          <w:szCs w:val="24"/>
        </w:rPr>
        <w:t>m</w:t>
      </w:r>
      <w:r w:rsidRPr="007C7993">
        <w:rPr>
          <w:w w:val="111"/>
          <w:sz w:val="24"/>
          <w:szCs w:val="24"/>
        </w:rPr>
        <w:t>pla</w:t>
      </w:r>
      <w:r w:rsidRPr="007C7993">
        <w:rPr>
          <w:spacing w:val="3"/>
          <w:w w:val="111"/>
          <w:sz w:val="24"/>
          <w:szCs w:val="24"/>
        </w:rPr>
        <w:t>r</w:t>
      </w:r>
      <w:r w:rsidRPr="007C7993">
        <w:rPr>
          <w:w w:val="111"/>
          <w:sz w:val="24"/>
          <w:szCs w:val="24"/>
        </w:rPr>
        <w:t>y</w:t>
      </w:r>
      <w:r w:rsidRPr="007C7993">
        <w:rPr>
          <w:spacing w:val="-6"/>
          <w:w w:val="111"/>
          <w:sz w:val="24"/>
          <w:szCs w:val="24"/>
        </w:rPr>
        <w:t xml:space="preserve"> </w:t>
      </w:r>
      <w:r w:rsidRPr="007C7993">
        <w:rPr>
          <w:w w:val="111"/>
          <w:sz w:val="24"/>
          <w:szCs w:val="24"/>
        </w:rPr>
        <w:t xml:space="preserve">contribution </w:t>
      </w:r>
      <w:r w:rsidRPr="007C7993">
        <w:rPr>
          <w:spacing w:val="-2"/>
          <w:sz w:val="24"/>
          <w:szCs w:val="24"/>
        </w:rPr>
        <w:t>t</w:t>
      </w:r>
      <w:r w:rsidRPr="007C7993">
        <w:rPr>
          <w:sz w:val="24"/>
          <w:szCs w:val="24"/>
        </w:rPr>
        <w:t>o</w:t>
      </w:r>
      <w:r w:rsidRPr="007C7993">
        <w:rPr>
          <w:spacing w:val="17"/>
          <w:sz w:val="24"/>
          <w:szCs w:val="24"/>
        </w:rPr>
        <w:t xml:space="preserve"> </w:t>
      </w:r>
      <w:r w:rsidRPr="007C7993">
        <w:rPr>
          <w:spacing w:val="3"/>
          <w:sz w:val="24"/>
          <w:szCs w:val="24"/>
        </w:rPr>
        <w:t>t</w:t>
      </w:r>
      <w:r w:rsidRPr="007C7993">
        <w:rPr>
          <w:sz w:val="24"/>
          <w:szCs w:val="24"/>
        </w:rPr>
        <w:t>he</w:t>
      </w:r>
      <w:r w:rsidRPr="007C7993">
        <w:rPr>
          <w:spacing w:val="32"/>
          <w:sz w:val="24"/>
          <w:szCs w:val="24"/>
        </w:rPr>
        <w:t xml:space="preserve"> </w:t>
      </w:r>
      <w:r w:rsidRPr="007C7993">
        <w:rPr>
          <w:w w:val="112"/>
          <w:sz w:val="24"/>
          <w:szCs w:val="24"/>
        </w:rPr>
        <w:t>o</w:t>
      </w:r>
      <w:r w:rsidRPr="007C7993">
        <w:rPr>
          <w:spacing w:val="-2"/>
          <w:w w:val="112"/>
          <w:sz w:val="24"/>
          <w:szCs w:val="24"/>
        </w:rPr>
        <w:t>r</w:t>
      </w:r>
      <w:r w:rsidRPr="007C7993">
        <w:rPr>
          <w:spacing w:val="-3"/>
          <w:w w:val="110"/>
          <w:sz w:val="24"/>
          <w:szCs w:val="24"/>
        </w:rPr>
        <w:t>g</w:t>
      </w:r>
      <w:r w:rsidRPr="007C7993">
        <w:rPr>
          <w:w w:val="111"/>
          <w:sz w:val="24"/>
          <w:szCs w:val="24"/>
        </w:rPr>
        <w:t>anization.</w:t>
      </w: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7C7993" w:rsidRPr="007C7993" w:rsidRDefault="007C7993">
      <w:pPr>
        <w:spacing w:before="28"/>
        <w:ind w:left="100"/>
        <w:rPr>
          <w:b/>
          <w:spacing w:val="-2"/>
          <w:w w:val="99"/>
          <w:sz w:val="24"/>
          <w:szCs w:val="24"/>
        </w:rPr>
      </w:pPr>
    </w:p>
    <w:p w:rsidR="00CA7B0E" w:rsidRPr="007C7993" w:rsidRDefault="00CA7B0E">
      <w:pPr>
        <w:spacing w:before="89"/>
        <w:ind w:left="577"/>
        <w:rPr>
          <w:sz w:val="24"/>
          <w:szCs w:val="24"/>
        </w:rPr>
      </w:pPr>
    </w:p>
    <w:sectPr w:rsidR="00CA7B0E" w:rsidRPr="007C7993">
      <w:headerReference w:type="default" r:id="rId8"/>
      <w:pgSz w:w="12240" w:h="15840"/>
      <w:pgMar w:top="1020" w:right="172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CA" w:rsidRDefault="00D530CA" w:rsidP="007C7993">
      <w:r>
        <w:separator/>
      </w:r>
    </w:p>
  </w:endnote>
  <w:endnote w:type="continuationSeparator" w:id="0">
    <w:p w:rsidR="00D530CA" w:rsidRDefault="00D530CA" w:rsidP="007C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CA" w:rsidRDefault="00D530CA" w:rsidP="007C7993">
      <w:r>
        <w:separator/>
      </w:r>
    </w:p>
  </w:footnote>
  <w:footnote w:type="continuationSeparator" w:id="0">
    <w:p w:rsidR="00D530CA" w:rsidRDefault="00D530CA" w:rsidP="007C7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993" w:rsidRDefault="007C7993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7A95238F" wp14:editId="46822573">
          <wp:extent cx="1673525" cy="498261"/>
          <wp:effectExtent l="0" t="0" r="317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962" cy="500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56D7"/>
    <w:multiLevelType w:val="hybridMultilevel"/>
    <w:tmpl w:val="A29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D4D15"/>
    <w:multiLevelType w:val="hybridMultilevel"/>
    <w:tmpl w:val="B7444DF8"/>
    <w:lvl w:ilvl="0" w:tplc="687A7F86">
      <w:numFmt w:val="bullet"/>
      <w:lvlText w:val=""/>
      <w:lvlJc w:val="left"/>
      <w:pPr>
        <w:ind w:left="82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672F3324"/>
    <w:multiLevelType w:val="multilevel"/>
    <w:tmpl w:val="66EE33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D08235D"/>
    <w:multiLevelType w:val="hybridMultilevel"/>
    <w:tmpl w:val="148EE2C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0E"/>
    <w:rsid w:val="007C7993"/>
    <w:rsid w:val="00CA7B0E"/>
    <w:rsid w:val="00D5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7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993"/>
  </w:style>
  <w:style w:type="paragraph" w:styleId="Footer">
    <w:name w:val="footer"/>
    <w:basedOn w:val="Normal"/>
    <w:link w:val="FooterChar"/>
    <w:uiPriority w:val="99"/>
    <w:unhideWhenUsed/>
    <w:rsid w:val="007C7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993"/>
  </w:style>
  <w:style w:type="paragraph" w:styleId="BalloonText">
    <w:name w:val="Balloon Text"/>
    <w:basedOn w:val="Normal"/>
    <w:link w:val="BalloonTextChar"/>
    <w:uiPriority w:val="99"/>
    <w:semiHidden/>
    <w:unhideWhenUsed/>
    <w:rsid w:val="007C7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7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993"/>
  </w:style>
  <w:style w:type="paragraph" w:styleId="Footer">
    <w:name w:val="footer"/>
    <w:basedOn w:val="Normal"/>
    <w:link w:val="FooterChar"/>
    <w:uiPriority w:val="99"/>
    <w:unhideWhenUsed/>
    <w:rsid w:val="007C7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993"/>
  </w:style>
  <w:style w:type="paragraph" w:styleId="BalloonText">
    <w:name w:val="Balloon Text"/>
    <w:basedOn w:val="Normal"/>
    <w:link w:val="BalloonTextChar"/>
    <w:uiPriority w:val="99"/>
    <w:semiHidden/>
    <w:unhideWhenUsed/>
    <w:rsid w:val="007C7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Anusha</cp:lastModifiedBy>
  <cp:revision>2</cp:revision>
  <dcterms:created xsi:type="dcterms:W3CDTF">2014-10-06T23:46:00Z</dcterms:created>
  <dcterms:modified xsi:type="dcterms:W3CDTF">2014-10-06T23:46:00Z</dcterms:modified>
</cp:coreProperties>
</file>