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EDC" w:rsidRDefault="00682EDC" w:rsidP="009951E5"/>
    <w:p w:rsidR="0050579F" w:rsidRPr="0024001B" w:rsidRDefault="0050579F" w:rsidP="0050579F">
      <w:pPr>
        <w:pStyle w:val="Heading1"/>
        <w:keepLines/>
        <w:spacing w:before="240" w:after="120" w:line="276" w:lineRule="auto"/>
        <w:ind w:left="432"/>
        <w:jc w:val="left"/>
        <w:rPr>
          <w:sz w:val="32"/>
          <w:szCs w:val="32"/>
        </w:rPr>
      </w:pPr>
      <w:r w:rsidRPr="0024001B">
        <w:rPr>
          <w:sz w:val="32"/>
          <w:szCs w:val="32"/>
        </w:rPr>
        <w:t>Scot J. Witt</w:t>
      </w:r>
    </w:p>
    <w:p w:rsidR="0050579F" w:rsidRPr="0050579F" w:rsidRDefault="0050579F" w:rsidP="0050579F">
      <w:pPr>
        <w:pStyle w:val="BodyText"/>
        <w:numPr>
          <w:ilvl w:val="0"/>
          <w:numId w:val="28"/>
        </w:numPr>
        <w:tabs>
          <w:tab w:val="clear" w:pos="360"/>
          <w:tab w:val="num" w:pos="720"/>
          <w:tab w:val="left" w:pos="1035"/>
        </w:tabs>
        <w:ind w:left="1195" w:hanging="475"/>
      </w:pPr>
      <w:r w:rsidRPr="0050579F">
        <w:t>Project, Content, Knowledge and Portal Management</w:t>
      </w:r>
    </w:p>
    <w:p w:rsidR="0050579F" w:rsidRPr="0050579F" w:rsidRDefault="0050579F" w:rsidP="0050579F">
      <w:pPr>
        <w:pStyle w:val="BodyText"/>
        <w:numPr>
          <w:ilvl w:val="0"/>
          <w:numId w:val="28"/>
        </w:numPr>
        <w:tabs>
          <w:tab w:val="clear" w:pos="360"/>
          <w:tab w:val="num" w:pos="720"/>
          <w:tab w:val="left" w:pos="1035"/>
        </w:tabs>
        <w:ind w:left="1195" w:hanging="475"/>
      </w:pPr>
      <w:r w:rsidRPr="0050579F">
        <w:t>Agile PM, BA and Traditional Methods</w:t>
      </w:r>
    </w:p>
    <w:p w:rsidR="0050579F" w:rsidRPr="0050579F" w:rsidRDefault="0050579F" w:rsidP="0050579F">
      <w:pPr>
        <w:pStyle w:val="BodyText"/>
        <w:numPr>
          <w:ilvl w:val="0"/>
          <w:numId w:val="28"/>
        </w:numPr>
        <w:tabs>
          <w:tab w:val="clear" w:pos="360"/>
          <w:tab w:val="num" w:pos="720"/>
          <w:tab w:val="left" w:pos="1035"/>
        </w:tabs>
        <w:ind w:left="1195" w:hanging="475"/>
      </w:pPr>
      <w:r w:rsidRPr="0050579F">
        <w:t xml:space="preserve"> SCRUM, </w:t>
      </w:r>
      <w:proofErr w:type="spellStart"/>
      <w:r w:rsidRPr="0050579F">
        <w:t>Kan</w:t>
      </w:r>
      <w:proofErr w:type="spellEnd"/>
      <w:r w:rsidRPr="0050579F">
        <w:t>-Ban, XP</w:t>
      </w:r>
    </w:p>
    <w:p w:rsidR="0050579F" w:rsidRPr="0050579F" w:rsidRDefault="0050579F" w:rsidP="0050579F">
      <w:pPr>
        <w:pStyle w:val="BodyText"/>
        <w:numPr>
          <w:ilvl w:val="0"/>
          <w:numId w:val="28"/>
        </w:numPr>
        <w:tabs>
          <w:tab w:val="clear" w:pos="360"/>
          <w:tab w:val="num" w:pos="720"/>
          <w:tab w:val="left" w:pos="1035"/>
        </w:tabs>
        <w:ind w:left="1195" w:hanging="475"/>
      </w:pPr>
      <w:r w:rsidRPr="0050579F">
        <w:t>Expert Communication Skills</w:t>
      </w:r>
    </w:p>
    <w:p w:rsidR="0050579F" w:rsidRDefault="0050579F" w:rsidP="0050579F">
      <w:pPr>
        <w:pStyle w:val="Heading2"/>
        <w:spacing w:after="120"/>
        <w:rPr>
          <w:sz w:val="20"/>
          <w:szCs w:val="20"/>
        </w:rPr>
      </w:pPr>
    </w:p>
    <w:p w:rsidR="0050579F" w:rsidRPr="00BD4B97" w:rsidRDefault="0050579F" w:rsidP="0050579F">
      <w:pPr>
        <w:pStyle w:val="Heading2"/>
        <w:spacing w:after="120"/>
      </w:pPr>
      <w:r w:rsidRPr="00BD4B97">
        <w:t>Work Summary</w:t>
      </w:r>
    </w:p>
    <w:p w:rsidR="0050579F" w:rsidRPr="0050579F" w:rsidRDefault="0050579F" w:rsidP="0050579F"/>
    <w:p w:rsidR="0050579F" w:rsidRPr="0050579F" w:rsidRDefault="0050579F" w:rsidP="0050579F">
      <w:pPr>
        <w:rPr>
          <w:sz w:val="20"/>
          <w:szCs w:val="20"/>
        </w:rPr>
      </w:pPr>
      <w:r w:rsidRPr="0050579F">
        <w:rPr>
          <w:b/>
          <w:sz w:val="20"/>
          <w:szCs w:val="20"/>
        </w:rPr>
        <w:t>Senior Business Analyst</w:t>
      </w:r>
      <w:r w:rsidRPr="0050579F">
        <w:rPr>
          <w:sz w:val="20"/>
          <w:szCs w:val="20"/>
        </w:rPr>
        <w:t xml:space="preserve">, </w:t>
      </w:r>
      <w:r w:rsidRPr="0050579F">
        <w:rPr>
          <w:i/>
          <w:sz w:val="20"/>
          <w:szCs w:val="20"/>
        </w:rPr>
        <w:t>Allstate Insurance Compan</w:t>
      </w:r>
      <w:r w:rsidRPr="0050579F">
        <w:rPr>
          <w:sz w:val="20"/>
          <w:szCs w:val="20"/>
        </w:rPr>
        <w:t>y</w:t>
      </w:r>
    </w:p>
    <w:p w:rsidR="0050579F" w:rsidRPr="0050579F" w:rsidRDefault="0050579F" w:rsidP="0050579F">
      <w:pPr>
        <w:rPr>
          <w:sz w:val="20"/>
          <w:szCs w:val="20"/>
        </w:rPr>
      </w:pPr>
      <w:r w:rsidRPr="0050579F">
        <w:rPr>
          <w:sz w:val="20"/>
          <w:szCs w:val="20"/>
        </w:rPr>
        <w:t>Northbrook, IL</w:t>
      </w:r>
    </w:p>
    <w:p w:rsidR="0050579F" w:rsidRPr="0050579F" w:rsidRDefault="0050579F" w:rsidP="0050579F">
      <w:pPr>
        <w:rPr>
          <w:sz w:val="20"/>
          <w:szCs w:val="20"/>
        </w:rPr>
      </w:pPr>
      <w:r w:rsidRPr="0050579F">
        <w:rPr>
          <w:sz w:val="20"/>
          <w:szCs w:val="20"/>
        </w:rPr>
        <w:t>November 2012-</w:t>
      </w:r>
      <w:r w:rsidR="00BD4B97">
        <w:rPr>
          <w:sz w:val="20"/>
          <w:szCs w:val="20"/>
        </w:rPr>
        <w:t xml:space="preserve"> Current</w:t>
      </w:r>
      <w:bookmarkStart w:id="0" w:name="_GoBack"/>
      <w:bookmarkEnd w:id="0"/>
    </w:p>
    <w:p w:rsidR="0050579F" w:rsidRPr="0050579F" w:rsidRDefault="0050579F" w:rsidP="0050579F">
      <w:pPr>
        <w:rPr>
          <w:sz w:val="20"/>
          <w:szCs w:val="20"/>
        </w:rPr>
      </w:pPr>
    </w:p>
    <w:p w:rsidR="0050579F" w:rsidRPr="0050579F" w:rsidRDefault="0050579F" w:rsidP="0050579F">
      <w:pPr>
        <w:pStyle w:val="ListParagraph"/>
        <w:numPr>
          <w:ilvl w:val="0"/>
          <w:numId w:val="45"/>
        </w:numPr>
        <w:spacing w:after="120" w:line="240" w:lineRule="auto"/>
        <w:ind w:left="1080"/>
        <w:rPr>
          <w:rFonts w:ascii="Times New Roman" w:hAnsi="Times New Roman"/>
          <w:szCs w:val="20"/>
        </w:rPr>
      </w:pPr>
      <w:r w:rsidRPr="0050579F">
        <w:rPr>
          <w:rFonts w:ascii="Times New Roman" w:hAnsi="Times New Roman"/>
          <w:szCs w:val="20"/>
        </w:rPr>
        <w:t>Research, Create and Publish requirements documentation  for major SharePoint upgrade</w:t>
      </w:r>
    </w:p>
    <w:p w:rsidR="0050579F" w:rsidRPr="0050579F" w:rsidRDefault="0050579F" w:rsidP="0050579F">
      <w:pPr>
        <w:pStyle w:val="ListParagraph"/>
        <w:numPr>
          <w:ilvl w:val="0"/>
          <w:numId w:val="45"/>
        </w:numPr>
        <w:spacing w:after="120" w:line="240" w:lineRule="auto"/>
        <w:ind w:left="1080"/>
        <w:rPr>
          <w:rFonts w:ascii="Times New Roman" w:hAnsi="Times New Roman"/>
          <w:szCs w:val="20"/>
        </w:rPr>
      </w:pPr>
      <w:r w:rsidRPr="0050579F">
        <w:rPr>
          <w:rFonts w:ascii="Times New Roman" w:hAnsi="Times New Roman"/>
          <w:szCs w:val="20"/>
        </w:rPr>
        <w:t xml:space="preserve">Managed UAT – Created Test Cases and Test Scripts, Logged/Reproduced/Tracked issues and was primary contact for site owners </w:t>
      </w:r>
    </w:p>
    <w:p w:rsidR="0050579F" w:rsidRPr="0050579F" w:rsidRDefault="0050579F" w:rsidP="0050579F">
      <w:pPr>
        <w:pStyle w:val="ListParagraph"/>
        <w:numPr>
          <w:ilvl w:val="0"/>
          <w:numId w:val="45"/>
        </w:numPr>
        <w:spacing w:after="120" w:line="240" w:lineRule="auto"/>
        <w:ind w:left="1080"/>
        <w:rPr>
          <w:rFonts w:ascii="Times New Roman" w:hAnsi="Times New Roman"/>
          <w:szCs w:val="20"/>
        </w:rPr>
      </w:pPr>
      <w:r w:rsidRPr="0050579F">
        <w:rPr>
          <w:rFonts w:ascii="Times New Roman" w:hAnsi="Times New Roman"/>
          <w:szCs w:val="20"/>
        </w:rPr>
        <w:t>Gather, Write and Publish Use Cases for Enterprise Knowledge Management Team- wide variety of projects</w:t>
      </w:r>
    </w:p>
    <w:p w:rsidR="0050579F" w:rsidRPr="0050579F" w:rsidRDefault="0050579F" w:rsidP="0050579F">
      <w:pPr>
        <w:pStyle w:val="ListParagraph"/>
        <w:numPr>
          <w:ilvl w:val="0"/>
          <w:numId w:val="45"/>
        </w:numPr>
        <w:spacing w:after="120" w:line="240" w:lineRule="auto"/>
        <w:ind w:left="1080"/>
        <w:rPr>
          <w:rFonts w:ascii="Times New Roman" w:hAnsi="Times New Roman"/>
          <w:szCs w:val="20"/>
        </w:rPr>
      </w:pPr>
      <w:r w:rsidRPr="0050579F">
        <w:rPr>
          <w:rFonts w:ascii="Times New Roman" w:hAnsi="Times New Roman"/>
          <w:szCs w:val="20"/>
        </w:rPr>
        <w:t>Manage medium- small projects</w:t>
      </w:r>
    </w:p>
    <w:p w:rsidR="0050579F" w:rsidRPr="0050579F" w:rsidRDefault="0050579F" w:rsidP="0050579F">
      <w:pPr>
        <w:pStyle w:val="ListParagraph"/>
        <w:numPr>
          <w:ilvl w:val="0"/>
          <w:numId w:val="45"/>
        </w:numPr>
        <w:spacing w:after="120" w:line="240" w:lineRule="auto"/>
        <w:ind w:left="1080"/>
        <w:rPr>
          <w:rFonts w:ascii="Times New Roman" w:hAnsi="Times New Roman"/>
          <w:szCs w:val="20"/>
        </w:rPr>
      </w:pPr>
      <w:r w:rsidRPr="0050579F">
        <w:rPr>
          <w:rFonts w:ascii="Times New Roman" w:hAnsi="Times New Roman"/>
          <w:szCs w:val="20"/>
        </w:rPr>
        <w:t>Research and Create Governance documentation for a variety of collaboration tools.</w:t>
      </w:r>
    </w:p>
    <w:p w:rsidR="0050579F" w:rsidRPr="0050579F" w:rsidRDefault="0050579F" w:rsidP="0050579F">
      <w:pPr>
        <w:pStyle w:val="ListParagraph"/>
        <w:numPr>
          <w:ilvl w:val="0"/>
          <w:numId w:val="45"/>
        </w:numPr>
        <w:spacing w:after="120" w:line="240" w:lineRule="auto"/>
        <w:ind w:left="1080"/>
        <w:rPr>
          <w:rFonts w:ascii="Times New Roman" w:hAnsi="Times New Roman"/>
          <w:szCs w:val="20"/>
        </w:rPr>
      </w:pPr>
      <w:r w:rsidRPr="0050579F">
        <w:rPr>
          <w:rFonts w:ascii="Times New Roman" w:hAnsi="Times New Roman"/>
          <w:szCs w:val="20"/>
        </w:rPr>
        <w:t>Research and Create requirements for expanding employee recognition program to mobile platforms</w:t>
      </w:r>
    </w:p>
    <w:p w:rsidR="0050579F" w:rsidRPr="0050579F" w:rsidRDefault="0050579F" w:rsidP="0050579F">
      <w:pPr>
        <w:pStyle w:val="ListParagraph"/>
        <w:numPr>
          <w:ilvl w:val="0"/>
          <w:numId w:val="45"/>
        </w:numPr>
        <w:spacing w:after="120" w:line="240" w:lineRule="auto"/>
        <w:ind w:left="1080"/>
        <w:rPr>
          <w:rFonts w:ascii="Times New Roman" w:hAnsi="Times New Roman"/>
          <w:szCs w:val="20"/>
        </w:rPr>
      </w:pPr>
      <w:r w:rsidRPr="0050579F">
        <w:rPr>
          <w:rFonts w:ascii="Times New Roman" w:hAnsi="Times New Roman"/>
          <w:szCs w:val="20"/>
        </w:rPr>
        <w:t>Manage small to medium projects for the business as related to collaboration tools and services</w:t>
      </w:r>
    </w:p>
    <w:p w:rsidR="0050579F" w:rsidRPr="0050579F" w:rsidRDefault="0050579F" w:rsidP="0050579F">
      <w:pPr>
        <w:pStyle w:val="ListParagraph"/>
        <w:numPr>
          <w:ilvl w:val="0"/>
          <w:numId w:val="45"/>
        </w:numPr>
        <w:spacing w:after="120" w:line="240" w:lineRule="auto"/>
        <w:ind w:left="1080"/>
        <w:rPr>
          <w:rFonts w:ascii="Times New Roman" w:hAnsi="Times New Roman"/>
          <w:szCs w:val="20"/>
        </w:rPr>
      </w:pPr>
      <w:r w:rsidRPr="0050579F">
        <w:rPr>
          <w:rFonts w:ascii="Times New Roman" w:hAnsi="Times New Roman"/>
          <w:szCs w:val="20"/>
        </w:rPr>
        <w:t>Create Enterprise level governance, design and content wiki pages, documents</w:t>
      </w:r>
    </w:p>
    <w:p w:rsidR="0050579F" w:rsidRPr="0050579F" w:rsidRDefault="0050579F" w:rsidP="0050579F">
      <w:pPr>
        <w:pStyle w:val="ListParagraph"/>
        <w:numPr>
          <w:ilvl w:val="0"/>
          <w:numId w:val="45"/>
        </w:numPr>
        <w:spacing w:after="120" w:line="240" w:lineRule="auto"/>
        <w:ind w:left="1080"/>
        <w:rPr>
          <w:rFonts w:ascii="Times New Roman" w:hAnsi="Times New Roman"/>
          <w:szCs w:val="20"/>
        </w:rPr>
      </w:pPr>
      <w:r w:rsidRPr="0050579F">
        <w:rPr>
          <w:rFonts w:ascii="Times New Roman" w:hAnsi="Times New Roman"/>
          <w:szCs w:val="20"/>
        </w:rPr>
        <w:t>Design processes and procedures internal to teams</w:t>
      </w:r>
    </w:p>
    <w:p w:rsidR="0050579F" w:rsidRPr="0050579F" w:rsidRDefault="0050579F" w:rsidP="0050579F">
      <w:pPr>
        <w:pStyle w:val="ListParagraph"/>
        <w:numPr>
          <w:ilvl w:val="0"/>
          <w:numId w:val="45"/>
        </w:numPr>
        <w:spacing w:after="120" w:line="240" w:lineRule="auto"/>
        <w:ind w:left="1080"/>
        <w:rPr>
          <w:rFonts w:ascii="Times New Roman" w:hAnsi="Times New Roman"/>
          <w:szCs w:val="20"/>
        </w:rPr>
      </w:pPr>
      <w:r w:rsidRPr="0050579F">
        <w:rPr>
          <w:rFonts w:ascii="Times New Roman" w:hAnsi="Times New Roman"/>
          <w:szCs w:val="20"/>
        </w:rPr>
        <w:t>Researched, managed SharePoint 2007-2010 upgrade User Acceptance Test</w:t>
      </w:r>
    </w:p>
    <w:p w:rsidR="0050579F" w:rsidRPr="0050579F" w:rsidRDefault="0050579F" w:rsidP="0050579F">
      <w:pPr>
        <w:pStyle w:val="ListParagraph"/>
        <w:numPr>
          <w:ilvl w:val="0"/>
          <w:numId w:val="45"/>
        </w:numPr>
        <w:spacing w:after="120" w:line="240" w:lineRule="auto"/>
        <w:ind w:left="1080"/>
        <w:rPr>
          <w:rFonts w:ascii="Times New Roman" w:hAnsi="Times New Roman"/>
          <w:szCs w:val="20"/>
        </w:rPr>
      </w:pPr>
      <w:r w:rsidRPr="0050579F">
        <w:rPr>
          <w:rFonts w:ascii="Times New Roman" w:hAnsi="Times New Roman"/>
          <w:szCs w:val="20"/>
        </w:rPr>
        <w:t>Coordinated resulting Issues backlog</w:t>
      </w:r>
    </w:p>
    <w:p w:rsidR="0050579F" w:rsidRPr="0050579F" w:rsidRDefault="0050579F" w:rsidP="0050579F">
      <w:pPr>
        <w:pStyle w:val="BodyText"/>
        <w:rPr>
          <w:b/>
          <w:bCs/>
        </w:rPr>
      </w:pPr>
    </w:p>
    <w:p w:rsidR="0050579F" w:rsidRPr="0050579F" w:rsidRDefault="0050579F" w:rsidP="0050579F">
      <w:pPr>
        <w:pStyle w:val="BodyText"/>
        <w:rPr>
          <w:bCs/>
          <w:i/>
        </w:rPr>
      </w:pPr>
      <w:r w:rsidRPr="0050579F">
        <w:rPr>
          <w:b/>
          <w:bCs/>
        </w:rPr>
        <w:t xml:space="preserve">Agile Project Manager/Business Analyst, </w:t>
      </w:r>
      <w:r w:rsidRPr="0050579F">
        <w:rPr>
          <w:bCs/>
          <w:i/>
        </w:rPr>
        <w:t>Pathfinder Software</w:t>
      </w:r>
    </w:p>
    <w:p w:rsidR="0050579F" w:rsidRPr="0050579F" w:rsidRDefault="0050579F" w:rsidP="0050579F">
      <w:pPr>
        <w:pStyle w:val="BodyText"/>
        <w:rPr>
          <w:bCs/>
        </w:rPr>
      </w:pPr>
      <w:r w:rsidRPr="0050579F">
        <w:rPr>
          <w:bCs/>
        </w:rPr>
        <w:t>Chicago, IL</w:t>
      </w:r>
    </w:p>
    <w:p w:rsidR="0050579F" w:rsidRPr="0050579F" w:rsidRDefault="0050579F" w:rsidP="0050579F">
      <w:pPr>
        <w:pStyle w:val="BodyText"/>
        <w:rPr>
          <w:bCs/>
        </w:rPr>
      </w:pPr>
      <w:r w:rsidRPr="0050579F">
        <w:rPr>
          <w:bCs/>
        </w:rPr>
        <w:t>October 2011- November 2012</w:t>
      </w:r>
    </w:p>
    <w:p w:rsidR="0050579F" w:rsidRPr="0050579F" w:rsidRDefault="0050579F" w:rsidP="0050579F">
      <w:pPr>
        <w:pStyle w:val="BodyText"/>
        <w:rPr>
          <w:bCs/>
        </w:rPr>
      </w:pPr>
    </w:p>
    <w:p w:rsidR="0050579F" w:rsidRPr="0050579F" w:rsidRDefault="0050579F" w:rsidP="0050579F">
      <w:pPr>
        <w:pStyle w:val="BodyText"/>
        <w:numPr>
          <w:ilvl w:val="0"/>
          <w:numId w:val="43"/>
        </w:numPr>
        <w:spacing w:line="276" w:lineRule="auto"/>
        <w:ind w:left="1080" w:hanging="180"/>
        <w:rPr>
          <w:bCs/>
        </w:rPr>
      </w:pPr>
      <w:r w:rsidRPr="0050579F">
        <w:rPr>
          <w:bCs/>
        </w:rPr>
        <w:t>Senior Business Analyst at Jones Lang LaSalle:</w:t>
      </w:r>
    </w:p>
    <w:p w:rsidR="0050579F" w:rsidRPr="0050579F" w:rsidRDefault="0050579F" w:rsidP="0050579F">
      <w:pPr>
        <w:pStyle w:val="BodyText"/>
        <w:numPr>
          <w:ilvl w:val="1"/>
          <w:numId w:val="43"/>
        </w:numPr>
        <w:tabs>
          <w:tab w:val="left" w:pos="1710"/>
        </w:tabs>
        <w:spacing w:after="60"/>
        <w:ind w:left="1353" w:hanging="187"/>
        <w:rPr>
          <w:bCs/>
        </w:rPr>
      </w:pPr>
      <w:r w:rsidRPr="0050579F">
        <w:rPr>
          <w:bCs/>
        </w:rPr>
        <w:t xml:space="preserve">Create, Coach and Assist Project Manager for New and Remote Agile Development Team. </w:t>
      </w:r>
    </w:p>
    <w:p w:rsidR="0050579F" w:rsidRPr="0050579F" w:rsidRDefault="0050579F" w:rsidP="0050579F">
      <w:pPr>
        <w:pStyle w:val="BodyText"/>
        <w:numPr>
          <w:ilvl w:val="1"/>
          <w:numId w:val="43"/>
        </w:numPr>
        <w:tabs>
          <w:tab w:val="left" w:pos="1710"/>
        </w:tabs>
        <w:spacing w:after="60"/>
        <w:ind w:left="1353" w:hanging="187"/>
        <w:rPr>
          <w:bCs/>
        </w:rPr>
      </w:pPr>
      <w:r w:rsidRPr="0050579F">
        <w:rPr>
          <w:bCs/>
        </w:rPr>
        <w:t xml:space="preserve">Created, Negotiated and Managed Sprint Lists, Backlog, Issues, User Stories, Wire Frames, Specifications to the controls level, Wiki Pages, Burn </w:t>
      </w:r>
      <w:proofErr w:type="gramStart"/>
      <w:r w:rsidRPr="0050579F">
        <w:rPr>
          <w:bCs/>
        </w:rPr>
        <w:t>Down</w:t>
      </w:r>
      <w:proofErr w:type="gramEnd"/>
      <w:r w:rsidRPr="0050579F">
        <w:rPr>
          <w:bCs/>
        </w:rPr>
        <w:t xml:space="preserve"> Chart and other artifacts.</w:t>
      </w:r>
    </w:p>
    <w:p w:rsidR="0050579F" w:rsidRPr="0050579F" w:rsidRDefault="0050579F" w:rsidP="0050579F">
      <w:pPr>
        <w:pStyle w:val="BodyText"/>
        <w:numPr>
          <w:ilvl w:val="1"/>
          <w:numId w:val="43"/>
        </w:numPr>
        <w:tabs>
          <w:tab w:val="left" w:pos="1710"/>
        </w:tabs>
        <w:spacing w:after="60"/>
        <w:ind w:left="1353" w:hanging="187"/>
        <w:rPr>
          <w:bCs/>
        </w:rPr>
      </w:pPr>
      <w:r w:rsidRPr="0050579F">
        <w:rPr>
          <w:bCs/>
        </w:rPr>
        <w:t xml:space="preserve">Design, Specify and Test Global Framework that combines SharePoint instances, .Net and Java Applications to provide consistent look and fee. </w:t>
      </w:r>
    </w:p>
    <w:p w:rsidR="0050579F" w:rsidRPr="0050579F" w:rsidRDefault="0050579F" w:rsidP="0050579F">
      <w:pPr>
        <w:pStyle w:val="BodyText"/>
        <w:numPr>
          <w:ilvl w:val="0"/>
          <w:numId w:val="42"/>
        </w:numPr>
        <w:spacing w:after="120" w:line="276" w:lineRule="auto"/>
        <w:ind w:left="993" w:hanging="187"/>
        <w:rPr>
          <w:bCs/>
        </w:rPr>
      </w:pPr>
      <w:r w:rsidRPr="0050579F">
        <w:rPr>
          <w:bCs/>
        </w:rPr>
        <w:t>Agile Project Manager for a medical manufacturing client; Managed six member team Creating and Demonstrating a Radiological Software Proof of Concept to create and edit radiological protocols.</w:t>
      </w:r>
    </w:p>
    <w:p w:rsidR="0050579F" w:rsidRPr="0050579F" w:rsidRDefault="0050579F" w:rsidP="0050579F">
      <w:pPr>
        <w:pStyle w:val="BodyText"/>
        <w:numPr>
          <w:ilvl w:val="0"/>
          <w:numId w:val="42"/>
        </w:numPr>
        <w:spacing w:after="120" w:line="276" w:lineRule="auto"/>
        <w:ind w:left="993" w:hanging="187"/>
        <w:rPr>
          <w:bCs/>
        </w:rPr>
      </w:pPr>
      <w:r w:rsidRPr="0050579F">
        <w:rPr>
          <w:bCs/>
        </w:rPr>
        <w:t>Agile Project Manager and Primary Author of Android Security for white paper.</w:t>
      </w:r>
    </w:p>
    <w:p w:rsidR="0050579F" w:rsidRPr="0050579F" w:rsidRDefault="0050579F" w:rsidP="0050579F">
      <w:pPr>
        <w:pStyle w:val="BodyText"/>
        <w:numPr>
          <w:ilvl w:val="0"/>
          <w:numId w:val="42"/>
        </w:numPr>
        <w:spacing w:after="120" w:line="276" w:lineRule="auto"/>
        <w:ind w:left="993" w:hanging="187"/>
        <w:rPr>
          <w:bCs/>
        </w:rPr>
      </w:pPr>
      <w:r w:rsidRPr="0050579F">
        <w:rPr>
          <w:bCs/>
        </w:rPr>
        <w:t>Business Analyst for a major software revision for hospital based blood testing hardware. Adapted Agile methods to client and FDA requirements</w:t>
      </w:r>
    </w:p>
    <w:p w:rsidR="0050579F" w:rsidRPr="0050579F" w:rsidRDefault="0050579F" w:rsidP="0050579F">
      <w:pPr>
        <w:pStyle w:val="BodyText"/>
        <w:numPr>
          <w:ilvl w:val="0"/>
          <w:numId w:val="42"/>
        </w:numPr>
        <w:spacing w:after="120" w:line="276" w:lineRule="auto"/>
        <w:ind w:left="993" w:hanging="187"/>
        <w:rPr>
          <w:bCs/>
        </w:rPr>
      </w:pPr>
      <w:r w:rsidRPr="0050579F">
        <w:rPr>
          <w:bCs/>
        </w:rPr>
        <w:t>Promoted from Senior Agile Business Analyst</w:t>
      </w:r>
    </w:p>
    <w:p w:rsidR="0050579F" w:rsidRDefault="0050579F" w:rsidP="0050579F">
      <w:pPr>
        <w:pStyle w:val="BodyText"/>
        <w:rPr>
          <w:b/>
          <w:bCs/>
        </w:rPr>
      </w:pPr>
    </w:p>
    <w:p w:rsidR="0050579F" w:rsidRDefault="0050579F" w:rsidP="0050579F">
      <w:pPr>
        <w:pStyle w:val="BodyText"/>
        <w:rPr>
          <w:b/>
          <w:bCs/>
        </w:rPr>
      </w:pPr>
    </w:p>
    <w:p w:rsidR="0050579F" w:rsidRPr="0050579F" w:rsidRDefault="0050579F" w:rsidP="0050579F">
      <w:pPr>
        <w:pStyle w:val="BodyText"/>
        <w:rPr>
          <w:bCs/>
          <w:i/>
        </w:rPr>
      </w:pPr>
      <w:r w:rsidRPr="0050579F">
        <w:rPr>
          <w:b/>
          <w:bCs/>
        </w:rPr>
        <w:t xml:space="preserve">Senior Business Analyst, </w:t>
      </w:r>
      <w:r w:rsidRPr="0050579F">
        <w:rPr>
          <w:bCs/>
          <w:i/>
        </w:rPr>
        <w:t xml:space="preserve">General Electric-Americas </w:t>
      </w:r>
    </w:p>
    <w:p w:rsidR="0050579F" w:rsidRPr="0050579F" w:rsidRDefault="0050579F" w:rsidP="0050579F">
      <w:pPr>
        <w:pStyle w:val="BodyText"/>
        <w:rPr>
          <w:bCs/>
        </w:rPr>
      </w:pPr>
      <w:r w:rsidRPr="0050579F">
        <w:rPr>
          <w:bCs/>
        </w:rPr>
        <w:lastRenderedPageBreak/>
        <w:t>Hoffman Estates, IL</w:t>
      </w:r>
    </w:p>
    <w:p w:rsidR="0050579F" w:rsidRPr="0050579F" w:rsidRDefault="0050579F" w:rsidP="0050579F">
      <w:pPr>
        <w:pStyle w:val="BodyText"/>
        <w:rPr>
          <w:bCs/>
        </w:rPr>
      </w:pPr>
      <w:r w:rsidRPr="0050579F">
        <w:rPr>
          <w:bCs/>
        </w:rPr>
        <w:t>July 2011- October 2011</w:t>
      </w:r>
    </w:p>
    <w:p w:rsidR="0050579F" w:rsidRPr="0050579F" w:rsidRDefault="0050579F" w:rsidP="0050579F">
      <w:pPr>
        <w:pStyle w:val="BodyText"/>
        <w:numPr>
          <w:ilvl w:val="0"/>
          <w:numId w:val="41"/>
        </w:numPr>
        <w:spacing w:line="276" w:lineRule="auto"/>
        <w:ind w:left="990" w:hanging="180"/>
        <w:rPr>
          <w:bCs/>
        </w:rPr>
      </w:pPr>
      <w:r w:rsidRPr="0050579F">
        <w:rPr>
          <w:bCs/>
        </w:rPr>
        <w:t>Gather Requirements.</w:t>
      </w:r>
    </w:p>
    <w:p w:rsidR="0050579F" w:rsidRPr="0050579F" w:rsidRDefault="0050579F" w:rsidP="0050579F">
      <w:pPr>
        <w:pStyle w:val="BodyText"/>
        <w:numPr>
          <w:ilvl w:val="0"/>
          <w:numId w:val="41"/>
        </w:numPr>
        <w:spacing w:line="276" w:lineRule="auto"/>
        <w:ind w:left="990" w:hanging="180"/>
        <w:rPr>
          <w:bCs/>
        </w:rPr>
      </w:pPr>
      <w:r w:rsidRPr="0050579F">
        <w:rPr>
          <w:bCs/>
        </w:rPr>
        <w:t xml:space="preserve">Design (storyboard and wireframe in VISIO, SnagIt and </w:t>
      </w:r>
      <w:proofErr w:type="spellStart"/>
      <w:r w:rsidRPr="0050579F">
        <w:rPr>
          <w:bCs/>
        </w:rPr>
        <w:t>Balsamiq</w:t>
      </w:r>
      <w:proofErr w:type="spellEnd"/>
      <w:r w:rsidRPr="0050579F">
        <w:rPr>
          <w:bCs/>
        </w:rPr>
        <w:t>.</w:t>
      </w:r>
    </w:p>
    <w:p w:rsidR="0050579F" w:rsidRPr="0050579F" w:rsidRDefault="0050579F" w:rsidP="0050579F">
      <w:pPr>
        <w:pStyle w:val="BodyText"/>
        <w:numPr>
          <w:ilvl w:val="0"/>
          <w:numId w:val="41"/>
        </w:numPr>
        <w:spacing w:line="276" w:lineRule="auto"/>
        <w:ind w:left="990" w:hanging="180"/>
        <w:rPr>
          <w:bCs/>
        </w:rPr>
      </w:pPr>
      <w:r w:rsidRPr="0050579F">
        <w:rPr>
          <w:bCs/>
        </w:rPr>
        <w:t>Prototype, Model Company’s 80,000 Manufacturer-Distributor Commercial Finance Floor Plan tool.</w:t>
      </w:r>
      <w:r w:rsidRPr="0050579F" w:rsidDel="006B6A99">
        <w:rPr>
          <w:bCs/>
        </w:rPr>
        <w:t xml:space="preserve"> </w:t>
      </w:r>
    </w:p>
    <w:p w:rsidR="0050579F" w:rsidRPr="0050579F" w:rsidRDefault="0050579F" w:rsidP="0050579F">
      <w:pPr>
        <w:pStyle w:val="BodyText"/>
        <w:numPr>
          <w:ilvl w:val="0"/>
          <w:numId w:val="41"/>
        </w:numPr>
        <w:spacing w:line="276" w:lineRule="auto"/>
        <w:ind w:left="990" w:hanging="180"/>
        <w:rPr>
          <w:bCs/>
        </w:rPr>
      </w:pPr>
      <w:r w:rsidRPr="0050579F">
        <w:rPr>
          <w:bCs/>
        </w:rPr>
        <w:t>Responsible for security, administration, log in and profile modules in addition to providing audit trail tools and FDIC and SOX compliance.</w:t>
      </w:r>
    </w:p>
    <w:p w:rsidR="0050579F" w:rsidRPr="0050579F" w:rsidRDefault="0050579F" w:rsidP="0050579F">
      <w:pPr>
        <w:pStyle w:val="BodyText"/>
        <w:numPr>
          <w:ilvl w:val="0"/>
          <w:numId w:val="41"/>
        </w:numPr>
        <w:spacing w:line="276" w:lineRule="auto"/>
        <w:ind w:left="990" w:hanging="180"/>
        <w:rPr>
          <w:bCs/>
        </w:rPr>
      </w:pPr>
      <w:r w:rsidRPr="0050579F">
        <w:rPr>
          <w:bCs/>
        </w:rPr>
        <w:t>Create UML Use Cases in Rational Tool.</w:t>
      </w:r>
    </w:p>
    <w:p w:rsidR="0050579F" w:rsidRPr="0050579F" w:rsidRDefault="0050579F" w:rsidP="0050579F">
      <w:pPr>
        <w:rPr>
          <w:bCs/>
          <w:sz w:val="20"/>
          <w:szCs w:val="20"/>
        </w:rPr>
      </w:pPr>
    </w:p>
    <w:p w:rsidR="0050579F" w:rsidRPr="0050579F" w:rsidRDefault="0050579F" w:rsidP="0050579F">
      <w:pPr>
        <w:pStyle w:val="BodyText"/>
      </w:pPr>
      <w:r w:rsidRPr="0050579F">
        <w:rPr>
          <w:b/>
          <w:bCs/>
        </w:rPr>
        <w:t>Senior Business Analyst</w:t>
      </w:r>
      <w:r w:rsidRPr="0050579F">
        <w:t xml:space="preserve">, </w:t>
      </w:r>
      <w:r w:rsidRPr="0050579F">
        <w:rPr>
          <w:i/>
        </w:rPr>
        <w:t>Motorola Solutions</w:t>
      </w:r>
      <w:r w:rsidRPr="0050579F">
        <w:t xml:space="preserve">, Schaumburg, IL </w:t>
      </w:r>
    </w:p>
    <w:p w:rsidR="0050579F" w:rsidRPr="0050579F" w:rsidRDefault="0050579F" w:rsidP="0050579F">
      <w:pPr>
        <w:pStyle w:val="BodyText"/>
      </w:pPr>
      <w:r w:rsidRPr="0050579F">
        <w:t xml:space="preserve">April 2011 </w:t>
      </w:r>
    </w:p>
    <w:p w:rsidR="0050579F" w:rsidRPr="0050579F" w:rsidRDefault="0050579F" w:rsidP="0050579F">
      <w:pPr>
        <w:pStyle w:val="BodyText"/>
        <w:numPr>
          <w:ilvl w:val="0"/>
          <w:numId w:val="40"/>
        </w:numPr>
        <w:spacing w:line="276" w:lineRule="auto"/>
        <w:ind w:left="990" w:hanging="180"/>
      </w:pPr>
      <w:r w:rsidRPr="0050579F">
        <w:t>Gather requirements.</w:t>
      </w:r>
    </w:p>
    <w:p w:rsidR="0050579F" w:rsidRPr="0050579F" w:rsidRDefault="0050579F" w:rsidP="0050579F">
      <w:pPr>
        <w:pStyle w:val="BodyText"/>
        <w:numPr>
          <w:ilvl w:val="0"/>
          <w:numId w:val="40"/>
        </w:numPr>
        <w:spacing w:line="276" w:lineRule="auto"/>
        <w:ind w:left="990" w:hanging="180"/>
      </w:pPr>
      <w:r w:rsidRPr="0050579F">
        <w:t>Assist Project Manager.</w:t>
      </w:r>
    </w:p>
    <w:p w:rsidR="0050579F" w:rsidRPr="0050579F" w:rsidRDefault="0050579F" w:rsidP="0050579F">
      <w:pPr>
        <w:pStyle w:val="BodyText"/>
        <w:numPr>
          <w:ilvl w:val="0"/>
          <w:numId w:val="40"/>
        </w:numPr>
        <w:ind w:left="990" w:hanging="180"/>
      </w:pPr>
      <w:r w:rsidRPr="0050579F">
        <w:t xml:space="preserve">Design and Manage UAT, Implementation Plans and Change Management for major sales portal involving specialized functions and social media integration. Design and integrate functionality for new Knowledge Management portal. </w:t>
      </w:r>
    </w:p>
    <w:p w:rsidR="0050579F" w:rsidRPr="0050579F" w:rsidRDefault="0050579F" w:rsidP="0050579F">
      <w:pPr>
        <w:pStyle w:val="BodyText"/>
        <w:ind w:left="675"/>
      </w:pPr>
    </w:p>
    <w:p w:rsidR="0050579F" w:rsidRPr="0050579F" w:rsidRDefault="0050579F" w:rsidP="0050579F">
      <w:pPr>
        <w:pStyle w:val="BodyText"/>
      </w:pPr>
      <w:r w:rsidRPr="0050579F">
        <w:rPr>
          <w:b/>
          <w:bCs/>
        </w:rPr>
        <w:t>Senior Business Analyst,</w:t>
      </w:r>
      <w:r w:rsidRPr="0050579F">
        <w:t xml:space="preserve"> </w:t>
      </w:r>
      <w:r w:rsidRPr="0050579F">
        <w:rPr>
          <w:i/>
        </w:rPr>
        <w:t>Sears Holdings Corporation,</w:t>
      </w:r>
      <w:r w:rsidRPr="0050579F">
        <w:t xml:space="preserve"> Hoffman Estates, IL</w:t>
      </w:r>
    </w:p>
    <w:p w:rsidR="0050579F" w:rsidRPr="0050579F" w:rsidRDefault="0050579F" w:rsidP="0050579F">
      <w:pPr>
        <w:pStyle w:val="BodyText"/>
        <w:ind w:left="-15"/>
      </w:pPr>
      <w:r w:rsidRPr="0050579F">
        <w:t>March 2011</w:t>
      </w:r>
    </w:p>
    <w:p w:rsidR="0050579F" w:rsidRPr="0050579F" w:rsidRDefault="0050579F" w:rsidP="0050579F">
      <w:pPr>
        <w:pStyle w:val="BodyText"/>
        <w:numPr>
          <w:ilvl w:val="0"/>
          <w:numId w:val="29"/>
        </w:numPr>
        <w:tabs>
          <w:tab w:val="clear" w:pos="720"/>
          <w:tab w:val="num" w:pos="990"/>
        </w:tabs>
        <w:spacing w:line="276" w:lineRule="auto"/>
        <w:ind w:left="990" w:hanging="210"/>
      </w:pPr>
      <w:r w:rsidRPr="0050579F">
        <w:t>Gather and begin designing high level requirements As-Is and To-Be processes to allow upper management to price a major Reporting Project  providing information between Inventory, Store and dot com areas.</w:t>
      </w:r>
    </w:p>
    <w:p w:rsidR="0050579F" w:rsidRPr="0050579F" w:rsidRDefault="0050579F" w:rsidP="0050579F">
      <w:pPr>
        <w:pStyle w:val="BodyText"/>
        <w:numPr>
          <w:ilvl w:val="0"/>
          <w:numId w:val="29"/>
        </w:numPr>
        <w:tabs>
          <w:tab w:val="clear" w:pos="720"/>
          <w:tab w:val="num" w:pos="990"/>
        </w:tabs>
        <w:spacing w:line="276" w:lineRule="auto"/>
        <w:ind w:left="990" w:hanging="210"/>
      </w:pPr>
      <w:r w:rsidRPr="0050579F">
        <w:t>Gathered As-Is and created To-Be documentation, for commissioned sales associates reporting in virtual real time.</w:t>
      </w:r>
    </w:p>
    <w:p w:rsidR="0050579F" w:rsidRPr="0050579F" w:rsidRDefault="0050579F" w:rsidP="0050579F">
      <w:pPr>
        <w:pStyle w:val="BodyText"/>
        <w:numPr>
          <w:ilvl w:val="0"/>
          <w:numId w:val="29"/>
        </w:numPr>
        <w:tabs>
          <w:tab w:val="clear" w:pos="720"/>
          <w:tab w:val="num" w:pos="990"/>
        </w:tabs>
        <w:ind w:left="990" w:hanging="210"/>
      </w:pPr>
      <w:r w:rsidRPr="0050579F">
        <w:t>Provided communication link between Sears-India's development team and U.S.-based management teams.</w:t>
      </w:r>
    </w:p>
    <w:p w:rsidR="0050579F" w:rsidRPr="0050579F" w:rsidRDefault="0050579F" w:rsidP="0050579F">
      <w:pPr>
        <w:pStyle w:val="BodyText"/>
        <w:ind w:left="705"/>
      </w:pPr>
    </w:p>
    <w:p w:rsidR="0050579F" w:rsidRPr="0050579F" w:rsidRDefault="0050579F" w:rsidP="0050579F">
      <w:pPr>
        <w:pStyle w:val="BodyText"/>
        <w:ind w:left="15"/>
      </w:pPr>
      <w:r w:rsidRPr="0050579F">
        <w:rPr>
          <w:b/>
          <w:bCs/>
        </w:rPr>
        <w:t>Architect/Sr. Business Analyst</w:t>
      </w:r>
      <w:r w:rsidRPr="0050579F">
        <w:t xml:space="preserve">, </w:t>
      </w:r>
      <w:r w:rsidRPr="0050579F">
        <w:rPr>
          <w:i/>
        </w:rPr>
        <w:t>Allstate Insurance</w:t>
      </w:r>
      <w:r w:rsidRPr="0050579F">
        <w:t>, Northbrook, IL</w:t>
      </w:r>
    </w:p>
    <w:p w:rsidR="0050579F" w:rsidRPr="0050579F" w:rsidRDefault="0050579F" w:rsidP="0050579F">
      <w:pPr>
        <w:pStyle w:val="BodyText"/>
        <w:tabs>
          <w:tab w:val="left" w:pos="-1410"/>
          <w:tab w:val="left" w:pos="-1380"/>
          <w:tab w:val="left" w:pos="30"/>
        </w:tabs>
        <w:ind w:left="45" w:hanging="45"/>
      </w:pPr>
      <w:r w:rsidRPr="0050579F">
        <w:t>May 2010 -March 2011</w:t>
      </w:r>
    </w:p>
    <w:p w:rsidR="0050579F" w:rsidRPr="0050579F" w:rsidRDefault="0050579F" w:rsidP="0050579F">
      <w:pPr>
        <w:pStyle w:val="BodyText"/>
        <w:numPr>
          <w:ilvl w:val="0"/>
          <w:numId w:val="30"/>
        </w:numPr>
        <w:tabs>
          <w:tab w:val="clear" w:pos="0"/>
          <w:tab w:val="left" w:pos="960"/>
          <w:tab w:val="num" w:pos="1470"/>
        </w:tabs>
        <w:spacing w:line="276" w:lineRule="auto"/>
        <w:ind w:left="975" w:hanging="165"/>
      </w:pPr>
      <w:r w:rsidRPr="0050579F">
        <w:t>Gather, Cost, Provide Gaps Analysis for a variety of Enterprise Knowledge Management (KM), Content Management (CMS), Enterprise Search Enhancement and KM/CMS Governance Projects.</w:t>
      </w:r>
    </w:p>
    <w:p w:rsidR="0050579F" w:rsidRPr="0050579F" w:rsidRDefault="0050579F" w:rsidP="0050579F">
      <w:pPr>
        <w:pStyle w:val="BodyText"/>
        <w:numPr>
          <w:ilvl w:val="0"/>
          <w:numId w:val="30"/>
        </w:numPr>
        <w:tabs>
          <w:tab w:val="clear" w:pos="0"/>
          <w:tab w:val="left" w:pos="960"/>
          <w:tab w:val="num" w:pos="1470"/>
        </w:tabs>
        <w:spacing w:line="276" w:lineRule="auto"/>
        <w:ind w:left="975" w:hanging="165"/>
      </w:pPr>
      <w:r w:rsidRPr="0050579F">
        <w:t>Create KM and CMS Communities of Learning using Blogs, starting a Knowledge Management Council and preparing Enterprise KM Planning and Oversight Group.</w:t>
      </w:r>
    </w:p>
    <w:p w:rsidR="0050579F" w:rsidRPr="0050579F" w:rsidRDefault="0050579F" w:rsidP="0050579F">
      <w:pPr>
        <w:pStyle w:val="BodyText"/>
        <w:numPr>
          <w:ilvl w:val="0"/>
          <w:numId w:val="30"/>
        </w:numPr>
        <w:tabs>
          <w:tab w:val="clear" w:pos="0"/>
          <w:tab w:val="left" w:pos="960"/>
          <w:tab w:val="num" w:pos="1470"/>
        </w:tabs>
        <w:spacing w:line="276" w:lineRule="auto"/>
        <w:ind w:left="975" w:hanging="165"/>
      </w:pPr>
      <w:r w:rsidRPr="0050579F">
        <w:t xml:space="preserve">Published KM Monetized white </w:t>
      </w:r>
      <w:proofErr w:type="gramStart"/>
      <w:r w:rsidRPr="0050579F">
        <w:t>papers,</w:t>
      </w:r>
      <w:proofErr w:type="gramEnd"/>
      <w:r w:rsidRPr="0050579F">
        <w:t xml:space="preserve"> created and managed new Knowledge Sharing Intranet website for use by Knowledge Practitioners, storyboarding and wire framing.</w:t>
      </w:r>
    </w:p>
    <w:p w:rsidR="0050579F" w:rsidRPr="0050579F" w:rsidRDefault="0050579F" w:rsidP="0050579F">
      <w:pPr>
        <w:pStyle w:val="BodyText"/>
        <w:numPr>
          <w:ilvl w:val="0"/>
          <w:numId w:val="30"/>
        </w:numPr>
        <w:tabs>
          <w:tab w:val="clear" w:pos="0"/>
          <w:tab w:val="left" w:pos="960"/>
          <w:tab w:val="num" w:pos="1470"/>
        </w:tabs>
        <w:spacing w:line="276" w:lineRule="auto"/>
        <w:ind w:left="975" w:hanging="165"/>
      </w:pPr>
      <w:proofErr w:type="gramStart"/>
      <w:r w:rsidRPr="0050579F">
        <w:t>Install,</w:t>
      </w:r>
      <w:proofErr w:type="gramEnd"/>
      <w:r w:rsidRPr="0050579F">
        <w:t xml:space="preserve"> Test and Evaluate Google Search Appliance against existing Autonomy Tools.</w:t>
      </w:r>
    </w:p>
    <w:p w:rsidR="0050579F" w:rsidRPr="0050579F" w:rsidRDefault="0050579F" w:rsidP="0050579F">
      <w:pPr>
        <w:pStyle w:val="BodyText"/>
        <w:numPr>
          <w:ilvl w:val="0"/>
          <w:numId w:val="30"/>
        </w:numPr>
        <w:tabs>
          <w:tab w:val="clear" w:pos="0"/>
          <w:tab w:val="left" w:pos="960"/>
          <w:tab w:val="num" w:pos="1470"/>
        </w:tabs>
        <w:spacing w:line="276" w:lineRule="auto"/>
        <w:ind w:left="975" w:hanging="165"/>
      </w:pPr>
      <w:r w:rsidRPr="0050579F">
        <w:t>Created Content Item, Search Optimization, automatic Tagging and KM Oversight processes.</w:t>
      </w:r>
    </w:p>
    <w:p w:rsidR="0050579F" w:rsidRPr="0050579F" w:rsidRDefault="0050579F" w:rsidP="0050579F">
      <w:pPr>
        <w:pStyle w:val="BodyText"/>
        <w:numPr>
          <w:ilvl w:val="0"/>
          <w:numId w:val="30"/>
        </w:numPr>
        <w:tabs>
          <w:tab w:val="clear" w:pos="0"/>
          <w:tab w:val="left" w:pos="960"/>
          <w:tab w:val="num" w:pos="1470"/>
        </w:tabs>
        <w:ind w:left="975" w:hanging="165"/>
      </w:pPr>
      <w:r w:rsidRPr="0050579F">
        <w:t>Create high level and Database Modeling and Mapping in VISIO UML Activity and Schema diagrams</w:t>
      </w:r>
    </w:p>
    <w:p w:rsidR="0050579F" w:rsidRPr="0050579F" w:rsidRDefault="0050579F" w:rsidP="0050579F">
      <w:pPr>
        <w:pStyle w:val="BodyText"/>
      </w:pPr>
      <w:r w:rsidRPr="0050579F">
        <w:tab/>
      </w:r>
    </w:p>
    <w:p w:rsidR="0050579F" w:rsidRPr="0050579F" w:rsidRDefault="0050579F" w:rsidP="0050579F">
      <w:pPr>
        <w:pStyle w:val="BodyText"/>
      </w:pPr>
      <w:r w:rsidRPr="0050579F">
        <w:rPr>
          <w:b/>
          <w:bCs/>
        </w:rPr>
        <w:t>Business Analyst/Technical Writer,</w:t>
      </w:r>
      <w:r w:rsidRPr="0050579F">
        <w:t xml:space="preserve"> </w:t>
      </w:r>
      <w:r w:rsidRPr="0050579F">
        <w:rPr>
          <w:i/>
        </w:rPr>
        <w:t>Dunham Hill</w:t>
      </w:r>
      <w:r w:rsidRPr="0050579F">
        <w:t>, Naperville, IL</w:t>
      </w:r>
    </w:p>
    <w:p w:rsidR="0050579F" w:rsidRPr="0050579F" w:rsidRDefault="0050579F" w:rsidP="0050579F">
      <w:pPr>
        <w:pStyle w:val="BodyText"/>
      </w:pPr>
      <w:r w:rsidRPr="0050579F">
        <w:t>January 2010- May 2010</w:t>
      </w:r>
    </w:p>
    <w:p w:rsidR="0050579F" w:rsidRPr="0050579F" w:rsidRDefault="0050579F" w:rsidP="0050579F">
      <w:pPr>
        <w:pStyle w:val="BodyText"/>
        <w:numPr>
          <w:ilvl w:val="0"/>
          <w:numId w:val="31"/>
        </w:numPr>
        <w:spacing w:line="276" w:lineRule="auto"/>
        <w:ind w:left="1035" w:hanging="195"/>
      </w:pPr>
      <w:r w:rsidRPr="0050579F">
        <w:t>Create company's first set of process documents for exploiting social networking and measuring successes.</w:t>
      </w:r>
    </w:p>
    <w:p w:rsidR="0050579F" w:rsidRPr="0050579F" w:rsidRDefault="0050579F" w:rsidP="0050579F">
      <w:pPr>
        <w:pStyle w:val="BodyText"/>
        <w:numPr>
          <w:ilvl w:val="0"/>
          <w:numId w:val="31"/>
        </w:numPr>
        <w:spacing w:line="276" w:lineRule="auto"/>
        <w:ind w:left="1035" w:hanging="195"/>
      </w:pPr>
      <w:r w:rsidRPr="0050579F">
        <w:t>Created Linked-In profiles for four companies- raising visibility, generating sales.</w:t>
      </w:r>
    </w:p>
    <w:p w:rsidR="0050579F" w:rsidRPr="0050579F" w:rsidRDefault="0050579F" w:rsidP="0050579F">
      <w:pPr>
        <w:pStyle w:val="BodyText"/>
        <w:numPr>
          <w:ilvl w:val="0"/>
          <w:numId w:val="31"/>
        </w:numPr>
        <w:spacing w:line="276" w:lineRule="auto"/>
        <w:ind w:left="1035" w:hanging="195"/>
      </w:pPr>
      <w:r w:rsidRPr="0050579F">
        <w:t>Storyboarding and creating wireframes for company portal.</w:t>
      </w:r>
    </w:p>
    <w:p w:rsidR="0050579F" w:rsidRPr="0050579F" w:rsidRDefault="0050579F" w:rsidP="0050579F">
      <w:pPr>
        <w:rPr>
          <w:b/>
          <w:bCs/>
          <w:sz w:val="20"/>
          <w:szCs w:val="20"/>
        </w:rPr>
      </w:pPr>
    </w:p>
    <w:p w:rsidR="0050579F" w:rsidRPr="0050579F" w:rsidRDefault="0050579F" w:rsidP="0050579F">
      <w:pPr>
        <w:rPr>
          <w:sz w:val="20"/>
          <w:szCs w:val="20"/>
        </w:rPr>
      </w:pPr>
      <w:r w:rsidRPr="0050579F">
        <w:rPr>
          <w:b/>
          <w:bCs/>
          <w:sz w:val="20"/>
          <w:szCs w:val="20"/>
        </w:rPr>
        <w:t>Senior Business Analyst</w:t>
      </w:r>
      <w:r w:rsidRPr="0050579F">
        <w:rPr>
          <w:sz w:val="20"/>
          <w:szCs w:val="20"/>
        </w:rPr>
        <w:t>,</w:t>
      </w:r>
      <w:r w:rsidRPr="0050579F">
        <w:rPr>
          <w:i/>
          <w:sz w:val="20"/>
          <w:szCs w:val="20"/>
        </w:rPr>
        <w:t xml:space="preserve"> Sears Holdings Corporation,</w:t>
      </w:r>
      <w:r w:rsidRPr="0050579F">
        <w:rPr>
          <w:sz w:val="20"/>
          <w:szCs w:val="20"/>
        </w:rPr>
        <w:t xml:space="preserve"> Hoffman Estates, IL</w:t>
      </w:r>
    </w:p>
    <w:p w:rsidR="0050579F" w:rsidRPr="0050579F" w:rsidRDefault="0050579F" w:rsidP="0050579F">
      <w:pPr>
        <w:pStyle w:val="BodyText"/>
      </w:pPr>
      <w:r w:rsidRPr="0050579F">
        <w:t>November 2009 January 2010</w:t>
      </w:r>
    </w:p>
    <w:p w:rsidR="0050579F" w:rsidRPr="0050579F" w:rsidRDefault="0050579F" w:rsidP="0050579F">
      <w:pPr>
        <w:pStyle w:val="BodyText"/>
        <w:numPr>
          <w:ilvl w:val="0"/>
          <w:numId w:val="32"/>
        </w:numPr>
        <w:spacing w:line="276" w:lineRule="auto"/>
        <w:ind w:left="1005" w:hanging="165"/>
      </w:pPr>
      <w:r w:rsidRPr="0050579F">
        <w:t xml:space="preserve">Gathered and created </w:t>
      </w:r>
      <w:proofErr w:type="gramStart"/>
      <w:r w:rsidRPr="0050579F">
        <w:t>As-</w:t>
      </w:r>
      <w:proofErr w:type="gramEnd"/>
      <w:r w:rsidRPr="0050579F">
        <w:t xml:space="preserve">Is and To-Be process documentation for Store-level Key Performance Indicator Report. </w:t>
      </w:r>
    </w:p>
    <w:p w:rsidR="0050579F" w:rsidRPr="0050579F" w:rsidRDefault="0050579F" w:rsidP="0050579F">
      <w:pPr>
        <w:pStyle w:val="BodyText"/>
        <w:numPr>
          <w:ilvl w:val="0"/>
          <w:numId w:val="32"/>
        </w:numPr>
        <w:spacing w:line="276" w:lineRule="auto"/>
        <w:ind w:left="1005" w:hanging="165"/>
      </w:pPr>
      <w:r w:rsidRPr="0050579F">
        <w:lastRenderedPageBreak/>
        <w:t xml:space="preserve">Designed both phases of project in under three weeks, including hi-res wireframes, activity diagrams and use cases. </w:t>
      </w:r>
    </w:p>
    <w:p w:rsidR="0050579F" w:rsidRPr="0050579F" w:rsidRDefault="0050579F" w:rsidP="0050579F">
      <w:pPr>
        <w:rPr>
          <w:b/>
          <w:bCs/>
          <w:sz w:val="20"/>
          <w:szCs w:val="20"/>
        </w:rPr>
      </w:pPr>
      <w:r w:rsidRPr="007543FD">
        <w:rPr>
          <w:rFonts w:cs="Arial"/>
          <w:b/>
          <w:bCs/>
          <w:szCs w:val="20"/>
        </w:rPr>
        <w:t>Business Analyst, Network Administrator</w:t>
      </w:r>
      <w:r w:rsidRPr="007543FD">
        <w:rPr>
          <w:rFonts w:cs="Arial"/>
          <w:szCs w:val="20"/>
        </w:rPr>
        <w:t xml:space="preserve">, </w:t>
      </w:r>
      <w:r>
        <w:rPr>
          <w:rFonts w:cs="Arial"/>
          <w:i/>
          <w:szCs w:val="20"/>
        </w:rPr>
        <w:t>Various Projects</w:t>
      </w:r>
      <w:r>
        <w:rPr>
          <w:rFonts w:cs="Arial"/>
          <w:szCs w:val="20"/>
        </w:rPr>
        <w:t>, Suburban Chicago, IL</w:t>
      </w:r>
    </w:p>
    <w:p w:rsidR="0050579F" w:rsidRDefault="0050579F" w:rsidP="0050579F">
      <w:pPr>
        <w:pStyle w:val="BodyText"/>
        <w:rPr>
          <w:rFonts w:cs="Arial"/>
        </w:rPr>
      </w:pPr>
      <w:r w:rsidRPr="007543FD">
        <w:rPr>
          <w:rFonts w:cs="Arial"/>
        </w:rPr>
        <w:t xml:space="preserve">October 2008- November 2010 </w:t>
      </w:r>
    </w:p>
    <w:p w:rsidR="0050579F" w:rsidRPr="007543FD" w:rsidRDefault="0050579F" w:rsidP="0050579F">
      <w:pPr>
        <w:pStyle w:val="BodyText"/>
        <w:numPr>
          <w:ilvl w:val="0"/>
          <w:numId w:val="39"/>
        </w:numPr>
        <w:spacing w:line="276" w:lineRule="auto"/>
        <w:ind w:left="1080" w:hanging="180"/>
        <w:rPr>
          <w:rFonts w:cs="Arial"/>
        </w:rPr>
      </w:pPr>
      <w:r w:rsidRPr="007543FD">
        <w:rPr>
          <w:rFonts w:cs="Arial"/>
        </w:rPr>
        <w:t>Variety of short jobs while searching for more permanent role</w:t>
      </w:r>
      <w:r>
        <w:rPr>
          <w:rFonts w:cs="Arial"/>
        </w:rPr>
        <w:t>.</w:t>
      </w:r>
    </w:p>
    <w:p w:rsidR="0050579F" w:rsidRPr="007543FD" w:rsidRDefault="0050579F" w:rsidP="0050579F">
      <w:pPr>
        <w:pStyle w:val="BodyText"/>
        <w:numPr>
          <w:ilvl w:val="0"/>
          <w:numId w:val="33"/>
        </w:numPr>
        <w:spacing w:line="276" w:lineRule="auto"/>
        <w:ind w:left="1075" w:hanging="200"/>
        <w:rPr>
          <w:rFonts w:cs="Arial"/>
        </w:rPr>
      </w:pPr>
      <w:r w:rsidRPr="007543FD">
        <w:rPr>
          <w:rFonts w:cs="Arial"/>
        </w:rPr>
        <w:t xml:space="preserve">Created </w:t>
      </w:r>
      <w:r>
        <w:rPr>
          <w:rFonts w:cs="Arial"/>
        </w:rPr>
        <w:t xml:space="preserve">interactive </w:t>
      </w:r>
      <w:r w:rsidRPr="007543FD">
        <w:rPr>
          <w:rFonts w:cs="Arial"/>
        </w:rPr>
        <w:t>web site for scientific consultancy.</w:t>
      </w:r>
    </w:p>
    <w:p w:rsidR="0050579F" w:rsidRPr="007543FD" w:rsidRDefault="0050579F" w:rsidP="0050579F">
      <w:pPr>
        <w:pStyle w:val="BodyText"/>
        <w:numPr>
          <w:ilvl w:val="0"/>
          <w:numId w:val="33"/>
        </w:numPr>
        <w:spacing w:line="276" w:lineRule="auto"/>
        <w:ind w:left="1075" w:hanging="200"/>
        <w:rPr>
          <w:rFonts w:cs="Arial"/>
        </w:rPr>
      </w:pPr>
      <w:r w:rsidRPr="007543FD">
        <w:rPr>
          <w:rFonts w:cs="Arial"/>
        </w:rPr>
        <w:t>Revised local community theater website to allow for immediate electronic picture display, ticket sales, voting and 'bulletin board.'</w:t>
      </w:r>
    </w:p>
    <w:p w:rsidR="0050579F" w:rsidRPr="007543FD" w:rsidRDefault="0050579F" w:rsidP="0050579F">
      <w:pPr>
        <w:pStyle w:val="BodyText"/>
        <w:numPr>
          <w:ilvl w:val="0"/>
          <w:numId w:val="33"/>
        </w:numPr>
        <w:spacing w:line="276" w:lineRule="auto"/>
        <w:ind w:left="1075" w:hanging="200"/>
        <w:rPr>
          <w:rFonts w:cs="Arial"/>
        </w:rPr>
      </w:pPr>
      <w:r w:rsidRPr="007543FD">
        <w:rPr>
          <w:rFonts w:cs="Arial"/>
        </w:rPr>
        <w:t>Installed</w:t>
      </w:r>
      <w:r>
        <w:rPr>
          <w:rFonts w:cs="Arial"/>
        </w:rPr>
        <w:t xml:space="preserve"> and configured</w:t>
      </w:r>
      <w:r w:rsidRPr="007543FD">
        <w:rPr>
          <w:rFonts w:cs="Arial"/>
        </w:rPr>
        <w:t xml:space="preserve"> small server based </w:t>
      </w:r>
      <w:r>
        <w:rPr>
          <w:rFonts w:cs="Arial"/>
        </w:rPr>
        <w:t>wireless system in local office.</w:t>
      </w:r>
    </w:p>
    <w:p w:rsidR="0050579F" w:rsidRDefault="0050579F" w:rsidP="0050579F">
      <w:pPr>
        <w:rPr>
          <w:rFonts w:cs="Arial"/>
          <w:b/>
          <w:bCs/>
          <w:szCs w:val="20"/>
        </w:rPr>
      </w:pPr>
    </w:p>
    <w:p w:rsidR="0050579F" w:rsidRPr="007543FD" w:rsidRDefault="0050579F" w:rsidP="0050579F">
      <w:pPr>
        <w:pStyle w:val="BodyText"/>
        <w:ind w:left="88" w:hanging="63"/>
        <w:rPr>
          <w:rFonts w:cs="Arial"/>
        </w:rPr>
      </w:pPr>
      <w:r w:rsidRPr="007543FD">
        <w:rPr>
          <w:rFonts w:cs="Arial"/>
          <w:b/>
          <w:bCs/>
        </w:rPr>
        <w:t>Senior Business Analyst,</w:t>
      </w:r>
      <w:r w:rsidRPr="007543FD">
        <w:rPr>
          <w:rFonts w:cs="Arial"/>
        </w:rPr>
        <w:t xml:space="preserve"> </w:t>
      </w:r>
      <w:r w:rsidRPr="007543FD">
        <w:rPr>
          <w:rFonts w:cs="Arial"/>
          <w:i/>
        </w:rPr>
        <w:t>Sears Holdings</w:t>
      </w:r>
      <w:r w:rsidRPr="007543FD">
        <w:rPr>
          <w:rFonts w:cs="Arial"/>
        </w:rPr>
        <w:t>, Hoffman Estates, IL</w:t>
      </w:r>
    </w:p>
    <w:p w:rsidR="0050579F" w:rsidRPr="007543FD" w:rsidRDefault="0050579F" w:rsidP="0050579F">
      <w:pPr>
        <w:pStyle w:val="BodyText"/>
        <w:ind w:left="88" w:hanging="63"/>
        <w:rPr>
          <w:rFonts w:cs="Arial"/>
        </w:rPr>
      </w:pPr>
      <w:r w:rsidRPr="007543FD">
        <w:rPr>
          <w:rFonts w:cs="Arial"/>
        </w:rPr>
        <w:t>August 2008- October 2008</w:t>
      </w:r>
    </w:p>
    <w:p w:rsidR="0050579F" w:rsidRPr="007543FD" w:rsidRDefault="0050579F" w:rsidP="0050579F">
      <w:pPr>
        <w:pStyle w:val="BodyText"/>
        <w:numPr>
          <w:ilvl w:val="0"/>
          <w:numId w:val="34"/>
        </w:numPr>
        <w:tabs>
          <w:tab w:val="left" w:pos="1050"/>
        </w:tabs>
        <w:spacing w:line="276" w:lineRule="auto"/>
        <w:ind w:left="1063" w:hanging="213"/>
        <w:rPr>
          <w:rFonts w:cs="Arial"/>
        </w:rPr>
      </w:pPr>
      <w:r w:rsidRPr="007543FD">
        <w:rPr>
          <w:rFonts w:cs="Arial"/>
        </w:rPr>
        <w:t xml:space="preserve">Lead Joint Application Design sessions (JAD) for gathering </w:t>
      </w:r>
      <w:proofErr w:type="gramStart"/>
      <w:r w:rsidRPr="007543FD">
        <w:rPr>
          <w:rFonts w:cs="Arial"/>
        </w:rPr>
        <w:t>As-</w:t>
      </w:r>
      <w:proofErr w:type="gramEnd"/>
      <w:r w:rsidRPr="007543FD">
        <w:rPr>
          <w:rFonts w:cs="Arial"/>
        </w:rPr>
        <w:t>Is and To-Be documentation of Marketing processes.</w:t>
      </w:r>
    </w:p>
    <w:p w:rsidR="0050579F" w:rsidRPr="007543FD" w:rsidRDefault="0050579F" w:rsidP="0050579F">
      <w:pPr>
        <w:pStyle w:val="BodyText"/>
        <w:numPr>
          <w:ilvl w:val="0"/>
          <w:numId w:val="34"/>
        </w:numPr>
        <w:tabs>
          <w:tab w:val="left" w:pos="1050"/>
        </w:tabs>
        <w:spacing w:line="276" w:lineRule="auto"/>
        <w:ind w:left="1063" w:hanging="213"/>
        <w:rPr>
          <w:rFonts w:cs="Arial"/>
        </w:rPr>
      </w:pPr>
      <w:r w:rsidRPr="007543FD">
        <w:rPr>
          <w:rFonts w:cs="Arial"/>
        </w:rPr>
        <w:t>Designed and created wire frames</w:t>
      </w:r>
      <w:r>
        <w:rPr>
          <w:rFonts w:cs="Arial"/>
        </w:rPr>
        <w:t xml:space="preserve"> and process storyboards</w:t>
      </w:r>
      <w:r w:rsidRPr="007543FD">
        <w:rPr>
          <w:rFonts w:cs="Arial"/>
        </w:rPr>
        <w:t xml:space="preserve"> for application roles-based and user-based security for ease of use while maintaining secure application.</w:t>
      </w:r>
    </w:p>
    <w:p w:rsidR="0050579F" w:rsidRPr="007543FD" w:rsidRDefault="0050579F" w:rsidP="0050579F">
      <w:pPr>
        <w:pStyle w:val="BodyText"/>
        <w:numPr>
          <w:ilvl w:val="0"/>
          <w:numId w:val="34"/>
        </w:numPr>
        <w:tabs>
          <w:tab w:val="left" w:pos="1050"/>
        </w:tabs>
        <w:spacing w:line="276" w:lineRule="auto"/>
        <w:ind w:left="1063" w:hanging="213"/>
        <w:rPr>
          <w:rFonts w:cs="Arial"/>
        </w:rPr>
      </w:pPr>
      <w:r w:rsidRPr="007543FD">
        <w:rPr>
          <w:rFonts w:cs="Arial"/>
        </w:rPr>
        <w:t>Designed and created wire frames and test spreadsheets for third part</w:t>
      </w:r>
      <w:r>
        <w:rPr>
          <w:rFonts w:cs="Arial"/>
        </w:rPr>
        <w:t>y</w:t>
      </w:r>
      <w:r w:rsidRPr="007543FD">
        <w:rPr>
          <w:rFonts w:cs="Arial"/>
        </w:rPr>
        <w:t xml:space="preserve"> vendor portal use in uploading prices for soft drinks, plants and other locally sourced items. </w:t>
      </w:r>
    </w:p>
    <w:p w:rsidR="0050579F" w:rsidRDefault="0050579F" w:rsidP="0050579F">
      <w:pPr>
        <w:pStyle w:val="BodyText"/>
        <w:tabs>
          <w:tab w:val="left" w:pos="25"/>
        </w:tabs>
        <w:ind w:left="38"/>
        <w:rPr>
          <w:rFonts w:cs="Arial"/>
          <w:b/>
          <w:bCs/>
        </w:rPr>
      </w:pPr>
    </w:p>
    <w:p w:rsidR="0050579F" w:rsidRPr="0050579F" w:rsidRDefault="0050579F" w:rsidP="0050579F">
      <w:pPr>
        <w:pStyle w:val="BodyText"/>
        <w:tabs>
          <w:tab w:val="left" w:pos="25"/>
        </w:tabs>
        <w:ind w:left="38"/>
        <w:rPr>
          <w:rFonts w:cs="Arial"/>
        </w:rPr>
      </w:pPr>
      <w:r w:rsidRPr="0050579F">
        <w:rPr>
          <w:rFonts w:cs="Arial"/>
          <w:b/>
          <w:bCs/>
        </w:rPr>
        <w:t xml:space="preserve">Senior Business Analyst, </w:t>
      </w:r>
      <w:r w:rsidRPr="0050579F">
        <w:rPr>
          <w:rFonts w:cs="Arial"/>
        </w:rPr>
        <w:t>Pathfinder</w:t>
      </w:r>
      <w:r w:rsidRPr="0050579F">
        <w:rPr>
          <w:rFonts w:cs="Arial"/>
          <w:i/>
        </w:rPr>
        <w:t xml:space="preserve"> Associates</w:t>
      </w:r>
      <w:r w:rsidRPr="0050579F">
        <w:rPr>
          <w:rFonts w:cs="Arial"/>
        </w:rPr>
        <w:t>, Chicago, IL</w:t>
      </w:r>
    </w:p>
    <w:p w:rsidR="0050579F" w:rsidRPr="0050579F" w:rsidRDefault="0050579F" w:rsidP="0050579F">
      <w:pPr>
        <w:pStyle w:val="BodyText"/>
        <w:tabs>
          <w:tab w:val="left" w:pos="25"/>
        </w:tabs>
        <w:ind w:left="38"/>
        <w:rPr>
          <w:rFonts w:cs="Arial"/>
        </w:rPr>
      </w:pPr>
      <w:r w:rsidRPr="0050579F">
        <w:rPr>
          <w:rFonts w:cs="Arial"/>
        </w:rPr>
        <w:t>November 2006- July 2008</w:t>
      </w:r>
    </w:p>
    <w:p w:rsidR="0050579F" w:rsidRPr="0050579F" w:rsidRDefault="0050579F" w:rsidP="0050579F">
      <w:pPr>
        <w:pStyle w:val="BodyText"/>
        <w:numPr>
          <w:ilvl w:val="0"/>
          <w:numId w:val="35"/>
        </w:numPr>
        <w:tabs>
          <w:tab w:val="left" w:pos="1087"/>
        </w:tabs>
        <w:spacing w:line="276" w:lineRule="auto"/>
        <w:ind w:left="1100" w:hanging="263"/>
        <w:rPr>
          <w:rFonts w:cs="Arial"/>
        </w:rPr>
      </w:pPr>
      <w:r w:rsidRPr="0050579F">
        <w:rPr>
          <w:rFonts w:cs="Arial"/>
        </w:rPr>
        <w:t>Designed and created business analysis area of consultancy as company moved from Iterative to Agile methods and governance by creating peer review, peer teaching opportunities and internal newsletter.</w:t>
      </w:r>
    </w:p>
    <w:p w:rsidR="0050579F" w:rsidRPr="0050579F" w:rsidRDefault="0050579F" w:rsidP="0050579F">
      <w:pPr>
        <w:pStyle w:val="BodyText"/>
        <w:numPr>
          <w:ilvl w:val="0"/>
          <w:numId w:val="35"/>
        </w:numPr>
        <w:tabs>
          <w:tab w:val="left" w:pos="1087"/>
        </w:tabs>
        <w:spacing w:line="276" w:lineRule="auto"/>
        <w:ind w:left="1100" w:hanging="263"/>
        <w:rPr>
          <w:rFonts w:cs="Arial"/>
        </w:rPr>
      </w:pPr>
      <w:r w:rsidRPr="0050579F">
        <w:rPr>
          <w:rFonts w:cs="Arial"/>
        </w:rPr>
        <w:t>BA assigned to help create Project Management Office (PMO) and Human Resources recruiting move from newspaper to web.</w:t>
      </w:r>
    </w:p>
    <w:p w:rsidR="0050579F" w:rsidRPr="0050579F" w:rsidRDefault="0050579F" w:rsidP="0050579F">
      <w:pPr>
        <w:pStyle w:val="BodyText"/>
        <w:numPr>
          <w:ilvl w:val="0"/>
          <w:numId w:val="35"/>
        </w:numPr>
        <w:tabs>
          <w:tab w:val="left" w:pos="1087"/>
        </w:tabs>
        <w:spacing w:line="276" w:lineRule="auto"/>
        <w:ind w:left="1100" w:hanging="263"/>
        <w:rPr>
          <w:rFonts w:cs="Arial"/>
        </w:rPr>
      </w:pPr>
      <w:proofErr w:type="spellStart"/>
      <w:r w:rsidRPr="0050579F">
        <w:rPr>
          <w:rFonts w:cs="Arial"/>
        </w:rPr>
        <w:t>BuzzBack</w:t>
      </w:r>
      <w:proofErr w:type="spellEnd"/>
      <w:r w:rsidRPr="0050579F">
        <w:rPr>
          <w:rFonts w:cs="Arial"/>
        </w:rPr>
        <w:t xml:space="preserve"> Surveys: Sr. BA (Senior Business Analyst) and Asst. Project Manager for two million dollar revision of client's on-line survey business.</w:t>
      </w:r>
    </w:p>
    <w:p w:rsidR="0050579F" w:rsidRPr="0050579F" w:rsidRDefault="0050579F" w:rsidP="0050579F">
      <w:pPr>
        <w:pStyle w:val="BodyText"/>
        <w:numPr>
          <w:ilvl w:val="0"/>
          <w:numId w:val="35"/>
        </w:numPr>
        <w:tabs>
          <w:tab w:val="left" w:pos="1087"/>
        </w:tabs>
        <w:spacing w:line="276" w:lineRule="auto"/>
        <w:ind w:left="1100" w:hanging="263"/>
        <w:rPr>
          <w:rFonts w:cs="Arial"/>
        </w:rPr>
      </w:pPr>
      <w:r w:rsidRPr="0050579F">
        <w:rPr>
          <w:rFonts w:cs="Arial"/>
        </w:rPr>
        <w:t>Sr. BA in plantcollections.com project allowing a worldwide consortium of arboretum and gardens to provide information to a wide range of end users. Wireframes and Storyboarding.</w:t>
      </w:r>
    </w:p>
    <w:p w:rsidR="0050579F" w:rsidRPr="0050579F" w:rsidRDefault="0050579F" w:rsidP="0050579F">
      <w:pPr>
        <w:pStyle w:val="BodyText"/>
        <w:tabs>
          <w:tab w:val="left" w:pos="25"/>
        </w:tabs>
        <w:rPr>
          <w:rFonts w:cs="Arial"/>
        </w:rPr>
      </w:pPr>
    </w:p>
    <w:p w:rsidR="0050579F" w:rsidRPr="0050579F" w:rsidRDefault="0050579F" w:rsidP="0050579F">
      <w:pPr>
        <w:pStyle w:val="BodyText"/>
        <w:tabs>
          <w:tab w:val="left" w:pos="25"/>
        </w:tabs>
        <w:ind w:left="38" w:hanging="25"/>
        <w:rPr>
          <w:rFonts w:cs="Arial"/>
        </w:rPr>
      </w:pPr>
      <w:r w:rsidRPr="0050579F">
        <w:rPr>
          <w:rFonts w:cs="Arial"/>
          <w:b/>
          <w:bCs/>
        </w:rPr>
        <w:t>Senior Business Analyst</w:t>
      </w:r>
      <w:r w:rsidRPr="0050579F">
        <w:rPr>
          <w:rFonts w:cs="Arial"/>
        </w:rPr>
        <w:t xml:space="preserve">, </w:t>
      </w:r>
      <w:proofErr w:type="spellStart"/>
      <w:r w:rsidRPr="0050579F">
        <w:rPr>
          <w:rFonts w:cs="Arial"/>
          <w:i/>
        </w:rPr>
        <w:t>Geneca</w:t>
      </w:r>
      <w:proofErr w:type="spellEnd"/>
      <w:r w:rsidRPr="0050579F">
        <w:rPr>
          <w:rFonts w:cs="Arial"/>
        </w:rPr>
        <w:t>, Oakbrook Terrace, IL</w:t>
      </w:r>
    </w:p>
    <w:p w:rsidR="0050579F" w:rsidRPr="0050579F" w:rsidRDefault="0050579F" w:rsidP="0050579F">
      <w:pPr>
        <w:pStyle w:val="BodyText"/>
        <w:tabs>
          <w:tab w:val="left" w:pos="413"/>
        </w:tabs>
        <w:ind w:left="25" w:hanging="13"/>
        <w:rPr>
          <w:rFonts w:cs="Arial"/>
        </w:rPr>
      </w:pPr>
      <w:r w:rsidRPr="0050579F">
        <w:rPr>
          <w:rFonts w:cs="Arial"/>
        </w:rPr>
        <w:t>February 2005- October 2006</w:t>
      </w:r>
    </w:p>
    <w:p w:rsidR="0050579F" w:rsidRPr="0050579F" w:rsidRDefault="0050579F" w:rsidP="0050579F">
      <w:pPr>
        <w:pStyle w:val="BodyText"/>
        <w:numPr>
          <w:ilvl w:val="0"/>
          <w:numId w:val="36"/>
        </w:numPr>
        <w:tabs>
          <w:tab w:val="clear" w:pos="732"/>
          <w:tab w:val="left" w:pos="1080"/>
        </w:tabs>
        <w:spacing w:line="276" w:lineRule="auto"/>
        <w:ind w:left="1050" w:hanging="188"/>
        <w:rPr>
          <w:rFonts w:cs="Arial"/>
        </w:rPr>
      </w:pPr>
      <w:r w:rsidRPr="0050579F">
        <w:rPr>
          <w:rFonts w:cs="Arial"/>
        </w:rPr>
        <w:t>At FTD- saved multi-million dollars project by figuring out how to create requirements from a 1970s era COBOL Point of sale application.</w:t>
      </w:r>
    </w:p>
    <w:p w:rsidR="0050579F" w:rsidRPr="0050579F" w:rsidRDefault="0050579F" w:rsidP="0050579F">
      <w:pPr>
        <w:pStyle w:val="BodyText"/>
        <w:numPr>
          <w:ilvl w:val="0"/>
          <w:numId w:val="36"/>
        </w:numPr>
        <w:tabs>
          <w:tab w:val="clear" w:pos="732"/>
          <w:tab w:val="left" w:pos="1080"/>
        </w:tabs>
        <w:ind w:left="1050" w:hanging="188"/>
        <w:rPr>
          <w:rFonts w:cs="Arial"/>
        </w:rPr>
      </w:pPr>
      <w:r w:rsidRPr="0050579F">
        <w:rPr>
          <w:rFonts w:cs="Arial"/>
        </w:rPr>
        <w:t>At Aspen Marketing- Sr. BA for what was supposed to be a data warehouse and turned into an end to end marketing solution. Used UML Activity Diagramming.</w:t>
      </w:r>
    </w:p>
    <w:p w:rsidR="0050579F" w:rsidRPr="0050579F" w:rsidRDefault="0050579F" w:rsidP="0050579F">
      <w:pPr>
        <w:pStyle w:val="BodyText"/>
        <w:tabs>
          <w:tab w:val="left" w:pos="388"/>
        </w:tabs>
        <w:rPr>
          <w:rFonts w:cs="Arial"/>
        </w:rPr>
      </w:pPr>
    </w:p>
    <w:p w:rsidR="0050579F" w:rsidRPr="0050579F" w:rsidRDefault="0050579F" w:rsidP="0050579F">
      <w:pPr>
        <w:pStyle w:val="BodyText"/>
        <w:tabs>
          <w:tab w:val="left" w:pos="388"/>
        </w:tabs>
        <w:rPr>
          <w:rFonts w:cs="Arial"/>
        </w:rPr>
      </w:pPr>
      <w:r w:rsidRPr="0050579F">
        <w:rPr>
          <w:rFonts w:cs="Arial"/>
          <w:b/>
          <w:bCs/>
        </w:rPr>
        <w:t>Sr. Technical Writer/Information Architect,</w:t>
      </w:r>
      <w:r w:rsidRPr="0050579F">
        <w:rPr>
          <w:rFonts w:cs="Arial"/>
        </w:rPr>
        <w:t xml:space="preserve"> </w:t>
      </w:r>
      <w:r w:rsidRPr="0050579F">
        <w:rPr>
          <w:rFonts w:cs="Arial"/>
          <w:i/>
        </w:rPr>
        <w:t>Allstate Insurance (COMSYS)</w:t>
      </w:r>
      <w:r w:rsidRPr="0050579F">
        <w:rPr>
          <w:rFonts w:cs="Arial"/>
        </w:rPr>
        <w:t>, Northbrook, IL</w:t>
      </w:r>
    </w:p>
    <w:p w:rsidR="0050579F" w:rsidRPr="0050579F" w:rsidRDefault="0050579F" w:rsidP="0050579F">
      <w:pPr>
        <w:pStyle w:val="BodyText"/>
        <w:tabs>
          <w:tab w:val="left" w:pos="388"/>
        </w:tabs>
        <w:rPr>
          <w:rFonts w:cs="Arial"/>
        </w:rPr>
      </w:pPr>
      <w:r w:rsidRPr="0050579F">
        <w:rPr>
          <w:rFonts w:cs="Arial"/>
        </w:rPr>
        <w:t>June 2003- January 2005</w:t>
      </w:r>
    </w:p>
    <w:p w:rsidR="0050579F" w:rsidRPr="0050579F" w:rsidRDefault="0050579F" w:rsidP="0050579F">
      <w:pPr>
        <w:pStyle w:val="BodyText"/>
        <w:numPr>
          <w:ilvl w:val="0"/>
          <w:numId w:val="37"/>
        </w:numPr>
        <w:tabs>
          <w:tab w:val="left" w:pos="1070"/>
          <w:tab w:val="left" w:pos="1108"/>
        </w:tabs>
        <w:spacing w:line="276" w:lineRule="auto"/>
        <w:ind w:firstLine="175"/>
        <w:rPr>
          <w:rFonts w:cs="Arial"/>
        </w:rPr>
      </w:pPr>
      <w:r w:rsidRPr="0050579F">
        <w:rPr>
          <w:rFonts w:cs="Arial"/>
        </w:rPr>
        <w:t>Content Management Serviced Governance of Agent-facing information portal.</w:t>
      </w:r>
    </w:p>
    <w:p w:rsidR="0050579F" w:rsidRPr="0050579F" w:rsidRDefault="0050579F" w:rsidP="0050579F">
      <w:pPr>
        <w:pStyle w:val="BodyText"/>
        <w:numPr>
          <w:ilvl w:val="0"/>
          <w:numId w:val="37"/>
        </w:numPr>
        <w:tabs>
          <w:tab w:val="left" w:pos="1070"/>
          <w:tab w:val="left" w:pos="1108"/>
        </w:tabs>
        <w:spacing w:line="276" w:lineRule="auto"/>
        <w:ind w:firstLine="175"/>
        <w:rPr>
          <w:rFonts w:cs="Arial"/>
        </w:rPr>
      </w:pPr>
      <w:r w:rsidRPr="0050579F">
        <w:rPr>
          <w:rFonts w:cs="Arial"/>
        </w:rPr>
        <w:t>BA work concerning creating process and governance documents,</w:t>
      </w:r>
    </w:p>
    <w:p w:rsidR="0050579F" w:rsidRPr="0050579F" w:rsidRDefault="0050579F" w:rsidP="0050579F">
      <w:pPr>
        <w:pStyle w:val="BodyText"/>
        <w:numPr>
          <w:ilvl w:val="0"/>
          <w:numId w:val="37"/>
        </w:numPr>
        <w:tabs>
          <w:tab w:val="left" w:pos="1070"/>
          <w:tab w:val="left" w:pos="1108"/>
        </w:tabs>
        <w:ind w:firstLine="175"/>
        <w:rPr>
          <w:rFonts w:cs="Arial"/>
        </w:rPr>
      </w:pPr>
      <w:r w:rsidRPr="0050579F">
        <w:rPr>
          <w:rFonts w:cs="Arial"/>
        </w:rPr>
        <w:t>Wrote Stylebook for entire project.</w:t>
      </w:r>
    </w:p>
    <w:p w:rsidR="0050579F" w:rsidRPr="0050579F" w:rsidRDefault="0050579F" w:rsidP="0050579F">
      <w:pPr>
        <w:pStyle w:val="BodyText"/>
        <w:tabs>
          <w:tab w:val="left" w:pos="350"/>
          <w:tab w:val="left" w:pos="388"/>
        </w:tabs>
        <w:rPr>
          <w:rFonts w:cs="Arial"/>
        </w:rPr>
      </w:pPr>
    </w:p>
    <w:p w:rsidR="0050579F" w:rsidRPr="0050579F" w:rsidRDefault="0050579F" w:rsidP="0050579F">
      <w:pPr>
        <w:pStyle w:val="BodyText"/>
        <w:tabs>
          <w:tab w:val="left" w:pos="350"/>
          <w:tab w:val="left" w:pos="388"/>
        </w:tabs>
        <w:rPr>
          <w:rFonts w:cs="Arial"/>
        </w:rPr>
      </w:pPr>
      <w:r w:rsidRPr="0050579F">
        <w:rPr>
          <w:rFonts w:cs="Arial"/>
          <w:b/>
          <w:bCs/>
        </w:rPr>
        <w:t>Sr. Technical Writer/Project Manager,</w:t>
      </w:r>
      <w:r w:rsidRPr="0050579F">
        <w:rPr>
          <w:rFonts w:cs="Arial"/>
        </w:rPr>
        <w:t xml:space="preserve"> </w:t>
      </w:r>
      <w:r w:rsidRPr="0050579F">
        <w:rPr>
          <w:rFonts w:cs="Arial"/>
          <w:i/>
        </w:rPr>
        <w:t>BOC Gases (Reed &amp; Associates)</w:t>
      </w:r>
      <w:r w:rsidRPr="0050579F">
        <w:rPr>
          <w:rFonts w:cs="Arial"/>
        </w:rPr>
        <w:t>, Lisle, IL</w:t>
      </w:r>
    </w:p>
    <w:p w:rsidR="0050579F" w:rsidRPr="0050579F" w:rsidRDefault="0050579F" w:rsidP="0050579F">
      <w:pPr>
        <w:pStyle w:val="BodyText"/>
        <w:tabs>
          <w:tab w:val="left" w:pos="350"/>
          <w:tab w:val="left" w:pos="388"/>
        </w:tabs>
        <w:rPr>
          <w:rFonts w:cs="Arial"/>
        </w:rPr>
      </w:pPr>
      <w:r w:rsidRPr="0050579F">
        <w:rPr>
          <w:rFonts w:cs="Arial"/>
        </w:rPr>
        <w:t>July 2002-June 2003</w:t>
      </w:r>
    </w:p>
    <w:p w:rsidR="0050579F" w:rsidRPr="0050579F" w:rsidRDefault="0050579F" w:rsidP="0050579F">
      <w:pPr>
        <w:pStyle w:val="BodyText"/>
        <w:numPr>
          <w:ilvl w:val="0"/>
          <w:numId w:val="38"/>
        </w:numPr>
        <w:tabs>
          <w:tab w:val="clear" w:pos="1632"/>
          <w:tab w:val="num" w:pos="1080"/>
        </w:tabs>
        <w:ind w:leftChars="450" w:left="1260" w:hangingChars="90" w:hanging="180"/>
        <w:rPr>
          <w:rFonts w:cs="Arial"/>
        </w:rPr>
      </w:pPr>
      <w:r w:rsidRPr="0050579F">
        <w:rPr>
          <w:rFonts w:cs="Arial"/>
        </w:rPr>
        <w:t>Project manager for a variety of national and international Knowledge Management Projects:</w:t>
      </w:r>
    </w:p>
    <w:p w:rsidR="0050579F" w:rsidRPr="0050579F" w:rsidRDefault="0050579F" w:rsidP="0050579F">
      <w:pPr>
        <w:pStyle w:val="BodyText"/>
        <w:numPr>
          <w:ilvl w:val="0"/>
          <w:numId w:val="44"/>
        </w:numPr>
        <w:tabs>
          <w:tab w:val="clear" w:pos="1632"/>
          <w:tab w:val="num" w:pos="1350"/>
          <w:tab w:val="left" w:pos="1768"/>
          <w:tab w:val="left" w:pos="1806"/>
          <w:tab w:val="left" w:pos="1818"/>
        </w:tabs>
        <w:ind w:hanging="552"/>
        <w:rPr>
          <w:rFonts w:cs="Arial"/>
        </w:rPr>
      </w:pPr>
      <w:r w:rsidRPr="0050579F">
        <w:rPr>
          <w:rFonts w:cs="Arial"/>
        </w:rPr>
        <w:t xml:space="preserve">Medical Gases (FDA, </w:t>
      </w:r>
      <w:proofErr w:type="spellStart"/>
      <w:r w:rsidRPr="0050579F">
        <w:rPr>
          <w:rFonts w:cs="Arial"/>
        </w:rPr>
        <w:t>HealthCanada</w:t>
      </w:r>
      <w:proofErr w:type="spellEnd"/>
      <w:r w:rsidRPr="0050579F">
        <w:rPr>
          <w:rFonts w:cs="Arial"/>
        </w:rPr>
        <w:t xml:space="preserve"> regulations).</w:t>
      </w:r>
    </w:p>
    <w:p w:rsidR="0050579F" w:rsidRPr="0050579F" w:rsidRDefault="0050579F" w:rsidP="0050579F">
      <w:pPr>
        <w:pStyle w:val="BodyText"/>
        <w:numPr>
          <w:ilvl w:val="0"/>
          <w:numId w:val="44"/>
        </w:numPr>
        <w:tabs>
          <w:tab w:val="clear" w:pos="1632"/>
          <w:tab w:val="num" w:pos="1350"/>
          <w:tab w:val="left" w:pos="1768"/>
          <w:tab w:val="left" w:pos="1806"/>
          <w:tab w:val="left" w:pos="1818"/>
        </w:tabs>
        <w:ind w:hanging="552"/>
        <w:rPr>
          <w:rFonts w:cs="Arial"/>
        </w:rPr>
      </w:pPr>
      <w:r w:rsidRPr="0050579F">
        <w:rPr>
          <w:rFonts w:cs="Arial"/>
        </w:rPr>
        <w:t xml:space="preserve">ASU (Air Separation Units). </w:t>
      </w:r>
    </w:p>
    <w:p w:rsidR="0050579F" w:rsidRPr="0050579F" w:rsidRDefault="0050579F" w:rsidP="0050579F">
      <w:pPr>
        <w:pStyle w:val="BodyText"/>
        <w:numPr>
          <w:ilvl w:val="0"/>
          <w:numId w:val="44"/>
        </w:numPr>
        <w:tabs>
          <w:tab w:val="clear" w:pos="1632"/>
          <w:tab w:val="num" w:pos="1350"/>
          <w:tab w:val="left" w:pos="1768"/>
          <w:tab w:val="left" w:pos="1806"/>
          <w:tab w:val="left" w:pos="1818"/>
        </w:tabs>
        <w:ind w:hanging="552"/>
        <w:rPr>
          <w:rFonts w:cs="Arial"/>
        </w:rPr>
      </w:pPr>
      <w:r w:rsidRPr="0050579F">
        <w:rPr>
          <w:rFonts w:cs="Arial"/>
        </w:rPr>
        <w:t>Hydrogen Plant</w:t>
      </w:r>
    </w:p>
    <w:p w:rsidR="0050579F" w:rsidRPr="0050579F" w:rsidRDefault="0050579F" w:rsidP="0050579F">
      <w:pPr>
        <w:pStyle w:val="BodyText"/>
        <w:numPr>
          <w:ilvl w:val="0"/>
          <w:numId w:val="44"/>
        </w:numPr>
        <w:tabs>
          <w:tab w:val="clear" w:pos="1632"/>
          <w:tab w:val="num" w:pos="1350"/>
          <w:tab w:val="left" w:pos="1768"/>
          <w:tab w:val="left" w:pos="1806"/>
          <w:tab w:val="left" w:pos="1818"/>
        </w:tabs>
        <w:ind w:hanging="552"/>
        <w:rPr>
          <w:rFonts w:cs="Arial"/>
        </w:rPr>
      </w:pPr>
      <w:r w:rsidRPr="0050579F">
        <w:rPr>
          <w:rFonts w:cs="Arial"/>
        </w:rPr>
        <w:t>CO</w:t>
      </w:r>
      <w:r w:rsidRPr="0050579F">
        <w:rPr>
          <w:rFonts w:cs="Arial"/>
          <w:vertAlign w:val="superscript"/>
        </w:rPr>
        <w:t xml:space="preserve">2 </w:t>
      </w:r>
      <w:r w:rsidRPr="0050579F">
        <w:rPr>
          <w:rFonts w:cs="Arial"/>
        </w:rPr>
        <w:t>Plants.</w:t>
      </w:r>
    </w:p>
    <w:p w:rsidR="0050579F" w:rsidRPr="0050579F" w:rsidRDefault="0050579F" w:rsidP="0050579F">
      <w:pPr>
        <w:pStyle w:val="BodyText"/>
        <w:numPr>
          <w:ilvl w:val="0"/>
          <w:numId w:val="38"/>
        </w:numPr>
        <w:tabs>
          <w:tab w:val="clear" w:pos="1632"/>
          <w:tab w:val="num" w:pos="1080"/>
        </w:tabs>
        <w:ind w:leftChars="450" w:left="1260" w:hangingChars="90" w:hanging="180"/>
        <w:rPr>
          <w:rFonts w:cs="Arial"/>
        </w:rPr>
      </w:pPr>
      <w:r w:rsidRPr="0050579F">
        <w:rPr>
          <w:rFonts w:cs="Arial"/>
        </w:rPr>
        <w:t>Researched and created emergency plans for Texas Hurricanes.</w:t>
      </w:r>
    </w:p>
    <w:p w:rsidR="0050579F" w:rsidRPr="0050579F" w:rsidRDefault="0050579F" w:rsidP="0050579F">
      <w:pPr>
        <w:pStyle w:val="BodyText"/>
        <w:numPr>
          <w:ilvl w:val="0"/>
          <w:numId w:val="38"/>
        </w:numPr>
        <w:tabs>
          <w:tab w:val="clear" w:pos="1632"/>
          <w:tab w:val="num" w:pos="1080"/>
        </w:tabs>
        <w:ind w:leftChars="450" w:left="1260" w:hangingChars="90" w:hanging="180"/>
        <w:rPr>
          <w:rFonts w:cs="Arial"/>
        </w:rPr>
      </w:pPr>
      <w:r w:rsidRPr="0050579F">
        <w:rPr>
          <w:rFonts w:cs="Arial"/>
        </w:rPr>
        <w:lastRenderedPageBreak/>
        <w:t>Project Manager- International Special Gases (explosives.)</w:t>
      </w:r>
    </w:p>
    <w:p w:rsidR="0050579F" w:rsidRPr="0050579F" w:rsidRDefault="0050579F" w:rsidP="0050579F">
      <w:pPr>
        <w:rPr>
          <w:rFonts w:cs="Arial"/>
          <w:sz w:val="20"/>
          <w:szCs w:val="20"/>
        </w:rPr>
      </w:pPr>
      <w:r w:rsidRPr="0050579F">
        <w:rPr>
          <w:rFonts w:cs="Arial"/>
          <w:sz w:val="20"/>
          <w:szCs w:val="20"/>
        </w:rPr>
        <w:br w:type="page"/>
      </w:r>
    </w:p>
    <w:p w:rsidR="0050579F" w:rsidRDefault="0050579F" w:rsidP="0050579F">
      <w:pPr>
        <w:pStyle w:val="BodyText"/>
        <w:tabs>
          <w:tab w:val="left" w:pos="1450"/>
          <w:tab w:val="left" w:pos="1488"/>
          <w:tab w:val="left" w:pos="1500"/>
        </w:tabs>
        <w:rPr>
          <w:rFonts w:cs="Arial"/>
          <w:b/>
        </w:rPr>
      </w:pPr>
    </w:p>
    <w:p w:rsidR="0050579F" w:rsidRDefault="0050579F" w:rsidP="0050579F">
      <w:pPr>
        <w:pStyle w:val="BodyText"/>
        <w:tabs>
          <w:tab w:val="left" w:pos="1450"/>
          <w:tab w:val="left" w:pos="1488"/>
          <w:tab w:val="left" w:pos="1500"/>
        </w:tabs>
        <w:rPr>
          <w:rFonts w:cs="Arial"/>
        </w:rPr>
      </w:pPr>
      <w:r>
        <w:rPr>
          <w:rFonts w:cs="Arial"/>
          <w:b/>
        </w:rPr>
        <w:t>Knowledge Manager, SWAN-USA</w:t>
      </w:r>
      <w:r>
        <w:rPr>
          <w:rFonts w:cs="Arial"/>
        </w:rPr>
        <w:t>, Rolling Meadows, IL</w:t>
      </w:r>
    </w:p>
    <w:p w:rsidR="0050579F" w:rsidRDefault="0050579F" w:rsidP="0050579F">
      <w:pPr>
        <w:pStyle w:val="BodyText"/>
        <w:tabs>
          <w:tab w:val="left" w:pos="1450"/>
          <w:tab w:val="left" w:pos="1488"/>
          <w:tab w:val="left" w:pos="1500"/>
        </w:tabs>
        <w:rPr>
          <w:rFonts w:cs="Arial"/>
        </w:rPr>
      </w:pPr>
      <w:r>
        <w:rPr>
          <w:rFonts w:cs="Arial"/>
        </w:rPr>
        <w:t>April 2001-October 2001</w:t>
      </w:r>
    </w:p>
    <w:p w:rsidR="0050579F" w:rsidRPr="008112CD" w:rsidRDefault="0050579F" w:rsidP="0050579F">
      <w:pPr>
        <w:pStyle w:val="BodyText"/>
        <w:numPr>
          <w:ilvl w:val="0"/>
          <w:numId w:val="39"/>
        </w:numPr>
        <w:tabs>
          <w:tab w:val="left" w:pos="1080"/>
        </w:tabs>
        <w:ind w:left="1080" w:hanging="180"/>
        <w:rPr>
          <w:rFonts w:cs="Arial"/>
          <w:sz w:val="19"/>
          <w:szCs w:val="19"/>
        </w:rPr>
      </w:pPr>
      <w:r w:rsidRPr="008112CD">
        <w:rPr>
          <w:rFonts w:cs="Arial"/>
          <w:sz w:val="19"/>
          <w:szCs w:val="19"/>
        </w:rPr>
        <w:t xml:space="preserve">Researched, Designed and </w:t>
      </w:r>
      <w:proofErr w:type="gramStart"/>
      <w:r w:rsidRPr="008112CD">
        <w:rPr>
          <w:rFonts w:cs="Arial"/>
          <w:sz w:val="19"/>
          <w:szCs w:val="19"/>
        </w:rPr>
        <w:t>Developed</w:t>
      </w:r>
      <w:proofErr w:type="gramEnd"/>
      <w:r w:rsidRPr="008112CD">
        <w:rPr>
          <w:rFonts w:cs="Arial"/>
          <w:sz w:val="19"/>
          <w:szCs w:val="19"/>
        </w:rPr>
        <w:t xml:space="preserve"> a variety of Knowledge Management Tools</w:t>
      </w:r>
      <w:r>
        <w:rPr>
          <w:rFonts w:cs="Arial"/>
          <w:sz w:val="19"/>
          <w:szCs w:val="19"/>
        </w:rPr>
        <w:t>.</w:t>
      </w:r>
    </w:p>
    <w:p w:rsidR="0050579F" w:rsidRPr="008112CD" w:rsidRDefault="0050579F" w:rsidP="0050579F">
      <w:pPr>
        <w:pStyle w:val="BodyText"/>
        <w:numPr>
          <w:ilvl w:val="0"/>
          <w:numId w:val="39"/>
        </w:numPr>
        <w:tabs>
          <w:tab w:val="left" w:pos="1080"/>
        </w:tabs>
        <w:ind w:left="1080" w:hanging="180"/>
        <w:rPr>
          <w:rFonts w:cs="Arial"/>
          <w:sz w:val="19"/>
          <w:szCs w:val="19"/>
        </w:rPr>
      </w:pPr>
      <w:r w:rsidRPr="008112CD">
        <w:rPr>
          <w:rFonts w:cs="Arial"/>
          <w:sz w:val="19"/>
          <w:szCs w:val="19"/>
        </w:rPr>
        <w:t>Helped create a ‘Learning Environment.’</w:t>
      </w:r>
    </w:p>
    <w:p w:rsidR="0050579F" w:rsidRPr="008112CD" w:rsidRDefault="0050579F" w:rsidP="0050579F">
      <w:pPr>
        <w:pStyle w:val="BodyText"/>
        <w:numPr>
          <w:ilvl w:val="0"/>
          <w:numId w:val="39"/>
        </w:numPr>
        <w:tabs>
          <w:tab w:val="left" w:pos="1080"/>
        </w:tabs>
        <w:ind w:left="1080" w:hanging="180"/>
        <w:rPr>
          <w:rFonts w:cs="Arial"/>
          <w:sz w:val="19"/>
          <w:szCs w:val="19"/>
        </w:rPr>
      </w:pPr>
      <w:r w:rsidRPr="008112CD">
        <w:rPr>
          <w:rFonts w:cs="Arial"/>
          <w:sz w:val="19"/>
          <w:szCs w:val="19"/>
        </w:rPr>
        <w:t>Created and consistently revised Company’s Intranet and international Internet sites</w:t>
      </w:r>
      <w:r>
        <w:rPr>
          <w:rFonts w:cs="Arial"/>
          <w:sz w:val="19"/>
          <w:szCs w:val="19"/>
        </w:rPr>
        <w:t>.</w:t>
      </w:r>
    </w:p>
    <w:p w:rsidR="0050579F" w:rsidRPr="008112CD" w:rsidRDefault="0050579F" w:rsidP="0050579F">
      <w:pPr>
        <w:pStyle w:val="BodyText"/>
        <w:numPr>
          <w:ilvl w:val="0"/>
          <w:numId w:val="39"/>
        </w:numPr>
        <w:tabs>
          <w:tab w:val="left" w:pos="1080"/>
        </w:tabs>
        <w:ind w:left="1080" w:hanging="180"/>
        <w:rPr>
          <w:rFonts w:cs="Arial"/>
          <w:sz w:val="19"/>
          <w:szCs w:val="19"/>
        </w:rPr>
      </w:pPr>
      <w:r w:rsidRPr="008112CD">
        <w:rPr>
          <w:rFonts w:cs="Arial"/>
          <w:sz w:val="19"/>
          <w:szCs w:val="19"/>
        </w:rPr>
        <w:t xml:space="preserve">Researched, </w:t>
      </w:r>
      <w:proofErr w:type="gramStart"/>
      <w:r>
        <w:rPr>
          <w:rFonts w:cs="Arial"/>
          <w:sz w:val="19"/>
          <w:szCs w:val="19"/>
        </w:rPr>
        <w:t>Created</w:t>
      </w:r>
      <w:proofErr w:type="gramEnd"/>
      <w:r w:rsidRPr="008112CD">
        <w:rPr>
          <w:rFonts w:cs="Arial"/>
          <w:sz w:val="19"/>
          <w:szCs w:val="19"/>
        </w:rPr>
        <w:t xml:space="preserve"> and Edited a variety of technical and software development manuals.</w:t>
      </w:r>
    </w:p>
    <w:p w:rsidR="0050579F" w:rsidRDefault="0050579F" w:rsidP="0050579F">
      <w:pPr>
        <w:pStyle w:val="BodyText"/>
        <w:tabs>
          <w:tab w:val="left" w:pos="1450"/>
          <w:tab w:val="left" w:pos="1488"/>
          <w:tab w:val="left" w:pos="1500"/>
        </w:tabs>
        <w:rPr>
          <w:rFonts w:cs="Arial"/>
          <w:b/>
        </w:rPr>
      </w:pPr>
    </w:p>
    <w:p w:rsidR="0050579F" w:rsidRDefault="0050579F" w:rsidP="0050579F">
      <w:pPr>
        <w:pStyle w:val="BodyText"/>
        <w:tabs>
          <w:tab w:val="left" w:pos="1450"/>
          <w:tab w:val="left" w:pos="1488"/>
          <w:tab w:val="left" w:pos="1500"/>
        </w:tabs>
        <w:rPr>
          <w:rFonts w:cs="Arial"/>
        </w:rPr>
      </w:pPr>
      <w:r w:rsidRPr="00E443A5">
        <w:rPr>
          <w:rFonts w:cs="Arial"/>
          <w:b/>
        </w:rPr>
        <w:t>Sr. Knowledge Management Engineer</w:t>
      </w:r>
      <w:r>
        <w:rPr>
          <w:rFonts w:cs="Arial"/>
        </w:rPr>
        <w:t>, OCE-USA, Itasca, IL</w:t>
      </w:r>
    </w:p>
    <w:p w:rsidR="0050579F" w:rsidRDefault="0050579F" w:rsidP="0050579F">
      <w:pPr>
        <w:pStyle w:val="BodyText"/>
        <w:tabs>
          <w:tab w:val="left" w:pos="1450"/>
          <w:tab w:val="left" w:pos="1488"/>
          <w:tab w:val="left" w:pos="1500"/>
        </w:tabs>
        <w:rPr>
          <w:rFonts w:cs="Arial"/>
        </w:rPr>
      </w:pPr>
      <w:r>
        <w:rPr>
          <w:rFonts w:cs="Arial"/>
        </w:rPr>
        <w:t>August 1995- April 2001</w:t>
      </w:r>
    </w:p>
    <w:p w:rsidR="0050579F" w:rsidRDefault="0050579F" w:rsidP="0050579F">
      <w:pPr>
        <w:pStyle w:val="BodyText"/>
        <w:numPr>
          <w:ilvl w:val="0"/>
          <w:numId w:val="39"/>
        </w:numPr>
        <w:tabs>
          <w:tab w:val="left" w:pos="1080"/>
        </w:tabs>
        <w:ind w:left="1080" w:hanging="180"/>
        <w:rPr>
          <w:rFonts w:cs="Arial"/>
        </w:rPr>
      </w:pPr>
      <w:r>
        <w:rPr>
          <w:rFonts w:cs="Arial"/>
        </w:rPr>
        <w:t>Design, program, pilot and implement wide variety of KM projects.</w:t>
      </w:r>
    </w:p>
    <w:p w:rsidR="0050579F" w:rsidRDefault="0050579F" w:rsidP="0050579F">
      <w:pPr>
        <w:pStyle w:val="BodyText"/>
        <w:numPr>
          <w:ilvl w:val="0"/>
          <w:numId w:val="39"/>
        </w:numPr>
        <w:tabs>
          <w:tab w:val="left" w:pos="1080"/>
        </w:tabs>
        <w:ind w:left="1080" w:hanging="180"/>
        <w:rPr>
          <w:rFonts w:cs="Arial"/>
        </w:rPr>
      </w:pPr>
      <w:r>
        <w:rPr>
          <w:rFonts w:cs="Arial"/>
        </w:rPr>
        <w:t>Create ‘knowledgebase’ of solutions for software and hardware support teams.</w:t>
      </w:r>
    </w:p>
    <w:p w:rsidR="0050579F" w:rsidRDefault="0050579F" w:rsidP="0050579F">
      <w:pPr>
        <w:pStyle w:val="BodyText"/>
        <w:numPr>
          <w:ilvl w:val="0"/>
          <w:numId w:val="39"/>
        </w:numPr>
        <w:tabs>
          <w:tab w:val="left" w:pos="1080"/>
        </w:tabs>
        <w:ind w:left="1080" w:hanging="180"/>
        <w:rPr>
          <w:rFonts w:cs="Arial"/>
        </w:rPr>
      </w:pPr>
      <w:r>
        <w:rPr>
          <w:rFonts w:cs="Arial"/>
        </w:rPr>
        <w:t>Tested, adjusted and enforced KM Tools Taxonomy.</w:t>
      </w:r>
    </w:p>
    <w:p w:rsidR="0050579F" w:rsidRPr="007543FD" w:rsidRDefault="0050579F" w:rsidP="0050579F">
      <w:pPr>
        <w:pStyle w:val="BodyText"/>
        <w:numPr>
          <w:ilvl w:val="0"/>
          <w:numId w:val="39"/>
        </w:numPr>
        <w:tabs>
          <w:tab w:val="left" w:pos="1080"/>
        </w:tabs>
        <w:ind w:left="1080" w:hanging="180"/>
        <w:rPr>
          <w:rFonts w:cs="Arial"/>
        </w:rPr>
      </w:pPr>
      <w:r>
        <w:rPr>
          <w:rFonts w:cs="Arial"/>
        </w:rPr>
        <w:t>Promoted from Software Support Database Writer.</w:t>
      </w:r>
    </w:p>
    <w:p w:rsidR="0050579F" w:rsidRPr="008112CD" w:rsidRDefault="0050579F" w:rsidP="0050579F">
      <w:pPr>
        <w:pStyle w:val="Heading1"/>
        <w:spacing w:before="240"/>
        <w:rPr>
          <w:sz w:val="32"/>
          <w:szCs w:val="32"/>
        </w:rPr>
      </w:pPr>
      <w:r w:rsidRPr="008112CD">
        <w:rPr>
          <w:sz w:val="32"/>
          <w:szCs w:val="32"/>
        </w:rPr>
        <w:t>Education</w:t>
      </w:r>
      <w:r>
        <w:rPr>
          <w:sz w:val="32"/>
          <w:szCs w:val="32"/>
        </w:rPr>
        <w:t>/Certifications</w:t>
      </w:r>
    </w:p>
    <w:p w:rsidR="0050579F" w:rsidRDefault="0050579F" w:rsidP="0050579F">
      <w:pPr>
        <w:pStyle w:val="BodyText"/>
        <w:tabs>
          <w:tab w:val="left" w:pos="400"/>
          <w:tab w:val="left" w:pos="438"/>
          <w:tab w:val="left" w:pos="450"/>
        </w:tabs>
        <w:ind w:left="58" w:hanging="58"/>
        <w:rPr>
          <w:rFonts w:ascii="FreeSans" w:hAnsi="FreeSans"/>
        </w:rPr>
      </w:pPr>
      <w:r>
        <w:rPr>
          <w:rFonts w:ascii="FreeSans" w:hAnsi="FreeSans"/>
        </w:rPr>
        <w:t>2013 ITIL (2011) Foundations Certification</w:t>
      </w:r>
    </w:p>
    <w:p w:rsidR="0050579F" w:rsidRDefault="0050579F" w:rsidP="0050579F">
      <w:pPr>
        <w:pStyle w:val="BodyText"/>
        <w:tabs>
          <w:tab w:val="left" w:pos="400"/>
          <w:tab w:val="left" w:pos="438"/>
          <w:tab w:val="left" w:pos="450"/>
        </w:tabs>
        <w:ind w:left="58" w:hanging="58"/>
        <w:rPr>
          <w:rFonts w:ascii="FreeSans" w:hAnsi="FreeSans"/>
        </w:rPr>
      </w:pPr>
      <w:r>
        <w:rPr>
          <w:rFonts w:ascii="FreeSans" w:hAnsi="FreeSans"/>
        </w:rPr>
        <w:t>2010 SAP &amp; SAP Reporting Training</w:t>
      </w:r>
    </w:p>
    <w:p w:rsidR="0050579F" w:rsidRDefault="0050579F" w:rsidP="0050579F">
      <w:pPr>
        <w:pStyle w:val="BodyText"/>
        <w:tabs>
          <w:tab w:val="left" w:pos="400"/>
          <w:tab w:val="left" w:pos="438"/>
          <w:tab w:val="left" w:pos="450"/>
        </w:tabs>
        <w:ind w:left="58" w:hanging="58"/>
        <w:rPr>
          <w:rFonts w:ascii="FreeSans" w:hAnsi="FreeSans"/>
        </w:rPr>
      </w:pPr>
      <w:r>
        <w:rPr>
          <w:rFonts w:ascii="FreeSans" w:hAnsi="FreeSans"/>
        </w:rPr>
        <w:t>2010 Project Manager, M/S Project Certification training</w:t>
      </w:r>
    </w:p>
    <w:p w:rsidR="0050579F" w:rsidRDefault="0050579F" w:rsidP="0050579F">
      <w:pPr>
        <w:pStyle w:val="BodyText"/>
        <w:tabs>
          <w:tab w:val="left" w:pos="400"/>
          <w:tab w:val="left" w:pos="438"/>
          <w:tab w:val="left" w:pos="450"/>
        </w:tabs>
        <w:ind w:left="58" w:hanging="58"/>
        <w:rPr>
          <w:rFonts w:ascii="FreeSans" w:hAnsi="FreeSans"/>
        </w:rPr>
      </w:pPr>
      <w:r>
        <w:rPr>
          <w:rFonts w:ascii="FreeSans" w:hAnsi="FreeSans"/>
        </w:rPr>
        <w:t>2003 Six Sigma Green Belt Certification, Six Sigma Black Belts, Chicago</w:t>
      </w:r>
    </w:p>
    <w:p w:rsidR="0050579F" w:rsidRDefault="0050579F" w:rsidP="0050579F">
      <w:pPr>
        <w:pStyle w:val="BodyText"/>
        <w:tabs>
          <w:tab w:val="left" w:pos="400"/>
          <w:tab w:val="left" w:pos="438"/>
          <w:tab w:val="left" w:pos="450"/>
        </w:tabs>
        <w:ind w:left="58" w:hanging="58"/>
        <w:rPr>
          <w:rFonts w:ascii="FreeSans" w:hAnsi="FreeSans"/>
        </w:rPr>
      </w:pPr>
      <w:r>
        <w:rPr>
          <w:rFonts w:ascii="FreeSans" w:hAnsi="FreeSans"/>
        </w:rPr>
        <w:t>1999 A+ Certification</w:t>
      </w:r>
    </w:p>
    <w:p w:rsidR="0050579F" w:rsidRDefault="0050579F" w:rsidP="0050579F">
      <w:pPr>
        <w:pStyle w:val="BodyText"/>
        <w:tabs>
          <w:tab w:val="left" w:pos="400"/>
          <w:tab w:val="left" w:pos="438"/>
          <w:tab w:val="left" w:pos="450"/>
        </w:tabs>
        <w:ind w:left="58" w:hanging="58"/>
        <w:rPr>
          <w:rFonts w:ascii="FreeSans" w:hAnsi="FreeSans"/>
        </w:rPr>
      </w:pPr>
      <w:r>
        <w:rPr>
          <w:rFonts w:ascii="FreeSans" w:hAnsi="FreeSans"/>
        </w:rPr>
        <w:t>1988 University of Nebraska, Lincoln, NE Bachelor of Journalism</w:t>
      </w:r>
    </w:p>
    <w:p w:rsidR="0050579F" w:rsidRPr="008112CD" w:rsidRDefault="0050579F" w:rsidP="0050579F">
      <w:pPr>
        <w:pStyle w:val="Heading1"/>
        <w:rPr>
          <w:sz w:val="32"/>
          <w:szCs w:val="32"/>
        </w:rPr>
      </w:pPr>
      <w:r w:rsidRPr="008112CD">
        <w:rPr>
          <w:i/>
          <w:sz w:val="32"/>
          <w:szCs w:val="32"/>
          <w:u w:val="single"/>
        </w:rPr>
        <w:t>Some</w:t>
      </w:r>
      <w:r w:rsidRPr="008112CD">
        <w:rPr>
          <w:sz w:val="32"/>
          <w:szCs w:val="32"/>
        </w:rPr>
        <w:t xml:space="preserve"> Tools &amp; Technologies Used</w:t>
      </w:r>
    </w:p>
    <w:p w:rsidR="0050579F" w:rsidRDefault="0050579F" w:rsidP="0050579F">
      <w:pPr>
        <w:pStyle w:val="BodyText"/>
        <w:tabs>
          <w:tab w:val="left" w:pos="400"/>
          <w:tab w:val="left" w:pos="438"/>
          <w:tab w:val="left" w:pos="450"/>
        </w:tabs>
        <w:ind w:left="43" w:hanging="43"/>
        <w:rPr>
          <w:rFonts w:cs="Arial"/>
        </w:rPr>
      </w:pPr>
      <w:r w:rsidRPr="00067C1C">
        <w:rPr>
          <w:rFonts w:cs="Arial"/>
          <w:b/>
          <w:bCs/>
        </w:rPr>
        <w:t>Environments</w:t>
      </w:r>
      <w:r w:rsidRPr="00067C1C">
        <w:rPr>
          <w:rFonts w:cs="Arial"/>
        </w:rPr>
        <w:t>: .Net, .Net2, .Net3, J2EE, DOS 1-6.22, Windows 3-Win7, Linux</w:t>
      </w:r>
    </w:p>
    <w:p w:rsidR="0050579F" w:rsidRPr="00067C1C" w:rsidRDefault="0050579F" w:rsidP="0050579F">
      <w:pPr>
        <w:pStyle w:val="BodyText"/>
        <w:tabs>
          <w:tab w:val="left" w:pos="400"/>
          <w:tab w:val="left" w:pos="438"/>
          <w:tab w:val="left" w:pos="450"/>
        </w:tabs>
        <w:ind w:left="43" w:hanging="43"/>
        <w:rPr>
          <w:rFonts w:cs="Arial"/>
        </w:rPr>
      </w:pPr>
      <w:r w:rsidRPr="00067C1C">
        <w:rPr>
          <w:rFonts w:cs="Arial"/>
          <w:b/>
          <w:bCs/>
        </w:rPr>
        <w:t>Servers</w:t>
      </w:r>
      <w:r w:rsidRPr="00067C1C">
        <w:rPr>
          <w:rFonts w:cs="Arial"/>
        </w:rPr>
        <w:t>: IIS, Apache, WinNT4-Win20</w:t>
      </w:r>
      <w:r>
        <w:rPr>
          <w:rFonts w:cs="Arial"/>
        </w:rPr>
        <w:t>13</w:t>
      </w:r>
      <w:r w:rsidRPr="00067C1C">
        <w:rPr>
          <w:rFonts w:cs="Arial"/>
        </w:rPr>
        <w:t>, SQL Server 5-</w:t>
      </w:r>
      <w:r>
        <w:rPr>
          <w:rFonts w:cs="Arial"/>
        </w:rPr>
        <w:t>2013</w:t>
      </w:r>
      <w:r w:rsidRPr="00067C1C">
        <w:rPr>
          <w:rFonts w:cs="Arial"/>
        </w:rPr>
        <w:t>, SharePoint, Verity Search-Autonomy</w:t>
      </w:r>
      <w:r>
        <w:rPr>
          <w:rFonts w:cs="Arial"/>
        </w:rPr>
        <w:t>,</w:t>
      </w:r>
      <w:r w:rsidRPr="00067C1C">
        <w:rPr>
          <w:rFonts w:cs="Arial"/>
        </w:rPr>
        <w:t xml:space="preserve"> MySQL, Oracle.</w:t>
      </w:r>
    </w:p>
    <w:p w:rsidR="0050579F" w:rsidRPr="00067C1C" w:rsidRDefault="0050579F" w:rsidP="0050579F">
      <w:pPr>
        <w:pStyle w:val="BodyText"/>
        <w:tabs>
          <w:tab w:val="left" w:pos="400"/>
          <w:tab w:val="left" w:pos="438"/>
          <w:tab w:val="left" w:pos="450"/>
        </w:tabs>
        <w:ind w:left="43" w:hanging="43"/>
        <w:rPr>
          <w:rFonts w:cs="Arial"/>
        </w:rPr>
      </w:pPr>
      <w:r w:rsidRPr="00067C1C">
        <w:rPr>
          <w:rFonts w:cs="Arial"/>
          <w:b/>
          <w:bCs/>
        </w:rPr>
        <w:t>Tools:</w:t>
      </w:r>
      <w:r>
        <w:rPr>
          <w:rFonts w:cs="Arial"/>
          <w:b/>
          <w:bCs/>
        </w:rPr>
        <w:t xml:space="preserve"> </w:t>
      </w:r>
      <w:r w:rsidRPr="002C4854">
        <w:rPr>
          <w:rFonts w:cs="Arial"/>
          <w:bCs/>
        </w:rPr>
        <w:t>SharePoint,</w:t>
      </w:r>
      <w:r>
        <w:rPr>
          <w:rFonts w:cs="Arial"/>
          <w:bCs/>
        </w:rPr>
        <w:t xml:space="preserve"> SharePoint Site Admin Console,</w:t>
      </w:r>
      <w:r w:rsidRPr="002C4854">
        <w:rPr>
          <w:rFonts w:cs="Arial"/>
          <w:bCs/>
        </w:rPr>
        <w:t xml:space="preserve"> </w:t>
      </w:r>
      <w:proofErr w:type="spellStart"/>
      <w:r>
        <w:rPr>
          <w:rFonts w:cs="Arial"/>
          <w:bCs/>
        </w:rPr>
        <w:t>TeamSite</w:t>
      </w:r>
      <w:proofErr w:type="spellEnd"/>
      <w:r>
        <w:rPr>
          <w:rFonts w:cs="Arial"/>
          <w:bCs/>
        </w:rPr>
        <w:t xml:space="preserve">, </w:t>
      </w:r>
      <w:r w:rsidRPr="0024001B">
        <w:rPr>
          <w:rFonts w:cs="Arial"/>
          <w:bCs/>
        </w:rPr>
        <w:t>Office (from Word 2 through Office 13)</w:t>
      </w:r>
      <w:r>
        <w:rPr>
          <w:rFonts w:cs="Arial"/>
          <w:bCs/>
        </w:rPr>
        <w:t xml:space="preserve">, Open Office, </w:t>
      </w:r>
      <w:proofErr w:type="spellStart"/>
      <w:r>
        <w:rPr>
          <w:rFonts w:cs="Arial"/>
          <w:bCs/>
        </w:rPr>
        <w:t>OfficeLibre</w:t>
      </w:r>
      <w:proofErr w:type="spellEnd"/>
      <w:r>
        <w:rPr>
          <w:rFonts w:cs="Arial"/>
          <w:bCs/>
        </w:rPr>
        <w:t xml:space="preserve">, </w:t>
      </w:r>
      <w:proofErr w:type="spellStart"/>
      <w:r>
        <w:rPr>
          <w:rFonts w:cs="Arial"/>
          <w:bCs/>
        </w:rPr>
        <w:t>OpenOffice</w:t>
      </w:r>
      <w:proofErr w:type="spellEnd"/>
      <w:r>
        <w:rPr>
          <w:rFonts w:cs="Arial"/>
        </w:rPr>
        <w:t>,</w:t>
      </w:r>
      <w:r w:rsidRPr="00067C1C">
        <w:rPr>
          <w:rFonts w:cs="Arial"/>
        </w:rPr>
        <w:t xml:space="preserve"> VISIO and Rational tools, </w:t>
      </w:r>
      <w:proofErr w:type="spellStart"/>
      <w:r w:rsidRPr="00067C1C">
        <w:rPr>
          <w:rFonts w:cs="Arial"/>
        </w:rPr>
        <w:t>Balsalmiq</w:t>
      </w:r>
      <w:proofErr w:type="spellEnd"/>
      <w:r w:rsidRPr="00067C1C">
        <w:rPr>
          <w:rFonts w:cs="Arial"/>
        </w:rPr>
        <w:t xml:space="preserve">, M/S Office, Project, VISIO, </w:t>
      </w:r>
      <w:proofErr w:type="spellStart"/>
      <w:r w:rsidRPr="00067C1C">
        <w:rPr>
          <w:rFonts w:cs="Arial"/>
        </w:rPr>
        <w:t>FrameMaker</w:t>
      </w:r>
      <w:proofErr w:type="spellEnd"/>
      <w:r w:rsidRPr="00067C1C">
        <w:rPr>
          <w:rFonts w:cs="Arial"/>
        </w:rPr>
        <w:t xml:space="preserve">, </w:t>
      </w:r>
      <w:proofErr w:type="spellStart"/>
      <w:r w:rsidRPr="00067C1C">
        <w:rPr>
          <w:rFonts w:cs="Arial"/>
        </w:rPr>
        <w:t>RoboHelp</w:t>
      </w:r>
      <w:proofErr w:type="spellEnd"/>
      <w:r w:rsidRPr="00067C1C">
        <w:rPr>
          <w:rFonts w:cs="Arial"/>
        </w:rPr>
        <w:t xml:space="preserve">, </w:t>
      </w:r>
      <w:proofErr w:type="spellStart"/>
      <w:r w:rsidRPr="00067C1C">
        <w:rPr>
          <w:rFonts w:cs="Arial"/>
        </w:rPr>
        <w:t>FireFox</w:t>
      </w:r>
      <w:proofErr w:type="spellEnd"/>
      <w:r w:rsidRPr="00067C1C">
        <w:rPr>
          <w:rFonts w:cs="Arial"/>
        </w:rPr>
        <w:t xml:space="preserve">, Chrome, IE, Safari, FTP Clients, SnagIt, </w:t>
      </w:r>
      <w:proofErr w:type="spellStart"/>
      <w:r w:rsidRPr="00067C1C">
        <w:rPr>
          <w:rFonts w:cs="Arial"/>
        </w:rPr>
        <w:t>PhotoShop</w:t>
      </w:r>
      <w:proofErr w:type="spellEnd"/>
      <w:r w:rsidRPr="00067C1C">
        <w:rPr>
          <w:rFonts w:cs="Arial"/>
        </w:rPr>
        <w:t xml:space="preserve">, </w:t>
      </w:r>
      <w:proofErr w:type="spellStart"/>
      <w:r w:rsidRPr="00067C1C">
        <w:rPr>
          <w:rFonts w:cs="Arial"/>
        </w:rPr>
        <w:t>PaintShop</w:t>
      </w:r>
      <w:proofErr w:type="spellEnd"/>
      <w:r w:rsidRPr="00067C1C">
        <w:rPr>
          <w:rFonts w:cs="Arial"/>
        </w:rPr>
        <w:t xml:space="preserve"> Pro,  </w:t>
      </w:r>
      <w:proofErr w:type="spellStart"/>
      <w:r w:rsidRPr="00067C1C">
        <w:rPr>
          <w:rFonts w:cs="Arial"/>
        </w:rPr>
        <w:t>Flashbug</w:t>
      </w:r>
      <w:proofErr w:type="spellEnd"/>
      <w:r w:rsidRPr="00067C1C">
        <w:rPr>
          <w:rFonts w:cs="Arial"/>
        </w:rPr>
        <w:t xml:space="preserve">, DOM Inspector, JIRA,  Confluence, Pivotal Tracker, Campfire, </w:t>
      </w:r>
      <w:proofErr w:type="spellStart"/>
      <w:r w:rsidRPr="00067C1C">
        <w:rPr>
          <w:rFonts w:cs="Arial"/>
        </w:rPr>
        <w:t>littleWIKI</w:t>
      </w:r>
      <w:proofErr w:type="spellEnd"/>
      <w:r w:rsidRPr="00067C1C">
        <w:rPr>
          <w:rFonts w:cs="Arial"/>
        </w:rPr>
        <w:t>, Selenium</w:t>
      </w:r>
      <w:r>
        <w:rPr>
          <w:rFonts w:cs="Arial"/>
        </w:rPr>
        <w:t>, Dream Weaver, FrontPage, Coffee Cup and many others.</w:t>
      </w:r>
    </w:p>
    <w:p w:rsidR="0050579F" w:rsidRPr="009951E5" w:rsidRDefault="0050579F" w:rsidP="009951E5"/>
    <w:sectPr w:rsidR="0050579F" w:rsidRPr="009951E5" w:rsidSect="001918DB">
      <w:headerReference w:type="default" r:id="rId8"/>
      <w:footerReference w:type="default" r:id="rId9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60D0" w:rsidRDefault="002160D0" w:rsidP="001918DB">
      <w:r>
        <w:separator/>
      </w:r>
    </w:p>
  </w:endnote>
  <w:endnote w:type="continuationSeparator" w:id="0">
    <w:p w:rsidR="002160D0" w:rsidRDefault="002160D0" w:rsidP="00191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FreeSans">
    <w:altName w:val="Arial Unicode MS"/>
    <w:charset w:val="8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18DB" w:rsidRDefault="001918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54F68D" wp14:editId="268330AD">
              <wp:simplePos x="0" y="0"/>
              <wp:positionH relativeFrom="column">
                <wp:posOffset>-630184</wp:posOffset>
              </wp:positionH>
              <wp:positionV relativeFrom="paragraph">
                <wp:posOffset>85090</wp:posOffset>
              </wp:positionV>
              <wp:extent cx="7159925" cy="220718"/>
              <wp:effectExtent l="0" t="0" r="3175" b="825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59925" cy="22071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18DB" w:rsidRPr="00A54E19" w:rsidRDefault="001918DB" w:rsidP="00A54E19">
                          <w:pPr>
                            <w:jc w:val="center"/>
                            <w:rPr>
                              <w:rFonts w:cstheme="minorHAnsi"/>
                              <w:sz w:val="16"/>
                              <w:szCs w:val="16"/>
                            </w:rPr>
                          </w:pPr>
                          <w:r w:rsidRPr="00A54E19">
                            <w:rPr>
                              <w:rFonts w:cstheme="minorHAnsi"/>
                              <w:b/>
                              <w:bCs/>
                              <w:sz w:val="16"/>
                              <w:szCs w:val="16"/>
                            </w:rPr>
                            <w:t xml:space="preserve">Encore Software Services, 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2025 Gateway </w:t>
                          </w:r>
                          <w:proofErr w:type="gramStart"/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>Place ,</w:t>
                          </w:r>
                          <w:proofErr w:type="gramEnd"/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Suite </w:t>
                          </w:r>
                          <w:r w:rsidR="00360289">
                            <w:rPr>
                              <w:rFonts w:cstheme="minorHAnsi"/>
                              <w:sz w:val="16"/>
                              <w:szCs w:val="16"/>
                            </w:rPr>
                            <w:t>290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San Jose CA 95110   </w:t>
                          </w:r>
                          <w:r w:rsidRPr="00A54E19">
                            <w:rPr>
                              <w:rFonts w:cstheme="minorHAnsi"/>
                              <w:color w:val="E36C0A" w:themeColor="accent6" w:themeShade="BF"/>
                              <w:sz w:val="16"/>
                              <w:szCs w:val="16"/>
                            </w:rPr>
                            <w:t>|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  Tel: (408) 573-7337   </w:t>
                          </w:r>
                          <w:r w:rsidRPr="00A54E19">
                            <w:rPr>
                              <w:rFonts w:cstheme="minorHAnsi"/>
                              <w:color w:val="E36C0A" w:themeColor="accent6" w:themeShade="BF"/>
                              <w:sz w:val="16"/>
                              <w:szCs w:val="16"/>
                            </w:rPr>
                            <w:t>|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  Fax: (408) 573-7010   </w:t>
                          </w:r>
                          <w:r w:rsidRPr="00A54E19">
                            <w:rPr>
                              <w:rFonts w:cstheme="minorHAnsi"/>
                              <w:color w:val="E36C0A" w:themeColor="accent6" w:themeShade="BF"/>
                              <w:sz w:val="16"/>
                              <w:szCs w:val="16"/>
                            </w:rPr>
                            <w:t>|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  </w:t>
                          </w:r>
                          <w:r w:rsidRPr="00A54E19">
                            <w:rPr>
                              <w:rFonts w:cstheme="minorHAnsi"/>
                              <w:color w:val="FF6600"/>
                              <w:sz w:val="16"/>
                              <w:szCs w:val="16"/>
                            </w:rPr>
                            <w:t>www.</w:t>
                          </w:r>
                          <w:r w:rsidRPr="00A54E19">
                            <w:rPr>
                              <w:rFonts w:cstheme="minorHAnsi"/>
                              <w:b/>
                              <w:bCs/>
                              <w:color w:val="FF6600"/>
                              <w:sz w:val="16"/>
                              <w:szCs w:val="16"/>
                            </w:rPr>
                            <w:t>encoress</w:t>
                          </w:r>
                          <w:r w:rsidRPr="00A54E19">
                            <w:rPr>
                              <w:rFonts w:cstheme="minorHAnsi"/>
                              <w:color w:val="FF6600"/>
                              <w:sz w:val="16"/>
                              <w:szCs w:val="16"/>
                            </w:rPr>
                            <w:t>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-49.6pt;margin-top:6.7pt;width:563.75pt;height:17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" filled="f" stroked="f" strokeweight=".5pt">
              <v:textbox inset="0,0,0,0">
                <w:txbxContent>
                  <w:p w:rsidR="001918DB" w:rsidRPr="00A54E19" w:rsidRDefault="001918DB" w:rsidP="00A54E19">
                    <w:pPr>
                      <w:jc w:val="center"/>
                      <w:rPr>
                        <w:rFonts w:cstheme="minorHAnsi"/>
                        <w:sz w:val="16"/>
                        <w:szCs w:val="16"/>
                      </w:rPr>
                    </w:pPr>
                    <w:r w:rsidRPr="00A54E19">
                      <w:rPr>
                        <w:rFonts w:cstheme="minorHAnsi"/>
                        <w:b/>
                        <w:bCs/>
                        <w:sz w:val="16"/>
                        <w:szCs w:val="16"/>
                      </w:rPr>
                      <w:t xml:space="preserve">Encore Software Services, 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2025 Gateway </w:t>
                    </w:r>
                    <w:proofErr w:type="gramStart"/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>Place ,</w:t>
                    </w:r>
                    <w:proofErr w:type="gramEnd"/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Suite </w:t>
                    </w:r>
                    <w:r w:rsidR="00360289">
                      <w:rPr>
                        <w:rFonts w:cstheme="minorHAnsi"/>
                        <w:sz w:val="16"/>
                        <w:szCs w:val="16"/>
                      </w:rPr>
                      <w:t>290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San Jose CA 95110   </w:t>
                    </w:r>
                    <w:r w:rsidRPr="00A54E19">
                      <w:rPr>
                        <w:rFonts w:cstheme="minorHAnsi"/>
                        <w:color w:val="E36C0A" w:themeColor="accent6" w:themeShade="BF"/>
                        <w:sz w:val="16"/>
                        <w:szCs w:val="16"/>
                      </w:rPr>
                      <w:t>|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  Tel: (408) 573-7337   </w:t>
                    </w:r>
                    <w:r w:rsidRPr="00A54E19">
                      <w:rPr>
                        <w:rFonts w:cstheme="minorHAnsi"/>
                        <w:color w:val="E36C0A" w:themeColor="accent6" w:themeShade="BF"/>
                        <w:sz w:val="16"/>
                        <w:szCs w:val="16"/>
                      </w:rPr>
                      <w:t>|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  Fax: (408) 573-7010   </w:t>
                    </w:r>
                    <w:r w:rsidRPr="00A54E19">
                      <w:rPr>
                        <w:rFonts w:cstheme="minorHAnsi"/>
                        <w:color w:val="E36C0A" w:themeColor="accent6" w:themeShade="BF"/>
                        <w:sz w:val="16"/>
                        <w:szCs w:val="16"/>
                      </w:rPr>
                      <w:t>|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  </w:t>
                    </w:r>
                    <w:r w:rsidRPr="00A54E19">
                      <w:rPr>
                        <w:rFonts w:cstheme="minorHAnsi"/>
                        <w:color w:val="FF6600"/>
                        <w:sz w:val="16"/>
                        <w:szCs w:val="16"/>
                      </w:rPr>
                      <w:t>www.</w:t>
                    </w:r>
                    <w:r w:rsidRPr="00A54E19">
                      <w:rPr>
                        <w:rFonts w:cstheme="minorHAnsi"/>
                        <w:b/>
                        <w:bCs/>
                        <w:color w:val="FF6600"/>
                        <w:sz w:val="16"/>
                        <w:szCs w:val="16"/>
                      </w:rPr>
                      <w:t>encoress</w:t>
                    </w:r>
                    <w:r w:rsidRPr="00A54E19">
                      <w:rPr>
                        <w:rFonts w:cstheme="minorHAnsi"/>
                        <w:color w:val="FF6600"/>
                        <w:sz w:val="16"/>
                        <w:szCs w:val="16"/>
                      </w:rPr>
                      <w:t>.com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60D0" w:rsidRDefault="002160D0" w:rsidP="001918DB">
      <w:r>
        <w:separator/>
      </w:r>
    </w:p>
  </w:footnote>
  <w:footnote w:type="continuationSeparator" w:id="0">
    <w:p w:rsidR="002160D0" w:rsidRDefault="002160D0" w:rsidP="001918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18DB" w:rsidRDefault="00A54E1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D16CF96" wp14:editId="1F26AA2D">
              <wp:simplePos x="0" y="0"/>
              <wp:positionH relativeFrom="column">
                <wp:posOffset>4547235</wp:posOffset>
              </wp:positionH>
              <wp:positionV relativeFrom="paragraph">
                <wp:posOffset>-58049</wp:posOffset>
              </wp:positionV>
              <wp:extent cx="1837055" cy="638175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37055" cy="6381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54E19" w:rsidRDefault="00A54E19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B8B9878" wp14:editId="4565123A">
                                <wp:extent cx="1673525" cy="498261"/>
                                <wp:effectExtent l="0" t="0" r="3175" b="0"/>
                                <wp:docPr id="5" name="Pictur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80962" cy="5004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58.05pt;margin-top:-4.55pt;width:144.65pt;height:5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" filled="f" stroked="f" strokeweight=".5pt">
              <v:textbox>
                <w:txbxContent>
                  <w:p w:rsidR="00A54E19" w:rsidRDefault="00A54E19">
                    <w:r>
                      <w:rPr>
                        <w:noProof/>
                      </w:rPr>
                      <w:drawing>
                        <wp:inline distT="0" distB="0" distL="0" distR="0" wp14:anchorId="4B8B9878" wp14:editId="4565123A">
                          <wp:extent cx="1673525" cy="498261"/>
                          <wp:effectExtent l="0" t="0" r="3175" b="0"/>
                          <wp:docPr id="5" name="Pictur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logo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80962" cy="5004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1918DB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5B3D6A" wp14:editId="2C4FE6C6">
              <wp:simplePos x="0" y="0"/>
              <wp:positionH relativeFrom="column">
                <wp:posOffset>-914400</wp:posOffset>
              </wp:positionH>
              <wp:positionV relativeFrom="paragraph">
                <wp:posOffset>1678765</wp:posOffset>
              </wp:positionV>
              <wp:extent cx="4666593" cy="5959365"/>
              <wp:effectExtent l="0" t="0" r="1270" b="381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66593" cy="59593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18DB" w:rsidRDefault="001918DB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D3643BF" wp14:editId="65D1C6EF">
                                <wp:extent cx="3695700" cy="5861050"/>
                                <wp:effectExtent l="0" t="0" r="0" b="635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1.PNG"/>
                                        <pic:cNvPicPr/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695700" cy="58610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7" type="#_x0000_t202" style="position:absolute;margin-left:-1in;margin-top:132.2pt;width:367.45pt;height:46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" filled="f" stroked="f" strokeweight=".5pt">
              <v:textbox inset="0,0,0,0">
                <w:txbxContent>
                  <w:p w:rsidR="001918DB" w:rsidRDefault="001918DB">
                    <w:r>
                      <w:rPr>
                        <w:noProof/>
                      </w:rPr>
                      <w:drawing>
                        <wp:inline distT="0" distB="0" distL="0" distR="0" wp14:anchorId="3D3643BF" wp14:editId="65D1C6EF">
                          <wp:extent cx="3695700" cy="5861050"/>
                          <wp:effectExtent l="0" t="0" r="0" b="6350"/>
                          <wp:docPr id="2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1.PN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695700" cy="58610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/>
      </w:rPr>
    </w:lvl>
  </w:abstractNum>
  <w:abstractNum w:abstractNumId="3">
    <w:nsid w:val="00000004"/>
    <w:multiLevelType w:val="singleLevel"/>
    <w:tmpl w:val="00000004"/>
    <w:name w:val="WW8Num4"/>
    <w:lvl w:ilvl="0"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1595"/>
        </w:tabs>
        <w:ind w:left="1595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955"/>
        </w:tabs>
        <w:ind w:left="1955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315"/>
        </w:tabs>
        <w:ind w:left="2315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675"/>
        </w:tabs>
        <w:ind w:left="2675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3035"/>
        </w:tabs>
        <w:ind w:left="3035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395"/>
        </w:tabs>
        <w:ind w:left="3395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755"/>
        </w:tabs>
        <w:ind w:left="3755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4115"/>
        </w:tabs>
        <w:ind w:left="4115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475"/>
        </w:tabs>
        <w:ind w:left="4475" w:hanging="360"/>
      </w:pPr>
      <w:rPr>
        <w:rFonts w:ascii="OpenSymbol" w:hAnsi="OpenSymbol" w:cs="OpenSymbol"/>
      </w:rPr>
    </w:lvl>
  </w:abstractNum>
  <w:abstractNum w:abstractNumId="8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58"/>
        </w:tabs>
        <w:ind w:left="758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18"/>
        </w:tabs>
        <w:ind w:left="1118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78"/>
        </w:tabs>
        <w:ind w:left="1478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38"/>
        </w:tabs>
        <w:ind w:left="1838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98"/>
        </w:tabs>
        <w:ind w:left="2198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58"/>
        </w:tabs>
        <w:ind w:left="2558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18"/>
        </w:tabs>
        <w:ind w:left="2918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78"/>
        </w:tabs>
        <w:ind w:left="3278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38"/>
        </w:tabs>
        <w:ind w:left="3638" w:hanging="360"/>
      </w:pPr>
      <w:rPr>
        <w:rFonts w:ascii="OpenSymbol" w:hAnsi="OpenSymbol" w:cs="OpenSymbol"/>
      </w:rPr>
    </w:lvl>
  </w:abstractNum>
  <w:abstractNum w:abstractNumId="9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32"/>
        </w:tabs>
        <w:ind w:left="732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92"/>
        </w:tabs>
        <w:ind w:left="1092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52"/>
        </w:tabs>
        <w:ind w:left="1452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12"/>
        </w:tabs>
        <w:ind w:left="1812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72"/>
        </w:tabs>
        <w:ind w:left="2172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32"/>
        </w:tabs>
        <w:ind w:left="2532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92"/>
        </w:tabs>
        <w:ind w:left="2892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52"/>
        </w:tabs>
        <w:ind w:left="3252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12"/>
        </w:tabs>
        <w:ind w:left="3612" w:hanging="360"/>
      </w:pPr>
      <w:rPr>
        <w:rFonts w:ascii="OpenSymbol" w:hAnsi="OpenSymbol" w:cs="OpenSymbol"/>
      </w:rPr>
    </w:lvl>
  </w:abstractNum>
  <w:abstractNum w:abstractNumId="10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1">
    <w:nsid w:val="0000000C"/>
    <w:multiLevelType w:val="multilevel"/>
    <w:tmpl w:val="0000000C"/>
    <w:lvl w:ilvl="0">
      <w:start w:val="1"/>
      <w:numFmt w:val="bullet"/>
      <w:lvlText w:val=""/>
      <w:lvlJc w:val="left"/>
      <w:pPr>
        <w:tabs>
          <w:tab w:val="num" w:pos="1632"/>
        </w:tabs>
        <w:ind w:left="1632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992"/>
        </w:tabs>
        <w:ind w:left="1992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352"/>
        </w:tabs>
        <w:ind w:left="2352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712"/>
        </w:tabs>
        <w:ind w:left="2712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3072"/>
        </w:tabs>
        <w:ind w:left="3072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432"/>
        </w:tabs>
        <w:ind w:left="3432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792"/>
        </w:tabs>
        <w:ind w:left="3792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4152"/>
        </w:tabs>
        <w:ind w:left="4152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512"/>
        </w:tabs>
        <w:ind w:left="4512" w:hanging="360"/>
      </w:pPr>
      <w:rPr>
        <w:rFonts w:ascii="OpenSymbol" w:hAnsi="OpenSymbol" w:cs="OpenSymbol"/>
      </w:rPr>
    </w:lvl>
  </w:abstractNum>
  <w:abstractNum w:abstractNumId="12">
    <w:nsid w:val="02797DDE"/>
    <w:multiLevelType w:val="multilevel"/>
    <w:tmpl w:val="1460F56C"/>
    <w:lvl w:ilvl="0">
      <w:start w:val="1"/>
      <w:numFmt w:val="bullet"/>
      <w:lvlText w:val="o"/>
      <w:lvlJc w:val="left"/>
      <w:pPr>
        <w:tabs>
          <w:tab w:val="num" w:pos="1632"/>
        </w:tabs>
        <w:ind w:left="1632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◦"/>
      <w:lvlJc w:val="left"/>
      <w:pPr>
        <w:tabs>
          <w:tab w:val="num" w:pos="1992"/>
        </w:tabs>
        <w:ind w:left="1992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352"/>
        </w:tabs>
        <w:ind w:left="2352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712"/>
        </w:tabs>
        <w:ind w:left="2712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3072"/>
        </w:tabs>
        <w:ind w:left="3072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432"/>
        </w:tabs>
        <w:ind w:left="3432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792"/>
        </w:tabs>
        <w:ind w:left="3792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4152"/>
        </w:tabs>
        <w:ind w:left="4152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512"/>
        </w:tabs>
        <w:ind w:left="4512" w:hanging="360"/>
      </w:pPr>
      <w:rPr>
        <w:rFonts w:ascii="OpenSymbol" w:hAnsi="OpenSymbol" w:cs="OpenSymbol"/>
      </w:rPr>
    </w:lvl>
  </w:abstractNum>
  <w:abstractNum w:abstractNumId="13">
    <w:nsid w:val="05425FE2"/>
    <w:multiLevelType w:val="hybridMultilevel"/>
    <w:tmpl w:val="EBD86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593A9A"/>
    <w:multiLevelType w:val="hybridMultilevel"/>
    <w:tmpl w:val="CE24F0DC"/>
    <w:lvl w:ilvl="0" w:tplc="EACADE94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65E6DEA"/>
    <w:multiLevelType w:val="hybridMultilevel"/>
    <w:tmpl w:val="0BC867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0F9D1ACE"/>
    <w:multiLevelType w:val="hybridMultilevel"/>
    <w:tmpl w:val="059EFF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5CD1D12"/>
    <w:multiLevelType w:val="hybridMultilevel"/>
    <w:tmpl w:val="3FC48CB4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8">
    <w:nsid w:val="1643344B"/>
    <w:multiLevelType w:val="hybridMultilevel"/>
    <w:tmpl w:val="AB7E9DC0"/>
    <w:lvl w:ilvl="0" w:tplc="A40AC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1FA10ECA"/>
    <w:multiLevelType w:val="hybridMultilevel"/>
    <w:tmpl w:val="481EF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02E3B33"/>
    <w:multiLevelType w:val="hybridMultilevel"/>
    <w:tmpl w:val="ABA8B846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1">
    <w:nsid w:val="299A24BE"/>
    <w:multiLevelType w:val="hybridMultilevel"/>
    <w:tmpl w:val="AB7E9DC0"/>
    <w:lvl w:ilvl="0" w:tplc="A40AC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3226EDC"/>
    <w:multiLevelType w:val="hybridMultilevel"/>
    <w:tmpl w:val="5C72D7CA"/>
    <w:lvl w:ilvl="0" w:tplc="664A8A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356A617B"/>
    <w:multiLevelType w:val="hybridMultilevel"/>
    <w:tmpl w:val="0D48D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C666748"/>
    <w:multiLevelType w:val="hybridMultilevel"/>
    <w:tmpl w:val="19787C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DB87A4E"/>
    <w:multiLevelType w:val="hybridMultilevel"/>
    <w:tmpl w:val="AFEA19CC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6">
    <w:nsid w:val="3FE163BB"/>
    <w:multiLevelType w:val="hybridMultilevel"/>
    <w:tmpl w:val="750A7A18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7">
    <w:nsid w:val="45FD3BEF"/>
    <w:multiLevelType w:val="hybridMultilevel"/>
    <w:tmpl w:val="F5B0158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>
    <w:nsid w:val="46102977"/>
    <w:multiLevelType w:val="hybridMultilevel"/>
    <w:tmpl w:val="C8D41A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96B4993"/>
    <w:multiLevelType w:val="hybridMultilevel"/>
    <w:tmpl w:val="95C8969C"/>
    <w:lvl w:ilvl="0" w:tplc="EACADE94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98E08F4"/>
    <w:multiLevelType w:val="hybridMultilevel"/>
    <w:tmpl w:val="4E0800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4AA7356D"/>
    <w:multiLevelType w:val="hybridMultilevel"/>
    <w:tmpl w:val="C62633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4AE87CD9"/>
    <w:multiLevelType w:val="hybridMultilevel"/>
    <w:tmpl w:val="E88019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33D083D"/>
    <w:multiLevelType w:val="hybridMultilevel"/>
    <w:tmpl w:val="6DF83358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34">
    <w:nsid w:val="58CF55D7"/>
    <w:multiLevelType w:val="hybridMultilevel"/>
    <w:tmpl w:val="E2AC6A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D31796A"/>
    <w:multiLevelType w:val="hybridMultilevel"/>
    <w:tmpl w:val="4C48E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EEC40DA"/>
    <w:multiLevelType w:val="hybridMultilevel"/>
    <w:tmpl w:val="AB7E9DC0"/>
    <w:lvl w:ilvl="0" w:tplc="A40AC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1931FCA"/>
    <w:multiLevelType w:val="hybridMultilevel"/>
    <w:tmpl w:val="8868A69E"/>
    <w:lvl w:ilvl="0" w:tplc="04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38">
    <w:nsid w:val="627F62C0"/>
    <w:multiLevelType w:val="hybridMultilevel"/>
    <w:tmpl w:val="31F4D3BC"/>
    <w:lvl w:ilvl="0" w:tplc="664A8A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630B7A4C"/>
    <w:multiLevelType w:val="hybridMultilevel"/>
    <w:tmpl w:val="EE221180"/>
    <w:lvl w:ilvl="0" w:tplc="DCB6CDB8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48801BD"/>
    <w:multiLevelType w:val="hybridMultilevel"/>
    <w:tmpl w:val="6308B9A8"/>
    <w:lvl w:ilvl="0" w:tplc="664A8A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7CC201F"/>
    <w:multiLevelType w:val="hybridMultilevel"/>
    <w:tmpl w:val="3BB85C72"/>
    <w:lvl w:ilvl="0" w:tplc="20AA6634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2">
    <w:nsid w:val="77D338D7"/>
    <w:multiLevelType w:val="hybridMultilevel"/>
    <w:tmpl w:val="A7142DD8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43">
    <w:nsid w:val="7B5D7B2B"/>
    <w:multiLevelType w:val="hybridMultilevel"/>
    <w:tmpl w:val="7A2C6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8"/>
  </w:num>
  <w:num w:numId="3">
    <w:abstractNumId w:val="36"/>
  </w:num>
  <w:num w:numId="4">
    <w:abstractNumId w:val="28"/>
  </w:num>
  <w:num w:numId="5">
    <w:abstractNumId w:val="24"/>
  </w:num>
  <w:num w:numId="6">
    <w:abstractNumId w:val="34"/>
  </w:num>
  <w:num w:numId="7">
    <w:abstractNumId w:val="15"/>
  </w:num>
  <w:num w:numId="8">
    <w:abstractNumId w:val="16"/>
  </w:num>
  <w:num w:numId="9">
    <w:abstractNumId w:val="41"/>
  </w:num>
  <w:num w:numId="10">
    <w:abstractNumId w:val="22"/>
  </w:num>
  <w:num w:numId="11">
    <w:abstractNumId w:val="38"/>
  </w:num>
  <w:num w:numId="12">
    <w:abstractNumId w:val="40"/>
  </w:num>
  <w:num w:numId="13">
    <w:abstractNumId w:val="31"/>
  </w:num>
  <w:num w:numId="14">
    <w:abstractNumId w:val="13"/>
  </w:num>
  <w:num w:numId="15">
    <w:abstractNumId w:val="43"/>
  </w:num>
  <w:num w:numId="16">
    <w:abstractNumId w:val="17"/>
  </w:num>
  <w:num w:numId="17">
    <w:abstractNumId w:val="33"/>
  </w:num>
  <w:num w:numId="18">
    <w:abstractNumId w:val="26"/>
  </w:num>
  <w:num w:numId="19">
    <w:abstractNumId w:val="42"/>
  </w:num>
  <w:num w:numId="20">
    <w:abstractNumId w:val="20"/>
  </w:num>
  <w:num w:numId="21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9"/>
  </w:num>
  <w:num w:numId="23">
    <w:abstractNumId w:val="14"/>
  </w:num>
  <w:num w:numId="24">
    <w:abstractNumId w:val="29"/>
  </w:num>
  <w:num w:numId="25">
    <w:abstractNumId w:val="32"/>
  </w:num>
  <w:num w:numId="26">
    <w:abstractNumId w:val="23"/>
  </w:num>
  <w:num w:numId="27">
    <w:abstractNumId w:val="0"/>
  </w:num>
  <w:num w:numId="28">
    <w:abstractNumId w:val="1"/>
  </w:num>
  <w:num w:numId="29">
    <w:abstractNumId w:val="2"/>
  </w:num>
  <w:num w:numId="30">
    <w:abstractNumId w:val="3"/>
  </w:num>
  <w:num w:numId="31">
    <w:abstractNumId w:val="4"/>
  </w:num>
  <w:num w:numId="32">
    <w:abstractNumId w:val="5"/>
  </w:num>
  <w:num w:numId="33">
    <w:abstractNumId w:val="6"/>
  </w:num>
  <w:num w:numId="34">
    <w:abstractNumId w:val="7"/>
  </w:num>
  <w:num w:numId="35">
    <w:abstractNumId w:val="8"/>
  </w:num>
  <w:num w:numId="36">
    <w:abstractNumId w:val="9"/>
  </w:num>
  <w:num w:numId="37">
    <w:abstractNumId w:val="10"/>
  </w:num>
  <w:num w:numId="38">
    <w:abstractNumId w:val="11"/>
  </w:num>
  <w:num w:numId="39">
    <w:abstractNumId w:val="19"/>
  </w:num>
  <w:num w:numId="40">
    <w:abstractNumId w:val="37"/>
  </w:num>
  <w:num w:numId="41">
    <w:abstractNumId w:val="25"/>
  </w:num>
  <w:num w:numId="42">
    <w:abstractNumId w:val="30"/>
  </w:num>
  <w:num w:numId="43">
    <w:abstractNumId w:val="27"/>
  </w:num>
  <w:num w:numId="44">
    <w:abstractNumId w:val="12"/>
  </w:num>
  <w:num w:numId="4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8DB"/>
    <w:rsid w:val="00034E60"/>
    <w:rsid w:val="00147A2D"/>
    <w:rsid w:val="001918DB"/>
    <w:rsid w:val="002160D0"/>
    <w:rsid w:val="00236FED"/>
    <w:rsid w:val="00360289"/>
    <w:rsid w:val="00362455"/>
    <w:rsid w:val="0038557F"/>
    <w:rsid w:val="0050579F"/>
    <w:rsid w:val="00505F87"/>
    <w:rsid w:val="00530ECF"/>
    <w:rsid w:val="005C1F56"/>
    <w:rsid w:val="005D5273"/>
    <w:rsid w:val="005E152E"/>
    <w:rsid w:val="00682EDC"/>
    <w:rsid w:val="00693349"/>
    <w:rsid w:val="00786803"/>
    <w:rsid w:val="00852CB5"/>
    <w:rsid w:val="008C39E3"/>
    <w:rsid w:val="008D087A"/>
    <w:rsid w:val="00946919"/>
    <w:rsid w:val="009951E5"/>
    <w:rsid w:val="00A54E19"/>
    <w:rsid w:val="00BD4B97"/>
    <w:rsid w:val="00BF2255"/>
    <w:rsid w:val="00D811AC"/>
    <w:rsid w:val="00D964C4"/>
    <w:rsid w:val="00D96865"/>
    <w:rsid w:val="00EC17EF"/>
    <w:rsid w:val="00EC61A8"/>
    <w:rsid w:val="00EF2065"/>
    <w:rsid w:val="00F36E88"/>
    <w:rsid w:val="00F5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8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8D087A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D087A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D087A"/>
    <w:pPr>
      <w:keepNext/>
      <w:jc w:val="center"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D087A"/>
    <w:pPr>
      <w:keepNext/>
      <w:outlineLvl w:val="3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D087A"/>
    <w:pPr>
      <w:keepNext/>
      <w:outlineLvl w:val="5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918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918DB"/>
  </w:style>
  <w:style w:type="paragraph" w:styleId="Footer">
    <w:name w:val="footer"/>
    <w:basedOn w:val="Normal"/>
    <w:link w:val="FooterChar"/>
    <w:uiPriority w:val="99"/>
    <w:unhideWhenUsed/>
    <w:rsid w:val="001918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8DB"/>
  </w:style>
  <w:style w:type="paragraph" w:styleId="BalloonText">
    <w:name w:val="Balloon Text"/>
    <w:basedOn w:val="Normal"/>
    <w:link w:val="BalloonTextChar"/>
    <w:uiPriority w:val="99"/>
    <w:semiHidden/>
    <w:unhideWhenUsed/>
    <w:rsid w:val="001918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8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8D087A"/>
    <w:rPr>
      <w:rFonts w:ascii="Arial" w:eastAsia="Times New Roman" w:hAnsi="Arial" w:cs="Arial"/>
      <w:b/>
      <w:bCs/>
      <w:sz w:val="20"/>
      <w:szCs w:val="24"/>
      <w:lang w:val="en-US"/>
    </w:rPr>
  </w:style>
  <w:style w:type="paragraph" w:styleId="BodyText">
    <w:name w:val="Body Text"/>
    <w:basedOn w:val="Normal"/>
    <w:link w:val="BodyTextChar"/>
    <w:semiHidden/>
    <w:unhideWhenUsed/>
    <w:rsid w:val="008D087A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D087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2">
    <w:name w:val="Body Text 2"/>
    <w:basedOn w:val="Normal"/>
    <w:link w:val="BodyText2Char"/>
    <w:semiHidden/>
    <w:unhideWhenUsed/>
    <w:rsid w:val="008D087A"/>
    <w:rPr>
      <w:rFonts w:ascii="Arial" w:hAnsi="Arial" w:cs="Arial"/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8D087A"/>
    <w:rPr>
      <w:rFonts w:ascii="Arial" w:eastAsia="Times New Roman" w:hAnsi="Arial" w:cs="Arial"/>
      <w:szCs w:val="24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8D087A"/>
    <w:rPr>
      <w:b/>
      <w:bCs/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bdyblk">
    <w:name w:val="bdy_blk"/>
    <w:basedOn w:val="DefaultParagraphFont"/>
    <w:rsid w:val="008D087A"/>
  </w:style>
  <w:style w:type="character" w:styleId="Hyperlink">
    <w:name w:val="Hyperlink"/>
    <w:basedOn w:val="DefaultParagraphFont"/>
    <w:rsid w:val="00F549A8"/>
    <w:rPr>
      <w:color w:val="0000FF"/>
      <w:u w:val="single"/>
    </w:rPr>
  </w:style>
  <w:style w:type="character" w:customStyle="1" w:styleId="ecxapple-style-span">
    <w:name w:val="ecxapple-style-span"/>
    <w:basedOn w:val="DefaultParagraphFont"/>
    <w:rsid w:val="00F549A8"/>
  </w:style>
  <w:style w:type="character" w:customStyle="1" w:styleId="Title1">
    <w:name w:val="Title1"/>
    <w:basedOn w:val="DefaultParagraphFont"/>
    <w:rsid w:val="00F549A8"/>
  </w:style>
  <w:style w:type="character" w:styleId="Strong">
    <w:name w:val="Strong"/>
    <w:basedOn w:val="DefaultParagraphFont"/>
    <w:uiPriority w:val="22"/>
    <w:qFormat/>
    <w:rsid w:val="00F549A8"/>
    <w:rPr>
      <w:b/>
      <w:bCs/>
    </w:rPr>
  </w:style>
  <w:style w:type="character" w:customStyle="1" w:styleId="org">
    <w:name w:val="org"/>
    <w:basedOn w:val="DefaultParagraphFont"/>
    <w:rsid w:val="00F549A8"/>
  </w:style>
  <w:style w:type="paragraph" w:customStyle="1" w:styleId="Resume1">
    <w:name w:val="Resume1"/>
    <w:basedOn w:val="Normal"/>
    <w:rsid w:val="00693349"/>
    <w:pPr>
      <w:tabs>
        <w:tab w:val="center" w:pos="4680"/>
        <w:tab w:val="right" w:pos="9360"/>
      </w:tabs>
      <w:suppressAutoHyphens/>
      <w:spacing w:before="115"/>
    </w:pPr>
    <w:rPr>
      <w:sz w:val="25"/>
      <w:lang w:eastAsia="ar-SA"/>
    </w:rPr>
  </w:style>
  <w:style w:type="paragraph" w:customStyle="1" w:styleId="Resume2">
    <w:name w:val="Resume2"/>
    <w:basedOn w:val="Normal"/>
    <w:rsid w:val="00693349"/>
    <w:pPr>
      <w:suppressAutoHyphens/>
    </w:pPr>
    <w:rPr>
      <w:b/>
      <w:sz w:val="21"/>
      <w:szCs w:val="20"/>
      <w:lang w:eastAsia="ar-SA"/>
    </w:rPr>
  </w:style>
  <w:style w:type="paragraph" w:customStyle="1" w:styleId="Resume3">
    <w:name w:val="Resume3"/>
    <w:basedOn w:val="Normal"/>
    <w:rsid w:val="00693349"/>
    <w:pPr>
      <w:suppressAutoHyphens/>
      <w:ind w:left="-65" w:right="-5"/>
    </w:pPr>
    <w:rPr>
      <w:sz w:val="20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693349"/>
    <w:pPr>
      <w:suppressAutoHyphens/>
      <w:spacing w:after="120"/>
      <w:ind w:left="360"/>
    </w:pPr>
    <w:rPr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693349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itle">
    <w:name w:val="Title"/>
    <w:basedOn w:val="Normal"/>
    <w:link w:val="TitleChar"/>
    <w:qFormat/>
    <w:rsid w:val="005E152E"/>
    <w:pPr>
      <w:pBdr>
        <w:bottom w:val="single" w:sz="6" w:space="1" w:color="auto"/>
      </w:pBd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5E152E"/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customStyle="1" w:styleId="Preformatted">
    <w:name w:val="Preformatted"/>
    <w:basedOn w:val="Normal"/>
    <w:rsid w:val="005E152E"/>
    <w:pPr>
      <w:suppressAutoHyphens/>
    </w:pPr>
    <w:rPr>
      <w:sz w:val="20"/>
      <w:szCs w:val="20"/>
    </w:rPr>
  </w:style>
  <w:style w:type="character" w:customStyle="1" w:styleId="pc-rtg-body1">
    <w:name w:val="pc-rtg-body1"/>
    <w:basedOn w:val="DefaultParagraphFont"/>
    <w:rsid w:val="008C39E3"/>
  </w:style>
  <w:style w:type="paragraph" w:styleId="ListParagraph">
    <w:name w:val="List Paragraph"/>
    <w:basedOn w:val="Normal"/>
    <w:uiPriority w:val="34"/>
    <w:qFormat/>
    <w:rsid w:val="0050579F"/>
    <w:pPr>
      <w:spacing w:after="204" w:line="276" w:lineRule="auto"/>
      <w:ind w:left="720"/>
      <w:contextualSpacing/>
    </w:pPr>
    <w:rPr>
      <w:rFonts w:ascii="Arial" w:hAnsi="Arial"/>
      <w:sz w:val="20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8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8D087A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D087A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D087A"/>
    <w:pPr>
      <w:keepNext/>
      <w:jc w:val="center"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D087A"/>
    <w:pPr>
      <w:keepNext/>
      <w:outlineLvl w:val="3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D087A"/>
    <w:pPr>
      <w:keepNext/>
      <w:outlineLvl w:val="5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918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918DB"/>
  </w:style>
  <w:style w:type="paragraph" w:styleId="Footer">
    <w:name w:val="footer"/>
    <w:basedOn w:val="Normal"/>
    <w:link w:val="FooterChar"/>
    <w:uiPriority w:val="99"/>
    <w:unhideWhenUsed/>
    <w:rsid w:val="001918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8DB"/>
  </w:style>
  <w:style w:type="paragraph" w:styleId="BalloonText">
    <w:name w:val="Balloon Text"/>
    <w:basedOn w:val="Normal"/>
    <w:link w:val="BalloonTextChar"/>
    <w:uiPriority w:val="99"/>
    <w:semiHidden/>
    <w:unhideWhenUsed/>
    <w:rsid w:val="001918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8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8D087A"/>
    <w:rPr>
      <w:rFonts w:ascii="Arial" w:eastAsia="Times New Roman" w:hAnsi="Arial" w:cs="Arial"/>
      <w:b/>
      <w:bCs/>
      <w:sz w:val="20"/>
      <w:szCs w:val="24"/>
      <w:lang w:val="en-US"/>
    </w:rPr>
  </w:style>
  <w:style w:type="paragraph" w:styleId="BodyText">
    <w:name w:val="Body Text"/>
    <w:basedOn w:val="Normal"/>
    <w:link w:val="BodyTextChar"/>
    <w:semiHidden/>
    <w:unhideWhenUsed/>
    <w:rsid w:val="008D087A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D087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2">
    <w:name w:val="Body Text 2"/>
    <w:basedOn w:val="Normal"/>
    <w:link w:val="BodyText2Char"/>
    <w:semiHidden/>
    <w:unhideWhenUsed/>
    <w:rsid w:val="008D087A"/>
    <w:rPr>
      <w:rFonts w:ascii="Arial" w:hAnsi="Arial" w:cs="Arial"/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8D087A"/>
    <w:rPr>
      <w:rFonts w:ascii="Arial" w:eastAsia="Times New Roman" w:hAnsi="Arial" w:cs="Arial"/>
      <w:szCs w:val="24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8D087A"/>
    <w:rPr>
      <w:b/>
      <w:bCs/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bdyblk">
    <w:name w:val="bdy_blk"/>
    <w:basedOn w:val="DefaultParagraphFont"/>
    <w:rsid w:val="008D087A"/>
  </w:style>
  <w:style w:type="character" w:styleId="Hyperlink">
    <w:name w:val="Hyperlink"/>
    <w:basedOn w:val="DefaultParagraphFont"/>
    <w:rsid w:val="00F549A8"/>
    <w:rPr>
      <w:color w:val="0000FF"/>
      <w:u w:val="single"/>
    </w:rPr>
  </w:style>
  <w:style w:type="character" w:customStyle="1" w:styleId="ecxapple-style-span">
    <w:name w:val="ecxapple-style-span"/>
    <w:basedOn w:val="DefaultParagraphFont"/>
    <w:rsid w:val="00F549A8"/>
  </w:style>
  <w:style w:type="character" w:customStyle="1" w:styleId="Title1">
    <w:name w:val="Title1"/>
    <w:basedOn w:val="DefaultParagraphFont"/>
    <w:rsid w:val="00F549A8"/>
  </w:style>
  <w:style w:type="character" w:styleId="Strong">
    <w:name w:val="Strong"/>
    <w:basedOn w:val="DefaultParagraphFont"/>
    <w:uiPriority w:val="22"/>
    <w:qFormat/>
    <w:rsid w:val="00F549A8"/>
    <w:rPr>
      <w:b/>
      <w:bCs/>
    </w:rPr>
  </w:style>
  <w:style w:type="character" w:customStyle="1" w:styleId="org">
    <w:name w:val="org"/>
    <w:basedOn w:val="DefaultParagraphFont"/>
    <w:rsid w:val="00F549A8"/>
  </w:style>
  <w:style w:type="paragraph" w:customStyle="1" w:styleId="Resume1">
    <w:name w:val="Resume1"/>
    <w:basedOn w:val="Normal"/>
    <w:rsid w:val="00693349"/>
    <w:pPr>
      <w:tabs>
        <w:tab w:val="center" w:pos="4680"/>
        <w:tab w:val="right" w:pos="9360"/>
      </w:tabs>
      <w:suppressAutoHyphens/>
      <w:spacing w:before="115"/>
    </w:pPr>
    <w:rPr>
      <w:sz w:val="25"/>
      <w:lang w:eastAsia="ar-SA"/>
    </w:rPr>
  </w:style>
  <w:style w:type="paragraph" w:customStyle="1" w:styleId="Resume2">
    <w:name w:val="Resume2"/>
    <w:basedOn w:val="Normal"/>
    <w:rsid w:val="00693349"/>
    <w:pPr>
      <w:suppressAutoHyphens/>
    </w:pPr>
    <w:rPr>
      <w:b/>
      <w:sz w:val="21"/>
      <w:szCs w:val="20"/>
      <w:lang w:eastAsia="ar-SA"/>
    </w:rPr>
  </w:style>
  <w:style w:type="paragraph" w:customStyle="1" w:styleId="Resume3">
    <w:name w:val="Resume3"/>
    <w:basedOn w:val="Normal"/>
    <w:rsid w:val="00693349"/>
    <w:pPr>
      <w:suppressAutoHyphens/>
      <w:ind w:left="-65" w:right="-5"/>
    </w:pPr>
    <w:rPr>
      <w:sz w:val="20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693349"/>
    <w:pPr>
      <w:suppressAutoHyphens/>
      <w:spacing w:after="120"/>
      <w:ind w:left="360"/>
    </w:pPr>
    <w:rPr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693349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itle">
    <w:name w:val="Title"/>
    <w:basedOn w:val="Normal"/>
    <w:link w:val="TitleChar"/>
    <w:qFormat/>
    <w:rsid w:val="005E152E"/>
    <w:pPr>
      <w:pBdr>
        <w:bottom w:val="single" w:sz="6" w:space="1" w:color="auto"/>
      </w:pBd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5E152E"/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customStyle="1" w:styleId="Preformatted">
    <w:name w:val="Preformatted"/>
    <w:basedOn w:val="Normal"/>
    <w:rsid w:val="005E152E"/>
    <w:pPr>
      <w:suppressAutoHyphens/>
    </w:pPr>
    <w:rPr>
      <w:sz w:val="20"/>
      <w:szCs w:val="20"/>
    </w:rPr>
  </w:style>
  <w:style w:type="character" w:customStyle="1" w:styleId="pc-rtg-body1">
    <w:name w:val="pc-rtg-body1"/>
    <w:basedOn w:val="DefaultParagraphFont"/>
    <w:rsid w:val="008C39E3"/>
  </w:style>
  <w:style w:type="paragraph" w:styleId="ListParagraph">
    <w:name w:val="List Paragraph"/>
    <w:basedOn w:val="Normal"/>
    <w:uiPriority w:val="34"/>
    <w:qFormat/>
    <w:rsid w:val="0050579F"/>
    <w:pPr>
      <w:spacing w:after="204" w:line="276" w:lineRule="auto"/>
      <w:ind w:left="720"/>
      <w:contextualSpacing/>
    </w:pPr>
    <w:rPr>
      <w:rFonts w:ascii="Arial" w:hAnsi="Arial"/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85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1400</Words>
  <Characters>7981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Anusha</cp:lastModifiedBy>
  <cp:revision>3</cp:revision>
  <dcterms:created xsi:type="dcterms:W3CDTF">2014-11-06T23:52:00Z</dcterms:created>
  <dcterms:modified xsi:type="dcterms:W3CDTF">2014-11-06T23:52:00Z</dcterms:modified>
</cp:coreProperties>
</file>