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FE5657" w:rsidRDefault="00FE5657" w:rsidP="009951E5"/>
    <w:p w:rsidR="00FE5657" w:rsidRDefault="00FE5657" w:rsidP="009951E5"/>
    <w:p w:rsidR="00FE5657" w:rsidRDefault="00FE5657" w:rsidP="009951E5"/>
    <w:p w:rsidR="00FE5657" w:rsidRPr="000326C6" w:rsidRDefault="00FE5657" w:rsidP="00FE5657">
      <w:pPr>
        <w:pStyle w:val="Footer"/>
        <w:tabs>
          <w:tab w:val="left" w:pos="8730"/>
          <w:tab w:val="right" w:pos="9360"/>
        </w:tabs>
        <w:ind w:right="-720"/>
        <w:jc w:val="center"/>
        <w:rPr>
          <w:rFonts w:ascii="Arial" w:hAnsi="Arial" w:cs="Arial"/>
          <w:b/>
          <w:sz w:val="32"/>
          <w:szCs w:val="32"/>
        </w:rPr>
      </w:pPr>
      <w:proofErr w:type="spellStart"/>
      <w:r>
        <w:rPr>
          <w:rFonts w:ascii="Arial" w:hAnsi="Arial" w:cs="Arial"/>
          <w:b/>
          <w:sz w:val="32"/>
          <w:szCs w:val="32"/>
        </w:rPr>
        <w:t>Mudassir</w:t>
      </w:r>
      <w:proofErr w:type="spellEnd"/>
      <w:r>
        <w:rPr>
          <w:rFonts w:ascii="Arial" w:hAnsi="Arial" w:cs="Arial"/>
          <w:b/>
          <w:sz w:val="32"/>
          <w:szCs w:val="32"/>
        </w:rPr>
        <w:t xml:space="preserve"> </w:t>
      </w:r>
      <w:proofErr w:type="spellStart"/>
      <w:r>
        <w:rPr>
          <w:rFonts w:ascii="Arial" w:hAnsi="Arial" w:cs="Arial"/>
          <w:b/>
          <w:sz w:val="32"/>
          <w:szCs w:val="32"/>
        </w:rPr>
        <w:t>Alam</w:t>
      </w:r>
      <w:proofErr w:type="spellEnd"/>
      <w:r>
        <w:rPr>
          <w:rFonts w:ascii="Arial" w:hAnsi="Arial" w:cs="Arial"/>
          <w:b/>
          <w:sz w:val="32"/>
          <w:szCs w:val="32"/>
        </w:rPr>
        <w:t xml:space="preserve"> </w:t>
      </w:r>
      <w:proofErr w:type="spellStart"/>
      <w:r>
        <w:rPr>
          <w:rFonts w:ascii="Arial" w:hAnsi="Arial" w:cs="Arial"/>
          <w:b/>
          <w:sz w:val="32"/>
          <w:szCs w:val="32"/>
        </w:rPr>
        <w:t>Gour</w:t>
      </w:r>
      <w:proofErr w:type="spellEnd"/>
    </w:p>
    <w:p w:rsidR="00FE5657" w:rsidRPr="00295627" w:rsidRDefault="00FE5657" w:rsidP="00FE5657">
      <w:pPr>
        <w:autoSpaceDE w:val="0"/>
        <w:autoSpaceDN w:val="0"/>
        <w:adjustRightInd w:val="0"/>
        <w:ind w:left="2880"/>
        <w:rPr>
          <w:lang w:val="fr-FR"/>
        </w:rPr>
      </w:pPr>
    </w:p>
    <w:p w:rsidR="00FE5657" w:rsidRPr="000326C6" w:rsidRDefault="00FE5657" w:rsidP="00FE5657">
      <w:pPr>
        <w:pStyle w:val="Footer"/>
        <w:tabs>
          <w:tab w:val="right" w:pos="9360"/>
        </w:tabs>
        <w:ind w:right="-720"/>
        <w:jc w:val="center"/>
        <w:rPr>
          <w:rFonts w:ascii="Arial" w:hAnsi="Arial" w:cs="Arial"/>
          <w:b/>
        </w:rPr>
      </w:pPr>
    </w:p>
    <w:p w:rsidR="00FE5657" w:rsidRDefault="00FE5657" w:rsidP="00FE5657">
      <w:pPr>
        <w:pStyle w:val="Footer"/>
        <w:tabs>
          <w:tab w:val="right" w:pos="9360"/>
        </w:tabs>
        <w:ind w:right="-720"/>
        <w:jc w:val="both"/>
        <w:rPr>
          <w:rFonts w:ascii="Arial" w:hAnsi="Arial" w:cs="Arial"/>
          <w:b/>
        </w:rPr>
      </w:pPr>
      <w:r w:rsidRPr="000326C6">
        <w:rPr>
          <w:rFonts w:ascii="Arial" w:hAnsi="Arial" w:cs="Arial"/>
          <w:b/>
          <w:color w:val="FFFFFF"/>
          <w:highlight w:val="black"/>
        </w:rPr>
        <w:t>SUMMARY</w:t>
      </w:r>
      <w:r w:rsidRPr="000326C6">
        <w:rPr>
          <w:rFonts w:ascii="Arial" w:hAnsi="Arial" w:cs="Arial"/>
          <w:b/>
          <w:color w:val="FFFFFF"/>
          <w:highlight w:val="black"/>
        </w:rPr>
        <w:tab/>
      </w:r>
      <w:r w:rsidRPr="000326C6">
        <w:rPr>
          <w:rFonts w:ascii="Arial" w:hAnsi="Arial" w:cs="Arial"/>
          <w:b/>
          <w:color w:val="FFFFFF"/>
          <w:highlight w:val="black"/>
        </w:rPr>
        <w:tab/>
      </w:r>
      <w:r w:rsidRPr="000326C6">
        <w:rPr>
          <w:rFonts w:ascii="Arial" w:hAnsi="Arial" w:cs="Arial"/>
          <w:b/>
          <w:highlight w:val="black"/>
        </w:rPr>
        <w:t>Professional Summary</w:t>
      </w:r>
      <w:r w:rsidRPr="000326C6">
        <w:rPr>
          <w:rFonts w:ascii="Arial" w:hAnsi="Arial" w:cs="Arial"/>
          <w:b/>
        </w:rPr>
        <w:t xml:space="preserve"> </w:t>
      </w:r>
    </w:p>
    <w:p w:rsidR="00FE5657" w:rsidRPr="000326C6" w:rsidRDefault="00FE5657" w:rsidP="00FE5657">
      <w:pPr>
        <w:pStyle w:val="Footer"/>
        <w:tabs>
          <w:tab w:val="right" w:pos="9360"/>
        </w:tabs>
        <w:ind w:right="-720"/>
        <w:jc w:val="both"/>
        <w:rPr>
          <w:rFonts w:ascii="Arial" w:hAnsi="Arial" w:cs="Arial"/>
          <w:b/>
        </w:rPr>
      </w:pPr>
    </w:p>
    <w:p w:rsidR="00FE5657" w:rsidRPr="00FE5657" w:rsidRDefault="00FE5657" w:rsidP="00FE5657">
      <w:pPr>
        <w:pStyle w:val="Footer"/>
        <w:numPr>
          <w:ilvl w:val="0"/>
          <w:numId w:val="31"/>
        </w:numPr>
        <w:tabs>
          <w:tab w:val="clear" w:pos="1440"/>
          <w:tab w:val="clear" w:pos="4513"/>
          <w:tab w:val="clear" w:pos="9026"/>
          <w:tab w:val="num" w:pos="900"/>
          <w:tab w:val="center" w:pos="4320"/>
          <w:tab w:val="right" w:pos="9360"/>
        </w:tabs>
        <w:ind w:left="900" w:right="-720"/>
        <w:jc w:val="both"/>
        <w:rPr>
          <w:rFonts w:asciiTheme="minorHAnsi" w:hAnsiTheme="minorHAnsi" w:cstheme="minorHAnsi"/>
          <w:sz w:val="22"/>
          <w:szCs w:val="22"/>
        </w:rPr>
      </w:pPr>
      <w:r w:rsidRPr="00FE5657">
        <w:rPr>
          <w:rFonts w:asciiTheme="minorHAnsi" w:hAnsiTheme="minorHAnsi" w:cstheme="minorHAnsi"/>
          <w:b/>
          <w:sz w:val="22"/>
          <w:szCs w:val="22"/>
        </w:rPr>
        <w:t xml:space="preserve">Microsoft </w:t>
      </w:r>
      <w:r w:rsidRPr="00FE5657">
        <w:rPr>
          <w:rFonts w:asciiTheme="minorHAnsi" w:hAnsiTheme="minorHAnsi" w:cstheme="minorHAnsi"/>
          <w:b/>
          <w:bCs/>
          <w:sz w:val="22"/>
          <w:szCs w:val="22"/>
        </w:rPr>
        <w:t>.Net and Oracle Developer with over 7+ years of experience.</w:t>
      </w:r>
      <w:r w:rsidRPr="00FE5657">
        <w:rPr>
          <w:rFonts w:asciiTheme="minorHAnsi" w:hAnsiTheme="minorHAnsi" w:cstheme="minorHAnsi"/>
          <w:sz w:val="22"/>
          <w:szCs w:val="22"/>
        </w:rPr>
        <w:t xml:space="preserve"> </w:t>
      </w:r>
      <w:r w:rsidRPr="00FE5657">
        <w:rPr>
          <w:rFonts w:asciiTheme="minorHAnsi" w:hAnsiTheme="minorHAnsi" w:cstheme="minorHAnsi"/>
          <w:b/>
          <w:bCs/>
          <w:sz w:val="22"/>
          <w:szCs w:val="22"/>
        </w:rPr>
        <w:t>.Net</w:t>
      </w:r>
      <w:r w:rsidRPr="00FE5657">
        <w:rPr>
          <w:rFonts w:asciiTheme="minorHAnsi" w:hAnsiTheme="minorHAnsi" w:cstheme="minorHAnsi"/>
          <w:sz w:val="22"/>
          <w:szCs w:val="22"/>
        </w:rPr>
        <w:t xml:space="preserve"> </w:t>
      </w:r>
      <w:r w:rsidRPr="00FE5657">
        <w:rPr>
          <w:rFonts w:asciiTheme="minorHAnsi" w:hAnsiTheme="minorHAnsi" w:cstheme="minorHAnsi"/>
          <w:b/>
          <w:bCs/>
          <w:sz w:val="22"/>
          <w:szCs w:val="22"/>
        </w:rPr>
        <w:t>Web</w:t>
      </w:r>
      <w:r w:rsidRPr="00FE5657">
        <w:rPr>
          <w:rFonts w:asciiTheme="minorHAnsi" w:hAnsiTheme="minorHAnsi" w:cstheme="minorHAnsi"/>
          <w:b/>
          <w:sz w:val="22"/>
          <w:szCs w:val="22"/>
        </w:rPr>
        <w:t xml:space="preserve"> and Desktop </w:t>
      </w:r>
      <w:r w:rsidRPr="00FE5657">
        <w:rPr>
          <w:rFonts w:asciiTheme="minorHAnsi" w:hAnsiTheme="minorHAnsi" w:cstheme="minorHAnsi"/>
          <w:b/>
          <w:bCs/>
          <w:sz w:val="22"/>
          <w:szCs w:val="22"/>
        </w:rPr>
        <w:t>applications</w:t>
      </w:r>
      <w:r w:rsidRPr="00FE5657">
        <w:rPr>
          <w:rFonts w:asciiTheme="minorHAnsi" w:hAnsiTheme="minorHAnsi" w:cstheme="minorHAnsi"/>
          <w:sz w:val="22"/>
          <w:szCs w:val="22"/>
        </w:rPr>
        <w:t xml:space="preserve"> using different frameworks and </w:t>
      </w:r>
      <w:r w:rsidRPr="00FE5657">
        <w:rPr>
          <w:rFonts w:asciiTheme="minorHAnsi" w:hAnsiTheme="minorHAnsi" w:cstheme="minorHAnsi"/>
          <w:b/>
          <w:sz w:val="22"/>
          <w:szCs w:val="22"/>
        </w:rPr>
        <w:t>Oracle and SQL Server</w:t>
      </w:r>
      <w:r w:rsidRPr="00FE5657">
        <w:rPr>
          <w:rFonts w:asciiTheme="minorHAnsi" w:hAnsiTheme="minorHAnsi" w:cstheme="minorHAnsi"/>
          <w:sz w:val="22"/>
          <w:szCs w:val="22"/>
        </w:rPr>
        <w:t>.</w:t>
      </w:r>
    </w:p>
    <w:p w:rsidR="00FE5657" w:rsidRPr="00FE5657" w:rsidRDefault="00FE5657" w:rsidP="00FE5657">
      <w:pPr>
        <w:pStyle w:val="Footer"/>
        <w:numPr>
          <w:ilvl w:val="0"/>
          <w:numId w:val="31"/>
        </w:numPr>
        <w:tabs>
          <w:tab w:val="clear" w:pos="1440"/>
          <w:tab w:val="clear" w:pos="4513"/>
          <w:tab w:val="clear" w:pos="9026"/>
          <w:tab w:val="num" w:pos="900"/>
          <w:tab w:val="center" w:pos="4320"/>
          <w:tab w:val="right" w:pos="9360"/>
        </w:tabs>
        <w:ind w:left="900" w:right="-720"/>
        <w:jc w:val="both"/>
        <w:rPr>
          <w:rFonts w:asciiTheme="minorHAnsi" w:hAnsiTheme="minorHAnsi" w:cstheme="minorHAnsi"/>
          <w:b/>
          <w:sz w:val="22"/>
          <w:szCs w:val="22"/>
        </w:rPr>
      </w:pPr>
      <w:r w:rsidRPr="00FE5657">
        <w:rPr>
          <w:rFonts w:asciiTheme="minorHAnsi" w:hAnsiTheme="minorHAnsi" w:cstheme="minorHAnsi"/>
          <w:sz w:val="22"/>
          <w:szCs w:val="22"/>
        </w:rPr>
        <w:t xml:space="preserve">Thoroughly acquainted with </w:t>
      </w:r>
      <w:r w:rsidRPr="00FE5657">
        <w:rPr>
          <w:rFonts w:asciiTheme="minorHAnsi" w:hAnsiTheme="minorHAnsi" w:cstheme="minorHAnsi"/>
          <w:b/>
          <w:sz w:val="22"/>
          <w:szCs w:val="22"/>
        </w:rPr>
        <w:t>ITIL standards</w:t>
      </w:r>
      <w:r w:rsidRPr="00FE5657">
        <w:rPr>
          <w:rFonts w:asciiTheme="minorHAnsi" w:hAnsiTheme="minorHAnsi" w:cstheme="minorHAnsi"/>
          <w:sz w:val="22"/>
          <w:szCs w:val="22"/>
        </w:rPr>
        <w:t>. (HPSM, Remedy, Service now ITIL implementation).</w:t>
      </w:r>
    </w:p>
    <w:p w:rsidR="00FE5657" w:rsidRPr="00FE5657" w:rsidRDefault="00FE5657" w:rsidP="00FE5657">
      <w:pPr>
        <w:pStyle w:val="Footer"/>
        <w:numPr>
          <w:ilvl w:val="0"/>
          <w:numId w:val="31"/>
        </w:numPr>
        <w:tabs>
          <w:tab w:val="clear" w:pos="1440"/>
          <w:tab w:val="clear" w:pos="4513"/>
          <w:tab w:val="clear" w:pos="9026"/>
          <w:tab w:val="num" w:pos="900"/>
          <w:tab w:val="center" w:pos="4320"/>
          <w:tab w:val="right" w:pos="9360"/>
        </w:tabs>
        <w:ind w:left="900" w:right="-720"/>
        <w:jc w:val="both"/>
        <w:rPr>
          <w:rFonts w:asciiTheme="minorHAnsi" w:hAnsiTheme="minorHAnsi" w:cstheme="minorHAnsi"/>
          <w:b/>
          <w:bCs/>
          <w:sz w:val="22"/>
          <w:szCs w:val="22"/>
        </w:rPr>
      </w:pPr>
      <w:r w:rsidRPr="00FE5657">
        <w:rPr>
          <w:rFonts w:asciiTheme="minorHAnsi" w:hAnsiTheme="minorHAnsi" w:cstheme="minorHAnsi"/>
          <w:sz w:val="22"/>
          <w:szCs w:val="22"/>
        </w:rPr>
        <w:t xml:space="preserve">Extensive experience in Design and Development of </w:t>
      </w:r>
      <w:r w:rsidRPr="00FE5657">
        <w:rPr>
          <w:rFonts w:asciiTheme="minorHAnsi" w:hAnsiTheme="minorHAnsi" w:cstheme="minorHAnsi"/>
          <w:b/>
          <w:bCs/>
          <w:sz w:val="22"/>
          <w:szCs w:val="22"/>
        </w:rPr>
        <w:t xml:space="preserve">Web application using MVC Framework </w:t>
      </w:r>
      <w:r w:rsidRPr="00FE5657">
        <w:rPr>
          <w:rFonts w:asciiTheme="minorHAnsi" w:hAnsiTheme="minorHAnsi" w:cstheme="minorHAnsi"/>
          <w:bCs/>
          <w:sz w:val="22"/>
          <w:szCs w:val="22"/>
        </w:rPr>
        <w:t>and web-services</w:t>
      </w:r>
      <w:r w:rsidRPr="00FE5657">
        <w:rPr>
          <w:rFonts w:asciiTheme="minorHAnsi" w:hAnsiTheme="minorHAnsi" w:cstheme="minorHAnsi"/>
          <w:b/>
          <w:bCs/>
          <w:sz w:val="22"/>
          <w:szCs w:val="22"/>
        </w:rPr>
        <w:t>.</w:t>
      </w:r>
    </w:p>
    <w:p w:rsidR="00FE5657" w:rsidRPr="00FE5657" w:rsidRDefault="00FE5657" w:rsidP="00FE5657">
      <w:pPr>
        <w:pStyle w:val="Footer"/>
        <w:numPr>
          <w:ilvl w:val="0"/>
          <w:numId w:val="31"/>
        </w:numPr>
        <w:tabs>
          <w:tab w:val="clear" w:pos="1440"/>
          <w:tab w:val="clear" w:pos="4513"/>
          <w:tab w:val="clear" w:pos="9026"/>
          <w:tab w:val="num" w:pos="900"/>
          <w:tab w:val="center" w:pos="4320"/>
          <w:tab w:val="right" w:pos="9360"/>
        </w:tabs>
        <w:ind w:left="900" w:right="-720"/>
        <w:jc w:val="both"/>
        <w:rPr>
          <w:rFonts w:asciiTheme="minorHAnsi" w:hAnsiTheme="minorHAnsi" w:cstheme="minorHAnsi"/>
          <w:b/>
          <w:bCs/>
          <w:sz w:val="22"/>
          <w:szCs w:val="22"/>
        </w:rPr>
      </w:pPr>
      <w:r w:rsidRPr="00FE5657">
        <w:rPr>
          <w:rFonts w:asciiTheme="minorHAnsi" w:hAnsiTheme="minorHAnsi" w:cstheme="minorHAnsi"/>
          <w:sz w:val="22"/>
          <w:szCs w:val="22"/>
        </w:rPr>
        <w:t xml:space="preserve">Extensive experience in </w:t>
      </w:r>
      <w:r w:rsidRPr="00FE5657">
        <w:rPr>
          <w:rFonts w:asciiTheme="minorHAnsi" w:hAnsiTheme="minorHAnsi" w:cstheme="minorHAnsi"/>
          <w:b/>
          <w:sz w:val="22"/>
          <w:szCs w:val="22"/>
        </w:rPr>
        <w:t>Oracle 11, 10g and 9i</w:t>
      </w:r>
      <w:r w:rsidRPr="00FE5657">
        <w:rPr>
          <w:rFonts w:asciiTheme="minorHAnsi" w:hAnsiTheme="minorHAnsi" w:cstheme="minorHAnsi"/>
          <w:sz w:val="22"/>
          <w:szCs w:val="22"/>
        </w:rPr>
        <w:t xml:space="preserve"> and hands on experience writing </w:t>
      </w:r>
      <w:r w:rsidRPr="00FE5657">
        <w:rPr>
          <w:rFonts w:asciiTheme="minorHAnsi" w:hAnsiTheme="minorHAnsi" w:cstheme="minorHAnsi"/>
          <w:b/>
          <w:sz w:val="22"/>
          <w:szCs w:val="22"/>
        </w:rPr>
        <w:t>SQL queries and PL/SQL</w:t>
      </w:r>
      <w:r w:rsidRPr="00FE5657">
        <w:rPr>
          <w:rFonts w:asciiTheme="minorHAnsi" w:hAnsiTheme="minorHAnsi" w:cstheme="minorHAnsi"/>
          <w:sz w:val="22"/>
          <w:szCs w:val="22"/>
        </w:rPr>
        <w:t xml:space="preserve"> Stored Procedures, Functions, Database Triggers, Exception Handlers, Cursors</w:t>
      </w:r>
    </w:p>
    <w:p w:rsidR="00FE5657" w:rsidRPr="00FE5657" w:rsidRDefault="00FE5657" w:rsidP="00FE5657">
      <w:pPr>
        <w:pStyle w:val="Footer"/>
        <w:numPr>
          <w:ilvl w:val="0"/>
          <w:numId w:val="31"/>
        </w:numPr>
        <w:tabs>
          <w:tab w:val="clear" w:pos="1440"/>
          <w:tab w:val="clear" w:pos="4513"/>
          <w:tab w:val="clear" w:pos="9026"/>
          <w:tab w:val="num" w:pos="900"/>
          <w:tab w:val="center" w:pos="4320"/>
          <w:tab w:val="right" w:pos="9360"/>
        </w:tabs>
        <w:ind w:left="900" w:right="-720"/>
        <w:jc w:val="both"/>
        <w:rPr>
          <w:rFonts w:asciiTheme="minorHAnsi" w:hAnsiTheme="minorHAnsi" w:cstheme="minorHAnsi"/>
          <w:snapToGrid w:val="0"/>
          <w:sz w:val="22"/>
          <w:szCs w:val="22"/>
        </w:rPr>
      </w:pPr>
      <w:r w:rsidRPr="00FE5657">
        <w:rPr>
          <w:rFonts w:asciiTheme="minorHAnsi" w:hAnsiTheme="minorHAnsi" w:cstheme="minorHAnsi"/>
          <w:snapToGrid w:val="0"/>
          <w:sz w:val="22"/>
          <w:szCs w:val="22"/>
        </w:rPr>
        <w:t>Experience in technologies like</w:t>
      </w:r>
      <w:r w:rsidRPr="00FE5657">
        <w:rPr>
          <w:rFonts w:asciiTheme="minorHAnsi" w:hAnsiTheme="minorHAnsi" w:cstheme="minorHAnsi"/>
          <w:b/>
          <w:snapToGrid w:val="0"/>
          <w:sz w:val="22"/>
          <w:szCs w:val="22"/>
        </w:rPr>
        <w:t xml:space="preserve"> ASP.Net, C#, VB.Net, AJAX, XML, Web API, WCF and </w:t>
      </w:r>
      <w:proofErr w:type="spellStart"/>
      <w:r w:rsidRPr="00FE5657">
        <w:rPr>
          <w:rFonts w:asciiTheme="minorHAnsi" w:hAnsiTheme="minorHAnsi" w:cstheme="minorHAnsi"/>
          <w:b/>
          <w:snapToGrid w:val="0"/>
          <w:sz w:val="22"/>
          <w:szCs w:val="22"/>
        </w:rPr>
        <w:t>AngularJS</w:t>
      </w:r>
      <w:proofErr w:type="spellEnd"/>
      <w:r w:rsidRPr="00FE5657">
        <w:rPr>
          <w:rFonts w:asciiTheme="minorHAnsi" w:hAnsiTheme="minorHAnsi" w:cstheme="minorHAnsi"/>
          <w:snapToGrid w:val="0"/>
          <w:sz w:val="22"/>
          <w:szCs w:val="22"/>
        </w:rPr>
        <w:t>.</w:t>
      </w:r>
    </w:p>
    <w:p w:rsidR="00FE5657" w:rsidRPr="00FE5657" w:rsidRDefault="00FE5657" w:rsidP="00FE5657">
      <w:pPr>
        <w:pStyle w:val="Footer"/>
        <w:numPr>
          <w:ilvl w:val="0"/>
          <w:numId w:val="31"/>
        </w:numPr>
        <w:tabs>
          <w:tab w:val="clear" w:pos="1440"/>
          <w:tab w:val="clear" w:pos="4513"/>
          <w:tab w:val="clear" w:pos="9026"/>
          <w:tab w:val="num" w:pos="900"/>
          <w:tab w:val="center" w:pos="4320"/>
          <w:tab w:val="right" w:pos="9360"/>
        </w:tabs>
        <w:ind w:left="900" w:right="-720"/>
        <w:jc w:val="both"/>
        <w:rPr>
          <w:rFonts w:asciiTheme="minorHAnsi" w:hAnsiTheme="minorHAnsi" w:cstheme="minorHAnsi"/>
          <w:snapToGrid w:val="0"/>
          <w:sz w:val="22"/>
          <w:szCs w:val="22"/>
        </w:rPr>
      </w:pPr>
      <w:r w:rsidRPr="00FE5657">
        <w:rPr>
          <w:rFonts w:asciiTheme="minorHAnsi" w:hAnsiTheme="minorHAnsi" w:cstheme="minorHAnsi"/>
          <w:sz w:val="22"/>
          <w:szCs w:val="22"/>
        </w:rPr>
        <w:t xml:space="preserve">Sound experience in working with </w:t>
      </w:r>
      <w:r w:rsidRPr="00FE5657">
        <w:rPr>
          <w:rFonts w:asciiTheme="minorHAnsi" w:hAnsiTheme="minorHAnsi" w:cstheme="minorHAnsi"/>
          <w:b/>
          <w:bCs/>
          <w:sz w:val="22"/>
          <w:szCs w:val="22"/>
        </w:rPr>
        <w:t>Object</w:t>
      </w:r>
      <w:r w:rsidRPr="00FE5657">
        <w:rPr>
          <w:rFonts w:asciiTheme="minorHAnsi" w:hAnsiTheme="minorHAnsi" w:cstheme="minorHAnsi"/>
          <w:sz w:val="22"/>
          <w:szCs w:val="22"/>
        </w:rPr>
        <w:t xml:space="preserve"> </w:t>
      </w:r>
      <w:r w:rsidRPr="00FE5657">
        <w:rPr>
          <w:rFonts w:asciiTheme="minorHAnsi" w:hAnsiTheme="minorHAnsi" w:cstheme="minorHAnsi"/>
          <w:b/>
          <w:sz w:val="22"/>
          <w:szCs w:val="22"/>
        </w:rPr>
        <w:t>Oriented design</w:t>
      </w:r>
      <w:r w:rsidRPr="00FE5657">
        <w:rPr>
          <w:rFonts w:asciiTheme="minorHAnsi" w:hAnsiTheme="minorHAnsi" w:cstheme="minorHAnsi"/>
          <w:sz w:val="22"/>
          <w:szCs w:val="22"/>
        </w:rPr>
        <w:t xml:space="preserve"> and </w:t>
      </w:r>
      <w:r w:rsidRPr="00FE5657">
        <w:rPr>
          <w:rFonts w:asciiTheme="minorHAnsi" w:hAnsiTheme="minorHAnsi" w:cstheme="minorHAnsi"/>
          <w:b/>
          <w:sz w:val="22"/>
          <w:szCs w:val="22"/>
        </w:rPr>
        <w:t>.Net Design Patterns</w:t>
      </w:r>
      <w:r w:rsidRPr="00FE5657">
        <w:rPr>
          <w:rFonts w:asciiTheme="minorHAnsi" w:hAnsiTheme="minorHAnsi" w:cstheme="minorHAnsi"/>
          <w:sz w:val="22"/>
          <w:szCs w:val="22"/>
        </w:rPr>
        <w:t>.</w:t>
      </w:r>
    </w:p>
    <w:p w:rsidR="00FE5657" w:rsidRPr="00FE5657" w:rsidRDefault="00FE5657" w:rsidP="00FE5657">
      <w:pPr>
        <w:pStyle w:val="Footer"/>
        <w:numPr>
          <w:ilvl w:val="0"/>
          <w:numId w:val="31"/>
        </w:numPr>
        <w:tabs>
          <w:tab w:val="clear" w:pos="1440"/>
          <w:tab w:val="clear" w:pos="4513"/>
          <w:tab w:val="clear" w:pos="9026"/>
          <w:tab w:val="num" w:pos="900"/>
          <w:tab w:val="center" w:pos="4320"/>
          <w:tab w:val="right" w:pos="9360"/>
        </w:tabs>
        <w:ind w:left="900" w:right="-720"/>
        <w:jc w:val="both"/>
        <w:rPr>
          <w:rFonts w:asciiTheme="minorHAnsi" w:hAnsiTheme="minorHAnsi" w:cstheme="minorHAnsi"/>
          <w:sz w:val="22"/>
          <w:szCs w:val="22"/>
        </w:rPr>
      </w:pPr>
      <w:r w:rsidRPr="00FE5657">
        <w:rPr>
          <w:rFonts w:asciiTheme="minorHAnsi" w:hAnsiTheme="minorHAnsi" w:cstheme="minorHAnsi"/>
          <w:sz w:val="22"/>
          <w:szCs w:val="22"/>
        </w:rPr>
        <w:t xml:space="preserve">Excellent project life cycle experience (SDLC) in all aspects of </w:t>
      </w:r>
      <w:r w:rsidRPr="00FE5657">
        <w:rPr>
          <w:rFonts w:asciiTheme="minorHAnsi" w:hAnsiTheme="minorHAnsi" w:cstheme="minorHAnsi"/>
          <w:b/>
          <w:bCs/>
          <w:sz w:val="22"/>
          <w:szCs w:val="22"/>
        </w:rPr>
        <w:t>requirements specifications, design, code, test, deploy, maintaining</w:t>
      </w:r>
      <w:r w:rsidRPr="00FE5657">
        <w:rPr>
          <w:rFonts w:asciiTheme="minorHAnsi" w:hAnsiTheme="minorHAnsi" w:cstheme="minorHAnsi"/>
          <w:sz w:val="22"/>
          <w:szCs w:val="22"/>
        </w:rPr>
        <w:t>.</w:t>
      </w:r>
    </w:p>
    <w:p w:rsidR="00FE5657" w:rsidRPr="00FE5657" w:rsidRDefault="00FE5657" w:rsidP="00FE5657">
      <w:pPr>
        <w:pStyle w:val="Footer"/>
        <w:numPr>
          <w:ilvl w:val="0"/>
          <w:numId w:val="31"/>
        </w:numPr>
        <w:tabs>
          <w:tab w:val="clear" w:pos="1440"/>
          <w:tab w:val="clear" w:pos="4513"/>
          <w:tab w:val="clear" w:pos="9026"/>
          <w:tab w:val="num" w:pos="900"/>
          <w:tab w:val="center" w:pos="4320"/>
          <w:tab w:val="right" w:pos="9360"/>
        </w:tabs>
        <w:ind w:left="900" w:right="-720"/>
        <w:jc w:val="both"/>
        <w:rPr>
          <w:rFonts w:asciiTheme="minorHAnsi" w:hAnsiTheme="minorHAnsi" w:cstheme="minorHAnsi"/>
          <w:b/>
          <w:bCs/>
          <w:sz w:val="22"/>
          <w:szCs w:val="22"/>
        </w:rPr>
      </w:pPr>
      <w:r w:rsidRPr="00FE5657">
        <w:rPr>
          <w:rFonts w:asciiTheme="minorHAnsi" w:hAnsiTheme="minorHAnsi" w:cstheme="minorHAnsi"/>
          <w:snapToGrid w:val="0"/>
          <w:sz w:val="22"/>
          <w:szCs w:val="22"/>
        </w:rPr>
        <w:t xml:space="preserve">Experienced in working on </w:t>
      </w:r>
      <w:r w:rsidRPr="00FE5657">
        <w:rPr>
          <w:rFonts w:asciiTheme="minorHAnsi" w:hAnsiTheme="minorHAnsi" w:cstheme="minorHAnsi"/>
          <w:b/>
          <w:bCs/>
          <w:snapToGrid w:val="0"/>
          <w:sz w:val="22"/>
          <w:szCs w:val="22"/>
        </w:rPr>
        <w:t>Test Plans, Functional Specifications, Use cases, User Acceptance Testing (UAT).</w:t>
      </w:r>
    </w:p>
    <w:p w:rsidR="00FE5657" w:rsidRPr="00FE5657" w:rsidRDefault="00FE5657" w:rsidP="00FE5657">
      <w:pPr>
        <w:numPr>
          <w:ilvl w:val="0"/>
          <w:numId w:val="33"/>
        </w:numPr>
        <w:tabs>
          <w:tab w:val="num" w:pos="900"/>
        </w:tabs>
        <w:suppressAutoHyphens/>
        <w:ind w:left="900"/>
        <w:jc w:val="both"/>
        <w:rPr>
          <w:rFonts w:asciiTheme="minorHAnsi" w:hAnsiTheme="minorHAnsi" w:cstheme="minorHAnsi"/>
          <w:sz w:val="22"/>
          <w:szCs w:val="22"/>
        </w:rPr>
      </w:pPr>
      <w:r w:rsidRPr="00FE5657">
        <w:rPr>
          <w:rFonts w:asciiTheme="minorHAnsi" w:hAnsiTheme="minorHAnsi" w:cstheme="minorHAnsi"/>
          <w:sz w:val="22"/>
          <w:szCs w:val="22"/>
        </w:rPr>
        <w:t>Over 4 years of experience working at onsite, coordinating with the IT and Business team at client side and offshore teams in India.</w:t>
      </w:r>
    </w:p>
    <w:p w:rsidR="00FE5657" w:rsidRPr="00FE5657" w:rsidRDefault="00FE5657" w:rsidP="00FE5657">
      <w:pPr>
        <w:numPr>
          <w:ilvl w:val="0"/>
          <w:numId w:val="33"/>
        </w:numPr>
        <w:tabs>
          <w:tab w:val="num" w:pos="900"/>
        </w:tabs>
        <w:suppressAutoHyphens/>
        <w:ind w:left="900"/>
        <w:jc w:val="both"/>
        <w:rPr>
          <w:rFonts w:asciiTheme="minorHAnsi" w:hAnsiTheme="minorHAnsi" w:cstheme="minorHAnsi"/>
          <w:sz w:val="22"/>
          <w:szCs w:val="22"/>
        </w:rPr>
      </w:pPr>
      <w:r w:rsidRPr="00FE5657">
        <w:rPr>
          <w:rFonts w:asciiTheme="minorHAnsi" w:hAnsiTheme="minorHAnsi" w:cstheme="minorHAnsi"/>
          <w:sz w:val="22"/>
          <w:szCs w:val="22"/>
        </w:rPr>
        <w:t xml:space="preserve">Excellent </w:t>
      </w:r>
      <w:r w:rsidRPr="00FE5657">
        <w:rPr>
          <w:rFonts w:asciiTheme="minorHAnsi" w:hAnsiTheme="minorHAnsi" w:cstheme="minorHAnsi"/>
          <w:b/>
          <w:sz w:val="22"/>
          <w:szCs w:val="22"/>
        </w:rPr>
        <w:t>analytical and problem-solving skills</w:t>
      </w:r>
      <w:r w:rsidRPr="00FE5657">
        <w:rPr>
          <w:rFonts w:asciiTheme="minorHAnsi" w:hAnsiTheme="minorHAnsi" w:cstheme="minorHAnsi"/>
          <w:sz w:val="22"/>
          <w:szCs w:val="22"/>
        </w:rPr>
        <w:t xml:space="preserve"> with the ability to achieve stretch goals within a short time frame and in an innovative and fast paced environment.</w:t>
      </w:r>
    </w:p>
    <w:p w:rsidR="00FE5657" w:rsidRPr="00FE5657" w:rsidRDefault="00FE5657" w:rsidP="00FE5657">
      <w:pPr>
        <w:numPr>
          <w:ilvl w:val="0"/>
          <w:numId w:val="33"/>
        </w:numPr>
        <w:tabs>
          <w:tab w:val="num" w:pos="900"/>
        </w:tabs>
        <w:suppressAutoHyphens/>
        <w:ind w:left="900"/>
        <w:jc w:val="both"/>
        <w:rPr>
          <w:rFonts w:asciiTheme="minorHAnsi" w:hAnsiTheme="minorHAnsi" w:cstheme="minorHAnsi"/>
          <w:sz w:val="22"/>
          <w:szCs w:val="22"/>
        </w:rPr>
      </w:pPr>
      <w:r w:rsidRPr="00FE5657">
        <w:rPr>
          <w:rFonts w:asciiTheme="minorHAnsi" w:hAnsiTheme="minorHAnsi" w:cstheme="minorHAnsi"/>
          <w:b/>
          <w:sz w:val="22"/>
          <w:szCs w:val="22"/>
        </w:rPr>
        <w:t>Excellent written and communication skills</w:t>
      </w:r>
      <w:r w:rsidRPr="00FE5657">
        <w:rPr>
          <w:rFonts w:asciiTheme="minorHAnsi" w:hAnsiTheme="minorHAnsi" w:cstheme="minorHAnsi"/>
          <w:sz w:val="22"/>
          <w:szCs w:val="22"/>
        </w:rPr>
        <w:t xml:space="preserve"> used to coordinate multi-disciplinary technical teams (off/onshore teams). </w:t>
      </w:r>
    </w:p>
    <w:p w:rsidR="00FE5657" w:rsidRPr="00FE5657" w:rsidRDefault="00FE5657" w:rsidP="00FE5657">
      <w:pPr>
        <w:numPr>
          <w:ilvl w:val="0"/>
          <w:numId w:val="33"/>
        </w:numPr>
        <w:tabs>
          <w:tab w:val="num" w:pos="900"/>
        </w:tabs>
        <w:suppressAutoHyphens/>
        <w:ind w:left="900"/>
        <w:jc w:val="both"/>
        <w:rPr>
          <w:rFonts w:asciiTheme="minorHAnsi" w:hAnsiTheme="minorHAnsi" w:cstheme="minorHAnsi"/>
          <w:sz w:val="22"/>
          <w:szCs w:val="22"/>
        </w:rPr>
      </w:pPr>
      <w:r w:rsidRPr="00FE5657">
        <w:rPr>
          <w:rFonts w:asciiTheme="minorHAnsi" w:hAnsiTheme="minorHAnsi" w:cstheme="minorHAnsi"/>
          <w:sz w:val="22"/>
          <w:szCs w:val="22"/>
        </w:rPr>
        <w:t xml:space="preserve">Build </w:t>
      </w:r>
      <w:r w:rsidRPr="00FE5657">
        <w:rPr>
          <w:rFonts w:asciiTheme="minorHAnsi" w:hAnsiTheme="minorHAnsi" w:cstheme="minorHAnsi"/>
          <w:b/>
          <w:sz w:val="22"/>
          <w:szCs w:val="22"/>
        </w:rPr>
        <w:t>functional specification and technical specification</w:t>
      </w:r>
      <w:r w:rsidRPr="00FE5657">
        <w:rPr>
          <w:rFonts w:asciiTheme="minorHAnsi" w:hAnsiTheme="minorHAnsi" w:cstheme="minorHAnsi"/>
          <w:sz w:val="22"/>
          <w:szCs w:val="22"/>
        </w:rPr>
        <w:t>, create system test plan, and execute those test plan.</w:t>
      </w:r>
    </w:p>
    <w:p w:rsidR="00FE5657" w:rsidRPr="00FE5657" w:rsidRDefault="00FE5657" w:rsidP="00FE5657">
      <w:pPr>
        <w:numPr>
          <w:ilvl w:val="0"/>
          <w:numId w:val="33"/>
        </w:numPr>
        <w:tabs>
          <w:tab w:val="num" w:pos="900"/>
        </w:tabs>
        <w:suppressAutoHyphens/>
        <w:ind w:left="900"/>
        <w:jc w:val="both"/>
        <w:rPr>
          <w:rFonts w:asciiTheme="minorHAnsi" w:hAnsiTheme="minorHAnsi" w:cstheme="minorHAnsi"/>
          <w:sz w:val="22"/>
          <w:szCs w:val="22"/>
        </w:rPr>
      </w:pPr>
      <w:r w:rsidRPr="00FE5657">
        <w:rPr>
          <w:rFonts w:asciiTheme="minorHAnsi" w:hAnsiTheme="minorHAnsi" w:cstheme="minorHAnsi"/>
          <w:sz w:val="22"/>
          <w:szCs w:val="22"/>
        </w:rPr>
        <w:t xml:space="preserve">Working on the </w:t>
      </w:r>
      <w:r w:rsidRPr="00FE5657">
        <w:rPr>
          <w:rFonts w:asciiTheme="minorHAnsi" w:hAnsiTheme="minorHAnsi" w:cstheme="minorHAnsi"/>
          <w:b/>
          <w:sz w:val="22"/>
          <w:szCs w:val="22"/>
        </w:rPr>
        <w:t>Business Process Improvement</w:t>
      </w:r>
    </w:p>
    <w:p w:rsidR="00FE5657" w:rsidRPr="00FE5657" w:rsidRDefault="00FE5657" w:rsidP="00FE5657">
      <w:pPr>
        <w:numPr>
          <w:ilvl w:val="0"/>
          <w:numId w:val="33"/>
        </w:numPr>
        <w:tabs>
          <w:tab w:val="num" w:pos="900"/>
        </w:tabs>
        <w:suppressAutoHyphens/>
        <w:ind w:left="900"/>
        <w:jc w:val="both"/>
        <w:rPr>
          <w:rFonts w:asciiTheme="minorHAnsi" w:hAnsiTheme="minorHAnsi" w:cstheme="minorHAnsi"/>
          <w:sz w:val="22"/>
          <w:szCs w:val="22"/>
        </w:rPr>
      </w:pPr>
      <w:r w:rsidRPr="00FE5657">
        <w:rPr>
          <w:rFonts w:asciiTheme="minorHAnsi" w:hAnsiTheme="minorHAnsi" w:cstheme="minorHAnsi"/>
          <w:sz w:val="22"/>
          <w:szCs w:val="22"/>
        </w:rPr>
        <w:t xml:space="preserve">Good exposure in gathering </w:t>
      </w:r>
      <w:r w:rsidRPr="00FE5657">
        <w:rPr>
          <w:rFonts w:asciiTheme="minorHAnsi" w:hAnsiTheme="minorHAnsi" w:cstheme="minorHAnsi"/>
          <w:b/>
          <w:sz w:val="22"/>
          <w:szCs w:val="22"/>
        </w:rPr>
        <w:t>business requirement, analyzing technical feasibility, analyzing impact, Design and Development</w:t>
      </w:r>
      <w:r w:rsidRPr="00FE5657">
        <w:rPr>
          <w:rFonts w:asciiTheme="minorHAnsi" w:hAnsiTheme="minorHAnsi" w:cstheme="minorHAnsi"/>
          <w:sz w:val="22"/>
          <w:szCs w:val="22"/>
        </w:rPr>
        <w:t xml:space="preserve"> </w:t>
      </w:r>
    </w:p>
    <w:p w:rsidR="00FE5657" w:rsidRPr="00FE5657" w:rsidRDefault="00FE5657" w:rsidP="00FE5657">
      <w:pPr>
        <w:numPr>
          <w:ilvl w:val="0"/>
          <w:numId w:val="33"/>
        </w:numPr>
        <w:tabs>
          <w:tab w:val="num" w:pos="900"/>
        </w:tabs>
        <w:suppressAutoHyphens/>
        <w:ind w:left="900"/>
        <w:jc w:val="both"/>
        <w:rPr>
          <w:rFonts w:asciiTheme="minorHAnsi" w:hAnsiTheme="minorHAnsi" w:cstheme="minorHAnsi"/>
          <w:sz w:val="22"/>
          <w:szCs w:val="22"/>
        </w:rPr>
      </w:pPr>
      <w:r w:rsidRPr="00FE5657">
        <w:rPr>
          <w:rFonts w:asciiTheme="minorHAnsi" w:hAnsiTheme="minorHAnsi" w:cstheme="minorHAnsi"/>
          <w:sz w:val="22"/>
          <w:szCs w:val="22"/>
        </w:rPr>
        <w:t>Extensive knowledge in insurance industry standard auto Claim Processing policy admin technology.</w:t>
      </w:r>
    </w:p>
    <w:p w:rsidR="00FE5657" w:rsidRPr="00FE5657" w:rsidRDefault="00FE5657" w:rsidP="00FE5657">
      <w:pPr>
        <w:numPr>
          <w:ilvl w:val="0"/>
          <w:numId w:val="33"/>
        </w:numPr>
        <w:tabs>
          <w:tab w:val="num" w:pos="900"/>
        </w:tabs>
        <w:suppressAutoHyphens/>
        <w:ind w:left="900"/>
        <w:jc w:val="both"/>
        <w:rPr>
          <w:rFonts w:asciiTheme="minorHAnsi" w:hAnsiTheme="minorHAnsi" w:cstheme="minorHAnsi"/>
          <w:sz w:val="22"/>
          <w:szCs w:val="22"/>
        </w:rPr>
      </w:pPr>
      <w:r w:rsidRPr="00FE5657">
        <w:rPr>
          <w:rFonts w:asciiTheme="minorHAnsi" w:hAnsiTheme="minorHAnsi" w:cstheme="minorHAnsi"/>
          <w:sz w:val="22"/>
          <w:szCs w:val="22"/>
        </w:rPr>
        <w:t xml:space="preserve">Provide </w:t>
      </w:r>
      <w:r w:rsidRPr="00FE5657">
        <w:rPr>
          <w:rFonts w:asciiTheme="minorHAnsi" w:hAnsiTheme="minorHAnsi" w:cstheme="minorHAnsi"/>
          <w:b/>
          <w:sz w:val="22"/>
          <w:szCs w:val="22"/>
        </w:rPr>
        <w:t>strategic solution</w:t>
      </w:r>
      <w:r w:rsidRPr="00FE5657">
        <w:rPr>
          <w:rFonts w:asciiTheme="minorHAnsi" w:hAnsiTheme="minorHAnsi" w:cstheme="minorHAnsi"/>
          <w:sz w:val="22"/>
          <w:szCs w:val="22"/>
        </w:rPr>
        <w:t xml:space="preserve"> for inefficient business processes.</w:t>
      </w:r>
    </w:p>
    <w:p w:rsidR="00FE5657" w:rsidRPr="00FE5657" w:rsidRDefault="00FE5657" w:rsidP="00FE5657">
      <w:pPr>
        <w:numPr>
          <w:ilvl w:val="0"/>
          <w:numId w:val="33"/>
        </w:numPr>
        <w:tabs>
          <w:tab w:val="num" w:pos="900"/>
        </w:tabs>
        <w:ind w:left="900"/>
        <w:rPr>
          <w:rFonts w:asciiTheme="minorHAnsi" w:hAnsiTheme="minorHAnsi" w:cstheme="minorHAnsi"/>
          <w:sz w:val="22"/>
          <w:szCs w:val="22"/>
        </w:rPr>
      </w:pPr>
      <w:r w:rsidRPr="00FE5657">
        <w:rPr>
          <w:rFonts w:asciiTheme="minorHAnsi" w:hAnsiTheme="minorHAnsi" w:cstheme="minorHAnsi"/>
          <w:b/>
          <w:sz w:val="22"/>
          <w:szCs w:val="22"/>
        </w:rPr>
        <w:t>Defect fixing, solving production issues</w:t>
      </w:r>
      <w:r w:rsidRPr="00FE5657">
        <w:rPr>
          <w:rFonts w:asciiTheme="minorHAnsi" w:hAnsiTheme="minorHAnsi" w:cstheme="minorHAnsi"/>
          <w:sz w:val="22"/>
          <w:szCs w:val="22"/>
        </w:rPr>
        <w:t xml:space="preserve"> and providing work around.</w:t>
      </w:r>
    </w:p>
    <w:p w:rsidR="00FE5657" w:rsidRPr="00FE5657" w:rsidRDefault="00FE5657" w:rsidP="00FE5657">
      <w:pPr>
        <w:numPr>
          <w:ilvl w:val="0"/>
          <w:numId w:val="33"/>
        </w:numPr>
        <w:tabs>
          <w:tab w:val="num" w:pos="900"/>
        </w:tabs>
        <w:suppressAutoHyphens/>
        <w:ind w:left="900"/>
        <w:jc w:val="both"/>
        <w:rPr>
          <w:rFonts w:asciiTheme="minorHAnsi" w:hAnsiTheme="minorHAnsi" w:cstheme="minorHAnsi"/>
          <w:sz w:val="22"/>
          <w:szCs w:val="22"/>
        </w:rPr>
      </w:pPr>
      <w:r w:rsidRPr="00FE5657">
        <w:rPr>
          <w:rFonts w:asciiTheme="minorHAnsi" w:hAnsiTheme="minorHAnsi" w:cstheme="minorHAnsi"/>
          <w:sz w:val="22"/>
          <w:szCs w:val="22"/>
        </w:rPr>
        <w:t xml:space="preserve">A track record of </w:t>
      </w:r>
      <w:r w:rsidRPr="00FE5657">
        <w:rPr>
          <w:rFonts w:asciiTheme="minorHAnsi" w:hAnsiTheme="minorHAnsi" w:cstheme="minorHAnsi"/>
          <w:b/>
          <w:sz w:val="22"/>
          <w:szCs w:val="22"/>
        </w:rPr>
        <w:t>high impact technical and leadership achievements</w:t>
      </w:r>
      <w:r w:rsidRPr="00FE5657">
        <w:rPr>
          <w:rFonts w:asciiTheme="minorHAnsi" w:hAnsiTheme="minorHAnsi" w:cstheme="minorHAnsi"/>
          <w:sz w:val="22"/>
          <w:szCs w:val="22"/>
        </w:rPr>
        <w:t xml:space="preserve"> in software development/testing (SDLC).</w:t>
      </w:r>
    </w:p>
    <w:p w:rsidR="00FE5657" w:rsidRPr="00FE5657" w:rsidRDefault="00FE5657" w:rsidP="00FE5657">
      <w:pPr>
        <w:numPr>
          <w:ilvl w:val="0"/>
          <w:numId w:val="33"/>
        </w:numPr>
        <w:tabs>
          <w:tab w:val="num" w:pos="900"/>
        </w:tabs>
        <w:suppressAutoHyphens/>
        <w:ind w:left="900"/>
        <w:jc w:val="both"/>
        <w:rPr>
          <w:rFonts w:asciiTheme="minorHAnsi" w:hAnsiTheme="minorHAnsi" w:cstheme="minorHAnsi"/>
          <w:sz w:val="22"/>
          <w:szCs w:val="22"/>
        </w:rPr>
      </w:pPr>
      <w:r w:rsidRPr="00FE5657">
        <w:rPr>
          <w:rFonts w:asciiTheme="minorHAnsi" w:hAnsiTheme="minorHAnsi" w:cstheme="minorHAnsi"/>
          <w:sz w:val="22"/>
          <w:szCs w:val="22"/>
        </w:rPr>
        <w:t>Got training on Salesforce and Hadoop.</w:t>
      </w:r>
    </w:p>
    <w:p w:rsidR="00FE5657" w:rsidRPr="00FE5657" w:rsidRDefault="00FE5657" w:rsidP="00FE5657">
      <w:pPr>
        <w:tabs>
          <w:tab w:val="right" w:pos="9360"/>
        </w:tabs>
        <w:ind w:right="-720"/>
        <w:jc w:val="both"/>
        <w:rPr>
          <w:rFonts w:asciiTheme="minorHAnsi" w:hAnsiTheme="minorHAnsi" w:cstheme="minorHAnsi"/>
          <w:b/>
          <w:sz w:val="22"/>
          <w:szCs w:val="22"/>
          <w:shd w:val="clear" w:color="auto" w:fill="333333"/>
        </w:rPr>
      </w:pPr>
      <w:r w:rsidRPr="00FE5657">
        <w:rPr>
          <w:rFonts w:asciiTheme="minorHAnsi" w:hAnsiTheme="minorHAnsi" w:cstheme="minorHAnsi"/>
          <w:b/>
          <w:sz w:val="22"/>
          <w:szCs w:val="22"/>
          <w:shd w:val="clear" w:color="auto" w:fill="333333"/>
        </w:rPr>
        <w:br w:type="page"/>
      </w:r>
      <w:r w:rsidRPr="00FE5657">
        <w:rPr>
          <w:rFonts w:asciiTheme="minorHAnsi" w:hAnsiTheme="minorHAnsi" w:cstheme="minorHAnsi"/>
          <w:b/>
          <w:sz w:val="22"/>
          <w:szCs w:val="22"/>
          <w:shd w:val="clear" w:color="auto" w:fill="333333"/>
        </w:rPr>
        <w:lastRenderedPageBreak/>
        <w:t>TECHNICAL SKILLS</w:t>
      </w:r>
      <w:r w:rsidRPr="00FE5657">
        <w:rPr>
          <w:rFonts w:asciiTheme="minorHAnsi" w:hAnsiTheme="minorHAnsi" w:cstheme="minorHAnsi"/>
          <w:b/>
          <w:sz w:val="22"/>
          <w:szCs w:val="22"/>
          <w:shd w:val="clear" w:color="auto" w:fill="333333"/>
        </w:rPr>
        <w:tab/>
      </w:r>
    </w:p>
    <w:p w:rsidR="00FE5657" w:rsidRPr="00FE5657" w:rsidRDefault="00FE5657" w:rsidP="00FE5657">
      <w:pPr>
        <w:tabs>
          <w:tab w:val="right" w:pos="9360"/>
        </w:tabs>
        <w:ind w:right="-720"/>
        <w:jc w:val="both"/>
        <w:rPr>
          <w:rFonts w:asciiTheme="minorHAnsi" w:hAnsiTheme="minorHAnsi" w:cstheme="minorHAnsi"/>
          <w:b/>
          <w:sz w:val="22"/>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660"/>
      </w:tblGrid>
      <w:tr w:rsidR="00FE5657" w:rsidRPr="00FE5657" w:rsidTr="00FE5657">
        <w:trPr>
          <w:trHeight w:val="505"/>
        </w:trPr>
        <w:tc>
          <w:tcPr>
            <w:tcW w:w="2700" w:type="dxa"/>
            <w:vAlign w:val="center"/>
          </w:tcPr>
          <w:p w:rsidR="00FE5657" w:rsidRPr="00FE5657" w:rsidRDefault="00FE5657" w:rsidP="00D955EA">
            <w:pPr>
              <w:pStyle w:val="Heading1"/>
              <w:tabs>
                <w:tab w:val="right" w:pos="9360"/>
              </w:tabs>
              <w:ind w:right="-720"/>
              <w:rPr>
                <w:rFonts w:asciiTheme="minorHAnsi" w:hAnsiTheme="minorHAnsi" w:cstheme="minorHAnsi"/>
                <w:sz w:val="22"/>
                <w:szCs w:val="22"/>
              </w:rPr>
            </w:pPr>
            <w:r w:rsidRPr="00FE5657">
              <w:rPr>
                <w:rFonts w:asciiTheme="minorHAnsi" w:hAnsiTheme="minorHAnsi" w:cstheme="minorHAnsi"/>
                <w:sz w:val="22"/>
                <w:szCs w:val="22"/>
              </w:rPr>
              <w:t>Languages</w:t>
            </w:r>
          </w:p>
        </w:tc>
        <w:tc>
          <w:tcPr>
            <w:tcW w:w="6660" w:type="dxa"/>
            <w:vAlign w:val="center"/>
          </w:tcPr>
          <w:p w:rsidR="00FE5657" w:rsidRPr="00FE5657" w:rsidRDefault="00FE5657" w:rsidP="00D955EA">
            <w:pPr>
              <w:pStyle w:val="Heading1"/>
              <w:tabs>
                <w:tab w:val="right" w:pos="9360"/>
              </w:tabs>
              <w:ind w:right="-720"/>
              <w:rPr>
                <w:rFonts w:asciiTheme="minorHAnsi" w:hAnsiTheme="minorHAnsi" w:cstheme="minorHAnsi"/>
                <w:bCs w:val="0"/>
                <w:sz w:val="22"/>
                <w:szCs w:val="22"/>
              </w:rPr>
            </w:pPr>
            <w:r w:rsidRPr="00FE5657">
              <w:rPr>
                <w:rFonts w:asciiTheme="minorHAnsi" w:hAnsiTheme="minorHAnsi" w:cstheme="minorHAnsi"/>
                <w:bCs w:val="0"/>
                <w:sz w:val="22"/>
                <w:szCs w:val="22"/>
              </w:rPr>
              <w:t>.Net 4.0/3.5/3.0/2.0 Framework, ASP.NET 3.5, AJAX, J-Query,</w:t>
            </w:r>
          </w:p>
          <w:p w:rsidR="00FE5657" w:rsidRPr="00FE5657" w:rsidRDefault="00FE5657" w:rsidP="00D955EA">
            <w:pPr>
              <w:pStyle w:val="Heading1"/>
              <w:tabs>
                <w:tab w:val="right" w:pos="9360"/>
              </w:tabs>
              <w:ind w:right="-720"/>
              <w:rPr>
                <w:rFonts w:asciiTheme="minorHAnsi" w:hAnsiTheme="minorHAnsi" w:cstheme="minorHAnsi"/>
                <w:bCs w:val="0"/>
                <w:sz w:val="22"/>
                <w:szCs w:val="22"/>
              </w:rPr>
            </w:pPr>
            <w:r w:rsidRPr="00FE5657">
              <w:rPr>
                <w:rFonts w:asciiTheme="minorHAnsi" w:hAnsiTheme="minorHAnsi" w:cstheme="minorHAnsi"/>
                <w:bCs w:val="0"/>
                <w:sz w:val="22"/>
                <w:szCs w:val="22"/>
              </w:rPr>
              <w:t xml:space="preserve">C#, VB.NET, ADO.NET, WPF, WCF, Web Services, LINQ, HTML, </w:t>
            </w:r>
          </w:p>
          <w:p w:rsidR="00FE5657" w:rsidRPr="00FE5657" w:rsidRDefault="00FE5657" w:rsidP="00D955EA">
            <w:pPr>
              <w:pStyle w:val="Heading1"/>
              <w:tabs>
                <w:tab w:val="right" w:pos="9360"/>
              </w:tabs>
              <w:ind w:right="-720"/>
              <w:rPr>
                <w:rFonts w:asciiTheme="minorHAnsi" w:hAnsiTheme="minorHAnsi" w:cstheme="minorHAnsi"/>
                <w:bCs w:val="0"/>
                <w:sz w:val="22"/>
                <w:szCs w:val="22"/>
              </w:rPr>
            </w:pPr>
            <w:r w:rsidRPr="00FE5657">
              <w:rPr>
                <w:rFonts w:asciiTheme="minorHAnsi" w:hAnsiTheme="minorHAnsi" w:cstheme="minorHAnsi"/>
                <w:bCs w:val="0"/>
                <w:sz w:val="22"/>
                <w:szCs w:val="22"/>
              </w:rPr>
              <w:t xml:space="preserve">Java Script, VB6, </w:t>
            </w:r>
            <w:proofErr w:type="spellStart"/>
            <w:r w:rsidRPr="00FE5657">
              <w:rPr>
                <w:rFonts w:asciiTheme="minorHAnsi" w:hAnsiTheme="minorHAnsi" w:cstheme="minorHAnsi"/>
                <w:bCs w:val="0"/>
                <w:sz w:val="22"/>
                <w:szCs w:val="22"/>
              </w:rPr>
              <w:t>AngularJS</w:t>
            </w:r>
            <w:proofErr w:type="spellEnd"/>
          </w:p>
        </w:tc>
      </w:tr>
      <w:tr w:rsidR="00FE5657" w:rsidRPr="00FE5657" w:rsidTr="00FE5657">
        <w:trPr>
          <w:trHeight w:val="245"/>
        </w:trPr>
        <w:tc>
          <w:tcPr>
            <w:tcW w:w="2700" w:type="dxa"/>
            <w:vAlign w:val="center"/>
          </w:tcPr>
          <w:p w:rsidR="00FE5657" w:rsidRPr="00FE5657" w:rsidRDefault="00FE5657" w:rsidP="00D955EA">
            <w:pPr>
              <w:pStyle w:val="Heading1"/>
              <w:tabs>
                <w:tab w:val="right" w:pos="9360"/>
              </w:tabs>
              <w:ind w:right="-720"/>
              <w:rPr>
                <w:rFonts w:asciiTheme="minorHAnsi" w:hAnsiTheme="minorHAnsi" w:cstheme="minorHAnsi"/>
                <w:sz w:val="22"/>
                <w:szCs w:val="22"/>
              </w:rPr>
            </w:pPr>
            <w:r w:rsidRPr="00FE5657">
              <w:rPr>
                <w:rFonts w:asciiTheme="minorHAnsi" w:hAnsiTheme="minorHAnsi" w:cstheme="minorHAnsi"/>
                <w:sz w:val="22"/>
                <w:szCs w:val="22"/>
              </w:rPr>
              <w:t>Web/App Server</w:t>
            </w:r>
          </w:p>
        </w:tc>
        <w:tc>
          <w:tcPr>
            <w:tcW w:w="6660" w:type="dxa"/>
            <w:vAlign w:val="center"/>
          </w:tcPr>
          <w:p w:rsidR="00FE5657" w:rsidRPr="00FE5657" w:rsidRDefault="00FE5657" w:rsidP="00D955EA">
            <w:pPr>
              <w:pStyle w:val="Heading1"/>
              <w:tabs>
                <w:tab w:val="right" w:pos="9360"/>
              </w:tabs>
              <w:ind w:right="-720"/>
              <w:rPr>
                <w:rFonts w:asciiTheme="minorHAnsi" w:hAnsiTheme="minorHAnsi" w:cstheme="minorHAnsi"/>
                <w:bCs w:val="0"/>
                <w:sz w:val="22"/>
                <w:szCs w:val="22"/>
              </w:rPr>
            </w:pPr>
            <w:r w:rsidRPr="00FE5657">
              <w:rPr>
                <w:rFonts w:asciiTheme="minorHAnsi" w:hAnsiTheme="minorHAnsi" w:cstheme="minorHAnsi"/>
                <w:bCs w:val="0"/>
                <w:sz w:val="22"/>
                <w:szCs w:val="22"/>
              </w:rPr>
              <w:t>IIS 6.0, IIS 7.0</w:t>
            </w:r>
          </w:p>
        </w:tc>
      </w:tr>
      <w:tr w:rsidR="00FE5657" w:rsidRPr="00FE5657" w:rsidTr="00FE5657">
        <w:trPr>
          <w:trHeight w:val="260"/>
        </w:trPr>
        <w:tc>
          <w:tcPr>
            <w:tcW w:w="2700" w:type="dxa"/>
            <w:vAlign w:val="center"/>
          </w:tcPr>
          <w:p w:rsidR="00FE5657" w:rsidRPr="00FE5657" w:rsidRDefault="00FE5657" w:rsidP="00D955EA">
            <w:pPr>
              <w:pStyle w:val="Heading1"/>
              <w:tabs>
                <w:tab w:val="right" w:pos="9360"/>
              </w:tabs>
              <w:ind w:right="-720"/>
              <w:rPr>
                <w:rFonts w:asciiTheme="minorHAnsi" w:hAnsiTheme="minorHAnsi" w:cstheme="minorHAnsi"/>
                <w:sz w:val="22"/>
                <w:szCs w:val="22"/>
              </w:rPr>
            </w:pPr>
            <w:r w:rsidRPr="00FE5657">
              <w:rPr>
                <w:rFonts w:asciiTheme="minorHAnsi" w:hAnsiTheme="minorHAnsi" w:cstheme="minorHAnsi"/>
                <w:sz w:val="22"/>
                <w:szCs w:val="22"/>
              </w:rPr>
              <w:t>Database</w:t>
            </w:r>
          </w:p>
        </w:tc>
        <w:tc>
          <w:tcPr>
            <w:tcW w:w="6660" w:type="dxa"/>
            <w:vAlign w:val="center"/>
          </w:tcPr>
          <w:p w:rsidR="00FE5657" w:rsidRPr="00FE5657" w:rsidRDefault="00FE5657" w:rsidP="00D955EA">
            <w:pPr>
              <w:pStyle w:val="Heading1"/>
              <w:tabs>
                <w:tab w:val="right" w:pos="9360"/>
              </w:tabs>
              <w:ind w:right="-720"/>
              <w:rPr>
                <w:rFonts w:asciiTheme="minorHAnsi" w:hAnsiTheme="minorHAnsi" w:cstheme="minorHAnsi"/>
                <w:bCs w:val="0"/>
                <w:sz w:val="22"/>
                <w:szCs w:val="22"/>
              </w:rPr>
            </w:pPr>
            <w:r w:rsidRPr="00FE5657">
              <w:rPr>
                <w:rFonts w:asciiTheme="minorHAnsi" w:hAnsiTheme="minorHAnsi" w:cstheme="minorHAnsi"/>
                <w:bCs w:val="0"/>
                <w:sz w:val="22"/>
                <w:szCs w:val="22"/>
              </w:rPr>
              <w:t>ORACLE 11/10g/9i, MS SQL Server 2005 / 2008, MS Access, DB2</w:t>
            </w:r>
          </w:p>
        </w:tc>
      </w:tr>
      <w:tr w:rsidR="00FE5657" w:rsidRPr="00FE5657" w:rsidTr="00FE5657">
        <w:trPr>
          <w:trHeight w:val="260"/>
        </w:trPr>
        <w:tc>
          <w:tcPr>
            <w:tcW w:w="2700" w:type="dxa"/>
            <w:vAlign w:val="center"/>
          </w:tcPr>
          <w:p w:rsidR="00FE5657" w:rsidRPr="00FE5657" w:rsidRDefault="00FE5657" w:rsidP="00D955EA">
            <w:pPr>
              <w:pStyle w:val="Heading1"/>
              <w:tabs>
                <w:tab w:val="right" w:pos="9360"/>
              </w:tabs>
              <w:ind w:right="-720"/>
              <w:rPr>
                <w:rFonts w:asciiTheme="minorHAnsi" w:hAnsiTheme="minorHAnsi" w:cstheme="minorHAnsi"/>
                <w:sz w:val="22"/>
                <w:szCs w:val="22"/>
              </w:rPr>
            </w:pPr>
            <w:r w:rsidRPr="00FE5657">
              <w:rPr>
                <w:rFonts w:asciiTheme="minorHAnsi" w:hAnsiTheme="minorHAnsi" w:cstheme="minorHAnsi"/>
                <w:sz w:val="22"/>
                <w:szCs w:val="22"/>
              </w:rPr>
              <w:t>Reporting Tools</w:t>
            </w:r>
          </w:p>
        </w:tc>
        <w:tc>
          <w:tcPr>
            <w:tcW w:w="6660" w:type="dxa"/>
            <w:vAlign w:val="center"/>
          </w:tcPr>
          <w:p w:rsidR="00FE5657" w:rsidRPr="00FE5657" w:rsidRDefault="00FE5657" w:rsidP="00D955EA">
            <w:pPr>
              <w:pStyle w:val="Heading1"/>
              <w:tabs>
                <w:tab w:val="right" w:pos="9360"/>
              </w:tabs>
              <w:ind w:right="-720"/>
              <w:rPr>
                <w:rFonts w:asciiTheme="minorHAnsi" w:hAnsiTheme="minorHAnsi" w:cstheme="minorHAnsi"/>
                <w:bCs w:val="0"/>
                <w:sz w:val="22"/>
                <w:szCs w:val="22"/>
              </w:rPr>
            </w:pPr>
            <w:r w:rsidRPr="00FE5657">
              <w:rPr>
                <w:rFonts w:asciiTheme="minorHAnsi" w:hAnsiTheme="minorHAnsi" w:cstheme="minorHAnsi"/>
                <w:sz w:val="22"/>
                <w:szCs w:val="22"/>
              </w:rPr>
              <w:t>Crystal reports</w:t>
            </w:r>
          </w:p>
        </w:tc>
      </w:tr>
      <w:tr w:rsidR="00FE5657" w:rsidRPr="00FE5657" w:rsidTr="00FE5657">
        <w:trPr>
          <w:trHeight w:val="197"/>
        </w:trPr>
        <w:tc>
          <w:tcPr>
            <w:tcW w:w="2700" w:type="dxa"/>
            <w:vAlign w:val="center"/>
          </w:tcPr>
          <w:p w:rsidR="00FE5657" w:rsidRPr="00FE5657" w:rsidRDefault="00FE5657" w:rsidP="00D955EA">
            <w:pPr>
              <w:pStyle w:val="Heading1"/>
              <w:tabs>
                <w:tab w:val="right" w:pos="9360"/>
              </w:tabs>
              <w:ind w:right="-720"/>
              <w:rPr>
                <w:rFonts w:asciiTheme="minorHAnsi" w:hAnsiTheme="minorHAnsi" w:cstheme="minorHAnsi"/>
                <w:sz w:val="22"/>
                <w:szCs w:val="22"/>
              </w:rPr>
            </w:pPr>
            <w:r w:rsidRPr="00FE5657">
              <w:rPr>
                <w:rFonts w:asciiTheme="minorHAnsi" w:hAnsiTheme="minorHAnsi" w:cstheme="minorHAnsi"/>
                <w:sz w:val="22"/>
                <w:szCs w:val="22"/>
              </w:rPr>
              <w:t>IDE</w:t>
            </w:r>
          </w:p>
        </w:tc>
        <w:tc>
          <w:tcPr>
            <w:tcW w:w="6660" w:type="dxa"/>
            <w:vAlign w:val="center"/>
          </w:tcPr>
          <w:p w:rsidR="00FE5657" w:rsidRPr="00FE5657" w:rsidRDefault="00FE5657" w:rsidP="00D955EA">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right="-720"/>
              <w:rPr>
                <w:rFonts w:asciiTheme="minorHAnsi" w:hAnsiTheme="minorHAnsi" w:cstheme="minorHAnsi"/>
                <w:b/>
                <w:sz w:val="22"/>
                <w:szCs w:val="22"/>
              </w:rPr>
            </w:pPr>
            <w:r w:rsidRPr="00FE5657">
              <w:rPr>
                <w:rFonts w:asciiTheme="minorHAnsi" w:hAnsiTheme="minorHAnsi" w:cstheme="minorHAnsi"/>
                <w:b/>
                <w:sz w:val="22"/>
                <w:szCs w:val="22"/>
              </w:rPr>
              <w:t>Visual Studio 2005, 2008, 2010</w:t>
            </w:r>
          </w:p>
        </w:tc>
      </w:tr>
      <w:tr w:rsidR="00FE5657" w:rsidRPr="00FE5657" w:rsidTr="00FE5657">
        <w:trPr>
          <w:trHeight w:val="233"/>
        </w:trPr>
        <w:tc>
          <w:tcPr>
            <w:tcW w:w="2700" w:type="dxa"/>
            <w:vAlign w:val="center"/>
          </w:tcPr>
          <w:p w:rsidR="00FE5657" w:rsidRPr="00FE5657" w:rsidRDefault="00FE5657" w:rsidP="00D955EA">
            <w:pPr>
              <w:pStyle w:val="Heading1"/>
              <w:tabs>
                <w:tab w:val="right" w:pos="9360"/>
              </w:tabs>
              <w:ind w:right="-720"/>
              <w:rPr>
                <w:rFonts w:asciiTheme="minorHAnsi" w:hAnsiTheme="minorHAnsi" w:cstheme="minorHAnsi"/>
                <w:sz w:val="22"/>
                <w:szCs w:val="22"/>
              </w:rPr>
            </w:pPr>
            <w:r w:rsidRPr="00FE5657">
              <w:rPr>
                <w:rFonts w:asciiTheme="minorHAnsi" w:hAnsiTheme="minorHAnsi" w:cstheme="minorHAnsi"/>
                <w:sz w:val="22"/>
                <w:szCs w:val="22"/>
              </w:rPr>
              <w:t>Scripting and markup</w:t>
            </w:r>
          </w:p>
        </w:tc>
        <w:tc>
          <w:tcPr>
            <w:tcW w:w="6660" w:type="dxa"/>
            <w:vAlign w:val="center"/>
          </w:tcPr>
          <w:p w:rsidR="00FE5657" w:rsidRPr="00FE5657" w:rsidRDefault="00FE5657" w:rsidP="00D955EA">
            <w:pPr>
              <w:pStyle w:val="Heading1"/>
              <w:tabs>
                <w:tab w:val="right" w:pos="9360"/>
              </w:tabs>
              <w:ind w:right="-720"/>
              <w:rPr>
                <w:rFonts w:asciiTheme="minorHAnsi" w:hAnsiTheme="minorHAnsi" w:cstheme="minorHAnsi"/>
                <w:bCs w:val="0"/>
                <w:sz w:val="22"/>
                <w:szCs w:val="22"/>
              </w:rPr>
            </w:pPr>
            <w:r w:rsidRPr="00FE5657">
              <w:rPr>
                <w:rFonts w:asciiTheme="minorHAnsi" w:hAnsiTheme="minorHAnsi" w:cstheme="minorHAnsi"/>
                <w:bCs w:val="0"/>
                <w:sz w:val="22"/>
                <w:szCs w:val="22"/>
              </w:rPr>
              <w:t>JavaScript, HTML, AJAX</w:t>
            </w:r>
          </w:p>
        </w:tc>
      </w:tr>
      <w:tr w:rsidR="00FE5657" w:rsidRPr="00FE5657" w:rsidTr="00FE5657">
        <w:trPr>
          <w:trHeight w:val="278"/>
        </w:trPr>
        <w:tc>
          <w:tcPr>
            <w:tcW w:w="2700" w:type="dxa"/>
            <w:vAlign w:val="center"/>
          </w:tcPr>
          <w:p w:rsidR="00FE5657" w:rsidRPr="00FE5657" w:rsidRDefault="00FE5657" w:rsidP="00D955EA">
            <w:pPr>
              <w:pStyle w:val="Heading1"/>
              <w:tabs>
                <w:tab w:val="right" w:pos="9360"/>
              </w:tabs>
              <w:ind w:right="-720"/>
              <w:rPr>
                <w:rFonts w:asciiTheme="minorHAnsi" w:hAnsiTheme="minorHAnsi" w:cstheme="minorHAnsi"/>
                <w:sz w:val="22"/>
                <w:szCs w:val="22"/>
              </w:rPr>
            </w:pPr>
            <w:r w:rsidRPr="00FE5657">
              <w:rPr>
                <w:rFonts w:asciiTheme="minorHAnsi" w:hAnsiTheme="minorHAnsi" w:cstheme="minorHAnsi"/>
                <w:sz w:val="22"/>
                <w:szCs w:val="22"/>
              </w:rPr>
              <w:t>Methodology</w:t>
            </w:r>
          </w:p>
        </w:tc>
        <w:tc>
          <w:tcPr>
            <w:tcW w:w="6660" w:type="dxa"/>
            <w:vAlign w:val="center"/>
          </w:tcPr>
          <w:p w:rsidR="00FE5657" w:rsidRPr="00FE5657" w:rsidRDefault="00FE5657" w:rsidP="00D955EA">
            <w:pPr>
              <w:pStyle w:val="Heading1"/>
              <w:tabs>
                <w:tab w:val="right" w:pos="9360"/>
              </w:tabs>
              <w:ind w:right="-720"/>
              <w:rPr>
                <w:rFonts w:asciiTheme="minorHAnsi" w:hAnsiTheme="minorHAnsi" w:cstheme="minorHAnsi"/>
                <w:bCs w:val="0"/>
                <w:sz w:val="22"/>
                <w:szCs w:val="22"/>
              </w:rPr>
            </w:pPr>
            <w:r w:rsidRPr="00FE5657">
              <w:rPr>
                <w:rFonts w:asciiTheme="minorHAnsi" w:hAnsiTheme="minorHAnsi" w:cstheme="minorHAnsi"/>
                <w:bCs w:val="0"/>
                <w:sz w:val="22"/>
                <w:szCs w:val="22"/>
              </w:rPr>
              <w:t>Design Patterns, Agile Programming</w:t>
            </w:r>
          </w:p>
        </w:tc>
      </w:tr>
      <w:tr w:rsidR="00FE5657" w:rsidRPr="00FE5657" w:rsidTr="00FE5657">
        <w:trPr>
          <w:trHeight w:val="330"/>
        </w:trPr>
        <w:tc>
          <w:tcPr>
            <w:tcW w:w="2700" w:type="dxa"/>
            <w:vAlign w:val="center"/>
          </w:tcPr>
          <w:p w:rsidR="00FE5657" w:rsidRPr="00FE5657" w:rsidRDefault="00FE5657" w:rsidP="00D955EA">
            <w:pPr>
              <w:pStyle w:val="Heading3"/>
              <w:jc w:val="left"/>
              <w:rPr>
                <w:rFonts w:asciiTheme="minorHAnsi" w:hAnsiTheme="minorHAnsi" w:cstheme="minorHAnsi"/>
                <w:szCs w:val="22"/>
              </w:rPr>
            </w:pPr>
            <w:r w:rsidRPr="00FE5657">
              <w:rPr>
                <w:rFonts w:asciiTheme="minorHAnsi" w:hAnsiTheme="minorHAnsi" w:cstheme="minorHAnsi"/>
                <w:szCs w:val="22"/>
              </w:rPr>
              <w:t>Review Tool</w:t>
            </w:r>
          </w:p>
        </w:tc>
        <w:tc>
          <w:tcPr>
            <w:tcW w:w="6660" w:type="dxa"/>
            <w:vAlign w:val="center"/>
          </w:tcPr>
          <w:p w:rsidR="00FE5657" w:rsidRPr="00FE5657" w:rsidRDefault="00FE5657" w:rsidP="00D955EA">
            <w:pPr>
              <w:tabs>
                <w:tab w:val="right" w:pos="9360"/>
              </w:tabs>
              <w:ind w:right="-720"/>
              <w:rPr>
                <w:rFonts w:asciiTheme="minorHAnsi" w:hAnsiTheme="minorHAnsi" w:cstheme="minorHAnsi"/>
                <w:b/>
                <w:sz w:val="22"/>
                <w:szCs w:val="22"/>
              </w:rPr>
            </w:pPr>
            <w:r w:rsidRPr="00FE5657">
              <w:rPr>
                <w:rFonts w:asciiTheme="minorHAnsi" w:hAnsiTheme="minorHAnsi" w:cstheme="minorHAnsi"/>
                <w:b/>
                <w:sz w:val="22"/>
                <w:szCs w:val="22"/>
              </w:rPr>
              <w:t>VSS, TFS</w:t>
            </w:r>
          </w:p>
        </w:tc>
      </w:tr>
      <w:tr w:rsidR="00FE5657" w:rsidRPr="00FE5657" w:rsidTr="00FE5657">
        <w:trPr>
          <w:trHeight w:val="330"/>
        </w:trPr>
        <w:tc>
          <w:tcPr>
            <w:tcW w:w="2700" w:type="dxa"/>
            <w:vAlign w:val="center"/>
          </w:tcPr>
          <w:p w:rsidR="00FE5657" w:rsidRPr="00FE5657" w:rsidRDefault="00FE5657" w:rsidP="00D955EA">
            <w:pPr>
              <w:pStyle w:val="Heading3"/>
              <w:jc w:val="left"/>
              <w:rPr>
                <w:rFonts w:asciiTheme="minorHAnsi" w:hAnsiTheme="minorHAnsi" w:cstheme="minorHAnsi"/>
                <w:szCs w:val="22"/>
              </w:rPr>
            </w:pPr>
            <w:r w:rsidRPr="00FE5657">
              <w:rPr>
                <w:rFonts w:asciiTheme="minorHAnsi" w:hAnsiTheme="minorHAnsi" w:cstheme="minorHAnsi"/>
                <w:szCs w:val="22"/>
              </w:rPr>
              <w:t>XML Technologies</w:t>
            </w:r>
          </w:p>
        </w:tc>
        <w:tc>
          <w:tcPr>
            <w:tcW w:w="6660" w:type="dxa"/>
            <w:vAlign w:val="center"/>
          </w:tcPr>
          <w:p w:rsidR="00FE5657" w:rsidRPr="00FE5657" w:rsidRDefault="00FE5657" w:rsidP="00D955EA">
            <w:pPr>
              <w:tabs>
                <w:tab w:val="right" w:pos="9360"/>
              </w:tabs>
              <w:ind w:right="-720"/>
              <w:rPr>
                <w:rFonts w:asciiTheme="minorHAnsi" w:hAnsiTheme="minorHAnsi" w:cstheme="minorHAnsi"/>
                <w:b/>
                <w:sz w:val="22"/>
                <w:szCs w:val="22"/>
              </w:rPr>
            </w:pPr>
            <w:r w:rsidRPr="00FE5657">
              <w:rPr>
                <w:rFonts w:asciiTheme="minorHAnsi" w:hAnsiTheme="minorHAnsi" w:cstheme="minorHAnsi"/>
                <w:b/>
                <w:sz w:val="22"/>
                <w:szCs w:val="22"/>
              </w:rPr>
              <w:t>XML, XSLT</w:t>
            </w:r>
          </w:p>
        </w:tc>
      </w:tr>
      <w:tr w:rsidR="00FE5657" w:rsidRPr="00FE5657" w:rsidTr="00FE5657">
        <w:trPr>
          <w:trHeight w:val="143"/>
        </w:trPr>
        <w:tc>
          <w:tcPr>
            <w:tcW w:w="2700" w:type="dxa"/>
            <w:vAlign w:val="center"/>
          </w:tcPr>
          <w:p w:rsidR="00FE5657" w:rsidRPr="00FE5657" w:rsidRDefault="00FE5657" w:rsidP="00D955EA">
            <w:pPr>
              <w:pStyle w:val="Heading4"/>
              <w:rPr>
                <w:rFonts w:asciiTheme="minorHAnsi" w:hAnsiTheme="minorHAnsi" w:cstheme="minorHAnsi"/>
                <w:szCs w:val="22"/>
              </w:rPr>
            </w:pPr>
            <w:r w:rsidRPr="00FE5657">
              <w:rPr>
                <w:rFonts w:asciiTheme="minorHAnsi" w:hAnsiTheme="minorHAnsi" w:cstheme="minorHAnsi"/>
                <w:szCs w:val="22"/>
              </w:rPr>
              <w:t>Operating systems</w:t>
            </w:r>
          </w:p>
        </w:tc>
        <w:tc>
          <w:tcPr>
            <w:tcW w:w="6660" w:type="dxa"/>
            <w:vAlign w:val="center"/>
          </w:tcPr>
          <w:p w:rsidR="00FE5657" w:rsidRPr="00FE5657" w:rsidRDefault="00FE5657" w:rsidP="00D955EA">
            <w:pPr>
              <w:tabs>
                <w:tab w:val="right" w:pos="9360"/>
              </w:tabs>
              <w:ind w:right="-720"/>
              <w:rPr>
                <w:rFonts w:asciiTheme="minorHAnsi" w:hAnsiTheme="minorHAnsi" w:cstheme="minorHAnsi"/>
                <w:b/>
                <w:sz w:val="22"/>
                <w:szCs w:val="22"/>
              </w:rPr>
            </w:pPr>
            <w:r w:rsidRPr="00FE5657">
              <w:rPr>
                <w:rFonts w:asciiTheme="minorHAnsi" w:hAnsiTheme="minorHAnsi" w:cstheme="minorHAnsi"/>
                <w:b/>
                <w:sz w:val="22"/>
                <w:szCs w:val="22"/>
              </w:rPr>
              <w:t>Windows 7, Windows 2008, 2000/XP/NT/98</w:t>
            </w:r>
          </w:p>
        </w:tc>
      </w:tr>
      <w:tr w:rsidR="00FE5657" w:rsidRPr="00FE5657" w:rsidTr="00FE5657">
        <w:trPr>
          <w:trHeight w:val="143"/>
        </w:trPr>
        <w:tc>
          <w:tcPr>
            <w:tcW w:w="2700" w:type="dxa"/>
            <w:vAlign w:val="center"/>
          </w:tcPr>
          <w:p w:rsidR="00FE5657" w:rsidRPr="00FE5657" w:rsidRDefault="00FE5657" w:rsidP="00D955EA">
            <w:pPr>
              <w:pStyle w:val="Heading4"/>
              <w:rPr>
                <w:rFonts w:asciiTheme="minorHAnsi" w:hAnsiTheme="minorHAnsi" w:cstheme="minorHAnsi"/>
                <w:szCs w:val="22"/>
              </w:rPr>
            </w:pPr>
            <w:r w:rsidRPr="00FE5657">
              <w:rPr>
                <w:rFonts w:asciiTheme="minorHAnsi" w:hAnsiTheme="minorHAnsi" w:cstheme="minorHAnsi"/>
                <w:szCs w:val="22"/>
              </w:rPr>
              <w:t>Tools</w:t>
            </w:r>
          </w:p>
        </w:tc>
        <w:tc>
          <w:tcPr>
            <w:tcW w:w="6660" w:type="dxa"/>
            <w:vAlign w:val="center"/>
          </w:tcPr>
          <w:p w:rsidR="00FE5657" w:rsidRPr="00FE5657" w:rsidRDefault="00FE5657" w:rsidP="00D955EA">
            <w:pPr>
              <w:rPr>
                <w:rFonts w:asciiTheme="minorHAnsi" w:hAnsiTheme="minorHAnsi" w:cstheme="minorHAnsi"/>
                <w:noProof/>
                <w:sz w:val="22"/>
                <w:szCs w:val="22"/>
              </w:rPr>
            </w:pPr>
            <w:proofErr w:type="spellStart"/>
            <w:r w:rsidRPr="00FE5657">
              <w:rPr>
                <w:rFonts w:asciiTheme="minorHAnsi" w:hAnsiTheme="minorHAnsi" w:cstheme="minorHAnsi"/>
                <w:b/>
                <w:sz w:val="22"/>
                <w:szCs w:val="22"/>
              </w:rPr>
              <w:t>NUnit</w:t>
            </w:r>
            <w:proofErr w:type="spellEnd"/>
            <w:r w:rsidRPr="00FE5657">
              <w:rPr>
                <w:rFonts w:asciiTheme="minorHAnsi" w:hAnsiTheme="minorHAnsi" w:cstheme="minorHAnsi"/>
                <w:b/>
                <w:sz w:val="22"/>
                <w:szCs w:val="22"/>
              </w:rPr>
              <w:t xml:space="preserve">, </w:t>
            </w:r>
            <w:proofErr w:type="spellStart"/>
            <w:r w:rsidRPr="00FE5657">
              <w:rPr>
                <w:rFonts w:asciiTheme="minorHAnsi" w:hAnsiTheme="minorHAnsi" w:cstheme="minorHAnsi"/>
                <w:b/>
                <w:sz w:val="22"/>
                <w:szCs w:val="22"/>
              </w:rPr>
              <w:t>BDoc</w:t>
            </w:r>
            <w:proofErr w:type="spellEnd"/>
            <w:r w:rsidRPr="00FE5657">
              <w:rPr>
                <w:rFonts w:asciiTheme="minorHAnsi" w:hAnsiTheme="minorHAnsi" w:cstheme="minorHAnsi"/>
                <w:b/>
                <w:sz w:val="22"/>
                <w:szCs w:val="22"/>
              </w:rPr>
              <w:t xml:space="preserve"> Suite, BDOC EDIT, BDOC Online, HP </w:t>
            </w:r>
            <w:proofErr w:type="spellStart"/>
            <w:r w:rsidRPr="00FE5657">
              <w:rPr>
                <w:rFonts w:asciiTheme="minorHAnsi" w:hAnsiTheme="minorHAnsi" w:cstheme="minorHAnsi"/>
                <w:b/>
                <w:sz w:val="22"/>
                <w:szCs w:val="22"/>
              </w:rPr>
              <w:t>ExStream</w:t>
            </w:r>
            <w:proofErr w:type="spellEnd"/>
            <w:r w:rsidRPr="00FE5657">
              <w:rPr>
                <w:rFonts w:asciiTheme="minorHAnsi" w:hAnsiTheme="minorHAnsi" w:cstheme="minorHAnsi"/>
                <w:b/>
                <w:sz w:val="22"/>
                <w:szCs w:val="22"/>
              </w:rPr>
              <w:t>, TOAD, SQL Plus, Adobe flash builder</w:t>
            </w:r>
          </w:p>
        </w:tc>
      </w:tr>
      <w:tr w:rsidR="00FE5657" w:rsidRPr="00FE5657" w:rsidTr="00FE5657">
        <w:trPr>
          <w:trHeight w:val="143"/>
        </w:trPr>
        <w:tc>
          <w:tcPr>
            <w:tcW w:w="2700" w:type="dxa"/>
            <w:vAlign w:val="center"/>
          </w:tcPr>
          <w:p w:rsidR="00FE5657" w:rsidRPr="00FE5657" w:rsidRDefault="00FE5657" w:rsidP="00D955EA">
            <w:pPr>
              <w:pStyle w:val="Heading4"/>
              <w:rPr>
                <w:rFonts w:asciiTheme="minorHAnsi" w:hAnsiTheme="minorHAnsi" w:cstheme="minorHAnsi"/>
                <w:szCs w:val="22"/>
              </w:rPr>
            </w:pPr>
            <w:r w:rsidRPr="00FE5657">
              <w:rPr>
                <w:rFonts w:asciiTheme="minorHAnsi" w:hAnsiTheme="minorHAnsi" w:cstheme="minorHAnsi"/>
                <w:szCs w:val="22"/>
              </w:rPr>
              <w:t>Middleware Applications</w:t>
            </w:r>
          </w:p>
        </w:tc>
        <w:tc>
          <w:tcPr>
            <w:tcW w:w="6660" w:type="dxa"/>
            <w:vAlign w:val="center"/>
          </w:tcPr>
          <w:p w:rsidR="00FE5657" w:rsidRPr="00FE5657" w:rsidRDefault="00FE5657" w:rsidP="00D955EA">
            <w:pPr>
              <w:rPr>
                <w:rFonts w:asciiTheme="minorHAnsi" w:hAnsiTheme="minorHAnsi" w:cstheme="minorHAnsi"/>
                <w:b/>
                <w:sz w:val="22"/>
                <w:szCs w:val="22"/>
              </w:rPr>
            </w:pPr>
            <w:r w:rsidRPr="00FE5657">
              <w:rPr>
                <w:rFonts w:asciiTheme="minorHAnsi" w:hAnsiTheme="minorHAnsi" w:cstheme="minorHAnsi"/>
                <w:b/>
                <w:sz w:val="22"/>
                <w:szCs w:val="22"/>
              </w:rPr>
              <w:t xml:space="preserve">Salesforce Admin/Developer, </w:t>
            </w:r>
            <w:proofErr w:type="spellStart"/>
            <w:r w:rsidRPr="00FE5657">
              <w:rPr>
                <w:rFonts w:asciiTheme="minorHAnsi" w:hAnsiTheme="minorHAnsi" w:cstheme="minorHAnsi"/>
                <w:b/>
                <w:sz w:val="22"/>
                <w:szCs w:val="22"/>
              </w:rPr>
              <w:t>visualforce</w:t>
            </w:r>
            <w:proofErr w:type="spellEnd"/>
            <w:r w:rsidRPr="00FE5657">
              <w:rPr>
                <w:rFonts w:asciiTheme="minorHAnsi" w:hAnsiTheme="minorHAnsi" w:cstheme="minorHAnsi"/>
                <w:b/>
                <w:sz w:val="22"/>
                <w:szCs w:val="22"/>
              </w:rPr>
              <w:t xml:space="preserve">, Apex, </w:t>
            </w:r>
            <w:proofErr w:type="spellStart"/>
            <w:r w:rsidRPr="00FE5657">
              <w:rPr>
                <w:rFonts w:asciiTheme="minorHAnsi" w:hAnsiTheme="minorHAnsi" w:cstheme="minorHAnsi"/>
                <w:b/>
                <w:sz w:val="22"/>
                <w:szCs w:val="22"/>
              </w:rPr>
              <w:t>MongoDB</w:t>
            </w:r>
            <w:proofErr w:type="spellEnd"/>
            <w:r w:rsidRPr="00FE5657">
              <w:rPr>
                <w:rFonts w:asciiTheme="minorHAnsi" w:hAnsiTheme="minorHAnsi" w:cstheme="minorHAnsi"/>
                <w:b/>
                <w:sz w:val="22"/>
                <w:szCs w:val="22"/>
              </w:rPr>
              <w:t xml:space="preserve">, Big data Hadoop, </w:t>
            </w:r>
            <w:proofErr w:type="spellStart"/>
            <w:r w:rsidRPr="00FE5657">
              <w:rPr>
                <w:rFonts w:asciiTheme="minorHAnsi" w:hAnsiTheme="minorHAnsi" w:cstheme="minorHAnsi"/>
                <w:b/>
                <w:sz w:val="22"/>
                <w:szCs w:val="22"/>
              </w:rPr>
              <w:t>HiveQl</w:t>
            </w:r>
            <w:proofErr w:type="spellEnd"/>
            <w:r w:rsidRPr="00FE5657">
              <w:rPr>
                <w:rFonts w:asciiTheme="minorHAnsi" w:hAnsiTheme="minorHAnsi" w:cstheme="minorHAnsi"/>
                <w:b/>
                <w:sz w:val="22"/>
                <w:szCs w:val="22"/>
              </w:rPr>
              <w:t xml:space="preserve">, Pig Latin, Map </w:t>
            </w:r>
            <w:proofErr w:type="spellStart"/>
            <w:r w:rsidRPr="00FE5657">
              <w:rPr>
                <w:rFonts w:asciiTheme="minorHAnsi" w:hAnsiTheme="minorHAnsi" w:cstheme="minorHAnsi"/>
                <w:b/>
                <w:sz w:val="22"/>
                <w:szCs w:val="22"/>
              </w:rPr>
              <w:t>Reduce,YARN</w:t>
            </w:r>
            <w:proofErr w:type="spellEnd"/>
            <w:r w:rsidRPr="00FE5657">
              <w:rPr>
                <w:rFonts w:asciiTheme="minorHAnsi" w:hAnsiTheme="minorHAnsi" w:cstheme="minorHAnsi"/>
                <w:b/>
                <w:sz w:val="22"/>
                <w:szCs w:val="22"/>
              </w:rPr>
              <w:t xml:space="preserve">, </w:t>
            </w:r>
            <w:proofErr w:type="spellStart"/>
            <w:r w:rsidRPr="00FE5657">
              <w:rPr>
                <w:rFonts w:asciiTheme="minorHAnsi" w:hAnsiTheme="minorHAnsi" w:cstheme="minorHAnsi"/>
                <w:b/>
                <w:sz w:val="22"/>
                <w:szCs w:val="22"/>
              </w:rPr>
              <w:t>Hbase</w:t>
            </w:r>
            <w:proofErr w:type="spellEnd"/>
            <w:r w:rsidRPr="00FE5657">
              <w:rPr>
                <w:rFonts w:asciiTheme="minorHAnsi" w:hAnsiTheme="minorHAnsi" w:cstheme="minorHAnsi"/>
                <w:b/>
                <w:sz w:val="22"/>
                <w:szCs w:val="22"/>
              </w:rPr>
              <w:t xml:space="preserve">, Zookeeper, </w:t>
            </w:r>
            <w:proofErr w:type="spellStart"/>
            <w:r w:rsidRPr="00FE5657">
              <w:rPr>
                <w:rFonts w:asciiTheme="minorHAnsi" w:hAnsiTheme="minorHAnsi" w:cstheme="minorHAnsi"/>
                <w:b/>
                <w:sz w:val="22"/>
                <w:szCs w:val="22"/>
              </w:rPr>
              <w:t>Oozie</w:t>
            </w:r>
            <w:proofErr w:type="spellEnd"/>
            <w:r w:rsidRPr="00FE5657">
              <w:rPr>
                <w:rFonts w:asciiTheme="minorHAnsi" w:hAnsiTheme="minorHAnsi" w:cstheme="minorHAnsi"/>
                <w:b/>
                <w:sz w:val="22"/>
                <w:szCs w:val="22"/>
              </w:rPr>
              <w:t xml:space="preserve">, </w:t>
            </w:r>
            <w:proofErr w:type="spellStart"/>
            <w:r w:rsidRPr="00FE5657">
              <w:rPr>
                <w:rFonts w:asciiTheme="minorHAnsi" w:hAnsiTheme="minorHAnsi" w:cstheme="minorHAnsi"/>
                <w:b/>
                <w:sz w:val="22"/>
                <w:szCs w:val="22"/>
              </w:rPr>
              <w:t>MRUnit</w:t>
            </w:r>
            <w:proofErr w:type="spellEnd"/>
          </w:p>
        </w:tc>
      </w:tr>
    </w:tbl>
    <w:p w:rsidR="00FE5657" w:rsidRPr="00FE5657" w:rsidRDefault="00FE5657" w:rsidP="00FE5657">
      <w:pPr>
        <w:tabs>
          <w:tab w:val="right" w:pos="9360"/>
        </w:tabs>
        <w:ind w:right="-720"/>
        <w:jc w:val="both"/>
        <w:rPr>
          <w:rFonts w:asciiTheme="minorHAnsi" w:hAnsiTheme="minorHAnsi" w:cstheme="minorHAnsi"/>
          <w:sz w:val="22"/>
          <w:szCs w:val="22"/>
        </w:rPr>
      </w:pPr>
    </w:p>
    <w:p w:rsidR="00FE5657" w:rsidRPr="00FE5657" w:rsidRDefault="00FE5657" w:rsidP="00FE5657">
      <w:pPr>
        <w:tabs>
          <w:tab w:val="right" w:pos="9360"/>
        </w:tabs>
        <w:ind w:right="-720"/>
        <w:jc w:val="both"/>
        <w:rPr>
          <w:rFonts w:asciiTheme="minorHAnsi" w:hAnsiTheme="minorHAnsi" w:cstheme="minorHAnsi"/>
          <w:sz w:val="22"/>
          <w:szCs w:val="22"/>
        </w:rPr>
      </w:pPr>
    </w:p>
    <w:p w:rsidR="00FE5657" w:rsidRPr="00FE5657" w:rsidRDefault="00FE5657" w:rsidP="00FE5657">
      <w:pPr>
        <w:pStyle w:val="Heading5"/>
        <w:tabs>
          <w:tab w:val="right" w:pos="9360"/>
        </w:tabs>
        <w:ind w:right="-720"/>
        <w:jc w:val="both"/>
        <w:rPr>
          <w:rFonts w:asciiTheme="minorHAnsi" w:hAnsiTheme="minorHAnsi" w:cstheme="minorHAnsi"/>
          <w:sz w:val="22"/>
          <w:szCs w:val="22"/>
        </w:rPr>
      </w:pPr>
      <w:r w:rsidRPr="00FE5657">
        <w:rPr>
          <w:rFonts w:asciiTheme="minorHAnsi" w:hAnsiTheme="minorHAnsi" w:cstheme="minorHAnsi"/>
          <w:color w:val="FFFFFF"/>
          <w:sz w:val="22"/>
          <w:szCs w:val="22"/>
          <w:highlight w:val="black"/>
        </w:rPr>
        <w:t>ACHIEVEMENTS</w:t>
      </w:r>
      <w:r w:rsidRPr="00FE5657">
        <w:rPr>
          <w:rFonts w:asciiTheme="minorHAnsi" w:hAnsiTheme="minorHAnsi" w:cstheme="minorHAnsi"/>
          <w:color w:val="FFFFFF"/>
          <w:sz w:val="22"/>
          <w:szCs w:val="22"/>
          <w:highlight w:val="black"/>
        </w:rPr>
        <w:tab/>
        <w:t xml:space="preserve">                       </w:t>
      </w:r>
      <w:r w:rsidRPr="00FE5657">
        <w:rPr>
          <w:rFonts w:asciiTheme="minorHAnsi" w:hAnsiTheme="minorHAnsi" w:cstheme="minorHAnsi"/>
          <w:sz w:val="22"/>
          <w:szCs w:val="22"/>
          <w:highlight w:val="black"/>
        </w:rPr>
        <w:t xml:space="preserve">     n:</w:t>
      </w:r>
    </w:p>
    <w:p w:rsidR="00FE5657" w:rsidRPr="00FE5657" w:rsidRDefault="00FE5657" w:rsidP="00FE5657">
      <w:pPr>
        <w:ind w:left="360"/>
        <w:jc w:val="both"/>
        <w:rPr>
          <w:rFonts w:asciiTheme="minorHAnsi" w:hAnsiTheme="minorHAnsi" w:cstheme="minorHAnsi"/>
          <w:sz w:val="22"/>
          <w:szCs w:val="22"/>
        </w:rPr>
      </w:pPr>
    </w:p>
    <w:p w:rsidR="00FE5657" w:rsidRPr="00FE5657" w:rsidRDefault="00FE5657" w:rsidP="00FE5657">
      <w:pPr>
        <w:numPr>
          <w:ilvl w:val="0"/>
          <w:numId w:val="32"/>
        </w:numPr>
        <w:tabs>
          <w:tab w:val="clear" w:pos="720"/>
          <w:tab w:val="num" w:pos="360"/>
        </w:tabs>
        <w:ind w:left="360"/>
        <w:jc w:val="both"/>
        <w:rPr>
          <w:rFonts w:asciiTheme="minorHAnsi" w:hAnsiTheme="minorHAnsi" w:cstheme="minorHAnsi"/>
          <w:sz w:val="22"/>
          <w:szCs w:val="22"/>
        </w:rPr>
      </w:pPr>
      <w:r w:rsidRPr="00FE5657">
        <w:rPr>
          <w:rFonts w:asciiTheme="minorHAnsi" w:hAnsiTheme="minorHAnsi" w:cstheme="minorHAnsi"/>
          <w:sz w:val="22"/>
          <w:szCs w:val="22"/>
        </w:rPr>
        <w:t xml:space="preserve">Coded a customized tool using .Net windows forms for automated monitoring of several batch programs thereby reducing manual work by 90%. </w:t>
      </w:r>
    </w:p>
    <w:p w:rsidR="00FE5657" w:rsidRPr="00FE5657" w:rsidRDefault="00FE5657" w:rsidP="00FE5657">
      <w:pPr>
        <w:numPr>
          <w:ilvl w:val="0"/>
          <w:numId w:val="32"/>
        </w:numPr>
        <w:tabs>
          <w:tab w:val="clear" w:pos="720"/>
          <w:tab w:val="num" w:pos="360"/>
        </w:tabs>
        <w:ind w:left="360"/>
        <w:jc w:val="both"/>
        <w:rPr>
          <w:rFonts w:asciiTheme="minorHAnsi" w:hAnsiTheme="minorHAnsi" w:cstheme="minorHAnsi"/>
          <w:sz w:val="22"/>
          <w:szCs w:val="22"/>
        </w:rPr>
      </w:pPr>
      <w:r w:rsidRPr="00FE5657">
        <w:rPr>
          <w:rFonts w:asciiTheme="minorHAnsi" w:hAnsiTheme="minorHAnsi" w:cstheme="minorHAnsi"/>
          <w:sz w:val="22"/>
          <w:szCs w:val="22"/>
        </w:rPr>
        <w:t>Submitted a technical white paper on "Explanation of Benefits processing enhancements" which won second price in an Enterprise wide competition.</w:t>
      </w:r>
    </w:p>
    <w:p w:rsidR="00FE5657" w:rsidRPr="00FE5657" w:rsidRDefault="00FE5657" w:rsidP="00FE5657">
      <w:pPr>
        <w:numPr>
          <w:ilvl w:val="0"/>
          <w:numId w:val="32"/>
        </w:numPr>
        <w:tabs>
          <w:tab w:val="clear" w:pos="720"/>
          <w:tab w:val="num" w:pos="360"/>
        </w:tabs>
        <w:ind w:left="360"/>
        <w:jc w:val="both"/>
        <w:rPr>
          <w:rFonts w:asciiTheme="minorHAnsi" w:hAnsiTheme="minorHAnsi" w:cstheme="minorHAnsi"/>
          <w:sz w:val="22"/>
          <w:szCs w:val="22"/>
        </w:rPr>
      </w:pPr>
      <w:r w:rsidRPr="00FE5657">
        <w:rPr>
          <w:rFonts w:asciiTheme="minorHAnsi" w:hAnsiTheme="minorHAnsi" w:cstheme="minorHAnsi"/>
          <w:sz w:val="22"/>
          <w:szCs w:val="22"/>
        </w:rPr>
        <w:t xml:space="preserve">Rewrote the Allstate Claims Explanation of benefits printing system to use open-source PDF component called </w:t>
      </w:r>
      <w:proofErr w:type="spellStart"/>
      <w:r w:rsidRPr="00FE5657">
        <w:rPr>
          <w:rFonts w:asciiTheme="minorHAnsi" w:hAnsiTheme="minorHAnsi" w:cstheme="minorHAnsi"/>
          <w:sz w:val="22"/>
          <w:szCs w:val="22"/>
        </w:rPr>
        <w:t>ITextSharp</w:t>
      </w:r>
      <w:proofErr w:type="spellEnd"/>
      <w:r w:rsidRPr="00FE5657">
        <w:rPr>
          <w:rFonts w:asciiTheme="minorHAnsi" w:hAnsiTheme="minorHAnsi" w:cstheme="minorHAnsi"/>
          <w:sz w:val="22"/>
          <w:szCs w:val="22"/>
        </w:rPr>
        <w:t xml:space="preserve"> instead of Adobe Document server thereby facilitating substantial cost savings in license fees.</w:t>
      </w:r>
    </w:p>
    <w:p w:rsidR="00FE5657" w:rsidRPr="00FE5657" w:rsidRDefault="00FE5657" w:rsidP="00FE5657">
      <w:pPr>
        <w:numPr>
          <w:ilvl w:val="0"/>
          <w:numId w:val="32"/>
        </w:numPr>
        <w:tabs>
          <w:tab w:val="clear" w:pos="720"/>
          <w:tab w:val="num" w:pos="360"/>
        </w:tabs>
        <w:ind w:left="360"/>
        <w:jc w:val="both"/>
        <w:rPr>
          <w:rFonts w:asciiTheme="minorHAnsi" w:hAnsiTheme="minorHAnsi" w:cstheme="minorHAnsi"/>
          <w:sz w:val="22"/>
          <w:szCs w:val="22"/>
        </w:rPr>
      </w:pPr>
      <w:r w:rsidRPr="00FE5657">
        <w:rPr>
          <w:rFonts w:asciiTheme="minorHAnsi" w:hAnsiTheme="minorHAnsi" w:cstheme="minorHAnsi"/>
          <w:sz w:val="22"/>
          <w:szCs w:val="22"/>
        </w:rPr>
        <w:t>Introduced an enhancement to the Allstate Claims Batch process to automatically generate the New York MV104 form. This reduced manual work for hundreds of adjusters around the country and helped Allstate improve the customer experience.</w:t>
      </w:r>
    </w:p>
    <w:p w:rsidR="00FE5657" w:rsidRPr="00FE5657" w:rsidRDefault="00FE5657" w:rsidP="00FE5657">
      <w:pPr>
        <w:numPr>
          <w:ilvl w:val="0"/>
          <w:numId w:val="32"/>
        </w:numPr>
        <w:tabs>
          <w:tab w:val="clear" w:pos="720"/>
          <w:tab w:val="num" w:pos="360"/>
        </w:tabs>
        <w:ind w:left="360"/>
        <w:jc w:val="both"/>
        <w:rPr>
          <w:rFonts w:asciiTheme="minorHAnsi" w:hAnsiTheme="minorHAnsi" w:cstheme="minorHAnsi"/>
          <w:sz w:val="22"/>
          <w:szCs w:val="22"/>
        </w:rPr>
      </w:pPr>
      <w:r w:rsidRPr="00FE5657">
        <w:rPr>
          <w:rFonts w:asciiTheme="minorHAnsi" w:hAnsiTheme="minorHAnsi" w:cstheme="minorHAnsi"/>
          <w:sz w:val="22"/>
          <w:szCs w:val="22"/>
        </w:rPr>
        <w:t xml:space="preserve">Provided a solution to for </w:t>
      </w:r>
      <w:proofErr w:type="spellStart"/>
      <w:r w:rsidRPr="00FE5657">
        <w:rPr>
          <w:rFonts w:asciiTheme="minorHAnsi" w:hAnsiTheme="minorHAnsi" w:cstheme="minorHAnsi"/>
          <w:sz w:val="22"/>
          <w:szCs w:val="22"/>
        </w:rPr>
        <w:t>Bifold</w:t>
      </w:r>
      <w:proofErr w:type="spellEnd"/>
      <w:r w:rsidRPr="00FE5657">
        <w:rPr>
          <w:rFonts w:asciiTheme="minorHAnsi" w:hAnsiTheme="minorHAnsi" w:cstheme="minorHAnsi"/>
          <w:sz w:val="22"/>
          <w:szCs w:val="22"/>
        </w:rPr>
        <w:t xml:space="preserve"> envelop, Allstate is saving 50K every year after this change.</w:t>
      </w:r>
    </w:p>
    <w:p w:rsidR="00FE5657" w:rsidRPr="00FE5657" w:rsidRDefault="00FE5657" w:rsidP="00FE5657">
      <w:pPr>
        <w:numPr>
          <w:ilvl w:val="0"/>
          <w:numId w:val="32"/>
        </w:numPr>
        <w:tabs>
          <w:tab w:val="clear" w:pos="720"/>
          <w:tab w:val="num" w:pos="360"/>
        </w:tabs>
        <w:ind w:left="360"/>
        <w:jc w:val="both"/>
        <w:rPr>
          <w:rFonts w:asciiTheme="minorHAnsi" w:hAnsiTheme="minorHAnsi" w:cstheme="minorHAnsi"/>
          <w:sz w:val="22"/>
          <w:szCs w:val="22"/>
        </w:rPr>
      </w:pPr>
      <w:r w:rsidRPr="00FE5657">
        <w:rPr>
          <w:rFonts w:asciiTheme="minorHAnsi" w:hAnsiTheme="minorHAnsi" w:cstheme="minorHAnsi"/>
          <w:sz w:val="22"/>
          <w:szCs w:val="22"/>
        </w:rPr>
        <w:t>Provided couple (server consolidation, Electronic communication, development optimization) of cost saving idea which saved a lot for Allstate</w:t>
      </w:r>
    </w:p>
    <w:p w:rsidR="00FE5657" w:rsidRPr="00FE5657" w:rsidRDefault="00FE5657" w:rsidP="00FE5657">
      <w:pPr>
        <w:numPr>
          <w:ilvl w:val="0"/>
          <w:numId w:val="32"/>
        </w:numPr>
        <w:tabs>
          <w:tab w:val="clear" w:pos="720"/>
          <w:tab w:val="num" w:pos="360"/>
        </w:tabs>
        <w:ind w:left="360"/>
        <w:jc w:val="both"/>
        <w:rPr>
          <w:rFonts w:asciiTheme="minorHAnsi" w:hAnsiTheme="minorHAnsi" w:cstheme="minorHAnsi"/>
          <w:sz w:val="22"/>
          <w:szCs w:val="22"/>
        </w:rPr>
      </w:pPr>
      <w:r w:rsidRPr="00FE5657">
        <w:rPr>
          <w:rFonts w:asciiTheme="minorHAnsi" w:hAnsiTheme="minorHAnsi" w:cstheme="minorHAnsi"/>
          <w:sz w:val="22"/>
          <w:szCs w:val="22"/>
        </w:rPr>
        <w:t>Created a system level FTP transmission service which is being used across Allstate Claims for file transmission.</w:t>
      </w:r>
    </w:p>
    <w:p w:rsidR="00FE5657" w:rsidRPr="00FE5657" w:rsidRDefault="00FE5657" w:rsidP="00FE5657">
      <w:pPr>
        <w:numPr>
          <w:ilvl w:val="0"/>
          <w:numId w:val="32"/>
        </w:numPr>
        <w:tabs>
          <w:tab w:val="clear" w:pos="720"/>
          <w:tab w:val="num" w:pos="360"/>
        </w:tabs>
        <w:ind w:left="360"/>
        <w:jc w:val="both"/>
        <w:rPr>
          <w:rFonts w:asciiTheme="minorHAnsi" w:hAnsiTheme="minorHAnsi" w:cstheme="minorHAnsi"/>
          <w:sz w:val="22"/>
          <w:szCs w:val="22"/>
        </w:rPr>
      </w:pPr>
      <w:r w:rsidRPr="00FE5657">
        <w:rPr>
          <w:rFonts w:asciiTheme="minorHAnsi" w:hAnsiTheme="minorHAnsi" w:cstheme="minorHAnsi"/>
          <w:sz w:val="22"/>
          <w:szCs w:val="22"/>
        </w:rPr>
        <w:t>Received individual Excellence award from Syntel for 2011 and 2012.</w:t>
      </w:r>
    </w:p>
    <w:p w:rsidR="00FE5657" w:rsidRPr="00FE5657" w:rsidRDefault="00FE5657" w:rsidP="00FE5657">
      <w:pPr>
        <w:pStyle w:val="Heading5"/>
        <w:tabs>
          <w:tab w:val="right" w:pos="9360"/>
        </w:tabs>
        <w:ind w:right="-720"/>
        <w:jc w:val="both"/>
        <w:rPr>
          <w:rFonts w:asciiTheme="minorHAnsi" w:hAnsiTheme="minorHAnsi" w:cstheme="minorHAnsi"/>
          <w:color w:val="FFFFFF"/>
          <w:sz w:val="22"/>
          <w:szCs w:val="22"/>
          <w:highlight w:val="black"/>
        </w:rPr>
      </w:pPr>
    </w:p>
    <w:p w:rsidR="00FE5657" w:rsidRPr="00FE5657" w:rsidRDefault="00FE5657" w:rsidP="00FE5657">
      <w:pPr>
        <w:pStyle w:val="Heading5"/>
        <w:tabs>
          <w:tab w:val="right" w:pos="9360"/>
        </w:tabs>
        <w:ind w:right="-720"/>
        <w:jc w:val="both"/>
        <w:rPr>
          <w:rFonts w:asciiTheme="minorHAnsi" w:hAnsiTheme="minorHAnsi" w:cstheme="minorHAnsi"/>
          <w:sz w:val="22"/>
          <w:szCs w:val="22"/>
        </w:rPr>
      </w:pPr>
      <w:r w:rsidRPr="00FE5657">
        <w:rPr>
          <w:rFonts w:asciiTheme="minorHAnsi" w:hAnsiTheme="minorHAnsi" w:cstheme="minorHAnsi"/>
          <w:color w:val="FFFFFF"/>
          <w:sz w:val="22"/>
          <w:szCs w:val="22"/>
          <w:highlight w:val="black"/>
        </w:rPr>
        <w:t>EDUCATION</w:t>
      </w:r>
      <w:r w:rsidRPr="00FE5657">
        <w:rPr>
          <w:rFonts w:asciiTheme="minorHAnsi" w:hAnsiTheme="minorHAnsi" w:cstheme="minorHAnsi"/>
          <w:color w:val="FFFFFF"/>
          <w:sz w:val="22"/>
          <w:szCs w:val="22"/>
          <w:highlight w:val="black"/>
        </w:rPr>
        <w:tab/>
        <w:t xml:space="preserve">                       </w:t>
      </w:r>
      <w:r w:rsidRPr="00FE5657">
        <w:rPr>
          <w:rFonts w:asciiTheme="minorHAnsi" w:hAnsiTheme="minorHAnsi" w:cstheme="minorHAnsi"/>
          <w:sz w:val="22"/>
          <w:szCs w:val="22"/>
          <w:highlight w:val="black"/>
        </w:rPr>
        <w:t xml:space="preserve">     n:</w:t>
      </w:r>
    </w:p>
    <w:p w:rsidR="00FE5657" w:rsidRPr="00FE5657" w:rsidRDefault="00FE5657" w:rsidP="00FE5657">
      <w:pPr>
        <w:ind w:left="360"/>
        <w:jc w:val="both"/>
        <w:rPr>
          <w:rFonts w:asciiTheme="minorHAnsi" w:hAnsiTheme="minorHAnsi" w:cstheme="minorHAnsi"/>
          <w:sz w:val="22"/>
          <w:szCs w:val="22"/>
        </w:rPr>
      </w:pPr>
    </w:p>
    <w:p w:rsidR="00FE5657" w:rsidRPr="00FE5657" w:rsidRDefault="00FE5657" w:rsidP="00FE5657">
      <w:pPr>
        <w:numPr>
          <w:ilvl w:val="0"/>
          <w:numId w:val="32"/>
        </w:numPr>
        <w:tabs>
          <w:tab w:val="clear" w:pos="720"/>
          <w:tab w:val="num" w:pos="360"/>
        </w:tabs>
        <w:ind w:left="360"/>
        <w:jc w:val="both"/>
        <w:rPr>
          <w:rFonts w:asciiTheme="minorHAnsi" w:hAnsiTheme="minorHAnsi" w:cstheme="minorHAnsi"/>
          <w:sz w:val="22"/>
          <w:szCs w:val="22"/>
        </w:rPr>
      </w:pPr>
      <w:r w:rsidRPr="00FE5657">
        <w:rPr>
          <w:rFonts w:asciiTheme="minorHAnsi" w:hAnsiTheme="minorHAnsi" w:cstheme="minorHAnsi"/>
          <w:b/>
          <w:sz w:val="22"/>
          <w:szCs w:val="22"/>
        </w:rPr>
        <w:t>Master in computer application (MCA)</w:t>
      </w:r>
      <w:r w:rsidRPr="00FE5657">
        <w:rPr>
          <w:rFonts w:asciiTheme="minorHAnsi" w:hAnsiTheme="minorHAnsi" w:cstheme="minorHAnsi"/>
          <w:sz w:val="22"/>
          <w:szCs w:val="22"/>
        </w:rPr>
        <w:t>, Graphic Era University Dehradun India</w:t>
      </w:r>
      <w:r w:rsidRPr="00FE5657">
        <w:rPr>
          <w:rFonts w:asciiTheme="minorHAnsi" w:hAnsiTheme="minorHAnsi" w:cstheme="minorHAnsi"/>
          <w:sz w:val="22"/>
          <w:szCs w:val="22"/>
        </w:rPr>
        <w:tab/>
        <w:t>2007</w:t>
      </w:r>
      <w:r w:rsidRPr="00FE5657">
        <w:rPr>
          <w:rFonts w:asciiTheme="minorHAnsi" w:hAnsiTheme="minorHAnsi" w:cstheme="minorHAnsi"/>
          <w:sz w:val="22"/>
          <w:szCs w:val="22"/>
        </w:rPr>
        <w:tab/>
      </w:r>
      <w:r w:rsidRPr="00FE5657">
        <w:rPr>
          <w:rFonts w:asciiTheme="minorHAnsi" w:hAnsiTheme="minorHAnsi" w:cstheme="minorHAnsi"/>
          <w:sz w:val="22"/>
          <w:szCs w:val="22"/>
        </w:rPr>
        <w:tab/>
      </w:r>
      <w:r w:rsidRPr="00FE5657">
        <w:rPr>
          <w:rFonts w:asciiTheme="minorHAnsi" w:hAnsiTheme="minorHAnsi" w:cstheme="minorHAnsi"/>
          <w:sz w:val="22"/>
          <w:szCs w:val="22"/>
        </w:rPr>
        <w:tab/>
      </w:r>
      <w:r w:rsidRPr="00FE5657">
        <w:rPr>
          <w:rFonts w:asciiTheme="minorHAnsi" w:hAnsiTheme="minorHAnsi" w:cstheme="minorHAnsi"/>
          <w:sz w:val="22"/>
          <w:szCs w:val="22"/>
        </w:rPr>
        <w:tab/>
      </w:r>
      <w:r w:rsidRPr="00FE5657">
        <w:rPr>
          <w:rFonts w:asciiTheme="minorHAnsi" w:hAnsiTheme="minorHAnsi" w:cstheme="minorHAnsi"/>
          <w:sz w:val="22"/>
          <w:szCs w:val="22"/>
        </w:rPr>
        <w:tab/>
      </w:r>
      <w:r w:rsidRPr="00FE5657">
        <w:rPr>
          <w:rFonts w:asciiTheme="minorHAnsi" w:hAnsiTheme="minorHAnsi" w:cstheme="minorHAnsi"/>
          <w:sz w:val="22"/>
          <w:szCs w:val="22"/>
        </w:rPr>
        <w:tab/>
      </w:r>
    </w:p>
    <w:p w:rsidR="00FE5657" w:rsidRPr="00FE5657" w:rsidRDefault="00FE5657" w:rsidP="00FE5657">
      <w:pPr>
        <w:pStyle w:val="Heading5"/>
        <w:tabs>
          <w:tab w:val="right" w:pos="9360"/>
        </w:tabs>
        <w:ind w:right="-720"/>
        <w:jc w:val="both"/>
        <w:rPr>
          <w:rFonts w:asciiTheme="minorHAnsi" w:hAnsiTheme="minorHAnsi" w:cstheme="minorHAnsi"/>
          <w:color w:val="FFFFFF"/>
          <w:sz w:val="22"/>
          <w:szCs w:val="22"/>
          <w:highlight w:val="black"/>
        </w:rPr>
      </w:pPr>
    </w:p>
    <w:p w:rsidR="00FE5657" w:rsidRPr="00FE5657" w:rsidRDefault="00FE5657" w:rsidP="00FE5657">
      <w:pPr>
        <w:tabs>
          <w:tab w:val="right" w:pos="9360"/>
        </w:tabs>
        <w:ind w:right="-720"/>
        <w:jc w:val="both"/>
        <w:rPr>
          <w:rFonts w:asciiTheme="minorHAnsi" w:hAnsiTheme="minorHAnsi" w:cstheme="minorHAnsi"/>
          <w:sz w:val="22"/>
          <w:szCs w:val="22"/>
        </w:rPr>
      </w:pPr>
    </w:p>
    <w:p w:rsidR="00FE5657" w:rsidRPr="00FE5657" w:rsidRDefault="00FE5657" w:rsidP="00FE5657">
      <w:pPr>
        <w:pStyle w:val="Footer"/>
        <w:tabs>
          <w:tab w:val="right" w:pos="9360"/>
        </w:tabs>
        <w:ind w:right="-720"/>
        <w:jc w:val="both"/>
        <w:rPr>
          <w:rFonts w:asciiTheme="minorHAnsi" w:hAnsiTheme="minorHAnsi" w:cstheme="minorHAnsi"/>
          <w:sz w:val="22"/>
          <w:szCs w:val="22"/>
        </w:rPr>
      </w:pPr>
    </w:p>
    <w:p w:rsidR="00FE5657" w:rsidRPr="00FE5657" w:rsidRDefault="00FE5657" w:rsidP="00FE5657">
      <w:pPr>
        <w:pStyle w:val="Footer"/>
        <w:tabs>
          <w:tab w:val="right" w:pos="9360"/>
        </w:tabs>
        <w:ind w:right="-720"/>
        <w:jc w:val="both"/>
        <w:rPr>
          <w:rFonts w:asciiTheme="minorHAnsi" w:hAnsiTheme="minorHAnsi" w:cstheme="minorHAnsi"/>
          <w:sz w:val="22"/>
          <w:szCs w:val="22"/>
        </w:rPr>
      </w:pPr>
    </w:p>
    <w:p w:rsidR="00FE5657" w:rsidRPr="00FE5657" w:rsidRDefault="00FE5657" w:rsidP="00FE5657">
      <w:pPr>
        <w:pStyle w:val="Footer"/>
        <w:tabs>
          <w:tab w:val="right" w:pos="9360"/>
        </w:tabs>
        <w:ind w:right="-720"/>
        <w:jc w:val="both"/>
        <w:rPr>
          <w:rFonts w:asciiTheme="minorHAnsi" w:hAnsiTheme="minorHAnsi" w:cstheme="minorHAnsi"/>
          <w:sz w:val="22"/>
          <w:szCs w:val="22"/>
        </w:rPr>
      </w:pPr>
    </w:p>
    <w:p w:rsidR="00FE5657" w:rsidRPr="00FE5657" w:rsidRDefault="00FE5657" w:rsidP="00FE5657">
      <w:pPr>
        <w:pStyle w:val="Footer"/>
        <w:tabs>
          <w:tab w:val="right" w:pos="9360"/>
        </w:tabs>
        <w:ind w:right="-720"/>
        <w:jc w:val="both"/>
        <w:rPr>
          <w:rFonts w:asciiTheme="minorHAnsi" w:hAnsiTheme="minorHAnsi" w:cstheme="minorHAnsi"/>
          <w:sz w:val="22"/>
          <w:szCs w:val="22"/>
        </w:rPr>
      </w:pPr>
    </w:p>
    <w:p w:rsidR="00FE5657" w:rsidRPr="00FE5657" w:rsidRDefault="00FE5657" w:rsidP="00FE5657">
      <w:pPr>
        <w:tabs>
          <w:tab w:val="right" w:pos="9360"/>
        </w:tabs>
        <w:ind w:right="-720"/>
        <w:jc w:val="both"/>
        <w:rPr>
          <w:rFonts w:asciiTheme="minorHAnsi" w:hAnsiTheme="minorHAnsi" w:cstheme="minorHAnsi"/>
          <w:sz w:val="22"/>
          <w:szCs w:val="22"/>
        </w:rPr>
      </w:pPr>
      <w:r w:rsidRPr="00FE5657">
        <w:rPr>
          <w:rFonts w:asciiTheme="minorHAnsi" w:hAnsiTheme="minorHAnsi" w:cstheme="minorHAnsi"/>
          <w:b/>
          <w:sz w:val="22"/>
          <w:szCs w:val="22"/>
          <w:highlight w:val="black"/>
          <w:shd w:val="clear" w:color="auto" w:fill="333333"/>
        </w:rPr>
        <w:t>PROFESSIONAL EXPERIENCE</w:t>
      </w:r>
      <w:r w:rsidRPr="00FE5657">
        <w:rPr>
          <w:rFonts w:asciiTheme="minorHAnsi" w:hAnsiTheme="minorHAnsi" w:cstheme="minorHAnsi"/>
          <w:color w:val="FFFFFF"/>
          <w:sz w:val="22"/>
          <w:szCs w:val="22"/>
          <w:highlight w:val="black"/>
        </w:rPr>
        <w:tab/>
        <w:t xml:space="preserve">                       </w:t>
      </w:r>
      <w:r w:rsidRPr="00FE5657">
        <w:rPr>
          <w:rFonts w:asciiTheme="minorHAnsi" w:hAnsiTheme="minorHAnsi" w:cstheme="minorHAnsi"/>
          <w:sz w:val="22"/>
          <w:szCs w:val="22"/>
          <w:highlight w:val="black"/>
        </w:rPr>
        <w:t xml:space="preserve">     n:</w:t>
      </w:r>
    </w:p>
    <w:p w:rsidR="00FE5657" w:rsidRPr="00FE5657" w:rsidRDefault="00FE5657" w:rsidP="00FE5657">
      <w:pPr>
        <w:tabs>
          <w:tab w:val="right" w:pos="9360"/>
        </w:tabs>
        <w:ind w:right="-720"/>
        <w:jc w:val="both"/>
        <w:rPr>
          <w:rFonts w:asciiTheme="minorHAnsi" w:hAnsiTheme="minorHAnsi" w:cstheme="minorHAnsi"/>
          <w:color w:val="FF0000"/>
          <w:sz w:val="22"/>
          <w:szCs w:val="22"/>
        </w:rPr>
      </w:pPr>
    </w:p>
    <w:p w:rsidR="00FE5657" w:rsidRPr="00FE5657" w:rsidRDefault="00FE5657" w:rsidP="00FE5657">
      <w:pPr>
        <w:autoSpaceDE w:val="0"/>
        <w:autoSpaceDN w:val="0"/>
        <w:adjustRightInd w:val="0"/>
        <w:rPr>
          <w:rFonts w:asciiTheme="minorHAnsi" w:hAnsiTheme="minorHAnsi" w:cstheme="minorHAnsi"/>
          <w:b/>
          <w:sz w:val="22"/>
          <w:szCs w:val="22"/>
        </w:rPr>
      </w:pPr>
    </w:p>
    <w:p w:rsidR="00FE5657" w:rsidRPr="00FE5657" w:rsidRDefault="00FE5657" w:rsidP="00FE5657">
      <w:pPr>
        <w:rPr>
          <w:rFonts w:asciiTheme="minorHAnsi" w:hAnsiTheme="minorHAnsi" w:cstheme="minorHAnsi"/>
          <w:b/>
          <w:sz w:val="22"/>
          <w:szCs w:val="22"/>
        </w:rPr>
      </w:pPr>
      <w:r>
        <w:rPr>
          <w:rFonts w:asciiTheme="minorHAnsi" w:hAnsiTheme="minorHAnsi" w:cstheme="minorHAnsi"/>
          <w:b/>
          <w:sz w:val="22"/>
          <w:szCs w:val="22"/>
        </w:rPr>
        <w:t xml:space="preserve">Company: </w:t>
      </w:r>
      <w:proofErr w:type="spellStart"/>
      <w:r>
        <w:rPr>
          <w:rFonts w:asciiTheme="minorHAnsi" w:hAnsiTheme="minorHAnsi" w:cstheme="minorHAnsi"/>
          <w:b/>
          <w:sz w:val="22"/>
          <w:szCs w:val="22"/>
        </w:rPr>
        <w:t>Capgemini</w:t>
      </w:r>
      <w:proofErr w:type="spellEnd"/>
      <w:r>
        <w:rPr>
          <w:rFonts w:asciiTheme="minorHAnsi" w:hAnsiTheme="minorHAnsi" w:cstheme="minorHAnsi"/>
          <w:b/>
          <w:sz w:val="22"/>
          <w:szCs w:val="22"/>
        </w:rPr>
        <w:t xml:space="preserve"> Financial S</w:t>
      </w:r>
      <w:r w:rsidRPr="00FE5657">
        <w:rPr>
          <w:rFonts w:asciiTheme="minorHAnsi" w:hAnsiTheme="minorHAnsi" w:cstheme="minorHAnsi"/>
          <w:b/>
          <w:sz w:val="22"/>
          <w:szCs w:val="22"/>
        </w:rPr>
        <w:t>ervices USA</w:t>
      </w:r>
      <w:r w:rsidRPr="00FE5657">
        <w:rPr>
          <w:rFonts w:asciiTheme="minorHAnsi" w:hAnsiTheme="minorHAnsi" w:cstheme="minorHAnsi"/>
          <w:b/>
          <w:sz w:val="22"/>
          <w:szCs w:val="22"/>
        </w:rPr>
        <w:tab/>
        <w:t xml:space="preserve">         08/2013 – till date</w:t>
      </w:r>
    </w:p>
    <w:p w:rsidR="00FE5657" w:rsidRPr="00FE5657" w:rsidRDefault="00FE5657" w:rsidP="00FE5657">
      <w:pPr>
        <w:rPr>
          <w:rFonts w:asciiTheme="minorHAnsi" w:hAnsiTheme="minorHAnsi" w:cstheme="minorHAnsi"/>
          <w:b/>
          <w:sz w:val="22"/>
          <w:szCs w:val="22"/>
        </w:rPr>
      </w:pPr>
      <w:r w:rsidRPr="00FE5657">
        <w:rPr>
          <w:rFonts w:asciiTheme="minorHAnsi" w:hAnsiTheme="minorHAnsi" w:cstheme="minorHAnsi"/>
          <w:b/>
          <w:sz w:val="22"/>
          <w:szCs w:val="22"/>
        </w:rPr>
        <w:t>Client:  Progressive Insurance</w:t>
      </w:r>
      <w:r>
        <w:rPr>
          <w:rFonts w:asciiTheme="minorHAnsi" w:hAnsiTheme="minorHAnsi" w:cstheme="minorHAnsi"/>
          <w:b/>
          <w:bCs/>
          <w:noProof/>
          <w:sz w:val="22"/>
          <w:szCs w:val="22"/>
        </w:rPr>
        <w:tab/>
      </w:r>
      <w:r>
        <w:rPr>
          <w:rFonts w:asciiTheme="minorHAnsi" w:hAnsiTheme="minorHAnsi" w:cstheme="minorHAnsi"/>
          <w:b/>
          <w:bCs/>
          <w:noProof/>
          <w:sz w:val="22"/>
          <w:szCs w:val="22"/>
        </w:rPr>
        <w:tab/>
        <w:t xml:space="preserve">                       </w:t>
      </w:r>
      <w:r w:rsidRPr="00FE5657">
        <w:rPr>
          <w:rFonts w:asciiTheme="minorHAnsi" w:hAnsiTheme="minorHAnsi" w:cstheme="minorHAnsi"/>
          <w:b/>
          <w:sz w:val="22"/>
          <w:szCs w:val="22"/>
        </w:rPr>
        <w:t>08/2013 – till date</w:t>
      </w:r>
    </w:p>
    <w:p w:rsidR="00FE5657" w:rsidRPr="00FE5657" w:rsidRDefault="00FE5657" w:rsidP="00FE5657">
      <w:pPr>
        <w:rPr>
          <w:rFonts w:asciiTheme="minorHAnsi" w:hAnsiTheme="minorHAnsi" w:cstheme="minorHAnsi"/>
          <w:b/>
          <w:sz w:val="22"/>
          <w:szCs w:val="22"/>
        </w:rPr>
      </w:pPr>
      <w:r w:rsidRPr="00FE5657">
        <w:rPr>
          <w:rFonts w:asciiTheme="minorHAnsi" w:hAnsiTheme="minorHAnsi" w:cstheme="minorHAnsi"/>
          <w:b/>
          <w:sz w:val="22"/>
          <w:szCs w:val="22"/>
        </w:rPr>
        <w:t>Location: Cleveland, OH</w:t>
      </w:r>
    </w:p>
    <w:p w:rsidR="00FE5657" w:rsidRPr="00FE5657" w:rsidRDefault="00FE5657" w:rsidP="00FE5657">
      <w:pPr>
        <w:pStyle w:val="Heading6"/>
        <w:rPr>
          <w:rFonts w:asciiTheme="minorHAnsi" w:hAnsiTheme="minorHAnsi" w:cstheme="minorHAnsi"/>
          <w:sz w:val="22"/>
          <w:szCs w:val="22"/>
        </w:rPr>
      </w:pPr>
      <w:r w:rsidRPr="00FE5657">
        <w:rPr>
          <w:rFonts w:asciiTheme="minorHAnsi" w:hAnsiTheme="minorHAnsi" w:cstheme="minorHAnsi"/>
          <w:sz w:val="22"/>
          <w:szCs w:val="22"/>
        </w:rPr>
        <w:t>Role: Tech Lead/Senior Software Engineer</w:t>
      </w:r>
    </w:p>
    <w:p w:rsidR="00FE5657" w:rsidRPr="00FE5657" w:rsidRDefault="00FE5657" w:rsidP="00FE5657">
      <w:pPr>
        <w:autoSpaceDE w:val="0"/>
        <w:autoSpaceDN w:val="0"/>
        <w:adjustRightInd w:val="0"/>
        <w:rPr>
          <w:rFonts w:asciiTheme="minorHAnsi" w:hAnsiTheme="minorHAnsi" w:cstheme="minorHAnsi"/>
          <w:b/>
          <w:sz w:val="22"/>
          <w:szCs w:val="22"/>
        </w:rPr>
      </w:pPr>
      <w:r w:rsidRPr="00FE5657">
        <w:rPr>
          <w:rFonts w:asciiTheme="minorHAnsi" w:hAnsiTheme="minorHAnsi" w:cstheme="minorHAnsi"/>
          <w:b/>
          <w:sz w:val="22"/>
          <w:szCs w:val="22"/>
        </w:rPr>
        <w:t xml:space="preserve">Project Description: Policy Pro Program – Flash/Mobile </w:t>
      </w:r>
      <w:proofErr w:type="gramStart"/>
      <w:r w:rsidRPr="00FE5657">
        <w:rPr>
          <w:rFonts w:asciiTheme="minorHAnsi" w:hAnsiTheme="minorHAnsi" w:cstheme="minorHAnsi"/>
          <w:b/>
          <w:sz w:val="22"/>
          <w:szCs w:val="22"/>
        </w:rPr>
        <w:t>Quoting(</w:t>
      </w:r>
      <w:proofErr w:type="gramEnd"/>
      <w:r w:rsidRPr="00FE5657">
        <w:rPr>
          <w:rFonts w:asciiTheme="minorHAnsi" w:hAnsiTheme="minorHAnsi" w:cstheme="minorHAnsi"/>
          <w:b/>
          <w:sz w:val="22"/>
          <w:szCs w:val="22"/>
        </w:rPr>
        <w:t>FQ)</w:t>
      </w:r>
    </w:p>
    <w:p w:rsidR="00FE5657" w:rsidRPr="00FE5657" w:rsidRDefault="00FE5657" w:rsidP="00FE5657">
      <w:pPr>
        <w:pStyle w:val="NormalWeb"/>
        <w:spacing w:before="0" w:beforeAutospacing="0" w:after="0" w:afterAutospacing="0"/>
        <w:ind w:left="720"/>
        <w:rPr>
          <w:rFonts w:asciiTheme="minorHAnsi" w:hAnsiTheme="minorHAnsi" w:cstheme="minorHAnsi"/>
          <w:sz w:val="22"/>
          <w:szCs w:val="22"/>
        </w:rPr>
      </w:pPr>
    </w:p>
    <w:p w:rsidR="00FE5657" w:rsidRPr="00FE5657" w:rsidRDefault="00FE5657" w:rsidP="00FE5657">
      <w:pPr>
        <w:pStyle w:val="NormalWeb"/>
        <w:spacing w:before="0" w:beforeAutospacing="0" w:after="0" w:afterAutospacing="0"/>
        <w:rPr>
          <w:rFonts w:asciiTheme="minorHAnsi" w:hAnsiTheme="minorHAnsi" w:cstheme="minorHAnsi"/>
          <w:sz w:val="22"/>
          <w:szCs w:val="22"/>
        </w:rPr>
      </w:pPr>
      <w:r w:rsidRPr="00FE5657">
        <w:rPr>
          <w:rFonts w:asciiTheme="minorHAnsi" w:hAnsiTheme="minorHAnsi" w:cstheme="minorHAnsi"/>
          <w:sz w:val="22"/>
          <w:szCs w:val="22"/>
        </w:rPr>
        <w:t xml:space="preserve">Policy Pro is new policy admin program which is in process to replace old mainframe policy admin system with new technology with advanced features. FQ is one of the </w:t>
      </w:r>
      <w:proofErr w:type="gramStart"/>
      <w:r w:rsidRPr="00FE5657">
        <w:rPr>
          <w:rFonts w:asciiTheme="minorHAnsi" w:hAnsiTheme="minorHAnsi" w:cstheme="minorHAnsi"/>
          <w:sz w:val="22"/>
          <w:szCs w:val="22"/>
        </w:rPr>
        <w:t>application</w:t>
      </w:r>
      <w:proofErr w:type="gramEnd"/>
      <w:r w:rsidRPr="00FE5657">
        <w:rPr>
          <w:rFonts w:asciiTheme="minorHAnsi" w:hAnsiTheme="minorHAnsi" w:cstheme="minorHAnsi"/>
          <w:sz w:val="22"/>
          <w:szCs w:val="22"/>
        </w:rPr>
        <w:t xml:space="preserve"> used to creating the direct quote (mobile/web) (</w:t>
      </w:r>
      <w:hyperlink r:id="rId8" w:history="1">
        <w:r w:rsidRPr="00FE5657">
          <w:rPr>
            <w:rStyle w:val="Hyperlink"/>
            <w:rFonts w:asciiTheme="minorHAnsi" w:hAnsiTheme="minorHAnsi" w:cstheme="minorHAnsi"/>
            <w:sz w:val="22"/>
            <w:szCs w:val="22"/>
          </w:rPr>
          <w:t>http://www.progressive.com/</w:t>
        </w:r>
      </w:hyperlink>
      <w:r w:rsidRPr="00FE5657">
        <w:rPr>
          <w:rFonts w:asciiTheme="minorHAnsi" w:hAnsiTheme="minorHAnsi" w:cstheme="minorHAnsi"/>
          <w:sz w:val="22"/>
          <w:szCs w:val="22"/>
        </w:rPr>
        <w:t xml:space="preserve"> ). FQ application roll out is happening state by state. So far I have been part of block 8 (AZ</w:t>
      </w:r>
      <w:proofErr w:type="gramStart"/>
      <w:r w:rsidRPr="00FE5657">
        <w:rPr>
          <w:rFonts w:asciiTheme="minorHAnsi" w:hAnsiTheme="minorHAnsi" w:cstheme="minorHAnsi"/>
          <w:sz w:val="22"/>
          <w:szCs w:val="22"/>
        </w:rPr>
        <w:t>,AL,CT,DC</w:t>
      </w:r>
      <w:proofErr w:type="gramEnd"/>
      <w:r w:rsidRPr="00FE5657">
        <w:rPr>
          <w:rFonts w:asciiTheme="minorHAnsi" w:hAnsiTheme="minorHAnsi" w:cstheme="minorHAnsi"/>
          <w:sz w:val="22"/>
          <w:szCs w:val="22"/>
        </w:rPr>
        <w:t>), block 10 (CO,RI,NH,NM) Complex block 3 (FL)</w:t>
      </w:r>
    </w:p>
    <w:p w:rsidR="00FE5657" w:rsidRPr="00FE5657" w:rsidRDefault="00FE5657" w:rsidP="00FE5657">
      <w:pPr>
        <w:pStyle w:val="NormalWeb"/>
        <w:spacing w:before="0" w:beforeAutospacing="0" w:after="0" w:afterAutospacing="0"/>
        <w:ind w:left="720"/>
        <w:rPr>
          <w:rFonts w:asciiTheme="minorHAnsi" w:hAnsiTheme="minorHAnsi" w:cstheme="minorHAnsi"/>
          <w:sz w:val="22"/>
          <w:szCs w:val="22"/>
        </w:rPr>
      </w:pPr>
    </w:p>
    <w:p w:rsidR="00FE5657" w:rsidRPr="00FE5657" w:rsidRDefault="00FE5657" w:rsidP="00FE5657">
      <w:pPr>
        <w:tabs>
          <w:tab w:val="right" w:pos="9360"/>
        </w:tabs>
        <w:ind w:right="-720"/>
        <w:jc w:val="both"/>
        <w:rPr>
          <w:rFonts w:asciiTheme="minorHAnsi" w:hAnsiTheme="minorHAnsi" w:cstheme="minorHAnsi"/>
          <w:b/>
          <w:i/>
          <w:color w:val="0000FF"/>
          <w:sz w:val="22"/>
          <w:szCs w:val="22"/>
        </w:rPr>
      </w:pPr>
      <w:r w:rsidRPr="00FE5657">
        <w:rPr>
          <w:rFonts w:asciiTheme="minorHAnsi" w:hAnsiTheme="minorHAnsi" w:cstheme="minorHAnsi"/>
          <w:b/>
          <w:sz w:val="22"/>
          <w:szCs w:val="22"/>
        </w:rPr>
        <w:t>Responsibilities</w:t>
      </w:r>
      <w:r w:rsidRPr="00FE5657">
        <w:rPr>
          <w:rFonts w:asciiTheme="minorHAnsi" w:hAnsiTheme="minorHAnsi" w:cstheme="minorHAnsi"/>
          <w:b/>
          <w:i/>
          <w:sz w:val="22"/>
          <w:szCs w:val="22"/>
        </w:rPr>
        <w:t>:</w:t>
      </w:r>
      <w:r w:rsidRPr="00FE5657">
        <w:rPr>
          <w:rFonts w:asciiTheme="minorHAnsi" w:hAnsiTheme="minorHAnsi" w:cstheme="minorHAnsi"/>
          <w:b/>
          <w:i/>
          <w:color w:val="0000FF"/>
          <w:sz w:val="22"/>
          <w:szCs w:val="22"/>
        </w:rPr>
        <w:t xml:space="preserve">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Actively involved to collect the Business requirements for each state.</w:t>
      </w:r>
    </w:p>
    <w:p w:rsidR="00FE5657" w:rsidRPr="00FE5657" w:rsidRDefault="00FE5657" w:rsidP="00FE5657">
      <w:pPr>
        <w:numPr>
          <w:ilvl w:val="0"/>
          <w:numId w:val="34"/>
        </w:numPr>
        <w:tabs>
          <w:tab w:val="right" w:pos="9360"/>
        </w:tabs>
        <w:ind w:right="-720"/>
        <w:jc w:val="both"/>
        <w:rPr>
          <w:rFonts w:asciiTheme="minorHAnsi" w:hAnsiTheme="minorHAnsi" w:cstheme="minorHAnsi"/>
          <w:bCs/>
          <w:sz w:val="22"/>
          <w:szCs w:val="22"/>
        </w:rPr>
      </w:pPr>
      <w:r w:rsidRPr="00FE5657">
        <w:rPr>
          <w:rFonts w:asciiTheme="minorHAnsi" w:hAnsiTheme="minorHAnsi" w:cstheme="minorHAnsi"/>
          <w:bCs/>
          <w:sz w:val="22"/>
          <w:szCs w:val="22"/>
        </w:rPr>
        <w:t>Analyze and validate the requirements for the proposed system / application.</w:t>
      </w:r>
    </w:p>
    <w:p w:rsidR="00FE5657" w:rsidRPr="00FE5657" w:rsidRDefault="00FE5657" w:rsidP="00FE5657">
      <w:pPr>
        <w:numPr>
          <w:ilvl w:val="0"/>
          <w:numId w:val="34"/>
        </w:numPr>
        <w:tabs>
          <w:tab w:val="right" w:pos="9360"/>
        </w:tabs>
        <w:ind w:right="-720"/>
        <w:jc w:val="both"/>
        <w:rPr>
          <w:rFonts w:asciiTheme="minorHAnsi" w:hAnsiTheme="minorHAnsi" w:cstheme="minorHAnsi"/>
          <w:bCs/>
          <w:sz w:val="22"/>
          <w:szCs w:val="22"/>
        </w:rPr>
      </w:pPr>
      <w:r w:rsidRPr="00FE5657">
        <w:rPr>
          <w:rFonts w:asciiTheme="minorHAnsi" w:hAnsiTheme="minorHAnsi" w:cstheme="minorHAnsi"/>
          <w:bCs/>
          <w:sz w:val="22"/>
          <w:szCs w:val="22"/>
        </w:rPr>
        <w:t>Develop Technical Design Document for program requirements.</w:t>
      </w:r>
    </w:p>
    <w:p w:rsidR="00FE5657" w:rsidRPr="00FE5657" w:rsidRDefault="00FE5657" w:rsidP="00FE5657">
      <w:pPr>
        <w:numPr>
          <w:ilvl w:val="0"/>
          <w:numId w:val="34"/>
        </w:numPr>
        <w:tabs>
          <w:tab w:val="right" w:pos="9360"/>
        </w:tabs>
        <w:ind w:right="-720"/>
        <w:jc w:val="both"/>
        <w:rPr>
          <w:rFonts w:asciiTheme="minorHAnsi" w:hAnsiTheme="minorHAnsi" w:cstheme="minorHAnsi"/>
          <w:bCs/>
          <w:sz w:val="22"/>
          <w:szCs w:val="22"/>
        </w:rPr>
      </w:pPr>
      <w:r w:rsidRPr="00FE5657">
        <w:rPr>
          <w:rFonts w:asciiTheme="minorHAnsi" w:hAnsiTheme="minorHAnsi" w:cstheme="minorHAnsi"/>
          <w:bCs/>
          <w:sz w:val="22"/>
          <w:szCs w:val="22"/>
        </w:rPr>
        <w:t>Coding, Unit Testing, Code Reviews of various components of the application.</w:t>
      </w:r>
    </w:p>
    <w:p w:rsidR="00FE5657" w:rsidRPr="00FE5657" w:rsidRDefault="00FE5657" w:rsidP="00FE5657">
      <w:pPr>
        <w:numPr>
          <w:ilvl w:val="0"/>
          <w:numId w:val="34"/>
        </w:numPr>
        <w:tabs>
          <w:tab w:val="right" w:pos="9360"/>
        </w:tabs>
        <w:ind w:right="-720"/>
        <w:jc w:val="both"/>
        <w:rPr>
          <w:rFonts w:asciiTheme="minorHAnsi" w:hAnsiTheme="minorHAnsi" w:cstheme="minorHAnsi"/>
          <w:bCs/>
          <w:sz w:val="22"/>
          <w:szCs w:val="22"/>
        </w:rPr>
      </w:pPr>
      <w:r w:rsidRPr="00FE5657">
        <w:rPr>
          <w:rFonts w:asciiTheme="minorHAnsi" w:hAnsiTheme="minorHAnsi" w:cstheme="minorHAnsi"/>
          <w:bCs/>
          <w:sz w:val="22"/>
          <w:szCs w:val="22"/>
        </w:rPr>
        <w:t>Analysis and fixing of technical challenges faced during development phase.</w:t>
      </w:r>
    </w:p>
    <w:p w:rsidR="00FE5657" w:rsidRPr="00FE5657" w:rsidRDefault="00FE5657" w:rsidP="00FE5657">
      <w:pPr>
        <w:numPr>
          <w:ilvl w:val="0"/>
          <w:numId w:val="34"/>
        </w:numPr>
        <w:tabs>
          <w:tab w:val="right" w:pos="9360"/>
        </w:tabs>
        <w:ind w:right="-720"/>
        <w:jc w:val="both"/>
        <w:rPr>
          <w:rFonts w:asciiTheme="minorHAnsi" w:hAnsiTheme="minorHAnsi" w:cstheme="minorHAnsi"/>
          <w:bCs/>
          <w:sz w:val="22"/>
          <w:szCs w:val="22"/>
        </w:rPr>
      </w:pPr>
      <w:r w:rsidRPr="00FE5657">
        <w:rPr>
          <w:rFonts w:asciiTheme="minorHAnsi" w:hAnsiTheme="minorHAnsi" w:cstheme="minorHAnsi"/>
          <w:bCs/>
          <w:sz w:val="22"/>
          <w:szCs w:val="22"/>
        </w:rPr>
        <w:t>Worked on Unit Test case and made the automated testing as part of the build process.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Extensively used n-Unit testing.</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Used TFS for version management and Team city for Build process.</w:t>
      </w:r>
    </w:p>
    <w:p w:rsidR="00FE5657" w:rsidRPr="00FE5657" w:rsidRDefault="00FE5657" w:rsidP="00FE5657">
      <w:pPr>
        <w:numPr>
          <w:ilvl w:val="0"/>
          <w:numId w:val="34"/>
        </w:numPr>
        <w:tabs>
          <w:tab w:val="right" w:pos="9360"/>
        </w:tabs>
        <w:ind w:right="-720"/>
        <w:jc w:val="both"/>
        <w:rPr>
          <w:rFonts w:asciiTheme="minorHAnsi" w:hAnsiTheme="minorHAnsi" w:cstheme="minorHAnsi"/>
          <w:bCs/>
          <w:sz w:val="22"/>
          <w:szCs w:val="22"/>
        </w:rPr>
      </w:pPr>
      <w:r w:rsidRPr="00FE5657">
        <w:rPr>
          <w:rFonts w:asciiTheme="minorHAnsi" w:hAnsiTheme="minorHAnsi" w:cstheme="minorHAnsi"/>
          <w:bCs/>
          <w:sz w:val="22"/>
          <w:szCs w:val="22"/>
        </w:rPr>
        <w:t>Implementing various quality standards to make project flow smooth.</w:t>
      </w:r>
    </w:p>
    <w:p w:rsidR="00FE5657" w:rsidRPr="00FE5657" w:rsidRDefault="00FE5657" w:rsidP="00FE5657">
      <w:pPr>
        <w:numPr>
          <w:ilvl w:val="0"/>
          <w:numId w:val="34"/>
        </w:numPr>
        <w:tabs>
          <w:tab w:val="right" w:pos="9360"/>
        </w:tabs>
        <w:ind w:right="-720"/>
        <w:jc w:val="both"/>
        <w:rPr>
          <w:rFonts w:asciiTheme="minorHAnsi" w:hAnsiTheme="minorHAnsi" w:cstheme="minorHAnsi"/>
          <w:bCs/>
          <w:sz w:val="22"/>
          <w:szCs w:val="22"/>
        </w:rPr>
      </w:pPr>
      <w:r w:rsidRPr="00FE5657">
        <w:rPr>
          <w:rFonts w:asciiTheme="minorHAnsi" w:hAnsiTheme="minorHAnsi" w:cstheme="minorHAnsi"/>
          <w:bCs/>
          <w:sz w:val="22"/>
          <w:szCs w:val="22"/>
        </w:rPr>
        <w:t>Participated in reviews and testing activities including Unit, Integration Testing.</w:t>
      </w:r>
    </w:p>
    <w:p w:rsidR="00FE5657" w:rsidRPr="00FE5657" w:rsidRDefault="00FE5657" w:rsidP="00FE5657">
      <w:pPr>
        <w:tabs>
          <w:tab w:val="right" w:pos="9360"/>
        </w:tabs>
        <w:ind w:left="720" w:right="-720"/>
        <w:jc w:val="both"/>
        <w:rPr>
          <w:rFonts w:asciiTheme="minorHAnsi" w:hAnsiTheme="minorHAnsi" w:cstheme="minorHAnsi"/>
          <w:bCs/>
          <w:sz w:val="22"/>
          <w:szCs w:val="22"/>
        </w:rPr>
      </w:pPr>
    </w:p>
    <w:p w:rsidR="00FE5657" w:rsidRPr="00FE5657" w:rsidRDefault="00FE5657" w:rsidP="00FE5657">
      <w:pPr>
        <w:pStyle w:val="NormalWeb"/>
        <w:spacing w:before="0" w:beforeAutospacing="0" w:after="0" w:afterAutospacing="0"/>
        <w:rPr>
          <w:rFonts w:asciiTheme="minorHAnsi" w:hAnsiTheme="minorHAnsi" w:cstheme="minorHAnsi"/>
          <w:b/>
          <w:sz w:val="22"/>
          <w:szCs w:val="22"/>
        </w:rPr>
      </w:pPr>
      <w:r w:rsidRPr="00FE5657">
        <w:rPr>
          <w:rFonts w:asciiTheme="minorHAnsi" w:hAnsiTheme="minorHAnsi" w:cstheme="minorHAnsi"/>
          <w:b/>
          <w:bCs/>
          <w:noProof/>
          <w:sz w:val="22"/>
          <w:szCs w:val="22"/>
        </w:rPr>
        <w:t>Technology: Visual Studio 2010, .Net 4.0, C#, ASP .Net, XML, CSS, WCF, MVC4, Windows 7, Team Foundation Server, Adobe Flash, action script, Team Foundation Server, WCF Services.</w:t>
      </w:r>
    </w:p>
    <w:p w:rsidR="00FE5657" w:rsidRPr="00FE5657" w:rsidRDefault="00FE5657" w:rsidP="00FE5657">
      <w:pPr>
        <w:autoSpaceDE w:val="0"/>
        <w:autoSpaceDN w:val="0"/>
        <w:adjustRightInd w:val="0"/>
        <w:rPr>
          <w:rFonts w:asciiTheme="minorHAnsi" w:hAnsiTheme="minorHAnsi" w:cstheme="minorHAnsi"/>
          <w:sz w:val="22"/>
          <w:szCs w:val="22"/>
        </w:rPr>
      </w:pPr>
    </w:p>
    <w:p w:rsidR="00FE5657" w:rsidRPr="00FE5657" w:rsidRDefault="00FE5657" w:rsidP="00FE5657">
      <w:pPr>
        <w:autoSpaceDE w:val="0"/>
        <w:autoSpaceDN w:val="0"/>
        <w:adjustRightInd w:val="0"/>
        <w:rPr>
          <w:rFonts w:asciiTheme="minorHAnsi" w:hAnsiTheme="minorHAnsi" w:cstheme="minorHAnsi"/>
          <w:b/>
          <w:sz w:val="22"/>
          <w:szCs w:val="22"/>
        </w:rPr>
      </w:pPr>
    </w:p>
    <w:p w:rsidR="00FE5657" w:rsidRPr="00FE5657" w:rsidRDefault="00FE5657" w:rsidP="00FE5657">
      <w:pPr>
        <w:rPr>
          <w:rFonts w:asciiTheme="minorHAnsi" w:hAnsiTheme="minorHAnsi" w:cstheme="minorHAnsi"/>
          <w:b/>
          <w:sz w:val="22"/>
          <w:szCs w:val="22"/>
        </w:rPr>
      </w:pPr>
      <w:r w:rsidRPr="00FE5657">
        <w:rPr>
          <w:rFonts w:asciiTheme="minorHAnsi" w:hAnsiTheme="minorHAnsi" w:cstheme="minorHAnsi"/>
          <w:b/>
          <w:sz w:val="22"/>
          <w:szCs w:val="22"/>
        </w:rPr>
        <w:t xml:space="preserve">Company: </w:t>
      </w:r>
      <w:proofErr w:type="gramStart"/>
      <w:r w:rsidRPr="00FE5657">
        <w:rPr>
          <w:rFonts w:asciiTheme="minorHAnsi" w:hAnsiTheme="minorHAnsi" w:cstheme="minorHAnsi"/>
          <w:b/>
          <w:sz w:val="22"/>
          <w:szCs w:val="22"/>
        </w:rPr>
        <w:t>Syntel  LTD</w:t>
      </w:r>
      <w:proofErr w:type="gramEnd"/>
      <w:r w:rsidRPr="00FE5657">
        <w:rPr>
          <w:rFonts w:asciiTheme="minorHAnsi" w:hAnsiTheme="minorHAnsi" w:cstheme="minorHAnsi"/>
          <w:b/>
          <w:sz w:val="22"/>
          <w:szCs w:val="22"/>
        </w:rPr>
        <w:tab/>
      </w:r>
      <w:r w:rsidRPr="00FE5657">
        <w:rPr>
          <w:rFonts w:asciiTheme="minorHAnsi" w:hAnsiTheme="minorHAnsi" w:cstheme="minorHAnsi"/>
          <w:b/>
          <w:sz w:val="22"/>
          <w:szCs w:val="22"/>
        </w:rPr>
        <w:tab/>
      </w:r>
      <w:r w:rsidRPr="00FE5657">
        <w:rPr>
          <w:rFonts w:asciiTheme="minorHAnsi" w:hAnsiTheme="minorHAnsi" w:cstheme="minorHAnsi"/>
          <w:b/>
          <w:sz w:val="22"/>
          <w:szCs w:val="22"/>
        </w:rPr>
        <w:tab/>
      </w:r>
      <w:r w:rsidRPr="00FE5657">
        <w:rPr>
          <w:rFonts w:asciiTheme="minorHAnsi" w:hAnsiTheme="minorHAnsi" w:cstheme="minorHAnsi"/>
          <w:b/>
          <w:sz w:val="22"/>
          <w:szCs w:val="22"/>
        </w:rPr>
        <w:tab/>
        <w:t xml:space="preserve"> </w:t>
      </w:r>
      <w:r w:rsidRPr="00FE5657">
        <w:rPr>
          <w:rFonts w:asciiTheme="minorHAnsi" w:hAnsiTheme="minorHAnsi" w:cstheme="minorHAnsi"/>
          <w:b/>
          <w:sz w:val="22"/>
          <w:szCs w:val="22"/>
        </w:rPr>
        <w:tab/>
        <w:t xml:space="preserve"> 07/2007 – 08/2013</w:t>
      </w:r>
    </w:p>
    <w:p w:rsidR="00FE5657" w:rsidRPr="00FE5657" w:rsidRDefault="00FE5657" w:rsidP="00FE5657">
      <w:pPr>
        <w:rPr>
          <w:rFonts w:asciiTheme="minorHAnsi" w:hAnsiTheme="minorHAnsi" w:cstheme="minorHAnsi"/>
          <w:b/>
          <w:sz w:val="22"/>
          <w:szCs w:val="22"/>
        </w:rPr>
      </w:pPr>
      <w:r w:rsidRPr="00FE5657">
        <w:rPr>
          <w:rFonts w:asciiTheme="minorHAnsi" w:hAnsiTheme="minorHAnsi" w:cstheme="minorHAnsi"/>
          <w:b/>
          <w:sz w:val="22"/>
          <w:szCs w:val="22"/>
        </w:rPr>
        <w:t>Client:  Allstate Insurance</w:t>
      </w:r>
      <w:r w:rsidRPr="00FE5657">
        <w:rPr>
          <w:rFonts w:asciiTheme="minorHAnsi" w:hAnsiTheme="minorHAnsi" w:cstheme="minorHAnsi"/>
          <w:b/>
          <w:bCs/>
          <w:noProof/>
          <w:sz w:val="22"/>
          <w:szCs w:val="22"/>
        </w:rPr>
        <w:tab/>
      </w:r>
      <w:r w:rsidRPr="00FE5657">
        <w:rPr>
          <w:rFonts w:asciiTheme="minorHAnsi" w:hAnsiTheme="minorHAnsi" w:cstheme="minorHAnsi"/>
          <w:b/>
          <w:bCs/>
          <w:noProof/>
          <w:sz w:val="22"/>
          <w:szCs w:val="22"/>
        </w:rPr>
        <w:tab/>
      </w:r>
      <w:r w:rsidRPr="00FE5657">
        <w:rPr>
          <w:rFonts w:asciiTheme="minorHAnsi" w:hAnsiTheme="minorHAnsi" w:cstheme="minorHAnsi"/>
          <w:b/>
          <w:bCs/>
          <w:noProof/>
          <w:sz w:val="22"/>
          <w:szCs w:val="22"/>
        </w:rPr>
        <w:tab/>
      </w:r>
      <w:r w:rsidRPr="00FE5657">
        <w:rPr>
          <w:rFonts w:asciiTheme="minorHAnsi" w:hAnsiTheme="minorHAnsi" w:cstheme="minorHAnsi"/>
          <w:b/>
          <w:bCs/>
          <w:noProof/>
          <w:sz w:val="22"/>
          <w:szCs w:val="22"/>
        </w:rPr>
        <w:tab/>
        <w:t xml:space="preserve"> </w:t>
      </w:r>
      <w:r w:rsidRPr="00FE5657">
        <w:rPr>
          <w:rFonts w:asciiTheme="minorHAnsi" w:hAnsiTheme="minorHAnsi" w:cstheme="minorHAnsi"/>
          <w:b/>
          <w:sz w:val="22"/>
          <w:szCs w:val="22"/>
        </w:rPr>
        <w:t>08/2007 – 08/2013</w:t>
      </w:r>
    </w:p>
    <w:p w:rsidR="00FE5657" w:rsidRPr="00FE5657" w:rsidRDefault="00FE5657" w:rsidP="00FE5657">
      <w:pPr>
        <w:pStyle w:val="Heading6"/>
        <w:rPr>
          <w:rFonts w:asciiTheme="minorHAnsi" w:hAnsiTheme="minorHAnsi" w:cstheme="minorHAnsi"/>
          <w:sz w:val="22"/>
          <w:szCs w:val="22"/>
        </w:rPr>
      </w:pPr>
      <w:r w:rsidRPr="00FE5657">
        <w:rPr>
          <w:rFonts w:asciiTheme="minorHAnsi" w:hAnsiTheme="minorHAnsi" w:cstheme="minorHAnsi"/>
          <w:sz w:val="22"/>
          <w:szCs w:val="22"/>
        </w:rPr>
        <w:t>Role: Tech Lead/Architect</w:t>
      </w:r>
    </w:p>
    <w:p w:rsidR="00FE5657" w:rsidRPr="00FE5657" w:rsidRDefault="00FE5657" w:rsidP="00FE5657">
      <w:pPr>
        <w:autoSpaceDE w:val="0"/>
        <w:autoSpaceDN w:val="0"/>
        <w:adjustRightInd w:val="0"/>
        <w:rPr>
          <w:rFonts w:asciiTheme="minorHAnsi" w:hAnsiTheme="minorHAnsi" w:cstheme="minorHAnsi"/>
          <w:b/>
          <w:sz w:val="22"/>
          <w:szCs w:val="22"/>
          <w:u w:val="single"/>
        </w:rPr>
      </w:pPr>
      <w:r w:rsidRPr="00FE5657">
        <w:rPr>
          <w:rFonts w:asciiTheme="minorHAnsi" w:hAnsiTheme="minorHAnsi" w:cstheme="minorHAnsi"/>
          <w:b/>
          <w:sz w:val="22"/>
          <w:szCs w:val="22"/>
        </w:rPr>
        <w:t>Project Description: Integrating Encompass to Allstate claim correspondence system</w:t>
      </w:r>
    </w:p>
    <w:p w:rsidR="00FE5657" w:rsidRPr="00FE5657" w:rsidRDefault="00FE5657" w:rsidP="00FE5657">
      <w:pPr>
        <w:autoSpaceDE w:val="0"/>
        <w:autoSpaceDN w:val="0"/>
        <w:adjustRightInd w:val="0"/>
        <w:rPr>
          <w:rFonts w:asciiTheme="minorHAnsi" w:hAnsiTheme="minorHAnsi" w:cstheme="minorHAnsi"/>
          <w:b/>
          <w:sz w:val="22"/>
          <w:szCs w:val="22"/>
        </w:rPr>
      </w:pPr>
    </w:p>
    <w:p w:rsidR="00FE5657" w:rsidRPr="00FE5657" w:rsidRDefault="00FE5657" w:rsidP="00FE5657">
      <w:pPr>
        <w:autoSpaceDE w:val="0"/>
        <w:autoSpaceDN w:val="0"/>
        <w:adjustRightInd w:val="0"/>
        <w:ind w:left="720"/>
        <w:rPr>
          <w:rFonts w:asciiTheme="minorHAnsi" w:hAnsiTheme="minorHAnsi" w:cstheme="minorHAnsi"/>
          <w:b/>
          <w:sz w:val="22"/>
          <w:szCs w:val="22"/>
          <w:u w:val="single"/>
        </w:rPr>
      </w:pPr>
    </w:p>
    <w:p w:rsidR="00FE5657" w:rsidRPr="00FE5657" w:rsidRDefault="00FE5657" w:rsidP="00FE5657">
      <w:pPr>
        <w:pStyle w:val="NormalWeb"/>
        <w:spacing w:before="0" w:beforeAutospacing="0" w:after="0" w:afterAutospacing="0"/>
        <w:rPr>
          <w:rFonts w:asciiTheme="minorHAnsi" w:eastAsia="Calibri" w:hAnsiTheme="minorHAnsi" w:cstheme="minorHAnsi"/>
          <w:sz w:val="22"/>
          <w:szCs w:val="22"/>
        </w:rPr>
      </w:pPr>
      <w:r w:rsidRPr="00FE5657">
        <w:rPr>
          <w:rFonts w:asciiTheme="minorHAnsi" w:eastAsia="Calibri" w:hAnsiTheme="minorHAnsi" w:cstheme="minorHAnsi"/>
          <w:sz w:val="22"/>
          <w:szCs w:val="22"/>
        </w:rPr>
        <w:t xml:space="preserve">Encompass was having a separate work flow for document management system. I propose to integration document management system to integrate with existing Allstate document management system. By doing this most of the Allstate document management system component can be reuse. I present the ROI to show the cost saving after merging to </w:t>
      </w:r>
      <w:proofErr w:type="spellStart"/>
      <w:r w:rsidRPr="00FE5657">
        <w:rPr>
          <w:rFonts w:asciiTheme="minorHAnsi" w:eastAsia="Calibri" w:hAnsiTheme="minorHAnsi" w:cstheme="minorHAnsi"/>
          <w:sz w:val="22"/>
          <w:szCs w:val="22"/>
        </w:rPr>
        <w:t>allstate</w:t>
      </w:r>
      <w:proofErr w:type="spellEnd"/>
      <w:r w:rsidRPr="00FE5657">
        <w:rPr>
          <w:rFonts w:asciiTheme="minorHAnsi" w:eastAsia="Calibri" w:hAnsiTheme="minorHAnsi" w:cstheme="minorHAnsi"/>
          <w:sz w:val="22"/>
          <w:szCs w:val="22"/>
        </w:rPr>
        <w:t xml:space="preserve"> document system. Encompass claim will use existing print center which is being used for </w:t>
      </w:r>
      <w:proofErr w:type="spellStart"/>
      <w:r w:rsidRPr="00FE5657">
        <w:rPr>
          <w:rFonts w:asciiTheme="minorHAnsi" w:eastAsia="Calibri" w:hAnsiTheme="minorHAnsi" w:cstheme="minorHAnsi"/>
          <w:sz w:val="22"/>
          <w:szCs w:val="22"/>
        </w:rPr>
        <w:t>allstate</w:t>
      </w:r>
      <w:proofErr w:type="spellEnd"/>
      <w:r w:rsidRPr="00FE5657">
        <w:rPr>
          <w:rFonts w:asciiTheme="minorHAnsi" w:eastAsia="Calibri" w:hAnsiTheme="minorHAnsi" w:cstheme="minorHAnsi"/>
          <w:sz w:val="22"/>
          <w:szCs w:val="22"/>
        </w:rPr>
        <w:t xml:space="preserve">. For this we have created set of WCF service </w:t>
      </w:r>
      <w:r w:rsidRPr="00FE5657">
        <w:rPr>
          <w:rFonts w:asciiTheme="minorHAnsi" w:eastAsia="Calibri" w:hAnsiTheme="minorHAnsi" w:cstheme="minorHAnsi"/>
          <w:sz w:val="22"/>
          <w:szCs w:val="22"/>
        </w:rPr>
        <w:lastRenderedPageBreak/>
        <w:t xml:space="preserve">and few window services for post processing. And setup a strong monitoring system. Apart from this 1200 encompass forms has been simplified and share the same repository as Allstate does. </w:t>
      </w:r>
    </w:p>
    <w:p w:rsidR="00FE5657" w:rsidRPr="00FE5657" w:rsidRDefault="00FE5657" w:rsidP="00FE5657">
      <w:pPr>
        <w:pStyle w:val="NormalWeb"/>
        <w:spacing w:before="0" w:beforeAutospacing="0" w:after="0" w:afterAutospacing="0"/>
        <w:ind w:left="720"/>
        <w:rPr>
          <w:rFonts w:asciiTheme="minorHAnsi" w:eastAsia="Calibri" w:hAnsiTheme="minorHAnsi" w:cstheme="minorHAnsi"/>
          <w:sz w:val="22"/>
          <w:szCs w:val="22"/>
        </w:rPr>
      </w:pPr>
    </w:p>
    <w:p w:rsidR="00FE5657" w:rsidRPr="00FE5657" w:rsidRDefault="00FE5657" w:rsidP="00FE5657">
      <w:pPr>
        <w:pStyle w:val="NormalWeb"/>
        <w:spacing w:before="0" w:beforeAutospacing="0" w:after="0" w:afterAutospacing="0"/>
        <w:ind w:left="720"/>
        <w:rPr>
          <w:rFonts w:asciiTheme="minorHAnsi" w:hAnsiTheme="minorHAnsi" w:cstheme="minorHAnsi"/>
          <w:sz w:val="22"/>
          <w:szCs w:val="22"/>
        </w:rPr>
      </w:pPr>
    </w:p>
    <w:p w:rsidR="00FE5657" w:rsidRPr="00FE5657" w:rsidRDefault="00FE5657" w:rsidP="00FE5657">
      <w:pPr>
        <w:pStyle w:val="NormalWeb"/>
        <w:spacing w:before="0" w:beforeAutospacing="0" w:after="0" w:afterAutospacing="0"/>
        <w:rPr>
          <w:rFonts w:asciiTheme="minorHAnsi" w:eastAsia="Calibri" w:hAnsiTheme="minorHAnsi" w:cstheme="minorHAnsi"/>
          <w:b/>
          <w:bCs/>
          <w:sz w:val="22"/>
          <w:szCs w:val="22"/>
        </w:rPr>
      </w:pPr>
      <w:r w:rsidRPr="00FE5657">
        <w:rPr>
          <w:rFonts w:asciiTheme="minorHAnsi" w:eastAsia="Calibri" w:hAnsiTheme="minorHAnsi" w:cstheme="minorHAnsi"/>
          <w:b/>
          <w:bCs/>
          <w:sz w:val="22"/>
          <w:szCs w:val="22"/>
        </w:rPr>
        <w:t xml:space="preserve">Responsibilities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Reconciling existing design</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Closely worked with business team to understand existing work flow and take it to new system.</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Work with architect and different team stakeholder to consider and cover all the failure point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Created High Level conceptual Design document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Reviewed Detailed technical design document created by offshore</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Reviewed the existing database structure to fit all new requirements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Develop a window service which use FTP to transmit file to Output processing system and call TIBCO service to archive the PDF copies.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Develop WCF service which was expose to different system (responsible to get encompass request, get EDMS ID from integration (TIBCO) </w:t>
      </w:r>
      <w:proofErr w:type="spellStart"/>
      <w:r w:rsidRPr="00FE5657">
        <w:rPr>
          <w:rFonts w:asciiTheme="minorHAnsi" w:hAnsiTheme="minorHAnsi" w:cstheme="minorHAnsi"/>
          <w:color w:val="222222"/>
          <w:sz w:val="22"/>
          <w:szCs w:val="22"/>
        </w:rPr>
        <w:t>etc</w:t>
      </w:r>
      <w:proofErr w:type="spellEnd"/>
      <w:r w:rsidRPr="00FE5657">
        <w:rPr>
          <w:rFonts w:asciiTheme="minorHAnsi" w:hAnsiTheme="minorHAnsi" w:cstheme="minorHAnsi"/>
          <w:color w:val="222222"/>
          <w:sz w:val="22"/>
          <w:szCs w:val="22"/>
        </w:rPr>
        <w:t xml:space="preserve">)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Created all the business rules which was implemented with WCF</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Develop a web page to </w:t>
      </w:r>
      <w:proofErr w:type="gramStart"/>
      <w:r w:rsidRPr="00FE5657">
        <w:rPr>
          <w:rFonts w:asciiTheme="minorHAnsi" w:hAnsiTheme="minorHAnsi" w:cstheme="minorHAnsi"/>
          <w:color w:val="222222"/>
          <w:sz w:val="22"/>
          <w:szCs w:val="22"/>
        </w:rPr>
        <w:t>existing  website</w:t>
      </w:r>
      <w:proofErr w:type="gramEnd"/>
      <w:r w:rsidRPr="00FE5657">
        <w:rPr>
          <w:rFonts w:asciiTheme="minorHAnsi" w:hAnsiTheme="minorHAnsi" w:cstheme="minorHAnsi"/>
          <w:color w:val="222222"/>
          <w:sz w:val="22"/>
          <w:szCs w:val="22"/>
        </w:rPr>
        <w:t>, which will be used to see the daily report and reprocess there request.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Help team to fine tune </w:t>
      </w:r>
      <w:proofErr w:type="spellStart"/>
      <w:r w:rsidRPr="00FE5657">
        <w:rPr>
          <w:rFonts w:asciiTheme="minorHAnsi" w:hAnsiTheme="minorHAnsi" w:cstheme="minorHAnsi"/>
          <w:color w:val="222222"/>
          <w:sz w:val="22"/>
          <w:szCs w:val="22"/>
        </w:rPr>
        <w:t>SQLquery</w:t>
      </w:r>
      <w:proofErr w:type="spellEnd"/>
      <w:r w:rsidRPr="00FE5657">
        <w:rPr>
          <w:rFonts w:asciiTheme="minorHAnsi" w:hAnsiTheme="minorHAnsi" w:cstheme="minorHAnsi"/>
          <w:color w:val="222222"/>
          <w:sz w:val="22"/>
          <w:szCs w:val="22"/>
        </w:rPr>
        <w:t xml:space="preserve"> based on new change</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Create the implementation strategy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Create the lessons learnt for every development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Work with environment team to decide on server configuration based on user load.</w:t>
      </w:r>
    </w:p>
    <w:p w:rsidR="00FE5657" w:rsidRPr="00FE5657" w:rsidRDefault="00FE5657" w:rsidP="00FE5657">
      <w:pPr>
        <w:autoSpaceDE w:val="0"/>
        <w:autoSpaceDN w:val="0"/>
        <w:adjustRightInd w:val="0"/>
        <w:rPr>
          <w:rFonts w:asciiTheme="minorHAnsi" w:hAnsiTheme="minorHAnsi" w:cstheme="minorHAnsi"/>
          <w:b/>
          <w:sz w:val="22"/>
          <w:szCs w:val="22"/>
        </w:rPr>
      </w:pPr>
    </w:p>
    <w:p w:rsidR="00FE5657" w:rsidRPr="00FE5657" w:rsidRDefault="00FE5657" w:rsidP="00FE5657">
      <w:pPr>
        <w:autoSpaceDE w:val="0"/>
        <w:autoSpaceDN w:val="0"/>
        <w:adjustRightInd w:val="0"/>
        <w:rPr>
          <w:rFonts w:asciiTheme="minorHAnsi" w:hAnsiTheme="minorHAnsi" w:cstheme="minorHAnsi"/>
          <w:b/>
          <w:sz w:val="22"/>
          <w:szCs w:val="22"/>
        </w:rPr>
      </w:pPr>
    </w:p>
    <w:p w:rsidR="00FE5657" w:rsidRPr="00FE5657" w:rsidRDefault="00FE5657" w:rsidP="00FE5657">
      <w:pPr>
        <w:pStyle w:val="NormalWeb"/>
        <w:spacing w:before="0" w:beforeAutospacing="0" w:after="0" w:afterAutospacing="0"/>
        <w:rPr>
          <w:rFonts w:asciiTheme="minorHAnsi" w:hAnsiTheme="minorHAnsi" w:cstheme="minorHAnsi"/>
          <w:b/>
          <w:color w:val="000000"/>
          <w:sz w:val="22"/>
          <w:szCs w:val="22"/>
        </w:rPr>
      </w:pPr>
      <w:r w:rsidRPr="00FE5657">
        <w:rPr>
          <w:rFonts w:asciiTheme="minorHAnsi" w:eastAsia="Calibri" w:hAnsiTheme="minorHAnsi" w:cstheme="minorHAnsi"/>
          <w:b/>
          <w:bCs/>
          <w:sz w:val="22"/>
          <w:szCs w:val="22"/>
        </w:rPr>
        <w:t xml:space="preserve">Technology: </w:t>
      </w:r>
      <w:r w:rsidRPr="00FE5657">
        <w:rPr>
          <w:rFonts w:asciiTheme="minorHAnsi" w:eastAsia="Calibri" w:hAnsiTheme="minorHAnsi" w:cstheme="minorHAnsi"/>
          <w:b/>
          <w:sz w:val="22"/>
          <w:szCs w:val="22"/>
        </w:rPr>
        <w:t xml:space="preserve">Visual Studio .Net 4.0, C#, ASP .Net, XML, CSS, HTML, WCF service, Oracle, Windows 2008 Server, Team Foundation Server, </w:t>
      </w:r>
      <w:r w:rsidRPr="00FE5657">
        <w:rPr>
          <w:rFonts w:asciiTheme="minorHAnsi" w:hAnsiTheme="minorHAnsi" w:cstheme="minorHAnsi"/>
          <w:b/>
          <w:color w:val="000000"/>
          <w:sz w:val="22"/>
          <w:szCs w:val="22"/>
        </w:rPr>
        <w:t>BDOC 5.1</w:t>
      </w:r>
    </w:p>
    <w:p w:rsidR="00FE5657" w:rsidRPr="00FE5657" w:rsidRDefault="00FE5657" w:rsidP="00FE5657">
      <w:pPr>
        <w:autoSpaceDE w:val="0"/>
        <w:autoSpaceDN w:val="0"/>
        <w:adjustRightInd w:val="0"/>
        <w:rPr>
          <w:rFonts w:asciiTheme="minorHAnsi" w:hAnsiTheme="minorHAnsi" w:cstheme="minorHAnsi"/>
          <w:b/>
          <w:sz w:val="22"/>
          <w:szCs w:val="22"/>
        </w:rPr>
      </w:pPr>
    </w:p>
    <w:p w:rsidR="00FE5657" w:rsidRPr="00FE5657" w:rsidRDefault="00FE5657" w:rsidP="00FE5657">
      <w:pPr>
        <w:autoSpaceDE w:val="0"/>
        <w:autoSpaceDN w:val="0"/>
        <w:adjustRightInd w:val="0"/>
        <w:rPr>
          <w:rFonts w:asciiTheme="minorHAnsi" w:hAnsiTheme="minorHAnsi" w:cstheme="minorHAnsi"/>
          <w:b/>
          <w:sz w:val="22"/>
          <w:szCs w:val="22"/>
        </w:rPr>
      </w:pPr>
    </w:p>
    <w:p w:rsidR="00FE5657" w:rsidRPr="00FE5657" w:rsidRDefault="00FE5657" w:rsidP="00FE5657">
      <w:pPr>
        <w:pStyle w:val="Heading6"/>
        <w:rPr>
          <w:rFonts w:asciiTheme="minorHAnsi" w:hAnsiTheme="minorHAnsi" w:cstheme="minorHAnsi"/>
          <w:sz w:val="22"/>
          <w:szCs w:val="22"/>
        </w:rPr>
      </w:pPr>
      <w:r w:rsidRPr="00FE5657">
        <w:rPr>
          <w:rFonts w:asciiTheme="minorHAnsi" w:hAnsiTheme="minorHAnsi" w:cstheme="minorHAnsi"/>
          <w:sz w:val="22"/>
          <w:szCs w:val="22"/>
        </w:rPr>
        <w:t>Role: Tech Lead/Architect</w:t>
      </w:r>
    </w:p>
    <w:p w:rsidR="00FE5657" w:rsidRPr="00FE5657" w:rsidRDefault="00FE5657" w:rsidP="00FE5657">
      <w:pPr>
        <w:autoSpaceDE w:val="0"/>
        <w:autoSpaceDN w:val="0"/>
        <w:adjustRightInd w:val="0"/>
        <w:rPr>
          <w:rFonts w:asciiTheme="minorHAnsi" w:hAnsiTheme="minorHAnsi" w:cstheme="minorHAnsi"/>
          <w:b/>
          <w:sz w:val="22"/>
          <w:szCs w:val="22"/>
        </w:rPr>
      </w:pPr>
      <w:r w:rsidRPr="00FE5657">
        <w:rPr>
          <w:rFonts w:asciiTheme="minorHAnsi" w:hAnsiTheme="minorHAnsi" w:cstheme="minorHAnsi"/>
          <w:b/>
          <w:sz w:val="22"/>
          <w:szCs w:val="22"/>
        </w:rPr>
        <w:t xml:space="preserve">Project Description: Re-Design claim correspondence System </w:t>
      </w:r>
    </w:p>
    <w:p w:rsidR="00FE5657" w:rsidRPr="00FE5657" w:rsidRDefault="00FE5657" w:rsidP="00FE5657">
      <w:pPr>
        <w:autoSpaceDE w:val="0"/>
        <w:autoSpaceDN w:val="0"/>
        <w:adjustRightInd w:val="0"/>
        <w:rPr>
          <w:rFonts w:asciiTheme="minorHAnsi" w:hAnsiTheme="minorHAnsi" w:cstheme="minorHAnsi"/>
          <w:b/>
          <w:sz w:val="22"/>
          <w:szCs w:val="22"/>
          <w:u w:val="single"/>
        </w:rPr>
      </w:pPr>
    </w:p>
    <w:p w:rsidR="00FE5657" w:rsidRPr="00FE5657" w:rsidRDefault="00FE5657" w:rsidP="00FE5657">
      <w:pPr>
        <w:autoSpaceDE w:val="0"/>
        <w:autoSpaceDN w:val="0"/>
        <w:adjustRightInd w:val="0"/>
        <w:rPr>
          <w:rFonts w:asciiTheme="minorHAnsi" w:hAnsiTheme="minorHAnsi" w:cstheme="minorHAnsi"/>
          <w:sz w:val="22"/>
          <w:szCs w:val="22"/>
        </w:rPr>
      </w:pPr>
      <w:r w:rsidRPr="00FE5657">
        <w:rPr>
          <w:rFonts w:asciiTheme="minorHAnsi" w:hAnsiTheme="minorHAnsi" w:cstheme="minorHAnsi"/>
          <w:sz w:val="22"/>
          <w:szCs w:val="22"/>
        </w:rPr>
        <w:t xml:space="preserve">Evaluated different product (HP </w:t>
      </w:r>
      <w:proofErr w:type="spellStart"/>
      <w:r w:rsidRPr="00FE5657">
        <w:rPr>
          <w:rFonts w:asciiTheme="minorHAnsi" w:hAnsiTheme="minorHAnsi" w:cstheme="minorHAnsi"/>
          <w:sz w:val="22"/>
          <w:szCs w:val="22"/>
        </w:rPr>
        <w:t>EXstream</w:t>
      </w:r>
      <w:proofErr w:type="spellEnd"/>
      <w:r w:rsidRPr="00FE5657">
        <w:rPr>
          <w:rFonts w:asciiTheme="minorHAnsi" w:hAnsiTheme="minorHAnsi" w:cstheme="minorHAnsi"/>
          <w:sz w:val="22"/>
          <w:szCs w:val="22"/>
        </w:rPr>
        <w:t xml:space="preserve">, BDOC 5.1, </w:t>
      </w:r>
      <w:proofErr w:type="spellStart"/>
      <w:r w:rsidRPr="00FE5657">
        <w:rPr>
          <w:rFonts w:asciiTheme="minorHAnsi" w:hAnsiTheme="minorHAnsi" w:cstheme="minorHAnsi"/>
          <w:sz w:val="22"/>
          <w:szCs w:val="22"/>
        </w:rPr>
        <w:t>Documaker</w:t>
      </w:r>
      <w:proofErr w:type="spellEnd"/>
      <w:r w:rsidRPr="00FE5657">
        <w:rPr>
          <w:rFonts w:asciiTheme="minorHAnsi" w:hAnsiTheme="minorHAnsi" w:cstheme="minorHAnsi"/>
          <w:sz w:val="22"/>
          <w:szCs w:val="22"/>
        </w:rPr>
        <w:t>) present in the market and did a POC to find best fit to replace existing system with advanced features.</w:t>
      </w:r>
      <w:r w:rsidRPr="00FE5657">
        <w:rPr>
          <w:rFonts w:asciiTheme="minorHAnsi" w:hAnsiTheme="minorHAnsi" w:cstheme="minorHAnsi"/>
          <w:color w:val="000000"/>
          <w:sz w:val="22"/>
          <w:szCs w:val="22"/>
        </w:rPr>
        <w:t>BDOC5.1 was best fit for online document generation.</w:t>
      </w:r>
      <w:r w:rsidRPr="00FE5657">
        <w:rPr>
          <w:rFonts w:asciiTheme="minorHAnsi" w:hAnsiTheme="minorHAnsi" w:cstheme="minorHAnsi"/>
          <w:sz w:val="22"/>
          <w:szCs w:val="22"/>
        </w:rPr>
        <w:t xml:space="preserve"> As part of this we are revamping the whole system and creating a centralized document repository for Allstate claim document management. I came up with the new architecture based on the issue with the current system. The new architecture provides more flexibility for business users. As part of this all the test and production server being upgraded with window 2008 server. All existing window, web application was redesign along with data base tables.</w:t>
      </w:r>
    </w:p>
    <w:p w:rsidR="00FE5657" w:rsidRPr="00FE5657" w:rsidRDefault="00FE5657" w:rsidP="00FE5657">
      <w:pPr>
        <w:pStyle w:val="NormalWeb"/>
        <w:spacing w:before="0" w:beforeAutospacing="0" w:after="0" w:afterAutospacing="0"/>
        <w:ind w:left="720"/>
        <w:rPr>
          <w:rFonts w:asciiTheme="minorHAnsi" w:hAnsiTheme="minorHAnsi" w:cstheme="minorHAnsi"/>
          <w:sz w:val="22"/>
          <w:szCs w:val="22"/>
        </w:rPr>
      </w:pPr>
    </w:p>
    <w:p w:rsidR="00FE5657" w:rsidRPr="00FE5657" w:rsidRDefault="00FE5657" w:rsidP="00FE5657">
      <w:pPr>
        <w:pStyle w:val="NormalWeb"/>
        <w:spacing w:before="0" w:beforeAutospacing="0" w:after="0" w:afterAutospacing="0"/>
        <w:rPr>
          <w:rFonts w:asciiTheme="minorHAnsi" w:eastAsia="Calibri" w:hAnsiTheme="minorHAnsi" w:cstheme="minorHAnsi"/>
          <w:b/>
          <w:bCs/>
          <w:i/>
          <w:sz w:val="22"/>
          <w:szCs w:val="22"/>
        </w:rPr>
      </w:pPr>
      <w:r w:rsidRPr="00FE5657">
        <w:rPr>
          <w:rFonts w:asciiTheme="minorHAnsi" w:eastAsia="Calibri" w:hAnsiTheme="minorHAnsi" w:cstheme="minorHAnsi"/>
          <w:b/>
          <w:bCs/>
          <w:sz w:val="22"/>
          <w:szCs w:val="22"/>
        </w:rPr>
        <w:t>Responsibilities</w:t>
      </w:r>
      <w:r w:rsidRPr="00FE5657">
        <w:rPr>
          <w:rFonts w:asciiTheme="minorHAnsi" w:eastAsia="Calibri" w:hAnsiTheme="minorHAnsi" w:cstheme="minorHAnsi"/>
          <w:b/>
          <w:bCs/>
          <w:i/>
          <w:sz w:val="22"/>
          <w:szCs w:val="22"/>
        </w:rPr>
        <w:t xml:space="preserve">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Reconciling existing design</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Impact analysis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Was highly involved with architect team to complete the design with all up and downstream system to make sure right work and data flow.</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Created High Level conceptual Design document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Reviewed Detailed technical design document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Design the normalized database structure</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lastRenderedPageBreak/>
        <w:t>Created all the business rules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Worked on WCF service window service and web application, we have used entity framework with LINQ.</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Finalize and fine tune all the SQL used for this project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Coordinated with ANI and offshore team to get forms and coding done</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Create the implementation strategy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Working on the proof of concept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Worked with environment team to get all the test and production setup with window 2008 server. And help them to resolve the issue</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Work with environment team to get disaster recovery plan in place and </w:t>
      </w:r>
      <w:proofErr w:type="gramStart"/>
      <w:r w:rsidRPr="00FE5657">
        <w:rPr>
          <w:rFonts w:asciiTheme="minorHAnsi" w:hAnsiTheme="minorHAnsi" w:cstheme="minorHAnsi"/>
          <w:color w:val="222222"/>
          <w:sz w:val="22"/>
          <w:szCs w:val="22"/>
        </w:rPr>
        <w:t>all the</w:t>
      </w:r>
      <w:proofErr w:type="gramEnd"/>
      <w:r w:rsidRPr="00FE5657">
        <w:rPr>
          <w:rFonts w:asciiTheme="minorHAnsi" w:hAnsiTheme="minorHAnsi" w:cstheme="minorHAnsi"/>
          <w:color w:val="222222"/>
          <w:sz w:val="22"/>
          <w:szCs w:val="22"/>
        </w:rPr>
        <w:t xml:space="preserve"> server configuration.</w:t>
      </w:r>
    </w:p>
    <w:p w:rsidR="00FE5657" w:rsidRPr="00FE5657" w:rsidRDefault="00FE5657" w:rsidP="00FE5657">
      <w:pPr>
        <w:shd w:val="clear" w:color="auto" w:fill="FFFFFF"/>
        <w:ind w:left="720"/>
        <w:rPr>
          <w:rFonts w:asciiTheme="minorHAnsi" w:hAnsiTheme="minorHAnsi" w:cstheme="minorHAnsi"/>
          <w:color w:val="222222"/>
          <w:sz w:val="22"/>
          <w:szCs w:val="22"/>
        </w:rPr>
      </w:pPr>
    </w:p>
    <w:p w:rsidR="00FE5657" w:rsidRPr="00FE5657" w:rsidRDefault="00FE5657" w:rsidP="00FE5657">
      <w:pPr>
        <w:pStyle w:val="NormalWeb"/>
        <w:spacing w:before="0" w:beforeAutospacing="0" w:after="0" w:afterAutospacing="0"/>
        <w:rPr>
          <w:rFonts w:asciiTheme="minorHAnsi" w:hAnsiTheme="minorHAnsi" w:cstheme="minorHAnsi"/>
          <w:b/>
          <w:sz w:val="22"/>
          <w:szCs w:val="22"/>
        </w:rPr>
      </w:pPr>
      <w:r w:rsidRPr="00FE5657">
        <w:rPr>
          <w:rFonts w:asciiTheme="minorHAnsi" w:eastAsia="Calibri" w:hAnsiTheme="minorHAnsi" w:cstheme="minorHAnsi"/>
          <w:b/>
          <w:bCs/>
          <w:sz w:val="22"/>
          <w:szCs w:val="22"/>
        </w:rPr>
        <w:t xml:space="preserve">Technology: </w:t>
      </w:r>
      <w:r w:rsidRPr="00FE5657">
        <w:rPr>
          <w:rFonts w:asciiTheme="minorHAnsi" w:eastAsia="Calibri" w:hAnsiTheme="minorHAnsi" w:cstheme="minorHAnsi"/>
          <w:b/>
          <w:sz w:val="22"/>
          <w:szCs w:val="22"/>
        </w:rPr>
        <w:t xml:space="preserve">Visual Studio .Net 3.5, C#, ASP .Net, XML, CSS, HTML, Oracle, Windows 2008 Server, Team Foundation Server, BDOC5.1, </w:t>
      </w:r>
      <w:r w:rsidRPr="00FE5657">
        <w:rPr>
          <w:rFonts w:asciiTheme="minorHAnsi" w:hAnsiTheme="minorHAnsi" w:cstheme="minorHAnsi"/>
          <w:b/>
          <w:color w:val="000000"/>
          <w:sz w:val="22"/>
          <w:szCs w:val="22"/>
        </w:rPr>
        <w:t xml:space="preserve">HP </w:t>
      </w:r>
      <w:proofErr w:type="spellStart"/>
      <w:r w:rsidRPr="00FE5657">
        <w:rPr>
          <w:rFonts w:asciiTheme="minorHAnsi" w:hAnsiTheme="minorHAnsi" w:cstheme="minorHAnsi"/>
          <w:b/>
          <w:color w:val="000000"/>
          <w:sz w:val="22"/>
          <w:szCs w:val="22"/>
        </w:rPr>
        <w:t>ExStream</w:t>
      </w:r>
      <w:proofErr w:type="spellEnd"/>
    </w:p>
    <w:p w:rsidR="00FE5657" w:rsidRPr="00FE5657" w:rsidRDefault="00FE5657" w:rsidP="00FE5657">
      <w:pPr>
        <w:autoSpaceDE w:val="0"/>
        <w:autoSpaceDN w:val="0"/>
        <w:adjustRightInd w:val="0"/>
        <w:rPr>
          <w:rFonts w:asciiTheme="minorHAnsi" w:hAnsiTheme="minorHAnsi" w:cstheme="minorHAnsi"/>
          <w:b/>
          <w:sz w:val="22"/>
          <w:szCs w:val="22"/>
        </w:rPr>
      </w:pPr>
    </w:p>
    <w:p w:rsidR="00FE5657" w:rsidRPr="00FE5657" w:rsidRDefault="00FE5657" w:rsidP="00FE5657">
      <w:pPr>
        <w:pStyle w:val="ListParagraph"/>
        <w:autoSpaceDE w:val="0"/>
        <w:autoSpaceDN w:val="0"/>
        <w:adjustRightInd w:val="0"/>
        <w:spacing w:after="0" w:line="240" w:lineRule="auto"/>
        <w:ind w:left="1080"/>
        <w:rPr>
          <w:rFonts w:asciiTheme="minorHAnsi" w:hAnsiTheme="minorHAnsi" w:cstheme="minorHAnsi"/>
        </w:rPr>
      </w:pPr>
    </w:p>
    <w:p w:rsidR="00FE5657" w:rsidRPr="00FE5657" w:rsidRDefault="00FE5657" w:rsidP="00FE5657">
      <w:pPr>
        <w:autoSpaceDE w:val="0"/>
        <w:autoSpaceDN w:val="0"/>
        <w:adjustRightInd w:val="0"/>
        <w:rPr>
          <w:rFonts w:asciiTheme="minorHAnsi" w:hAnsiTheme="minorHAnsi" w:cstheme="minorHAnsi"/>
          <w:b/>
          <w:sz w:val="22"/>
          <w:szCs w:val="22"/>
        </w:rPr>
      </w:pPr>
      <w:bookmarkStart w:id="0" w:name="_GoBack"/>
      <w:bookmarkEnd w:id="0"/>
    </w:p>
    <w:p w:rsidR="00FE5657" w:rsidRPr="00FE5657" w:rsidRDefault="00FE5657" w:rsidP="00FE5657">
      <w:pPr>
        <w:pStyle w:val="Heading6"/>
        <w:rPr>
          <w:rFonts w:asciiTheme="minorHAnsi" w:hAnsiTheme="minorHAnsi" w:cstheme="minorHAnsi"/>
          <w:sz w:val="22"/>
          <w:szCs w:val="22"/>
        </w:rPr>
      </w:pPr>
      <w:r w:rsidRPr="00FE5657">
        <w:rPr>
          <w:rFonts w:asciiTheme="minorHAnsi" w:hAnsiTheme="minorHAnsi" w:cstheme="minorHAnsi"/>
          <w:sz w:val="22"/>
          <w:szCs w:val="22"/>
        </w:rPr>
        <w:t>Role: Tech Lead/Senior Software Engineer</w:t>
      </w:r>
    </w:p>
    <w:p w:rsidR="00FE5657" w:rsidRPr="00FE5657" w:rsidRDefault="00FE5657" w:rsidP="00FE5657">
      <w:pPr>
        <w:autoSpaceDE w:val="0"/>
        <w:autoSpaceDN w:val="0"/>
        <w:adjustRightInd w:val="0"/>
        <w:rPr>
          <w:rFonts w:asciiTheme="minorHAnsi" w:hAnsiTheme="minorHAnsi" w:cstheme="minorHAnsi"/>
          <w:b/>
          <w:sz w:val="22"/>
          <w:szCs w:val="22"/>
        </w:rPr>
      </w:pPr>
      <w:r w:rsidRPr="00FE5657">
        <w:rPr>
          <w:rFonts w:asciiTheme="minorHAnsi" w:hAnsiTheme="minorHAnsi" w:cstheme="minorHAnsi"/>
          <w:b/>
          <w:sz w:val="22"/>
          <w:szCs w:val="22"/>
        </w:rPr>
        <w:t xml:space="preserve">Project Description: </w:t>
      </w:r>
      <w:proofErr w:type="spellStart"/>
      <w:r w:rsidRPr="00FE5657">
        <w:rPr>
          <w:rFonts w:asciiTheme="minorHAnsi" w:hAnsiTheme="minorHAnsi" w:cstheme="minorHAnsi"/>
          <w:b/>
          <w:sz w:val="22"/>
          <w:szCs w:val="22"/>
        </w:rPr>
        <w:t>Medbill</w:t>
      </w:r>
      <w:proofErr w:type="spellEnd"/>
      <w:r w:rsidRPr="00FE5657">
        <w:rPr>
          <w:rFonts w:asciiTheme="minorHAnsi" w:hAnsiTheme="minorHAnsi" w:cstheme="minorHAnsi"/>
          <w:b/>
          <w:sz w:val="22"/>
          <w:szCs w:val="22"/>
        </w:rPr>
        <w:t xml:space="preserve"> </w:t>
      </w:r>
      <w:proofErr w:type="spellStart"/>
      <w:r w:rsidRPr="00FE5657">
        <w:rPr>
          <w:rFonts w:asciiTheme="minorHAnsi" w:hAnsiTheme="minorHAnsi" w:cstheme="minorHAnsi"/>
          <w:b/>
          <w:sz w:val="22"/>
          <w:szCs w:val="22"/>
        </w:rPr>
        <w:t>RoadMap</w:t>
      </w:r>
      <w:proofErr w:type="spellEnd"/>
      <w:r w:rsidRPr="00FE5657">
        <w:rPr>
          <w:rFonts w:asciiTheme="minorHAnsi" w:hAnsiTheme="minorHAnsi" w:cstheme="minorHAnsi"/>
          <w:b/>
          <w:sz w:val="22"/>
          <w:szCs w:val="22"/>
        </w:rPr>
        <w:t xml:space="preserve"> – Check Processing</w:t>
      </w:r>
    </w:p>
    <w:p w:rsidR="00FE5657" w:rsidRPr="00FE5657" w:rsidRDefault="00FE5657" w:rsidP="00FE5657">
      <w:pPr>
        <w:autoSpaceDE w:val="0"/>
        <w:autoSpaceDN w:val="0"/>
        <w:adjustRightInd w:val="0"/>
        <w:ind w:left="720"/>
        <w:rPr>
          <w:rFonts w:asciiTheme="minorHAnsi" w:hAnsiTheme="minorHAnsi" w:cstheme="minorHAnsi"/>
          <w:b/>
          <w:i/>
          <w:sz w:val="22"/>
          <w:szCs w:val="22"/>
        </w:rPr>
      </w:pPr>
    </w:p>
    <w:p w:rsidR="00FE5657" w:rsidRPr="00FE5657" w:rsidRDefault="00FE5657" w:rsidP="00FE5657">
      <w:pPr>
        <w:pStyle w:val="NormalWeb"/>
        <w:spacing w:before="0" w:beforeAutospacing="0" w:after="0" w:afterAutospacing="0"/>
        <w:rPr>
          <w:rFonts w:asciiTheme="minorHAnsi" w:eastAsia="Calibri" w:hAnsiTheme="minorHAnsi" w:cstheme="minorHAnsi"/>
          <w:sz w:val="22"/>
          <w:szCs w:val="22"/>
        </w:rPr>
      </w:pPr>
      <w:r w:rsidRPr="00FE5657">
        <w:rPr>
          <w:rFonts w:asciiTheme="minorHAnsi" w:eastAsia="Calibri" w:hAnsiTheme="minorHAnsi" w:cstheme="minorHAnsi"/>
          <w:sz w:val="22"/>
          <w:szCs w:val="22"/>
        </w:rPr>
        <w:t>The new system designed to process the financial data for Allstate insurance. This system was loaded with vender product, WCF service, and window services.  This system was used by Allstate to send check. This system is fully loaded with business rules as lot of sensitive data been processed with this system. It was having different integration layer, each layer was design to do the check balancing. This system was holding a strong tracking system to make sure on each and every transaction point of the processed check.</w:t>
      </w:r>
    </w:p>
    <w:p w:rsidR="00FE5657" w:rsidRPr="00FE5657" w:rsidRDefault="00FE5657" w:rsidP="00FE5657">
      <w:pPr>
        <w:pStyle w:val="NormalWeb"/>
        <w:spacing w:before="0" w:beforeAutospacing="0" w:after="0" w:afterAutospacing="0"/>
        <w:ind w:left="720"/>
        <w:rPr>
          <w:rFonts w:asciiTheme="minorHAnsi" w:hAnsiTheme="minorHAnsi" w:cstheme="minorHAnsi"/>
          <w:sz w:val="22"/>
          <w:szCs w:val="22"/>
        </w:rPr>
      </w:pPr>
      <w:r w:rsidRPr="00FE5657">
        <w:rPr>
          <w:rFonts w:asciiTheme="minorHAnsi" w:hAnsiTheme="minorHAnsi" w:cstheme="minorHAnsi"/>
          <w:sz w:val="22"/>
          <w:szCs w:val="22"/>
        </w:rPr>
        <w:t xml:space="preserve"> </w:t>
      </w:r>
    </w:p>
    <w:p w:rsidR="00FE5657" w:rsidRPr="00FE5657" w:rsidRDefault="00FE5657" w:rsidP="00FE5657">
      <w:pPr>
        <w:pStyle w:val="NormalWeb"/>
        <w:spacing w:before="0" w:beforeAutospacing="0" w:after="0" w:afterAutospacing="0"/>
        <w:rPr>
          <w:rFonts w:asciiTheme="minorHAnsi" w:eastAsia="Calibri" w:hAnsiTheme="minorHAnsi" w:cstheme="minorHAnsi"/>
          <w:b/>
          <w:bCs/>
          <w:sz w:val="22"/>
          <w:szCs w:val="22"/>
        </w:rPr>
      </w:pPr>
      <w:r w:rsidRPr="00FE5657">
        <w:rPr>
          <w:rFonts w:asciiTheme="minorHAnsi" w:eastAsia="Calibri" w:hAnsiTheme="minorHAnsi" w:cstheme="minorHAnsi"/>
          <w:b/>
          <w:bCs/>
          <w:sz w:val="22"/>
          <w:szCs w:val="22"/>
        </w:rPr>
        <w:t xml:space="preserve">Responsibilities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Was involved with business and all the stack holder to discuss and get the requirement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Created High Level conceptual Design document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Created Detailed technical design document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Design the normalized database structure</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Created all the business rules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Finalize all the SQL used for this project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Develop new WCF service with all the business rules, we have used entity framework with LINQ.</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Design the validation point for whole project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Design few web pages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Did the unit testing for few components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Created proof of concept which was implement by team later</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Work with QC Co-coordinator to create the QC testing strategy  </w:t>
      </w:r>
    </w:p>
    <w:p w:rsidR="00FE5657" w:rsidRPr="00FE5657" w:rsidRDefault="00FE5657" w:rsidP="00FE5657">
      <w:pPr>
        <w:pStyle w:val="NormalWeb"/>
        <w:spacing w:before="0" w:beforeAutospacing="0" w:after="0" w:afterAutospacing="0"/>
        <w:rPr>
          <w:rFonts w:asciiTheme="minorHAnsi" w:eastAsia="Calibri" w:hAnsiTheme="minorHAnsi" w:cstheme="minorHAnsi"/>
          <w:b/>
          <w:bCs/>
          <w:i/>
          <w:sz w:val="22"/>
          <w:szCs w:val="22"/>
        </w:rPr>
      </w:pPr>
    </w:p>
    <w:p w:rsidR="00FE5657" w:rsidRPr="00FE5657" w:rsidRDefault="00FE5657" w:rsidP="00FE5657">
      <w:pPr>
        <w:pStyle w:val="NormalWeb"/>
        <w:spacing w:before="0" w:beforeAutospacing="0" w:after="0" w:afterAutospacing="0"/>
        <w:rPr>
          <w:rFonts w:asciiTheme="minorHAnsi" w:hAnsiTheme="minorHAnsi" w:cstheme="minorHAnsi"/>
          <w:sz w:val="22"/>
          <w:szCs w:val="22"/>
        </w:rPr>
      </w:pPr>
      <w:r w:rsidRPr="00FE5657">
        <w:rPr>
          <w:rFonts w:asciiTheme="minorHAnsi" w:eastAsia="Calibri" w:hAnsiTheme="minorHAnsi" w:cstheme="minorHAnsi"/>
          <w:b/>
          <w:bCs/>
          <w:sz w:val="22"/>
          <w:szCs w:val="22"/>
        </w:rPr>
        <w:t xml:space="preserve">Technology: </w:t>
      </w:r>
      <w:r w:rsidRPr="00FE5657">
        <w:rPr>
          <w:rFonts w:asciiTheme="minorHAnsi" w:eastAsia="Calibri" w:hAnsiTheme="minorHAnsi" w:cstheme="minorHAnsi"/>
          <w:b/>
          <w:sz w:val="22"/>
          <w:szCs w:val="22"/>
        </w:rPr>
        <w:t>Visual Studio .Net 3.5, C#, ASP .Net,ADO.Net,VB.Net, XML, CSS, HTML, WCF, Oracle 11G, Windows 2008 Server, AJAX, Team Foundation Server</w:t>
      </w:r>
    </w:p>
    <w:p w:rsidR="00FE5657" w:rsidRPr="00FE5657" w:rsidRDefault="00FE5657" w:rsidP="00FE5657">
      <w:pPr>
        <w:autoSpaceDE w:val="0"/>
        <w:autoSpaceDN w:val="0"/>
        <w:adjustRightInd w:val="0"/>
        <w:rPr>
          <w:rFonts w:asciiTheme="minorHAnsi" w:hAnsiTheme="minorHAnsi" w:cstheme="minorHAnsi"/>
          <w:sz w:val="22"/>
          <w:szCs w:val="22"/>
        </w:rPr>
      </w:pPr>
    </w:p>
    <w:p w:rsidR="00FE5657" w:rsidRPr="00FE5657" w:rsidRDefault="00FE5657" w:rsidP="00FE5657">
      <w:pPr>
        <w:pStyle w:val="ListParagraph"/>
        <w:autoSpaceDE w:val="0"/>
        <w:autoSpaceDN w:val="0"/>
        <w:adjustRightInd w:val="0"/>
        <w:spacing w:after="0" w:line="240" w:lineRule="auto"/>
        <w:ind w:left="1440"/>
        <w:rPr>
          <w:rFonts w:asciiTheme="minorHAnsi" w:hAnsiTheme="minorHAnsi" w:cstheme="minorHAnsi"/>
        </w:rPr>
      </w:pPr>
    </w:p>
    <w:p w:rsidR="00FE5657" w:rsidRPr="00FE5657" w:rsidRDefault="00FE5657" w:rsidP="00FE5657">
      <w:pPr>
        <w:pStyle w:val="Heading6"/>
        <w:rPr>
          <w:rFonts w:asciiTheme="minorHAnsi" w:hAnsiTheme="minorHAnsi" w:cstheme="minorHAnsi"/>
          <w:sz w:val="22"/>
          <w:szCs w:val="22"/>
        </w:rPr>
      </w:pPr>
      <w:r w:rsidRPr="00FE5657">
        <w:rPr>
          <w:rFonts w:asciiTheme="minorHAnsi" w:hAnsiTheme="minorHAnsi" w:cstheme="minorHAnsi"/>
          <w:sz w:val="22"/>
          <w:szCs w:val="22"/>
        </w:rPr>
        <w:t xml:space="preserve">Role: </w:t>
      </w:r>
      <w:r w:rsidRPr="00FE5657">
        <w:rPr>
          <w:rFonts w:asciiTheme="minorHAnsi" w:hAnsiTheme="minorHAnsi" w:cstheme="minorHAnsi"/>
          <w:color w:val="000000"/>
          <w:sz w:val="22"/>
          <w:szCs w:val="22"/>
        </w:rPr>
        <w:t xml:space="preserve">Application Team SME and </w:t>
      </w:r>
      <w:proofErr w:type="gramStart"/>
      <w:r w:rsidRPr="00FE5657">
        <w:rPr>
          <w:rFonts w:asciiTheme="minorHAnsi" w:hAnsiTheme="minorHAnsi" w:cstheme="minorHAnsi"/>
          <w:color w:val="000000"/>
          <w:sz w:val="22"/>
          <w:szCs w:val="22"/>
        </w:rPr>
        <w:t>Senior</w:t>
      </w:r>
      <w:proofErr w:type="gramEnd"/>
      <w:r w:rsidRPr="00FE5657">
        <w:rPr>
          <w:rFonts w:asciiTheme="minorHAnsi" w:hAnsiTheme="minorHAnsi" w:cstheme="minorHAnsi"/>
          <w:color w:val="000000"/>
          <w:sz w:val="22"/>
          <w:szCs w:val="22"/>
        </w:rPr>
        <w:t xml:space="preserve"> developer</w:t>
      </w:r>
    </w:p>
    <w:p w:rsidR="00FE5657" w:rsidRPr="00FE5657" w:rsidRDefault="00FE5657" w:rsidP="00FE5657">
      <w:pPr>
        <w:autoSpaceDE w:val="0"/>
        <w:autoSpaceDN w:val="0"/>
        <w:adjustRightInd w:val="0"/>
        <w:rPr>
          <w:rFonts w:asciiTheme="minorHAnsi" w:hAnsiTheme="minorHAnsi" w:cstheme="minorHAnsi"/>
          <w:b/>
          <w:sz w:val="22"/>
          <w:szCs w:val="22"/>
        </w:rPr>
      </w:pPr>
      <w:r w:rsidRPr="00FE5657">
        <w:rPr>
          <w:rFonts w:asciiTheme="minorHAnsi" w:hAnsiTheme="minorHAnsi" w:cstheme="minorHAnsi"/>
          <w:b/>
          <w:sz w:val="22"/>
          <w:szCs w:val="22"/>
        </w:rPr>
        <w:t>Project Description: My Network Desktop implementation (</w:t>
      </w:r>
      <w:proofErr w:type="spellStart"/>
      <w:r w:rsidRPr="00FE5657">
        <w:rPr>
          <w:rFonts w:asciiTheme="minorHAnsi" w:hAnsiTheme="minorHAnsi" w:cstheme="minorHAnsi"/>
          <w:b/>
          <w:sz w:val="22"/>
          <w:szCs w:val="22"/>
        </w:rPr>
        <w:t>MyND</w:t>
      </w:r>
      <w:proofErr w:type="spellEnd"/>
      <w:r w:rsidRPr="00FE5657">
        <w:rPr>
          <w:rFonts w:asciiTheme="minorHAnsi" w:hAnsiTheme="minorHAnsi" w:cstheme="minorHAnsi"/>
          <w:b/>
          <w:sz w:val="22"/>
          <w:szCs w:val="22"/>
        </w:rPr>
        <w:t>)</w:t>
      </w:r>
    </w:p>
    <w:p w:rsidR="00FE5657" w:rsidRPr="00FE5657" w:rsidRDefault="00FE5657" w:rsidP="00FE5657">
      <w:pPr>
        <w:pStyle w:val="ListParagraph"/>
        <w:autoSpaceDE w:val="0"/>
        <w:autoSpaceDN w:val="0"/>
        <w:adjustRightInd w:val="0"/>
        <w:spacing w:after="0" w:line="240" w:lineRule="auto"/>
        <w:ind w:left="1440"/>
        <w:rPr>
          <w:rFonts w:asciiTheme="minorHAnsi" w:hAnsiTheme="minorHAnsi" w:cstheme="minorHAnsi"/>
        </w:rPr>
      </w:pPr>
    </w:p>
    <w:p w:rsidR="00FE5657" w:rsidRPr="00FE5657" w:rsidRDefault="00FE5657" w:rsidP="00FE5657">
      <w:pPr>
        <w:pStyle w:val="NormalWeb"/>
        <w:spacing w:before="0" w:beforeAutospacing="0" w:after="0" w:afterAutospacing="0"/>
        <w:rPr>
          <w:rFonts w:asciiTheme="minorHAnsi" w:eastAsia="Calibri" w:hAnsiTheme="minorHAnsi" w:cstheme="minorHAnsi"/>
          <w:sz w:val="22"/>
          <w:szCs w:val="22"/>
        </w:rPr>
      </w:pPr>
      <w:proofErr w:type="gramStart"/>
      <w:r w:rsidRPr="00FE5657">
        <w:rPr>
          <w:rFonts w:asciiTheme="minorHAnsi" w:eastAsia="Calibri" w:hAnsiTheme="minorHAnsi" w:cstheme="minorHAnsi"/>
          <w:sz w:val="22"/>
          <w:szCs w:val="22"/>
        </w:rPr>
        <w:t>Single point of contact for 5 teams on strategic initiative to virtualize employee desktop on servers and roll out to 18,000 users.</w:t>
      </w:r>
      <w:proofErr w:type="gramEnd"/>
      <w:r w:rsidRPr="00FE5657">
        <w:rPr>
          <w:rFonts w:asciiTheme="minorHAnsi" w:eastAsia="Calibri" w:hAnsiTheme="minorHAnsi" w:cstheme="minorHAnsi"/>
          <w:sz w:val="22"/>
          <w:szCs w:val="22"/>
        </w:rPr>
        <w:t xml:space="preserve"> </w:t>
      </w:r>
      <w:proofErr w:type="gramStart"/>
      <w:r w:rsidRPr="00FE5657">
        <w:rPr>
          <w:rFonts w:asciiTheme="minorHAnsi" w:eastAsia="Calibri" w:hAnsiTheme="minorHAnsi" w:cstheme="minorHAnsi"/>
          <w:sz w:val="22"/>
          <w:szCs w:val="22"/>
        </w:rPr>
        <w:t>Managed testing of entire Claims Processing application in new environment, suggesting solutions to client.</w:t>
      </w:r>
      <w:proofErr w:type="gramEnd"/>
      <w:r w:rsidRPr="00FE5657">
        <w:rPr>
          <w:rFonts w:asciiTheme="minorHAnsi" w:eastAsia="Calibri" w:hAnsiTheme="minorHAnsi" w:cstheme="minorHAnsi"/>
          <w:sz w:val="22"/>
          <w:szCs w:val="22"/>
        </w:rPr>
        <w:t xml:space="preserve"> </w:t>
      </w:r>
    </w:p>
    <w:p w:rsidR="00FE5657" w:rsidRPr="00FE5657" w:rsidRDefault="00FE5657" w:rsidP="00FE5657">
      <w:pPr>
        <w:autoSpaceDE w:val="0"/>
        <w:autoSpaceDN w:val="0"/>
        <w:adjustRightInd w:val="0"/>
        <w:ind w:left="720"/>
        <w:rPr>
          <w:rFonts w:asciiTheme="minorHAnsi" w:hAnsiTheme="minorHAnsi" w:cstheme="minorHAnsi"/>
          <w:b/>
          <w:bCs/>
          <w:i/>
          <w:sz w:val="22"/>
          <w:szCs w:val="22"/>
        </w:rPr>
      </w:pPr>
    </w:p>
    <w:p w:rsidR="00FE5657" w:rsidRPr="00FE5657" w:rsidRDefault="00FE5657" w:rsidP="00FE5657">
      <w:pPr>
        <w:autoSpaceDE w:val="0"/>
        <w:autoSpaceDN w:val="0"/>
        <w:adjustRightInd w:val="0"/>
        <w:rPr>
          <w:rFonts w:asciiTheme="minorHAnsi" w:hAnsiTheme="minorHAnsi" w:cstheme="minorHAnsi"/>
          <w:b/>
          <w:bCs/>
          <w:sz w:val="22"/>
          <w:szCs w:val="22"/>
        </w:rPr>
      </w:pPr>
      <w:r w:rsidRPr="00FE5657">
        <w:rPr>
          <w:rFonts w:asciiTheme="minorHAnsi" w:hAnsiTheme="minorHAnsi" w:cstheme="minorHAnsi"/>
          <w:b/>
          <w:bCs/>
          <w:sz w:val="22"/>
          <w:szCs w:val="22"/>
        </w:rPr>
        <w:t xml:space="preserve">Responsibilities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Produced strategic solution with high projected cost savings that allows employees to access virtual desktop from anywhere through thin client (including iPad) and eliminates maintenance of laptops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Developed tactical solution with architects and application teams to address issue that arose from Office 2007 upgrade.</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Facilitated ActiveX (VB Script) control certificate renewal and coordinated application install on CITRIX servers through Trusted Website solution, which was a compliance requirement for Allstate. </w:t>
      </w:r>
    </w:p>
    <w:p w:rsidR="00FE5657" w:rsidRPr="00FE5657" w:rsidRDefault="00FE5657" w:rsidP="00FE5657">
      <w:pPr>
        <w:pStyle w:val="ListParagraph"/>
        <w:autoSpaceDE w:val="0"/>
        <w:autoSpaceDN w:val="0"/>
        <w:adjustRightInd w:val="0"/>
        <w:spacing w:after="0" w:line="240" w:lineRule="auto"/>
        <w:ind w:left="1440"/>
        <w:rPr>
          <w:rFonts w:asciiTheme="minorHAnsi" w:hAnsiTheme="minorHAnsi" w:cstheme="minorHAnsi"/>
        </w:rPr>
      </w:pPr>
      <w:r w:rsidRPr="00FE5657">
        <w:rPr>
          <w:rFonts w:asciiTheme="minorHAnsi" w:hAnsiTheme="minorHAnsi" w:cstheme="minorHAnsi"/>
        </w:rPr>
        <w:t>.</w:t>
      </w:r>
    </w:p>
    <w:p w:rsidR="00FE5657" w:rsidRPr="00FE5657" w:rsidRDefault="00FE5657" w:rsidP="00FE5657">
      <w:pPr>
        <w:pStyle w:val="Heading6"/>
        <w:rPr>
          <w:rFonts w:asciiTheme="minorHAnsi" w:hAnsiTheme="minorHAnsi" w:cstheme="minorHAnsi"/>
          <w:sz w:val="22"/>
          <w:szCs w:val="22"/>
        </w:rPr>
      </w:pPr>
    </w:p>
    <w:p w:rsidR="00FE5657" w:rsidRPr="00FE5657" w:rsidRDefault="00FE5657" w:rsidP="00FE5657">
      <w:pPr>
        <w:rPr>
          <w:rFonts w:asciiTheme="minorHAnsi" w:hAnsiTheme="minorHAnsi" w:cstheme="minorHAnsi"/>
          <w:sz w:val="22"/>
          <w:szCs w:val="22"/>
        </w:rPr>
      </w:pPr>
    </w:p>
    <w:p w:rsidR="00FE5657" w:rsidRPr="00FE5657" w:rsidRDefault="00FE5657" w:rsidP="00FE5657">
      <w:pPr>
        <w:pStyle w:val="Heading6"/>
        <w:rPr>
          <w:rFonts w:asciiTheme="minorHAnsi" w:hAnsiTheme="minorHAnsi" w:cstheme="minorHAnsi"/>
          <w:sz w:val="22"/>
          <w:szCs w:val="22"/>
        </w:rPr>
      </w:pPr>
      <w:r w:rsidRPr="00FE5657">
        <w:rPr>
          <w:rFonts w:asciiTheme="minorHAnsi" w:hAnsiTheme="minorHAnsi" w:cstheme="minorHAnsi"/>
          <w:sz w:val="22"/>
          <w:szCs w:val="22"/>
        </w:rPr>
        <w:t xml:space="preserve">Role: </w:t>
      </w:r>
      <w:r w:rsidRPr="00FE5657">
        <w:rPr>
          <w:rFonts w:asciiTheme="minorHAnsi" w:hAnsiTheme="minorHAnsi" w:cstheme="minorHAnsi"/>
          <w:color w:val="000000"/>
          <w:sz w:val="22"/>
          <w:szCs w:val="22"/>
        </w:rPr>
        <w:t>Senior developer</w:t>
      </w:r>
    </w:p>
    <w:p w:rsidR="00FE5657" w:rsidRPr="00FE5657" w:rsidRDefault="00FE5657" w:rsidP="00FE5657">
      <w:pPr>
        <w:autoSpaceDE w:val="0"/>
        <w:autoSpaceDN w:val="0"/>
        <w:adjustRightInd w:val="0"/>
        <w:rPr>
          <w:rFonts w:asciiTheme="minorHAnsi" w:hAnsiTheme="minorHAnsi" w:cstheme="minorHAnsi"/>
          <w:b/>
          <w:sz w:val="22"/>
          <w:szCs w:val="22"/>
        </w:rPr>
      </w:pPr>
      <w:r w:rsidRPr="00FE5657">
        <w:rPr>
          <w:rFonts w:asciiTheme="minorHAnsi" w:hAnsiTheme="minorHAnsi" w:cstheme="minorHAnsi"/>
          <w:b/>
          <w:sz w:val="22"/>
          <w:szCs w:val="22"/>
        </w:rPr>
        <w:t>Project Description: Automation of Subrogation Demand Process</w:t>
      </w:r>
    </w:p>
    <w:p w:rsidR="00FE5657" w:rsidRPr="00FE5657" w:rsidRDefault="00FE5657" w:rsidP="00FE5657">
      <w:pPr>
        <w:autoSpaceDE w:val="0"/>
        <w:autoSpaceDN w:val="0"/>
        <w:adjustRightInd w:val="0"/>
        <w:ind w:left="720"/>
        <w:rPr>
          <w:rFonts w:asciiTheme="minorHAnsi" w:hAnsiTheme="minorHAnsi" w:cstheme="minorHAnsi"/>
          <w:b/>
          <w:i/>
          <w:sz w:val="22"/>
          <w:szCs w:val="22"/>
        </w:rPr>
      </w:pPr>
    </w:p>
    <w:p w:rsidR="00FE5657" w:rsidRPr="00FE5657" w:rsidRDefault="00FE5657" w:rsidP="00FE5657">
      <w:pPr>
        <w:autoSpaceDE w:val="0"/>
        <w:autoSpaceDN w:val="0"/>
        <w:adjustRightInd w:val="0"/>
        <w:rPr>
          <w:rFonts w:asciiTheme="minorHAnsi" w:hAnsiTheme="minorHAnsi" w:cstheme="minorHAnsi"/>
          <w:sz w:val="22"/>
          <w:szCs w:val="22"/>
        </w:rPr>
      </w:pPr>
      <w:proofErr w:type="gramStart"/>
      <w:r w:rsidRPr="00FE5657">
        <w:rPr>
          <w:rFonts w:asciiTheme="minorHAnsi" w:hAnsiTheme="minorHAnsi" w:cstheme="minorHAnsi"/>
          <w:sz w:val="22"/>
          <w:szCs w:val="22"/>
        </w:rPr>
        <w:t>Transitioned  the</w:t>
      </w:r>
      <w:proofErr w:type="gramEnd"/>
      <w:r w:rsidRPr="00FE5657">
        <w:rPr>
          <w:rFonts w:asciiTheme="minorHAnsi" w:hAnsiTheme="minorHAnsi" w:cstheme="minorHAnsi"/>
          <w:sz w:val="22"/>
          <w:szCs w:val="22"/>
        </w:rPr>
        <w:t xml:space="preserve"> design of project offshore to complete development and implementation. Project automated creation of Subrogation Demand package to third party insurance carrier, a high agenda client assignment that would achieve enormous savings by reducing FTEs involved in subrogation recovery process.</w:t>
      </w:r>
    </w:p>
    <w:p w:rsidR="00FE5657" w:rsidRPr="00FE5657" w:rsidRDefault="00FE5657" w:rsidP="00FE5657">
      <w:pPr>
        <w:autoSpaceDE w:val="0"/>
        <w:autoSpaceDN w:val="0"/>
        <w:adjustRightInd w:val="0"/>
        <w:ind w:left="720"/>
        <w:rPr>
          <w:rFonts w:asciiTheme="minorHAnsi" w:hAnsiTheme="minorHAnsi" w:cstheme="minorHAnsi"/>
          <w:sz w:val="22"/>
          <w:szCs w:val="22"/>
        </w:rPr>
      </w:pPr>
    </w:p>
    <w:p w:rsidR="00FE5657" w:rsidRPr="00FE5657" w:rsidRDefault="00FE5657" w:rsidP="00FE5657">
      <w:pPr>
        <w:autoSpaceDE w:val="0"/>
        <w:autoSpaceDN w:val="0"/>
        <w:adjustRightInd w:val="0"/>
        <w:rPr>
          <w:rFonts w:asciiTheme="minorHAnsi" w:hAnsiTheme="minorHAnsi" w:cstheme="minorHAnsi"/>
          <w:b/>
          <w:bCs/>
          <w:sz w:val="22"/>
          <w:szCs w:val="22"/>
        </w:rPr>
      </w:pPr>
      <w:r w:rsidRPr="00FE5657">
        <w:rPr>
          <w:rFonts w:asciiTheme="minorHAnsi" w:hAnsiTheme="minorHAnsi" w:cstheme="minorHAnsi"/>
          <w:b/>
          <w:bCs/>
          <w:sz w:val="22"/>
          <w:szCs w:val="22"/>
        </w:rPr>
        <w:t xml:space="preserve">Responsibilities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Design required extensive research to solve issues of collecting electronic documents from disparate systems, a manual practice that was consuming extensive effort and resources from adjusters.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Architecture direction involved integration of new tool (</w:t>
      </w:r>
      <w:proofErr w:type="spellStart"/>
      <w:r w:rsidRPr="00FE5657">
        <w:rPr>
          <w:rFonts w:asciiTheme="minorHAnsi" w:hAnsiTheme="minorHAnsi" w:cstheme="minorHAnsi"/>
          <w:color w:val="222222"/>
          <w:sz w:val="22"/>
          <w:szCs w:val="22"/>
        </w:rPr>
        <w:t>iTextSharp</w:t>
      </w:r>
      <w:proofErr w:type="spellEnd"/>
      <w:r w:rsidRPr="00FE5657">
        <w:rPr>
          <w:rFonts w:asciiTheme="minorHAnsi" w:hAnsiTheme="minorHAnsi" w:cstheme="minorHAnsi"/>
          <w:color w:val="222222"/>
          <w:sz w:val="22"/>
          <w:szCs w:val="22"/>
        </w:rPr>
        <w:t>), necessitating design specific to tool limitations and requirements.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Design required interaction with core third party system for generating and sending demand package to third party insurance carrier.</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Completed project that slashed cycle time for all phases of subrogation significantly; reduced turn-around on documentation submission from one month to three days.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Recognized for effectively communicating design to offshore team and completing high priority project on time.</w:t>
      </w:r>
    </w:p>
    <w:p w:rsidR="00FE5657" w:rsidRPr="00FE5657" w:rsidRDefault="00FE5657" w:rsidP="00FE5657">
      <w:pPr>
        <w:autoSpaceDE w:val="0"/>
        <w:autoSpaceDN w:val="0"/>
        <w:adjustRightInd w:val="0"/>
        <w:ind w:left="720"/>
        <w:rPr>
          <w:rFonts w:asciiTheme="minorHAnsi" w:hAnsiTheme="minorHAnsi" w:cstheme="minorHAnsi"/>
          <w:b/>
          <w:sz w:val="22"/>
          <w:szCs w:val="22"/>
          <w:u w:val="single"/>
        </w:rPr>
      </w:pPr>
    </w:p>
    <w:p w:rsidR="00FE5657" w:rsidRPr="00FE5657" w:rsidRDefault="00FE5657" w:rsidP="00FE5657">
      <w:pPr>
        <w:autoSpaceDE w:val="0"/>
        <w:autoSpaceDN w:val="0"/>
        <w:adjustRightInd w:val="0"/>
        <w:ind w:left="720"/>
        <w:rPr>
          <w:rFonts w:asciiTheme="minorHAnsi" w:hAnsiTheme="minorHAnsi" w:cstheme="minorHAnsi"/>
          <w:b/>
          <w:sz w:val="22"/>
          <w:szCs w:val="22"/>
          <w:u w:val="single"/>
        </w:rPr>
      </w:pPr>
    </w:p>
    <w:p w:rsidR="00FE5657" w:rsidRPr="00FE5657" w:rsidRDefault="00FE5657" w:rsidP="00FE5657">
      <w:pPr>
        <w:pStyle w:val="NormalWeb"/>
        <w:spacing w:before="0" w:beforeAutospacing="0" w:after="0" w:afterAutospacing="0"/>
        <w:rPr>
          <w:rFonts w:asciiTheme="minorHAnsi" w:hAnsiTheme="minorHAnsi" w:cstheme="minorHAnsi"/>
          <w:b/>
          <w:i/>
          <w:sz w:val="22"/>
          <w:szCs w:val="22"/>
        </w:rPr>
      </w:pPr>
      <w:r w:rsidRPr="00FE5657">
        <w:rPr>
          <w:rFonts w:asciiTheme="minorHAnsi" w:eastAsia="Calibri" w:hAnsiTheme="minorHAnsi" w:cstheme="minorHAnsi"/>
          <w:b/>
          <w:bCs/>
          <w:sz w:val="22"/>
          <w:szCs w:val="22"/>
        </w:rPr>
        <w:t xml:space="preserve">Technology: </w:t>
      </w:r>
      <w:r w:rsidRPr="00FE5657">
        <w:rPr>
          <w:rFonts w:asciiTheme="minorHAnsi" w:hAnsiTheme="minorHAnsi" w:cstheme="minorHAnsi"/>
          <w:b/>
          <w:sz w:val="22"/>
          <w:szCs w:val="22"/>
        </w:rPr>
        <w:t xml:space="preserve">Visual Studio 2008,  C# .NET, VB .NET, ASP .NET, Web Services, TIBCO, EDMS, XML, SQL Server 2005, Windows 2003 Server, Team Foundation Server, Oracle 11G, </w:t>
      </w:r>
      <w:proofErr w:type="spellStart"/>
      <w:r w:rsidRPr="00FE5657">
        <w:rPr>
          <w:rFonts w:asciiTheme="minorHAnsi" w:hAnsiTheme="minorHAnsi" w:cstheme="minorHAnsi"/>
          <w:b/>
          <w:sz w:val="22"/>
          <w:szCs w:val="22"/>
        </w:rPr>
        <w:t>BDoc</w:t>
      </w:r>
      <w:proofErr w:type="spellEnd"/>
      <w:r w:rsidRPr="00FE5657">
        <w:rPr>
          <w:rFonts w:asciiTheme="minorHAnsi" w:hAnsiTheme="minorHAnsi" w:cstheme="minorHAnsi"/>
          <w:b/>
          <w:sz w:val="22"/>
          <w:szCs w:val="22"/>
        </w:rPr>
        <w:t xml:space="preserve"> Suite 2006</w:t>
      </w:r>
    </w:p>
    <w:p w:rsidR="00FE5657" w:rsidRPr="00FE5657" w:rsidRDefault="00FE5657" w:rsidP="00FE5657">
      <w:pPr>
        <w:autoSpaceDE w:val="0"/>
        <w:autoSpaceDN w:val="0"/>
        <w:adjustRightInd w:val="0"/>
        <w:ind w:left="720"/>
        <w:rPr>
          <w:rFonts w:asciiTheme="minorHAnsi" w:hAnsiTheme="minorHAnsi" w:cstheme="minorHAnsi"/>
          <w:b/>
          <w:sz w:val="22"/>
          <w:szCs w:val="22"/>
          <w:u w:val="single"/>
        </w:rPr>
      </w:pPr>
    </w:p>
    <w:p w:rsidR="00FE5657" w:rsidRPr="00FE5657" w:rsidRDefault="00FE5657" w:rsidP="00FE5657">
      <w:pPr>
        <w:autoSpaceDE w:val="0"/>
        <w:autoSpaceDN w:val="0"/>
        <w:adjustRightInd w:val="0"/>
        <w:ind w:left="720"/>
        <w:rPr>
          <w:rFonts w:asciiTheme="minorHAnsi" w:hAnsiTheme="minorHAnsi" w:cstheme="minorHAnsi"/>
          <w:b/>
          <w:sz w:val="22"/>
          <w:szCs w:val="22"/>
          <w:u w:val="single"/>
        </w:rPr>
      </w:pPr>
    </w:p>
    <w:p w:rsidR="00FE5657" w:rsidRPr="00FE5657" w:rsidRDefault="00FE5657" w:rsidP="00FE5657">
      <w:pPr>
        <w:pStyle w:val="Heading6"/>
        <w:rPr>
          <w:rFonts w:asciiTheme="minorHAnsi" w:hAnsiTheme="minorHAnsi" w:cstheme="minorHAnsi"/>
          <w:sz w:val="22"/>
          <w:szCs w:val="22"/>
        </w:rPr>
      </w:pPr>
      <w:r w:rsidRPr="00FE5657">
        <w:rPr>
          <w:rFonts w:asciiTheme="minorHAnsi" w:hAnsiTheme="minorHAnsi" w:cstheme="minorHAnsi"/>
          <w:sz w:val="22"/>
          <w:szCs w:val="22"/>
        </w:rPr>
        <w:t>Role: Analyst programmer</w:t>
      </w:r>
    </w:p>
    <w:p w:rsidR="00FE5657" w:rsidRPr="00FE5657" w:rsidRDefault="00FE5657" w:rsidP="00FE5657">
      <w:pPr>
        <w:autoSpaceDE w:val="0"/>
        <w:autoSpaceDN w:val="0"/>
        <w:adjustRightInd w:val="0"/>
        <w:rPr>
          <w:rFonts w:asciiTheme="minorHAnsi" w:hAnsiTheme="minorHAnsi" w:cstheme="minorHAnsi"/>
          <w:b/>
          <w:sz w:val="22"/>
          <w:szCs w:val="22"/>
          <w:u w:val="single"/>
        </w:rPr>
      </w:pPr>
      <w:r w:rsidRPr="00FE5657">
        <w:rPr>
          <w:rFonts w:asciiTheme="minorHAnsi" w:hAnsiTheme="minorHAnsi" w:cstheme="minorHAnsi"/>
          <w:b/>
          <w:sz w:val="22"/>
          <w:szCs w:val="22"/>
        </w:rPr>
        <w:t xml:space="preserve">Project Description: Document Processing System – </w:t>
      </w:r>
      <w:proofErr w:type="spellStart"/>
      <w:r w:rsidRPr="00FE5657">
        <w:rPr>
          <w:rFonts w:asciiTheme="minorHAnsi" w:hAnsiTheme="minorHAnsi" w:cstheme="minorHAnsi"/>
          <w:b/>
          <w:sz w:val="22"/>
          <w:szCs w:val="22"/>
        </w:rPr>
        <w:t>NextGen</w:t>
      </w:r>
      <w:proofErr w:type="spellEnd"/>
    </w:p>
    <w:p w:rsidR="00FE5657" w:rsidRPr="00FE5657" w:rsidRDefault="00FE5657" w:rsidP="00FE5657">
      <w:pPr>
        <w:autoSpaceDE w:val="0"/>
        <w:autoSpaceDN w:val="0"/>
        <w:adjustRightInd w:val="0"/>
        <w:rPr>
          <w:rFonts w:asciiTheme="minorHAnsi" w:hAnsiTheme="minorHAnsi" w:cstheme="minorHAnsi"/>
          <w:b/>
          <w:sz w:val="22"/>
          <w:szCs w:val="22"/>
        </w:rPr>
      </w:pPr>
    </w:p>
    <w:p w:rsidR="00FE5657" w:rsidRPr="00FE5657" w:rsidRDefault="00FE5657" w:rsidP="00FE5657">
      <w:pPr>
        <w:autoSpaceDE w:val="0"/>
        <w:autoSpaceDN w:val="0"/>
        <w:adjustRightInd w:val="0"/>
        <w:rPr>
          <w:rFonts w:asciiTheme="minorHAnsi" w:hAnsiTheme="minorHAnsi" w:cstheme="minorHAnsi"/>
          <w:sz w:val="22"/>
          <w:szCs w:val="22"/>
        </w:rPr>
      </w:pPr>
      <w:r w:rsidRPr="00FE5657">
        <w:rPr>
          <w:rFonts w:asciiTheme="minorHAnsi" w:hAnsiTheme="minorHAnsi" w:cstheme="minorHAnsi"/>
          <w:sz w:val="22"/>
          <w:szCs w:val="22"/>
        </w:rPr>
        <w:lastRenderedPageBreak/>
        <w:t>The system was designed as a 3 tier ASP.NET 3.5 website using Oracle databases as the backend. This system was design for the claim adjustor to send communication for subrogation, first party claim, third party claim, Auto claim, and explanation of benefits. System was meant to support different delivery (Email, Fax, Output processing center, Local) methods. System was leverage with leverage with electronic document management system for permanent storage. Several window services created to support all the above function. This system was loaded with IMB postal barcode.</w:t>
      </w:r>
    </w:p>
    <w:p w:rsidR="00FE5657" w:rsidRPr="00FE5657" w:rsidRDefault="00FE5657" w:rsidP="00FE5657">
      <w:pPr>
        <w:pStyle w:val="NormalWeb"/>
        <w:spacing w:before="0" w:beforeAutospacing="0" w:after="0" w:afterAutospacing="0"/>
        <w:ind w:left="720"/>
        <w:rPr>
          <w:rFonts w:asciiTheme="minorHAnsi" w:hAnsiTheme="minorHAnsi" w:cstheme="minorHAnsi"/>
          <w:sz w:val="22"/>
          <w:szCs w:val="22"/>
        </w:rPr>
      </w:pPr>
      <w:r w:rsidRPr="00FE5657">
        <w:rPr>
          <w:rFonts w:asciiTheme="minorHAnsi" w:hAnsiTheme="minorHAnsi" w:cstheme="minorHAnsi"/>
          <w:sz w:val="22"/>
          <w:szCs w:val="22"/>
        </w:rPr>
        <w:t> </w:t>
      </w:r>
    </w:p>
    <w:p w:rsidR="00FE5657" w:rsidRPr="00FE5657" w:rsidRDefault="00FE5657" w:rsidP="00FE5657">
      <w:pPr>
        <w:autoSpaceDE w:val="0"/>
        <w:autoSpaceDN w:val="0"/>
        <w:adjustRightInd w:val="0"/>
        <w:rPr>
          <w:rFonts w:asciiTheme="minorHAnsi" w:hAnsiTheme="minorHAnsi" w:cstheme="minorHAnsi"/>
          <w:b/>
          <w:bCs/>
          <w:i/>
          <w:sz w:val="22"/>
          <w:szCs w:val="22"/>
        </w:rPr>
      </w:pPr>
      <w:r w:rsidRPr="00FE5657">
        <w:rPr>
          <w:rFonts w:asciiTheme="minorHAnsi" w:hAnsiTheme="minorHAnsi" w:cstheme="minorHAnsi"/>
          <w:b/>
          <w:bCs/>
          <w:sz w:val="22"/>
          <w:szCs w:val="22"/>
        </w:rPr>
        <w:t>Responsibilities</w:t>
      </w:r>
      <w:r w:rsidRPr="00FE5657">
        <w:rPr>
          <w:rFonts w:asciiTheme="minorHAnsi" w:hAnsiTheme="minorHAnsi" w:cstheme="minorHAnsi"/>
          <w:b/>
          <w:bCs/>
          <w:i/>
          <w:sz w:val="22"/>
          <w:szCs w:val="22"/>
        </w:rPr>
        <w:t xml:space="preserve"> -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Was part of analysis and design</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Developed the web service to communicate with different data interface</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Developed the window service with VB.Net which was responsible to send to trigger the email, Fax, and send the document printing</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Develop the web form for </w:t>
      </w:r>
      <w:proofErr w:type="spellStart"/>
      <w:r w:rsidRPr="00FE5657">
        <w:rPr>
          <w:rFonts w:asciiTheme="minorHAnsi" w:hAnsiTheme="minorHAnsi" w:cstheme="minorHAnsi"/>
          <w:color w:val="222222"/>
          <w:sz w:val="22"/>
          <w:szCs w:val="22"/>
        </w:rPr>
        <w:t>out put</w:t>
      </w:r>
      <w:proofErr w:type="spellEnd"/>
      <w:r w:rsidRPr="00FE5657">
        <w:rPr>
          <w:rFonts w:asciiTheme="minorHAnsi" w:hAnsiTheme="minorHAnsi" w:cstheme="minorHAnsi"/>
          <w:color w:val="222222"/>
          <w:sz w:val="22"/>
          <w:szCs w:val="22"/>
        </w:rPr>
        <w:t xml:space="preserve"> processing center to check daily report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Develop the interface for database connectivity with ADO.Net control </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Worked on detailed design document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Worked on to design relation data structure for the whole project</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Designed Disaster Recovery plans for Enterprise class applications and took part in live DR exercises.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Provided post production support for newly released applications.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Provided post implementation support to users.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Provided 24x7 on-call support for enterprise level issues.</w:t>
      </w:r>
    </w:p>
    <w:p w:rsidR="00FE5657" w:rsidRPr="00FE5657" w:rsidRDefault="00FE5657" w:rsidP="00FE5657">
      <w:pPr>
        <w:pStyle w:val="ListParagraph"/>
        <w:autoSpaceDE w:val="0"/>
        <w:autoSpaceDN w:val="0"/>
        <w:adjustRightInd w:val="0"/>
        <w:spacing w:after="0" w:line="240" w:lineRule="auto"/>
        <w:rPr>
          <w:rFonts w:asciiTheme="minorHAnsi" w:hAnsiTheme="minorHAnsi" w:cstheme="minorHAnsi"/>
        </w:rPr>
      </w:pPr>
    </w:p>
    <w:p w:rsidR="00FE5657" w:rsidRPr="00FE5657" w:rsidRDefault="00FE5657" w:rsidP="00FE5657">
      <w:pPr>
        <w:pStyle w:val="NormalWeb"/>
        <w:spacing w:before="0" w:beforeAutospacing="0" w:after="0" w:afterAutospacing="0"/>
        <w:rPr>
          <w:rFonts w:asciiTheme="minorHAnsi" w:hAnsiTheme="minorHAnsi" w:cstheme="minorHAnsi"/>
          <w:b/>
          <w:sz w:val="22"/>
          <w:szCs w:val="22"/>
        </w:rPr>
      </w:pPr>
      <w:r w:rsidRPr="00FE5657">
        <w:rPr>
          <w:rFonts w:asciiTheme="minorHAnsi" w:eastAsia="Calibri" w:hAnsiTheme="minorHAnsi" w:cstheme="minorHAnsi"/>
          <w:b/>
          <w:bCs/>
          <w:sz w:val="22"/>
          <w:szCs w:val="22"/>
        </w:rPr>
        <w:t xml:space="preserve">Technology: </w:t>
      </w:r>
      <w:r w:rsidRPr="00FE5657">
        <w:rPr>
          <w:rFonts w:asciiTheme="minorHAnsi" w:eastAsia="Calibri" w:hAnsiTheme="minorHAnsi" w:cstheme="minorHAnsi"/>
          <w:b/>
          <w:sz w:val="22"/>
          <w:szCs w:val="22"/>
        </w:rPr>
        <w:t xml:space="preserve">Visual Studio 2008,  C# .NET, VB .NET, ASP .NET, Web Services, TIBCO, EDMS, XML, SQL Server 2005, Windows 2003 Server, Team Foundation Server, Oracle 11G, </w:t>
      </w:r>
      <w:proofErr w:type="spellStart"/>
      <w:r w:rsidRPr="00FE5657">
        <w:rPr>
          <w:rFonts w:asciiTheme="minorHAnsi" w:eastAsia="Calibri" w:hAnsiTheme="minorHAnsi" w:cstheme="minorHAnsi"/>
          <w:b/>
          <w:sz w:val="22"/>
          <w:szCs w:val="22"/>
        </w:rPr>
        <w:t>BDoc</w:t>
      </w:r>
      <w:proofErr w:type="spellEnd"/>
      <w:r w:rsidRPr="00FE5657">
        <w:rPr>
          <w:rFonts w:asciiTheme="minorHAnsi" w:eastAsia="Calibri" w:hAnsiTheme="minorHAnsi" w:cstheme="minorHAnsi"/>
          <w:b/>
          <w:sz w:val="22"/>
          <w:szCs w:val="22"/>
        </w:rPr>
        <w:t xml:space="preserve"> Suite 2006</w:t>
      </w:r>
    </w:p>
    <w:p w:rsidR="00FE5657" w:rsidRPr="00FE5657" w:rsidRDefault="00FE5657" w:rsidP="00FE5657">
      <w:pPr>
        <w:pStyle w:val="ListParagraph"/>
        <w:autoSpaceDE w:val="0"/>
        <w:autoSpaceDN w:val="0"/>
        <w:adjustRightInd w:val="0"/>
        <w:spacing w:after="0" w:line="240" w:lineRule="auto"/>
        <w:rPr>
          <w:rFonts w:asciiTheme="minorHAnsi" w:hAnsiTheme="minorHAnsi" w:cstheme="minorHAnsi"/>
        </w:rPr>
      </w:pPr>
    </w:p>
    <w:p w:rsidR="00FE5657" w:rsidRPr="00FE5657" w:rsidRDefault="00FE5657" w:rsidP="00FE5657">
      <w:pPr>
        <w:pStyle w:val="ListParagraph"/>
        <w:autoSpaceDE w:val="0"/>
        <w:autoSpaceDN w:val="0"/>
        <w:adjustRightInd w:val="0"/>
        <w:spacing w:after="0" w:line="240" w:lineRule="auto"/>
        <w:rPr>
          <w:rFonts w:asciiTheme="minorHAnsi" w:hAnsiTheme="minorHAnsi" w:cstheme="minorHAnsi"/>
        </w:rPr>
      </w:pPr>
    </w:p>
    <w:p w:rsidR="00FE5657" w:rsidRPr="00FE5657" w:rsidRDefault="00FE5657" w:rsidP="00FE5657">
      <w:pPr>
        <w:pStyle w:val="Heading6"/>
        <w:rPr>
          <w:rFonts w:asciiTheme="minorHAnsi" w:hAnsiTheme="minorHAnsi" w:cstheme="minorHAnsi"/>
          <w:sz w:val="22"/>
          <w:szCs w:val="22"/>
        </w:rPr>
      </w:pPr>
      <w:r w:rsidRPr="00FE5657">
        <w:rPr>
          <w:rFonts w:asciiTheme="minorHAnsi" w:hAnsiTheme="minorHAnsi" w:cstheme="minorHAnsi"/>
          <w:sz w:val="22"/>
          <w:szCs w:val="22"/>
        </w:rPr>
        <w:t>Role: Analyst programmer</w:t>
      </w:r>
    </w:p>
    <w:p w:rsidR="00FE5657" w:rsidRPr="00FE5657" w:rsidRDefault="00FE5657" w:rsidP="00FE5657">
      <w:pPr>
        <w:autoSpaceDE w:val="0"/>
        <w:autoSpaceDN w:val="0"/>
        <w:adjustRightInd w:val="0"/>
        <w:rPr>
          <w:rFonts w:asciiTheme="minorHAnsi" w:hAnsiTheme="minorHAnsi" w:cstheme="minorHAnsi"/>
          <w:b/>
          <w:sz w:val="22"/>
          <w:szCs w:val="22"/>
          <w:u w:val="single"/>
        </w:rPr>
      </w:pPr>
      <w:r w:rsidRPr="00FE5657">
        <w:rPr>
          <w:rFonts w:asciiTheme="minorHAnsi" w:hAnsiTheme="minorHAnsi" w:cstheme="minorHAnsi"/>
          <w:b/>
          <w:sz w:val="22"/>
          <w:szCs w:val="22"/>
        </w:rPr>
        <w:t>Project Description: Document Processing System – Legacy</w:t>
      </w:r>
    </w:p>
    <w:p w:rsidR="00FE5657" w:rsidRPr="00FE5657" w:rsidRDefault="00FE5657" w:rsidP="00FE5657">
      <w:pPr>
        <w:autoSpaceDE w:val="0"/>
        <w:autoSpaceDN w:val="0"/>
        <w:adjustRightInd w:val="0"/>
        <w:rPr>
          <w:rFonts w:asciiTheme="minorHAnsi" w:hAnsiTheme="minorHAnsi" w:cstheme="minorHAnsi"/>
          <w:b/>
          <w:sz w:val="22"/>
          <w:szCs w:val="22"/>
        </w:rPr>
      </w:pPr>
    </w:p>
    <w:p w:rsidR="00FE5657" w:rsidRPr="00FE5657" w:rsidRDefault="00FE5657" w:rsidP="00FE5657">
      <w:pPr>
        <w:autoSpaceDE w:val="0"/>
        <w:autoSpaceDN w:val="0"/>
        <w:adjustRightInd w:val="0"/>
        <w:rPr>
          <w:rFonts w:asciiTheme="minorHAnsi" w:hAnsiTheme="minorHAnsi" w:cstheme="minorHAnsi"/>
          <w:sz w:val="22"/>
          <w:szCs w:val="22"/>
        </w:rPr>
      </w:pPr>
      <w:r w:rsidRPr="00FE5657">
        <w:rPr>
          <w:rFonts w:asciiTheme="minorHAnsi" w:hAnsiTheme="minorHAnsi" w:cstheme="minorHAnsi"/>
          <w:sz w:val="22"/>
          <w:szCs w:val="22"/>
        </w:rPr>
        <w:t>The project was an in-house claim handling \ document processing system used by Allstate Insurance. The system was designed as a 3 tier ASP.NET 2.0 website using several DB2 and Oracle databases as the backend. I functioned as the developer for the .NET team implementing enhancements to the application and providing production support.</w:t>
      </w:r>
    </w:p>
    <w:p w:rsidR="00FE5657" w:rsidRPr="00FE5657" w:rsidRDefault="00FE5657" w:rsidP="00FE5657">
      <w:pPr>
        <w:pStyle w:val="NormalWeb"/>
        <w:spacing w:before="0" w:beforeAutospacing="0" w:after="0" w:afterAutospacing="0"/>
        <w:ind w:left="720"/>
        <w:rPr>
          <w:rFonts w:asciiTheme="minorHAnsi" w:hAnsiTheme="minorHAnsi" w:cstheme="minorHAnsi"/>
          <w:sz w:val="22"/>
          <w:szCs w:val="22"/>
        </w:rPr>
      </w:pPr>
    </w:p>
    <w:p w:rsidR="00FE5657" w:rsidRPr="00FE5657" w:rsidRDefault="00FE5657" w:rsidP="00FE5657">
      <w:pPr>
        <w:pStyle w:val="NormalWeb"/>
        <w:spacing w:before="0" w:beforeAutospacing="0" w:after="0" w:afterAutospacing="0"/>
        <w:rPr>
          <w:rFonts w:asciiTheme="minorHAnsi" w:eastAsia="Calibri" w:hAnsiTheme="minorHAnsi" w:cstheme="minorHAnsi"/>
          <w:b/>
          <w:bCs/>
          <w:i/>
          <w:sz w:val="22"/>
          <w:szCs w:val="22"/>
        </w:rPr>
      </w:pPr>
      <w:r w:rsidRPr="00FE5657">
        <w:rPr>
          <w:rFonts w:asciiTheme="minorHAnsi" w:eastAsia="Calibri" w:hAnsiTheme="minorHAnsi" w:cstheme="minorHAnsi"/>
          <w:b/>
          <w:bCs/>
          <w:sz w:val="22"/>
          <w:szCs w:val="22"/>
        </w:rPr>
        <w:t>Responsibilities</w:t>
      </w:r>
    </w:p>
    <w:p w:rsidR="00FE5657" w:rsidRPr="00FE5657" w:rsidRDefault="00FE5657" w:rsidP="00FE5657">
      <w:pPr>
        <w:autoSpaceDE w:val="0"/>
        <w:autoSpaceDN w:val="0"/>
        <w:adjustRightInd w:val="0"/>
        <w:ind w:left="720"/>
        <w:rPr>
          <w:rFonts w:asciiTheme="minorHAnsi" w:hAnsiTheme="minorHAnsi" w:cstheme="minorHAnsi"/>
          <w:b/>
          <w:sz w:val="22"/>
          <w:szCs w:val="22"/>
        </w:rPr>
      </w:pP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Involved in designing of new web forms using .NET 2.0.</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Implemented customer flow model for current application.</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Fixed defects reported by QA and SMEs.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Used Generics for implementing custom class collections.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Improved the performance by selectively using Output and Data caching.</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Extensively used ADO.NET objects such as Data Adapter, Dataset, Data Reader, and Data View for accessing data from database.</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Member of requirement gathering team</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Involved in designing mock up screens.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Coding </w:t>
      </w:r>
      <w:proofErr w:type="spellStart"/>
      <w:r w:rsidRPr="00FE5657">
        <w:rPr>
          <w:rFonts w:asciiTheme="minorHAnsi" w:hAnsiTheme="minorHAnsi" w:cstheme="minorHAnsi"/>
          <w:color w:val="222222"/>
          <w:sz w:val="22"/>
          <w:szCs w:val="22"/>
        </w:rPr>
        <w:t>Nunit</w:t>
      </w:r>
      <w:proofErr w:type="spellEnd"/>
      <w:r w:rsidRPr="00FE5657">
        <w:rPr>
          <w:rFonts w:asciiTheme="minorHAnsi" w:hAnsiTheme="minorHAnsi" w:cstheme="minorHAnsi"/>
          <w:color w:val="222222"/>
          <w:sz w:val="22"/>
          <w:szCs w:val="22"/>
        </w:rPr>
        <w:t xml:space="preserve"> test cases.</w:t>
      </w:r>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t xml:space="preserve">Tested application with </w:t>
      </w:r>
      <w:proofErr w:type="spellStart"/>
      <w:r w:rsidRPr="00FE5657">
        <w:rPr>
          <w:rFonts w:asciiTheme="minorHAnsi" w:hAnsiTheme="minorHAnsi" w:cstheme="minorHAnsi"/>
          <w:color w:val="222222"/>
          <w:sz w:val="22"/>
          <w:szCs w:val="22"/>
        </w:rPr>
        <w:t>Nunit</w:t>
      </w:r>
      <w:proofErr w:type="spellEnd"/>
    </w:p>
    <w:p w:rsidR="00FE5657" w:rsidRPr="00FE5657" w:rsidRDefault="00FE5657" w:rsidP="00FE5657">
      <w:pPr>
        <w:numPr>
          <w:ilvl w:val="0"/>
          <w:numId w:val="34"/>
        </w:numPr>
        <w:shd w:val="clear" w:color="auto" w:fill="FFFFFF"/>
        <w:rPr>
          <w:rFonts w:asciiTheme="minorHAnsi" w:hAnsiTheme="minorHAnsi" w:cstheme="minorHAnsi"/>
          <w:color w:val="222222"/>
          <w:sz w:val="22"/>
          <w:szCs w:val="22"/>
        </w:rPr>
      </w:pPr>
      <w:r w:rsidRPr="00FE5657">
        <w:rPr>
          <w:rFonts w:asciiTheme="minorHAnsi" w:hAnsiTheme="minorHAnsi" w:cstheme="minorHAnsi"/>
          <w:color w:val="222222"/>
          <w:sz w:val="22"/>
          <w:szCs w:val="22"/>
        </w:rPr>
        <w:lastRenderedPageBreak/>
        <w:t>Provided production support.</w:t>
      </w:r>
    </w:p>
    <w:p w:rsidR="00FE5657" w:rsidRPr="00FE5657" w:rsidRDefault="00FE5657" w:rsidP="00FE5657">
      <w:pPr>
        <w:autoSpaceDE w:val="0"/>
        <w:autoSpaceDN w:val="0"/>
        <w:adjustRightInd w:val="0"/>
        <w:rPr>
          <w:rFonts w:asciiTheme="minorHAnsi" w:hAnsiTheme="minorHAnsi" w:cstheme="minorHAnsi"/>
          <w:b/>
          <w:sz w:val="22"/>
          <w:szCs w:val="22"/>
        </w:rPr>
      </w:pPr>
    </w:p>
    <w:p w:rsidR="00FE5657" w:rsidRPr="00FE5657" w:rsidRDefault="00FE5657" w:rsidP="00FE5657">
      <w:pPr>
        <w:pStyle w:val="NormalWeb"/>
        <w:spacing w:before="0" w:beforeAutospacing="0" w:after="0" w:afterAutospacing="0"/>
        <w:rPr>
          <w:rFonts w:asciiTheme="minorHAnsi" w:eastAsia="Calibri" w:hAnsiTheme="minorHAnsi" w:cstheme="minorHAnsi"/>
          <w:b/>
          <w:sz w:val="22"/>
          <w:szCs w:val="22"/>
        </w:rPr>
      </w:pPr>
      <w:r w:rsidRPr="00FE5657">
        <w:rPr>
          <w:rFonts w:asciiTheme="minorHAnsi" w:eastAsia="Calibri" w:hAnsiTheme="minorHAnsi" w:cstheme="minorHAnsi"/>
          <w:b/>
          <w:bCs/>
          <w:sz w:val="22"/>
          <w:szCs w:val="22"/>
        </w:rPr>
        <w:t xml:space="preserve">Technology: </w:t>
      </w:r>
      <w:r w:rsidRPr="00FE5657">
        <w:rPr>
          <w:rFonts w:asciiTheme="minorHAnsi" w:eastAsia="Calibri" w:hAnsiTheme="minorHAnsi" w:cstheme="minorHAnsi"/>
          <w:b/>
          <w:sz w:val="22"/>
          <w:szCs w:val="22"/>
        </w:rPr>
        <w:t xml:space="preserve">Visual Studio 2005, C# .NET, VB .NET, ASP .NET, Web Services, TIBCO, EDMS, XML, SQL Server 2005, Windows 2003 Server, Oracle, DB2, Mainframe CICS, </w:t>
      </w:r>
      <w:proofErr w:type="spellStart"/>
      <w:r w:rsidRPr="00FE5657">
        <w:rPr>
          <w:rFonts w:asciiTheme="minorHAnsi" w:eastAsia="Calibri" w:hAnsiTheme="minorHAnsi" w:cstheme="minorHAnsi"/>
          <w:b/>
          <w:sz w:val="22"/>
          <w:szCs w:val="22"/>
        </w:rPr>
        <w:t>BDoc</w:t>
      </w:r>
      <w:proofErr w:type="spellEnd"/>
      <w:r w:rsidRPr="00FE5657">
        <w:rPr>
          <w:rFonts w:asciiTheme="minorHAnsi" w:eastAsia="Calibri" w:hAnsiTheme="minorHAnsi" w:cstheme="minorHAnsi"/>
          <w:b/>
          <w:sz w:val="22"/>
          <w:szCs w:val="22"/>
        </w:rPr>
        <w:t xml:space="preserve"> Suite 2006, Java Script, </w:t>
      </w:r>
      <w:proofErr w:type="spellStart"/>
      <w:r w:rsidRPr="00FE5657">
        <w:rPr>
          <w:rFonts w:asciiTheme="minorHAnsi" w:eastAsia="Calibri" w:hAnsiTheme="minorHAnsi" w:cstheme="minorHAnsi"/>
          <w:b/>
          <w:sz w:val="22"/>
          <w:szCs w:val="22"/>
        </w:rPr>
        <w:t>ExStream</w:t>
      </w:r>
      <w:proofErr w:type="spellEnd"/>
      <w:r w:rsidRPr="00FE5657">
        <w:rPr>
          <w:rFonts w:asciiTheme="minorHAnsi" w:eastAsia="Calibri" w:hAnsiTheme="minorHAnsi" w:cstheme="minorHAnsi"/>
          <w:b/>
          <w:sz w:val="22"/>
          <w:szCs w:val="22"/>
        </w:rPr>
        <w:t>, VSS</w:t>
      </w:r>
    </w:p>
    <w:p w:rsidR="00FE5657" w:rsidRPr="00FE5657" w:rsidRDefault="00FE5657" w:rsidP="009951E5">
      <w:pPr>
        <w:rPr>
          <w:rFonts w:asciiTheme="minorHAnsi" w:hAnsiTheme="minorHAnsi" w:cstheme="minorHAnsi"/>
          <w:sz w:val="22"/>
          <w:szCs w:val="22"/>
        </w:rPr>
      </w:pPr>
    </w:p>
    <w:sectPr w:rsidR="00FE5657" w:rsidRPr="00FE5657"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99C" w:rsidRDefault="0062799C" w:rsidP="001918DB">
      <w:r>
        <w:separator/>
      </w:r>
    </w:p>
  </w:endnote>
  <w:endnote w:type="continuationSeparator" w:id="0">
    <w:p w:rsidR="0062799C" w:rsidRDefault="0062799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99C" w:rsidRDefault="0062799C" w:rsidP="001918DB">
      <w:r>
        <w:separator/>
      </w:r>
    </w:p>
  </w:footnote>
  <w:footnote w:type="continuationSeparator" w:id="0">
    <w:p w:rsidR="0062799C" w:rsidRDefault="0062799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93A6CD3"/>
    <w:multiLevelType w:val="hybridMultilevel"/>
    <w:tmpl w:val="6BAC2FFA"/>
    <w:lvl w:ilvl="0" w:tplc="D86E7F38">
      <w:start w:val="1"/>
      <w:numFmt w:val="bullet"/>
      <w:lvlText w:val=""/>
      <w:lvlJc w:val="left"/>
      <w:pPr>
        <w:tabs>
          <w:tab w:val="num" w:pos="6840"/>
        </w:tabs>
        <w:ind w:left="684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C685F07"/>
    <w:multiLevelType w:val="hybridMultilevel"/>
    <w:tmpl w:val="BE64B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E3276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32995CE5"/>
    <w:multiLevelType w:val="hybridMultilevel"/>
    <w:tmpl w:val="5644DF86"/>
    <w:lvl w:ilvl="0" w:tplc="98EC32C4">
      <w:start w:val="1"/>
      <w:numFmt w:val="bullet"/>
      <w:lvlText w:val=""/>
      <w:lvlJc w:val="left"/>
      <w:pPr>
        <w:tabs>
          <w:tab w:val="num" w:pos="1440"/>
        </w:tabs>
        <w:ind w:left="144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2">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6"/>
  </w:num>
  <w:num w:numId="4">
    <w:abstractNumId w:val="20"/>
  </w:num>
  <w:num w:numId="5">
    <w:abstractNumId w:val="18"/>
  </w:num>
  <w:num w:numId="6">
    <w:abstractNumId w:val="25"/>
  </w:num>
  <w:num w:numId="7">
    <w:abstractNumId w:val="6"/>
  </w:num>
  <w:num w:numId="8">
    <w:abstractNumId w:val="7"/>
  </w:num>
  <w:num w:numId="9">
    <w:abstractNumId w:val="30"/>
  </w:num>
  <w:num w:numId="10">
    <w:abstractNumId w:val="16"/>
  </w:num>
  <w:num w:numId="11">
    <w:abstractNumId w:val="27"/>
  </w:num>
  <w:num w:numId="12">
    <w:abstractNumId w:val="29"/>
  </w:num>
  <w:num w:numId="13">
    <w:abstractNumId w:val="22"/>
  </w:num>
  <w:num w:numId="14">
    <w:abstractNumId w:val="4"/>
  </w:num>
  <w:num w:numId="15">
    <w:abstractNumId w:val="32"/>
  </w:num>
  <w:num w:numId="16">
    <w:abstractNumId w:val="8"/>
  </w:num>
  <w:num w:numId="17">
    <w:abstractNumId w:val="24"/>
  </w:num>
  <w:num w:numId="18">
    <w:abstractNumId w:val="19"/>
  </w:num>
  <w:num w:numId="19">
    <w:abstractNumId w:val="31"/>
  </w:num>
  <w:num w:numId="20">
    <w:abstractNumId w:val="11"/>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5"/>
  </w:num>
  <w:num w:numId="24">
    <w:abstractNumId w:val="21"/>
  </w:num>
  <w:num w:numId="25">
    <w:abstractNumId w:val="23"/>
  </w:num>
  <w:num w:numId="26">
    <w:abstractNumId w:val="17"/>
  </w:num>
  <w:num w:numId="27">
    <w:abstractNumId w:val="0"/>
  </w:num>
  <w:num w:numId="28">
    <w:abstractNumId w:val="1"/>
  </w:num>
  <w:num w:numId="29">
    <w:abstractNumId w:val="2"/>
  </w:num>
  <w:num w:numId="30">
    <w:abstractNumId w:val="3"/>
  </w:num>
  <w:num w:numId="31">
    <w:abstractNumId w:val="15"/>
  </w:num>
  <w:num w:numId="32">
    <w:abstractNumId w:val="14"/>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061C22"/>
    <w:rsid w:val="00147A2D"/>
    <w:rsid w:val="001918DB"/>
    <w:rsid w:val="00236FED"/>
    <w:rsid w:val="00360289"/>
    <w:rsid w:val="00362455"/>
    <w:rsid w:val="0038557F"/>
    <w:rsid w:val="00505F87"/>
    <w:rsid w:val="00530ECF"/>
    <w:rsid w:val="005C1F56"/>
    <w:rsid w:val="005D5273"/>
    <w:rsid w:val="005E152E"/>
    <w:rsid w:val="0062799C"/>
    <w:rsid w:val="00682EDC"/>
    <w:rsid w:val="00693349"/>
    <w:rsid w:val="00852CB5"/>
    <w:rsid w:val="008C39E3"/>
    <w:rsid w:val="008D087A"/>
    <w:rsid w:val="00946919"/>
    <w:rsid w:val="009951E5"/>
    <w:rsid w:val="00A54E19"/>
    <w:rsid w:val="00BF2255"/>
    <w:rsid w:val="00D811AC"/>
    <w:rsid w:val="00D964C4"/>
    <w:rsid w:val="00EC17EF"/>
    <w:rsid w:val="00EC61A8"/>
    <w:rsid w:val="00EF2065"/>
    <w:rsid w:val="00F36E88"/>
    <w:rsid w:val="00F549A8"/>
    <w:rsid w:val="00FE5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FE565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nhideWhenUsed/>
    <w:rsid w:val="001918DB"/>
    <w:pPr>
      <w:tabs>
        <w:tab w:val="center" w:pos="4513"/>
        <w:tab w:val="right" w:pos="9026"/>
      </w:tabs>
    </w:pPr>
  </w:style>
  <w:style w:type="character" w:customStyle="1" w:styleId="FooterChar">
    <w:name w:val="Footer Char"/>
    <w:basedOn w:val="DefaultParagraphFont"/>
    <w:link w:val="Footer"/>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character" w:customStyle="1" w:styleId="Heading5Char">
    <w:name w:val="Heading 5 Char"/>
    <w:basedOn w:val="DefaultParagraphFont"/>
    <w:link w:val="Heading5"/>
    <w:uiPriority w:val="9"/>
    <w:semiHidden/>
    <w:rsid w:val="00FE5657"/>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FE5657"/>
    <w:pPr>
      <w:spacing w:after="200" w:line="276" w:lineRule="auto"/>
      <w:ind w:left="720"/>
      <w:contextualSpacing/>
    </w:pPr>
    <w:rPr>
      <w:rFonts w:ascii="Calibri" w:eastAsia="Calibri" w:hAnsi="Calibri"/>
      <w:sz w:val="22"/>
      <w:szCs w:val="22"/>
    </w:rPr>
  </w:style>
  <w:style w:type="paragraph" w:styleId="NormalWeb">
    <w:name w:val="Normal (Web)"/>
    <w:basedOn w:val="Normal"/>
    <w:rsid w:val="00FE5657"/>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FE565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nhideWhenUsed/>
    <w:rsid w:val="001918DB"/>
    <w:pPr>
      <w:tabs>
        <w:tab w:val="center" w:pos="4513"/>
        <w:tab w:val="right" w:pos="9026"/>
      </w:tabs>
    </w:pPr>
  </w:style>
  <w:style w:type="character" w:customStyle="1" w:styleId="FooterChar">
    <w:name w:val="Footer Char"/>
    <w:basedOn w:val="DefaultParagraphFont"/>
    <w:link w:val="Footer"/>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character" w:customStyle="1" w:styleId="Heading5Char">
    <w:name w:val="Heading 5 Char"/>
    <w:basedOn w:val="DefaultParagraphFont"/>
    <w:link w:val="Heading5"/>
    <w:uiPriority w:val="9"/>
    <w:semiHidden/>
    <w:rsid w:val="00FE5657"/>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FE5657"/>
    <w:pPr>
      <w:spacing w:after="200" w:line="276" w:lineRule="auto"/>
      <w:ind w:left="720"/>
      <w:contextualSpacing/>
    </w:pPr>
    <w:rPr>
      <w:rFonts w:ascii="Calibri" w:eastAsia="Calibri" w:hAnsi="Calibri"/>
      <w:sz w:val="22"/>
      <w:szCs w:val="22"/>
    </w:rPr>
  </w:style>
  <w:style w:type="paragraph" w:styleId="NormalWeb">
    <w:name w:val="Normal (Web)"/>
    <w:basedOn w:val="Normal"/>
    <w:rsid w:val="00FE56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essiv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2014-10-13T23:12:00Z</dcterms:created>
  <dcterms:modified xsi:type="dcterms:W3CDTF">2014-10-13T23:15:00Z</dcterms:modified>
</cp:coreProperties>
</file>