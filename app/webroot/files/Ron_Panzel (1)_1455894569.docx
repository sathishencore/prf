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4C4" w:rsidRDefault="002D7BC3">
      <w:pPr>
        <w:pStyle w:val="Title"/>
        <w:tabs>
          <w:tab w:val="left" w:pos="7920"/>
        </w:tabs>
        <w:ind w:firstLine="6480"/>
        <w:jc w:val="left"/>
      </w:pPr>
      <w:r>
        <w:tab/>
      </w:r>
    </w:p>
    <w:p w:rsidR="009722CC" w:rsidRDefault="009722CC" w:rsidP="009722CC">
      <w:pPr>
        <w:tabs>
          <w:tab w:val="left" w:pos="1350"/>
          <w:tab w:val="left" w:pos="7920"/>
          <w:tab w:val="left" w:pos="9360"/>
        </w:tabs>
        <w:ind w:left="1440" w:right="-720" w:hanging="1440"/>
        <w:rPr>
          <w:rFonts w:ascii="Arial" w:hAnsi="Arial" w:cs="Arial"/>
          <w:sz w:val="32"/>
          <w:szCs w:val="32"/>
        </w:rPr>
      </w:pPr>
      <w:r w:rsidRPr="000A3C01">
        <w:rPr>
          <w:rFonts w:ascii="Arial" w:hAnsi="Arial" w:cs="Arial"/>
          <w:sz w:val="32"/>
          <w:szCs w:val="32"/>
        </w:rPr>
        <w:t>Ron Panzel</w:t>
      </w:r>
    </w:p>
    <w:p w:rsidR="009722CC" w:rsidRPr="000A3C01" w:rsidRDefault="009722CC" w:rsidP="009722CC">
      <w:pPr>
        <w:tabs>
          <w:tab w:val="left" w:pos="1350"/>
          <w:tab w:val="left" w:pos="9360"/>
        </w:tabs>
        <w:ind w:left="1440" w:right="-720" w:hanging="1440"/>
        <w:rPr>
          <w:rFonts w:ascii="Arial" w:hAnsi="Arial" w:cs="Arial"/>
          <w:sz w:val="16"/>
          <w:szCs w:val="16"/>
          <w:u w:val="single"/>
        </w:rPr>
      </w:pPr>
      <w:r w:rsidRPr="000A3C01">
        <w:rPr>
          <w:rFonts w:ascii="Arial" w:hAnsi="Arial" w:cs="Arial"/>
          <w:sz w:val="16"/>
          <w:szCs w:val="16"/>
          <w:u w:val="single"/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16"/>
          <w:szCs w:val="16"/>
          <w:u w:val="single"/>
        </w:rPr>
        <w:t xml:space="preserve">                                         </w:t>
      </w:r>
    </w:p>
    <w:p w:rsidR="003B44C4" w:rsidRDefault="003B44C4">
      <w:pPr>
        <w:tabs>
          <w:tab w:val="left" w:pos="1350"/>
          <w:tab w:val="left" w:pos="9360"/>
        </w:tabs>
        <w:ind w:left="1440" w:right="-720" w:hanging="1440"/>
        <w:rPr>
          <w:u w:val="single"/>
        </w:rPr>
      </w:pPr>
    </w:p>
    <w:p w:rsidR="009722CC" w:rsidRPr="0075087B" w:rsidRDefault="009722CC" w:rsidP="009722CC">
      <w:pPr>
        <w:tabs>
          <w:tab w:val="left" w:pos="1350"/>
          <w:tab w:val="left" w:pos="9360"/>
        </w:tabs>
        <w:ind w:left="1440" w:right="-720" w:hanging="1440"/>
        <w:rPr>
          <w:b/>
          <w:bCs/>
          <w:iCs/>
        </w:rPr>
      </w:pPr>
      <w:r w:rsidRPr="0075087B">
        <w:rPr>
          <w:b/>
          <w:bCs/>
          <w:iCs/>
        </w:rPr>
        <w:t>PROFILE</w:t>
      </w:r>
    </w:p>
    <w:p w:rsidR="009722CC" w:rsidRPr="009722CC" w:rsidRDefault="00CC3F66" w:rsidP="009722CC">
      <w:pPr>
        <w:pStyle w:val="BodyText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Very experienced</w:t>
      </w:r>
      <w:r w:rsidR="009722CC" w:rsidRPr="009722CC">
        <w:rPr>
          <w:rFonts w:ascii="Arial" w:hAnsi="Arial" w:cs="Arial"/>
          <w:sz w:val="20"/>
          <w:szCs w:val="20"/>
        </w:rPr>
        <w:t xml:space="preserve"> senior software engineer with </w:t>
      </w:r>
      <w:r w:rsidR="007F672A">
        <w:rPr>
          <w:rFonts w:ascii="Arial" w:hAnsi="Arial" w:cs="Arial"/>
          <w:sz w:val="20"/>
          <w:szCs w:val="20"/>
        </w:rPr>
        <w:t>many</w:t>
      </w:r>
      <w:r w:rsidR="009722CC" w:rsidRPr="009722CC">
        <w:rPr>
          <w:rFonts w:ascii="Arial" w:hAnsi="Arial" w:cs="Arial"/>
          <w:sz w:val="20"/>
          <w:szCs w:val="20"/>
        </w:rPr>
        <w:t xml:space="preserve"> years of </w:t>
      </w:r>
      <w:r>
        <w:rPr>
          <w:rFonts w:ascii="Arial" w:hAnsi="Arial" w:cs="Arial"/>
          <w:sz w:val="20"/>
          <w:szCs w:val="20"/>
        </w:rPr>
        <w:t>working</w:t>
      </w:r>
      <w:r w:rsidR="009722CC" w:rsidRPr="009722CC">
        <w:rPr>
          <w:rFonts w:ascii="Arial" w:hAnsi="Arial" w:cs="Arial"/>
          <w:sz w:val="20"/>
          <w:szCs w:val="20"/>
        </w:rPr>
        <w:t xml:space="preserve"> with a variety of archite</w:t>
      </w:r>
      <w:r w:rsidR="009722CC" w:rsidRPr="009722CC">
        <w:rPr>
          <w:rFonts w:ascii="Arial" w:hAnsi="Arial" w:cs="Arial"/>
          <w:sz w:val="20"/>
          <w:szCs w:val="20"/>
        </w:rPr>
        <w:t>c</w:t>
      </w:r>
      <w:r w:rsidR="009722CC" w:rsidRPr="009722CC">
        <w:rPr>
          <w:rFonts w:ascii="Arial" w:hAnsi="Arial" w:cs="Arial"/>
          <w:sz w:val="20"/>
          <w:szCs w:val="20"/>
        </w:rPr>
        <w:t>tures, including mainframe, stand-alone desktop, n-tier and web.</w:t>
      </w:r>
    </w:p>
    <w:p w:rsidR="007F672A" w:rsidRPr="009722CC" w:rsidRDefault="00CC3F66" w:rsidP="007F672A">
      <w:pPr>
        <w:pStyle w:val="BodyText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Many</w:t>
      </w:r>
      <w:r w:rsidR="007F672A">
        <w:rPr>
          <w:rFonts w:ascii="Arial" w:hAnsi="Arial" w:cs="Arial"/>
          <w:sz w:val="20"/>
          <w:szCs w:val="20"/>
        </w:rPr>
        <w:t xml:space="preserve"> years of experience working with a variety of relational and hierarchical databases on mu</w:t>
      </w:r>
      <w:r w:rsidR="007F672A">
        <w:rPr>
          <w:rFonts w:ascii="Arial" w:hAnsi="Arial" w:cs="Arial"/>
          <w:sz w:val="20"/>
          <w:szCs w:val="20"/>
        </w:rPr>
        <w:t>l</w:t>
      </w:r>
      <w:r w:rsidR="007F672A">
        <w:rPr>
          <w:rFonts w:ascii="Arial" w:hAnsi="Arial" w:cs="Arial"/>
          <w:sz w:val="20"/>
          <w:szCs w:val="20"/>
        </w:rPr>
        <w:t>tiple platforms and</w:t>
      </w:r>
      <w:r w:rsidR="007F672A" w:rsidRPr="009722CC">
        <w:rPr>
          <w:rFonts w:ascii="Arial" w:hAnsi="Arial" w:cs="Arial"/>
          <w:sz w:val="20"/>
          <w:szCs w:val="20"/>
        </w:rPr>
        <w:t xml:space="preserve"> </w:t>
      </w:r>
      <w:r w:rsidR="007F672A">
        <w:rPr>
          <w:rFonts w:ascii="Arial" w:hAnsi="Arial" w:cs="Arial"/>
          <w:sz w:val="20"/>
          <w:szCs w:val="20"/>
        </w:rPr>
        <w:t>in various roles, such as developer, DBA, and performance analyst</w:t>
      </w:r>
      <w:r w:rsidR="007F672A" w:rsidRPr="009722CC">
        <w:rPr>
          <w:rFonts w:ascii="Arial" w:hAnsi="Arial" w:cs="Arial"/>
          <w:sz w:val="20"/>
          <w:szCs w:val="20"/>
        </w:rPr>
        <w:t>.</w:t>
      </w:r>
    </w:p>
    <w:p w:rsidR="009722CC" w:rsidRPr="009722CC" w:rsidRDefault="009722CC" w:rsidP="009722CC">
      <w:pPr>
        <w:pStyle w:val="BodyText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sz w:val="20"/>
          <w:szCs w:val="20"/>
        </w:rPr>
        <w:t>Quickly adapts to new scenarios and applies past experiences to resolve issues as they arise.</w:t>
      </w:r>
    </w:p>
    <w:p w:rsidR="009722CC" w:rsidRPr="009722CC" w:rsidRDefault="009722CC" w:rsidP="009722CC">
      <w:pPr>
        <w:pStyle w:val="BodyText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sz w:val="20"/>
          <w:szCs w:val="20"/>
        </w:rPr>
        <w:t>Strong technical troubleshooting and analysis skills, often devising “outside the box” ideas to r</w:t>
      </w:r>
      <w:r w:rsidRPr="009722CC">
        <w:rPr>
          <w:rFonts w:ascii="Arial" w:hAnsi="Arial" w:cs="Arial"/>
          <w:sz w:val="20"/>
          <w:szCs w:val="20"/>
        </w:rPr>
        <w:t>e</w:t>
      </w:r>
      <w:r w:rsidRPr="009722CC">
        <w:rPr>
          <w:rFonts w:ascii="Arial" w:hAnsi="Arial" w:cs="Arial"/>
          <w:sz w:val="20"/>
          <w:szCs w:val="20"/>
        </w:rPr>
        <w:t>solve problems when the "usual" solutions don't work.</w:t>
      </w:r>
    </w:p>
    <w:p w:rsidR="009722CC" w:rsidRPr="009722CC" w:rsidRDefault="009722CC" w:rsidP="009722CC">
      <w:pPr>
        <w:widowControl w:val="0"/>
        <w:numPr>
          <w:ilvl w:val="0"/>
          <w:numId w:val="36"/>
        </w:numPr>
        <w:tabs>
          <w:tab w:val="left" w:pos="36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sz w:val="20"/>
          <w:szCs w:val="20"/>
        </w:rPr>
        <w:t>Maintained and enhanced web-based applications written with Classic ASP and ASP.Net.</w:t>
      </w:r>
    </w:p>
    <w:p w:rsidR="009722CC" w:rsidRPr="009722CC" w:rsidRDefault="009722CC" w:rsidP="009722CC">
      <w:pPr>
        <w:widowControl w:val="0"/>
        <w:numPr>
          <w:ilvl w:val="0"/>
          <w:numId w:val="36"/>
        </w:numPr>
        <w:tabs>
          <w:tab w:val="left" w:pos="36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sz w:val="20"/>
          <w:szCs w:val="20"/>
        </w:rPr>
        <w:t>Comfortable working as either an individual contributor or a team member.</w:t>
      </w:r>
    </w:p>
    <w:p w:rsidR="009722CC" w:rsidRPr="009722CC" w:rsidRDefault="009722CC" w:rsidP="009722CC">
      <w:pPr>
        <w:widowControl w:val="0"/>
        <w:numPr>
          <w:ilvl w:val="0"/>
          <w:numId w:val="36"/>
        </w:numPr>
        <w:tabs>
          <w:tab w:val="left" w:pos="36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sz w:val="20"/>
          <w:szCs w:val="20"/>
        </w:rPr>
        <w:t>Experienced working multiple projects and priorities while achieving critical deadlines.</w:t>
      </w:r>
    </w:p>
    <w:p w:rsidR="009722CC" w:rsidRPr="009722CC" w:rsidRDefault="009722CC" w:rsidP="009722CC">
      <w:pPr>
        <w:widowControl w:val="0"/>
        <w:numPr>
          <w:ilvl w:val="0"/>
          <w:numId w:val="36"/>
        </w:numPr>
        <w:tabs>
          <w:tab w:val="left" w:pos="36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sz w:val="20"/>
          <w:szCs w:val="20"/>
        </w:rPr>
        <w:t xml:space="preserve">Accustomed to dealing with high-priority systems where down-times are unacceptable so the only acceptable outcome is a </w:t>
      </w:r>
      <w:r w:rsidR="007F672A">
        <w:rPr>
          <w:rFonts w:ascii="Arial" w:hAnsi="Arial" w:cs="Arial"/>
          <w:sz w:val="20"/>
          <w:szCs w:val="20"/>
        </w:rPr>
        <w:t>re</w:t>
      </w:r>
      <w:r w:rsidRPr="009722CC">
        <w:rPr>
          <w:rFonts w:ascii="Arial" w:hAnsi="Arial" w:cs="Arial"/>
          <w:sz w:val="20"/>
          <w:szCs w:val="20"/>
        </w:rPr>
        <w:t>solution and not an excuse.</w:t>
      </w:r>
    </w:p>
    <w:p w:rsidR="009722CC" w:rsidRPr="009722CC" w:rsidRDefault="000264A9" w:rsidP="009722CC">
      <w:pPr>
        <w:widowControl w:val="0"/>
        <w:numPr>
          <w:ilvl w:val="0"/>
          <w:numId w:val="36"/>
        </w:numPr>
        <w:tabs>
          <w:tab w:val="left" w:pos="36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9722CC" w:rsidRPr="009722CC">
        <w:rPr>
          <w:rFonts w:ascii="Arial" w:hAnsi="Arial" w:cs="Arial"/>
          <w:sz w:val="20"/>
          <w:szCs w:val="20"/>
        </w:rPr>
        <w:t xml:space="preserve">ecord of excellent customer relationship skills </w:t>
      </w:r>
      <w:r w:rsidR="008C1770">
        <w:rPr>
          <w:rFonts w:ascii="Arial" w:hAnsi="Arial" w:cs="Arial"/>
          <w:sz w:val="20"/>
          <w:szCs w:val="20"/>
        </w:rPr>
        <w:t>from usually working</w:t>
      </w:r>
      <w:r w:rsidR="009722CC" w:rsidRPr="009722CC">
        <w:rPr>
          <w:rFonts w:ascii="Arial" w:hAnsi="Arial" w:cs="Arial"/>
          <w:sz w:val="20"/>
          <w:szCs w:val="20"/>
        </w:rPr>
        <w:t xml:space="preserve"> directly with end-users.</w:t>
      </w:r>
    </w:p>
    <w:p w:rsidR="003B44C4" w:rsidRDefault="003B44C4">
      <w:pPr>
        <w:tabs>
          <w:tab w:val="left" w:pos="1890"/>
          <w:tab w:val="left" w:pos="9360"/>
        </w:tabs>
        <w:jc w:val="both"/>
      </w:pPr>
    </w:p>
    <w:p w:rsidR="009722CC" w:rsidRPr="0075087B" w:rsidRDefault="009722CC" w:rsidP="009722CC">
      <w:pPr>
        <w:pStyle w:val="BodyText"/>
        <w:jc w:val="left"/>
        <w:rPr>
          <w:b/>
          <w:sz w:val="24"/>
          <w:szCs w:val="24"/>
        </w:rPr>
      </w:pPr>
      <w:r w:rsidRPr="0075087B">
        <w:rPr>
          <w:b/>
          <w:sz w:val="24"/>
          <w:szCs w:val="24"/>
        </w:rPr>
        <w:t>TECHNOLOGY EXPERIENCE / KNOWLEDGE</w:t>
      </w:r>
    </w:p>
    <w:tbl>
      <w:tblPr>
        <w:tblW w:w="4654" w:type="pct"/>
        <w:tblInd w:w="468" w:type="dxa"/>
        <w:tblLook w:val="0000"/>
      </w:tblPr>
      <w:tblGrid>
        <w:gridCol w:w="1255"/>
        <w:gridCol w:w="7658"/>
      </w:tblGrid>
      <w:tr w:rsidR="009722CC" w:rsidRPr="009722CC" w:rsidTr="00A753B8">
        <w:tc>
          <w:tcPr>
            <w:tcW w:w="704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722CC" w:rsidRPr="009722CC" w:rsidRDefault="009722CC" w:rsidP="00A753B8">
            <w:pPr>
              <w:tabs>
                <w:tab w:val="left" w:pos="1890"/>
                <w:tab w:val="left" w:pos="9360"/>
              </w:tabs>
              <w:snapToGrid w:val="0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9722CC">
              <w:rPr>
                <w:rFonts w:ascii="Arial" w:hAnsi="Arial" w:cs="Arial"/>
                <w:sz w:val="20"/>
                <w:szCs w:val="20"/>
              </w:rPr>
              <w:t>Roles</w:t>
            </w:r>
          </w:p>
        </w:tc>
        <w:tc>
          <w:tcPr>
            <w:tcW w:w="4296" w:type="pct"/>
            <w:tcBorders>
              <w:top w:val="single" w:sz="8" w:space="0" w:color="000080"/>
              <w:left w:val="single" w:sz="4" w:space="0" w:color="000080"/>
              <w:bottom w:val="single" w:sz="4" w:space="0" w:color="000080"/>
              <w:right w:val="single" w:sz="8" w:space="0" w:color="000080"/>
            </w:tcBorders>
          </w:tcPr>
          <w:p w:rsidR="009722CC" w:rsidRPr="009722CC" w:rsidRDefault="009722CC" w:rsidP="008C1770">
            <w:pPr>
              <w:tabs>
                <w:tab w:val="left" w:pos="1890"/>
                <w:tab w:val="left" w:pos="9360"/>
              </w:tabs>
              <w:snapToGrid w:val="0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9722CC">
              <w:rPr>
                <w:rFonts w:ascii="Arial" w:hAnsi="Arial" w:cs="Arial"/>
                <w:sz w:val="20"/>
                <w:szCs w:val="20"/>
              </w:rPr>
              <w:t>Project Lead</w:t>
            </w:r>
            <w:r w:rsidR="008C1770" w:rsidRPr="009722CC">
              <w:rPr>
                <w:rFonts w:ascii="Arial" w:hAnsi="Arial" w:cs="Arial"/>
                <w:sz w:val="20"/>
                <w:szCs w:val="20"/>
              </w:rPr>
              <w:t>, Database Administrator, Performance Analyst</w:t>
            </w:r>
            <w:r w:rsidRPr="009722CC">
              <w:rPr>
                <w:rFonts w:ascii="Arial" w:hAnsi="Arial" w:cs="Arial"/>
                <w:sz w:val="20"/>
                <w:szCs w:val="20"/>
              </w:rPr>
              <w:t>, Technical</w:t>
            </w:r>
            <w:r w:rsidR="008C17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22CC">
              <w:rPr>
                <w:rFonts w:ascii="Arial" w:hAnsi="Arial" w:cs="Arial"/>
                <w:sz w:val="20"/>
                <w:szCs w:val="20"/>
              </w:rPr>
              <w:t>Consultant,</w:t>
            </w:r>
            <w:r w:rsidR="008C1770">
              <w:rPr>
                <w:rFonts w:ascii="Arial" w:hAnsi="Arial" w:cs="Arial"/>
                <w:sz w:val="20"/>
                <w:szCs w:val="20"/>
              </w:rPr>
              <w:br/>
              <w:t xml:space="preserve">Technical Lead, </w:t>
            </w:r>
            <w:r w:rsidRPr="009722CC">
              <w:rPr>
                <w:rFonts w:ascii="Arial" w:hAnsi="Arial" w:cs="Arial"/>
                <w:sz w:val="20"/>
                <w:szCs w:val="20"/>
              </w:rPr>
              <w:t>Programmer</w:t>
            </w:r>
            <w:r w:rsidR="008C17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22CC"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</w:tr>
      <w:tr w:rsidR="009722CC" w:rsidRPr="009722CC" w:rsidTr="00A753B8">
        <w:trPr>
          <w:trHeight w:val="516"/>
        </w:trPr>
        <w:tc>
          <w:tcPr>
            <w:tcW w:w="704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722CC" w:rsidRPr="009722CC" w:rsidRDefault="009722CC" w:rsidP="00A753B8">
            <w:pPr>
              <w:tabs>
                <w:tab w:val="left" w:pos="1890"/>
                <w:tab w:val="left" w:pos="9360"/>
              </w:tabs>
              <w:snapToGrid w:val="0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9722CC">
              <w:rPr>
                <w:rFonts w:ascii="Arial" w:hAnsi="Arial" w:cs="Arial"/>
                <w:sz w:val="20"/>
                <w:szCs w:val="20"/>
              </w:rPr>
              <w:t>Applications</w:t>
            </w:r>
          </w:p>
        </w:tc>
        <w:tc>
          <w:tcPr>
            <w:tcW w:w="429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8" w:space="0" w:color="000080"/>
            </w:tcBorders>
          </w:tcPr>
          <w:p w:rsidR="009722CC" w:rsidRPr="009722CC" w:rsidRDefault="002E522D" w:rsidP="002E522D">
            <w:pPr>
              <w:tabs>
                <w:tab w:val="left" w:pos="1890"/>
                <w:tab w:val="left" w:pos="9360"/>
              </w:tabs>
              <w:snapToGrid w:val="0"/>
              <w:ind w:right="-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Mortgage,</w:t>
            </w:r>
            <w:r w:rsidRPr="009722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22CC" w:rsidRPr="009722CC">
              <w:rPr>
                <w:rFonts w:ascii="Arial" w:hAnsi="Arial" w:cs="Arial"/>
                <w:sz w:val="20"/>
                <w:szCs w:val="20"/>
              </w:rPr>
              <w:t>Healthcare, Banking, Telecommunications, Manufacturing, Insurance,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Inventory </w:t>
            </w:r>
            <w:r w:rsidR="009722CC" w:rsidRPr="009722CC">
              <w:rPr>
                <w:rFonts w:ascii="Arial" w:hAnsi="Arial" w:cs="Arial"/>
                <w:sz w:val="20"/>
                <w:szCs w:val="20"/>
              </w:rPr>
              <w:t>Tracking, Purchasing, Accounts Receivable and Payable, Transportation</w:t>
            </w:r>
          </w:p>
        </w:tc>
      </w:tr>
      <w:tr w:rsidR="009722CC" w:rsidRPr="009722CC" w:rsidTr="00A753B8">
        <w:tc>
          <w:tcPr>
            <w:tcW w:w="704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722CC" w:rsidRPr="009722CC" w:rsidRDefault="009722CC" w:rsidP="00A753B8">
            <w:pPr>
              <w:tabs>
                <w:tab w:val="left" w:pos="1890"/>
                <w:tab w:val="left" w:pos="9360"/>
              </w:tabs>
              <w:snapToGrid w:val="0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9722CC">
              <w:rPr>
                <w:rFonts w:ascii="Arial" w:hAnsi="Arial" w:cs="Arial"/>
                <w:sz w:val="20"/>
                <w:szCs w:val="20"/>
              </w:rPr>
              <w:t>Databases</w:t>
            </w:r>
          </w:p>
        </w:tc>
        <w:tc>
          <w:tcPr>
            <w:tcW w:w="429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8" w:space="0" w:color="000080"/>
            </w:tcBorders>
          </w:tcPr>
          <w:p w:rsidR="009722CC" w:rsidRPr="009722CC" w:rsidRDefault="009722CC" w:rsidP="002E522D">
            <w:pPr>
              <w:tabs>
                <w:tab w:val="left" w:pos="1890"/>
                <w:tab w:val="left" w:pos="9360"/>
              </w:tabs>
              <w:snapToGrid w:val="0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9722CC">
              <w:rPr>
                <w:rFonts w:ascii="Arial" w:hAnsi="Arial" w:cs="Arial"/>
                <w:sz w:val="20"/>
                <w:szCs w:val="20"/>
              </w:rPr>
              <w:t xml:space="preserve">Microsoft SQL Server </w:t>
            </w:r>
            <w:r w:rsidR="008C1770">
              <w:rPr>
                <w:rFonts w:ascii="Arial" w:hAnsi="Arial" w:cs="Arial"/>
                <w:sz w:val="20"/>
                <w:szCs w:val="20"/>
              </w:rPr>
              <w:t>(</w:t>
            </w:r>
            <w:r w:rsidRPr="009722CC">
              <w:rPr>
                <w:rFonts w:ascii="Arial" w:hAnsi="Arial" w:cs="Arial"/>
                <w:sz w:val="20"/>
                <w:szCs w:val="20"/>
              </w:rPr>
              <w:t>7-20</w:t>
            </w:r>
            <w:r w:rsidR="002E522D">
              <w:rPr>
                <w:rFonts w:ascii="Arial" w:hAnsi="Arial" w:cs="Arial"/>
                <w:sz w:val="20"/>
                <w:szCs w:val="20"/>
              </w:rPr>
              <w:t>12</w:t>
            </w:r>
            <w:r w:rsidR="008C1770">
              <w:rPr>
                <w:rFonts w:ascii="Arial" w:hAnsi="Arial" w:cs="Arial"/>
                <w:sz w:val="20"/>
                <w:szCs w:val="20"/>
              </w:rPr>
              <w:t>)</w:t>
            </w:r>
            <w:r w:rsidRPr="009722CC">
              <w:rPr>
                <w:rFonts w:ascii="Arial" w:hAnsi="Arial" w:cs="Arial"/>
                <w:sz w:val="20"/>
                <w:szCs w:val="20"/>
              </w:rPr>
              <w:t xml:space="preserve">, Oracle </w:t>
            </w:r>
            <w:r w:rsidR="008C1770">
              <w:rPr>
                <w:rFonts w:ascii="Arial" w:hAnsi="Arial" w:cs="Arial"/>
                <w:sz w:val="20"/>
                <w:szCs w:val="20"/>
              </w:rPr>
              <w:t>(</w:t>
            </w:r>
            <w:r w:rsidRPr="009722CC">
              <w:rPr>
                <w:rFonts w:ascii="Arial" w:hAnsi="Arial" w:cs="Arial"/>
                <w:sz w:val="20"/>
                <w:szCs w:val="20"/>
              </w:rPr>
              <w:t>8</w:t>
            </w:r>
            <w:r w:rsidR="008C1770">
              <w:rPr>
                <w:rFonts w:ascii="Arial" w:hAnsi="Arial" w:cs="Arial"/>
                <w:sz w:val="20"/>
                <w:szCs w:val="20"/>
              </w:rPr>
              <w:t>i</w:t>
            </w:r>
            <w:r w:rsidR="002E522D">
              <w:rPr>
                <w:rFonts w:ascii="Arial" w:hAnsi="Arial" w:cs="Arial"/>
                <w:sz w:val="20"/>
                <w:szCs w:val="20"/>
              </w:rPr>
              <w:t>, 9i &amp; 10g</w:t>
            </w:r>
            <w:r w:rsidR="008C1770">
              <w:rPr>
                <w:rFonts w:ascii="Arial" w:hAnsi="Arial" w:cs="Arial"/>
                <w:sz w:val="20"/>
                <w:szCs w:val="20"/>
              </w:rPr>
              <w:t>)</w:t>
            </w:r>
            <w:r w:rsidRPr="009722CC">
              <w:rPr>
                <w:rFonts w:ascii="Arial" w:hAnsi="Arial" w:cs="Arial"/>
                <w:sz w:val="20"/>
                <w:szCs w:val="20"/>
              </w:rPr>
              <w:t xml:space="preserve">, Microsoft Access </w:t>
            </w:r>
            <w:r w:rsidR="008C1770">
              <w:rPr>
                <w:rFonts w:ascii="Arial" w:hAnsi="Arial" w:cs="Arial"/>
                <w:sz w:val="20"/>
                <w:szCs w:val="20"/>
              </w:rPr>
              <w:t>(</w:t>
            </w:r>
            <w:r w:rsidRPr="009722CC">
              <w:rPr>
                <w:rFonts w:ascii="Arial" w:hAnsi="Arial" w:cs="Arial"/>
                <w:sz w:val="20"/>
                <w:szCs w:val="20"/>
              </w:rPr>
              <w:t>95-2003</w:t>
            </w:r>
            <w:r w:rsidR="008C1770">
              <w:rPr>
                <w:rFonts w:ascii="Arial" w:hAnsi="Arial" w:cs="Arial"/>
                <w:sz w:val="20"/>
                <w:szCs w:val="20"/>
              </w:rPr>
              <w:t>)</w:t>
            </w:r>
            <w:r w:rsidRPr="009722CC">
              <w:rPr>
                <w:rFonts w:ascii="Arial" w:hAnsi="Arial" w:cs="Arial"/>
                <w:sz w:val="20"/>
                <w:szCs w:val="20"/>
              </w:rPr>
              <w:t>,</w:t>
            </w:r>
            <w:r w:rsidR="002E522D">
              <w:rPr>
                <w:rFonts w:ascii="Arial" w:hAnsi="Arial" w:cs="Arial"/>
                <w:sz w:val="20"/>
                <w:szCs w:val="20"/>
              </w:rPr>
              <w:br/>
            </w:r>
            <w:r w:rsidRPr="009722CC">
              <w:rPr>
                <w:rFonts w:ascii="Arial" w:hAnsi="Arial" w:cs="Arial"/>
                <w:sz w:val="20"/>
                <w:szCs w:val="20"/>
              </w:rPr>
              <w:t>DB/2,</w:t>
            </w:r>
            <w:r w:rsidR="002E52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22CC">
              <w:rPr>
                <w:rFonts w:ascii="Arial" w:hAnsi="Arial" w:cs="Arial"/>
                <w:sz w:val="20"/>
                <w:szCs w:val="20"/>
              </w:rPr>
              <w:t>IMS DB, VSAM</w:t>
            </w:r>
            <w:r w:rsidR="00454E1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C1770">
              <w:rPr>
                <w:rFonts w:ascii="Arial" w:hAnsi="Arial" w:cs="Arial"/>
                <w:sz w:val="20"/>
                <w:szCs w:val="20"/>
              </w:rPr>
              <w:t xml:space="preserve">SAS, </w:t>
            </w:r>
            <w:r w:rsidR="00454E17">
              <w:rPr>
                <w:rFonts w:ascii="Arial" w:hAnsi="Arial" w:cs="Arial"/>
                <w:sz w:val="20"/>
                <w:szCs w:val="20"/>
              </w:rPr>
              <w:t>System/2000</w:t>
            </w:r>
          </w:p>
        </w:tc>
      </w:tr>
      <w:tr w:rsidR="009722CC" w:rsidRPr="009722CC" w:rsidTr="00A753B8">
        <w:tc>
          <w:tcPr>
            <w:tcW w:w="704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722CC" w:rsidRPr="009722CC" w:rsidRDefault="009722CC" w:rsidP="00A753B8">
            <w:pPr>
              <w:tabs>
                <w:tab w:val="left" w:pos="1890"/>
                <w:tab w:val="left" w:pos="9360"/>
              </w:tabs>
              <w:snapToGrid w:val="0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9722CC">
              <w:rPr>
                <w:rFonts w:ascii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429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8" w:space="0" w:color="000080"/>
            </w:tcBorders>
          </w:tcPr>
          <w:p w:rsidR="009722CC" w:rsidRPr="009722CC" w:rsidRDefault="009722CC" w:rsidP="008C1770">
            <w:pPr>
              <w:tabs>
                <w:tab w:val="left" w:pos="1890"/>
                <w:tab w:val="left" w:pos="9360"/>
              </w:tabs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9722CC">
              <w:rPr>
                <w:rFonts w:ascii="Arial" w:hAnsi="Arial" w:cs="Arial"/>
                <w:sz w:val="20"/>
                <w:szCs w:val="20"/>
              </w:rPr>
              <w:t>C#</w:t>
            </w:r>
            <w:r w:rsidR="008C1770" w:rsidRPr="009722CC">
              <w:rPr>
                <w:rFonts w:ascii="Arial" w:hAnsi="Arial" w:cs="Arial"/>
                <w:sz w:val="20"/>
                <w:szCs w:val="20"/>
              </w:rPr>
              <w:t>, VB.Net, Visual Basic, T-SQL</w:t>
            </w:r>
            <w:r w:rsidRPr="009722C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C1770" w:rsidRPr="009722CC">
              <w:rPr>
                <w:rFonts w:ascii="Arial" w:hAnsi="Arial" w:cs="Arial"/>
                <w:sz w:val="20"/>
                <w:szCs w:val="20"/>
              </w:rPr>
              <w:t xml:space="preserve">PL/SQL, </w:t>
            </w:r>
            <w:r w:rsidRPr="009722CC">
              <w:rPr>
                <w:rFonts w:ascii="Arial" w:hAnsi="Arial" w:cs="Arial"/>
                <w:sz w:val="20"/>
                <w:szCs w:val="20"/>
              </w:rPr>
              <w:t>C++, COBOL, HTML</w:t>
            </w:r>
            <w:r w:rsidR="008C1770" w:rsidRPr="009722CC">
              <w:rPr>
                <w:rFonts w:ascii="Arial" w:hAnsi="Arial" w:cs="Arial"/>
                <w:sz w:val="20"/>
                <w:szCs w:val="20"/>
              </w:rPr>
              <w:t>, JavaScript,</w:t>
            </w:r>
            <w:r w:rsidR="008C1770">
              <w:rPr>
                <w:rFonts w:ascii="Arial" w:hAnsi="Arial" w:cs="Arial"/>
                <w:sz w:val="20"/>
                <w:szCs w:val="20"/>
              </w:rPr>
              <w:br/>
            </w:r>
            <w:r w:rsidR="008C1770" w:rsidRPr="009722CC">
              <w:rPr>
                <w:rFonts w:ascii="Arial" w:hAnsi="Arial" w:cs="Arial"/>
                <w:sz w:val="20"/>
                <w:szCs w:val="20"/>
              </w:rPr>
              <w:t>VBScript</w:t>
            </w:r>
            <w:r w:rsidRPr="009722CC">
              <w:rPr>
                <w:rFonts w:ascii="Arial" w:hAnsi="Arial" w:cs="Arial"/>
                <w:sz w:val="20"/>
                <w:szCs w:val="20"/>
              </w:rPr>
              <w:t>,</w:t>
            </w:r>
            <w:r w:rsidR="008C17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22CC">
              <w:rPr>
                <w:rFonts w:ascii="Arial" w:hAnsi="Arial" w:cs="Arial"/>
                <w:sz w:val="20"/>
                <w:szCs w:val="20"/>
              </w:rPr>
              <w:t>IBM Assembler,</w:t>
            </w:r>
            <w:r w:rsidR="008C17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22CC">
              <w:rPr>
                <w:rFonts w:ascii="Arial" w:hAnsi="Arial" w:cs="Arial"/>
                <w:sz w:val="20"/>
                <w:szCs w:val="20"/>
              </w:rPr>
              <w:t>Java</w:t>
            </w:r>
            <w:r w:rsidR="008C1770">
              <w:rPr>
                <w:rFonts w:ascii="Arial" w:hAnsi="Arial" w:cs="Arial"/>
                <w:sz w:val="20"/>
                <w:szCs w:val="20"/>
              </w:rPr>
              <w:t>, Fortran, PL/1, Pascal, Mark IV</w:t>
            </w:r>
            <w:r w:rsidR="001F3C0E">
              <w:rPr>
                <w:rFonts w:ascii="Arial" w:hAnsi="Arial" w:cs="Arial"/>
                <w:sz w:val="20"/>
                <w:szCs w:val="20"/>
              </w:rPr>
              <w:t>, Maestro</w:t>
            </w:r>
          </w:p>
        </w:tc>
      </w:tr>
      <w:tr w:rsidR="009722CC" w:rsidRPr="009722CC" w:rsidTr="00A753B8">
        <w:tc>
          <w:tcPr>
            <w:tcW w:w="704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722CC" w:rsidRPr="009722CC" w:rsidRDefault="009722CC" w:rsidP="00A753B8">
            <w:pPr>
              <w:tabs>
                <w:tab w:val="left" w:pos="1890"/>
                <w:tab w:val="left" w:pos="9360"/>
              </w:tabs>
              <w:snapToGrid w:val="0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9722CC">
              <w:rPr>
                <w:rFonts w:ascii="Arial" w:hAnsi="Arial" w:cs="Arial"/>
                <w:sz w:val="20"/>
                <w:szCs w:val="20"/>
              </w:rPr>
              <w:t>Software</w:t>
            </w:r>
          </w:p>
        </w:tc>
        <w:tc>
          <w:tcPr>
            <w:tcW w:w="429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8" w:space="0" w:color="000080"/>
            </w:tcBorders>
          </w:tcPr>
          <w:p w:rsidR="009722CC" w:rsidRPr="009722CC" w:rsidRDefault="009722CC" w:rsidP="001F3C0E">
            <w:pPr>
              <w:tabs>
                <w:tab w:val="left" w:pos="1890"/>
                <w:tab w:val="left" w:pos="9360"/>
              </w:tabs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9722CC">
              <w:rPr>
                <w:rFonts w:ascii="Arial" w:hAnsi="Arial" w:cs="Arial"/>
                <w:sz w:val="20"/>
                <w:szCs w:val="20"/>
              </w:rPr>
              <w:t>ASP, ASP.Net,</w:t>
            </w:r>
            <w:r w:rsidR="005C21D8">
              <w:rPr>
                <w:rFonts w:ascii="Arial" w:hAnsi="Arial" w:cs="Arial"/>
                <w:sz w:val="20"/>
                <w:szCs w:val="20"/>
              </w:rPr>
              <w:t xml:space="preserve"> BizTalk,</w:t>
            </w:r>
            <w:r w:rsidR="00454E17">
              <w:rPr>
                <w:rFonts w:ascii="Arial" w:hAnsi="Arial" w:cs="Arial"/>
                <w:sz w:val="20"/>
                <w:szCs w:val="20"/>
              </w:rPr>
              <w:t xml:space="preserve"> CICS, COM/DCOM/COM+, </w:t>
            </w:r>
            <w:r w:rsidRPr="009722CC">
              <w:rPr>
                <w:rFonts w:ascii="Arial" w:hAnsi="Arial" w:cs="Arial"/>
                <w:sz w:val="20"/>
                <w:szCs w:val="20"/>
              </w:rPr>
              <w:t>DTS/SSIS</w:t>
            </w:r>
            <w:r w:rsidR="001F3C0E" w:rsidRPr="009722CC">
              <w:rPr>
                <w:rFonts w:ascii="Arial" w:hAnsi="Arial" w:cs="Arial"/>
                <w:sz w:val="20"/>
                <w:szCs w:val="20"/>
              </w:rPr>
              <w:t>, SSRS</w:t>
            </w:r>
            <w:r w:rsidRPr="009722CC">
              <w:rPr>
                <w:rFonts w:ascii="Arial" w:hAnsi="Arial" w:cs="Arial"/>
                <w:sz w:val="20"/>
                <w:szCs w:val="20"/>
              </w:rPr>
              <w:t>, HL7,</w:t>
            </w:r>
            <w:r w:rsidR="001F3C0E">
              <w:rPr>
                <w:rFonts w:ascii="Arial" w:hAnsi="Arial" w:cs="Arial"/>
                <w:sz w:val="20"/>
                <w:szCs w:val="20"/>
              </w:rPr>
              <w:br/>
            </w:r>
            <w:r w:rsidRPr="009722CC">
              <w:rPr>
                <w:rFonts w:ascii="Arial" w:hAnsi="Arial" w:cs="Arial"/>
                <w:sz w:val="20"/>
                <w:szCs w:val="20"/>
              </w:rPr>
              <w:t>HOGAN, IIS,</w:t>
            </w:r>
            <w:r w:rsidR="001F3C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22CC">
              <w:rPr>
                <w:rFonts w:ascii="Arial" w:hAnsi="Arial" w:cs="Arial"/>
                <w:sz w:val="20"/>
                <w:szCs w:val="20"/>
              </w:rPr>
              <w:t>ISPF, Microsoft .Net, MSMQ, MS Office Suite</w:t>
            </w:r>
            <w:r w:rsidR="001F3C0E" w:rsidRPr="009722C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F3C0E">
              <w:rPr>
                <w:rFonts w:ascii="Arial" w:hAnsi="Arial" w:cs="Arial"/>
                <w:sz w:val="20"/>
                <w:szCs w:val="20"/>
              </w:rPr>
              <w:t>TFS</w:t>
            </w:r>
            <w:r w:rsidRPr="009722CC">
              <w:rPr>
                <w:rFonts w:ascii="Arial" w:hAnsi="Arial" w:cs="Arial"/>
                <w:sz w:val="20"/>
                <w:szCs w:val="20"/>
              </w:rPr>
              <w:t>, SVN</w:t>
            </w:r>
            <w:r w:rsidR="001F3C0E" w:rsidRPr="009722CC">
              <w:rPr>
                <w:rFonts w:ascii="Arial" w:hAnsi="Arial" w:cs="Arial"/>
                <w:sz w:val="20"/>
                <w:szCs w:val="20"/>
              </w:rPr>
              <w:t>, PVCS</w:t>
            </w:r>
            <w:r w:rsidR="005C21D8">
              <w:rPr>
                <w:rFonts w:ascii="Arial" w:hAnsi="Arial" w:cs="Arial"/>
                <w:sz w:val="20"/>
                <w:szCs w:val="20"/>
              </w:rPr>
              <w:t>,</w:t>
            </w:r>
            <w:r w:rsidR="001F3C0E">
              <w:rPr>
                <w:rFonts w:ascii="Arial" w:hAnsi="Arial" w:cs="Arial"/>
                <w:sz w:val="20"/>
                <w:szCs w:val="20"/>
              </w:rPr>
              <w:br/>
            </w:r>
            <w:r w:rsidRPr="009722CC">
              <w:rPr>
                <w:rFonts w:ascii="Arial" w:hAnsi="Arial" w:cs="Arial"/>
                <w:sz w:val="20"/>
                <w:szCs w:val="20"/>
              </w:rPr>
              <w:t xml:space="preserve">Visual SourceSafe, </w:t>
            </w:r>
            <w:r w:rsidR="001F3C0E" w:rsidRPr="009722CC">
              <w:rPr>
                <w:rFonts w:ascii="Arial" w:hAnsi="Arial" w:cs="Arial"/>
                <w:sz w:val="20"/>
                <w:szCs w:val="20"/>
              </w:rPr>
              <w:t>TSO,</w:t>
            </w:r>
            <w:r w:rsidR="001F3C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22CC">
              <w:rPr>
                <w:rFonts w:ascii="Arial" w:hAnsi="Arial" w:cs="Arial"/>
                <w:sz w:val="20"/>
                <w:szCs w:val="20"/>
              </w:rPr>
              <w:t>XML, VSAM</w:t>
            </w:r>
            <w:r w:rsidR="00181853">
              <w:rPr>
                <w:rFonts w:ascii="Arial" w:hAnsi="Arial" w:cs="Arial"/>
                <w:sz w:val="20"/>
                <w:szCs w:val="20"/>
              </w:rPr>
              <w:t>, nUnit</w:t>
            </w:r>
          </w:p>
        </w:tc>
      </w:tr>
      <w:tr w:rsidR="009722CC" w:rsidRPr="009722CC" w:rsidTr="00A753B8">
        <w:tc>
          <w:tcPr>
            <w:tcW w:w="704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722CC" w:rsidRPr="009722CC" w:rsidRDefault="009722CC" w:rsidP="00A753B8">
            <w:pPr>
              <w:tabs>
                <w:tab w:val="left" w:pos="1890"/>
                <w:tab w:val="left" w:pos="9360"/>
              </w:tabs>
              <w:snapToGrid w:val="0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9722CC">
              <w:rPr>
                <w:rFonts w:ascii="Arial" w:hAnsi="Arial" w:cs="Arial"/>
                <w:sz w:val="20"/>
                <w:szCs w:val="20"/>
              </w:rPr>
              <w:t>Education</w:t>
            </w:r>
          </w:p>
        </w:tc>
        <w:tc>
          <w:tcPr>
            <w:tcW w:w="429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8" w:space="0" w:color="000080"/>
            </w:tcBorders>
          </w:tcPr>
          <w:p w:rsidR="009722CC" w:rsidRPr="009722CC" w:rsidRDefault="009722CC" w:rsidP="00D73800">
            <w:pPr>
              <w:tabs>
                <w:tab w:val="left" w:pos="1890"/>
                <w:tab w:val="left" w:pos="9360"/>
              </w:tabs>
              <w:snapToGrid w:val="0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9722CC">
              <w:rPr>
                <w:rFonts w:ascii="Arial" w:hAnsi="Arial" w:cs="Arial"/>
                <w:sz w:val="20"/>
                <w:szCs w:val="20"/>
              </w:rPr>
              <w:t>The Ohio State University, Columbus, Ohio, B.S.C.I.S.</w:t>
            </w:r>
          </w:p>
        </w:tc>
      </w:tr>
      <w:tr w:rsidR="009722CC" w:rsidRPr="009722CC" w:rsidTr="00A753B8">
        <w:tc>
          <w:tcPr>
            <w:tcW w:w="704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722CC" w:rsidRPr="009722CC" w:rsidRDefault="009722CC" w:rsidP="00A753B8">
            <w:pPr>
              <w:tabs>
                <w:tab w:val="left" w:pos="1890"/>
                <w:tab w:val="left" w:pos="9360"/>
              </w:tabs>
              <w:snapToGrid w:val="0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9722CC">
              <w:rPr>
                <w:rFonts w:ascii="Arial" w:hAnsi="Arial" w:cs="Arial"/>
                <w:sz w:val="20"/>
                <w:szCs w:val="20"/>
              </w:rPr>
              <w:t>Certifications</w:t>
            </w:r>
          </w:p>
        </w:tc>
        <w:tc>
          <w:tcPr>
            <w:tcW w:w="4296" w:type="pct"/>
            <w:tcBorders>
              <w:top w:val="single" w:sz="4" w:space="0" w:color="000080"/>
              <w:left w:val="single" w:sz="4" w:space="0" w:color="000080"/>
              <w:bottom w:val="single" w:sz="8" w:space="0" w:color="000080"/>
              <w:right w:val="single" w:sz="8" w:space="0" w:color="000080"/>
            </w:tcBorders>
          </w:tcPr>
          <w:p w:rsidR="009722CC" w:rsidRPr="009722CC" w:rsidRDefault="009722CC" w:rsidP="00A753B8">
            <w:pPr>
              <w:tabs>
                <w:tab w:val="left" w:pos="1890"/>
                <w:tab w:val="left" w:pos="9360"/>
              </w:tabs>
              <w:snapToGrid w:val="0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9722CC">
              <w:rPr>
                <w:rFonts w:ascii="Arial" w:hAnsi="Arial" w:cs="Arial"/>
                <w:sz w:val="20"/>
                <w:szCs w:val="20"/>
              </w:rPr>
              <w:t>Sun Certified Java 2 Developer</w:t>
            </w:r>
          </w:p>
        </w:tc>
      </w:tr>
    </w:tbl>
    <w:p w:rsidR="009722CC" w:rsidRDefault="009722CC" w:rsidP="009722CC">
      <w:pPr>
        <w:pStyle w:val="BodyText"/>
        <w:rPr>
          <w:rFonts w:ascii="Arial" w:hAnsi="Arial" w:cs="Arial"/>
        </w:rPr>
      </w:pPr>
    </w:p>
    <w:p w:rsidR="003B44C4" w:rsidRPr="009722CC" w:rsidRDefault="003B44C4" w:rsidP="00C26C8C">
      <w:pPr>
        <w:keepLines/>
        <w:widowControl w:val="0"/>
        <w:tabs>
          <w:tab w:val="left" w:pos="1350"/>
          <w:tab w:val="left" w:pos="9360"/>
        </w:tabs>
        <w:ind w:left="1440" w:right="-720" w:hanging="1440"/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 w:rsidRPr="009722CC">
        <w:rPr>
          <w:rFonts w:ascii="Arial" w:hAnsi="Arial" w:cs="Arial"/>
          <w:b/>
          <w:bCs/>
          <w:iCs/>
          <w:sz w:val="20"/>
          <w:szCs w:val="20"/>
        </w:rPr>
        <w:t>-</w:t>
      </w:r>
      <w:r w:rsidRPr="009722CC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C26C8C" w:rsidRPr="009722CC">
        <w:rPr>
          <w:rFonts w:ascii="Arial" w:hAnsi="Arial" w:cs="Arial"/>
          <w:b/>
          <w:bCs/>
          <w:iCs/>
          <w:sz w:val="20"/>
          <w:szCs w:val="20"/>
        </w:rPr>
        <w:t xml:space="preserve">PROFESSIONAL </w:t>
      </w:r>
      <w:r w:rsidRPr="009722CC">
        <w:rPr>
          <w:rFonts w:ascii="Arial" w:hAnsi="Arial" w:cs="Arial"/>
          <w:b/>
          <w:bCs/>
          <w:iCs/>
          <w:sz w:val="20"/>
          <w:szCs w:val="20"/>
        </w:rPr>
        <w:t>EXPERIENCE</w:t>
      </w:r>
      <w:r w:rsidRPr="009722CC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9722CC">
        <w:rPr>
          <w:rFonts w:ascii="Arial" w:hAnsi="Arial" w:cs="Arial"/>
          <w:b/>
          <w:bCs/>
          <w:iCs/>
          <w:sz w:val="20"/>
          <w:szCs w:val="20"/>
        </w:rPr>
        <w:t>-</w:t>
      </w:r>
    </w:p>
    <w:p w:rsidR="003B44C4" w:rsidRPr="009722CC" w:rsidRDefault="003B44C4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:rsidR="00CC3F66" w:rsidRDefault="00CC3F66" w:rsidP="00CC3F66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EverBank, Commercial Lending Division, Jacksonville, FL</w:t>
      </w:r>
      <w:r>
        <w:rPr>
          <w:rFonts w:ascii="Arial" w:hAnsi="Arial" w:cs="Arial"/>
          <w:bCs/>
          <w:sz w:val="20"/>
          <w:szCs w:val="20"/>
        </w:rPr>
        <w:t xml:space="preserve"> (03/2015-Present)</w:t>
      </w:r>
    </w:p>
    <w:p w:rsidR="00CC3F66" w:rsidRDefault="00CC3F66" w:rsidP="00CC3F66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Position: Sr. .Net Developer</w:t>
      </w:r>
    </w:p>
    <w:p w:rsidR="00CC3F66" w:rsidRDefault="00CC3F66" w:rsidP="00CC3F66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Environment: VB.Net, C# 4.0, WinForms, Visual Studio 2013, SQL Server 2008R2</w:t>
      </w:r>
    </w:p>
    <w:p w:rsidR="00CC3F66" w:rsidRDefault="00CC3F66" w:rsidP="00CC3F66">
      <w:pPr>
        <w:pStyle w:val="ListParagraph"/>
        <w:keepLines/>
        <w:widowControl w:val="0"/>
        <w:numPr>
          <w:ilvl w:val="0"/>
          <w:numId w:val="41"/>
        </w:numPr>
        <w:tabs>
          <w:tab w:val="left" w:pos="360"/>
          <w:tab w:val="left" w:pos="1080"/>
          <w:tab w:val="left" w:pos="1350"/>
          <w:tab w:val="left" w:pos="3420"/>
        </w:tabs>
        <w:ind w:left="360"/>
        <w:jc w:val="both"/>
        <w:rPr>
          <w:rFonts w:ascii="Arial" w:hAnsi="Arial" w:cs="Arial"/>
          <w:bCs/>
          <w:sz w:val="20"/>
          <w:szCs w:val="20"/>
        </w:rPr>
      </w:pPr>
      <w:r w:rsidRPr="00704503">
        <w:rPr>
          <w:rFonts w:ascii="Arial" w:hAnsi="Arial" w:cs="Arial"/>
          <w:bCs/>
          <w:sz w:val="20"/>
          <w:szCs w:val="20"/>
        </w:rPr>
        <w:t>Maintained and enhanced the commercial loan management system</w:t>
      </w:r>
      <w:r>
        <w:rPr>
          <w:rFonts w:ascii="Arial" w:hAnsi="Arial" w:cs="Arial"/>
          <w:bCs/>
          <w:sz w:val="20"/>
          <w:szCs w:val="20"/>
        </w:rPr>
        <w:t>.</w:t>
      </w:r>
    </w:p>
    <w:p w:rsidR="00CC3F66" w:rsidRPr="00704503" w:rsidRDefault="00CC3F66" w:rsidP="00CC3F66">
      <w:pPr>
        <w:pStyle w:val="ListParagraph"/>
        <w:keepLines/>
        <w:widowControl w:val="0"/>
        <w:numPr>
          <w:ilvl w:val="0"/>
          <w:numId w:val="41"/>
        </w:numPr>
        <w:tabs>
          <w:tab w:val="left" w:pos="360"/>
          <w:tab w:val="left" w:pos="1080"/>
          <w:tab w:val="left" w:pos="1350"/>
          <w:tab w:val="left" w:pos="3420"/>
        </w:tabs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Redesigned the UI to make it more aesthetically pleasing and compliant with the newer screen sizes in use today.  The original UI was developed in a VB6 almost 20 years ago using a black and grey theme with the smallest font available at the time and sized to fit on screens with only 800x600 screen resolutions.</w:t>
      </w:r>
    </w:p>
    <w:p w:rsidR="00CC3F66" w:rsidRPr="00704503" w:rsidRDefault="00CC3F66" w:rsidP="00CC3F66">
      <w:pPr>
        <w:pStyle w:val="ListParagraph"/>
        <w:keepLines/>
        <w:widowControl w:val="0"/>
        <w:numPr>
          <w:ilvl w:val="0"/>
          <w:numId w:val="41"/>
        </w:numPr>
        <w:tabs>
          <w:tab w:val="left" w:pos="360"/>
          <w:tab w:val="left" w:pos="1080"/>
          <w:tab w:val="left" w:pos="1350"/>
          <w:tab w:val="left" w:pos="3420"/>
        </w:tabs>
        <w:ind w:left="360"/>
        <w:jc w:val="both"/>
        <w:rPr>
          <w:rFonts w:ascii="Arial" w:hAnsi="Arial" w:cs="Arial"/>
          <w:bCs/>
          <w:sz w:val="20"/>
          <w:szCs w:val="20"/>
        </w:rPr>
      </w:pPr>
      <w:r w:rsidRPr="00704503">
        <w:rPr>
          <w:rFonts w:ascii="Arial" w:hAnsi="Arial" w:cs="Arial"/>
          <w:bCs/>
          <w:sz w:val="20"/>
          <w:szCs w:val="20"/>
        </w:rPr>
        <w:t>Beg</w:t>
      </w:r>
      <w:r>
        <w:rPr>
          <w:rFonts w:ascii="Arial" w:hAnsi="Arial" w:cs="Arial"/>
          <w:bCs/>
          <w:sz w:val="20"/>
          <w:szCs w:val="20"/>
        </w:rPr>
        <w:t>a</w:t>
      </w:r>
      <w:r w:rsidRPr="00704503">
        <w:rPr>
          <w:rFonts w:ascii="Arial" w:hAnsi="Arial" w:cs="Arial"/>
          <w:bCs/>
          <w:sz w:val="20"/>
          <w:szCs w:val="20"/>
        </w:rPr>
        <w:t xml:space="preserve">n refactoring </w:t>
      </w:r>
      <w:r>
        <w:rPr>
          <w:rFonts w:ascii="Arial" w:hAnsi="Arial" w:cs="Arial"/>
          <w:bCs/>
          <w:sz w:val="20"/>
          <w:szCs w:val="20"/>
        </w:rPr>
        <w:t>t</w:t>
      </w:r>
      <w:r w:rsidRPr="00704503">
        <w:rPr>
          <w:rFonts w:ascii="Arial" w:hAnsi="Arial" w:cs="Arial"/>
          <w:bCs/>
          <w:sz w:val="20"/>
          <w:szCs w:val="20"/>
        </w:rPr>
        <w:t xml:space="preserve">he </w:t>
      </w:r>
      <w:r>
        <w:rPr>
          <w:rFonts w:ascii="Arial" w:hAnsi="Arial" w:cs="Arial"/>
          <w:bCs/>
          <w:sz w:val="20"/>
          <w:szCs w:val="20"/>
        </w:rPr>
        <w:t xml:space="preserve">application </w:t>
      </w:r>
      <w:r w:rsidRPr="00704503">
        <w:rPr>
          <w:rFonts w:ascii="Arial" w:hAnsi="Arial" w:cs="Arial"/>
          <w:bCs/>
          <w:sz w:val="20"/>
          <w:szCs w:val="20"/>
        </w:rPr>
        <w:t xml:space="preserve">code to bring it up to modern coding styles </w:t>
      </w:r>
      <w:r>
        <w:rPr>
          <w:rFonts w:ascii="Arial" w:hAnsi="Arial" w:cs="Arial"/>
          <w:bCs/>
          <w:sz w:val="20"/>
          <w:szCs w:val="20"/>
        </w:rPr>
        <w:t>and remove unnece</w:t>
      </w:r>
      <w:r>
        <w:rPr>
          <w:rFonts w:ascii="Arial" w:hAnsi="Arial" w:cs="Arial"/>
          <w:bCs/>
          <w:sz w:val="20"/>
          <w:szCs w:val="20"/>
        </w:rPr>
        <w:t>s</w:t>
      </w:r>
      <w:r>
        <w:rPr>
          <w:rFonts w:ascii="Arial" w:hAnsi="Arial" w:cs="Arial"/>
          <w:bCs/>
          <w:sz w:val="20"/>
          <w:szCs w:val="20"/>
        </w:rPr>
        <w:t>sary code</w:t>
      </w:r>
      <w:r w:rsidRPr="00704503">
        <w:rPr>
          <w:rFonts w:ascii="Arial" w:hAnsi="Arial" w:cs="Arial"/>
          <w:bCs/>
          <w:sz w:val="20"/>
          <w:szCs w:val="20"/>
        </w:rPr>
        <w:t>.</w:t>
      </w:r>
    </w:p>
    <w:p w:rsidR="00CC3F66" w:rsidRPr="00704503" w:rsidRDefault="00CC3F66" w:rsidP="00CC3F66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</w:p>
    <w:p w:rsidR="002E522D" w:rsidRDefault="002E522D" w:rsidP="002E522D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JP Morgan Chase, Mortgage Loan Origination Division, Jacksonvil</w:t>
      </w:r>
      <w:r w:rsidRPr="009722CC">
        <w:rPr>
          <w:rFonts w:ascii="Arial" w:hAnsi="Arial" w:cs="Arial"/>
          <w:b/>
          <w:bCs/>
          <w:sz w:val="20"/>
          <w:szCs w:val="20"/>
        </w:rPr>
        <w:t>le, FL</w:t>
      </w:r>
      <w:r w:rsidRPr="009722CC">
        <w:rPr>
          <w:rFonts w:ascii="Arial" w:hAnsi="Arial" w:cs="Arial"/>
          <w:bCs/>
          <w:sz w:val="20"/>
          <w:szCs w:val="20"/>
        </w:rPr>
        <w:t xml:space="preserve"> (0</w:t>
      </w:r>
      <w:r>
        <w:rPr>
          <w:rFonts w:ascii="Arial" w:hAnsi="Arial" w:cs="Arial"/>
          <w:bCs/>
          <w:sz w:val="20"/>
          <w:szCs w:val="20"/>
        </w:rPr>
        <w:t>7</w:t>
      </w:r>
      <w:r w:rsidRPr="009722CC">
        <w:rPr>
          <w:rFonts w:ascii="Arial" w:hAnsi="Arial" w:cs="Arial"/>
          <w:bCs/>
          <w:sz w:val="20"/>
          <w:szCs w:val="20"/>
        </w:rPr>
        <w:t>/201</w:t>
      </w:r>
      <w:r>
        <w:rPr>
          <w:rFonts w:ascii="Arial" w:hAnsi="Arial" w:cs="Arial"/>
          <w:bCs/>
          <w:sz w:val="20"/>
          <w:szCs w:val="20"/>
        </w:rPr>
        <w:t>4</w:t>
      </w:r>
      <w:r w:rsidRPr="009722CC">
        <w:rPr>
          <w:rFonts w:ascii="Arial" w:hAnsi="Arial" w:cs="Arial"/>
          <w:bCs/>
          <w:sz w:val="20"/>
          <w:szCs w:val="20"/>
        </w:rPr>
        <w:t xml:space="preserve"> – </w:t>
      </w:r>
      <w:r w:rsidR="002D7BC3">
        <w:rPr>
          <w:rFonts w:ascii="Arial" w:hAnsi="Arial" w:cs="Arial"/>
          <w:bCs/>
          <w:sz w:val="20"/>
          <w:szCs w:val="20"/>
        </w:rPr>
        <w:t>01/2015</w:t>
      </w:r>
      <w:r w:rsidRPr="009722CC">
        <w:rPr>
          <w:rFonts w:ascii="Arial" w:hAnsi="Arial" w:cs="Arial"/>
          <w:bCs/>
          <w:sz w:val="20"/>
          <w:szCs w:val="20"/>
        </w:rPr>
        <w:t>)</w:t>
      </w:r>
    </w:p>
    <w:p w:rsidR="002E522D" w:rsidRDefault="002E522D" w:rsidP="002E522D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Position: Sr. .Net Developer (Contractor)</w:t>
      </w:r>
    </w:p>
    <w:p w:rsidR="002E522D" w:rsidRDefault="002E522D" w:rsidP="002E522D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Environment: Windows 7, C#, Visual Studio 2010, </w:t>
      </w:r>
      <w:proofErr w:type="spellStart"/>
      <w:r>
        <w:rPr>
          <w:rFonts w:ascii="Arial" w:hAnsi="Arial" w:cs="Arial"/>
          <w:bCs/>
          <w:sz w:val="20"/>
          <w:szCs w:val="20"/>
        </w:rPr>
        <w:t>NetOxygen</w:t>
      </w:r>
      <w:proofErr w:type="spellEnd"/>
      <w:r>
        <w:rPr>
          <w:rFonts w:ascii="Arial" w:hAnsi="Arial" w:cs="Arial"/>
          <w:bCs/>
          <w:sz w:val="20"/>
          <w:szCs w:val="20"/>
        </w:rPr>
        <w:t>, SOA, WCF, Oracle 11g</w:t>
      </w:r>
    </w:p>
    <w:p w:rsidR="002E522D" w:rsidRPr="00181853" w:rsidRDefault="00624E17" w:rsidP="002E522D">
      <w:pPr>
        <w:pStyle w:val="ListParagraph"/>
        <w:keepLines/>
        <w:widowControl w:val="0"/>
        <w:numPr>
          <w:ilvl w:val="0"/>
          <w:numId w:val="39"/>
        </w:numPr>
        <w:tabs>
          <w:tab w:val="left" w:pos="180"/>
          <w:tab w:val="left" w:pos="720"/>
          <w:tab w:val="left" w:pos="1080"/>
          <w:tab w:val="left" w:pos="1350"/>
          <w:tab w:val="left" w:pos="3420"/>
        </w:tabs>
        <w:ind w:left="180" w:hanging="18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Worked on the Loan Origination System which ran as part of a </w:t>
      </w:r>
      <w:proofErr w:type="spellStart"/>
      <w:r>
        <w:rPr>
          <w:rFonts w:ascii="Arial" w:eastAsia="Times New Roman" w:hAnsi="Arial" w:cs="Arial"/>
          <w:sz w:val="20"/>
          <w:szCs w:val="20"/>
        </w:rPr>
        <w:t>NetOxygen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product installation.</w:t>
      </w:r>
    </w:p>
    <w:p w:rsidR="00181853" w:rsidRPr="006F7407" w:rsidRDefault="00181853" w:rsidP="002E522D">
      <w:pPr>
        <w:pStyle w:val="ListParagraph"/>
        <w:keepLines/>
        <w:widowControl w:val="0"/>
        <w:numPr>
          <w:ilvl w:val="0"/>
          <w:numId w:val="39"/>
        </w:numPr>
        <w:tabs>
          <w:tab w:val="left" w:pos="180"/>
          <w:tab w:val="left" w:pos="720"/>
          <w:tab w:val="left" w:pos="1080"/>
          <w:tab w:val="left" w:pos="1350"/>
          <w:tab w:val="left" w:pos="3420"/>
        </w:tabs>
        <w:ind w:left="180" w:hanging="18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Utilized </w:t>
      </w:r>
      <w:proofErr w:type="spellStart"/>
      <w:r>
        <w:rPr>
          <w:rFonts w:ascii="Arial" w:eastAsia="Times New Roman" w:hAnsi="Arial" w:cs="Arial"/>
          <w:sz w:val="20"/>
          <w:szCs w:val="20"/>
        </w:rPr>
        <w:t>nUnit</w:t>
      </w:r>
      <w:proofErr w:type="spellEnd"/>
      <w:r w:rsidR="00624E17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="00624E17">
        <w:rPr>
          <w:rFonts w:ascii="Arial" w:eastAsia="Times New Roman" w:hAnsi="Arial" w:cs="Arial"/>
          <w:sz w:val="20"/>
          <w:szCs w:val="20"/>
        </w:rPr>
        <w:t>nSubstitute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to develop unit</w:t>
      </w:r>
      <w:r w:rsidR="00624E17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test</w:t>
      </w:r>
      <w:r w:rsidR="00624E17">
        <w:rPr>
          <w:rFonts w:ascii="Arial" w:eastAsia="Times New Roman" w:hAnsi="Arial" w:cs="Arial"/>
          <w:sz w:val="20"/>
          <w:szCs w:val="20"/>
        </w:rPr>
        <w:t xml:space="preserve"> script</w:t>
      </w:r>
      <w:r>
        <w:rPr>
          <w:rFonts w:ascii="Arial" w:eastAsia="Times New Roman" w:hAnsi="Arial" w:cs="Arial"/>
          <w:sz w:val="20"/>
          <w:szCs w:val="20"/>
        </w:rPr>
        <w:t xml:space="preserve"> modules for the Loan Origination system.</w:t>
      </w:r>
    </w:p>
    <w:p w:rsidR="002E522D" w:rsidRDefault="002E522D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:rsidR="009722CC" w:rsidRDefault="008E52B9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Black Knight Financial Systems (Formerly </w:t>
      </w:r>
      <w:r w:rsidR="005C21D8">
        <w:rPr>
          <w:rFonts w:ascii="Arial" w:hAnsi="Arial" w:cs="Arial"/>
          <w:b/>
          <w:bCs/>
          <w:sz w:val="20"/>
          <w:szCs w:val="20"/>
        </w:rPr>
        <w:t>LPS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="005C21D8">
        <w:rPr>
          <w:rFonts w:ascii="Arial" w:hAnsi="Arial" w:cs="Arial"/>
          <w:b/>
          <w:bCs/>
          <w:sz w:val="20"/>
          <w:szCs w:val="20"/>
        </w:rPr>
        <w:t>, Jacksonvil</w:t>
      </w:r>
      <w:r w:rsidR="009722CC" w:rsidRPr="009722CC">
        <w:rPr>
          <w:rFonts w:ascii="Arial" w:hAnsi="Arial" w:cs="Arial"/>
          <w:b/>
          <w:bCs/>
          <w:sz w:val="20"/>
          <w:szCs w:val="20"/>
        </w:rPr>
        <w:t>le, FL</w:t>
      </w:r>
      <w:r w:rsidR="009722CC" w:rsidRPr="009722CC">
        <w:rPr>
          <w:rFonts w:ascii="Arial" w:hAnsi="Arial" w:cs="Arial"/>
          <w:bCs/>
          <w:sz w:val="20"/>
          <w:szCs w:val="20"/>
        </w:rPr>
        <w:t xml:space="preserve"> (01/2013 – </w:t>
      </w:r>
      <w:r w:rsidR="002E522D">
        <w:rPr>
          <w:rFonts w:ascii="Arial" w:hAnsi="Arial" w:cs="Arial"/>
          <w:bCs/>
          <w:sz w:val="20"/>
          <w:szCs w:val="20"/>
        </w:rPr>
        <w:t>07/2014</w:t>
      </w:r>
      <w:r w:rsidR="009722CC" w:rsidRPr="009722CC">
        <w:rPr>
          <w:rFonts w:ascii="Arial" w:hAnsi="Arial" w:cs="Arial"/>
          <w:bCs/>
          <w:sz w:val="20"/>
          <w:szCs w:val="20"/>
        </w:rPr>
        <w:t>)</w:t>
      </w:r>
    </w:p>
    <w:p w:rsidR="009722CC" w:rsidRDefault="009722CC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Position: Sr</w:t>
      </w:r>
      <w:r w:rsidR="005C21D8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.Net Developer (Contractor)</w:t>
      </w:r>
    </w:p>
    <w:p w:rsidR="009722CC" w:rsidRDefault="009722CC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Environment: Windows 7</w:t>
      </w:r>
      <w:r w:rsidR="002E522D">
        <w:rPr>
          <w:rFonts w:ascii="Arial" w:hAnsi="Arial" w:cs="Arial"/>
          <w:bCs/>
          <w:sz w:val="20"/>
          <w:szCs w:val="20"/>
        </w:rPr>
        <w:t>, SQL Server 2008R2 &amp; 2012</w:t>
      </w:r>
      <w:r>
        <w:rPr>
          <w:rFonts w:ascii="Arial" w:hAnsi="Arial" w:cs="Arial"/>
          <w:bCs/>
          <w:sz w:val="20"/>
          <w:szCs w:val="20"/>
        </w:rPr>
        <w:t xml:space="preserve">, C#, Visual Studio 2010, BizTalk 2010, </w:t>
      </w:r>
      <w:r w:rsidR="008E52B9">
        <w:rPr>
          <w:rFonts w:ascii="Arial" w:hAnsi="Arial" w:cs="Arial"/>
          <w:bCs/>
          <w:sz w:val="20"/>
          <w:szCs w:val="20"/>
        </w:rPr>
        <w:t xml:space="preserve">SOA, </w:t>
      </w:r>
      <w:r>
        <w:rPr>
          <w:rFonts w:ascii="Arial" w:hAnsi="Arial" w:cs="Arial"/>
          <w:bCs/>
          <w:sz w:val="20"/>
          <w:szCs w:val="20"/>
        </w:rPr>
        <w:t>WCF</w:t>
      </w:r>
    </w:p>
    <w:p w:rsidR="002E522D" w:rsidRPr="00FE0F55" w:rsidRDefault="002E522D" w:rsidP="00325054">
      <w:pPr>
        <w:pStyle w:val="ListParagraph"/>
        <w:keepLines/>
        <w:widowControl w:val="0"/>
        <w:numPr>
          <w:ilvl w:val="0"/>
          <w:numId w:val="39"/>
        </w:numPr>
        <w:tabs>
          <w:tab w:val="left" w:pos="180"/>
          <w:tab w:val="left" w:pos="720"/>
          <w:tab w:val="left" w:pos="1080"/>
          <w:tab w:val="left" w:pos="1350"/>
          <w:tab w:val="left" w:pos="3420"/>
        </w:tabs>
        <w:ind w:left="180" w:hanging="18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Developed SQL scripts </w:t>
      </w:r>
      <w:r w:rsidR="00906141">
        <w:rPr>
          <w:rFonts w:ascii="Arial" w:eastAsia="Times New Roman" w:hAnsi="Arial" w:cs="Arial"/>
          <w:sz w:val="20"/>
          <w:szCs w:val="20"/>
        </w:rPr>
        <w:t>to satisfy</w:t>
      </w:r>
      <w:r w:rsidR="00FE0F55">
        <w:rPr>
          <w:rFonts w:ascii="Arial" w:eastAsia="Times New Roman" w:hAnsi="Arial" w:cs="Arial"/>
          <w:sz w:val="20"/>
          <w:szCs w:val="20"/>
        </w:rPr>
        <w:t xml:space="preserve"> client</w:t>
      </w:r>
      <w:r w:rsidR="00906141">
        <w:rPr>
          <w:rFonts w:ascii="Arial" w:eastAsia="Times New Roman" w:hAnsi="Arial" w:cs="Arial"/>
          <w:sz w:val="20"/>
          <w:szCs w:val="20"/>
        </w:rPr>
        <w:t xml:space="preserve"> ad-hoc reporting</w:t>
      </w:r>
      <w:r w:rsidR="00FE0F55">
        <w:rPr>
          <w:rFonts w:ascii="Arial" w:eastAsia="Times New Roman" w:hAnsi="Arial" w:cs="Arial"/>
          <w:sz w:val="20"/>
          <w:szCs w:val="20"/>
        </w:rPr>
        <w:t xml:space="preserve"> inquiries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906141">
        <w:rPr>
          <w:rFonts w:ascii="Arial" w:eastAsia="Times New Roman" w:hAnsi="Arial" w:cs="Arial"/>
          <w:sz w:val="20"/>
          <w:szCs w:val="20"/>
        </w:rPr>
        <w:t>and correct data inaccuracies with the Invoice Management system</w:t>
      </w:r>
      <w:r>
        <w:rPr>
          <w:rFonts w:ascii="Arial" w:eastAsia="Times New Roman" w:hAnsi="Arial" w:cs="Arial"/>
          <w:sz w:val="20"/>
          <w:szCs w:val="20"/>
        </w:rPr>
        <w:t>.</w:t>
      </w:r>
    </w:p>
    <w:p w:rsidR="00FE0F55" w:rsidRPr="00FE0F55" w:rsidRDefault="00624E17" w:rsidP="00325054">
      <w:pPr>
        <w:pStyle w:val="ListParagraph"/>
        <w:keepLines/>
        <w:widowControl w:val="0"/>
        <w:numPr>
          <w:ilvl w:val="0"/>
          <w:numId w:val="39"/>
        </w:numPr>
        <w:tabs>
          <w:tab w:val="left" w:pos="180"/>
          <w:tab w:val="left" w:pos="720"/>
          <w:tab w:val="left" w:pos="1080"/>
          <w:tab w:val="left" w:pos="1350"/>
          <w:tab w:val="left" w:pos="3420"/>
        </w:tabs>
        <w:ind w:left="180" w:hanging="18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</w:t>
      </w:r>
      <w:r w:rsidR="00906141">
        <w:rPr>
          <w:rFonts w:ascii="Arial" w:eastAsia="Times New Roman" w:hAnsi="Arial" w:cs="Arial"/>
          <w:sz w:val="20"/>
          <w:szCs w:val="20"/>
        </w:rPr>
        <w:t>loned</w:t>
      </w:r>
      <w:r w:rsidR="00FE0F55">
        <w:rPr>
          <w:rFonts w:ascii="Arial" w:eastAsia="Times New Roman" w:hAnsi="Arial" w:cs="Arial"/>
          <w:sz w:val="20"/>
          <w:szCs w:val="20"/>
        </w:rPr>
        <w:t xml:space="preserve"> a </w:t>
      </w:r>
      <w:r>
        <w:rPr>
          <w:rFonts w:ascii="Arial" w:eastAsia="Times New Roman" w:hAnsi="Arial" w:cs="Arial"/>
          <w:sz w:val="20"/>
          <w:szCs w:val="20"/>
        </w:rPr>
        <w:t xml:space="preserve">relevant </w:t>
      </w:r>
      <w:r w:rsidR="00906141">
        <w:rPr>
          <w:rFonts w:ascii="Arial" w:eastAsia="Times New Roman" w:hAnsi="Arial" w:cs="Arial"/>
          <w:sz w:val="20"/>
          <w:szCs w:val="20"/>
        </w:rPr>
        <w:t>subset</w:t>
      </w:r>
      <w:r w:rsidR="00FE0F55">
        <w:rPr>
          <w:rFonts w:ascii="Arial" w:eastAsia="Times New Roman" w:hAnsi="Arial" w:cs="Arial"/>
          <w:sz w:val="20"/>
          <w:szCs w:val="20"/>
        </w:rPr>
        <w:t xml:space="preserve"> of the SIT databases </w:t>
      </w:r>
      <w:r>
        <w:rPr>
          <w:rFonts w:ascii="Arial" w:eastAsia="Times New Roman" w:hAnsi="Arial" w:cs="Arial"/>
          <w:sz w:val="20"/>
          <w:szCs w:val="20"/>
        </w:rPr>
        <w:t>to</w:t>
      </w:r>
      <w:r w:rsidR="00FE0F55">
        <w:rPr>
          <w:rFonts w:ascii="Arial" w:eastAsia="Times New Roman" w:hAnsi="Arial" w:cs="Arial"/>
          <w:sz w:val="20"/>
          <w:szCs w:val="20"/>
        </w:rPr>
        <w:t xml:space="preserve"> be hosted on developer</w:t>
      </w:r>
      <w:r w:rsidR="00906141">
        <w:rPr>
          <w:rFonts w:ascii="Arial" w:eastAsia="Times New Roman" w:hAnsi="Arial" w:cs="Arial"/>
          <w:sz w:val="20"/>
          <w:szCs w:val="20"/>
        </w:rPr>
        <w:t>s’</w:t>
      </w:r>
      <w:r w:rsidR="00FE0F55">
        <w:rPr>
          <w:rFonts w:ascii="Arial" w:eastAsia="Times New Roman" w:hAnsi="Arial" w:cs="Arial"/>
          <w:sz w:val="20"/>
          <w:szCs w:val="20"/>
        </w:rPr>
        <w:t xml:space="preserve"> workstations </w:t>
      </w:r>
      <w:r w:rsidR="00906141">
        <w:rPr>
          <w:rFonts w:ascii="Arial" w:eastAsia="Times New Roman" w:hAnsi="Arial" w:cs="Arial"/>
          <w:sz w:val="20"/>
          <w:szCs w:val="20"/>
        </w:rPr>
        <w:t>t</w:t>
      </w:r>
      <w:r w:rsidR="00FE0F55">
        <w:rPr>
          <w:rFonts w:ascii="Arial" w:eastAsia="Times New Roman" w:hAnsi="Arial" w:cs="Arial"/>
          <w:sz w:val="20"/>
          <w:szCs w:val="20"/>
        </w:rPr>
        <w:t xml:space="preserve">o </w:t>
      </w:r>
      <w:r w:rsidR="00906141">
        <w:rPr>
          <w:rFonts w:ascii="Arial" w:eastAsia="Times New Roman" w:hAnsi="Arial" w:cs="Arial"/>
          <w:sz w:val="20"/>
          <w:szCs w:val="20"/>
        </w:rPr>
        <w:t>enable</w:t>
      </w:r>
      <w:r w:rsidR="00FE0F55">
        <w:rPr>
          <w:rFonts w:ascii="Arial" w:eastAsia="Times New Roman" w:hAnsi="Arial" w:cs="Arial"/>
          <w:sz w:val="20"/>
          <w:szCs w:val="20"/>
        </w:rPr>
        <w:t xml:space="preserve"> is</w:t>
      </w:r>
      <w:r w:rsidR="00FE0F55">
        <w:rPr>
          <w:rFonts w:ascii="Arial" w:eastAsia="Times New Roman" w:hAnsi="Arial" w:cs="Arial"/>
          <w:sz w:val="20"/>
          <w:szCs w:val="20"/>
        </w:rPr>
        <w:t>o</w:t>
      </w:r>
      <w:r w:rsidR="00FE0F55">
        <w:rPr>
          <w:rFonts w:ascii="Arial" w:eastAsia="Times New Roman" w:hAnsi="Arial" w:cs="Arial"/>
          <w:sz w:val="20"/>
          <w:szCs w:val="20"/>
        </w:rPr>
        <w:t xml:space="preserve">lated unit testing of </w:t>
      </w:r>
      <w:r w:rsidR="00906141">
        <w:rPr>
          <w:rFonts w:ascii="Arial" w:eastAsia="Times New Roman" w:hAnsi="Arial" w:cs="Arial"/>
          <w:sz w:val="20"/>
          <w:szCs w:val="20"/>
        </w:rPr>
        <w:t>application</w:t>
      </w:r>
      <w:r w:rsidR="00FE0F55">
        <w:rPr>
          <w:rFonts w:ascii="Arial" w:eastAsia="Times New Roman" w:hAnsi="Arial" w:cs="Arial"/>
          <w:sz w:val="20"/>
          <w:szCs w:val="20"/>
        </w:rPr>
        <w:t xml:space="preserve"> changes.</w:t>
      </w:r>
    </w:p>
    <w:p w:rsidR="00FE0F55" w:rsidRPr="002E522D" w:rsidRDefault="00FE0F55" w:rsidP="00325054">
      <w:pPr>
        <w:pStyle w:val="ListParagraph"/>
        <w:keepLines/>
        <w:widowControl w:val="0"/>
        <w:numPr>
          <w:ilvl w:val="0"/>
          <w:numId w:val="39"/>
        </w:numPr>
        <w:tabs>
          <w:tab w:val="left" w:pos="180"/>
          <w:tab w:val="left" w:pos="720"/>
          <w:tab w:val="left" w:pos="1080"/>
          <w:tab w:val="left" w:pos="1350"/>
          <w:tab w:val="left" w:pos="3420"/>
        </w:tabs>
        <w:ind w:left="180" w:hanging="18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Modified SQL stored procedures and functions to correct </w:t>
      </w:r>
      <w:r w:rsidR="00906141">
        <w:rPr>
          <w:rFonts w:ascii="Arial" w:eastAsia="Times New Roman" w:hAnsi="Arial" w:cs="Arial"/>
          <w:sz w:val="20"/>
          <w:szCs w:val="20"/>
        </w:rPr>
        <w:t xml:space="preserve">logic </w:t>
      </w:r>
      <w:r>
        <w:rPr>
          <w:rFonts w:ascii="Arial" w:eastAsia="Times New Roman" w:hAnsi="Arial" w:cs="Arial"/>
          <w:sz w:val="20"/>
          <w:szCs w:val="20"/>
        </w:rPr>
        <w:t xml:space="preserve">defects and </w:t>
      </w:r>
      <w:r w:rsidR="008C1770">
        <w:rPr>
          <w:rFonts w:ascii="Arial" w:eastAsia="Times New Roman" w:hAnsi="Arial" w:cs="Arial"/>
          <w:sz w:val="20"/>
          <w:szCs w:val="20"/>
        </w:rPr>
        <w:t>resolve</w:t>
      </w:r>
      <w:r>
        <w:rPr>
          <w:rFonts w:ascii="Arial" w:eastAsia="Times New Roman" w:hAnsi="Arial" w:cs="Arial"/>
          <w:sz w:val="20"/>
          <w:szCs w:val="20"/>
        </w:rPr>
        <w:t xml:space="preserve"> performance</w:t>
      </w:r>
      <w:r w:rsidR="008C1770">
        <w:rPr>
          <w:rFonts w:ascii="Arial" w:eastAsia="Times New Roman" w:hAnsi="Arial" w:cs="Arial"/>
          <w:sz w:val="20"/>
          <w:szCs w:val="20"/>
        </w:rPr>
        <w:t xml:space="preserve"> issues</w:t>
      </w:r>
      <w:r>
        <w:rPr>
          <w:rFonts w:ascii="Arial" w:eastAsia="Times New Roman" w:hAnsi="Arial" w:cs="Arial"/>
          <w:sz w:val="20"/>
          <w:szCs w:val="20"/>
        </w:rPr>
        <w:t>.</w:t>
      </w:r>
    </w:p>
    <w:p w:rsidR="00325054" w:rsidRPr="006F7407" w:rsidRDefault="00325054" w:rsidP="00325054">
      <w:pPr>
        <w:pStyle w:val="ListParagraph"/>
        <w:keepLines/>
        <w:widowControl w:val="0"/>
        <w:numPr>
          <w:ilvl w:val="0"/>
          <w:numId w:val="39"/>
        </w:numPr>
        <w:tabs>
          <w:tab w:val="left" w:pos="180"/>
          <w:tab w:val="left" w:pos="720"/>
          <w:tab w:val="left" w:pos="1080"/>
          <w:tab w:val="left" w:pos="1350"/>
          <w:tab w:val="left" w:pos="3420"/>
        </w:tabs>
        <w:ind w:left="180" w:hanging="18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Developed a BizTalk 2010 application as a </w:t>
      </w:r>
      <w:r w:rsidR="00906141">
        <w:rPr>
          <w:rFonts w:ascii="Arial" w:eastAsia="Times New Roman" w:hAnsi="Arial" w:cs="Arial"/>
          <w:sz w:val="20"/>
          <w:szCs w:val="20"/>
        </w:rPr>
        <w:t>WCF</w:t>
      </w:r>
      <w:r>
        <w:rPr>
          <w:rFonts w:ascii="Arial" w:eastAsia="Times New Roman" w:hAnsi="Arial" w:cs="Arial"/>
          <w:sz w:val="20"/>
          <w:szCs w:val="20"/>
        </w:rPr>
        <w:t xml:space="preserve"> service to automate</w:t>
      </w:r>
      <w:r w:rsidR="00906141">
        <w:rPr>
          <w:rFonts w:ascii="Arial" w:eastAsia="Times New Roman" w:hAnsi="Arial" w:cs="Arial"/>
          <w:sz w:val="20"/>
          <w:szCs w:val="20"/>
        </w:rPr>
        <w:t xml:space="preserve"> the</w:t>
      </w:r>
      <w:r>
        <w:rPr>
          <w:rFonts w:ascii="Arial" w:eastAsia="Times New Roman" w:hAnsi="Arial" w:cs="Arial"/>
          <w:sz w:val="20"/>
          <w:szCs w:val="20"/>
        </w:rPr>
        <w:t xml:space="preserve"> closing of mortgage loan bankruptcies </w:t>
      </w:r>
      <w:r w:rsidR="00906141">
        <w:rPr>
          <w:rFonts w:ascii="Arial" w:eastAsia="Times New Roman" w:hAnsi="Arial" w:cs="Arial"/>
          <w:sz w:val="20"/>
          <w:szCs w:val="20"/>
        </w:rPr>
        <w:t xml:space="preserve">when </w:t>
      </w:r>
      <w:r>
        <w:rPr>
          <w:rFonts w:ascii="Arial" w:eastAsia="Times New Roman" w:hAnsi="Arial" w:cs="Arial"/>
          <w:sz w:val="20"/>
          <w:szCs w:val="20"/>
        </w:rPr>
        <w:t>triggered by actions performed by users of the Process Management application.  The modules utiliz</w:t>
      </w:r>
      <w:r w:rsidR="00825332">
        <w:rPr>
          <w:rFonts w:ascii="Arial" w:eastAsia="Times New Roman" w:hAnsi="Arial" w:cs="Arial"/>
          <w:sz w:val="20"/>
          <w:szCs w:val="20"/>
        </w:rPr>
        <w:t>ed</w:t>
      </w:r>
      <w:r>
        <w:rPr>
          <w:rFonts w:ascii="Arial" w:eastAsia="Times New Roman" w:hAnsi="Arial" w:cs="Arial"/>
          <w:sz w:val="20"/>
          <w:szCs w:val="20"/>
        </w:rPr>
        <w:t xml:space="preserve"> C#</w:t>
      </w:r>
      <w:r w:rsidR="00825332">
        <w:rPr>
          <w:rFonts w:ascii="Arial" w:eastAsia="Times New Roman" w:hAnsi="Arial" w:cs="Arial"/>
          <w:sz w:val="20"/>
          <w:szCs w:val="20"/>
        </w:rPr>
        <w:t xml:space="preserve"> 4</w:t>
      </w:r>
      <w:r w:rsidR="000117B8">
        <w:rPr>
          <w:rFonts w:ascii="Arial" w:eastAsia="Times New Roman" w:hAnsi="Arial" w:cs="Arial"/>
          <w:sz w:val="20"/>
          <w:szCs w:val="20"/>
        </w:rPr>
        <w:t>.</w:t>
      </w:r>
      <w:r w:rsidR="00825332">
        <w:rPr>
          <w:rFonts w:ascii="Arial" w:eastAsia="Times New Roman" w:hAnsi="Arial" w:cs="Arial"/>
          <w:sz w:val="20"/>
          <w:szCs w:val="20"/>
        </w:rPr>
        <w:t>0</w:t>
      </w:r>
      <w:r>
        <w:rPr>
          <w:rFonts w:ascii="Arial" w:eastAsia="Times New Roman" w:hAnsi="Arial" w:cs="Arial"/>
          <w:sz w:val="20"/>
          <w:szCs w:val="20"/>
        </w:rPr>
        <w:t xml:space="preserve"> with SQL Server</w:t>
      </w:r>
      <w:r w:rsidR="00825332">
        <w:rPr>
          <w:rFonts w:ascii="Arial" w:eastAsia="Times New Roman" w:hAnsi="Arial" w:cs="Arial"/>
          <w:sz w:val="20"/>
          <w:szCs w:val="20"/>
        </w:rPr>
        <w:t xml:space="preserve"> 2008R2 and 2012</w:t>
      </w:r>
      <w:r>
        <w:rPr>
          <w:rFonts w:ascii="Arial" w:eastAsia="Times New Roman" w:hAnsi="Arial" w:cs="Arial"/>
          <w:sz w:val="20"/>
          <w:szCs w:val="20"/>
        </w:rPr>
        <w:t xml:space="preserve"> on the backend.</w:t>
      </w:r>
    </w:p>
    <w:p w:rsidR="00325054" w:rsidRPr="00325054" w:rsidRDefault="00325054" w:rsidP="00325054">
      <w:pPr>
        <w:pStyle w:val="ListParagraph"/>
        <w:keepLines/>
        <w:widowControl w:val="0"/>
        <w:numPr>
          <w:ilvl w:val="0"/>
          <w:numId w:val="39"/>
        </w:numPr>
        <w:tabs>
          <w:tab w:val="left" w:pos="180"/>
          <w:tab w:val="left" w:pos="720"/>
          <w:tab w:val="left" w:pos="1080"/>
          <w:tab w:val="left" w:pos="1350"/>
          <w:tab w:val="left" w:pos="3420"/>
        </w:tabs>
        <w:ind w:left="180" w:hanging="180"/>
        <w:jc w:val="both"/>
        <w:rPr>
          <w:rFonts w:ascii="Arial" w:hAnsi="Arial" w:cs="Arial"/>
          <w:bCs/>
          <w:sz w:val="20"/>
          <w:szCs w:val="20"/>
        </w:rPr>
      </w:pPr>
      <w:r w:rsidRPr="006F7407">
        <w:rPr>
          <w:rFonts w:ascii="Arial" w:eastAsia="Times New Roman" w:hAnsi="Arial" w:cs="Arial"/>
          <w:sz w:val="20"/>
          <w:szCs w:val="20"/>
        </w:rPr>
        <w:t>Maintained the Invoice Management</w:t>
      </w:r>
      <w:r>
        <w:rPr>
          <w:rFonts w:ascii="Arial" w:eastAsia="Times New Roman" w:hAnsi="Arial" w:cs="Arial"/>
          <w:sz w:val="20"/>
          <w:szCs w:val="20"/>
        </w:rPr>
        <w:t xml:space="preserve"> and Process Management</w:t>
      </w:r>
      <w:r w:rsidRPr="006F7407">
        <w:rPr>
          <w:rFonts w:ascii="Arial" w:eastAsia="Times New Roman" w:hAnsi="Arial" w:cs="Arial"/>
          <w:sz w:val="20"/>
          <w:szCs w:val="20"/>
        </w:rPr>
        <w:t xml:space="preserve"> application</w:t>
      </w:r>
      <w:r>
        <w:rPr>
          <w:rFonts w:ascii="Arial" w:eastAsia="Times New Roman" w:hAnsi="Arial" w:cs="Arial"/>
          <w:sz w:val="20"/>
          <w:szCs w:val="20"/>
        </w:rPr>
        <w:t>s</w:t>
      </w:r>
      <w:r w:rsidRPr="006F7407">
        <w:rPr>
          <w:rFonts w:ascii="Arial" w:eastAsia="Times New Roman" w:hAnsi="Arial" w:cs="Arial"/>
          <w:sz w:val="20"/>
          <w:szCs w:val="20"/>
        </w:rPr>
        <w:t xml:space="preserve"> written</w:t>
      </w:r>
      <w:r>
        <w:rPr>
          <w:rFonts w:ascii="Arial" w:eastAsia="Times New Roman" w:hAnsi="Arial" w:cs="Arial"/>
          <w:sz w:val="20"/>
          <w:szCs w:val="20"/>
        </w:rPr>
        <w:t xml:space="preserve"> with ASP.Net </w:t>
      </w:r>
      <w:r w:rsidR="00676BE7">
        <w:rPr>
          <w:rFonts w:ascii="Arial" w:eastAsia="Times New Roman" w:hAnsi="Arial" w:cs="Arial"/>
          <w:sz w:val="20"/>
          <w:szCs w:val="20"/>
        </w:rPr>
        <w:t>Web Forms</w:t>
      </w:r>
      <w:r>
        <w:rPr>
          <w:rFonts w:ascii="Arial" w:eastAsia="Times New Roman" w:hAnsi="Arial" w:cs="Arial"/>
          <w:sz w:val="20"/>
          <w:szCs w:val="20"/>
        </w:rPr>
        <w:t xml:space="preserve"> on the front end, a mix of</w:t>
      </w:r>
      <w:r w:rsidRPr="006F7407">
        <w:rPr>
          <w:rFonts w:ascii="Arial" w:eastAsia="Times New Roman" w:hAnsi="Arial" w:cs="Arial"/>
          <w:sz w:val="20"/>
          <w:szCs w:val="20"/>
        </w:rPr>
        <w:t xml:space="preserve"> C#</w:t>
      </w:r>
      <w:r>
        <w:rPr>
          <w:rFonts w:ascii="Arial" w:eastAsia="Times New Roman" w:hAnsi="Arial" w:cs="Arial"/>
          <w:sz w:val="20"/>
          <w:szCs w:val="20"/>
        </w:rPr>
        <w:t xml:space="preserve"> and</w:t>
      </w:r>
      <w:r w:rsidRPr="006F7407">
        <w:rPr>
          <w:rFonts w:ascii="Arial" w:eastAsia="Times New Roman" w:hAnsi="Arial" w:cs="Arial"/>
          <w:sz w:val="20"/>
          <w:szCs w:val="20"/>
        </w:rPr>
        <w:t xml:space="preserve"> VB.Net</w:t>
      </w:r>
      <w:r>
        <w:rPr>
          <w:rFonts w:ascii="Arial" w:eastAsia="Times New Roman" w:hAnsi="Arial" w:cs="Arial"/>
          <w:sz w:val="20"/>
          <w:szCs w:val="20"/>
        </w:rPr>
        <w:t xml:space="preserve"> in the business and data layers, and SQL Server as the back-end. The applications performed all </w:t>
      </w:r>
      <w:r w:rsidR="00825332">
        <w:rPr>
          <w:rFonts w:ascii="Arial" w:eastAsia="Times New Roman" w:hAnsi="Arial" w:cs="Arial"/>
          <w:sz w:val="20"/>
          <w:szCs w:val="20"/>
        </w:rPr>
        <w:t>inter</w:t>
      </w:r>
      <w:r>
        <w:rPr>
          <w:rFonts w:ascii="Arial" w:eastAsia="Times New Roman" w:hAnsi="Arial" w:cs="Arial"/>
          <w:sz w:val="20"/>
          <w:szCs w:val="20"/>
        </w:rPr>
        <w:t xml:space="preserve">-application communications </w:t>
      </w:r>
      <w:r w:rsidR="00624E17">
        <w:rPr>
          <w:rFonts w:ascii="Arial" w:eastAsia="Times New Roman" w:hAnsi="Arial" w:cs="Arial"/>
          <w:sz w:val="20"/>
          <w:szCs w:val="20"/>
        </w:rPr>
        <w:t>via WCF</w:t>
      </w:r>
      <w:r>
        <w:rPr>
          <w:rFonts w:ascii="Arial" w:eastAsia="Times New Roman" w:hAnsi="Arial" w:cs="Arial"/>
          <w:sz w:val="20"/>
          <w:szCs w:val="20"/>
        </w:rPr>
        <w:t xml:space="preserve"> web services in a service-oriented architecture.</w:t>
      </w:r>
    </w:p>
    <w:p w:rsidR="009722CC" w:rsidRPr="00325054" w:rsidRDefault="006F7407" w:rsidP="00325054">
      <w:pPr>
        <w:pStyle w:val="ListParagraph"/>
        <w:keepLines/>
        <w:widowControl w:val="0"/>
        <w:numPr>
          <w:ilvl w:val="0"/>
          <w:numId w:val="39"/>
        </w:numPr>
        <w:tabs>
          <w:tab w:val="left" w:pos="180"/>
          <w:tab w:val="left" w:pos="720"/>
          <w:tab w:val="left" w:pos="1080"/>
          <w:tab w:val="left" w:pos="1350"/>
          <w:tab w:val="left" w:pos="3420"/>
        </w:tabs>
        <w:ind w:left="180" w:hanging="180"/>
        <w:jc w:val="both"/>
        <w:rPr>
          <w:rFonts w:ascii="Arial" w:hAnsi="Arial" w:cs="Arial"/>
          <w:bCs/>
          <w:sz w:val="20"/>
          <w:szCs w:val="20"/>
        </w:rPr>
      </w:pPr>
      <w:r w:rsidRPr="006F7407">
        <w:rPr>
          <w:rFonts w:ascii="Arial" w:eastAsia="Times New Roman" w:hAnsi="Arial" w:cs="Arial"/>
          <w:sz w:val="20"/>
          <w:szCs w:val="20"/>
        </w:rPr>
        <w:t>Designed an enhancement to the BizTalk-based automated Loan Foreclosure Referral application in order to facilitate the requirements of an additional customer.</w:t>
      </w:r>
    </w:p>
    <w:p w:rsidR="006F7407" w:rsidRPr="006F7407" w:rsidRDefault="006F7407" w:rsidP="006F7407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</w:p>
    <w:p w:rsidR="00366C4B" w:rsidRPr="009722CC" w:rsidRDefault="00366C4B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 w:rsidRPr="009722CC">
        <w:rPr>
          <w:rFonts w:ascii="Arial" w:hAnsi="Arial" w:cs="Arial"/>
          <w:bCs/>
          <w:sz w:val="20"/>
          <w:szCs w:val="20"/>
        </w:rPr>
        <w:t>Unemployed</w:t>
      </w:r>
      <w:r w:rsidRPr="009722C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722CC">
        <w:rPr>
          <w:rFonts w:ascii="Arial" w:hAnsi="Arial" w:cs="Arial"/>
          <w:bCs/>
          <w:sz w:val="20"/>
          <w:szCs w:val="20"/>
        </w:rPr>
        <w:t xml:space="preserve">(03/2012 – </w:t>
      </w:r>
      <w:r w:rsidR="006F7407">
        <w:rPr>
          <w:rFonts w:ascii="Arial" w:hAnsi="Arial" w:cs="Arial"/>
          <w:bCs/>
          <w:sz w:val="20"/>
          <w:szCs w:val="20"/>
        </w:rPr>
        <w:t>01/2013</w:t>
      </w:r>
      <w:r w:rsidRPr="009722CC">
        <w:rPr>
          <w:rFonts w:ascii="Arial" w:hAnsi="Arial" w:cs="Arial"/>
          <w:bCs/>
          <w:sz w:val="20"/>
          <w:szCs w:val="20"/>
        </w:rPr>
        <w:t>)</w:t>
      </w:r>
    </w:p>
    <w:p w:rsidR="00366C4B" w:rsidRPr="009722CC" w:rsidRDefault="00AD6241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Due to the length of the</w:t>
      </w:r>
      <w:r w:rsidR="000117B8">
        <w:rPr>
          <w:rFonts w:ascii="Arial" w:hAnsi="Arial" w:cs="Arial"/>
          <w:bCs/>
          <w:sz w:val="20"/>
          <w:szCs w:val="20"/>
        </w:rPr>
        <w:t xml:space="preserve"> daily work commute,</w:t>
      </w:r>
      <w:r w:rsidR="00366C4B" w:rsidRPr="009722CC">
        <w:rPr>
          <w:rFonts w:ascii="Arial" w:hAnsi="Arial" w:cs="Arial"/>
          <w:bCs/>
          <w:sz w:val="20"/>
          <w:szCs w:val="20"/>
        </w:rPr>
        <w:t xml:space="preserve"> I</w:t>
      </w:r>
      <w:r>
        <w:rPr>
          <w:rFonts w:ascii="Arial" w:hAnsi="Arial" w:cs="Arial"/>
          <w:bCs/>
          <w:sz w:val="20"/>
          <w:szCs w:val="20"/>
        </w:rPr>
        <w:t xml:space="preserve"> turned down the contract extension at Vail Resorts to</w:t>
      </w:r>
      <w:r w:rsidR="00366C4B" w:rsidRPr="009722CC">
        <w:rPr>
          <w:rFonts w:ascii="Arial" w:hAnsi="Arial" w:cs="Arial"/>
          <w:bCs/>
          <w:sz w:val="20"/>
          <w:szCs w:val="20"/>
        </w:rPr>
        <w:t xml:space="preserve"> </w:t>
      </w:r>
      <w:r w:rsidR="000117B8">
        <w:rPr>
          <w:rFonts w:ascii="Arial" w:hAnsi="Arial" w:cs="Arial"/>
          <w:bCs/>
          <w:sz w:val="20"/>
          <w:szCs w:val="20"/>
        </w:rPr>
        <w:t>look for</w:t>
      </w:r>
      <w:r w:rsidR="00366C4B" w:rsidRPr="009722CC">
        <w:rPr>
          <w:rFonts w:ascii="Arial" w:hAnsi="Arial" w:cs="Arial"/>
          <w:bCs/>
          <w:sz w:val="20"/>
          <w:szCs w:val="20"/>
        </w:rPr>
        <w:t xml:space="preserve"> a position within a</w:t>
      </w:r>
      <w:r w:rsidR="00825672" w:rsidRPr="009722CC">
        <w:rPr>
          <w:rFonts w:ascii="Arial" w:hAnsi="Arial" w:cs="Arial"/>
          <w:bCs/>
          <w:sz w:val="20"/>
          <w:szCs w:val="20"/>
        </w:rPr>
        <w:t>n hour</w:t>
      </w:r>
      <w:r>
        <w:rPr>
          <w:rFonts w:ascii="Arial" w:hAnsi="Arial" w:cs="Arial"/>
          <w:bCs/>
          <w:sz w:val="20"/>
          <w:szCs w:val="20"/>
        </w:rPr>
        <w:t>’s</w:t>
      </w:r>
      <w:r w:rsidR="00366C4B" w:rsidRPr="009722CC">
        <w:rPr>
          <w:rFonts w:ascii="Arial" w:hAnsi="Arial" w:cs="Arial"/>
          <w:bCs/>
          <w:sz w:val="20"/>
          <w:szCs w:val="20"/>
        </w:rPr>
        <w:t xml:space="preserve"> commute of my </w:t>
      </w:r>
      <w:r>
        <w:rPr>
          <w:rFonts w:ascii="Arial" w:hAnsi="Arial" w:cs="Arial"/>
          <w:bCs/>
          <w:sz w:val="20"/>
          <w:szCs w:val="20"/>
        </w:rPr>
        <w:t>home</w:t>
      </w:r>
      <w:r w:rsidR="000117B8">
        <w:rPr>
          <w:rFonts w:ascii="Arial" w:hAnsi="Arial" w:cs="Arial"/>
          <w:bCs/>
          <w:sz w:val="20"/>
          <w:szCs w:val="20"/>
        </w:rPr>
        <w:t xml:space="preserve">.  </w:t>
      </w:r>
      <w:r>
        <w:rPr>
          <w:rFonts w:ascii="Arial" w:hAnsi="Arial" w:cs="Arial"/>
          <w:bCs/>
          <w:sz w:val="20"/>
          <w:szCs w:val="20"/>
        </w:rPr>
        <w:t>Unable to do so</w:t>
      </w:r>
      <w:r w:rsidR="000117B8">
        <w:rPr>
          <w:rFonts w:ascii="Arial" w:hAnsi="Arial" w:cs="Arial"/>
          <w:bCs/>
          <w:sz w:val="20"/>
          <w:szCs w:val="20"/>
        </w:rPr>
        <w:t xml:space="preserve">, I </w:t>
      </w:r>
      <w:r>
        <w:rPr>
          <w:rFonts w:ascii="Arial" w:hAnsi="Arial" w:cs="Arial"/>
          <w:bCs/>
          <w:sz w:val="20"/>
          <w:szCs w:val="20"/>
        </w:rPr>
        <w:t>instead relocated to</w:t>
      </w:r>
      <w:r w:rsidR="000117B8">
        <w:rPr>
          <w:rFonts w:ascii="Arial" w:hAnsi="Arial" w:cs="Arial"/>
          <w:bCs/>
          <w:sz w:val="20"/>
          <w:szCs w:val="20"/>
        </w:rPr>
        <w:t xml:space="preserve"> Jacksonville</w:t>
      </w:r>
      <w:r w:rsidR="00624E17">
        <w:rPr>
          <w:rFonts w:ascii="Arial" w:hAnsi="Arial" w:cs="Arial"/>
          <w:bCs/>
          <w:sz w:val="20"/>
          <w:szCs w:val="20"/>
        </w:rPr>
        <w:t>.</w:t>
      </w:r>
    </w:p>
    <w:p w:rsidR="00366C4B" w:rsidRPr="009722CC" w:rsidRDefault="00366C4B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:rsidR="00C26C8C" w:rsidRPr="009722CC" w:rsidRDefault="00C26C8C" w:rsidP="00C26C8C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 w:rsidRPr="009722CC">
        <w:rPr>
          <w:rFonts w:ascii="Arial" w:hAnsi="Arial" w:cs="Arial"/>
          <w:b/>
          <w:bCs/>
          <w:sz w:val="20"/>
          <w:szCs w:val="20"/>
        </w:rPr>
        <w:t>Vail Resorts, Broomfield, CO</w:t>
      </w:r>
      <w:r w:rsidRPr="009722CC">
        <w:rPr>
          <w:rFonts w:ascii="Arial" w:hAnsi="Arial" w:cs="Arial"/>
          <w:bCs/>
          <w:sz w:val="20"/>
          <w:szCs w:val="20"/>
        </w:rPr>
        <w:t xml:space="preserve"> (09/2011-</w:t>
      </w:r>
      <w:r w:rsidR="00471C8A" w:rsidRPr="009722CC">
        <w:rPr>
          <w:rFonts w:ascii="Arial" w:hAnsi="Arial" w:cs="Arial"/>
          <w:bCs/>
          <w:sz w:val="20"/>
          <w:szCs w:val="20"/>
        </w:rPr>
        <w:t>03</w:t>
      </w:r>
      <w:r w:rsidR="00351520" w:rsidRPr="009722CC">
        <w:rPr>
          <w:rFonts w:ascii="Arial" w:hAnsi="Arial" w:cs="Arial"/>
          <w:bCs/>
          <w:sz w:val="20"/>
          <w:szCs w:val="20"/>
        </w:rPr>
        <w:t>/2012</w:t>
      </w:r>
      <w:r w:rsidRPr="009722CC">
        <w:rPr>
          <w:rFonts w:ascii="Arial" w:hAnsi="Arial" w:cs="Arial"/>
          <w:bCs/>
          <w:sz w:val="20"/>
          <w:szCs w:val="20"/>
        </w:rPr>
        <w:t>)</w:t>
      </w:r>
    </w:p>
    <w:p w:rsidR="00C26C8C" w:rsidRPr="009722CC" w:rsidRDefault="00351520" w:rsidP="00C26C8C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 w:rsidRPr="009722CC">
        <w:rPr>
          <w:rFonts w:ascii="Arial" w:hAnsi="Arial" w:cs="Arial"/>
          <w:bCs/>
          <w:sz w:val="20"/>
          <w:szCs w:val="20"/>
        </w:rPr>
        <w:t xml:space="preserve">Position: </w:t>
      </w:r>
      <w:r w:rsidR="005C21D8">
        <w:rPr>
          <w:rFonts w:ascii="Arial" w:hAnsi="Arial" w:cs="Arial"/>
          <w:bCs/>
          <w:sz w:val="20"/>
          <w:szCs w:val="20"/>
        </w:rPr>
        <w:t>Sr.</w:t>
      </w:r>
      <w:r w:rsidR="00DF1583" w:rsidRPr="009722CC">
        <w:rPr>
          <w:rFonts w:ascii="Arial" w:hAnsi="Arial" w:cs="Arial"/>
          <w:bCs/>
          <w:sz w:val="20"/>
          <w:szCs w:val="20"/>
        </w:rPr>
        <w:t xml:space="preserve"> Developer (Contractor)</w:t>
      </w:r>
    </w:p>
    <w:p w:rsidR="00351520" w:rsidRPr="009722CC" w:rsidRDefault="00351520" w:rsidP="00D54B75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ind w:left="504" w:hanging="504"/>
        <w:jc w:val="both"/>
        <w:rPr>
          <w:rFonts w:ascii="Arial" w:hAnsi="Arial" w:cs="Arial"/>
          <w:bCs/>
          <w:sz w:val="20"/>
          <w:szCs w:val="20"/>
        </w:rPr>
      </w:pPr>
      <w:r w:rsidRPr="009722CC">
        <w:rPr>
          <w:rFonts w:ascii="Arial" w:hAnsi="Arial" w:cs="Arial"/>
          <w:bCs/>
          <w:sz w:val="20"/>
          <w:szCs w:val="20"/>
        </w:rPr>
        <w:t xml:space="preserve">Environment: Win </w:t>
      </w:r>
      <w:r w:rsidR="000F5D63" w:rsidRPr="009722CC">
        <w:rPr>
          <w:rFonts w:ascii="Arial" w:hAnsi="Arial" w:cs="Arial"/>
          <w:bCs/>
          <w:sz w:val="20"/>
          <w:szCs w:val="20"/>
        </w:rPr>
        <w:t>7</w:t>
      </w:r>
      <w:r w:rsidR="0038184E" w:rsidRPr="009722CC">
        <w:rPr>
          <w:rFonts w:ascii="Arial" w:hAnsi="Arial" w:cs="Arial"/>
          <w:bCs/>
          <w:sz w:val="20"/>
          <w:szCs w:val="20"/>
        </w:rPr>
        <w:t>/</w:t>
      </w:r>
      <w:r w:rsidRPr="009722CC">
        <w:rPr>
          <w:rFonts w:ascii="Arial" w:hAnsi="Arial" w:cs="Arial"/>
          <w:bCs/>
          <w:sz w:val="20"/>
          <w:szCs w:val="20"/>
        </w:rPr>
        <w:t>XP,</w:t>
      </w:r>
      <w:r w:rsidR="000F5D63" w:rsidRPr="009722CC">
        <w:rPr>
          <w:rFonts w:ascii="Arial" w:hAnsi="Arial" w:cs="Arial"/>
          <w:bCs/>
          <w:sz w:val="20"/>
          <w:szCs w:val="20"/>
        </w:rPr>
        <w:t xml:space="preserve"> MS </w:t>
      </w:r>
      <w:r w:rsidR="0038184E" w:rsidRPr="009722CC">
        <w:rPr>
          <w:rFonts w:ascii="Arial" w:hAnsi="Arial" w:cs="Arial"/>
          <w:bCs/>
          <w:sz w:val="20"/>
          <w:szCs w:val="20"/>
        </w:rPr>
        <w:t xml:space="preserve">SQL </w:t>
      </w:r>
      <w:r w:rsidR="000F5D63" w:rsidRPr="009722CC">
        <w:rPr>
          <w:rFonts w:ascii="Arial" w:hAnsi="Arial" w:cs="Arial"/>
          <w:bCs/>
          <w:sz w:val="20"/>
          <w:szCs w:val="20"/>
        </w:rPr>
        <w:t>Server 2008</w:t>
      </w:r>
      <w:r w:rsidR="0038184E" w:rsidRPr="009722CC">
        <w:rPr>
          <w:rFonts w:ascii="Arial" w:hAnsi="Arial" w:cs="Arial"/>
          <w:bCs/>
          <w:sz w:val="20"/>
          <w:szCs w:val="20"/>
        </w:rPr>
        <w:t>R2</w:t>
      </w:r>
      <w:r w:rsidR="000F5D63" w:rsidRPr="009722CC">
        <w:rPr>
          <w:rFonts w:ascii="Arial" w:hAnsi="Arial" w:cs="Arial"/>
          <w:bCs/>
          <w:sz w:val="20"/>
          <w:szCs w:val="20"/>
        </w:rPr>
        <w:t>,</w:t>
      </w:r>
      <w:r w:rsidRPr="009722CC">
        <w:rPr>
          <w:rFonts w:ascii="Arial" w:hAnsi="Arial" w:cs="Arial"/>
          <w:bCs/>
          <w:sz w:val="20"/>
          <w:szCs w:val="20"/>
        </w:rPr>
        <w:t xml:space="preserve"> VB6, Visual Studio 2008, Crystal Reports 8</w:t>
      </w:r>
      <w:r w:rsidR="006C26A6" w:rsidRPr="009722CC">
        <w:rPr>
          <w:rFonts w:ascii="Arial" w:hAnsi="Arial" w:cs="Arial"/>
          <w:bCs/>
          <w:sz w:val="20"/>
          <w:szCs w:val="20"/>
        </w:rPr>
        <w:t>, C#</w:t>
      </w:r>
      <w:r w:rsidR="00D54B75" w:rsidRPr="009722CC">
        <w:rPr>
          <w:rFonts w:ascii="Arial" w:hAnsi="Arial" w:cs="Arial"/>
          <w:bCs/>
          <w:sz w:val="20"/>
          <w:szCs w:val="20"/>
        </w:rPr>
        <w:t>, SVN</w:t>
      </w:r>
    </w:p>
    <w:p w:rsidR="00825332" w:rsidRPr="009722CC" w:rsidRDefault="00825332" w:rsidP="00825332">
      <w:pPr>
        <w:pStyle w:val="ListParagraph"/>
        <w:widowControl w:val="0"/>
        <w:numPr>
          <w:ilvl w:val="0"/>
          <w:numId w:val="17"/>
        </w:numPr>
        <w:tabs>
          <w:tab w:val="left" w:pos="540"/>
          <w:tab w:val="left" w:pos="720"/>
          <w:tab w:val="left" w:pos="1080"/>
          <w:tab w:val="left" w:pos="1350"/>
          <w:tab w:val="left" w:pos="3420"/>
        </w:tabs>
        <w:ind w:left="144" w:hanging="144"/>
        <w:rPr>
          <w:rFonts w:ascii="Arial" w:hAnsi="Arial" w:cs="Arial"/>
          <w:bCs/>
          <w:sz w:val="20"/>
          <w:szCs w:val="20"/>
        </w:rPr>
      </w:pPr>
      <w:r w:rsidRPr="009722CC">
        <w:rPr>
          <w:rFonts w:ascii="Arial" w:hAnsi="Arial" w:cs="Arial"/>
          <w:bCs/>
          <w:sz w:val="20"/>
          <w:szCs w:val="20"/>
        </w:rPr>
        <w:t>Developed and modified SQL Server 2008R2 tables, stored procedures, functions and SSIS packages.</w:t>
      </w:r>
    </w:p>
    <w:p w:rsidR="00C26C8C" w:rsidRPr="009722CC" w:rsidRDefault="00C26C8C" w:rsidP="00A3510B">
      <w:pPr>
        <w:pStyle w:val="ListParagraph"/>
        <w:widowControl w:val="0"/>
        <w:numPr>
          <w:ilvl w:val="0"/>
          <w:numId w:val="17"/>
        </w:numPr>
        <w:tabs>
          <w:tab w:val="left" w:pos="1080"/>
          <w:tab w:val="left" w:pos="1350"/>
          <w:tab w:val="left" w:pos="3420"/>
        </w:tabs>
        <w:ind w:left="144" w:hanging="144"/>
        <w:rPr>
          <w:rFonts w:ascii="Arial" w:hAnsi="Arial" w:cs="Arial"/>
          <w:bCs/>
          <w:sz w:val="20"/>
          <w:szCs w:val="20"/>
        </w:rPr>
      </w:pPr>
      <w:r w:rsidRPr="009722CC">
        <w:rPr>
          <w:rFonts w:ascii="Arial" w:hAnsi="Arial" w:cs="Arial"/>
          <w:bCs/>
          <w:sz w:val="20"/>
          <w:szCs w:val="20"/>
        </w:rPr>
        <w:t>Maintained the company's POS system written in VB6.</w:t>
      </w:r>
    </w:p>
    <w:p w:rsidR="00DF1583" w:rsidRPr="009722CC" w:rsidRDefault="000D573C" w:rsidP="00A3510B">
      <w:pPr>
        <w:pStyle w:val="ListParagraph"/>
        <w:widowControl w:val="0"/>
        <w:numPr>
          <w:ilvl w:val="0"/>
          <w:numId w:val="17"/>
        </w:numPr>
        <w:tabs>
          <w:tab w:val="left" w:pos="1080"/>
          <w:tab w:val="left" w:pos="1350"/>
          <w:tab w:val="left" w:pos="3420"/>
        </w:tabs>
        <w:ind w:left="144" w:hanging="144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</w:t>
      </w:r>
      <w:r w:rsidR="00624E17">
        <w:rPr>
          <w:rFonts w:ascii="Arial" w:hAnsi="Arial" w:cs="Arial"/>
          <w:bCs/>
          <w:sz w:val="20"/>
          <w:szCs w:val="20"/>
        </w:rPr>
        <w:t xml:space="preserve">hen </w:t>
      </w:r>
      <w:r>
        <w:rPr>
          <w:rFonts w:ascii="Arial" w:hAnsi="Arial" w:cs="Arial"/>
          <w:bCs/>
          <w:sz w:val="20"/>
          <w:szCs w:val="20"/>
        </w:rPr>
        <w:t>the</w:t>
      </w:r>
      <w:r w:rsidR="00624E17">
        <w:rPr>
          <w:rFonts w:ascii="Arial" w:hAnsi="Arial" w:cs="Arial"/>
          <w:bCs/>
          <w:sz w:val="20"/>
          <w:szCs w:val="20"/>
        </w:rPr>
        <w:t xml:space="preserve"> team lead was unable to commit his time to the project, I </w:t>
      </w:r>
      <w:r>
        <w:rPr>
          <w:rFonts w:ascii="Arial" w:hAnsi="Arial" w:cs="Arial"/>
          <w:bCs/>
          <w:sz w:val="20"/>
          <w:szCs w:val="20"/>
        </w:rPr>
        <w:t>was assigned</w:t>
      </w:r>
      <w:r w:rsidR="00624E17">
        <w:rPr>
          <w:rFonts w:ascii="Arial" w:hAnsi="Arial" w:cs="Arial"/>
          <w:bCs/>
          <w:sz w:val="20"/>
          <w:szCs w:val="20"/>
        </w:rPr>
        <w:t xml:space="preserve"> the </w:t>
      </w:r>
      <w:r>
        <w:rPr>
          <w:rFonts w:ascii="Arial" w:hAnsi="Arial" w:cs="Arial"/>
          <w:bCs/>
          <w:sz w:val="20"/>
          <w:szCs w:val="20"/>
        </w:rPr>
        <w:t>task</w:t>
      </w:r>
      <w:r w:rsidR="00624E17">
        <w:rPr>
          <w:rFonts w:ascii="Arial" w:hAnsi="Arial" w:cs="Arial"/>
          <w:bCs/>
          <w:sz w:val="20"/>
          <w:szCs w:val="20"/>
        </w:rPr>
        <w:t xml:space="preserve"> to </w:t>
      </w:r>
      <w:proofErr w:type="gramStart"/>
      <w:r>
        <w:rPr>
          <w:rFonts w:ascii="Arial" w:hAnsi="Arial" w:cs="Arial"/>
          <w:bCs/>
          <w:sz w:val="20"/>
          <w:szCs w:val="20"/>
        </w:rPr>
        <w:t>design,</w:t>
      </w:r>
      <w:proofErr w:type="gramEnd"/>
      <w:r w:rsidR="00624E17">
        <w:rPr>
          <w:rFonts w:ascii="Arial" w:hAnsi="Arial" w:cs="Arial"/>
          <w:bCs/>
          <w:sz w:val="20"/>
          <w:szCs w:val="20"/>
        </w:rPr>
        <w:t xml:space="preserve"> code and test an e</w:t>
      </w:r>
      <w:r w:rsidR="00DF1583" w:rsidRPr="009722CC">
        <w:rPr>
          <w:rFonts w:ascii="Arial" w:hAnsi="Arial" w:cs="Arial"/>
          <w:bCs/>
          <w:sz w:val="20"/>
          <w:szCs w:val="20"/>
        </w:rPr>
        <w:t>n</w:t>
      </w:r>
      <w:r w:rsidR="00624E17">
        <w:rPr>
          <w:rFonts w:ascii="Arial" w:hAnsi="Arial" w:cs="Arial"/>
          <w:bCs/>
          <w:sz w:val="20"/>
          <w:szCs w:val="20"/>
        </w:rPr>
        <w:t>hancement of</w:t>
      </w:r>
      <w:r w:rsidR="00DF1583" w:rsidRPr="009722CC">
        <w:rPr>
          <w:rFonts w:ascii="Arial" w:hAnsi="Arial" w:cs="Arial"/>
          <w:bCs/>
          <w:sz w:val="20"/>
          <w:szCs w:val="20"/>
        </w:rPr>
        <w:t xml:space="preserve"> the POS system to </w:t>
      </w:r>
      <w:r>
        <w:rPr>
          <w:rFonts w:ascii="Arial" w:hAnsi="Arial" w:cs="Arial"/>
          <w:bCs/>
          <w:sz w:val="20"/>
          <w:szCs w:val="20"/>
        </w:rPr>
        <w:t>enable</w:t>
      </w:r>
      <w:r w:rsidR="004C017C" w:rsidRPr="009722CC">
        <w:rPr>
          <w:rFonts w:ascii="Arial" w:hAnsi="Arial" w:cs="Arial"/>
          <w:bCs/>
          <w:sz w:val="20"/>
          <w:szCs w:val="20"/>
        </w:rPr>
        <w:t xml:space="preserve"> customers to enroll in a new</w:t>
      </w:r>
      <w:r w:rsidR="00DF1583" w:rsidRPr="009722C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annual </w:t>
      </w:r>
      <w:r w:rsidR="00DF1583" w:rsidRPr="009722CC">
        <w:rPr>
          <w:rFonts w:ascii="Arial" w:hAnsi="Arial" w:cs="Arial"/>
          <w:bCs/>
          <w:sz w:val="20"/>
          <w:szCs w:val="20"/>
        </w:rPr>
        <w:t xml:space="preserve">auto-renewal </w:t>
      </w:r>
      <w:r w:rsidR="004C017C" w:rsidRPr="009722CC">
        <w:rPr>
          <w:rFonts w:ascii="Arial" w:hAnsi="Arial" w:cs="Arial"/>
          <w:bCs/>
          <w:sz w:val="20"/>
          <w:szCs w:val="20"/>
        </w:rPr>
        <w:t>program for</w:t>
      </w:r>
      <w:r w:rsidR="00DF1583" w:rsidRPr="009722CC">
        <w:rPr>
          <w:rFonts w:ascii="Arial" w:hAnsi="Arial" w:cs="Arial"/>
          <w:bCs/>
          <w:sz w:val="20"/>
          <w:szCs w:val="20"/>
        </w:rPr>
        <w:t xml:space="preserve"> ski passes</w:t>
      </w:r>
      <w:r w:rsidR="004C017C" w:rsidRPr="009722CC">
        <w:rPr>
          <w:rFonts w:ascii="Arial" w:hAnsi="Arial" w:cs="Arial"/>
          <w:bCs/>
          <w:sz w:val="20"/>
          <w:szCs w:val="20"/>
        </w:rPr>
        <w:t xml:space="preserve"> via either </w:t>
      </w:r>
      <w:r>
        <w:rPr>
          <w:rFonts w:ascii="Arial" w:hAnsi="Arial" w:cs="Arial"/>
          <w:bCs/>
          <w:sz w:val="20"/>
          <w:szCs w:val="20"/>
        </w:rPr>
        <w:t>on-site</w:t>
      </w:r>
      <w:r w:rsidR="004C017C" w:rsidRPr="009722CC">
        <w:rPr>
          <w:rFonts w:ascii="Arial" w:hAnsi="Arial" w:cs="Arial"/>
          <w:bCs/>
          <w:sz w:val="20"/>
          <w:szCs w:val="20"/>
        </w:rPr>
        <w:t xml:space="preserve"> POS </w:t>
      </w:r>
      <w:r w:rsidR="00D54B75" w:rsidRPr="009722CC">
        <w:rPr>
          <w:rFonts w:ascii="Arial" w:hAnsi="Arial" w:cs="Arial"/>
          <w:bCs/>
          <w:sz w:val="20"/>
          <w:szCs w:val="20"/>
        </w:rPr>
        <w:t>terminals or the</w:t>
      </w:r>
      <w:r>
        <w:rPr>
          <w:rFonts w:ascii="Arial" w:hAnsi="Arial" w:cs="Arial"/>
          <w:bCs/>
          <w:sz w:val="20"/>
          <w:szCs w:val="20"/>
        </w:rPr>
        <w:t xml:space="preserve"> customer</w:t>
      </w:r>
      <w:r w:rsidR="00D54B75" w:rsidRPr="009722CC">
        <w:rPr>
          <w:rFonts w:ascii="Arial" w:hAnsi="Arial" w:cs="Arial"/>
          <w:bCs/>
          <w:sz w:val="20"/>
          <w:szCs w:val="20"/>
        </w:rPr>
        <w:t xml:space="preserve"> web </w:t>
      </w:r>
      <w:r>
        <w:rPr>
          <w:rFonts w:ascii="Arial" w:hAnsi="Arial" w:cs="Arial"/>
          <w:bCs/>
          <w:sz w:val="20"/>
          <w:szCs w:val="20"/>
        </w:rPr>
        <w:t>site</w:t>
      </w:r>
      <w:r w:rsidR="00DF1583" w:rsidRPr="009722CC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Despite being assigned the project two-thirds of the way into an already aggressive schedule, I still managed to co</w:t>
      </w:r>
      <w:r>
        <w:rPr>
          <w:rFonts w:ascii="Arial" w:hAnsi="Arial" w:cs="Arial"/>
          <w:bCs/>
          <w:sz w:val="20"/>
          <w:szCs w:val="20"/>
        </w:rPr>
        <w:t>m</w:t>
      </w:r>
      <w:r>
        <w:rPr>
          <w:rFonts w:ascii="Arial" w:hAnsi="Arial" w:cs="Arial"/>
          <w:bCs/>
          <w:sz w:val="20"/>
          <w:szCs w:val="20"/>
        </w:rPr>
        <w:t>plete the effort for the original scheduled implementation date.</w:t>
      </w:r>
    </w:p>
    <w:p w:rsidR="00AF66D2" w:rsidRPr="009722CC" w:rsidRDefault="00AF66D2" w:rsidP="00AF66D2">
      <w:pPr>
        <w:pStyle w:val="ListParagraph"/>
        <w:widowControl w:val="0"/>
        <w:numPr>
          <w:ilvl w:val="0"/>
          <w:numId w:val="17"/>
        </w:numPr>
        <w:tabs>
          <w:tab w:val="left" w:pos="540"/>
          <w:tab w:val="left" w:pos="720"/>
          <w:tab w:val="left" w:pos="1080"/>
          <w:tab w:val="left" w:pos="1350"/>
          <w:tab w:val="left" w:pos="3420"/>
        </w:tabs>
        <w:ind w:left="144" w:hanging="144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Maintained the system’s SSIS packages that produced the export files to other systems.</w:t>
      </w:r>
    </w:p>
    <w:p w:rsidR="00351520" w:rsidRDefault="00366C4B" w:rsidP="00A3510B">
      <w:pPr>
        <w:pStyle w:val="ListParagraph"/>
        <w:widowControl w:val="0"/>
        <w:numPr>
          <w:ilvl w:val="0"/>
          <w:numId w:val="17"/>
        </w:numPr>
        <w:tabs>
          <w:tab w:val="left" w:pos="540"/>
          <w:tab w:val="left" w:pos="720"/>
          <w:tab w:val="left" w:pos="1080"/>
          <w:tab w:val="left" w:pos="1350"/>
          <w:tab w:val="left" w:pos="3420"/>
        </w:tabs>
        <w:ind w:left="144" w:hanging="144"/>
        <w:rPr>
          <w:rFonts w:ascii="Arial" w:hAnsi="Arial" w:cs="Arial"/>
          <w:bCs/>
          <w:sz w:val="20"/>
          <w:szCs w:val="20"/>
        </w:rPr>
      </w:pPr>
      <w:r w:rsidRPr="009722CC">
        <w:rPr>
          <w:rFonts w:ascii="Arial" w:hAnsi="Arial" w:cs="Arial"/>
          <w:bCs/>
          <w:sz w:val="20"/>
          <w:szCs w:val="20"/>
        </w:rPr>
        <w:t>Developed and m</w:t>
      </w:r>
      <w:r w:rsidR="00351520" w:rsidRPr="009722CC">
        <w:rPr>
          <w:rFonts w:ascii="Arial" w:hAnsi="Arial" w:cs="Arial"/>
          <w:bCs/>
          <w:sz w:val="20"/>
          <w:szCs w:val="20"/>
        </w:rPr>
        <w:t>odified reports written with Crystal Reports.</w:t>
      </w:r>
    </w:p>
    <w:p w:rsidR="005D0A31" w:rsidRPr="009722CC" w:rsidRDefault="005D0A31" w:rsidP="00A3510B">
      <w:pPr>
        <w:pStyle w:val="ListParagraph"/>
        <w:widowControl w:val="0"/>
        <w:numPr>
          <w:ilvl w:val="0"/>
          <w:numId w:val="17"/>
        </w:numPr>
        <w:tabs>
          <w:tab w:val="left" w:pos="540"/>
          <w:tab w:val="left" w:pos="720"/>
          <w:tab w:val="left" w:pos="1080"/>
          <w:tab w:val="left" w:pos="1350"/>
          <w:tab w:val="left" w:pos="3420"/>
        </w:tabs>
        <w:ind w:left="144" w:hanging="144"/>
        <w:rPr>
          <w:rFonts w:ascii="Arial" w:hAnsi="Arial" w:cs="Arial"/>
          <w:bCs/>
          <w:sz w:val="20"/>
          <w:szCs w:val="20"/>
        </w:rPr>
      </w:pPr>
      <w:r w:rsidRPr="009722CC">
        <w:rPr>
          <w:rFonts w:ascii="Arial" w:hAnsi="Arial" w:cs="Arial"/>
          <w:bCs/>
          <w:sz w:val="20"/>
          <w:szCs w:val="20"/>
        </w:rPr>
        <w:t xml:space="preserve">Mentored other </w:t>
      </w:r>
      <w:r w:rsidR="00366C4B" w:rsidRPr="009722CC">
        <w:rPr>
          <w:rFonts w:ascii="Arial" w:hAnsi="Arial" w:cs="Arial"/>
          <w:bCs/>
          <w:sz w:val="20"/>
          <w:szCs w:val="20"/>
        </w:rPr>
        <w:t>contractors</w:t>
      </w:r>
      <w:r w:rsidRPr="009722CC">
        <w:rPr>
          <w:rFonts w:ascii="Arial" w:hAnsi="Arial" w:cs="Arial"/>
          <w:bCs/>
          <w:sz w:val="20"/>
          <w:szCs w:val="20"/>
        </w:rPr>
        <w:t xml:space="preserve"> who were </w:t>
      </w:r>
      <w:r w:rsidR="00825332">
        <w:rPr>
          <w:rFonts w:ascii="Arial" w:hAnsi="Arial" w:cs="Arial"/>
          <w:bCs/>
          <w:sz w:val="20"/>
          <w:szCs w:val="20"/>
        </w:rPr>
        <w:t xml:space="preserve">learning to </w:t>
      </w:r>
      <w:r w:rsidRPr="009722CC">
        <w:rPr>
          <w:rFonts w:ascii="Arial" w:hAnsi="Arial" w:cs="Arial"/>
          <w:bCs/>
          <w:sz w:val="20"/>
          <w:szCs w:val="20"/>
        </w:rPr>
        <w:t>develop programs using C#.</w:t>
      </w:r>
    </w:p>
    <w:p w:rsidR="0038184E" w:rsidRPr="009722CC" w:rsidRDefault="0038184E" w:rsidP="00C26C8C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</w:p>
    <w:p w:rsidR="00C26C8C" w:rsidRPr="009722CC" w:rsidRDefault="00C26C8C" w:rsidP="008A22D0">
      <w:pPr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 w:rsidRPr="009722CC">
        <w:rPr>
          <w:rFonts w:ascii="Arial" w:hAnsi="Arial" w:cs="Arial"/>
          <w:bCs/>
          <w:sz w:val="20"/>
          <w:szCs w:val="20"/>
        </w:rPr>
        <w:t>Unemployed (06/2009-09/2011)</w:t>
      </w:r>
    </w:p>
    <w:p w:rsidR="00C26C8C" w:rsidRPr="009722CC" w:rsidRDefault="00351520" w:rsidP="008A22D0">
      <w:pPr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 w:rsidRPr="009722CC">
        <w:rPr>
          <w:rFonts w:ascii="Arial" w:hAnsi="Arial" w:cs="Arial"/>
          <w:bCs/>
          <w:sz w:val="20"/>
          <w:szCs w:val="20"/>
        </w:rPr>
        <w:t>After MedData outsourced the IT department</w:t>
      </w:r>
      <w:r w:rsidR="00825332">
        <w:rPr>
          <w:rFonts w:ascii="Arial" w:hAnsi="Arial" w:cs="Arial"/>
          <w:bCs/>
          <w:sz w:val="20"/>
          <w:szCs w:val="20"/>
        </w:rPr>
        <w:t xml:space="preserve"> overseas</w:t>
      </w:r>
      <w:r w:rsidRPr="009722CC">
        <w:rPr>
          <w:rFonts w:ascii="Arial" w:hAnsi="Arial" w:cs="Arial"/>
          <w:bCs/>
          <w:sz w:val="20"/>
          <w:szCs w:val="20"/>
        </w:rPr>
        <w:t xml:space="preserve">, I </w:t>
      </w:r>
      <w:r w:rsidR="000D573C">
        <w:rPr>
          <w:rFonts w:ascii="Arial" w:hAnsi="Arial" w:cs="Arial"/>
          <w:bCs/>
          <w:sz w:val="20"/>
          <w:szCs w:val="20"/>
        </w:rPr>
        <w:t>moved back</w:t>
      </w:r>
      <w:r w:rsidRPr="009722CC">
        <w:rPr>
          <w:rFonts w:ascii="Arial" w:hAnsi="Arial" w:cs="Arial"/>
          <w:bCs/>
          <w:sz w:val="20"/>
          <w:szCs w:val="20"/>
        </w:rPr>
        <w:t xml:space="preserve"> to the Sacramento area in anticip</w:t>
      </w:r>
      <w:r w:rsidRPr="009722CC">
        <w:rPr>
          <w:rFonts w:ascii="Arial" w:hAnsi="Arial" w:cs="Arial"/>
          <w:bCs/>
          <w:sz w:val="20"/>
          <w:szCs w:val="20"/>
        </w:rPr>
        <w:t>a</w:t>
      </w:r>
      <w:r w:rsidRPr="009722CC">
        <w:rPr>
          <w:rFonts w:ascii="Arial" w:hAnsi="Arial" w:cs="Arial"/>
          <w:bCs/>
          <w:sz w:val="20"/>
          <w:szCs w:val="20"/>
        </w:rPr>
        <w:t xml:space="preserve">tion of finding a job.  </w:t>
      </w:r>
      <w:r w:rsidR="00825332">
        <w:rPr>
          <w:rFonts w:ascii="Arial" w:hAnsi="Arial" w:cs="Arial"/>
          <w:bCs/>
          <w:sz w:val="20"/>
          <w:szCs w:val="20"/>
        </w:rPr>
        <w:t>When</w:t>
      </w:r>
      <w:r w:rsidRPr="009722CC">
        <w:rPr>
          <w:rFonts w:ascii="Arial" w:hAnsi="Arial" w:cs="Arial"/>
          <w:bCs/>
          <w:sz w:val="20"/>
          <w:szCs w:val="20"/>
        </w:rPr>
        <w:t xml:space="preserve"> the state's </w:t>
      </w:r>
      <w:r w:rsidR="00825332">
        <w:rPr>
          <w:rFonts w:ascii="Arial" w:hAnsi="Arial" w:cs="Arial"/>
          <w:bCs/>
          <w:sz w:val="20"/>
          <w:szCs w:val="20"/>
        </w:rPr>
        <w:t>economic recovery continued to lag far behind the rest of the country,</w:t>
      </w:r>
      <w:r w:rsidRPr="009722CC">
        <w:rPr>
          <w:rFonts w:ascii="Arial" w:hAnsi="Arial" w:cs="Arial"/>
          <w:bCs/>
          <w:sz w:val="20"/>
          <w:szCs w:val="20"/>
        </w:rPr>
        <w:t xml:space="preserve"> I</w:t>
      </w:r>
      <w:r w:rsidR="00081BF5" w:rsidRPr="009722CC">
        <w:rPr>
          <w:rFonts w:ascii="Arial" w:hAnsi="Arial" w:cs="Arial"/>
          <w:bCs/>
          <w:sz w:val="20"/>
          <w:szCs w:val="20"/>
        </w:rPr>
        <w:t xml:space="preserve"> </w:t>
      </w:r>
      <w:r w:rsidRPr="009722CC">
        <w:rPr>
          <w:rFonts w:ascii="Arial" w:hAnsi="Arial" w:cs="Arial"/>
          <w:bCs/>
          <w:sz w:val="20"/>
          <w:szCs w:val="20"/>
        </w:rPr>
        <w:t>eventually return</w:t>
      </w:r>
      <w:r w:rsidR="00825332">
        <w:rPr>
          <w:rFonts w:ascii="Arial" w:hAnsi="Arial" w:cs="Arial"/>
          <w:bCs/>
          <w:sz w:val="20"/>
          <w:szCs w:val="20"/>
        </w:rPr>
        <w:t>ed</w:t>
      </w:r>
      <w:r w:rsidRPr="009722CC">
        <w:rPr>
          <w:rFonts w:ascii="Arial" w:hAnsi="Arial" w:cs="Arial"/>
          <w:bCs/>
          <w:sz w:val="20"/>
          <w:szCs w:val="20"/>
        </w:rPr>
        <w:t xml:space="preserve"> to the Denver area</w:t>
      </w:r>
      <w:r w:rsidR="00825332">
        <w:rPr>
          <w:rFonts w:ascii="Arial" w:hAnsi="Arial" w:cs="Arial"/>
          <w:bCs/>
          <w:sz w:val="20"/>
          <w:szCs w:val="20"/>
        </w:rPr>
        <w:t xml:space="preserve"> in order to seek employment</w:t>
      </w:r>
      <w:r w:rsidRPr="009722CC">
        <w:rPr>
          <w:rFonts w:ascii="Arial" w:hAnsi="Arial" w:cs="Arial"/>
          <w:bCs/>
          <w:sz w:val="20"/>
          <w:szCs w:val="20"/>
        </w:rPr>
        <w:t>.</w:t>
      </w:r>
    </w:p>
    <w:p w:rsidR="003B44C4" w:rsidRPr="009722CC" w:rsidRDefault="003B44C4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:rsidR="003B44C4" w:rsidRPr="009722CC" w:rsidRDefault="003B44C4" w:rsidP="00081BF5">
      <w:pPr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 w:rsidRPr="009722CC">
        <w:rPr>
          <w:rFonts w:ascii="Arial" w:hAnsi="Arial" w:cs="Arial"/>
          <w:b/>
          <w:bCs/>
          <w:sz w:val="20"/>
          <w:szCs w:val="20"/>
        </w:rPr>
        <w:t>MedData, Inc., Seattle, W</w:t>
      </w:r>
      <w:r w:rsidR="00F040E3" w:rsidRPr="009722CC">
        <w:rPr>
          <w:rFonts w:ascii="Arial" w:hAnsi="Arial" w:cs="Arial"/>
          <w:b/>
          <w:bCs/>
          <w:sz w:val="20"/>
          <w:szCs w:val="20"/>
        </w:rPr>
        <w:t>A</w:t>
      </w:r>
      <w:r w:rsidRPr="009722C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722CC">
        <w:rPr>
          <w:rFonts w:ascii="Arial" w:hAnsi="Arial" w:cs="Arial"/>
          <w:bCs/>
          <w:sz w:val="20"/>
          <w:szCs w:val="20"/>
        </w:rPr>
        <w:t>(10/2003-05/2009)</w:t>
      </w:r>
    </w:p>
    <w:p w:rsidR="003B44C4" w:rsidRPr="009722CC" w:rsidRDefault="003B44C4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 w:rsidRPr="009722CC">
        <w:rPr>
          <w:rFonts w:ascii="Arial" w:hAnsi="Arial" w:cs="Arial"/>
          <w:bCs/>
          <w:sz w:val="20"/>
          <w:szCs w:val="20"/>
        </w:rPr>
        <w:t>Position</w:t>
      </w:r>
      <w:r w:rsidRPr="009722CC">
        <w:rPr>
          <w:rFonts w:ascii="Arial" w:hAnsi="Arial" w:cs="Arial"/>
          <w:b/>
          <w:bCs/>
          <w:sz w:val="20"/>
          <w:szCs w:val="20"/>
        </w:rPr>
        <w:t>:</w:t>
      </w:r>
      <w:r w:rsidRPr="009722CC">
        <w:rPr>
          <w:rFonts w:ascii="Arial" w:hAnsi="Arial" w:cs="Arial"/>
          <w:bCs/>
          <w:sz w:val="20"/>
          <w:szCs w:val="20"/>
        </w:rPr>
        <w:t xml:space="preserve"> VB Programmer</w:t>
      </w:r>
      <w:r w:rsidR="00F040E3" w:rsidRPr="009722CC">
        <w:rPr>
          <w:rFonts w:ascii="Arial" w:hAnsi="Arial" w:cs="Arial"/>
          <w:bCs/>
          <w:sz w:val="20"/>
          <w:szCs w:val="20"/>
        </w:rPr>
        <w:t xml:space="preserve"> (On-site in Seattle and then </w:t>
      </w:r>
      <w:r w:rsidR="00AD6241">
        <w:rPr>
          <w:rFonts w:ascii="Arial" w:hAnsi="Arial" w:cs="Arial"/>
          <w:bCs/>
          <w:sz w:val="20"/>
          <w:szCs w:val="20"/>
        </w:rPr>
        <w:t>remotely</w:t>
      </w:r>
      <w:r w:rsidR="00861A19" w:rsidRPr="009722CC">
        <w:rPr>
          <w:rFonts w:ascii="Arial" w:hAnsi="Arial" w:cs="Arial"/>
          <w:bCs/>
          <w:sz w:val="20"/>
          <w:szCs w:val="20"/>
        </w:rPr>
        <w:t xml:space="preserve"> </w:t>
      </w:r>
      <w:r w:rsidR="006B7DFB" w:rsidRPr="009722CC">
        <w:rPr>
          <w:rFonts w:ascii="Arial" w:hAnsi="Arial" w:cs="Arial"/>
          <w:bCs/>
          <w:sz w:val="20"/>
          <w:szCs w:val="20"/>
        </w:rPr>
        <w:t>from the Cleveland, O</w:t>
      </w:r>
      <w:r w:rsidR="00AD6241">
        <w:rPr>
          <w:rFonts w:ascii="Arial" w:hAnsi="Arial" w:cs="Arial"/>
          <w:bCs/>
          <w:sz w:val="20"/>
          <w:szCs w:val="20"/>
        </w:rPr>
        <w:t>H</w:t>
      </w:r>
      <w:r w:rsidR="006B7DFB" w:rsidRPr="009722CC">
        <w:rPr>
          <w:rFonts w:ascii="Arial" w:hAnsi="Arial" w:cs="Arial"/>
          <w:bCs/>
          <w:sz w:val="20"/>
          <w:szCs w:val="20"/>
        </w:rPr>
        <w:t xml:space="preserve"> area</w:t>
      </w:r>
      <w:r w:rsidR="005C34F8" w:rsidRPr="009722CC">
        <w:rPr>
          <w:rFonts w:ascii="Arial" w:hAnsi="Arial" w:cs="Arial"/>
          <w:bCs/>
          <w:sz w:val="20"/>
          <w:szCs w:val="20"/>
        </w:rPr>
        <w:t>)</w:t>
      </w:r>
    </w:p>
    <w:p w:rsidR="003B44C4" w:rsidRPr="009722CC" w:rsidRDefault="003C0A2E" w:rsidP="006F2438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ind w:left="144" w:hanging="144"/>
        <w:jc w:val="both"/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bCs/>
          <w:sz w:val="20"/>
          <w:szCs w:val="20"/>
        </w:rPr>
        <w:t>Environment</w:t>
      </w:r>
      <w:r w:rsidRPr="009722CC">
        <w:rPr>
          <w:rFonts w:ascii="Arial" w:hAnsi="Arial" w:cs="Arial"/>
          <w:b/>
          <w:bCs/>
          <w:sz w:val="20"/>
          <w:szCs w:val="20"/>
        </w:rPr>
        <w:t>:</w:t>
      </w:r>
      <w:r w:rsidR="003B44C4" w:rsidRPr="009722CC">
        <w:rPr>
          <w:rFonts w:ascii="Arial" w:hAnsi="Arial" w:cs="Arial"/>
          <w:bCs/>
          <w:sz w:val="20"/>
          <w:szCs w:val="20"/>
        </w:rPr>
        <w:t xml:space="preserve"> </w:t>
      </w:r>
      <w:r w:rsidR="00643A17" w:rsidRPr="009722CC">
        <w:rPr>
          <w:rFonts w:ascii="Arial" w:hAnsi="Arial" w:cs="Arial"/>
          <w:sz w:val="20"/>
          <w:szCs w:val="20"/>
        </w:rPr>
        <w:t>Win XP &amp; 2000</w:t>
      </w:r>
      <w:r w:rsidR="00825332" w:rsidRPr="009722CC">
        <w:rPr>
          <w:rFonts w:ascii="Arial" w:hAnsi="Arial" w:cs="Arial"/>
          <w:sz w:val="20"/>
          <w:szCs w:val="20"/>
        </w:rPr>
        <w:t>, MS SQL Server 2000</w:t>
      </w:r>
      <w:r w:rsidR="000D3EF4">
        <w:rPr>
          <w:rFonts w:ascii="Arial" w:hAnsi="Arial" w:cs="Arial"/>
          <w:sz w:val="20"/>
          <w:szCs w:val="20"/>
        </w:rPr>
        <w:t>/</w:t>
      </w:r>
      <w:r w:rsidR="00825332" w:rsidRPr="009722CC">
        <w:rPr>
          <w:rFonts w:ascii="Arial" w:hAnsi="Arial" w:cs="Arial"/>
          <w:sz w:val="20"/>
          <w:szCs w:val="20"/>
        </w:rPr>
        <w:t>2005</w:t>
      </w:r>
      <w:r w:rsidR="00643A17" w:rsidRPr="009722CC">
        <w:rPr>
          <w:rFonts w:ascii="Arial" w:hAnsi="Arial" w:cs="Arial"/>
          <w:sz w:val="20"/>
          <w:szCs w:val="20"/>
        </w:rPr>
        <w:t xml:space="preserve">, </w:t>
      </w:r>
      <w:r w:rsidR="000D3EF4">
        <w:rPr>
          <w:rFonts w:ascii="Arial" w:hAnsi="Arial" w:cs="Arial"/>
          <w:sz w:val="20"/>
          <w:szCs w:val="20"/>
        </w:rPr>
        <w:t xml:space="preserve">DTS/SSIS, SSRS, C#, VB6, ActiveX, COM, DCOM, </w:t>
      </w:r>
      <w:r w:rsidR="00643A17" w:rsidRPr="009722CC">
        <w:rPr>
          <w:rFonts w:ascii="Arial" w:hAnsi="Arial" w:cs="Arial"/>
          <w:sz w:val="20"/>
          <w:szCs w:val="20"/>
        </w:rPr>
        <w:t>XML, MSMQ, HL7, ASP, ASP.Net, IIS, JavaScript, VBScript</w:t>
      </w:r>
      <w:r w:rsidR="0038626D" w:rsidRPr="009722CC">
        <w:rPr>
          <w:rFonts w:ascii="Arial" w:hAnsi="Arial" w:cs="Arial"/>
          <w:sz w:val="20"/>
          <w:szCs w:val="20"/>
        </w:rPr>
        <w:t>,</w:t>
      </w:r>
      <w:r w:rsidR="00C10EE2" w:rsidRPr="009722CC">
        <w:rPr>
          <w:rFonts w:ascii="Arial" w:hAnsi="Arial" w:cs="Arial"/>
          <w:sz w:val="20"/>
          <w:szCs w:val="20"/>
        </w:rPr>
        <w:t xml:space="preserve"> CSS,</w:t>
      </w:r>
      <w:r w:rsidR="0038626D" w:rsidRPr="009722CC">
        <w:rPr>
          <w:rFonts w:ascii="Arial" w:hAnsi="Arial" w:cs="Arial"/>
          <w:sz w:val="20"/>
          <w:szCs w:val="20"/>
        </w:rPr>
        <w:t xml:space="preserve"> AJAX</w:t>
      </w:r>
      <w:r w:rsidR="00643A17" w:rsidRPr="009722CC">
        <w:rPr>
          <w:rFonts w:ascii="Arial" w:hAnsi="Arial" w:cs="Arial"/>
          <w:sz w:val="20"/>
          <w:szCs w:val="20"/>
        </w:rPr>
        <w:t xml:space="preserve"> and HTML</w:t>
      </w:r>
      <w:r w:rsidR="003B44C4" w:rsidRPr="009722CC">
        <w:rPr>
          <w:rFonts w:ascii="Arial" w:hAnsi="Arial" w:cs="Arial"/>
          <w:sz w:val="20"/>
          <w:szCs w:val="20"/>
        </w:rPr>
        <w:t>.</w:t>
      </w:r>
    </w:p>
    <w:p w:rsidR="003B44C4" w:rsidRPr="009722CC" w:rsidRDefault="003B44C4" w:rsidP="00D54B75">
      <w:pPr>
        <w:pStyle w:val="ListParagraph"/>
        <w:keepLines/>
        <w:widowControl w:val="0"/>
        <w:numPr>
          <w:ilvl w:val="0"/>
          <w:numId w:val="20"/>
        </w:numPr>
        <w:tabs>
          <w:tab w:val="left" w:pos="0"/>
          <w:tab w:val="left" w:pos="3420"/>
        </w:tabs>
        <w:ind w:left="144" w:hanging="144"/>
        <w:jc w:val="both"/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sz w:val="20"/>
          <w:szCs w:val="20"/>
        </w:rPr>
        <w:t xml:space="preserve">As </w:t>
      </w:r>
      <w:r w:rsidR="00BD01DD">
        <w:rPr>
          <w:rFonts w:ascii="Arial" w:hAnsi="Arial" w:cs="Arial"/>
          <w:sz w:val="20"/>
          <w:szCs w:val="20"/>
        </w:rPr>
        <w:t>a member</w:t>
      </w:r>
      <w:r w:rsidRPr="009722CC">
        <w:rPr>
          <w:rFonts w:ascii="Arial" w:hAnsi="Arial" w:cs="Arial"/>
          <w:sz w:val="20"/>
          <w:szCs w:val="20"/>
        </w:rPr>
        <w:t xml:space="preserve"> of a 3-person team, I designed and developed a</w:t>
      </w:r>
      <w:r w:rsidR="00FC0CD6" w:rsidRPr="009722CC">
        <w:rPr>
          <w:rFonts w:ascii="Arial" w:hAnsi="Arial" w:cs="Arial"/>
          <w:sz w:val="20"/>
          <w:szCs w:val="20"/>
        </w:rPr>
        <w:t xml:space="preserve"> </w:t>
      </w:r>
      <w:r w:rsidR="003D422D">
        <w:rPr>
          <w:rFonts w:ascii="Arial" w:hAnsi="Arial" w:cs="Arial"/>
          <w:sz w:val="20"/>
          <w:szCs w:val="20"/>
        </w:rPr>
        <w:t xml:space="preserve">commercial </w:t>
      </w:r>
      <w:r w:rsidRPr="009722CC">
        <w:rPr>
          <w:rFonts w:ascii="Arial" w:hAnsi="Arial" w:cs="Arial"/>
          <w:sz w:val="20"/>
          <w:szCs w:val="20"/>
        </w:rPr>
        <w:t>medical coding application</w:t>
      </w:r>
      <w:r w:rsidR="0038626D" w:rsidRPr="009722CC">
        <w:rPr>
          <w:rFonts w:ascii="Arial" w:hAnsi="Arial" w:cs="Arial"/>
          <w:sz w:val="20"/>
          <w:szCs w:val="20"/>
        </w:rPr>
        <w:t xml:space="preserve"> (EDITS+)</w:t>
      </w:r>
      <w:r w:rsidRPr="009722CC">
        <w:rPr>
          <w:rFonts w:ascii="Arial" w:hAnsi="Arial" w:cs="Arial"/>
          <w:sz w:val="20"/>
          <w:szCs w:val="20"/>
        </w:rPr>
        <w:t xml:space="preserve"> </w:t>
      </w:r>
      <w:r w:rsidR="003D422D">
        <w:rPr>
          <w:rFonts w:ascii="Arial" w:hAnsi="Arial" w:cs="Arial"/>
          <w:sz w:val="20"/>
          <w:szCs w:val="20"/>
        </w:rPr>
        <w:t xml:space="preserve">also </w:t>
      </w:r>
      <w:r w:rsidRPr="009722CC">
        <w:rPr>
          <w:rFonts w:ascii="Arial" w:hAnsi="Arial" w:cs="Arial"/>
          <w:sz w:val="20"/>
          <w:szCs w:val="20"/>
        </w:rPr>
        <w:t xml:space="preserve">used by the company’s </w:t>
      </w:r>
      <w:r w:rsidR="003D422D">
        <w:rPr>
          <w:rFonts w:ascii="Arial" w:hAnsi="Arial" w:cs="Arial"/>
          <w:sz w:val="20"/>
          <w:szCs w:val="20"/>
        </w:rPr>
        <w:t xml:space="preserve">internal </w:t>
      </w:r>
      <w:r w:rsidRPr="009722CC">
        <w:rPr>
          <w:rFonts w:ascii="Arial" w:hAnsi="Arial" w:cs="Arial"/>
          <w:sz w:val="20"/>
          <w:szCs w:val="20"/>
        </w:rPr>
        <w:t xml:space="preserve">medical coders.  </w:t>
      </w:r>
      <w:r w:rsidR="00056583">
        <w:rPr>
          <w:rFonts w:ascii="Arial" w:hAnsi="Arial" w:cs="Arial"/>
          <w:sz w:val="20"/>
          <w:szCs w:val="20"/>
        </w:rPr>
        <w:t>After</w:t>
      </w:r>
      <w:r w:rsidRPr="009722CC">
        <w:rPr>
          <w:rFonts w:ascii="Arial" w:hAnsi="Arial" w:cs="Arial"/>
          <w:sz w:val="20"/>
          <w:szCs w:val="20"/>
        </w:rPr>
        <w:t xml:space="preserve"> implement</w:t>
      </w:r>
      <w:r w:rsidR="003D422D">
        <w:rPr>
          <w:rFonts w:ascii="Arial" w:hAnsi="Arial" w:cs="Arial"/>
          <w:sz w:val="20"/>
          <w:szCs w:val="20"/>
        </w:rPr>
        <w:t>ation</w:t>
      </w:r>
      <w:r w:rsidRPr="009722CC">
        <w:rPr>
          <w:rFonts w:ascii="Arial" w:hAnsi="Arial" w:cs="Arial"/>
          <w:sz w:val="20"/>
          <w:szCs w:val="20"/>
        </w:rPr>
        <w:t xml:space="preserve">, I </w:t>
      </w:r>
      <w:r w:rsidR="00056583">
        <w:rPr>
          <w:rFonts w:ascii="Arial" w:hAnsi="Arial" w:cs="Arial"/>
          <w:sz w:val="20"/>
          <w:szCs w:val="20"/>
        </w:rPr>
        <w:t>was</w:t>
      </w:r>
      <w:r w:rsidRPr="009722CC">
        <w:rPr>
          <w:rFonts w:ascii="Arial" w:hAnsi="Arial" w:cs="Arial"/>
          <w:sz w:val="20"/>
          <w:szCs w:val="20"/>
        </w:rPr>
        <w:t xml:space="preserve"> sole</w:t>
      </w:r>
      <w:bookmarkStart w:id="0" w:name="_GoBack"/>
      <w:bookmarkEnd w:id="0"/>
      <w:r w:rsidR="00056583">
        <w:rPr>
          <w:rFonts w:ascii="Arial" w:hAnsi="Arial" w:cs="Arial"/>
          <w:sz w:val="20"/>
          <w:szCs w:val="20"/>
        </w:rPr>
        <w:t>ly</w:t>
      </w:r>
      <w:r w:rsidRPr="009722CC">
        <w:rPr>
          <w:rFonts w:ascii="Arial" w:hAnsi="Arial" w:cs="Arial"/>
          <w:sz w:val="20"/>
          <w:szCs w:val="20"/>
        </w:rPr>
        <w:t xml:space="preserve"> r</w:t>
      </w:r>
      <w:r w:rsidRPr="009722CC">
        <w:rPr>
          <w:rFonts w:ascii="Arial" w:hAnsi="Arial" w:cs="Arial"/>
          <w:sz w:val="20"/>
          <w:szCs w:val="20"/>
        </w:rPr>
        <w:t>e</w:t>
      </w:r>
      <w:r w:rsidRPr="009722CC">
        <w:rPr>
          <w:rFonts w:ascii="Arial" w:hAnsi="Arial" w:cs="Arial"/>
          <w:sz w:val="20"/>
          <w:szCs w:val="20"/>
        </w:rPr>
        <w:t>sponsi</w:t>
      </w:r>
      <w:r w:rsidR="00056583">
        <w:rPr>
          <w:rFonts w:ascii="Arial" w:hAnsi="Arial" w:cs="Arial"/>
          <w:sz w:val="20"/>
          <w:szCs w:val="20"/>
        </w:rPr>
        <w:t>b</w:t>
      </w:r>
      <w:r w:rsidRPr="009722CC">
        <w:rPr>
          <w:rFonts w:ascii="Arial" w:hAnsi="Arial" w:cs="Arial"/>
          <w:sz w:val="20"/>
          <w:szCs w:val="20"/>
        </w:rPr>
        <w:t>l</w:t>
      </w:r>
      <w:r w:rsidR="00056583">
        <w:rPr>
          <w:rFonts w:ascii="Arial" w:hAnsi="Arial" w:cs="Arial"/>
          <w:sz w:val="20"/>
          <w:szCs w:val="20"/>
        </w:rPr>
        <w:t>e</w:t>
      </w:r>
      <w:r w:rsidRPr="009722CC">
        <w:rPr>
          <w:rFonts w:ascii="Arial" w:hAnsi="Arial" w:cs="Arial"/>
          <w:sz w:val="20"/>
          <w:szCs w:val="20"/>
        </w:rPr>
        <w:t xml:space="preserve"> for the maintenance and enhancements of the </w:t>
      </w:r>
      <w:r w:rsidR="00056583">
        <w:rPr>
          <w:rFonts w:ascii="Arial" w:hAnsi="Arial" w:cs="Arial"/>
          <w:sz w:val="20"/>
          <w:szCs w:val="20"/>
        </w:rPr>
        <w:t>product</w:t>
      </w:r>
      <w:r w:rsidRPr="009722CC">
        <w:rPr>
          <w:rFonts w:ascii="Arial" w:hAnsi="Arial" w:cs="Arial"/>
          <w:sz w:val="20"/>
          <w:szCs w:val="20"/>
        </w:rPr>
        <w:t xml:space="preserve">. </w:t>
      </w:r>
      <w:r w:rsidR="00325054">
        <w:rPr>
          <w:rFonts w:ascii="Arial" w:hAnsi="Arial" w:cs="Arial"/>
          <w:sz w:val="20"/>
          <w:szCs w:val="20"/>
        </w:rPr>
        <w:t xml:space="preserve">The </w:t>
      </w:r>
      <w:r w:rsidR="00056583">
        <w:rPr>
          <w:rFonts w:ascii="Arial" w:hAnsi="Arial" w:cs="Arial"/>
          <w:sz w:val="20"/>
          <w:szCs w:val="20"/>
        </w:rPr>
        <w:t>design</w:t>
      </w:r>
      <w:r w:rsidR="00325054">
        <w:rPr>
          <w:rFonts w:ascii="Arial" w:hAnsi="Arial" w:cs="Arial"/>
          <w:sz w:val="20"/>
          <w:szCs w:val="20"/>
        </w:rPr>
        <w:t xml:space="preserve"> utilized </w:t>
      </w:r>
      <w:proofErr w:type="gramStart"/>
      <w:r w:rsidR="00325054">
        <w:rPr>
          <w:rFonts w:ascii="Arial" w:hAnsi="Arial" w:cs="Arial"/>
          <w:sz w:val="20"/>
          <w:szCs w:val="20"/>
        </w:rPr>
        <w:t>a 4</w:t>
      </w:r>
      <w:proofErr w:type="gramEnd"/>
      <w:r w:rsidR="00325054">
        <w:rPr>
          <w:rFonts w:ascii="Arial" w:hAnsi="Arial" w:cs="Arial"/>
          <w:sz w:val="20"/>
          <w:szCs w:val="20"/>
        </w:rPr>
        <w:t>-tier archite</w:t>
      </w:r>
      <w:r w:rsidR="00325054">
        <w:rPr>
          <w:rFonts w:ascii="Arial" w:hAnsi="Arial" w:cs="Arial"/>
          <w:sz w:val="20"/>
          <w:szCs w:val="20"/>
        </w:rPr>
        <w:t>c</w:t>
      </w:r>
      <w:r w:rsidR="00325054">
        <w:rPr>
          <w:rFonts w:ascii="Arial" w:hAnsi="Arial" w:cs="Arial"/>
          <w:sz w:val="20"/>
          <w:szCs w:val="20"/>
        </w:rPr>
        <w:t xml:space="preserve">ture to provide the greatest </w:t>
      </w:r>
      <w:r w:rsidR="003D422D">
        <w:rPr>
          <w:rFonts w:ascii="Arial" w:hAnsi="Arial" w:cs="Arial"/>
          <w:sz w:val="20"/>
          <w:szCs w:val="20"/>
        </w:rPr>
        <w:t>degree</w:t>
      </w:r>
      <w:r w:rsidR="00325054">
        <w:rPr>
          <w:rFonts w:ascii="Arial" w:hAnsi="Arial" w:cs="Arial"/>
          <w:sz w:val="20"/>
          <w:szCs w:val="20"/>
        </w:rPr>
        <w:t xml:space="preserve"> of flexibility as the design evolved</w:t>
      </w:r>
      <w:r w:rsidR="00BD01DD">
        <w:rPr>
          <w:rFonts w:ascii="Arial" w:hAnsi="Arial" w:cs="Arial"/>
          <w:sz w:val="20"/>
          <w:szCs w:val="20"/>
        </w:rPr>
        <w:t>, to minimize the maintenance e</w:t>
      </w:r>
      <w:r w:rsidR="00BD01DD">
        <w:rPr>
          <w:rFonts w:ascii="Arial" w:hAnsi="Arial" w:cs="Arial"/>
          <w:sz w:val="20"/>
          <w:szCs w:val="20"/>
        </w:rPr>
        <w:t>f</w:t>
      </w:r>
      <w:r w:rsidR="00BD01DD">
        <w:rPr>
          <w:rFonts w:ascii="Arial" w:hAnsi="Arial" w:cs="Arial"/>
          <w:sz w:val="20"/>
          <w:szCs w:val="20"/>
        </w:rPr>
        <w:t>fort over time,</w:t>
      </w:r>
      <w:r w:rsidR="00C741D8">
        <w:rPr>
          <w:rFonts w:ascii="Arial" w:hAnsi="Arial" w:cs="Arial"/>
          <w:sz w:val="20"/>
          <w:szCs w:val="20"/>
        </w:rPr>
        <w:t xml:space="preserve"> and</w:t>
      </w:r>
      <w:r w:rsidR="00325054">
        <w:rPr>
          <w:rFonts w:ascii="Arial" w:hAnsi="Arial" w:cs="Arial"/>
          <w:sz w:val="20"/>
          <w:szCs w:val="20"/>
        </w:rPr>
        <w:t xml:space="preserve"> to facilitate the </w:t>
      </w:r>
      <w:r w:rsidR="00BD01DD">
        <w:rPr>
          <w:rFonts w:ascii="Arial" w:hAnsi="Arial" w:cs="Arial"/>
          <w:sz w:val="20"/>
          <w:szCs w:val="20"/>
        </w:rPr>
        <w:t xml:space="preserve">potential </w:t>
      </w:r>
      <w:r w:rsidR="00325054">
        <w:rPr>
          <w:rFonts w:ascii="Arial" w:hAnsi="Arial" w:cs="Arial"/>
          <w:sz w:val="20"/>
          <w:szCs w:val="20"/>
        </w:rPr>
        <w:t>for customers to choose</w:t>
      </w:r>
      <w:r w:rsidR="003D422D">
        <w:rPr>
          <w:rFonts w:ascii="Arial" w:hAnsi="Arial" w:cs="Arial"/>
          <w:sz w:val="20"/>
          <w:szCs w:val="20"/>
        </w:rPr>
        <w:t xml:space="preserve"> either SQL Server or Oracle as</w:t>
      </w:r>
      <w:r w:rsidR="00325054">
        <w:rPr>
          <w:rFonts w:ascii="Arial" w:hAnsi="Arial" w:cs="Arial"/>
          <w:sz w:val="20"/>
          <w:szCs w:val="20"/>
        </w:rPr>
        <w:t xml:space="preserve"> the</w:t>
      </w:r>
      <w:r w:rsidR="00C741D8">
        <w:rPr>
          <w:rFonts w:ascii="Arial" w:hAnsi="Arial" w:cs="Arial"/>
          <w:sz w:val="20"/>
          <w:szCs w:val="20"/>
        </w:rPr>
        <w:t>ir</w:t>
      </w:r>
      <w:r w:rsidR="00325054">
        <w:rPr>
          <w:rFonts w:ascii="Arial" w:hAnsi="Arial" w:cs="Arial"/>
          <w:sz w:val="20"/>
          <w:szCs w:val="20"/>
        </w:rPr>
        <w:t xml:space="preserve"> database vendor</w:t>
      </w:r>
      <w:r w:rsidR="003D422D">
        <w:rPr>
          <w:rFonts w:ascii="Arial" w:hAnsi="Arial" w:cs="Arial"/>
          <w:sz w:val="20"/>
          <w:szCs w:val="20"/>
        </w:rPr>
        <w:t xml:space="preserve"> of choice</w:t>
      </w:r>
      <w:r w:rsidR="00BD01DD">
        <w:rPr>
          <w:rFonts w:ascii="Arial" w:hAnsi="Arial" w:cs="Arial"/>
          <w:sz w:val="20"/>
          <w:szCs w:val="20"/>
        </w:rPr>
        <w:t xml:space="preserve"> for the data storage</w:t>
      </w:r>
      <w:r w:rsidR="00325054">
        <w:rPr>
          <w:rFonts w:ascii="Arial" w:hAnsi="Arial" w:cs="Arial"/>
          <w:sz w:val="20"/>
          <w:szCs w:val="20"/>
        </w:rPr>
        <w:t>.</w:t>
      </w:r>
    </w:p>
    <w:p w:rsidR="00AD6241" w:rsidRDefault="00825332" w:rsidP="00825332">
      <w:pPr>
        <w:pStyle w:val="ListParagraph"/>
        <w:widowControl w:val="0"/>
        <w:numPr>
          <w:ilvl w:val="0"/>
          <w:numId w:val="20"/>
        </w:numPr>
        <w:tabs>
          <w:tab w:val="left" w:pos="0"/>
          <w:tab w:val="left" w:pos="3420"/>
        </w:tabs>
        <w:ind w:left="144" w:hanging="144"/>
        <w:jc w:val="both"/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sz w:val="20"/>
          <w:szCs w:val="20"/>
        </w:rPr>
        <w:lastRenderedPageBreak/>
        <w:t>Designed, coded and implemented the SQL databases, tables, views,</w:t>
      </w:r>
      <w:r>
        <w:rPr>
          <w:rFonts w:ascii="Arial" w:hAnsi="Arial" w:cs="Arial"/>
          <w:sz w:val="20"/>
          <w:szCs w:val="20"/>
        </w:rPr>
        <w:t xml:space="preserve"> functions,</w:t>
      </w:r>
      <w:r w:rsidRPr="009722CC">
        <w:rPr>
          <w:rFonts w:ascii="Arial" w:hAnsi="Arial" w:cs="Arial"/>
          <w:sz w:val="20"/>
          <w:szCs w:val="20"/>
        </w:rPr>
        <w:t xml:space="preserve"> stored procedures and triggers utilized by the medical coding application.</w:t>
      </w:r>
    </w:p>
    <w:p w:rsidR="00AD6241" w:rsidRDefault="00AD6241" w:rsidP="00825332">
      <w:pPr>
        <w:pStyle w:val="ListParagraph"/>
        <w:widowControl w:val="0"/>
        <w:numPr>
          <w:ilvl w:val="0"/>
          <w:numId w:val="20"/>
        </w:numPr>
        <w:tabs>
          <w:tab w:val="left" w:pos="0"/>
          <w:tab w:val="left" w:pos="3420"/>
        </w:tabs>
        <w:ind w:left="144" w:hanging="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825332" w:rsidRPr="009722CC">
        <w:rPr>
          <w:rFonts w:ascii="Arial" w:hAnsi="Arial" w:cs="Arial"/>
          <w:sz w:val="20"/>
          <w:szCs w:val="20"/>
        </w:rPr>
        <w:t>onitor</w:t>
      </w:r>
      <w:r w:rsidR="005666E2">
        <w:rPr>
          <w:rFonts w:ascii="Arial" w:hAnsi="Arial" w:cs="Arial"/>
          <w:sz w:val="20"/>
          <w:szCs w:val="20"/>
        </w:rPr>
        <w:t>ed</w:t>
      </w:r>
      <w:r w:rsidR="00825332" w:rsidRPr="009722CC">
        <w:rPr>
          <w:rFonts w:ascii="Arial" w:hAnsi="Arial" w:cs="Arial"/>
          <w:sz w:val="20"/>
          <w:szCs w:val="20"/>
        </w:rPr>
        <w:t xml:space="preserve"> and performance</w:t>
      </w:r>
      <w:r w:rsidR="005666E2">
        <w:rPr>
          <w:rFonts w:ascii="Arial" w:hAnsi="Arial" w:cs="Arial"/>
          <w:sz w:val="20"/>
          <w:szCs w:val="20"/>
        </w:rPr>
        <w:t>-</w:t>
      </w:r>
      <w:r w:rsidR="00825332" w:rsidRPr="009722CC">
        <w:rPr>
          <w:rFonts w:ascii="Arial" w:hAnsi="Arial" w:cs="Arial"/>
          <w:sz w:val="20"/>
          <w:szCs w:val="20"/>
        </w:rPr>
        <w:t>tun</w:t>
      </w:r>
      <w:r w:rsidR="005666E2">
        <w:rPr>
          <w:rFonts w:ascii="Arial" w:hAnsi="Arial" w:cs="Arial"/>
          <w:sz w:val="20"/>
          <w:szCs w:val="20"/>
        </w:rPr>
        <w:t>ed</w:t>
      </w:r>
      <w:r w:rsidR="00825332" w:rsidRPr="009722CC">
        <w:rPr>
          <w:rFonts w:ascii="Arial" w:hAnsi="Arial" w:cs="Arial"/>
          <w:sz w:val="20"/>
          <w:szCs w:val="20"/>
        </w:rPr>
        <w:t xml:space="preserve"> all the database</w:t>
      </w:r>
      <w:r w:rsidR="003D422D">
        <w:rPr>
          <w:rFonts w:ascii="Arial" w:hAnsi="Arial" w:cs="Arial"/>
          <w:sz w:val="20"/>
          <w:szCs w:val="20"/>
        </w:rPr>
        <w:t xml:space="preserve"> components</w:t>
      </w:r>
      <w:r>
        <w:rPr>
          <w:rFonts w:ascii="Arial" w:hAnsi="Arial" w:cs="Arial"/>
          <w:sz w:val="20"/>
          <w:szCs w:val="20"/>
        </w:rPr>
        <w:t>.</w:t>
      </w:r>
    </w:p>
    <w:p w:rsidR="00825332" w:rsidRDefault="00AD6241" w:rsidP="00825332">
      <w:pPr>
        <w:pStyle w:val="ListParagraph"/>
        <w:widowControl w:val="0"/>
        <w:numPr>
          <w:ilvl w:val="0"/>
          <w:numId w:val="20"/>
        </w:numPr>
        <w:tabs>
          <w:tab w:val="left" w:pos="0"/>
          <w:tab w:val="left" w:pos="3420"/>
        </w:tabs>
        <w:ind w:left="144" w:hanging="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AF51C7">
        <w:rPr>
          <w:rFonts w:ascii="Arial" w:hAnsi="Arial" w:cs="Arial"/>
          <w:sz w:val="20"/>
          <w:szCs w:val="20"/>
        </w:rPr>
        <w:t xml:space="preserve">eveloped </w:t>
      </w:r>
      <w:r>
        <w:rPr>
          <w:rFonts w:ascii="Arial" w:hAnsi="Arial" w:cs="Arial"/>
          <w:sz w:val="20"/>
          <w:szCs w:val="20"/>
        </w:rPr>
        <w:t>about four</w:t>
      </w:r>
      <w:r w:rsidR="00AF51C7">
        <w:rPr>
          <w:rFonts w:ascii="Arial" w:hAnsi="Arial" w:cs="Arial"/>
          <w:sz w:val="20"/>
          <w:szCs w:val="20"/>
        </w:rPr>
        <w:t xml:space="preserve"> dozen DTS/SSIS packages to facilitate ETL updates of application tables</w:t>
      </w:r>
      <w:r>
        <w:rPr>
          <w:rFonts w:ascii="Arial" w:hAnsi="Arial" w:cs="Arial"/>
          <w:sz w:val="20"/>
          <w:szCs w:val="20"/>
        </w:rPr>
        <w:t xml:space="preserve"> and the importing and translation of data from external clients</w:t>
      </w:r>
      <w:r w:rsidR="00AF51C7">
        <w:rPr>
          <w:rFonts w:ascii="Arial" w:hAnsi="Arial" w:cs="Arial"/>
          <w:sz w:val="20"/>
          <w:szCs w:val="20"/>
        </w:rPr>
        <w:t>.</w:t>
      </w:r>
    </w:p>
    <w:p w:rsidR="00C744B9" w:rsidRPr="009722CC" w:rsidRDefault="00C744B9" w:rsidP="00825332">
      <w:pPr>
        <w:pStyle w:val="ListParagraph"/>
        <w:widowControl w:val="0"/>
        <w:numPr>
          <w:ilvl w:val="0"/>
          <w:numId w:val="20"/>
        </w:numPr>
        <w:tabs>
          <w:tab w:val="left" w:pos="0"/>
          <w:tab w:val="left" w:pos="3420"/>
        </w:tabs>
        <w:ind w:left="144" w:hanging="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SQL Server Reporting Services (SSRS 2005) proved inadequate, I developed an ad-hoc repor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ing application so users could quickly write and run their own reports whenever they needed to retrieve data that was not provided through the “standard” set of reports.</w:t>
      </w:r>
      <w:r w:rsidR="00DA6E13">
        <w:rPr>
          <w:rFonts w:ascii="Arial" w:hAnsi="Arial" w:cs="Arial"/>
          <w:sz w:val="20"/>
          <w:szCs w:val="20"/>
        </w:rPr>
        <w:t xml:space="preserve">  This reporting tool utilized a simple WYSIWYG interface, user-friendly element names, user security-driven field access for HIPAA compl</w:t>
      </w:r>
      <w:r w:rsidR="00DA6E13">
        <w:rPr>
          <w:rFonts w:ascii="Arial" w:hAnsi="Arial" w:cs="Arial"/>
          <w:sz w:val="20"/>
          <w:szCs w:val="20"/>
        </w:rPr>
        <w:t>i</w:t>
      </w:r>
      <w:r w:rsidR="00DA6E13">
        <w:rPr>
          <w:rFonts w:ascii="Arial" w:hAnsi="Arial" w:cs="Arial"/>
          <w:sz w:val="20"/>
          <w:szCs w:val="20"/>
        </w:rPr>
        <w:t>ance, independent multi-column sorting and control breaks for multi-level summaries.  It was built upon the VB Report Designer functionality that served as the model for the future releases of SSRS.</w:t>
      </w:r>
    </w:p>
    <w:p w:rsidR="00825332" w:rsidRPr="009722CC" w:rsidRDefault="005666E2" w:rsidP="00825332">
      <w:pPr>
        <w:pStyle w:val="ListParagraph"/>
        <w:widowControl w:val="0"/>
        <w:numPr>
          <w:ilvl w:val="0"/>
          <w:numId w:val="20"/>
        </w:numPr>
        <w:tabs>
          <w:tab w:val="left" w:pos="0"/>
          <w:tab w:val="left" w:pos="3420"/>
        </w:tabs>
        <w:ind w:left="144" w:hanging="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825332" w:rsidRPr="009722CC">
        <w:rPr>
          <w:rFonts w:ascii="Arial" w:hAnsi="Arial" w:cs="Arial"/>
          <w:sz w:val="20"/>
          <w:szCs w:val="20"/>
        </w:rPr>
        <w:t xml:space="preserve">o provide a real-time interface to </w:t>
      </w:r>
      <w:r>
        <w:rPr>
          <w:rFonts w:ascii="Arial" w:hAnsi="Arial" w:cs="Arial"/>
          <w:sz w:val="20"/>
          <w:szCs w:val="20"/>
        </w:rPr>
        <w:t xml:space="preserve">external </w:t>
      </w:r>
      <w:r w:rsidR="00825332" w:rsidRPr="009722CC">
        <w:rPr>
          <w:rFonts w:ascii="Arial" w:hAnsi="Arial" w:cs="Arial"/>
          <w:sz w:val="20"/>
          <w:szCs w:val="20"/>
        </w:rPr>
        <w:t>client systems, I developed a table-driven HL7 interface</w:t>
      </w:r>
      <w:r w:rsidR="000A1EDF">
        <w:rPr>
          <w:rFonts w:ascii="Arial" w:hAnsi="Arial" w:cs="Arial"/>
          <w:sz w:val="20"/>
          <w:szCs w:val="20"/>
        </w:rPr>
        <w:t xml:space="preserve"> util</w:t>
      </w:r>
      <w:r w:rsidR="000A1EDF">
        <w:rPr>
          <w:rFonts w:ascii="Arial" w:hAnsi="Arial" w:cs="Arial"/>
          <w:sz w:val="20"/>
          <w:szCs w:val="20"/>
        </w:rPr>
        <w:t>i</w:t>
      </w:r>
      <w:r w:rsidR="000A1EDF">
        <w:rPr>
          <w:rFonts w:ascii="Arial" w:hAnsi="Arial" w:cs="Arial"/>
          <w:sz w:val="20"/>
          <w:szCs w:val="20"/>
        </w:rPr>
        <w:t>ty</w:t>
      </w:r>
      <w:r w:rsidR="00825332" w:rsidRPr="009722CC">
        <w:rPr>
          <w:rFonts w:ascii="Arial" w:hAnsi="Arial" w:cs="Arial"/>
          <w:sz w:val="20"/>
          <w:szCs w:val="20"/>
        </w:rPr>
        <w:t xml:space="preserve"> utilizing </w:t>
      </w:r>
      <w:r>
        <w:rPr>
          <w:rFonts w:ascii="Arial" w:hAnsi="Arial" w:cs="Arial"/>
          <w:sz w:val="20"/>
          <w:szCs w:val="20"/>
        </w:rPr>
        <w:t>Microsoft Message Queue (</w:t>
      </w:r>
      <w:r w:rsidR="00825332" w:rsidRPr="009722CC">
        <w:rPr>
          <w:rFonts w:ascii="Arial" w:hAnsi="Arial" w:cs="Arial"/>
          <w:sz w:val="20"/>
          <w:szCs w:val="20"/>
        </w:rPr>
        <w:t>MSMQ</w:t>
      </w:r>
      <w:r>
        <w:rPr>
          <w:rFonts w:ascii="Arial" w:hAnsi="Arial" w:cs="Arial"/>
          <w:sz w:val="20"/>
          <w:szCs w:val="20"/>
        </w:rPr>
        <w:t>)</w:t>
      </w:r>
      <w:r w:rsidR="00825332" w:rsidRPr="009722CC">
        <w:rPr>
          <w:rFonts w:ascii="Arial" w:hAnsi="Arial" w:cs="Arial"/>
          <w:sz w:val="20"/>
          <w:szCs w:val="20"/>
        </w:rPr>
        <w:t>.</w:t>
      </w:r>
      <w:r w:rsidR="000A1EDF">
        <w:rPr>
          <w:rFonts w:ascii="Arial" w:hAnsi="Arial" w:cs="Arial"/>
          <w:sz w:val="20"/>
          <w:szCs w:val="20"/>
        </w:rPr>
        <w:t xml:space="preserve">  Using this utility we were able to quickly develop and maintain custom HL7 interfaces for each client in a matter of a few hours instead of days or weeks.</w:t>
      </w:r>
    </w:p>
    <w:p w:rsidR="00825332" w:rsidRPr="009722CC" w:rsidRDefault="00825332" w:rsidP="00825332">
      <w:pPr>
        <w:pStyle w:val="ListParagraph"/>
        <w:widowControl w:val="0"/>
        <w:numPr>
          <w:ilvl w:val="0"/>
          <w:numId w:val="20"/>
        </w:numPr>
        <w:tabs>
          <w:tab w:val="left" w:pos="0"/>
          <w:tab w:val="left" w:pos="3420"/>
        </w:tabs>
        <w:ind w:left="144" w:hanging="144"/>
        <w:jc w:val="both"/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sz w:val="20"/>
          <w:szCs w:val="20"/>
        </w:rPr>
        <w:t xml:space="preserve">Utilized the Excel API to develop over 200 dynamic reports executable on either the coders’ desktops or the company’s secure web portal with the same set of modules.  </w:t>
      </w:r>
      <w:r w:rsidR="00C741D8">
        <w:rPr>
          <w:rFonts w:ascii="Arial" w:hAnsi="Arial" w:cs="Arial"/>
          <w:sz w:val="20"/>
          <w:szCs w:val="20"/>
        </w:rPr>
        <w:t>The c</w:t>
      </w:r>
      <w:r w:rsidRPr="009722CC">
        <w:rPr>
          <w:rFonts w:ascii="Arial" w:hAnsi="Arial" w:cs="Arial"/>
          <w:sz w:val="20"/>
          <w:szCs w:val="20"/>
        </w:rPr>
        <w:t>ross-platform compatibility</w:t>
      </w:r>
      <w:r w:rsidR="003D422D">
        <w:rPr>
          <w:rFonts w:ascii="Arial" w:hAnsi="Arial" w:cs="Arial"/>
          <w:sz w:val="20"/>
          <w:szCs w:val="20"/>
        </w:rPr>
        <w:t xml:space="preserve"> was achieved</w:t>
      </w:r>
      <w:r w:rsidRPr="009722CC">
        <w:rPr>
          <w:rFonts w:ascii="Arial" w:hAnsi="Arial" w:cs="Arial"/>
          <w:sz w:val="20"/>
          <w:szCs w:val="20"/>
        </w:rPr>
        <w:t xml:space="preserve"> by </w:t>
      </w:r>
      <w:r w:rsidR="00C741D8">
        <w:rPr>
          <w:rFonts w:ascii="Arial" w:hAnsi="Arial" w:cs="Arial"/>
          <w:sz w:val="20"/>
          <w:szCs w:val="20"/>
        </w:rPr>
        <w:t xml:space="preserve">my </w:t>
      </w:r>
      <w:r w:rsidRPr="009722CC">
        <w:rPr>
          <w:rFonts w:ascii="Arial" w:hAnsi="Arial" w:cs="Arial"/>
          <w:sz w:val="20"/>
          <w:szCs w:val="20"/>
        </w:rPr>
        <w:t>develop</w:t>
      </w:r>
      <w:r w:rsidR="00C741D8">
        <w:rPr>
          <w:rFonts w:ascii="Arial" w:hAnsi="Arial" w:cs="Arial"/>
          <w:sz w:val="20"/>
          <w:szCs w:val="20"/>
        </w:rPr>
        <w:t>ment of</w:t>
      </w:r>
      <w:r w:rsidRPr="009722CC">
        <w:rPr>
          <w:rFonts w:ascii="Arial" w:hAnsi="Arial" w:cs="Arial"/>
          <w:sz w:val="20"/>
          <w:szCs w:val="20"/>
        </w:rPr>
        <w:t xml:space="preserve"> an IIS emulator that </w:t>
      </w:r>
      <w:r w:rsidR="003D422D">
        <w:rPr>
          <w:rFonts w:ascii="Arial" w:hAnsi="Arial" w:cs="Arial"/>
          <w:sz w:val="20"/>
          <w:szCs w:val="20"/>
        </w:rPr>
        <w:t xml:space="preserve">could </w:t>
      </w:r>
      <w:r w:rsidRPr="009722CC">
        <w:rPr>
          <w:rFonts w:ascii="Arial" w:hAnsi="Arial" w:cs="Arial"/>
          <w:sz w:val="20"/>
          <w:szCs w:val="20"/>
        </w:rPr>
        <w:t>r</w:t>
      </w:r>
      <w:r w:rsidR="003D422D">
        <w:rPr>
          <w:rFonts w:ascii="Arial" w:hAnsi="Arial" w:cs="Arial"/>
          <w:sz w:val="20"/>
          <w:szCs w:val="20"/>
        </w:rPr>
        <w:t>u</w:t>
      </w:r>
      <w:r w:rsidRPr="009722CC">
        <w:rPr>
          <w:rFonts w:ascii="Arial" w:hAnsi="Arial" w:cs="Arial"/>
          <w:sz w:val="20"/>
          <w:szCs w:val="20"/>
        </w:rPr>
        <w:t>n on desktops without internet connectivity.</w:t>
      </w:r>
    </w:p>
    <w:p w:rsidR="0038626D" w:rsidRPr="009722CC" w:rsidRDefault="00825672" w:rsidP="00D54B75">
      <w:pPr>
        <w:pStyle w:val="ListParagraph"/>
        <w:widowControl w:val="0"/>
        <w:numPr>
          <w:ilvl w:val="0"/>
          <w:numId w:val="20"/>
        </w:numPr>
        <w:tabs>
          <w:tab w:val="left" w:pos="0"/>
          <w:tab w:val="left" w:pos="3420"/>
        </w:tabs>
        <w:ind w:left="144" w:hanging="144"/>
        <w:jc w:val="both"/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sz w:val="20"/>
          <w:szCs w:val="20"/>
        </w:rPr>
        <w:t>Designed and developed a secure web portal t</w:t>
      </w:r>
      <w:r w:rsidR="0038626D" w:rsidRPr="009722CC">
        <w:rPr>
          <w:rFonts w:ascii="Arial" w:hAnsi="Arial" w:cs="Arial"/>
          <w:sz w:val="20"/>
          <w:szCs w:val="20"/>
        </w:rPr>
        <w:t xml:space="preserve">o enable clients to </w:t>
      </w:r>
      <w:r w:rsidRPr="009722CC">
        <w:rPr>
          <w:rFonts w:ascii="Arial" w:hAnsi="Arial" w:cs="Arial"/>
          <w:sz w:val="20"/>
          <w:szCs w:val="20"/>
        </w:rPr>
        <w:t>run</w:t>
      </w:r>
      <w:r w:rsidR="0038626D" w:rsidRPr="009722CC">
        <w:rPr>
          <w:rFonts w:ascii="Arial" w:hAnsi="Arial" w:cs="Arial"/>
          <w:sz w:val="20"/>
          <w:szCs w:val="20"/>
        </w:rPr>
        <w:t xml:space="preserve"> </w:t>
      </w:r>
      <w:r w:rsidR="003D422D">
        <w:rPr>
          <w:rFonts w:ascii="Arial" w:hAnsi="Arial" w:cs="Arial"/>
          <w:sz w:val="20"/>
          <w:szCs w:val="20"/>
        </w:rPr>
        <w:t xml:space="preserve">their </w:t>
      </w:r>
      <w:r w:rsidR="0038626D" w:rsidRPr="009722CC">
        <w:rPr>
          <w:rFonts w:ascii="Arial" w:hAnsi="Arial" w:cs="Arial"/>
          <w:sz w:val="20"/>
          <w:szCs w:val="20"/>
        </w:rPr>
        <w:t>site-specific</w:t>
      </w:r>
      <w:r w:rsidRPr="009722CC">
        <w:rPr>
          <w:rFonts w:ascii="Arial" w:hAnsi="Arial" w:cs="Arial"/>
          <w:sz w:val="20"/>
          <w:szCs w:val="20"/>
        </w:rPr>
        <w:t xml:space="preserve"> on-demand</w:t>
      </w:r>
      <w:r w:rsidR="0038626D" w:rsidRPr="009722CC">
        <w:rPr>
          <w:rFonts w:ascii="Arial" w:hAnsi="Arial" w:cs="Arial"/>
          <w:sz w:val="20"/>
          <w:szCs w:val="20"/>
        </w:rPr>
        <w:t xml:space="preserve"> r</w:t>
      </w:r>
      <w:r w:rsidR="0038626D" w:rsidRPr="009722CC">
        <w:rPr>
          <w:rFonts w:ascii="Arial" w:hAnsi="Arial" w:cs="Arial"/>
          <w:sz w:val="20"/>
          <w:szCs w:val="20"/>
        </w:rPr>
        <w:t>e</w:t>
      </w:r>
      <w:r w:rsidR="0038626D" w:rsidRPr="009722CC">
        <w:rPr>
          <w:rFonts w:ascii="Arial" w:hAnsi="Arial" w:cs="Arial"/>
          <w:sz w:val="20"/>
          <w:szCs w:val="20"/>
        </w:rPr>
        <w:t>ports within the guidance of HIPAA regulations</w:t>
      </w:r>
      <w:r w:rsidR="00FC0CD6" w:rsidRPr="009722CC">
        <w:rPr>
          <w:rFonts w:ascii="Arial" w:hAnsi="Arial" w:cs="Arial"/>
          <w:sz w:val="20"/>
          <w:szCs w:val="20"/>
        </w:rPr>
        <w:t>.</w:t>
      </w:r>
      <w:r w:rsidR="0038626D" w:rsidRPr="009722CC">
        <w:rPr>
          <w:rFonts w:ascii="Arial" w:hAnsi="Arial" w:cs="Arial"/>
          <w:sz w:val="20"/>
          <w:szCs w:val="20"/>
        </w:rPr>
        <w:t xml:space="preserve"> </w:t>
      </w:r>
      <w:r w:rsidRPr="009722CC">
        <w:rPr>
          <w:rFonts w:ascii="Arial" w:hAnsi="Arial" w:cs="Arial"/>
          <w:sz w:val="20"/>
          <w:szCs w:val="20"/>
        </w:rPr>
        <w:t>This design utilized ASP.Net, HTML, JavaScript and CSS.</w:t>
      </w:r>
    </w:p>
    <w:p w:rsidR="000A6563" w:rsidRPr="009722CC" w:rsidRDefault="00BD01DD" w:rsidP="00D54B75">
      <w:pPr>
        <w:pStyle w:val="ListParagraph"/>
        <w:widowControl w:val="0"/>
        <w:numPr>
          <w:ilvl w:val="0"/>
          <w:numId w:val="20"/>
        </w:numPr>
        <w:tabs>
          <w:tab w:val="left" w:pos="0"/>
          <w:tab w:val="left" w:pos="3420"/>
        </w:tabs>
        <w:ind w:left="144" w:hanging="144"/>
        <w:jc w:val="both"/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sz w:val="20"/>
          <w:szCs w:val="20"/>
        </w:rPr>
        <w:t>Completed the development of a second commercial product, written in C# and WinForms, when the contractor developing the application abruptly left.  I later periodically modified the application to int</w:t>
      </w:r>
      <w:r w:rsidRPr="009722CC">
        <w:rPr>
          <w:rFonts w:ascii="Arial" w:hAnsi="Arial" w:cs="Arial"/>
          <w:sz w:val="20"/>
          <w:szCs w:val="20"/>
        </w:rPr>
        <w:t>e</w:t>
      </w:r>
      <w:r w:rsidRPr="009722CC">
        <w:rPr>
          <w:rFonts w:ascii="Arial" w:hAnsi="Arial" w:cs="Arial"/>
          <w:sz w:val="20"/>
          <w:szCs w:val="20"/>
        </w:rPr>
        <w:t xml:space="preserve">grate features with the main VB6 </w:t>
      </w:r>
      <w:r>
        <w:rPr>
          <w:rFonts w:ascii="Arial" w:hAnsi="Arial" w:cs="Arial"/>
          <w:sz w:val="20"/>
          <w:szCs w:val="20"/>
        </w:rPr>
        <w:t xml:space="preserve">coding </w:t>
      </w:r>
      <w:r w:rsidRPr="009722CC">
        <w:rPr>
          <w:rFonts w:ascii="Arial" w:hAnsi="Arial" w:cs="Arial"/>
          <w:sz w:val="20"/>
          <w:szCs w:val="20"/>
        </w:rPr>
        <w:t>product</w:t>
      </w:r>
      <w:r w:rsidR="000A6563" w:rsidRPr="009722CC">
        <w:rPr>
          <w:rFonts w:ascii="Arial" w:hAnsi="Arial" w:cs="Arial"/>
          <w:sz w:val="20"/>
          <w:szCs w:val="20"/>
        </w:rPr>
        <w:t>.</w:t>
      </w:r>
    </w:p>
    <w:p w:rsidR="005D0A31" w:rsidRPr="009722CC" w:rsidRDefault="00127275" w:rsidP="00D54B75">
      <w:pPr>
        <w:pStyle w:val="ListParagraph"/>
        <w:widowControl w:val="0"/>
        <w:numPr>
          <w:ilvl w:val="0"/>
          <w:numId w:val="20"/>
        </w:numPr>
        <w:tabs>
          <w:tab w:val="left" w:pos="0"/>
          <w:tab w:val="left" w:pos="3420"/>
        </w:tabs>
        <w:ind w:left="144" w:hanging="144"/>
        <w:jc w:val="both"/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sz w:val="20"/>
          <w:szCs w:val="20"/>
        </w:rPr>
        <w:t>Maintained</w:t>
      </w:r>
      <w:r w:rsidR="0038626D" w:rsidRPr="009722CC">
        <w:rPr>
          <w:rFonts w:ascii="Arial" w:hAnsi="Arial" w:cs="Arial"/>
          <w:sz w:val="20"/>
          <w:szCs w:val="20"/>
        </w:rPr>
        <w:t xml:space="preserve"> the company’s </w:t>
      </w:r>
      <w:r w:rsidR="005D0A31" w:rsidRPr="009722CC">
        <w:rPr>
          <w:rFonts w:ascii="Arial" w:hAnsi="Arial" w:cs="Arial"/>
          <w:sz w:val="20"/>
          <w:szCs w:val="20"/>
        </w:rPr>
        <w:t xml:space="preserve">various </w:t>
      </w:r>
      <w:r w:rsidR="0038626D" w:rsidRPr="009722CC">
        <w:rPr>
          <w:rFonts w:ascii="Arial" w:hAnsi="Arial" w:cs="Arial"/>
          <w:sz w:val="20"/>
          <w:szCs w:val="20"/>
        </w:rPr>
        <w:t>web-based applications written in</w:t>
      </w:r>
      <w:r w:rsidR="003B44C4" w:rsidRPr="009722CC">
        <w:rPr>
          <w:rFonts w:ascii="Arial" w:hAnsi="Arial" w:cs="Arial"/>
          <w:sz w:val="20"/>
          <w:szCs w:val="20"/>
        </w:rPr>
        <w:t xml:space="preserve"> </w:t>
      </w:r>
      <w:r w:rsidR="005D0A31" w:rsidRPr="009722CC">
        <w:rPr>
          <w:rFonts w:ascii="Arial" w:hAnsi="Arial" w:cs="Arial"/>
          <w:sz w:val="20"/>
          <w:szCs w:val="20"/>
        </w:rPr>
        <w:t xml:space="preserve">Classic </w:t>
      </w:r>
      <w:r w:rsidR="00C7669C" w:rsidRPr="009722CC">
        <w:rPr>
          <w:rFonts w:ascii="Arial" w:hAnsi="Arial" w:cs="Arial"/>
          <w:sz w:val="20"/>
          <w:szCs w:val="20"/>
        </w:rPr>
        <w:t>ASP</w:t>
      </w:r>
      <w:r w:rsidR="00643A17" w:rsidRPr="009722CC">
        <w:rPr>
          <w:rFonts w:ascii="Arial" w:hAnsi="Arial" w:cs="Arial"/>
          <w:sz w:val="20"/>
          <w:szCs w:val="20"/>
        </w:rPr>
        <w:t xml:space="preserve"> and ASP.Net</w:t>
      </w:r>
      <w:r w:rsidR="003B44C4" w:rsidRPr="009722CC">
        <w:rPr>
          <w:rFonts w:ascii="Arial" w:hAnsi="Arial" w:cs="Arial"/>
          <w:sz w:val="20"/>
          <w:szCs w:val="20"/>
        </w:rPr>
        <w:t>.</w:t>
      </w:r>
    </w:p>
    <w:p w:rsidR="008A22D0" w:rsidRPr="009722CC" w:rsidRDefault="008A22D0" w:rsidP="00D54B75">
      <w:pPr>
        <w:pStyle w:val="ListParagraph"/>
        <w:widowControl w:val="0"/>
        <w:numPr>
          <w:ilvl w:val="0"/>
          <w:numId w:val="20"/>
        </w:numPr>
        <w:tabs>
          <w:tab w:val="left" w:pos="0"/>
          <w:tab w:val="left" w:pos="3420"/>
        </w:tabs>
        <w:ind w:left="144" w:hanging="144"/>
        <w:jc w:val="both"/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sz w:val="20"/>
          <w:szCs w:val="20"/>
        </w:rPr>
        <w:t>As part of a feasibility study I started porting the VB6 application to VB.Net until I concluded that the e</w:t>
      </w:r>
      <w:r w:rsidRPr="009722CC">
        <w:rPr>
          <w:rFonts w:ascii="Arial" w:hAnsi="Arial" w:cs="Arial"/>
          <w:sz w:val="20"/>
          <w:szCs w:val="20"/>
        </w:rPr>
        <w:t>f</w:t>
      </w:r>
      <w:r w:rsidRPr="009722CC">
        <w:rPr>
          <w:rFonts w:ascii="Arial" w:hAnsi="Arial" w:cs="Arial"/>
          <w:sz w:val="20"/>
          <w:szCs w:val="20"/>
        </w:rPr>
        <w:t>fort was not cost-</w:t>
      </w:r>
      <w:r w:rsidR="00825332">
        <w:rPr>
          <w:rFonts w:ascii="Arial" w:hAnsi="Arial" w:cs="Arial"/>
          <w:sz w:val="20"/>
          <w:szCs w:val="20"/>
        </w:rPr>
        <w:t>effective</w:t>
      </w:r>
      <w:r w:rsidRPr="009722CC">
        <w:rPr>
          <w:rFonts w:ascii="Arial" w:hAnsi="Arial" w:cs="Arial"/>
          <w:sz w:val="20"/>
          <w:szCs w:val="20"/>
        </w:rPr>
        <w:t>.</w:t>
      </w:r>
    </w:p>
    <w:p w:rsidR="003B44C4" w:rsidRPr="009722CC" w:rsidRDefault="003B44C4">
      <w:pPr>
        <w:keepLines/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:rsidR="003B44C4" w:rsidRPr="009722CC" w:rsidRDefault="003B44C4" w:rsidP="0038626D">
      <w:pPr>
        <w:widowControl w:val="0"/>
        <w:tabs>
          <w:tab w:val="left" w:pos="360"/>
          <w:tab w:val="left" w:pos="720"/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bCs/>
          <w:sz w:val="20"/>
          <w:szCs w:val="20"/>
        </w:rPr>
      </w:pPr>
      <w:r w:rsidRPr="009722CC">
        <w:rPr>
          <w:rFonts w:ascii="Arial" w:hAnsi="Arial" w:cs="Arial"/>
          <w:b/>
          <w:bCs/>
          <w:sz w:val="20"/>
          <w:szCs w:val="20"/>
        </w:rPr>
        <w:t>Washington Mutual Bank, Seattle, WA</w:t>
      </w:r>
      <w:r w:rsidRPr="009722CC">
        <w:rPr>
          <w:rFonts w:ascii="Arial" w:hAnsi="Arial" w:cs="Arial"/>
          <w:bCs/>
          <w:sz w:val="20"/>
          <w:szCs w:val="20"/>
        </w:rPr>
        <w:t xml:space="preserve"> (1</w:t>
      </w:r>
      <w:r w:rsidR="001B2B1F">
        <w:rPr>
          <w:rFonts w:ascii="Arial" w:hAnsi="Arial" w:cs="Arial"/>
          <w:bCs/>
          <w:sz w:val="20"/>
          <w:szCs w:val="20"/>
        </w:rPr>
        <w:t>2</w:t>
      </w:r>
      <w:r w:rsidRPr="009722CC">
        <w:rPr>
          <w:rFonts w:ascii="Arial" w:hAnsi="Arial" w:cs="Arial"/>
          <w:bCs/>
          <w:sz w:val="20"/>
          <w:szCs w:val="20"/>
        </w:rPr>
        <w:t>/1999-</w:t>
      </w:r>
      <w:r w:rsidR="00FD15DC">
        <w:rPr>
          <w:rFonts w:ascii="Arial" w:hAnsi="Arial" w:cs="Arial"/>
          <w:bCs/>
          <w:sz w:val="20"/>
          <w:szCs w:val="20"/>
        </w:rPr>
        <w:t>0</w:t>
      </w:r>
      <w:r w:rsidR="00170749">
        <w:rPr>
          <w:rFonts w:ascii="Arial" w:hAnsi="Arial" w:cs="Arial"/>
          <w:bCs/>
          <w:sz w:val="20"/>
          <w:szCs w:val="20"/>
        </w:rPr>
        <w:t>7</w:t>
      </w:r>
      <w:r w:rsidRPr="009722CC">
        <w:rPr>
          <w:rFonts w:ascii="Arial" w:hAnsi="Arial" w:cs="Arial"/>
          <w:bCs/>
          <w:sz w:val="20"/>
          <w:szCs w:val="20"/>
        </w:rPr>
        <w:t>/200</w:t>
      </w:r>
      <w:r w:rsidR="00366C4B" w:rsidRPr="009722CC">
        <w:rPr>
          <w:rFonts w:ascii="Arial" w:hAnsi="Arial" w:cs="Arial"/>
          <w:bCs/>
          <w:sz w:val="20"/>
          <w:szCs w:val="20"/>
        </w:rPr>
        <w:t>3</w:t>
      </w:r>
      <w:r w:rsidRPr="009722CC">
        <w:rPr>
          <w:rFonts w:ascii="Arial" w:hAnsi="Arial" w:cs="Arial"/>
          <w:bCs/>
          <w:sz w:val="20"/>
          <w:szCs w:val="20"/>
        </w:rPr>
        <w:t>)</w:t>
      </w:r>
    </w:p>
    <w:p w:rsidR="003B44C4" w:rsidRPr="009722CC" w:rsidRDefault="003B44C4" w:rsidP="0038626D">
      <w:pPr>
        <w:widowControl w:val="0"/>
        <w:tabs>
          <w:tab w:val="left" w:pos="0"/>
          <w:tab w:val="left" w:pos="360"/>
          <w:tab w:val="left" w:pos="720"/>
          <w:tab w:val="left" w:pos="990"/>
          <w:tab w:val="left" w:pos="3060"/>
        </w:tabs>
        <w:jc w:val="both"/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bCs/>
          <w:sz w:val="20"/>
          <w:szCs w:val="20"/>
        </w:rPr>
        <w:t>Position</w:t>
      </w:r>
      <w:r w:rsidRPr="009722CC">
        <w:rPr>
          <w:rFonts w:ascii="Arial" w:hAnsi="Arial" w:cs="Arial"/>
          <w:b/>
          <w:bCs/>
          <w:sz w:val="20"/>
          <w:szCs w:val="20"/>
        </w:rPr>
        <w:t>:</w:t>
      </w:r>
      <w:r w:rsidRPr="009722CC">
        <w:rPr>
          <w:rFonts w:ascii="Arial" w:hAnsi="Arial" w:cs="Arial"/>
          <w:bCs/>
          <w:sz w:val="20"/>
          <w:szCs w:val="20"/>
        </w:rPr>
        <w:t xml:space="preserve"> Sr. Programmer/Analyst </w:t>
      </w:r>
      <w:r w:rsidRPr="009722CC">
        <w:rPr>
          <w:rFonts w:ascii="Arial" w:hAnsi="Arial" w:cs="Arial"/>
          <w:sz w:val="20"/>
          <w:szCs w:val="20"/>
        </w:rPr>
        <w:t>(Contractor)</w:t>
      </w:r>
    </w:p>
    <w:p w:rsidR="003B44C4" w:rsidRPr="009722CC" w:rsidRDefault="003C0A2E" w:rsidP="006F2438">
      <w:pPr>
        <w:widowControl w:val="0"/>
        <w:tabs>
          <w:tab w:val="left" w:pos="0"/>
          <w:tab w:val="left" w:pos="720"/>
          <w:tab w:val="left" w:pos="990"/>
          <w:tab w:val="left" w:pos="3060"/>
        </w:tabs>
        <w:ind w:left="144" w:hanging="144"/>
        <w:jc w:val="both"/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bCs/>
          <w:sz w:val="20"/>
          <w:szCs w:val="20"/>
        </w:rPr>
        <w:t>Environment</w:t>
      </w:r>
      <w:r w:rsidRPr="009722CC">
        <w:rPr>
          <w:rFonts w:ascii="Arial" w:hAnsi="Arial" w:cs="Arial"/>
          <w:b/>
          <w:bCs/>
          <w:sz w:val="20"/>
          <w:szCs w:val="20"/>
        </w:rPr>
        <w:t>:</w:t>
      </w:r>
      <w:r w:rsidR="003B44C4" w:rsidRPr="009722CC">
        <w:rPr>
          <w:rFonts w:ascii="Arial" w:hAnsi="Arial" w:cs="Arial"/>
          <w:sz w:val="20"/>
          <w:szCs w:val="20"/>
        </w:rPr>
        <w:t xml:space="preserve"> </w:t>
      </w:r>
      <w:r w:rsidR="00643A17" w:rsidRPr="009722CC">
        <w:rPr>
          <w:rFonts w:ascii="Arial" w:hAnsi="Arial" w:cs="Arial"/>
          <w:sz w:val="20"/>
          <w:szCs w:val="20"/>
        </w:rPr>
        <w:t>Win95/NT4, VB6, ActiveX, COM, DCOM, Oracle</w:t>
      </w:r>
      <w:r w:rsidR="003D422D">
        <w:rPr>
          <w:rFonts w:ascii="Arial" w:hAnsi="Arial" w:cs="Arial"/>
          <w:sz w:val="20"/>
          <w:szCs w:val="20"/>
        </w:rPr>
        <w:t xml:space="preserve"> 8i</w:t>
      </w:r>
      <w:r w:rsidR="00643A17" w:rsidRPr="009722CC">
        <w:rPr>
          <w:rFonts w:ascii="Arial" w:hAnsi="Arial" w:cs="Arial"/>
          <w:sz w:val="20"/>
          <w:szCs w:val="20"/>
        </w:rPr>
        <w:t>,</w:t>
      </w:r>
      <w:r w:rsidR="00277EE2">
        <w:rPr>
          <w:rFonts w:ascii="Arial" w:hAnsi="Arial" w:cs="Arial"/>
          <w:sz w:val="20"/>
          <w:szCs w:val="20"/>
        </w:rPr>
        <w:t xml:space="preserve"> Rational UML,</w:t>
      </w:r>
      <w:r w:rsidR="00643A17" w:rsidRPr="009722CC">
        <w:rPr>
          <w:rFonts w:ascii="Arial" w:hAnsi="Arial" w:cs="Arial"/>
          <w:sz w:val="20"/>
          <w:szCs w:val="20"/>
        </w:rPr>
        <w:t xml:space="preserve"> XML, IBM HLLAPI inte</w:t>
      </w:r>
      <w:r w:rsidR="00643A17" w:rsidRPr="009722CC">
        <w:rPr>
          <w:rFonts w:ascii="Arial" w:hAnsi="Arial" w:cs="Arial"/>
          <w:sz w:val="20"/>
          <w:szCs w:val="20"/>
        </w:rPr>
        <w:t>r</w:t>
      </w:r>
      <w:r w:rsidR="00643A17" w:rsidRPr="009722CC">
        <w:rPr>
          <w:rFonts w:ascii="Arial" w:hAnsi="Arial" w:cs="Arial"/>
          <w:sz w:val="20"/>
          <w:szCs w:val="20"/>
        </w:rPr>
        <w:t>face (screen-scraping), COBOL, CICS and HOGAN banking system</w:t>
      </w:r>
    </w:p>
    <w:p w:rsidR="003B44C4" w:rsidRDefault="007B514D" w:rsidP="00D54B75">
      <w:pPr>
        <w:pStyle w:val="ListParagraph"/>
        <w:widowControl w:val="0"/>
        <w:numPr>
          <w:ilvl w:val="0"/>
          <w:numId w:val="20"/>
        </w:numPr>
        <w:tabs>
          <w:tab w:val="left" w:pos="1350"/>
          <w:tab w:val="left" w:pos="3420"/>
        </w:tabs>
        <w:ind w:left="144" w:hanging="144"/>
        <w:jc w:val="both"/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sz w:val="20"/>
          <w:szCs w:val="20"/>
        </w:rPr>
        <w:t>R</w:t>
      </w:r>
      <w:r w:rsidR="003B44C4" w:rsidRPr="009722CC">
        <w:rPr>
          <w:rFonts w:ascii="Arial" w:hAnsi="Arial" w:cs="Arial"/>
          <w:sz w:val="20"/>
          <w:szCs w:val="20"/>
        </w:rPr>
        <w:t xml:space="preserve">edeveloped the Call Center application from a single-tier procedural design to a </w:t>
      </w:r>
      <w:r w:rsidR="00277EE2">
        <w:rPr>
          <w:rFonts w:ascii="Arial" w:hAnsi="Arial" w:cs="Arial"/>
          <w:sz w:val="20"/>
          <w:szCs w:val="20"/>
        </w:rPr>
        <w:t>4</w:t>
      </w:r>
      <w:r w:rsidR="003B44C4" w:rsidRPr="009722CC">
        <w:rPr>
          <w:rFonts w:ascii="Arial" w:hAnsi="Arial" w:cs="Arial"/>
          <w:sz w:val="20"/>
          <w:szCs w:val="20"/>
        </w:rPr>
        <w:t>-tier object-oriented design.  As part of this effort I also converted the HLLAPI-based</w:t>
      </w:r>
      <w:r w:rsidR="00C10EE2" w:rsidRPr="009722CC">
        <w:rPr>
          <w:rFonts w:ascii="Arial" w:hAnsi="Arial" w:cs="Arial"/>
          <w:sz w:val="20"/>
          <w:szCs w:val="20"/>
        </w:rPr>
        <w:t xml:space="preserve"> screen-scraping</w:t>
      </w:r>
      <w:r w:rsidR="003B44C4" w:rsidRPr="009722CC">
        <w:rPr>
          <w:rFonts w:ascii="Arial" w:hAnsi="Arial" w:cs="Arial"/>
          <w:sz w:val="20"/>
          <w:szCs w:val="20"/>
        </w:rPr>
        <w:t xml:space="preserve"> mainframe interface into a COM</w:t>
      </w:r>
      <w:r w:rsidR="00277EE2">
        <w:rPr>
          <w:rFonts w:ascii="Arial" w:hAnsi="Arial" w:cs="Arial"/>
          <w:sz w:val="20"/>
          <w:szCs w:val="20"/>
        </w:rPr>
        <w:t>-based</w:t>
      </w:r>
      <w:r w:rsidR="003B44C4" w:rsidRPr="009722CC">
        <w:rPr>
          <w:rFonts w:ascii="Arial" w:hAnsi="Arial" w:cs="Arial"/>
          <w:sz w:val="20"/>
          <w:szCs w:val="20"/>
        </w:rPr>
        <w:t xml:space="preserve"> data</w:t>
      </w:r>
      <w:r w:rsidR="00277EE2">
        <w:rPr>
          <w:rFonts w:ascii="Arial" w:hAnsi="Arial" w:cs="Arial"/>
          <w:sz w:val="20"/>
          <w:szCs w:val="20"/>
        </w:rPr>
        <w:t xml:space="preserve"> access layer</w:t>
      </w:r>
      <w:r w:rsidR="003B44C4" w:rsidRPr="009722CC">
        <w:rPr>
          <w:rFonts w:ascii="Arial" w:hAnsi="Arial" w:cs="Arial"/>
          <w:sz w:val="20"/>
          <w:szCs w:val="20"/>
        </w:rPr>
        <w:t xml:space="preserve"> that abstracted the host interface</w:t>
      </w:r>
      <w:r w:rsidR="00277EE2">
        <w:rPr>
          <w:rFonts w:ascii="Arial" w:hAnsi="Arial" w:cs="Arial"/>
          <w:sz w:val="20"/>
          <w:szCs w:val="20"/>
        </w:rPr>
        <w:t xml:space="preserve"> </w:t>
      </w:r>
      <w:r w:rsidR="005666E2">
        <w:rPr>
          <w:rFonts w:ascii="Arial" w:hAnsi="Arial" w:cs="Arial"/>
          <w:sz w:val="20"/>
          <w:szCs w:val="20"/>
        </w:rPr>
        <w:t>via</w:t>
      </w:r>
      <w:r w:rsidR="00277EE2">
        <w:rPr>
          <w:rFonts w:ascii="Arial" w:hAnsi="Arial" w:cs="Arial"/>
          <w:sz w:val="20"/>
          <w:szCs w:val="20"/>
        </w:rPr>
        <w:t xml:space="preserve"> an in-memory XML-based d</w:t>
      </w:r>
      <w:r w:rsidR="00277EE2">
        <w:rPr>
          <w:rFonts w:ascii="Arial" w:hAnsi="Arial" w:cs="Arial"/>
          <w:sz w:val="20"/>
          <w:szCs w:val="20"/>
        </w:rPr>
        <w:t>a</w:t>
      </w:r>
      <w:r w:rsidR="00277EE2">
        <w:rPr>
          <w:rFonts w:ascii="Arial" w:hAnsi="Arial" w:cs="Arial"/>
          <w:sz w:val="20"/>
          <w:szCs w:val="20"/>
        </w:rPr>
        <w:t>ta store</w:t>
      </w:r>
      <w:r w:rsidR="00BD01DD">
        <w:rPr>
          <w:rFonts w:ascii="Arial" w:hAnsi="Arial" w:cs="Arial"/>
          <w:sz w:val="20"/>
          <w:szCs w:val="20"/>
        </w:rPr>
        <w:t xml:space="preserve"> </w:t>
      </w:r>
      <w:r w:rsidR="00BD01DD" w:rsidRPr="009722CC">
        <w:rPr>
          <w:rFonts w:ascii="Arial" w:hAnsi="Arial" w:cs="Arial"/>
          <w:sz w:val="20"/>
          <w:szCs w:val="20"/>
        </w:rPr>
        <w:t>and communicated to the other application layers via XML</w:t>
      </w:r>
      <w:r w:rsidR="00BD01DD">
        <w:rPr>
          <w:rFonts w:ascii="Arial" w:hAnsi="Arial" w:cs="Arial"/>
          <w:sz w:val="20"/>
          <w:szCs w:val="20"/>
        </w:rPr>
        <w:t xml:space="preserve"> messages</w:t>
      </w:r>
      <w:r w:rsidR="005666E2">
        <w:rPr>
          <w:rFonts w:ascii="Arial" w:hAnsi="Arial" w:cs="Arial"/>
          <w:sz w:val="20"/>
          <w:szCs w:val="20"/>
        </w:rPr>
        <w:t>.</w:t>
      </w:r>
      <w:r w:rsidR="003B44C4" w:rsidRPr="009722CC">
        <w:rPr>
          <w:rFonts w:ascii="Arial" w:hAnsi="Arial" w:cs="Arial"/>
          <w:sz w:val="20"/>
          <w:szCs w:val="20"/>
        </w:rPr>
        <w:t xml:space="preserve"> </w:t>
      </w:r>
      <w:r w:rsidR="005666E2">
        <w:rPr>
          <w:rFonts w:ascii="Arial" w:hAnsi="Arial" w:cs="Arial"/>
          <w:sz w:val="20"/>
          <w:szCs w:val="20"/>
        </w:rPr>
        <w:t xml:space="preserve"> </w:t>
      </w:r>
      <w:r w:rsidR="00277EE2">
        <w:rPr>
          <w:rFonts w:ascii="Arial" w:hAnsi="Arial" w:cs="Arial"/>
          <w:sz w:val="20"/>
          <w:szCs w:val="20"/>
        </w:rPr>
        <w:t>I e</w:t>
      </w:r>
      <w:r w:rsidR="003B44C4" w:rsidRPr="009722CC">
        <w:rPr>
          <w:rFonts w:ascii="Arial" w:hAnsi="Arial" w:cs="Arial"/>
          <w:sz w:val="20"/>
          <w:szCs w:val="20"/>
        </w:rPr>
        <w:t>ventually redesigned t</w:t>
      </w:r>
      <w:r w:rsidR="00277EE2">
        <w:rPr>
          <w:rFonts w:ascii="Arial" w:hAnsi="Arial" w:cs="Arial"/>
          <w:sz w:val="20"/>
          <w:szCs w:val="20"/>
        </w:rPr>
        <w:t>he</w:t>
      </w:r>
      <w:r w:rsidR="003B44C4" w:rsidRPr="009722CC">
        <w:rPr>
          <w:rFonts w:ascii="Arial" w:hAnsi="Arial" w:cs="Arial"/>
          <w:sz w:val="20"/>
          <w:szCs w:val="20"/>
        </w:rPr>
        <w:t xml:space="preserve"> mainframe interface to utilize Hogan-specific transactions to replace the screen-scraping.</w:t>
      </w:r>
      <w:r w:rsidR="00C10EE2" w:rsidRPr="009722CC">
        <w:rPr>
          <w:rFonts w:ascii="Arial" w:hAnsi="Arial" w:cs="Arial"/>
          <w:sz w:val="20"/>
          <w:szCs w:val="20"/>
        </w:rPr>
        <w:t xml:space="preserve">  The </w:t>
      </w:r>
      <w:r w:rsidR="00277EE2">
        <w:rPr>
          <w:rFonts w:ascii="Arial" w:hAnsi="Arial" w:cs="Arial"/>
          <w:sz w:val="20"/>
          <w:szCs w:val="20"/>
        </w:rPr>
        <w:t xml:space="preserve">overall effect of the </w:t>
      </w:r>
      <w:r w:rsidR="00C10EE2" w:rsidRPr="009722CC">
        <w:rPr>
          <w:rFonts w:ascii="Arial" w:hAnsi="Arial" w:cs="Arial"/>
          <w:sz w:val="20"/>
          <w:szCs w:val="20"/>
        </w:rPr>
        <w:t xml:space="preserve">redesign </w:t>
      </w:r>
      <w:r w:rsidR="00277EE2">
        <w:rPr>
          <w:rFonts w:ascii="Arial" w:hAnsi="Arial" w:cs="Arial"/>
          <w:sz w:val="20"/>
          <w:szCs w:val="20"/>
        </w:rPr>
        <w:t xml:space="preserve">was </w:t>
      </w:r>
      <w:r w:rsidR="00C10EE2" w:rsidRPr="009722CC">
        <w:rPr>
          <w:rFonts w:ascii="Arial" w:hAnsi="Arial" w:cs="Arial"/>
          <w:sz w:val="20"/>
          <w:szCs w:val="20"/>
        </w:rPr>
        <w:t>transaction response time</w:t>
      </w:r>
      <w:r w:rsidR="00277EE2">
        <w:rPr>
          <w:rFonts w:ascii="Arial" w:hAnsi="Arial" w:cs="Arial"/>
          <w:sz w:val="20"/>
          <w:szCs w:val="20"/>
        </w:rPr>
        <w:t xml:space="preserve"> reduced</w:t>
      </w:r>
      <w:r w:rsidR="00C10EE2" w:rsidRPr="009722CC">
        <w:rPr>
          <w:rFonts w:ascii="Arial" w:hAnsi="Arial" w:cs="Arial"/>
          <w:sz w:val="20"/>
          <w:szCs w:val="20"/>
        </w:rPr>
        <w:t xml:space="preserve"> from 2.5 minutes to 20 seconds.</w:t>
      </w:r>
    </w:p>
    <w:p w:rsidR="003D422D" w:rsidRPr="009722CC" w:rsidRDefault="003D422D" w:rsidP="00D54B75">
      <w:pPr>
        <w:pStyle w:val="ListParagraph"/>
        <w:widowControl w:val="0"/>
        <w:numPr>
          <w:ilvl w:val="0"/>
          <w:numId w:val="20"/>
        </w:numPr>
        <w:tabs>
          <w:tab w:val="left" w:pos="1350"/>
          <w:tab w:val="left" w:pos="3420"/>
        </w:tabs>
        <w:ind w:left="144" w:hanging="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coded the Oracle database tables, </w:t>
      </w:r>
      <w:r w:rsidR="007F672A">
        <w:rPr>
          <w:rFonts w:ascii="Arial" w:hAnsi="Arial" w:cs="Arial"/>
          <w:sz w:val="20"/>
          <w:szCs w:val="20"/>
        </w:rPr>
        <w:t xml:space="preserve">views, </w:t>
      </w:r>
      <w:r>
        <w:rPr>
          <w:rFonts w:ascii="Arial" w:hAnsi="Arial" w:cs="Arial"/>
          <w:sz w:val="20"/>
          <w:szCs w:val="20"/>
        </w:rPr>
        <w:t xml:space="preserve">stored procedures and functions required by the Call Center application </w:t>
      </w:r>
      <w:r w:rsidR="007F672A">
        <w:rPr>
          <w:rFonts w:ascii="Arial" w:hAnsi="Arial" w:cs="Arial"/>
          <w:sz w:val="20"/>
          <w:szCs w:val="20"/>
        </w:rPr>
        <w:t>to maintain</w:t>
      </w:r>
      <w:r>
        <w:rPr>
          <w:rFonts w:ascii="Arial" w:hAnsi="Arial" w:cs="Arial"/>
          <w:sz w:val="20"/>
          <w:szCs w:val="20"/>
        </w:rPr>
        <w:t xml:space="preserve"> its persistent data.</w:t>
      </w:r>
    </w:p>
    <w:p w:rsidR="003B44C4" w:rsidRPr="009722CC" w:rsidRDefault="007B514D" w:rsidP="00D54B75">
      <w:pPr>
        <w:pStyle w:val="ListParagraph"/>
        <w:widowControl w:val="0"/>
        <w:numPr>
          <w:ilvl w:val="0"/>
          <w:numId w:val="20"/>
        </w:numPr>
        <w:tabs>
          <w:tab w:val="left" w:pos="1350"/>
          <w:tab w:val="left" w:pos="3420"/>
        </w:tabs>
        <w:ind w:left="144" w:hanging="144"/>
        <w:jc w:val="both"/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sz w:val="20"/>
          <w:szCs w:val="20"/>
        </w:rPr>
        <w:t>C</w:t>
      </w:r>
      <w:r w:rsidR="000A6563" w:rsidRPr="009722CC">
        <w:rPr>
          <w:rFonts w:ascii="Arial" w:hAnsi="Arial" w:cs="Arial"/>
          <w:sz w:val="20"/>
          <w:szCs w:val="20"/>
        </w:rPr>
        <w:t>onverted</w:t>
      </w:r>
      <w:r w:rsidR="003B44C4" w:rsidRPr="009722CC">
        <w:rPr>
          <w:rFonts w:ascii="Arial" w:hAnsi="Arial" w:cs="Arial"/>
          <w:sz w:val="20"/>
          <w:szCs w:val="20"/>
        </w:rPr>
        <w:t xml:space="preserve"> the VB6 application to </w:t>
      </w:r>
      <w:r w:rsidR="000A6563" w:rsidRPr="009722CC">
        <w:rPr>
          <w:rFonts w:ascii="Arial" w:hAnsi="Arial" w:cs="Arial"/>
          <w:sz w:val="20"/>
          <w:szCs w:val="20"/>
        </w:rPr>
        <w:t>V</w:t>
      </w:r>
      <w:r w:rsidR="003B44C4" w:rsidRPr="009722CC">
        <w:rPr>
          <w:rFonts w:ascii="Arial" w:hAnsi="Arial" w:cs="Arial"/>
          <w:sz w:val="20"/>
          <w:szCs w:val="20"/>
        </w:rPr>
        <w:t xml:space="preserve">B.Net </w:t>
      </w:r>
      <w:r w:rsidR="005D0A31" w:rsidRPr="009722CC">
        <w:rPr>
          <w:rFonts w:ascii="Arial" w:hAnsi="Arial" w:cs="Arial"/>
          <w:sz w:val="20"/>
          <w:szCs w:val="20"/>
        </w:rPr>
        <w:t>and later to C# as part of a feasibility study</w:t>
      </w:r>
      <w:r w:rsidR="003B44C4" w:rsidRPr="009722CC">
        <w:rPr>
          <w:rFonts w:ascii="Arial" w:hAnsi="Arial" w:cs="Arial"/>
          <w:sz w:val="20"/>
          <w:szCs w:val="20"/>
        </w:rPr>
        <w:t>.</w:t>
      </w:r>
    </w:p>
    <w:p w:rsidR="0068421E" w:rsidRPr="009722CC" w:rsidRDefault="0068421E" w:rsidP="00D54B75">
      <w:pPr>
        <w:pStyle w:val="ListParagraph"/>
        <w:widowControl w:val="0"/>
        <w:numPr>
          <w:ilvl w:val="0"/>
          <w:numId w:val="20"/>
        </w:numPr>
        <w:tabs>
          <w:tab w:val="left" w:pos="1350"/>
          <w:tab w:val="left" w:pos="3420"/>
        </w:tabs>
        <w:ind w:left="144" w:hanging="144"/>
        <w:jc w:val="both"/>
        <w:rPr>
          <w:rFonts w:ascii="Arial" w:hAnsi="Arial" w:cs="Arial"/>
          <w:sz w:val="20"/>
          <w:szCs w:val="20"/>
        </w:rPr>
      </w:pPr>
      <w:r w:rsidRPr="009722CC">
        <w:rPr>
          <w:rFonts w:ascii="Arial" w:hAnsi="Arial" w:cs="Arial"/>
          <w:sz w:val="20"/>
          <w:szCs w:val="20"/>
        </w:rPr>
        <w:t xml:space="preserve">When the client decided to redevelop the Call Center application utilizing Siebel, I was the architectural technical consultant to the contractors brought in to do the development. </w:t>
      </w:r>
    </w:p>
    <w:p w:rsidR="000012E9" w:rsidRDefault="000012E9" w:rsidP="000012E9">
      <w:pPr>
        <w:widowControl w:val="0"/>
        <w:tabs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sz w:val="20"/>
          <w:szCs w:val="20"/>
        </w:rPr>
      </w:pPr>
    </w:p>
    <w:p w:rsidR="000012E9" w:rsidRDefault="000012E9" w:rsidP="000012E9">
      <w:pPr>
        <w:widowControl w:val="0"/>
        <w:tabs>
          <w:tab w:val="left" w:pos="1080"/>
          <w:tab w:val="left" w:pos="1350"/>
          <w:tab w:val="left" w:pos="3420"/>
        </w:tabs>
        <w:jc w:val="both"/>
        <w:rPr>
          <w:rFonts w:ascii="Arial" w:hAnsi="Arial" w:cs="Arial"/>
          <w:sz w:val="20"/>
          <w:szCs w:val="20"/>
        </w:rPr>
      </w:pPr>
    </w:p>
    <w:p w:rsidR="000012E9" w:rsidRPr="000012E9" w:rsidRDefault="000012E9" w:rsidP="000012E9">
      <w:pPr>
        <w:widowControl w:val="0"/>
        <w:tabs>
          <w:tab w:val="left" w:pos="1080"/>
          <w:tab w:val="left" w:pos="1350"/>
          <w:tab w:val="left" w:pos="3420"/>
        </w:tabs>
        <w:jc w:val="center"/>
        <w:rPr>
          <w:rFonts w:ascii="Arial" w:hAnsi="Arial" w:cs="Arial"/>
          <w:i/>
          <w:sz w:val="20"/>
          <w:szCs w:val="20"/>
        </w:rPr>
      </w:pPr>
      <w:proofErr w:type="gramStart"/>
      <w:r w:rsidRPr="000012E9">
        <w:rPr>
          <w:rFonts w:ascii="Arial" w:hAnsi="Arial" w:cs="Arial"/>
          <w:i/>
          <w:sz w:val="20"/>
          <w:szCs w:val="20"/>
        </w:rPr>
        <w:t>Remainder of experience history available upon request.</w:t>
      </w:r>
      <w:proofErr w:type="gramEnd"/>
    </w:p>
    <w:sectPr w:rsidR="000012E9" w:rsidRPr="000012E9" w:rsidSect="008A22D0">
      <w:headerReference w:type="default" r:id="rId7"/>
      <w:footnotePr>
        <w:pos w:val="beneathText"/>
      </w:footnotePr>
      <w:pgSz w:w="12240" w:h="15840"/>
      <w:pgMar w:top="1296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FE4" w:rsidRDefault="00890FE4">
      <w:r>
        <w:separator/>
      </w:r>
    </w:p>
  </w:endnote>
  <w:endnote w:type="continuationSeparator" w:id="0">
    <w:p w:rsidR="00890FE4" w:rsidRDefault="00890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FE4" w:rsidRDefault="00890FE4">
      <w:r>
        <w:separator/>
      </w:r>
    </w:p>
  </w:footnote>
  <w:footnote w:type="continuationSeparator" w:id="0">
    <w:p w:rsidR="00890FE4" w:rsidRDefault="00890F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0E3" w:rsidRDefault="00F040E3">
    <w:pPr>
      <w:pStyle w:val="Header"/>
      <w:tabs>
        <w:tab w:val="clear" w:pos="8640"/>
        <w:tab w:val="left" w:pos="7920"/>
        <w:tab w:val="right" w:pos="9090"/>
      </w:tabs>
    </w:pPr>
  </w:p>
  <w:p w:rsidR="00F040E3" w:rsidRDefault="00F040E3">
    <w:pPr>
      <w:pStyle w:val="Header"/>
    </w:pPr>
  </w:p>
  <w:p w:rsidR="00F040E3" w:rsidRDefault="00F040E3">
    <w:pPr>
      <w:pStyle w:val="Header"/>
      <w:rPr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1">
      <w:start w:val="1"/>
      <w:numFmt w:val="none"/>
      <w:suff w:val="nothing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3">
      <w:start w:val="1"/>
      <w:numFmt w:val="none"/>
      <w:suff w:val="nothing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</w:rPr>
    </w:lvl>
    <w:lvl w:ilvl="4">
      <w:start w:val="1"/>
      <w:numFmt w:val="none"/>
      <w:suff w:val="nothing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6">
      <w:start w:val="1"/>
      <w:numFmt w:val="none"/>
      <w:suff w:val="nothing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</w:rPr>
    </w:lvl>
    <w:lvl w:ilvl="7">
      <w:start w:val="1"/>
      <w:numFmt w:val="none"/>
      <w:suff w:val="nothing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04FD1F8E"/>
    <w:multiLevelType w:val="hybridMultilevel"/>
    <w:tmpl w:val="9F368BE6"/>
    <w:lvl w:ilvl="0" w:tplc="9048AF5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9D430D5"/>
    <w:multiLevelType w:val="hybridMultilevel"/>
    <w:tmpl w:val="2E3C28C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7">
    <w:nsid w:val="0BFF6F29"/>
    <w:multiLevelType w:val="hybridMultilevel"/>
    <w:tmpl w:val="9C0A98A0"/>
    <w:lvl w:ilvl="0" w:tplc="9048AF52">
      <w:numFmt w:val="bullet"/>
      <w:lvlText w:val="-"/>
      <w:lvlJc w:val="left"/>
      <w:pPr>
        <w:ind w:left="1008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109252DF"/>
    <w:multiLevelType w:val="hybridMultilevel"/>
    <w:tmpl w:val="0FB86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A81D97"/>
    <w:multiLevelType w:val="multilevel"/>
    <w:tmpl w:val="00000002"/>
    <w:lvl w:ilvl="0">
      <w:start w:val="1"/>
      <w:numFmt w:val="none"/>
      <w:suff w:val="nothing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1">
      <w:start w:val="1"/>
      <w:numFmt w:val="none"/>
      <w:suff w:val="nothing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3">
      <w:start w:val="1"/>
      <w:numFmt w:val="none"/>
      <w:suff w:val="nothing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</w:rPr>
    </w:lvl>
    <w:lvl w:ilvl="4">
      <w:start w:val="1"/>
      <w:numFmt w:val="none"/>
      <w:suff w:val="nothing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6">
      <w:start w:val="1"/>
      <w:numFmt w:val="none"/>
      <w:suff w:val="nothing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</w:rPr>
    </w:lvl>
    <w:lvl w:ilvl="7">
      <w:start w:val="1"/>
      <w:numFmt w:val="none"/>
      <w:suff w:val="nothing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/>
      </w:rPr>
    </w:lvl>
  </w:abstractNum>
  <w:abstractNum w:abstractNumId="10">
    <w:nsid w:val="1D4B0C54"/>
    <w:multiLevelType w:val="hybridMultilevel"/>
    <w:tmpl w:val="51580912"/>
    <w:lvl w:ilvl="0" w:tplc="9048AF52">
      <w:numFmt w:val="bullet"/>
      <w:lvlText w:val="-"/>
      <w:lvlJc w:val="left"/>
      <w:pPr>
        <w:ind w:left="1008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1E2D5FE0"/>
    <w:multiLevelType w:val="hybridMultilevel"/>
    <w:tmpl w:val="CBCA9964"/>
    <w:lvl w:ilvl="0" w:tplc="9048AF52">
      <w:numFmt w:val="bullet"/>
      <w:lvlText w:val="-"/>
      <w:lvlJc w:val="left"/>
      <w:pPr>
        <w:ind w:left="1008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>
    <w:nsid w:val="2163061B"/>
    <w:multiLevelType w:val="hybridMultilevel"/>
    <w:tmpl w:val="EFEA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554F7D"/>
    <w:multiLevelType w:val="multilevel"/>
    <w:tmpl w:val="879872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none"/>
      <w:suff w:val="nothing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/>
      </w:rPr>
    </w:lvl>
    <w:lvl w:ilvl="3">
      <w:start w:val="1"/>
      <w:numFmt w:val="none"/>
      <w:suff w:val="nothing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none"/>
      <w:suff w:val="nothing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6">
      <w:start w:val="1"/>
      <w:numFmt w:val="none"/>
      <w:suff w:val="nothing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none"/>
      <w:suff w:val="nothing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/>
      </w:rPr>
    </w:lvl>
  </w:abstractNum>
  <w:abstractNum w:abstractNumId="14">
    <w:nsid w:val="237448E9"/>
    <w:multiLevelType w:val="hybridMultilevel"/>
    <w:tmpl w:val="B18A6A70"/>
    <w:lvl w:ilvl="0" w:tplc="9048AF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400AC8"/>
    <w:multiLevelType w:val="hybridMultilevel"/>
    <w:tmpl w:val="7F9C0ABE"/>
    <w:lvl w:ilvl="0" w:tplc="9048AF52">
      <w:numFmt w:val="bullet"/>
      <w:lvlText w:val="-"/>
      <w:lvlJc w:val="left"/>
      <w:pPr>
        <w:ind w:left="1008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>
    <w:nsid w:val="31DE4D18"/>
    <w:multiLevelType w:val="hybridMultilevel"/>
    <w:tmpl w:val="9CECA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9F35561"/>
    <w:multiLevelType w:val="hybridMultilevel"/>
    <w:tmpl w:val="65307CCC"/>
    <w:lvl w:ilvl="0" w:tplc="9048AF52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3AEB76AF"/>
    <w:multiLevelType w:val="hybridMultilevel"/>
    <w:tmpl w:val="EFC265E8"/>
    <w:lvl w:ilvl="0" w:tplc="9048AF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926700"/>
    <w:multiLevelType w:val="hybridMultilevel"/>
    <w:tmpl w:val="8984F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CA35D6"/>
    <w:multiLevelType w:val="multilevel"/>
    <w:tmpl w:val="00000002"/>
    <w:lvl w:ilvl="0">
      <w:start w:val="1"/>
      <w:numFmt w:val="none"/>
      <w:suff w:val="nothing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1">
      <w:start w:val="1"/>
      <w:numFmt w:val="none"/>
      <w:suff w:val="nothing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3">
      <w:start w:val="1"/>
      <w:numFmt w:val="none"/>
      <w:suff w:val="nothing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</w:rPr>
    </w:lvl>
    <w:lvl w:ilvl="4">
      <w:start w:val="1"/>
      <w:numFmt w:val="none"/>
      <w:suff w:val="nothing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6">
      <w:start w:val="1"/>
      <w:numFmt w:val="none"/>
      <w:suff w:val="nothing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</w:rPr>
    </w:lvl>
    <w:lvl w:ilvl="7">
      <w:start w:val="1"/>
      <w:numFmt w:val="none"/>
      <w:suff w:val="nothing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/>
      </w:rPr>
    </w:lvl>
  </w:abstractNum>
  <w:abstractNum w:abstractNumId="21">
    <w:nsid w:val="420D2196"/>
    <w:multiLevelType w:val="hybridMultilevel"/>
    <w:tmpl w:val="7B143504"/>
    <w:lvl w:ilvl="0" w:tplc="9048AF52">
      <w:numFmt w:val="bullet"/>
      <w:lvlText w:val="-"/>
      <w:lvlJc w:val="left"/>
      <w:pPr>
        <w:ind w:left="1008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>
    <w:nsid w:val="48594CDD"/>
    <w:multiLevelType w:val="hybridMultilevel"/>
    <w:tmpl w:val="167AA642"/>
    <w:lvl w:ilvl="0" w:tplc="9048AF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0D80"/>
    <w:multiLevelType w:val="hybridMultilevel"/>
    <w:tmpl w:val="1FD2FE64"/>
    <w:lvl w:ilvl="0" w:tplc="9048AF52">
      <w:numFmt w:val="bullet"/>
      <w:lvlText w:val="-"/>
      <w:lvlJc w:val="left"/>
      <w:pPr>
        <w:ind w:left="1008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>
    <w:nsid w:val="4DC70AB6"/>
    <w:multiLevelType w:val="hybridMultilevel"/>
    <w:tmpl w:val="32229DC0"/>
    <w:lvl w:ilvl="0" w:tplc="9048AF52">
      <w:numFmt w:val="bullet"/>
      <w:lvlText w:val="-"/>
      <w:lvlJc w:val="left"/>
      <w:pPr>
        <w:ind w:left="1008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>
    <w:nsid w:val="4E624944"/>
    <w:multiLevelType w:val="hybridMultilevel"/>
    <w:tmpl w:val="049AF48A"/>
    <w:lvl w:ilvl="0" w:tplc="9048AF52"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>
    <w:nsid w:val="56FC5BE4"/>
    <w:multiLevelType w:val="hybridMultilevel"/>
    <w:tmpl w:val="027CC3A6"/>
    <w:lvl w:ilvl="0" w:tplc="9048AF52">
      <w:numFmt w:val="bullet"/>
      <w:lvlText w:val="-"/>
      <w:lvlJc w:val="left"/>
      <w:pPr>
        <w:ind w:left="1008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5B5F03B0"/>
    <w:multiLevelType w:val="hybridMultilevel"/>
    <w:tmpl w:val="32228D6A"/>
    <w:lvl w:ilvl="0" w:tplc="AD7842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B632B89"/>
    <w:multiLevelType w:val="hybridMultilevel"/>
    <w:tmpl w:val="C95E92E0"/>
    <w:lvl w:ilvl="0" w:tplc="9048AF52">
      <w:numFmt w:val="bullet"/>
      <w:lvlText w:val="-"/>
      <w:lvlJc w:val="left"/>
      <w:pPr>
        <w:ind w:left="1008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>
    <w:nsid w:val="5D6C2F93"/>
    <w:multiLevelType w:val="hybridMultilevel"/>
    <w:tmpl w:val="F67C9E52"/>
    <w:lvl w:ilvl="0" w:tplc="9048AF52"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>
    <w:nsid w:val="5EC14CD6"/>
    <w:multiLevelType w:val="hybridMultilevel"/>
    <w:tmpl w:val="6F162FEC"/>
    <w:lvl w:ilvl="0" w:tplc="9048AF5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F016373"/>
    <w:multiLevelType w:val="hybridMultilevel"/>
    <w:tmpl w:val="1B748A28"/>
    <w:lvl w:ilvl="0" w:tplc="9048AF5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1363C4"/>
    <w:multiLevelType w:val="hybridMultilevel"/>
    <w:tmpl w:val="3F8C6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0E3F16"/>
    <w:multiLevelType w:val="multilevel"/>
    <w:tmpl w:val="D4E4E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none"/>
      <w:suff w:val="nothing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/>
      </w:rPr>
    </w:lvl>
    <w:lvl w:ilvl="3">
      <w:start w:val="1"/>
      <w:numFmt w:val="none"/>
      <w:suff w:val="nothing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none"/>
      <w:suff w:val="nothing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6">
      <w:start w:val="1"/>
      <w:numFmt w:val="none"/>
      <w:suff w:val="nothing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none"/>
      <w:suff w:val="nothing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/>
      </w:rPr>
    </w:lvl>
  </w:abstractNum>
  <w:abstractNum w:abstractNumId="34">
    <w:nsid w:val="6C4033B5"/>
    <w:multiLevelType w:val="hybridMultilevel"/>
    <w:tmpl w:val="C18EDCA0"/>
    <w:lvl w:ilvl="0" w:tplc="9048AF52">
      <w:numFmt w:val="bullet"/>
      <w:lvlText w:val="-"/>
      <w:lvlJc w:val="left"/>
      <w:pPr>
        <w:ind w:left="1008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5">
    <w:nsid w:val="74996FB0"/>
    <w:multiLevelType w:val="hybridMultilevel"/>
    <w:tmpl w:val="28A0CC72"/>
    <w:lvl w:ilvl="0" w:tplc="9048AF52">
      <w:numFmt w:val="bullet"/>
      <w:lvlText w:val="-"/>
      <w:lvlJc w:val="left"/>
      <w:pPr>
        <w:ind w:left="1008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6">
    <w:nsid w:val="7870406E"/>
    <w:multiLevelType w:val="hybridMultilevel"/>
    <w:tmpl w:val="DF962FEA"/>
    <w:lvl w:ilvl="0" w:tplc="AD7842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94E00F6"/>
    <w:multiLevelType w:val="hybridMultilevel"/>
    <w:tmpl w:val="15F0FC4E"/>
    <w:lvl w:ilvl="0" w:tplc="9048AF52">
      <w:numFmt w:val="bullet"/>
      <w:lvlText w:val="-"/>
      <w:lvlJc w:val="left"/>
      <w:pPr>
        <w:ind w:left="1224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8">
    <w:nsid w:val="798B1ED9"/>
    <w:multiLevelType w:val="hybridMultilevel"/>
    <w:tmpl w:val="4F92EF24"/>
    <w:lvl w:ilvl="0" w:tplc="9048AF52">
      <w:numFmt w:val="bullet"/>
      <w:lvlText w:val="-"/>
      <w:lvlJc w:val="left"/>
      <w:pPr>
        <w:ind w:left="1008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>
    <w:nsid w:val="79FB6EF7"/>
    <w:multiLevelType w:val="hybridMultilevel"/>
    <w:tmpl w:val="4D38D7B2"/>
    <w:lvl w:ilvl="0" w:tplc="9048AF52"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0">
    <w:nsid w:val="7D685FD7"/>
    <w:multiLevelType w:val="hybridMultilevel"/>
    <w:tmpl w:val="307419AC"/>
    <w:lvl w:ilvl="0" w:tplc="9048AF52">
      <w:numFmt w:val="bullet"/>
      <w:lvlText w:val="-"/>
      <w:lvlJc w:val="left"/>
      <w:pPr>
        <w:ind w:left="1008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0"/>
  </w:num>
  <w:num w:numId="7">
    <w:abstractNumId w:val="13"/>
  </w:num>
  <w:num w:numId="8">
    <w:abstractNumId w:val="9"/>
  </w:num>
  <w:num w:numId="9">
    <w:abstractNumId w:val="33"/>
  </w:num>
  <w:num w:numId="10">
    <w:abstractNumId w:val="27"/>
  </w:num>
  <w:num w:numId="11">
    <w:abstractNumId w:val="36"/>
  </w:num>
  <w:num w:numId="12">
    <w:abstractNumId w:val="19"/>
  </w:num>
  <w:num w:numId="13">
    <w:abstractNumId w:val="12"/>
  </w:num>
  <w:num w:numId="14">
    <w:abstractNumId w:val="39"/>
  </w:num>
  <w:num w:numId="15">
    <w:abstractNumId w:val="25"/>
  </w:num>
  <w:num w:numId="16">
    <w:abstractNumId w:val="29"/>
  </w:num>
  <w:num w:numId="17">
    <w:abstractNumId w:val="18"/>
  </w:num>
  <w:num w:numId="18">
    <w:abstractNumId w:val="8"/>
  </w:num>
  <w:num w:numId="19">
    <w:abstractNumId w:val="6"/>
  </w:num>
  <w:num w:numId="20">
    <w:abstractNumId w:val="30"/>
  </w:num>
  <w:num w:numId="21">
    <w:abstractNumId w:val="37"/>
  </w:num>
  <w:num w:numId="22">
    <w:abstractNumId w:val="23"/>
  </w:num>
  <w:num w:numId="23">
    <w:abstractNumId w:val="34"/>
  </w:num>
  <w:num w:numId="24">
    <w:abstractNumId w:val="26"/>
  </w:num>
  <w:num w:numId="25">
    <w:abstractNumId w:val="40"/>
  </w:num>
  <w:num w:numId="26">
    <w:abstractNumId w:val="24"/>
  </w:num>
  <w:num w:numId="27">
    <w:abstractNumId w:val="7"/>
  </w:num>
  <w:num w:numId="28">
    <w:abstractNumId w:val="28"/>
  </w:num>
  <w:num w:numId="29">
    <w:abstractNumId w:val="35"/>
  </w:num>
  <w:num w:numId="30">
    <w:abstractNumId w:val="38"/>
  </w:num>
  <w:num w:numId="31">
    <w:abstractNumId w:val="10"/>
  </w:num>
  <w:num w:numId="32">
    <w:abstractNumId w:val="11"/>
  </w:num>
  <w:num w:numId="33">
    <w:abstractNumId w:val="15"/>
  </w:num>
  <w:num w:numId="34">
    <w:abstractNumId w:val="21"/>
  </w:num>
  <w:num w:numId="35">
    <w:abstractNumId w:val="22"/>
  </w:num>
  <w:num w:numId="36">
    <w:abstractNumId w:val="32"/>
  </w:num>
  <w:num w:numId="37">
    <w:abstractNumId w:val="31"/>
  </w:num>
  <w:num w:numId="38">
    <w:abstractNumId w:val="16"/>
  </w:num>
  <w:num w:numId="39">
    <w:abstractNumId w:val="17"/>
  </w:num>
  <w:num w:numId="40">
    <w:abstractNumId w:val="5"/>
  </w:num>
  <w:num w:numId="4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24A"/>
    <w:rsid w:val="000012E9"/>
    <w:rsid w:val="000117B8"/>
    <w:rsid w:val="000264A9"/>
    <w:rsid w:val="00032A18"/>
    <w:rsid w:val="00056583"/>
    <w:rsid w:val="00064DFC"/>
    <w:rsid w:val="00072718"/>
    <w:rsid w:val="00074A42"/>
    <w:rsid w:val="00081BF5"/>
    <w:rsid w:val="00097158"/>
    <w:rsid w:val="00097656"/>
    <w:rsid w:val="000A1EDF"/>
    <w:rsid w:val="000A6563"/>
    <w:rsid w:val="000C6B11"/>
    <w:rsid w:val="000D3EF4"/>
    <w:rsid w:val="000D573C"/>
    <w:rsid w:val="000D79D4"/>
    <w:rsid w:val="000F5D63"/>
    <w:rsid w:val="00127275"/>
    <w:rsid w:val="00144BBE"/>
    <w:rsid w:val="00170749"/>
    <w:rsid w:val="00181853"/>
    <w:rsid w:val="001B2B1F"/>
    <w:rsid w:val="001C1CC1"/>
    <w:rsid w:val="001D3042"/>
    <w:rsid w:val="001F3C0E"/>
    <w:rsid w:val="00201F2E"/>
    <w:rsid w:val="00222ECB"/>
    <w:rsid w:val="00237FB6"/>
    <w:rsid w:val="002506AE"/>
    <w:rsid w:val="0025315C"/>
    <w:rsid w:val="00277EE2"/>
    <w:rsid w:val="002A6BBE"/>
    <w:rsid w:val="002B7D48"/>
    <w:rsid w:val="002D7BC3"/>
    <w:rsid w:val="002E522D"/>
    <w:rsid w:val="003104DE"/>
    <w:rsid w:val="003166E4"/>
    <w:rsid w:val="00325054"/>
    <w:rsid w:val="00351520"/>
    <w:rsid w:val="00366C4B"/>
    <w:rsid w:val="0038184E"/>
    <w:rsid w:val="0038626D"/>
    <w:rsid w:val="003932F6"/>
    <w:rsid w:val="003A7AB4"/>
    <w:rsid w:val="003B44C4"/>
    <w:rsid w:val="003C0A2E"/>
    <w:rsid w:val="003D422D"/>
    <w:rsid w:val="003D5BA5"/>
    <w:rsid w:val="003E4A4E"/>
    <w:rsid w:val="003F5467"/>
    <w:rsid w:val="003F5EE8"/>
    <w:rsid w:val="004071A8"/>
    <w:rsid w:val="00410A5B"/>
    <w:rsid w:val="004416C3"/>
    <w:rsid w:val="00454E17"/>
    <w:rsid w:val="00471C8A"/>
    <w:rsid w:val="00486D64"/>
    <w:rsid w:val="004C017C"/>
    <w:rsid w:val="004E1C62"/>
    <w:rsid w:val="00505380"/>
    <w:rsid w:val="0051416E"/>
    <w:rsid w:val="005143FF"/>
    <w:rsid w:val="00565322"/>
    <w:rsid w:val="005666E2"/>
    <w:rsid w:val="005A0BCC"/>
    <w:rsid w:val="005A21EB"/>
    <w:rsid w:val="005C21D8"/>
    <w:rsid w:val="005C34F8"/>
    <w:rsid w:val="005D0A31"/>
    <w:rsid w:val="005D39AF"/>
    <w:rsid w:val="006044CB"/>
    <w:rsid w:val="00624E17"/>
    <w:rsid w:val="006377E6"/>
    <w:rsid w:val="00643A17"/>
    <w:rsid w:val="00656014"/>
    <w:rsid w:val="00656D83"/>
    <w:rsid w:val="00657F5B"/>
    <w:rsid w:val="00665780"/>
    <w:rsid w:val="0067220A"/>
    <w:rsid w:val="00676BE7"/>
    <w:rsid w:val="0067713B"/>
    <w:rsid w:val="0068421E"/>
    <w:rsid w:val="00691278"/>
    <w:rsid w:val="006B3364"/>
    <w:rsid w:val="006B7DFB"/>
    <w:rsid w:val="006C26A6"/>
    <w:rsid w:val="006F2438"/>
    <w:rsid w:val="006F7407"/>
    <w:rsid w:val="00723320"/>
    <w:rsid w:val="00732217"/>
    <w:rsid w:val="0077104B"/>
    <w:rsid w:val="007741E6"/>
    <w:rsid w:val="007752C9"/>
    <w:rsid w:val="00792AD5"/>
    <w:rsid w:val="007A0E3C"/>
    <w:rsid w:val="007B514D"/>
    <w:rsid w:val="007E08E0"/>
    <w:rsid w:val="007F2A23"/>
    <w:rsid w:val="007F5DD0"/>
    <w:rsid w:val="007F672A"/>
    <w:rsid w:val="00822645"/>
    <w:rsid w:val="00825332"/>
    <w:rsid w:val="00825672"/>
    <w:rsid w:val="00861A19"/>
    <w:rsid w:val="00873864"/>
    <w:rsid w:val="00890FE4"/>
    <w:rsid w:val="008A22D0"/>
    <w:rsid w:val="008A3B8A"/>
    <w:rsid w:val="008A580A"/>
    <w:rsid w:val="008C1770"/>
    <w:rsid w:val="008E3A57"/>
    <w:rsid w:val="008E52B9"/>
    <w:rsid w:val="00906141"/>
    <w:rsid w:val="00935053"/>
    <w:rsid w:val="00935AB3"/>
    <w:rsid w:val="0096734F"/>
    <w:rsid w:val="009722CC"/>
    <w:rsid w:val="009C1251"/>
    <w:rsid w:val="009E4541"/>
    <w:rsid w:val="00A10FF8"/>
    <w:rsid w:val="00A115A4"/>
    <w:rsid w:val="00A3324A"/>
    <w:rsid w:val="00A3510B"/>
    <w:rsid w:val="00A605BC"/>
    <w:rsid w:val="00A812AF"/>
    <w:rsid w:val="00A85D2D"/>
    <w:rsid w:val="00AC10AC"/>
    <w:rsid w:val="00AD3876"/>
    <w:rsid w:val="00AD6241"/>
    <w:rsid w:val="00AF51C7"/>
    <w:rsid w:val="00AF66D2"/>
    <w:rsid w:val="00B009E6"/>
    <w:rsid w:val="00B162BA"/>
    <w:rsid w:val="00B227BB"/>
    <w:rsid w:val="00B517ED"/>
    <w:rsid w:val="00B80440"/>
    <w:rsid w:val="00B824F1"/>
    <w:rsid w:val="00BC1D92"/>
    <w:rsid w:val="00BD01DD"/>
    <w:rsid w:val="00C03676"/>
    <w:rsid w:val="00C07662"/>
    <w:rsid w:val="00C10EE2"/>
    <w:rsid w:val="00C26C8C"/>
    <w:rsid w:val="00C741D8"/>
    <w:rsid w:val="00C744B9"/>
    <w:rsid w:val="00C7669C"/>
    <w:rsid w:val="00C8296D"/>
    <w:rsid w:val="00C954F4"/>
    <w:rsid w:val="00CB7B90"/>
    <w:rsid w:val="00CC3F66"/>
    <w:rsid w:val="00CC419C"/>
    <w:rsid w:val="00CC440A"/>
    <w:rsid w:val="00CD6F38"/>
    <w:rsid w:val="00D13186"/>
    <w:rsid w:val="00D37C9F"/>
    <w:rsid w:val="00D54B75"/>
    <w:rsid w:val="00D73800"/>
    <w:rsid w:val="00D905E7"/>
    <w:rsid w:val="00DA35AA"/>
    <w:rsid w:val="00DA6E13"/>
    <w:rsid w:val="00DB0A55"/>
    <w:rsid w:val="00DB4F7E"/>
    <w:rsid w:val="00DF1583"/>
    <w:rsid w:val="00E00122"/>
    <w:rsid w:val="00E01A16"/>
    <w:rsid w:val="00E1302F"/>
    <w:rsid w:val="00E226C9"/>
    <w:rsid w:val="00E23CBD"/>
    <w:rsid w:val="00E45292"/>
    <w:rsid w:val="00E65F4D"/>
    <w:rsid w:val="00E8569D"/>
    <w:rsid w:val="00EC0103"/>
    <w:rsid w:val="00EE1AD8"/>
    <w:rsid w:val="00F040E3"/>
    <w:rsid w:val="00F14412"/>
    <w:rsid w:val="00F331A7"/>
    <w:rsid w:val="00F67509"/>
    <w:rsid w:val="00F841FC"/>
    <w:rsid w:val="00F87A0F"/>
    <w:rsid w:val="00FA44A7"/>
    <w:rsid w:val="00FC0CD6"/>
    <w:rsid w:val="00FD15DC"/>
    <w:rsid w:val="00FE0F55"/>
    <w:rsid w:val="00FE19A5"/>
    <w:rsid w:val="00FE7DED"/>
    <w:rsid w:val="00FF6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2C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2C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2C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2C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2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2C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2C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2C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2C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2C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143FF"/>
    <w:rPr>
      <w:rFonts w:ascii="Symbol" w:hAnsi="Symbol" w:cs="Times New Roman"/>
    </w:rPr>
  </w:style>
  <w:style w:type="character" w:customStyle="1" w:styleId="WW8Num2z0">
    <w:name w:val="WW8Num2z0"/>
    <w:rsid w:val="005143FF"/>
    <w:rPr>
      <w:rFonts w:ascii="Symbol" w:hAnsi="Symbol" w:cs="Times New Roman"/>
    </w:rPr>
  </w:style>
  <w:style w:type="character" w:customStyle="1" w:styleId="WW8Num2z1">
    <w:name w:val="WW8Num2z1"/>
    <w:rsid w:val="005143FF"/>
    <w:rPr>
      <w:rFonts w:ascii="Courier New" w:hAnsi="Courier New" w:cs="Courier New"/>
    </w:rPr>
  </w:style>
  <w:style w:type="character" w:customStyle="1" w:styleId="WW8Num2z2">
    <w:name w:val="WW8Num2z2"/>
    <w:rsid w:val="005143FF"/>
    <w:rPr>
      <w:rFonts w:ascii="Wingdings" w:hAnsi="Wingdings" w:cs="Times New Roman"/>
    </w:rPr>
  </w:style>
  <w:style w:type="character" w:customStyle="1" w:styleId="WW8Num3z0">
    <w:name w:val="WW8Num3z0"/>
    <w:rsid w:val="005143FF"/>
    <w:rPr>
      <w:rFonts w:ascii="Symbol" w:hAnsi="Symbol" w:cs="Times New Roman"/>
    </w:rPr>
  </w:style>
  <w:style w:type="character" w:customStyle="1" w:styleId="WW8Num4z0">
    <w:name w:val="WW8Num4z0"/>
    <w:rsid w:val="005143FF"/>
    <w:rPr>
      <w:rFonts w:ascii="Symbol" w:hAnsi="Symbol" w:cs="Times New Roman"/>
    </w:rPr>
  </w:style>
  <w:style w:type="character" w:customStyle="1" w:styleId="Absatz-Standardschriftart">
    <w:name w:val="Absatz-Standardschriftart"/>
    <w:rsid w:val="005143FF"/>
  </w:style>
  <w:style w:type="character" w:customStyle="1" w:styleId="WW-Absatz-Standardschriftart">
    <w:name w:val="WW-Absatz-Standardschriftart"/>
    <w:rsid w:val="005143FF"/>
  </w:style>
  <w:style w:type="character" w:customStyle="1" w:styleId="WW8Num3z1">
    <w:name w:val="WW8Num3z1"/>
    <w:rsid w:val="005143FF"/>
    <w:rPr>
      <w:rFonts w:ascii="Courier New" w:hAnsi="Courier New" w:cs="Courier New"/>
    </w:rPr>
  </w:style>
  <w:style w:type="character" w:customStyle="1" w:styleId="WW8Num3z2">
    <w:name w:val="WW8Num3z2"/>
    <w:rsid w:val="005143FF"/>
    <w:rPr>
      <w:rFonts w:ascii="Wingdings" w:hAnsi="Wingdings" w:cs="Times New Roman"/>
    </w:rPr>
  </w:style>
  <w:style w:type="character" w:customStyle="1" w:styleId="WW8Num4z1">
    <w:name w:val="WW8Num4z1"/>
    <w:rsid w:val="005143FF"/>
    <w:rPr>
      <w:rFonts w:ascii="Courier New" w:hAnsi="Courier New" w:cs="Courier New"/>
    </w:rPr>
  </w:style>
  <w:style w:type="character" w:customStyle="1" w:styleId="WW8Num4z2">
    <w:name w:val="WW8Num4z2"/>
    <w:rsid w:val="005143FF"/>
    <w:rPr>
      <w:rFonts w:ascii="Wingdings" w:hAnsi="Wingdings" w:cs="Times New Roman"/>
    </w:rPr>
  </w:style>
  <w:style w:type="character" w:customStyle="1" w:styleId="WW8NumSt2z0">
    <w:name w:val="WW8NumSt2z0"/>
    <w:rsid w:val="005143FF"/>
    <w:rPr>
      <w:rFonts w:ascii="Symbol" w:hAnsi="Symbol" w:cs="Times New Roman"/>
    </w:rPr>
  </w:style>
  <w:style w:type="character" w:styleId="PageNumber">
    <w:name w:val="page number"/>
    <w:basedOn w:val="DefaultParagraphFont"/>
    <w:rsid w:val="005143FF"/>
  </w:style>
  <w:style w:type="character" w:styleId="Hyperlink">
    <w:name w:val="Hyperlink"/>
    <w:basedOn w:val="DefaultParagraphFont"/>
    <w:rsid w:val="005143F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5143FF"/>
    <w:pPr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5143FF"/>
    <w:pPr>
      <w:tabs>
        <w:tab w:val="left" w:pos="1890"/>
        <w:tab w:val="left" w:pos="9360"/>
      </w:tabs>
      <w:jc w:val="both"/>
    </w:pPr>
    <w:rPr>
      <w:sz w:val="22"/>
      <w:szCs w:val="22"/>
    </w:rPr>
  </w:style>
  <w:style w:type="paragraph" w:styleId="List">
    <w:name w:val="List"/>
    <w:basedOn w:val="BodyText"/>
    <w:rsid w:val="005143FF"/>
    <w:rPr>
      <w:rFonts w:cs="Tahoma"/>
    </w:rPr>
  </w:style>
  <w:style w:type="paragraph" w:styleId="Caption">
    <w:name w:val="caption"/>
    <w:basedOn w:val="Normal"/>
    <w:rsid w:val="005143F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143FF"/>
    <w:pPr>
      <w:suppressLineNumbers/>
    </w:pPr>
    <w:rPr>
      <w:rFonts w:cs="Tahoma"/>
    </w:rPr>
  </w:style>
  <w:style w:type="paragraph" w:styleId="Header">
    <w:name w:val="header"/>
    <w:basedOn w:val="Normal"/>
    <w:rsid w:val="005143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43FF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143FF"/>
    <w:pPr>
      <w:keepLines/>
      <w:tabs>
        <w:tab w:val="left" w:pos="360"/>
        <w:tab w:val="left" w:pos="720"/>
        <w:tab w:val="left" w:pos="1080"/>
        <w:tab w:val="left" w:pos="1350"/>
        <w:tab w:val="left" w:pos="3420"/>
      </w:tabs>
      <w:ind w:left="360" w:hanging="360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9722C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2CC"/>
    <w:pPr>
      <w:spacing w:after="60"/>
      <w:jc w:val="center"/>
      <w:outlineLvl w:val="1"/>
    </w:pPr>
    <w:rPr>
      <w:rFonts w:asciiTheme="majorHAnsi" w:eastAsiaTheme="majorEastAsia" w:hAnsiTheme="majorHAnsi" w:cs="Tahoma"/>
    </w:rPr>
  </w:style>
  <w:style w:type="paragraph" w:styleId="BalloonText">
    <w:name w:val="Balloon Text"/>
    <w:basedOn w:val="Normal"/>
    <w:rsid w:val="005143FF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5143FF"/>
    <w:pPr>
      <w:suppressLineNumbers/>
    </w:pPr>
  </w:style>
  <w:style w:type="paragraph" w:customStyle="1" w:styleId="TableHeading">
    <w:name w:val="Table Heading"/>
    <w:basedOn w:val="TableContents"/>
    <w:rsid w:val="005143FF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722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22C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2C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2C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722C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2C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2C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2C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2C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2C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9722CC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722CC"/>
    <w:rPr>
      <w:rFonts w:asciiTheme="majorHAnsi" w:eastAsiaTheme="majorEastAsia" w:hAnsiTheme="majorHAnsi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9722CC"/>
    <w:rPr>
      <w:b/>
      <w:bCs/>
    </w:rPr>
  </w:style>
  <w:style w:type="character" w:styleId="Emphasis">
    <w:name w:val="Emphasis"/>
    <w:basedOn w:val="DefaultParagraphFont"/>
    <w:uiPriority w:val="20"/>
    <w:qFormat/>
    <w:rsid w:val="009722C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722CC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9722C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22C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2C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2CC"/>
    <w:rPr>
      <w:b/>
      <w:i/>
      <w:sz w:val="24"/>
    </w:rPr>
  </w:style>
  <w:style w:type="character" w:styleId="SubtleEmphasis">
    <w:name w:val="Subtle Emphasis"/>
    <w:uiPriority w:val="19"/>
    <w:qFormat/>
    <w:rsid w:val="009722C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22C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22C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22C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22C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2C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Next/>
      <w:overflowPunct w:val="0"/>
      <w:autoSpaceDE w:val="0"/>
      <w:textAlignment w:val="baseline"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Times New Roman"/>
    </w:rPr>
  </w:style>
  <w:style w:type="character" w:customStyle="1" w:styleId="WW8Num2z0">
    <w:name w:val="WW8Num2z0"/>
    <w:rPr>
      <w:rFonts w:ascii="Symbol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Times New Roman"/>
    </w:rPr>
  </w:style>
  <w:style w:type="character" w:customStyle="1" w:styleId="WW8Num3z0">
    <w:name w:val="WW8Num3z0"/>
    <w:rPr>
      <w:rFonts w:ascii="Symbol" w:hAnsi="Symbol" w:cs="Times New Roman"/>
    </w:rPr>
  </w:style>
  <w:style w:type="character" w:customStyle="1" w:styleId="WW8Num4z0">
    <w:name w:val="WW8Num4z0"/>
    <w:rPr>
      <w:rFonts w:ascii="Symbol" w:hAnsi="Symbol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Times New Roman"/>
    </w:rPr>
  </w:style>
  <w:style w:type="character" w:customStyle="1" w:styleId="WW8NumSt2z0">
    <w:name w:val="WW8NumSt2z0"/>
    <w:rPr>
      <w:rFonts w:ascii="Symbol" w:hAnsi="Symbol" w:cs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tabs>
        <w:tab w:val="left" w:pos="1890"/>
        <w:tab w:val="left" w:pos="9360"/>
      </w:tabs>
      <w:jc w:val="both"/>
    </w:pPr>
    <w:rPr>
      <w:sz w:val="22"/>
      <w:szCs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keepLines/>
      <w:tabs>
        <w:tab w:val="left" w:pos="360"/>
        <w:tab w:val="left" w:pos="720"/>
        <w:tab w:val="left" w:pos="1080"/>
        <w:tab w:val="left" w:pos="1350"/>
        <w:tab w:val="left" w:pos="3420"/>
      </w:tabs>
      <w:ind w:left="360" w:hanging="360"/>
      <w:jc w:val="both"/>
    </w:pPr>
  </w:style>
  <w:style w:type="paragraph" w:styleId="Title">
    <w:name w:val="Title"/>
    <w:basedOn w:val="Normal"/>
    <w:next w:val="Subtitle"/>
    <w:qFormat/>
    <w:pPr>
      <w:tabs>
        <w:tab w:val="left" w:pos="1350"/>
        <w:tab w:val="left" w:pos="9360"/>
      </w:tabs>
      <w:ind w:left="1440" w:right="-720" w:hanging="1440"/>
      <w:jc w:val="center"/>
    </w:pPr>
    <w:rPr>
      <w:b/>
      <w:bCs/>
      <w:sz w:val="22"/>
      <w:szCs w:val="22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26C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Ron's Resume</vt:lpstr>
    </vt:vector>
  </TitlesOfParts>
  <Company>Microsoft Corporation</Company>
  <LinksUpToDate>false</LinksUpToDate>
  <CharactersWithSpaces>10734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Ron's Resume</dc:title>
  <dc:subject>Job Resume</dc:subject>
  <dc:creator>Ron Panzel</dc:creator>
  <cp:keywords>Resume, Job, Bullshit</cp:keywords>
  <cp:lastModifiedBy>Ron</cp:lastModifiedBy>
  <cp:revision>31</cp:revision>
  <cp:lastPrinted>2010-05-13T17:30:00Z</cp:lastPrinted>
  <dcterms:created xsi:type="dcterms:W3CDTF">2013-06-25T00:56:00Z</dcterms:created>
  <dcterms:modified xsi:type="dcterms:W3CDTF">2015-11-16T02:13:00Z</dcterms:modified>
</cp:coreProperties>
</file>