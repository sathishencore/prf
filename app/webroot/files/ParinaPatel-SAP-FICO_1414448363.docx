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EDC" w:rsidRDefault="00682EDC" w:rsidP="009951E5"/>
    <w:p w:rsidR="0091213A" w:rsidRDefault="0091213A" w:rsidP="009951E5"/>
    <w:p w:rsidR="0091213A" w:rsidRPr="00220819" w:rsidRDefault="0091213A" w:rsidP="0091213A">
      <w:pPr>
        <w:spacing w:before="39"/>
        <w:ind w:right="3810"/>
        <w:rPr>
          <w:rFonts w:ascii="Arial" w:eastAsia="Arial" w:hAnsi="Arial" w:cs="Arial"/>
          <w:sz w:val="36"/>
          <w:szCs w:val="36"/>
        </w:rPr>
      </w:pPr>
      <w:proofErr w:type="spellStart"/>
      <w:r>
        <w:rPr>
          <w:rFonts w:ascii="Arial"/>
          <w:b/>
          <w:spacing w:val="7"/>
          <w:sz w:val="36"/>
          <w:szCs w:val="36"/>
        </w:rPr>
        <w:t>Parina</w:t>
      </w:r>
      <w:proofErr w:type="spellEnd"/>
      <w:r>
        <w:rPr>
          <w:rFonts w:ascii="Arial"/>
          <w:b/>
          <w:spacing w:val="7"/>
          <w:sz w:val="36"/>
          <w:szCs w:val="36"/>
        </w:rPr>
        <w:t xml:space="preserve"> </w:t>
      </w:r>
      <w:r w:rsidRPr="00220819">
        <w:rPr>
          <w:rFonts w:ascii="Arial"/>
          <w:b/>
          <w:spacing w:val="7"/>
          <w:sz w:val="36"/>
          <w:szCs w:val="36"/>
        </w:rPr>
        <w:t>Patel</w:t>
      </w:r>
    </w:p>
    <w:p w:rsidR="0091213A" w:rsidRDefault="0091213A" w:rsidP="0091213A">
      <w:pPr>
        <w:rPr>
          <w:rFonts w:ascii="Arial" w:eastAsia="Arial" w:hAnsi="Arial" w:cs="Arial"/>
          <w:sz w:val="20"/>
          <w:szCs w:val="20"/>
        </w:rPr>
      </w:pPr>
    </w:p>
    <w:p w:rsidR="0091213A" w:rsidRDefault="0091213A" w:rsidP="0091213A">
      <w:pPr>
        <w:spacing w:before="6"/>
        <w:rPr>
          <w:rFonts w:ascii="Arial" w:eastAsia="Arial" w:hAnsi="Arial" w:cs="Arial"/>
          <w:sz w:val="10"/>
          <w:szCs w:val="10"/>
        </w:rPr>
      </w:pPr>
    </w:p>
    <w:p w:rsidR="0091213A" w:rsidRDefault="0091213A" w:rsidP="0091213A">
      <w:pPr>
        <w:spacing w:line="20" w:lineRule="atLeast"/>
        <w:ind w:left="118"/>
        <w:rPr>
          <w:rFonts w:ascii="Arial" w:eastAsia="Arial" w:hAnsi="Arial" w:cs="Arial"/>
          <w:sz w:val="2"/>
          <w:szCs w:val="2"/>
        </w:rPr>
      </w:pPr>
      <w:r>
        <w:rPr>
          <w:rFonts w:ascii="Arial" w:eastAsia="Arial" w:hAnsi="Arial" w:cs="Arial"/>
          <w:noProof/>
          <w:sz w:val="2"/>
          <w:szCs w:val="2"/>
        </w:rPr>
        <mc:AlternateContent>
          <mc:Choice Requires="wpg">
            <w:drawing>
              <wp:inline distT="0" distB="0" distL="0" distR="0" wp14:anchorId="5B8459F5" wp14:editId="7F7C00AA">
                <wp:extent cx="7371715" cy="7620"/>
                <wp:effectExtent l="5715" t="4445" r="4445" b="6985"/>
                <wp:docPr id="17"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1715" cy="7620"/>
                          <a:chOff x="0" y="0"/>
                          <a:chExt cx="11609" cy="12"/>
                        </a:xfrm>
                      </wpg:grpSpPr>
                      <wpg:grpSp>
                        <wpg:cNvPr id="18" name="Group 19"/>
                        <wpg:cNvGrpSpPr>
                          <a:grpSpLocks/>
                        </wpg:cNvGrpSpPr>
                        <wpg:grpSpPr bwMode="auto">
                          <a:xfrm>
                            <a:off x="6" y="6"/>
                            <a:ext cx="11597" cy="2"/>
                            <a:chOff x="6" y="6"/>
                            <a:chExt cx="11597" cy="2"/>
                          </a:xfrm>
                        </wpg:grpSpPr>
                        <wps:wsp>
                          <wps:cNvPr id="19" name="Freeform 20"/>
                          <wps:cNvSpPr>
                            <a:spLocks/>
                          </wps:cNvSpPr>
                          <wps:spPr bwMode="auto">
                            <a:xfrm>
                              <a:off x="6" y="6"/>
                              <a:ext cx="11597" cy="2"/>
                            </a:xfrm>
                            <a:custGeom>
                              <a:avLst/>
                              <a:gdLst>
                                <a:gd name="T0" fmla="+- 0 6 6"/>
                                <a:gd name="T1" fmla="*/ T0 w 11597"/>
                                <a:gd name="T2" fmla="+- 0 11603 6"/>
                                <a:gd name="T3" fmla="*/ T2 w 11597"/>
                              </a:gdLst>
                              <a:ahLst/>
                              <a:cxnLst>
                                <a:cxn ang="0">
                                  <a:pos x="T1" y="0"/>
                                </a:cxn>
                                <a:cxn ang="0">
                                  <a:pos x="T3" y="0"/>
                                </a:cxn>
                              </a:cxnLst>
                              <a:rect l="0" t="0" r="r" b="b"/>
                              <a:pathLst>
                                <a:path w="11597">
                                  <a:moveTo>
                                    <a:pt x="0" y="0"/>
                                  </a:moveTo>
                                  <a:lnTo>
                                    <a:pt x="11597" y="0"/>
                                  </a:lnTo>
                                </a:path>
                              </a:pathLst>
                            </a:custGeom>
                            <a:noFill/>
                            <a:ln w="7366">
                              <a:solidFill>
                                <a:srgbClr val="7E7E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18" o:spid="_x0000_s1026" style="width:580.45pt;height:.6pt;mso-position-horizontal-relative:char;mso-position-vertical-relative:line" coordsize="1160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">
                <v:group id="Group 19" o:spid="_x0000_s1027" style="position:absolute;left:6;top:6;width:11597;height:2" coordorigin="6,6" coordsize="11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20" o:spid="_x0000_s1028" style="position:absolute;left:6;top:6;width:11597;height:2;visibility:visible;mso-wrap-style:square;v-text-anchor:top" coordsize="115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QIMMAA&#10;AADbAAAADwAAAGRycy9kb3ducmV2LnhtbERPTYvCMBC9C/6HMII3TRVZ12papCD0JOiunodmbIvN&#10;pDTRVn/9ZmFhb/N4n7NLB9OIJ3WutqxgMY9AEBdW11wq+P46zD5BOI+ssbFMCl7kIE3Gox3G2vZ8&#10;oufZlyKEsItRQeV9G0vpiooMurltiQN3s51BH2BXSt1hH8JNI5dR9CEN1hwaKmwpq6i4nx9Gwdtk&#10;2eZo9+vj6pKv+7wwp+hyVWo6GfZbEJ4G/y/+c+c6zN/A7y/hAJn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gQIMMAAAADbAAAADwAAAAAAAAAAAAAAAACYAgAAZHJzL2Rvd25y&#10;ZXYueG1sUEsFBgAAAAAEAAQA9QAAAIUDAAAAAA==&#10;" path="m,l11597,e" filled="f" strokecolor="#7e7e7e" strokeweight=".58pt">
                    <v:path arrowok="t" o:connecttype="custom" o:connectlocs="0,0;11597,0" o:connectangles="0,0"/>
                  </v:shape>
                </v:group>
                <w10:anchorlock/>
              </v:group>
            </w:pict>
          </mc:Fallback>
        </mc:AlternateContent>
      </w:r>
    </w:p>
    <w:p w:rsidR="0091213A" w:rsidRPr="00220819" w:rsidRDefault="0091213A" w:rsidP="0091213A">
      <w:pPr>
        <w:spacing w:before="81"/>
        <w:ind w:left="232"/>
        <w:rPr>
          <w:rFonts w:ascii="Arial" w:eastAsia="Arial" w:hAnsi="Arial" w:cs="Arial"/>
          <w:sz w:val="28"/>
          <w:szCs w:val="28"/>
        </w:rPr>
      </w:pPr>
      <w:r w:rsidRPr="00220819">
        <w:rPr>
          <w:rFonts w:ascii="Arial"/>
          <w:spacing w:val="8"/>
          <w:sz w:val="28"/>
          <w:szCs w:val="28"/>
        </w:rPr>
        <w:t>PROFESSIONAL</w:t>
      </w:r>
      <w:r w:rsidRPr="00220819">
        <w:rPr>
          <w:rFonts w:ascii="Arial"/>
          <w:spacing w:val="22"/>
          <w:sz w:val="28"/>
          <w:szCs w:val="28"/>
        </w:rPr>
        <w:t xml:space="preserve"> </w:t>
      </w:r>
      <w:r w:rsidRPr="00220819">
        <w:rPr>
          <w:rFonts w:ascii="Arial"/>
          <w:spacing w:val="7"/>
          <w:sz w:val="28"/>
          <w:szCs w:val="28"/>
        </w:rPr>
        <w:t>SUMMARY</w:t>
      </w:r>
    </w:p>
    <w:p w:rsidR="0091213A" w:rsidRDefault="0091213A" w:rsidP="0091213A">
      <w:pPr>
        <w:spacing w:before="9"/>
        <w:rPr>
          <w:rFonts w:ascii="Arial" w:eastAsia="Arial" w:hAnsi="Arial" w:cs="Arial"/>
          <w:sz w:val="6"/>
          <w:szCs w:val="6"/>
        </w:rPr>
      </w:pPr>
    </w:p>
    <w:p w:rsidR="0091213A" w:rsidRDefault="0091213A" w:rsidP="0091213A">
      <w:pPr>
        <w:spacing w:line="20" w:lineRule="atLeast"/>
        <w:ind w:left="118"/>
        <w:rPr>
          <w:rFonts w:ascii="Arial" w:eastAsia="Arial" w:hAnsi="Arial" w:cs="Arial"/>
          <w:sz w:val="2"/>
          <w:szCs w:val="2"/>
        </w:rPr>
      </w:pPr>
      <w:r>
        <w:rPr>
          <w:rFonts w:ascii="Arial" w:eastAsia="Arial" w:hAnsi="Arial" w:cs="Arial"/>
          <w:noProof/>
          <w:sz w:val="2"/>
          <w:szCs w:val="2"/>
        </w:rPr>
        <mc:AlternateContent>
          <mc:Choice Requires="wpg">
            <w:drawing>
              <wp:inline distT="0" distB="0" distL="0" distR="0" wp14:anchorId="39E20A25" wp14:editId="2FABEE7B">
                <wp:extent cx="7371715" cy="7620"/>
                <wp:effectExtent l="5715" t="6985" r="4445" b="4445"/>
                <wp:docPr id="1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1715" cy="7620"/>
                          <a:chOff x="0" y="0"/>
                          <a:chExt cx="11609" cy="12"/>
                        </a:xfrm>
                      </wpg:grpSpPr>
                      <wpg:grpSp>
                        <wpg:cNvPr id="15" name="Group 16"/>
                        <wpg:cNvGrpSpPr>
                          <a:grpSpLocks/>
                        </wpg:cNvGrpSpPr>
                        <wpg:grpSpPr bwMode="auto">
                          <a:xfrm>
                            <a:off x="6" y="6"/>
                            <a:ext cx="11597" cy="2"/>
                            <a:chOff x="6" y="6"/>
                            <a:chExt cx="11597" cy="2"/>
                          </a:xfrm>
                        </wpg:grpSpPr>
                        <wps:wsp>
                          <wps:cNvPr id="16" name="Freeform 17"/>
                          <wps:cNvSpPr>
                            <a:spLocks/>
                          </wps:cNvSpPr>
                          <wps:spPr bwMode="auto">
                            <a:xfrm>
                              <a:off x="6" y="6"/>
                              <a:ext cx="11597" cy="2"/>
                            </a:xfrm>
                            <a:custGeom>
                              <a:avLst/>
                              <a:gdLst>
                                <a:gd name="T0" fmla="+- 0 6 6"/>
                                <a:gd name="T1" fmla="*/ T0 w 11597"/>
                                <a:gd name="T2" fmla="+- 0 11603 6"/>
                                <a:gd name="T3" fmla="*/ T2 w 11597"/>
                              </a:gdLst>
                              <a:ahLst/>
                              <a:cxnLst>
                                <a:cxn ang="0">
                                  <a:pos x="T1" y="0"/>
                                </a:cxn>
                                <a:cxn ang="0">
                                  <a:pos x="T3" y="0"/>
                                </a:cxn>
                              </a:cxnLst>
                              <a:rect l="0" t="0" r="r" b="b"/>
                              <a:pathLst>
                                <a:path w="11597">
                                  <a:moveTo>
                                    <a:pt x="0" y="0"/>
                                  </a:moveTo>
                                  <a:lnTo>
                                    <a:pt x="11597" y="0"/>
                                  </a:lnTo>
                                </a:path>
                              </a:pathLst>
                            </a:custGeom>
                            <a:noFill/>
                            <a:ln w="7366">
                              <a:solidFill>
                                <a:srgbClr val="7E7E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15" o:spid="_x0000_s1026" style="width:580.45pt;height:.6pt;mso-position-horizontal-relative:char;mso-position-vertical-relative:line" coordsize="1160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">
                <v:group id="Group 16" o:spid="_x0000_s1027" style="position:absolute;left:6;top:6;width:11597;height:2" coordorigin="6,6" coordsize="11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Freeform 17" o:spid="_x0000_s1028" style="position:absolute;left:6;top:6;width:11597;height:2;visibility:visible;mso-wrap-style:square;v-text-anchor:top" coordsize="115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cQsEA&#10;AADbAAAADwAAAGRycy9kb3ducmV2LnhtbERPTWvCQBC9F/wPywje6kYpsaauIQQKOQmx1fOQnSbB&#10;7GzIrib6691Cobd5vM/ZpZPpxI0G11pWsFpGIIgrq1uuFXx/fb6+g3AeWWNnmRTcyUG6n73sMNF2&#10;5JJuR1+LEMIuQQWN930ipasaMuiWticO3I8dDPoAh1rqAccQbjq5jqJYGmw5NDTYU95QdTlejYKH&#10;yfPtwWabw9up2IxFZcrodFZqMZ+yDxCeJv8v/nMXOsyP4feXcID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bnELBAAAA2wAAAA8AAAAAAAAAAAAAAAAAmAIAAGRycy9kb3du&#10;cmV2LnhtbFBLBQYAAAAABAAEAPUAAACGAwAAAAA=&#10;" path="m,l11597,e" filled="f" strokecolor="#7e7e7e" strokeweight=".58pt">
                    <v:path arrowok="t" o:connecttype="custom" o:connectlocs="0,0;11597,0" o:connectangles="0,0"/>
                  </v:shape>
                </v:group>
                <w10:anchorlock/>
              </v:group>
            </w:pict>
          </mc:Fallback>
        </mc:AlternateContent>
      </w:r>
    </w:p>
    <w:p w:rsidR="0091213A" w:rsidRPr="00220819" w:rsidRDefault="0091213A" w:rsidP="0091213A">
      <w:pPr>
        <w:pStyle w:val="BodyText"/>
        <w:widowControl w:val="0"/>
        <w:numPr>
          <w:ilvl w:val="0"/>
          <w:numId w:val="31"/>
        </w:numPr>
        <w:tabs>
          <w:tab w:val="left" w:pos="1179"/>
        </w:tabs>
        <w:spacing w:before="149" w:line="275" w:lineRule="auto"/>
        <w:ind w:right="309"/>
        <w:rPr>
          <w:sz w:val="24"/>
          <w:szCs w:val="24"/>
        </w:rPr>
      </w:pPr>
      <w:r>
        <w:rPr>
          <w:rFonts w:cs="Arial"/>
          <w:sz w:val="24"/>
          <w:szCs w:val="24"/>
        </w:rPr>
        <w:t>Strong 6</w:t>
      </w:r>
      <w:r w:rsidRPr="00220819">
        <w:rPr>
          <w:rFonts w:cs="Arial"/>
          <w:sz w:val="24"/>
          <w:szCs w:val="24"/>
        </w:rPr>
        <w:t xml:space="preserve"> years plus experience in SAP R/3 FI/CO configuration</w:t>
      </w:r>
      <w:r>
        <w:rPr>
          <w:rFonts w:cs="Arial"/>
          <w:sz w:val="24"/>
          <w:szCs w:val="24"/>
        </w:rPr>
        <w:t>, production support, ABAP,</w:t>
      </w:r>
      <w:r w:rsidRPr="00220819">
        <w:rPr>
          <w:rFonts w:cs="Arial"/>
          <w:sz w:val="24"/>
          <w:szCs w:val="24"/>
        </w:rPr>
        <w:t xml:space="preserve"> with Financial accounting expertise in General Ledger (FI-GL), Accounts Payable (FI-AP), Accounts Receivable (FI-AR)</w:t>
      </w:r>
      <w:r>
        <w:rPr>
          <w:rFonts w:cs="Arial"/>
          <w:sz w:val="24"/>
          <w:szCs w:val="24"/>
        </w:rPr>
        <w:t>, and Asset Accounting (FI-AA)</w:t>
      </w:r>
    </w:p>
    <w:p w:rsidR="0091213A" w:rsidRPr="00220819" w:rsidRDefault="0091213A" w:rsidP="0091213A">
      <w:pPr>
        <w:pStyle w:val="BodyText"/>
        <w:widowControl w:val="0"/>
        <w:numPr>
          <w:ilvl w:val="0"/>
          <w:numId w:val="31"/>
        </w:numPr>
        <w:tabs>
          <w:tab w:val="left" w:pos="1179"/>
        </w:tabs>
        <w:spacing w:before="149" w:line="275" w:lineRule="auto"/>
        <w:ind w:right="309"/>
        <w:rPr>
          <w:sz w:val="24"/>
          <w:szCs w:val="24"/>
        </w:rPr>
      </w:pPr>
      <w:r w:rsidRPr="00220819">
        <w:rPr>
          <w:rFonts w:cs="Arial"/>
          <w:sz w:val="24"/>
          <w:szCs w:val="24"/>
        </w:rPr>
        <w:t>Controlling expertise in Cost Center Accounting (CO-CCA), Internal Order (CO-OM-OPA), Profit Center Accounting (CO-PCA), and Profitability Analysis (CO-PA</w:t>
      </w:r>
      <w:r w:rsidRPr="00220819">
        <w:rPr>
          <w:noProof/>
          <w:sz w:val="24"/>
          <w:szCs w:val="24"/>
        </w:rPr>
        <w:drawing>
          <wp:anchor distT="0" distB="0" distL="114300" distR="114300" simplePos="0" relativeHeight="251659264" behindDoc="1" locked="0" layoutInCell="1" allowOverlap="1" wp14:anchorId="46E5ECE4" wp14:editId="7DBDC157">
            <wp:simplePos x="0" y="0"/>
            <wp:positionH relativeFrom="page">
              <wp:posOffset>7087870</wp:posOffset>
            </wp:positionH>
            <wp:positionV relativeFrom="paragraph">
              <wp:posOffset>59690</wp:posOffset>
            </wp:positionV>
            <wp:extent cx="194945" cy="25019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945" cy="250190"/>
                    </a:xfrm>
                    <a:prstGeom prst="rect">
                      <a:avLst/>
                    </a:prstGeom>
                    <a:noFill/>
                  </pic:spPr>
                </pic:pic>
              </a:graphicData>
            </a:graphic>
            <wp14:sizeRelH relativeFrom="page">
              <wp14:pctWidth>0</wp14:pctWidth>
            </wp14:sizeRelH>
            <wp14:sizeRelV relativeFrom="page">
              <wp14:pctHeight>0</wp14:pctHeight>
            </wp14:sizeRelV>
          </wp:anchor>
        </w:drawing>
      </w:r>
      <w:r w:rsidRPr="00220819">
        <w:rPr>
          <w:spacing w:val="6"/>
          <w:sz w:val="24"/>
          <w:szCs w:val="24"/>
        </w:rPr>
        <w:t>)</w:t>
      </w:r>
    </w:p>
    <w:p w:rsidR="0091213A" w:rsidRPr="00220819" w:rsidRDefault="0091213A" w:rsidP="0091213A">
      <w:pPr>
        <w:pStyle w:val="BodyText"/>
        <w:widowControl w:val="0"/>
        <w:numPr>
          <w:ilvl w:val="0"/>
          <w:numId w:val="31"/>
        </w:numPr>
        <w:spacing w:before="76"/>
        <w:rPr>
          <w:sz w:val="24"/>
          <w:szCs w:val="24"/>
        </w:rPr>
      </w:pPr>
      <w:r w:rsidRPr="00220819">
        <w:rPr>
          <w:sz w:val="24"/>
          <w:szCs w:val="24"/>
        </w:rPr>
        <w:t>Two full life cycle SAP FI/CO module implementation, four support projects, and experience in integration with SAP mo</w:t>
      </w:r>
      <w:r>
        <w:rPr>
          <w:sz w:val="24"/>
          <w:szCs w:val="24"/>
        </w:rPr>
        <w:t>dules such as MM, SD, PP</w:t>
      </w:r>
      <w:r w:rsidRPr="00220819">
        <w:rPr>
          <w:sz w:val="24"/>
          <w:szCs w:val="24"/>
        </w:rPr>
        <w:t xml:space="preserve">   </w:t>
      </w:r>
    </w:p>
    <w:p w:rsidR="0091213A" w:rsidRPr="0093702C" w:rsidRDefault="0091213A" w:rsidP="0091213A">
      <w:pPr>
        <w:pStyle w:val="BodyText"/>
        <w:spacing w:before="8"/>
        <w:ind w:left="1080"/>
        <w:rPr>
          <w:rFonts w:cs="Arial"/>
          <w:sz w:val="10"/>
          <w:szCs w:val="10"/>
        </w:rPr>
      </w:pPr>
    </w:p>
    <w:p w:rsidR="0091213A" w:rsidRDefault="0091213A" w:rsidP="0091213A">
      <w:pPr>
        <w:spacing w:line="20" w:lineRule="atLeast"/>
        <w:ind w:left="118"/>
        <w:rPr>
          <w:rFonts w:ascii="Arial" w:eastAsia="Arial" w:hAnsi="Arial" w:cs="Arial"/>
          <w:sz w:val="2"/>
          <w:szCs w:val="2"/>
        </w:rPr>
      </w:pPr>
      <w:r>
        <w:rPr>
          <w:rFonts w:ascii="Arial" w:eastAsia="Arial" w:hAnsi="Arial" w:cs="Arial"/>
          <w:noProof/>
          <w:sz w:val="2"/>
          <w:szCs w:val="2"/>
        </w:rPr>
        <mc:AlternateContent>
          <mc:Choice Requires="wpg">
            <w:drawing>
              <wp:inline distT="0" distB="0" distL="0" distR="0" wp14:anchorId="3D944363" wp14:editId="7BE9FB90">
                <wp:extent cx="7371715" cy="7620"/>
                <wp:effectExtent l="5715" t="6350" r="4445" b="5080"/>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1715" cy="7620"/>
                          <a:chOff x="0" y="0"/>
                          <a:chExt cx="11609" cy="12"/>
                        </a:xfrm>
                      </wpg:grpSpPr>
                      <wpg:grpSp>
                        <wpg:cNvPr id="12" name="Group 12"/>
                        <wpg:cNvGrpSpPr>
                          <a:grpSpLocks/>
                        </wpg:cNvGrpSpPr>
                        <wpg:grpSpPr bwMode="auto">
                          <a:xfrm>
                            <a:off x="6" y="6"/>
                            <a:ext cx="11597" cy="2"/>
                            <a:chOff x="6" y="6"/>
                            <a:chExt cx="11597" cy="2"/>
                          </a:xfrm>
                        </wpg:grpSpPr>
                        <wps:wsp>
                          <wps:cNvPr id="13" name="Freeform 13"/>
                          <wps:cNvSpPr>
                            <a:spLocks/>
                          </wps:cNvSpPr>
                          <wps:spPr bwMode="auto">
                            <a:xfrm>
                              <a:off x="6" y="6"/>
                              <a:ext cx="11597" cy="2"/>
                            </a:xfrm>
                            <a:custGeom>
                              <a:avLst/>
                              <a:gdLst>
                                <a:gd name="T0" fmla="+- 0 6 6"/>
                                <a:gd name="T1" fmla="*/ T0 w 11597"/>
                                <a:gd name="T2" fmla="+- 0 11603 6"/>
                                <a:gd name="T3" fmla="*/ T2 w 11597"/>
                              </a:gdLst>
                              <a:ahLst/>
                              <a:cxnLst>
                                <a:cxn ang="0">
                                  <a:pos x="T1" y="0"/>
                                </a:cxn>
                                <a:cxn ang="0">
                                  <a:pos x="T3" y="0"/>
                                </a:cxn>
                              </a:cxnLst>
                              <a:rect l="0" t="0" r="r" b="b"/>
                              <a:pathLst>
                                <a:path w="11597">
                                  <a:moveTo>
                                    <a:pt x="0" y="0"/>
                                  </a:moveTo>
                                  <a:lnTo>
                                    <a:pt x="11597" y="0"/>
                                  </a:lnTo>
                                </a:path>
                              </a:pathLst>
                            </a:custGeom>
                            <a:noFill/>
                            <a:ln w="7366">
                              <a:solidFill>
                                <a:srgbClr val="7E7E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11" o:spid="_x0000_s1026" style="width:580.45pt;height:.6pt;mso-position-horizontal-relative:char;mso-position-vertical-relative:line" coordsize="1160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">
                <v:group id="Group 12" o:spid="_x0000_s1027" style="position:absolute;left:6;top:6;width:11597;height:2" coordorigin="6,6" coordsize="11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13" o:spid="_x0000_s1028" style="position:absolute;left:6;top:6;width:11597;height:2;visibility:visible;mso-wrap-style:square;v-text-anchor:top" coordsize="115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2sAA&#10;AADbAAAADwAAAGRycy9kb3ducmV2LnhtbERPS4vCMBC+C/6HMII3TdXFRzWKFBZ6EnRXz0MztsVm&#10;Upqsrf76jSB4m4/vOZtdZypxp8aVlhVMxhEI4szqknMFvz/foyUI55E1VpZJwYMc7Lb93gZjbVs+&#10;0v3kcxFC2MWooPC+jqV0WUEG3djWxIG72sagD7DJpW6wDeGmktMomkuDJYeGAmtKCspupz+j4GmS&#10;ZHWw+8Xh65wu2jQzx+h8UWo46PZrEJ46/xG/3akO82fw+iUcIL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w/2sAAAADbAAAADwAAAAAAAAAAAAAAAACYAgAAZHJzL2Rvd25y&#10;ZXYueG1sUEsFBgAAAAAEAAQA9QAAAIUDAAAAAA==&#10;" path="m,l11597,e" filled="f" strokecolor="#7e7e7e" strokeweight=".58pt">
                    <v:path arrowok="t" o:connecttype="custom" o:connectlocs="0,0;11597,0" o:connectangles="0,0"/>
                  </v:shape>
                </v:group>
                <w10:anchorlock/>
              </v:group>
            </w:pict>
          </mc:Fallback>
        </mc:AlternateContent>
      </w:r>
    </w:p>
    <w:p w:rsidR="0091213A" w:rsidRPr="00220819" w:rsidRDefault="0091213A" w:rsidP="0091213A">
      <w:pPr>
        <w:spacing w:before="78"/>
        <w:ind w:left="232"/>
        <w:rPr>
          <w:rFonts w:ascii="Arial" w:eastAsia="Arial" w:hAnsi="Arial" w:cs="Arial"/>
          <w:sz w:val="28"/>
          <w:szCs w:val="28"/>
        </w:rPr>
      </w:pPr>
      <w:r w:rsidRPr="00220819">
        <w:rPr>
          <w:rFonts w:ascii="Arial"/>
          <w:spacing w:val="7"/>
          <w:sz w:val="28"/>
          <w:szCs w:val="28"/>
        </w:rPr>
        <w:t>EXPERIENCE</w:t>
      </w:r>
    </w:p>
    <w:p w:rsidR="0091213A" w:rsidRDefault="0091213A" w:rsidP="0091213A">
      <w:pPr>
        <w:spacing w:before="9"/>
        <w:rPr>
          <w:rFonts w:ascii="Arial" w:eastAsia="Arial" w:hAnsi="Arial" w:cs="Arial"/>
          <w:sz w:val="6"/>
          <w:szCs w:val="6"/>
        </w:rPr>
      </w:pPr>
    </w:p>
    <w:p w:rsidR="0091213A" w:rsidRPr="000E2EDA" w:rsidRDefault="0091213A" w:rsidP="0091213A">
      <w:pPr>
        <w:spacing w:line="20" w:lineRule="atLeast"/>
        <w:ind w:left="118"/>
        <w:rPr>
          <w:rFonts w:ascii="Arial" w:eastAsia="Arial" w:hAnsi="Arial" w:cs="Arial"/>
          <w:sz w:val="2"/>
          <w:szCs w:val="2"/>
        </w:rPr>
      </w:pPr>
      <w:r>
        <w:rPr>
          <w:rFonts w:ascii="Arial" w:eastAsia="Arial" w:hAnsi="Arial" w:cs="Arial"/>
          <w:noProof/>
          <w:sz w:val="2"/>
          <w:szCs w:val="2"/>
        </w:rPr>
        <mc:AlternateContent>
          <mc:Choice Requires="wpg">
            <w:drawing>
              <wp:inline distT="0" distB="0" distL="0" distR="0" wp14:anchorId="21A28D88" wp14:editId="741C55D2">
                <wp:extent cx="7371715" cy="7620"/>
                <wp:effectExtent l="5715" t="3175" r="4445" b="8255"/>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1715" cy="7620"/>
                          <a:chOff x="0" y="0"/>
                          <a:chExt cx="11609" cy="12"/>
                        </a:xfrm>
                      </wpg:grpSpPr>
                      <wpg:grpSp>
                        <wpg:cNvPr id="9" name="Group 9"/>
                        <wpg:cNvGrpSpPr>
                          <a:grpSpLocks/>
                        </wpg:cNvGrpSpPr>
                        <wpg:grpSpPr bwMode="auto">
                          <a:xfrm>
                            <a:off x="6" y="6"/>
                            <a:ext cx="11597" cy="2"/>
                            <a:chOff x="6" y="6"/>
                            <a:chExt cx="11597" cy="2"/>
                          </a:xfrm>
                        </wpg:grpSpPr>
                        <wps:wsp>
                          <wps:cNvPr id="10" name="Freeform 10"/>
                          <wps:cNvSpPr>
                            <a:spLocks/>
                          </wps:cNvSpPr>
                          <wps:spPr bwMode="auto">
                            <a:xfrm>
                              <a:off x="6" y="6"/>
                              <a:ext cx="11597" cy="2"/>
                            </a:xfrm>
                            <a:custGeom>
                              <a:avLst/>
                              <a:gdLst>
                                <a:gd name="T0" fmla="+- 0 6 6"/>
                                <a:gd name="T1" fmla="*/ T0 w 11597"/>
                                <a:gd name="T2" fmla="+- 0 11603 6"/>
                                <a:gd name="T3" fmla="*/ T2 w 11597"/>
                              </a:gdLst>
                              <a:ahLst/>
                              <a:cxnLst>
                                <a:cxn ang="0">
                                  <a:pos x="T1" y="0"/>
                                </a:cxn>
                                <a:cxn ang="0">
                                  <a:pos x="T3" y="0"/>
                                </a:cxn>
                              </a:cxnLst>
                              <a:rect l="0" t="0" r="r" b="b"/>
                              <a:pathLst>
                                <a:path w="11597">
                                  <a:moveTo>
                                    <a:pt x="0" y="0"/>
                                  </a:moveTo>
                                  <a:lnTo>
                                    <a:pt x="11597" y="0"/>
                                  </a:lnTo>
                                </a:path>
                              </a:pathLst>
                            </a:custGeom>
                            <a:noFill/>
                            <a:ln w="7366">
                              <a:solidFill>
                                <a:srgbClr val="7E7E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8" o:spid="_x0000_s1026" style="width:580.45pt;height:.6pt;mso-position-horizontal-relative:char;mso-position-vertical-relative:line" coordsize="1160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">
                <v:group id="Group 9" o:spid="_x0000_s1027" style="position:absolute;left:6;top:6;width:11597;height:2" coordorigin="6,6" coordsize="11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10" o:spid="_x0000_s1028" style="position:absolute;left:6;top:6;width:11597;height:2;visibility:visible;mso-wrap-style:square;v-text-anchor:top" coordsize="115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6hrcMA&#10;AADbAAAADwAAAGRycy9kb3ducmV2LnhtbESPT2vCQBDF74V+h2UK3uqmImpTV5GAkJPgv56H7DQJ&#10;zc6G7Gqin945CN5meG/e+81yPbhGXakLtWcDX+MEFHHhbc2lgdNx+7kAFSKyxcYzGbhRgPXq/W2J&#10;qfU97+l6iKWSEA4pGqhibFOtQ1GRwzD2LbFof75zGGXtSm077CXcNXqSJDPtsGZpqLClrKLi/3Bx&#10;Bu4uy753fjPfTc/5vM8Lt0/Ov8aMPobND6hIQ3yZn9e5FXyhl19kAL1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6hrcMAAADbAAAADwAAAAAAAAAAAAAAAACYAgAAZHJzL2Rv&#10;d25yZXYueG1sUEsFBgAAAAAEAAQA9QAAAIgDAAAAAA==&#10;" path="m,l11597,e" filled="f" strokecolor="#7e7e7e" strokeweight=".58pt">
                    <v:path arrowok="t" o:connecttype="custom" o:connectlocs="0,0;11597,0" o:connectangles="0,0"/>
                  </v:shape>
                </v:group>
                <w10:anchorlock/>
              </v:group>
            </w:pict>
          </mc:Fallback>
        </mc:AlternateContent>
      </w:r>
    </w:p>
    <w:p w:rsidR="0091213A" w:rsidRPr="00220819" w:rsidRDefault="0091213A" w:rsidP="0091213A">
      <w:pPr>
        <w:pStyle w:val="Heading2"/>
        <w:spacing w:before="96"/>
        <w:rPr>
          <w:b w:val="0"/>
          <w:bCs w:val="0"/>
        </w:rPr>
      </w:pPr>
      <w:r w:rsidRPr="00220819">
        <w:rPr>
          <w:spacing w:val="7"/>
        </w:rPr>
        <w:t>Savings</w:t>
      </w:r>
      <w:r w:rsidRPr="00220819">
        <w:rPr>
          <w:spacing w:val="19"/>
        </w:rPr>
        <w:t xml:space="preserve"> </w:t>
      </w:r>
      <w:r w:rsidRPr="00220819">
        <w:rPr>
          <w:spacing w:val="8"/>
        </w:rPr>
        <w:t>Pharmacy</w:t>
      </w:r>
      <w:r w:rsidRPr="00220819">
        <w:rPr>
          <w:spacing w:val="18"/>
        </w:rPr>
        <w:t xml:space="preserve"> </w:t>
      </w:r>
      <w:r w:rsidRPr="00220819">
        <w:rPr>
          <w:spacing w:val="6"/>
        </w:rPr>
        <w:t>and</w:t>
      </w:r>
      <w:r w:rsidRPr="00220819">
        <w:rPr>
          <w:spacing w:val="19"/>
        </w:rPr>
        <w:t xml:space="preserve"> </w:t>
      </w:r>
      <w:r w:rsidRPr="00220819">
        <w:rPr>
          <w:spacing w:val="8"/>
        </w:rPr>
        <w:t>Surgical</w:t>
      </w:r>
      <w:r w:rsidRPr="00220819">
        <w:rPr>
          <w:spacing w:val="19"/>
        </w:rPr>
        <w:t xml:space="preserve"> </w:t>
      </w:r>
      <w:r w:rsidRPr="00220819">
        <w:rPr>
          <w:spacing w:val="8"/>
        </w:rPr>
        <w:t>Supplies</w:t>
      </w:r>
    </w:p>
    <w:p w:rsidR="0091213A" w:rsidRPr="00220819" w:rsidRDefault="0091213A" w:rsidP="0091213A">
      <w:pPr>
        <w:tabs>
          <w:tab w:val="left" w:pos="5452"/>
          <w:tab w:val="left" w:pos="8785"/>
        </w:tabs>
        <w:spacing w:before="110"/>
        <w:rPr>
          <w:rFonts w:ascii="Arial" w:eastAsia="Arial" w:hAnsi="Arial" w:cs="Arial"/>
        </w:rPr>
      </w:pPr>
      <w:r w:rsidRPr="00220819">
        <w:rPr>
          <w:rFonts w:ascii="Arial"/>
          <w:b/>
          <w:spacing w:val="7"/>
        </w:rPr>
        <w:t>SAP Consultant</w:t>
      </w:r>
      <w:r>
        <w:rPr>
          <w:rFonts w:ascii="Arial"/>
          <w:b/>
          <w:spacing w:val="7"/>
        </w:rPr>
        <w:t>/Financial Analyst</w:t>
      </w:r>
      <w:r w:rsidRPr="00220819">
        <w:rPr>
          <w:rFonts w:ascii="Arial"/>
          <w:b/>
          <w:spacing w:val="7"/>
        </w:rPr>
        <w:t xml:space="preserve"> </w:t>
      </w:r>
      <w:r w:rsidRPr="00220819">
        <w:rPr>
          <w:rFonts w:ascii="Arial"/>
          <w:b/>
          <w:spacing w:val="7"/>
        </w:rPr>
        <w:tab/>
      </w:r>
      <w:r w:rsidRPr="00220819">
        <w:rPr>
          <w:rFonts w:ascii="Arial"/>
          <w:i/>
          <w:spacing w:val="8"/>
        </w:rPr>
        <w:t>Edison,</w:t>
      </w:r>
      <w:r w:rsidRPr="00220819">
        <w:rPr>
          <w:rFonts w:ascii="Arial"/>
          <w:i/>
          <w:spacing w:val="19"/>
        </w:rPr>
        <w:t xml:space="preserve"> </w:t>
      </w:r>
      <w:r>
        <w:rPr>
          <w:rFonts w:ascii="Arial"/>
          <w:i/>
          <w:spacing w:val="4"/>
        </w:rPr>
        <w:t xml:space="preserve">NJ                        </w:t>
      </w:r>
      <w:r w:rsidRPr="00220819">
        <w:rPr>
          <w:rFonts w:ascii="Arial"/>
          <w:spacing w:val="8"/>
        </w:rPr>
        <w:t>December</w:t>
      </w:r>
      <w:r w:rsidRPr="00220819">
        <w:rPr>
          <w:rFonts w:ascii="Arial"/>
          <w:spacing w:val="21"/>
        </w:rPr>
        <w:t xml:space="preserve"> </w:t>
      </w:r>
      <w:r w:rsidRPr="00220819">
        <w:rPr>
          <w:rFonts w:ascii="Arial"/>
          <w:spacing w:val="7"/>
        </w:rPr>
        <w:t>2013</w:t>
      </w:r>
      <w:r w:rsidRPr="00220819">
        <w:rPr>
          <w:rFonts w:ascii="Arial"/>
          <w:spacing w:val="20"/>
        </w:rPr>
        <w:t xml:space="preserve"> </w:t>
      </w:r>
      <w:r w:rsidRPr="00220819">
        <w:rPr>
          <w:rFonts w:ascii="Arial"/>
        </w:rPr>
        <w:t>-</w:t>
      </w:r>
      <w:r w:rsidRPr="00220819">
        <w:rPr>
          <w:rFonts w:ascii="Arial"/>
          <w:spacing w:val="19"/>
        </w:rPr>
        <w:t xml:space="preserve"> </w:t>
      </w:r>
      <w:r w:rsidRPr="00220819">
        <w:rPr>
          <w:rFonts w:ascii="Arial"/>
          <w:spacing w:val="8"/>
        </w:rPr>
        <w:t>Present</w:t>
      </w:r>
    </w:p>
    <w:p w:rsidR="0091213A" w:rsidRDefault="0091213A" w:rsidP="0091213A">
      <w:pPr>
        <w:pStyle w:val="BodyText"/>
        <w:widowControl w:val="0"/>
        <w:numPr>
          <w:ilvl w:val="0"/>
          <w:numId w:val="33"/>
        </w:numPr>
        <w:spacing w:before="76"/>
        <w:rPr>
          <w:sz w:val="24"/>
          <w:szCs w:val="24"/>
        </w:rPr>
      </w:pPr>
      <w:r w:rsidRPr="00220819">
        <w:rPr>
          <w:sz w:val="24"/>
          <w:szCs w:val="24"/>
        </w:rPr>
        <w:t>Streamlined new procedures for maintaining vendor relations by implementing a new software system to log and process journal entries for all orders and rebates for SOX compliance</w:t>
      </w:r>
    </w:p>
    <w:p w:rsidR="0091213A" w:rsidRPr="00220819" w:rsidRDefault="0091213A" w:rsidP="0091213A">
      <w:pPr>
        <w:pStyle w:val="BodyText"/>
        <w:widowControl w:val="0"/>
        <w:numPr>
          <w:ilvl w:val="0"/>
          <w:numId w:val="33"/>
        </w:numPr>
        <w:spacing w:before="76"/>
        <w:rPr>
          <w:sz w:val="24"/>
          <w:szCs w:val="24"/>
        </w:rPr>
      </w:pPr>
      <w:r>
        <w:rPr>
          <w:sz w:val="24"/>
          <w:szCs w:val="24"/>
        </w:rPr>
        <w:t xml:space="preserve">Ensure all financial reports and charts such as P&amp;L statements, cash flow, balance sheets, etc. are accurate and correctly reflected in the system </w:t>
      </w:r>
    </w:p>
    <w:p w:rsidR="0091213A" w:rsidRPr="00220819" w:rsidRDefault="0091213A" w:rsidP="0091213A">
      <w:pPr>
        <w:pStyle w:val="BodyText"/>
        <w:tabs>
          <w:tab w:val="left" w:pos="1210"/>
        </w:tabs>
        <w:spacing w:before="124" w:line="274" w:lineRule="auto"/>
        <w:ind w:right="686"/>
        <w:rPr>
          <w:b/>
          <w:spacing w:val="9"/>
          <w:sz w:val="24"/>
          <w:szCs w:val="24"/>
        </w:rPr>
      </w:pPr>
      <w:r w:rsidRPr="00220819">
        <w:rPr>
          <w:b/>
          <w:spacing w:val="9"/>
          <w:sz w:val="24"/>
          <w:szCs w:val="24"/>
        </w:rPr>
        <w:t xml:space="preserve">SAP FI/CO R/3 Experience </w:t>
      </w:r>
    </w:p>
    <w:p w:rsidR="0091213A" w:rsidRPr="00220819" w:rsidRDefault="0091213A" w:rsidP="0091213A">
      <w:pPr>
        <w:pStyle w:val="BodyText"/>
        <w:widowControl w:val="0"/>
        <w:numPr>
          <w:ilvl w:val="0"/>
          <w:numId w:val="32"/>
        </w:numPr>
        <w:spacing w:before="76"/>
        <w:rPr>
          <w:sz w:val="24"/>
          <w:szCs w:val="24"/>
        </w:rPr>
      </w:pPr>
      <w:r w:rsidRPr="00220819">
        <w:rPr>
          <w:sz w:val="24"/>
          <w:szCs w:val="24"/>
        </w:rPr>
        <w:t xml:space="preserve">Involved in production support.  These activities include analyzing customers’ problems, suggesting solutions, implementing changes, testing the solution, and rollout </w:t>
      </w:r>
    </w:p>
    <w:p w:rsidR="0091213A" w:rsidRPr="00220819" w:rsidRDefault="0091213A" w:rsidP="0091213A">
      <w:pPr>
        <w:pStyle w:val="BodyText"/>
        <w:widowControl w:val="0"/>
        <w:numPr>
          <w:ilvl w:val="0"/>
          <w:numId w:val="32"/>
        </w:numPr>
        <w:spacing w:before="76"/>
        <w:rPr>
          <w:sz w:val="24"/>
          <w:szCs w:val="24"/>
        </w:rPr>
      </w:pPr>
      <w:r w:rsidRPr="00220819">
        <w:rPr>
          <w:sz w:val="24"/>
          <w:szCs w:val="24"/>
        </w:rPr>
        <w:t>Post journals and prepare monthly operating expenses</w:t>
      </w:r>
    </w:p>
    <w:p w:rsidR="0091213A" w:rsidRPr="00220819" w:rsidRDefault="0091213A" w:rsidP="0091213A">
      <w:pPr>
        <w:pStyle w:val="BodyText"/>
        <w:widowControl w:val="0"/>
        <w:numPr>
          <w:ilvl w:val="0"/>
          <w:numId w:val="32"/>
        </w:numPr>
        <w:spacing w:before="76"/>
        <w:rPr>
          <w:sz w:val="24"/>
          <w:szCs w:val="24"/>
        </w:rPr>
      </w:pPr>
      <w:r w:rsidRPr="00220819">
        <w:rPr>
          <w:sz w:val="24"/>
          <w:szCs w:val="24"/>
        </w:rPr>
        <w:t>Create bank master data, G/L accounts for each bank account, and create reconciliation accounts for vendors and customers</w:t>
      </w:r>
    </w:p>
    <w:p w:rsidR="0091213A" w:rsidRPr="00220819" w:rsidRDefault="0091213A" w:rsidP="0091213A">
      <w:pPr>
        <w:pStyle w:val="BodyText"/>
        <w:widowControl w:val="0"/>
        <w:numPr>
          <w:ilvl w:val="0"/>
          <w:numId w:val="32"/>
        </w:numPr>
        <w:spacing w:before="76"/>
        <w:rPr>
          <w:sz w:val="24"/>
          <w:szCs w:val="24"/>
        </w:rPr>
      </w:pPr>
      <w:r w:rsidRPr="00220819">
        <w:rPr>
          <w:sz w:val="24"/>
          <w:szCs w:val="24"/>
        </w:rPr>
        <w:t>Involved in maintaining automatic payment program, running/ editing automatic payment, and printing checks based on vendor segmentation</w:t>
      </w:r>
    </w:p>
    <w:p w:rsidR="0091213A" w:rsidRPr="0091213A" w:rsidRDefault="0091213A" w:rsidP="0091213A">
      <w:pPr>
        <w:numPr>
          <w:ilvl w:val="0"/>
          <w:numId w:val="32"/>
        </w:numPr>
        <w:jc w:val="both"/>
        <w:rPr>
          <w:b/>
          <w:bCs/>
        </w:rPr>
      </w:pPr>
      <w:r w:rsidRPr="0091213A">
        <w:t>Configured system for duplicate invoice check and logistics invoice verification</w:t>
      </w:r>
    </w:p>
    <w:p w:rsidR="0091213A" w:rsidRPr="00220819" w:rsidRDefault="0091213A" w:rsidP="0091213A">
      <w:pPr>
        <w:pStyle w:val="BodyText"/>
        <w:widowControl w:val="0"/>
        <w:numPr>
          <w:ilvl w:val="0"/>
          <w:numId w:val="32"/>
        </w:numPr>
        <w:spacing w:before="76"/>
        <w:rPr>
          <w:rFonts w:cs="Arial"/>
          <w:sz w:val="24"/>
          <w:szCs w:val="24"/>
        </w:rPr>
      </w:pPr>
      <w:r w:rsidRPr="00220819">
        <w:rPr>
          <w:rFonts w:cs="Arial"/>
          <w:sz w:val="24"/>
          <w:szCs w:val="24"/>
        </w:rPr>
        <w:t>Configured customer account groups, number ranges, payment methods, payment terms, dunning and accounts for cash discount, and over/under payments</w:t>
      </w:r>
    </w:p>
    <w:p w:rsidR="0091213A" w:rsidRDefault="0091213A" w:rsidP="0091213A">
      <w:pPr>
        <w:spacing w:before="4"/>
        <w:rPr>
          <w:rFonts w:ascii="Arial" w:eastAsia="Arial" w:hAnsi="Arial"/>
          <w:sz w:val="18"/>
          <w:szCs w:val="18"/>
        </w:rPr>
      </w:pPr>
    </w:p>
    <w:p w:rsidR="0091213A" w:rsidRDefault="0091213A" w:rsidP="0091213A">
      <w:pPr>
        <w:spacing w:before="4"/>
        <w:rPr>
          <w:rFonts w:ascii="Arial" w:eastAsia="Arial" w:hAnsi="Arial" w:cs="Arial"/>
          <w:sz w:val="16"/>
          <w:szCs w:val="16"/>
        </w:rPr>
      </w:pPr>
    </w:p>
    <w:p w:rsidR="0091213A" w:rsidRPr="00220819" w:rsidRDefault="0091213A" w:rsidP="0091213A">
      <w:pPr>
        <w:pStyle w:val="Heading2"/>
        <w:rPr>
          <w:b w:val="0"/>
          <w:bCs w:val="0"/>
        </w:rPr>
      </w:pPr>
      <w:proofErr w:type="gramStart"/>
      <w:r w:rsidRPr="00220819">
        <w:rPr>
          <w:spacing w:val="7"/>
        </w:rPr>
        <w:lastRenderedPageBreak/>
        <w:t>First</w:t>
      </w:r>
      <w:r w:rsidRPr="00220819">
        <w:rPr>
          <w:spacing w:val="20"/>
        </w:rPr>
        <w:t xml:space="preserve"> </w:t>
      </w:r>
      <w:r w:rsidRPr="00220819">
        <w:rPr>
          <w:spacing w:val="7"/>
        </w:rPr>
        <w:t>Choice</w:t>
      </w:r>
      <w:r w:rsidRPr="00220819">
        <w:rPr>
          <w:spacing w:val="19"/>
        </w:rPr>
        <w:t xml:space="preserve"> </w:t>
      </w:r>
      <w:r w:rsidRPr="00220819">
        <w:rPr>
          <w:spacing w:val="7"/>
        </w:rPr>
        <w:t>Loan</w:t>
      </w:r>
      <w:r w:rsidRPr="00220819">
        <w:rPr>
          <w:spacing w:val="19"/>
        </w:rPr>
        <w:t xml:space="preserve"> </w:t>
      </w:r>
      <w:r w:rsidRPr="00220819">
        <w:rPr>
          <w:spacing w:val="8"/>
        </w:rPr>
        <w:t>Services,</w:t>
      </w:r>
      <w:r w:rsidRPr="00220819">
        <w:rPr>
          <w:spacing w:val="19"/>
        </w:rPr>
        <w:t xml:space="preserve"> </w:t>
      </w:r>
      <w:r w:rsidRPr="00220819">
        <w:rPr>
          <w:spacing w:val="7"/>
        </w:rPr>
        <w:t>Inc.</w:t>
      </w:r>
      <w:proofErr w:type="gramEnd"/>
    </w:p>
    <w:p w:rsidR="0091213A" w:rsidRDefault="0091213A" w:rsidP="0091213A">
      <w:pPr>
        <w:tabs>
          <w:tab w:val="left" w:pos="5452"/>
          <w:tab w:val="left" w:pos="8785"/>
        </w:tabs>
        <w:spacing w:before="69"/>
        <w:rPr>
          <w:rFonts w:ascii="Arial"/>
          <w:i/>
          <w:spacing w:val="4"/>
        </w:rPr>
      </w:pPr>
      <w:r w:rsidRPr="00220819">
        <w:rPr>
          <w:rFonts w:ascii="Arial"/>
          <w:b/>
          <w:spacing w:val="8"/>
        </w:rPr>
        <w:t>Quality</w:t>
      </w:r>
      <w:r w:rsidRPr="00220819">
        <w:rPr>
          <w:rFonts w:ascii="Arial"/>
          <w:b/>
          <w:spacing w:val="15"/>
        </w:rPr>
        <w:t xml:space="preserve"> </w:t>
      </w:r>
      <w:r w:rsidRPr="00220819">
        <w:rPr>
          <w:rFonts w:ascii="Arial"/>
          <w:b/>
          <w:spacing w:val="8"/>
        </w:rPr>
        <w:t>Assurance</w:t>
      </w:r>
      <w:r w:rsidRPr="00220819">
        <w:rPr>
          <w:rFonts w:ascii="Arial"/>
          <w:b/>
          <w:spacing w:val="26"/>
        </w:rPr>
        <w:t xml:space="preserve"> </w:t>
      </w:r>
      <w:r>
        <w:rPr>
          <w:rFonts w:ascii="Arial"/>
          <w:b/>
          <w:spacing w:val="8"/>
        </w:rPr>
        <w:t xml:space="preserve">Analyst              </w:t>
      </w:r>
      <w:r w:rsidRPr="00220819">
        <w:rPr>
          <w:rFonts w:ascii="Arial"/>
          <w:i/>
          <w:spacing w:val="8"/>
        </w:rPr>
        <w:t>Morganville,</w:t>
      </w:r>
      <w:r w:rsidRPr="00220819">
        <w:rPr>
          <w:rFonts w:ascii="Arial"/>
          <w:i/>
          <w:spacing w:val="22"/>
        </w:rPr>
        <w:t xml:space="preserve"> </w:t>
      </w:r>
      <w:r>
        <w:rPr>
          <w:rFonts w:ascii="Arial"/>
          <w:i/>
          <w:spacing w:val="4"/>
        </w:rPr>
        <w:t xml:space="preserve">NJ         </w:t>
      </w:r>
    </w:p>
    <w:p w:rsidR="0091213A" w:rsidRDefault="0091213A" w:rsidP="0091213A">
      <w:pPr>
        <w:tabs>
          <w:tab w:val="left" w:pos="5452"/>
          <w:tab w:val="left" w:pos="8785"/>
        </w:tabs>
        <w:spacing w:before="69"/>
        <w:rPr>
          <w:rFonts w:ascii="Arial"/>
          <w:spacing w:val="7"/>
        </w:rPr>
      </w:pPr>
      <w:r>
        <w:rPr>
          <w:rFonts w:ascii="Arial"/>
          <w:i/>
          <w:spacing w:val="4"/>
        </w:rPr>
        <w:t xml:space="preserve"> </w:t>
      </w:r>
      <w:r w:rsidRPr="00220819">
        <w:rPr>
          <w:rFonts w:ascii="Arial"/>
          <w:spacing w:val="7"/>
        </w:rPr>
        <w:t>March</w:t>
      </w:r>
      <w:r w:rsidRPr="00220819">
        <w:rPr>
          <w:rFonts w:ascii="Arial"/>
          <w:spacing w:val="19"/>
        </w:rPr>
        <w:t xml:space="preserve"> </w:t>
      </w:r>
      <w:r w:rsidRPr="00220819">
        <w:rPr>
          <w:rFonts w:ascii="Arial"/>
          <w:spacing w:val="7"/>
        </w:rPr>
        <w:t>2013</w:t>
      </w:r>
      <w:r w:rsidRPr="00220819">
        <w:rPr>
          <w:rFonts w:ascii="Arial"/>
          <w:spacing w:val="22"/>
        </w:rPr>
        <w:t xml:space="preserve"> </w:t>
      </w:r>
      <w:r w:rsidRPr="00220819">
        <w:rPr>
          <w:rFonts w:ascii="Arial"/>
        </w:rPr>
        <w:t>-</w:t>
      </w:r>
      <w:r w:rsidRPr="00220819">
        <w:rPr>
          <w:rFonts w:ascii="Arial"/>
          <w:spacing w:val="19"/>
        </w:rPr>
        <w:t xml:space="preserve"> </w:t>
      </w:r>
      <w:r w:rsidRPr="00220819">
        <w:rPr>
          <w:rFonts w:ascii="Arial"/>
          <w:spacing w:val="8"/>
        </w:rPr>
        <w:t>November</w:t>
      </w:r>
      <w:r w:rsidRPr="00220819">
        <w:rPr>
          <w:rFonts w:ascii="Arial"/>
          <w:spacing w:val="19"/>
        </w:rPr>
        <w:t xml:space="preserve"> </w:t>
      </w:r>
      <w:r w:rsidRPr="00220819">
        <w:rPr>
          <w:rFonts w:ascii="Arial"/>
          <w:spacing w:val="7"/>
        </w:rPr>
        <w:t>2013</w:t>
      </w:r>
    </w:p>
    <w:p w:rsidR="0091213A" w:rsidRPr="00220819" w:rsidRDefault="0091213A" w:rsidP="0091213A">
      <w:pPr>
        <w:tabs>
          <w:tab w:val="left" w:pos="5452"/>
          <w:tab w:val="left" w:pos="8785"/>
        </w:tabs>
        <w:spacing w:before="69"/>
        <w:rPr>
          <w:rFonts w:ascii="Arial" w:eastAsia="Arial" w:hAnsi="Arial" w:cs="Arial"/>
        </w:rPr>
      </w:pPr>
    </w:p>
    <w:p w:rsidR="0091213A" w:rsidRPr="00220819" w:rsidRDefault="0091213A" w:rsidP="0091213A">
      <w:pPr>
        <w:pStyle w:val="BodyText"/>
        <w:widowControl w:val="0"/>
        <w:numPr>
          <w:ilvl w:val="0"/>
          <w:numId w:val="34"/>
        </w:numPr>
        <w:spacing w:before="76"/>
        <w:rPr>
          <w:sz w:val="24"/>
          <w:szCs w:val="24"/>
        </w:rPr>
      </w:pPr>
      <w:r w:rsidRPr="00220819">
        <w:rPr>
          <w:sz w:val="24"/>
          <w:szCs w:val="24"/>
        </w:rPr>
        <w:t>Collected and analyzed financial/business requirements for solutions needed</w:t>
      </w:r>
    </w:p>
    <w:p w:rsidR="0091213A" w:rsidRDefault="0091213A" w:rsidP="0091213A">
      <w:pPr>
        <w:pStyle w:val="BodyText"/>
        <w:widowControl w:val="0"/>
        <w:numPr>
          <w:ilvl w:val="0"/>
          <w:numId w:val="34"/>
        </w:numPr>
        <w:spacing w:before="76"/>
        <w:rPr>
          <w:sz w:val="24"/>
          <w:szCs w:val="24"/>
        </w:rPr>
      </w:pPr>
      <w:r w:rsidRPr="00220819">
        <w:rPr>
          <w:sz w:val="24"/>
          <w:szCs w:val="24"/>
        </w:rPr>
        <w:t>Production support and post implementation development in the areas of G/L Accounting, A/R, and A/P</w:t>
      </w:r>
    </w:p>
    <w:p w:rsidR="0091213A" w:rsidRPr="00220819" w:rsidRDefault="0091213A" w:rsidP="0091213A">
      <w:pPr>
        <w:pStyle w:val="BodyText"/>
        <w:widowControl w:val="0"/>
        <w:numPr>
          <w:ilvl w:val="0"/>
          <w:numId w:val="34"/>
        </w:numPr>
        <w:spacing w:before="76"/>
        <w:rPr>
          <w:sz w:val="24"/>
          <w:szCs w:val="24"/>
        </w:rPr>
      </w:pPr>
      <w:r>
        <w:rPr>
          <w:sz w:val="24"/>
          <w:szCs w:val="24"/>
        </w:rPr>
        <w:t>Assisted in the enhancement of interfaces with on shore/off shore development (ABAP)</w:t>
      </w:r>
    </w:p>
    <w:p w:rsidR="0091213A" w:rsidRPr="00220819" w:rsidRDefault="0091213A" w:rsidP="0091213A">
      <w:pPr>
        <w:pStyle w:val="BodyText"/>
        <w:tabs>
          <w:tab w:val="left" w:pos="1210"/>
        </w:tabs>
        <w:spacing w:before="124" w:line="274" w:lineRule="auto"/>
        <w:ind w:right="686"/>
        <w:rPr>
          <w:b/>
          <w:spacing w:val="9"/>
          <w:sz w:val="24"/>
          <w:szCs w:val="24"/>
        </w:rPr>
      </w:pPr>
      <w:r w:rsidRPr="00220819">
        <w:rPr>
          <w:b/>
          <w:spacing w:val="9"/>
          <w:sz w:val="24"/>
          <w:szCs w:val="24"/>
        </w:rPr>
        <w:t xml:space="preserve">SAP FI/CO R/3 Experience </w:t>
      </w:r>
    </w:p>
    <w:p w:rsidR="0091213A" w:rsidRPr="00220819" w:rsidRDefault="0091213A" w:rsidP="0091213A">
      <w:pPr>
        <w:pStyle w:val="BodyText"/>
        <w:widowControl w:val="0"/>
        <w:numPr>
          <w:ilvl w:val="0"/>
          <w:numId w:val="35"/>
        </w:numPr>
        <w:spacing w:before="76"/>
        <w:rPr>
          <w:sz w:val="24"/>
          <w:szCs w:val="24"/>
        </w:rPr>
      </w:pPr>
      <w:r w:rsidRPr="00220819">
        <w:rPr>
          <w:sz w:val="24"/>
          <w:szCs w:val="24"/>
        </w:rPr>
        <w:t>Configured business area concept and configured financial accounting global settings such as company code, company, fiscal year variant, posting period variant, document number ranges, field status variant, field status groups, tolerance limits for employees, validations, substitutions, recurring entries, and fast entry screens</w:t>
      </w:r>
    </w:p>
    <w:p w:rsidR="0091213A" w:rsidRPr="00220819" w:rsidRDefault="0091213A" w:rsidP="0091213A">
      <w:pPr>
        <w:pStyle w:val="BodyText"/>
        <w:widowControl w:val="0"/>
        <w:numPr>
          <w:ilvl w:val="0"/>
          <w:numId w:val="35"/>
        </w:numPr>
        <w:spacing w:before="76"/>
        <w:rPr>
          <w:sz w:val="24"/>
          <w:szCs w:val="24"/>
        </w:rPr>
      </w:pPr>
      <w:r w:rsidRPr="00220819">
        <w:rPr>
          <w:sz w:val="24"/>
          <w:szCs w:val="24"/>
        </w:rPr>
        <w:t xml:space="preserve">Configured chart of accounts, G/L account groups, and retained earnings account </w:t>
      </w:r>
    </w:p>
    <w:p w:rsidR="0091213A" w:rsidRPr="00220819" w:rsidRDefault="0091213A" w:rsidP="0091213A">
      <w:pPr>
        <w:pStyle w:val="BodyText"/>
        <w:widowControl w:val="0"/>
        <w:numPr>
          <w:ilvl w:val="0"/>
          <w:numId w:val="35"/>
        </w:numPr>
        <w:spacing w:before="76"/>
        <w:rPr>
          <w:sz w:val="24"/>
          <w:szCs w:val="24"/>
        </w:rPr>
      </w:pPr>
      <w:r w:rsidRPr="00220819">
        <w:rPr>
          <w:sz w:val="24"/>
          <w:szCs w:val="24"/>
        </w:rPr>
        <w:t>Configured vendor account groups, number ranges, check lots, vendor tolerance limits, and automatic payment program</w:t>
      </w:r>
    </w:p>
    <w:p w:rsidR="0091213A" w:rsidRPr="00220819" w:rsidRDefault="0091213A" w:rsidP="0091213A">
      <w:pPr>
        <w:pStyle w:val="BodyText"/>
        <w:widowControl w:val="0"/>
        <w:numPr>
          <w:ilvl w:val="0"/>
          <w:numId w:val="35"/>
        </w:numPr>
        <w:spacing w:before="76"/>
        <w:rPr>
          <w:b/>
          <w:bCs/>
          <w:sz w:val="24"/>
          <w:szCs w:val="24"/>
        </w:rPr>
      </w:pPr>
      <w:r w:rsidRPr="00220819">
        <w:rPr>
          <w:sz w:val="24"/>
          <w:szCs w:val="24"/>
        </w:rPr>
        <w:t xml:space="preserve">Configured necessary settings in cost center accounting and profit center </w:t>
      </w:r>
    </w:p>
    <w:p w:rsidR="0091213A" w:rsidRPr="00220819" w:rsidRDefault="0091213A" w:rsidP="0091213A">
      <w:pPr>
        <w:pStyle w:val="BodyText"/>
        <w:widowControl w:val="0"/>
        <w:numPr>
          <w:ilvl w:val="0"/>
          <w:numId w:val="35"/>
        </w:numPr>
        <w:spacing w:before="76"/>
        <w:rPr>
          <w:sz w:val="24"/>
          <w:szCs w:val="24"/>
        </w:rPr>
      </w:pPr>
      <w:r w:rsidRPr="00220819">
        <w:rPr>
          <w:sz w:val="24"/>
          <w:szCs w:val="24"/>
        </w:rPr>
        <w:t>Involved in migration of G/L master data, vendor/customer master data, and asset master data from legacy system</w:t>
      </w:r>
    </w:p>
    <w:p w:rsidR="0091213A" w:rsidRPr="00220819" w:rsidRDefault="0091213A" w:rsidP="0091213A">
      <w:pPr>
        <w:pStyle w:val="Heading2"/>
        <w:ind w:firstLine="720"/>
        <w:rPr>
          <w:spacing w:val="7"/>
        </w:rPr>
      </w:pPr>
      <w:r w:rsidRPr="00220819">
        <w:rPr>
          <w:spacing w:val="7"/>
        </w:rPr>
        <w:t xml:space="preserve"> </w:t>
      </w:r>
    </w:p>
    <w:p w:rsidR="0091213A" w:rsidRPr="00C16DDE" w:rsidRDefault="0091213A" w:rsidP="0091213A">
      <w:pPr>
        <w:pStyle w:val="Heading2"/>
        <w:rPr>
          <w:bCs w:val="0"/>
        </w:rPr>
      </w:pPr>
      <w:r>
        <w:rPr>
          <w:b w:val="0"/>
          <w:bCs w:val="0"/>
        </w:rPr>
        <w:t xml:space="preserve">             </w:t>
      </w:r>
      <w:r>
        <w:rPr>
          <w:bCs w:val="0"/>
        </w:rPr>
        <w:t>ZGA Consulting Experts</w:t>
      </w:r>
    </w:p>
    <w:p w:rsidR="0091213A" w:rsidRDefault="0091213A" w:rsidP="0091213A">
      <w:pPr>
        <w:tabs>
          <w:tab w:val="left" w:pos="5452"/>
          <w:tab w:val="left" w:pos="8785"/>
        </w:tabs>
        <w:spacing w:before="69"/>
        <w:ind w:left="848"/>
        <w:rPr>
          <w:rFonts w:ascii="Arial"/>
          <w:i/>
          <w:spacing w:val="4"/>
        </w:rPr>
      </w:pPr>
      <w:r>
        <w:rPr>
          <w:rFonts w:ascii="Arial"/>
          <w:b/>
          <w:spacing w:val="8"/>
        </w:rPr>
        <w:t xml:space="preserve">SAP Support Specialist </w:t>
      </w:r>
      <w:r w:rsidRPr="00220819">
        <w:rPr>
          <w:rFonts w:ascii="Arial"/>
          <w:b/>
          <w:spacing w:val="8"/>
        </w:rPr>
        <w:tab/>
      </w:r>
      <w:r w:rsidRPr="00220819">
        <w:rPr>
          <w:rFonts w:ascii="Arial"/>
          <w:i/>
          <w:spacing w:val="8"/>
        </w:rPr>
        <w:t>Newark,</w:t>
      </w:r>
      <w:r w:rsidRPr="00220819">
        <w:rPr>
          <w:rFonts w:ascii="Arial"/>
          <w:i/>
          <w:spacing w:val="21"/>
        </w:rPr>
        <w:t xml:space="preserve"> </w:t>
      </w:r>
      <w:r>
        <w:rPr>
          <w:rFonts w:ascii="Arial"/>
          <w:i/>
          <w:spacing w:val="4"/>
        </w:rPr>
        <w:t xml:space="preserve">NJ                     </w:t>
      </w:r>
    </w:p>
    <w:p w:rsidR="0091213A" w:rsidRDefault="0091213A" w:rsidP="0091213A">
      <w:pPr>
        <w:tabs>
          <w:tab w:val="left" w:pos="5452"/>
          <w:tab w:val="left" w:pos="8785"/>
        </w:tabs>
        <w:spacing w:before="69"/>
        <w:ind w:left="848"/>
        <w:rPr>
          <w:rFonts w:ascii="Arial"/>
          <w:spacing w:val="7"/>
        </w:rPr>
      </w:pPr>
      <w:r>
        <w:rPr>
          <w:rFonts w:ascii="Arial"/>
          <w:i/>
          <w:spacing w:val="4"/>
        </w:rPr>
        <w:t xml:space="preserve">  </w:t>
      </w:r>
      <w:r w:rsidRPr="00220819">
        <w:rPr>
          <w:rFonts w:ascii="Arial"/>
          <w:spacing w:val="6"/>
        </w:rPr>
        <w:t>May</w:t>
      </w:r>
      <w:r w:rsidRPr="00220819">
        <w:rPr>
          <w:rFonts w:ascii="Arial"/>
          <w:spacing w:val="18"/>
        </w:rPr>
        <w:t xml:space="preserve"> </w:t>
      </w:r>
      <w:r w:rsidRPr="00220819">
        <w:rPr>
          <w:rFonts w:ascii="Arial"/>
          <w:spacing w:val="7"/>
        </w:rPr>
        <w:t>2012</w:t>
      </w:r>
      <w:r w:rsidRPr="00220819">
        <w:rPr>
          <w:rFonts w:ascii="Arial"/>
          <w:spacing w:val="21"/>
        </w:rPr>
        <w:t xml:space="preserve"> </w:t>
      </w:r>
      <w:r w:rsidRPr="00220819">
        <w:rPr>
          <w:rFonts w:ascii="Arial"/>
        </w:rPr>
        <w:t>-</w:t>
      </w:r>
      <w:r w:rsidRPr="00220819">
        <w:rPr>
          <w:rFonts w:ascii="Arial"/>
          <w:spacing w:val="19"/>
        </w:rPr>
        <w:t xml:space="preserve"> </w:t>
      </w:r>
      <w:r w:rsidRPr="00220819">
        <w:rPr>
          <w:rFonts w:ascii="Arial"/>
          <w:spacing w:val="8"/>
        </w:rPr>
        <w:t>January</w:t>
      </w:r>
      <w:r w:rsidRPr="00220819">
        <w:rPr>
          <w:rFonts w:ascii="Arial"/>
          <w:spacing w:val="18"/>
        </w:rPr>
        <w:t xml:space="preserve"> </w:t>
      </w:r>
      <w:r w:rsidRPr="00220819">
        <w:rPr>
          <w:rFonts w:ascii="Arial"/>
          <w:spacing w:val="7"/>
        </w:rPr>
        <w:t>2013</w:t>
      </w:r>
    </w:p>
    <w:p w:rsidR="0091213A" w:rsidRPr="00D07E72" w:rsidRDefault="0091213A" w:rsidP="0091213A">
      <w:pPr>
        <w:tabs>
          <w:tab w:val="left" w:pos="5452"/>
          <w:tab w:val="left" w:pos="8785"/>
        </w:tabs>
        <w:spacing w:before="69"/>
        <w:ind w:left="848"/>
        <w:rPr>
          <w:rFonts w:ascii="Arial" w:eastAsia="Arial" w:hAnsi="Arial" w:cs="Arial"/>
        </w:rPr>
      </w:pPr>
      <w:bookmarkStart w:id="0" w:name="_GoBack"/>
      <w:bookmarkEnd w:id="0"/>
    </w:p>
    <w:p w:rsidR="0091213A" w:rsidRPr="00220819" w:rsidRDefault="0091213A" w:rsidP="0091213A">
      <w:pPr>
        <w:pStyle w:val="BodyText"/>
        <w:widowControl w:val="0"/>
        <w:numPr>
          <w:ilvl w:val="0"/>
          <w:numId w:val="36"/>
        </w:numPr>
        <w:spacing w:before="76"/>
        <w:rPr>
          <w:sz w:val="24"/>
          <w:szCs w:val="24"/>
        </w:rPr>
      </w:pPr>
      <w:r w:rsidRPr="00220819">
        <w:rPr>
          <w:sz w:val="24"/>
          <w:szCs w:val="24"/>
        </w:rPr>
        <w:t>O</w:t>
      </w:r>
      <w:r>
        <w:rPr>
          <w:sz w:val="24"/>
          <w:szCs w:val="24"/>
        </w:rPr>
        <w:t>rchestrated training for over 200</w:t>
      </w:r>
      <w:r w:rsidRPr="00220819">
        <w:rPr>
          <w:sz w:val="24"/>
          <w:szCs w:val="24"/>
        </w:rPr>
        <w:t xml:space="preserve"> employees which included live presentations and conference calls</w:t>
      </w:r>
    </w:p>
    <w:p w:rsidR="0091213A" w:rsidRPr="00220819" w:rsidRDefault="0091213A" w:rsidP="0091213A">
      <w:pPr>
        <w:pStyle w:val="BodyText"/>
        <w:widowControl w:val="0"/>
        <w:numPr>
          <w:ilvl w:val="0"/>
          <w:numId w:val="36"/>
        </w:numPr>
        <w:spacing w:before="76"/>
        <w:rPr>
          <w:sz w:val="24"/>
          <w:szCs w:val="24"/>
        </w:rPr>
      </w:pPr>
      <w:r w:rsidRPr="00220819">
        <w:rPr>
          <w:sz w:val="24"/>
          <w:szCs w:val="24"/>
        </w:rPr>
        <w:t>Presented numerous projects to senior management showcasing new</w:t>
      </w:r>
      <w:r>
        <w:rPr>
          <w:sz w:val="24"/>
          <w:szCs w:val="24"/>
        </w:rPr>
        <w:t xml:space="preserve"> productivity enhancement </w:t>
      </w:r>
    </w:p>
    <w:p w:rsidR="0091213A" w:rsidRPr="00220819" w:rsidRDefault="0091213A" w:rsidP="0091213A">
      <w:pPr>
        <w:pStyle w:val="BodyText"/>
        <w:tabs>
          <w:tab w:val="left" w:pos="1210"/>
        </w:tabs>
        <w:spacing w:before="124" w:line="274" w:lineRule="auto"/>
        <w:ind w:left="848" w:right="686"/>
        <w:rPr>
          <w:b/>
          <w:spacing w:val="9"/>
          <w:sz w:val="24"/>
          <w:szCs w:val="24"/>
        </w:rPr>
      </w:pPr>
      <w:r w:rsidRPr="00220819">
        <w:rPr>
          <w:b/>
          <w:spacing w:val="9"/>
          <w:sz w:val="24"/>
          <w:szCs w:val="24"/>
        </w:rPr>
        <w:t xml:space="preserve">SAP FI/CO R/3 Experience </w:t>
      </w:r>
    </w:p>
    <w:p w:rsidR="0091213A" w:rsidRPr="00220819" w:rsidRDefault="0091213A" w:rsidP="0091213A">
      <w:pPr>
        <w:pStyle w:val="BodyText"/>
        <w:widowControl w:val="0"/>
        <w:numPr>
          <w:ilvl w:val="0"/>
          <w:numId w:val="37"/>
        </w:numPr>
        <w:spacing w:before="76"/>
        <w:rPr>
          <w:sz w:val="24"/>
          <w:szCs w:val="24"/>
        </w:rPr>
      </w:pPr>
      <w:r w:rsidRPr="00220819">
        <w:rPr>
          <w:sz w:val="24"/>
          <w:szCs w:val="24"/>
        </w:rPr>
        <w:t>Prepared user documentation and conducted end-user training in G</w:t>
      </w:r>
      <w:r>
        <w:rPr>
          <w:sz w:val="24"/>
          <w:szCs w:val="24"/>
        </w:rPr>
        <w:t>/</w:t>
      </w:r>
      <w:r w:rsidRPr="00220819">
        <w:rPr>
          <w:sz w:val="24"/>
          <w:szCs w:val="24"/>
        </w:rPr>
        <w:t>L, A</w:t>
      </w:r>
      <w:r>
        <w:rPr>
          <w:sz w:val="24"/>
          <w:szCs w:val="24"/>
        </w:rPr>
        <w:t>/</w:t>
      </w:r>
      <w:r w:rsidRPr="00220819">
        <w:rPr>
          <w:sz w:val="24"/>
          <w:szCs w:val="24"/>
        </w:rPr>
        <w:t>P, and A</w:t>
      </w:r>
      <w:r>
        <w:rPr>
          <w:sz w:val="24"/>
          <w:szCs w:val="24"/>
        </w:rPr>
        <w:t>/</w:t>
      </w:r>
      <w:r w:rsidRPr="00220819">
        <w:rPr>
          <w:sz w:val="24"/>
          <w:szCs w:val="24"/>
        </w:rPr>
        <w:t xml:space="preserve">R modules </w:t>
      </w:r>
    </w:p>
    <w:p w:rsidR="0091213A" w:rsidRPr="0091213A" w:rsidRDefault="0091213A" w:rsidP="0091213A">
      <w:pPr>
        <w:widowControl w:val="0"/>
        <w:numPr>
          <w:ilvl w:val="0"/>
          <w:numId w:val="37"/>
        </w:numPr>
        <w:tabs>
          <w:tab w:val="left" w:pos="720"/>
        </w:tabs>
        <w:overflowPunct w:val="0"/>
        <w:autoSpaceDE w:val="0"/>
        <w:autoSpaceDN w:val="0"/>
        <w:adjustRightInd w:val="0"/>
        <w:spacing w:before="76"/>
        <w:jc w:val="both"/>
        <w:rPr>
          <w:lang w:val="en-GB"/>
        </w:rPr>
      </w:pPr>
      <w:r w:rsidRPr="0091213A">
        <w:rPr>
          <w:lang w:val="en-GB"/>
        </w:rPr>
        <w:t xml:space="preserve">Provided SAP Support to over 200 end users working in the areas of Accounts Receivable, Accounts Payable, and General Ledger </w:t>
      </w:r>
    </w:p>
    <w:p w:rsidR="0091213A" w:rsidRPr="0091213A" w:rsidRDefault="0091213A" w:rsidP="0091213A">
      <w:pPr>
        <w:widowControl w:val="0"/>
        <w:numPr>
          <w:ilvl w:val="0"/>
          <w:numId w:val="37"/>
        </w:numPr>
        <w:tabs>
          <w:tab w:val="left" w:pos="720"/>
        </w:tabs>
        <w:overflowPunct w:val="0"/>
        <w:autoSpaceDE w:val="0"/>
        <w:autoSpaceDN w:val="0"/>
        <w:adjustRightInd w:val="0"/>
        <w:spacing w:before="76"/>
        <w:jc w:val="both"/>
        <w:rPr>
          <w:lang w:val="en-GB"/>
        </w:rPr>
      </w:pPr>
      <w:r w:rsidRPr="0091213A">
        <w:rPr>
          <w:lang w:val="en-GB"/>
        </w:rPr>
        <w:t xml:space="preserve">Solved user SAP problems both independently and in co-operation with colleagues </w:t>
      </w:r>
    </w:p>
    <w:p w:rsidR="0091213A" w:rsidRPr="0091213A" w:rsidRDefault="0091213A" w:rsidP="0091213A">
      <w:pPr>
        <w:widowControl w:val="0"/>
        <w:numPr>
          <w:ilvl w:val="0"/>
          <w:numId w:val="37"/>
        </w:numPr>
        <w:tabs>
          <w:tab w:val="left" w:pos="720"/>
        </w:tabs>
        <w:overflowPunct w:val="0"/>
        <w:autoSpaceDE w:val="0"/>
        <w:autoSpaceDN w:val="0"/>
        <w:adjustRightInd w:val="0"/>
        <w:spacing w:before="76"/>
        <w:jc w:val="both"/>
        <w:rPr>
          <w:lang w:val="en-GB"/>
        </w:rPr>
      </w:pPr>
      <w:r w:rsidRPr="0091213A">
        <w:rPr>
          <w:lang w:val="en-GB"/>
        </w:rPr>
        <w:t>Managed the in-house SAP query database on a daily basis</w:t>
      </w:r>
    </w:p>
    <w:p w:rsidR="0091213A" w:rsidRPr="0091213A" w:rsidRDefault="0091213A" w:rsidP="0091213A">
      <w:pPr>
        <w:widowControl w:val="0"/>
        <w:numPr>
          <w:ilvl w:val="0"/>
          <w:numId w:val="37"/>
        </w:numPr>
        <w:tabs>
          <w:tab w:val="left" w:pos="720"/>
        </w:tabs>
        <w:overflowPunct w:val="0"/>
        <w:autoSpaceDE w:val="0"/>
        <w:autoSpaceDN w:val="0"/>
        <w:adjustRightInd w:val="0"/>
        <w:spacing w:before="76"/>
        <w:jc w:val="both"/>
        <w:rPr>
          <w:lang w:val="en-GB"/>
        </w:rPr>
      </w:pPr>
      <w:r w:rsidRPr="0091213A">
        <w:rPr>
          <w:lang w:val="en-GB"/>
        </w:rPr>
        <w:t>Developed and maintained work instructions on the company intranet web site</w:t>
      </w:r>
    </w:p>
    <w:p w:rsidR="0091213A" w:rsidRPr="0091213A" w:rsidRDefault="0091213A" w:rsidP="0091213A">
      <w:pPr>
        <w:widowControl w:val="0"/>
        <w:numPr>
          <w:ilvl w:val="0"/>
          <w:numId w:val="37"/>
        </w:numPr>
        <w:tabs>
          <w:tab w:val="left" w:pos="720"/>
        </w:tabs>
        <w:overflowPunct w:val="0"/>
        <w:autoSpaceDE w:val="0"/>
        <w:autoSpaceDN w:val="0"/>
        <w:adjustRightInd w:val="0"/>
        <w:spacing w:before="76"/>
        <w:jc w:val="both"/>
        <w:rPr>
          <w:lang w:val="en-GB"/>
        </w:rPr>
      </w:pPr>
      <w:r w:rsidRPr="0091213A">
        <w:rPr>
          <w:lang w:val="en-GB"/>
        </w:rPr>
        <w:t xml:space="preserve">Tested new functionality in SAP configuration before rollout </w:t>
      </w:r>
    </w:p>
    <w:p w:rsidR="0091213A" w:rsidRPr="00220819" w:rsidRDefault="0091213A" w:rsidP="0091213A">
      <w:pPr>
        <w:spacing w:before="11"/>
        <w:rPr>
          <w:rFonts w:ascii="Arial" w:eastAsia="Arial" w:hAnsi="Arial" w:cs="Arial"/>
        </w:rPr>
      </w:pPr>
    </w:p>
    <w:p w:rsidR="0091213A" w:rsidRDefault="0091213A" w:rsidP="0091213A">
      <w:pPr>
        <w:pStyle w:val="Heading2"/>
        <w:rPr>
          <w:spacing w:val="7"/>
        </w:rPr>
      </w:pPr>
    </w:p>
    <w:p w:rsidR="0091213A" w:rsidRPr="00220819" w:rsidRDefault="0091213A" w:rsidP="0091213A">
      <w:pPr>
        <w:pStyle w:val="Heading2"/>
        <w:rPr>
          <w:b w:val="0"/>
          <w:bCs w:val="0"/>
        </w:rPr>
      </w:pPr>
      <w:r w:rsidRPr="00220819">
        <w:rPr>
          <w:spacing w:val="7"/>
        </w:rPr>
        <w:t>Fein</w:t>
      </w:r>
      <w:r w:rsidRPr="00220819">
        <w:rPr>
          <w:spacing w:val="19"/>
        </w:rPr>
        <w:t xml:space="preserve"> </w:t>
      </w:r>
      <w:r w:rsidRPr="00220819">
        <w:rPr>
          <w:spacing w:val="4"/>
        </w:rPr>
        <w:t>IT</w:t>
      </w:r>
      <w:r w:rsidRPr="00220819">
        <w:rPr>
          <w:spacing w:val="19"/>
        </w:rPr>
        <w:t xml:space="preserve"> </w:t>
      </w:r>
      <w:r w:rsidRPr="00220819">
        <w:rPr>
          <w:spacing w:val="8"/>
        </w:rPr>
        <w:t>Systems,</w:t>
      </w:r>
      <w:r w:rsidRPr="00220819">
        <w:rPr>
          <w:spacing w:val="19"/>
        </w:rPr>
        <w:t xml:space="preserve"> </w:t>
      </w:r>
      <w:r w:rsidRPr="00220819">
        <w:rPr>
          <w:spacing w:val="8"/>
        </w:rPr>
        <w:t>Inc.</w:t>
      </w:r>
    </w:p>
    <w:p w:rsidR="0091213A" w:rsidRDefault="0091213A" w:rsidP="0091213A">
      <w:pPr>
        <w:tabs>
          <w:tab w:val="left" w:pos="5452"/>
          <w:tab w:val="left" w:pos="8785"/>
        </w:tabs>
        <w:spacing w:before="69"/>
        <w:rPr>
          <w:rFonts w:ascii="Arial"/>
          <w:i/>
          <w:spacing w:val="4"/>
        </w:rPr>
      </w:pPr>
      <w:r w:rsidRPr="00220819">
        <w:rPr>
          <w:rFonts w:ascii="Arial"/>
          <w:b/>
          <w:spacing w:val="8"/>
        </w:rPr>
        <w:t>Business</w:t>
      </w:r>
      <w:r w:rsidRPr="00220819">
        <w:rPr>
          <w:rFonts w:ascii="Arial"/>
          <w:b/>
          <w:spacing w:val="19"/>
        </w:rPr>
        <w:t xml:space="preserve"> </w:t>
      </w:r>
      <w:r w:rsidRPr="00220819">
        <w:rPr>
          <w:rFonts w:ascii="Arial"/>
          <w:b/>
          <w:spacing w:val="7"/>
        </w:rPr>
        <w:t>Systems</w:t>
      </w:r>
      <w:r w:rsidRPr="00220819">
        <w:rPr>
          <w:rFonts w:ascii="Arial"/>
          <w:b/>
          <w:spacing w:val="22"/>
        </w:rPr>
        <w:t xml:space="preserve"> </w:t>
      </w:r>
      <w:r w:rsidRPr="00220819">
        <w:rPr>
          <w:rFonts w:ascii="Arial"/>
          <w:b/>
          <w:spacing w:val="8"/>
        </w:rPr>
        <w:t>Analyst</w:t>
      </w:r>
      <w:r w:rsidRPr="00220819">
        <w:rPr>
          <w:rFonts w:ascii="Arial"/>
          <w:b/>
          <w:spacing w:val="8"/>
        </w:rPr>
        <w:tab/>
      </w:r>
      <w:r w:rsidRPr="00220819">
        <w:rPr>
          <w:rFonts w:ascii="Arial"/>
          <w:i/>
          <w:spacing w:val="8"/>
        </w:rPr>
        <w:t>Parsippany,</w:t>
      </w:r>
      <w:r w:rsidRPr="00220819">
        <w:rPr>
          <w:rFonts w:ascii="Arial"/>
          <w:i/>
          <w:spacing w:val="22"/>
        </w:rPr>
        <w:t xml:space="preserve"> </w:t>
      </w:r>
      <w:r>
        <w:rPr>
          <w:rFonts w:ascii="Arial"/>
          <w:i/>
          <w:spacing w:val="4"/>
        </w:rPr>
        <w:t xml:space="preserve">NJ            </w:t>
      </w:r>
    </w:p>
    <w:p w:rsidR="0091213A" w:rsidRPr="00220819" w:rsidRDefault="0091213A" w:rsidP="0091213A">
      <w:pPr>
        <w:tabs>
          <w:tab w:val="left" w:pos="5452"/>
          <w:tab w:val="left" w:pos="8785"/>
        </w:tabs>
        <w:spacing w:before="69"/>
        <w:rPr>
          <w:rFonts w:ascii="Arial" w:eastAsia="Arial" w:hAnsi="Arial" w:cs="Arial"/>
        </w:rPr>
      </w:pPr>
      <w:r w:rsidRPr="00220819">
        <w:rPr>
          <w:rFonts w:ascii="Arial"/>
          <w:spacing w:val="8"/>
        </w:rPr>
        <w:t>September</w:t>
      </w:r>
      <w:r w:rsidRPr="00220819">
        <w:rPr>
          <w:rFonts w:ascii="Arial"/>
          <w:spacing w:val="19"/>
        </w:rPr>
        <w:t xml:space="preserve"> </w:t>
      </w:r>
      <w:r w:rsidRPr="00220819">
        <w:rPr>
          <w:rFonts w:ascii="Arial"/>
          <w:spacing w:val="7"/>
        </w:rPr>
        <w:t>2008</w:t>
      </w:r>
      <w:r w:rsidRPr="00220819">
        <w:rPr>
          <w:rFonts w:ascii="Arial"/>
          <w:spacing w:val="23"/>
        </w:rPr>
        <w:t xml:space="preserve"> </w:t>
      </w:r>
      <w:r w:rsidRPr="00220819">
        <w:rPr>
          <w:rFonts w:ascii="Arial"/>
        </w:rPr>
        <w:t>-</w:t>
      </w:r>
      <w:r w:rsidRPr="00220819">
        <w:rPr>
          <w:rFonts w:ascii="Arial"/>
          <w:spacing w:val="19"/>
        </w:rPr>
        <w:t xml:space="preserve"> </w:t>
      </w:r>
      <w:r w:rsidRPr="00220819">
        <w:rPr>
          <w:rFonts w:ascii="Arial"/>
          <w:spacing w:val="5"/>
        </w:rPr>
        <w:t>May</w:t>
      </w:r>
      <w:r w:rsidRPr="00220819">
        <w:rPr>
          <w:rFonts w:ascii="Arial"/>
          <w:spacing w:val="18"/>
        </w:rPr>
        <w:t xml:space="preserve"> </w:t>
      </w:r>
      <w:r w:rsidRPr="00220819">
        <w:rPr>
          <w:rFonts w:ascii="Arial"/>
          <w:spacing w:val="8"/>
        </w:rPr>
        <w:t>2012</w:t>
      </w:r>
    </w:p>
    <w:p w:rsidR="0091213A" w:rsidRPr="00FD2089" w:rsidRDefault="0091213A" w:rsidP="0091213A">
      <w:pPr>
        <w:pStyle w:val="BodyText"/>
        <w:widowControl w:val="0"/>
        <w:numPr>
          <w:ilvl w:val="0"/>
          <w:numId w:val="38"/>
        </w:numPr>
        <w:spacing w:before="76"/>
        <w:rPr>
          <w:sz w:val="24"/>
          <w:szCs w:val="24"/>
        </w:rPr>
      </w:pPr>
      <w:r w:rsidRPr="00220819">
        <w:rPr>
          <w:sz w:val="24"/>
          <w:szCs w:val="24"/>
        </w:rPr>
        <w:t>Conducted workshops with business process owners and identified and documented business process requirements</w:t>
      </w:r>
    </w:p>
    <w:p w:rsidR="0091213A" w:rsidRPr="0091213A" w:rsidRDefault="0091213A" w:rsidP="0091213A">
      <w:pPr>
        <w:widowControl w:val="0"/>
        <w:numPr>
          <w:ilvl w:val="0"/>
          <w:numId w:val="38"/>
        </w:numPr>
        <w:autoSpaceDE w:val="0"/>
        <w:autoSpaceDN w:val="0"/>
        <w:adjustRightInd w:val="0"/>
        <w:spacing w:before="76"/>
        <w:jc w:val="both"/>
      </w:pPr>
      <w:r w:rsidRPr="0091213A">
        <w:t>Configured settings for cost element reports for evaluating the reconciliation ledger for comparing controlling and general ledger results, displaying costs for each object class and displaying the flow of costs between company code, business areas, and functional areas</w:t>
      </w:r>
    </w:p>
    <w:p w:rsidR="0091213A" w:rsidRPr="00220819" w:rsidRDefault="0091213A" w:rsidP="0091213A">
      <w:pPr>
        <w:pStyle w:val="BodyText"/>
        <w:widowControl w:val="0"/>
        <w:numPr>
          <w:ilvl w:val="0"/>
          <w:numId w:val="38"/>
        </w:numPr>
        <w:spacing w:before="76"/>
        <w:rPr>
          <w:sz w:val="24"/>
          <w:szCs w:val="24"/>
        </w:rPr>
      </w:pPr>
      <w:r w:rsidRPr="00220819">
        <w:rPr>
          <w:sz w:val="24"/>
          <w:szCs w:val="24"/>
        </w:rPr>
        <w:t>Configured financial accounting global settings such as company code, company, fiscal year variant, posting period variant, document number ranges, field status variant, field status groups, and tolerance limits for employees</w:t>
      </w:r>
    </w:p>
    <w:p w:rsidR="0091213A" w:rsidRPr="00220819" w:rsidRDefault="0091213A" w:rsidP="0091213A">
      <w:pPr>
        <w:pStyle w:val="BodyText"/>
        <w:widowControl w:val="0"/>
        <w:numPr>
          <w:ilvl w:val="0"/>
          <w:numId w:val="38"/>
        </w:numPr>
        <w:spacing w:before="76"/>
        <w:rPr>
          <w:sz w:val="24"/>
          <w:szCs w:val="24"/>
        </w:rPr>
      </w:pPr>
      <w:r w:rsidRPr="00220819">
        <w:rPr>
          <w:sz w:val="24"/>
          <w:szCs w:val="24"/>
        </w:rPr>
        <w:t>Involved in one full life cycle SAP FI/CO module implementation, including configuration and documentation</w:t>
      </w:r>
    </w:p>
    <w:p w:rsidR="0091213A" w:rsidRPr="00220819" w:rsidRDefault="0091213A" w:rsidP="0091213A">
      <w:pPr>
        <w:pStyle w:val="BodyText"/>
        <w:rPr>
          <w:b/>
          <w:sz w:val="24"/>
          <w:szCs w:val="24"/>
        </w:rPr>
      </w:pPr>
    </w:p>
    <w:p w:rsidR="0091213A" w:rsidRPr="00220819" w:rsidRDefault="0091213A" w:rsidP="0091213A">
      <w:pPr>
        <w:spacing w:before="1"/>
        <w:rPr>
          <w:rFonts w:ascii="Arial" w:eastAsia="Arial" w:hAnsi="Arial" w:cs="Arial"/>
        </w:rPr>
      </w:pPr>
    </w:p>
    <w:p w:rsidR="0091213A" w:rsidRPr="00220819" w:rsidRDefault="0091213A" w:rsidP="0091213A">
      <w:pPr>
        <w:spacing w:line="20" w:lineRule="atLeast"/>
        <w:ind w:left="118"/>
        <w:rPr>
          <w:rFonts w:ascii="Arial" w:eastAsia="Arial" w:hAnsi="Arial" w:cs="Arial"/>
        </w:rPr>
      </w:pPr>
      <w:r w:rsidRPr="00220819">
        <w:rPr>
          <w:rFonts w:ascii="Arial" w:eastAsia="Arial" w:hAnsi="Arial" w:cs="Arial"/>
          <w:noProof/>
        </w:rPr>
        <mc:AlternateContent>
          <mc:Choice Requires="wpg">
            <w:drawing>
              <wp:inline distT="0" distB="0" distL="0" distR="0" wp14:anchorId="737B43F7" wp14:editId="5AEB3E29">
                <wp:extent cx="7371715" cy="7620"/>
                <wp:effectExtent l="5715" t="10160" r="4445" b="127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1715" cy="7620"/>
                          <a:chOff x="0" y="0"/>
                          <a:chExt cx="11609" cy="12"/>
                        </a:xfrm>
                      </wpg:grpSpPr>
                      <wpg:grpSp>
                        <wpg:cNvPr id="7" name="Group 7"/>
                        <wpg:cNvGrpSpPr>
                          <a:grpSpLocks/>
                        </wpg:cNvGrpSpPr>
                        <wpg:grpSpPr bwMode="auto">
                          <a:xfrm>
                            <a:off x="6" y="6"/>
                            <a:ext cx="11597" cy="2"/>
                            <a:chOff x="6" y="6"/>
                            <a:chExt cx="11597" cy="2"/>
                          </a:xfrm>
                        </wpg:grpSpPr>
                        <wps:wsp>
                          <wps:cNvPr id="20" name="Freeform 20"/>
                          <wps:cNvSpPr>
                            <a:spLocks/>
                          </wps:cNvSpPr>
                          <wps:spPr bwMode="auto">
                            <a:xfrm>
                              <a:off x="6" y="6"/>
                              <a:ext cx="11597" cy="2"/>
                            </a:xfrm>
                            <a:custGeom>
                              <a:avLst/>
                              <a:gdLst>
                                <a:gd name="T0" fmla="+- 0 6 6"/>
                                <a:gd name="T1" fmla="*/ T0 w 11597"/>
                                <a:gd name="T2" fmla="+- 0 11603 6"/>
                                <a:gd name="T3" fmla="*/ T2 w 11597"/>
                              </a:gdLst>
                              <a:ahLst/>
                              <a:cxnLst>
                                <a:cxn ang="0">
                                  <a:pos x="T1" y="0"/>
                                </a:cxn>
                                <a:cxn ang="0">
                                  <a:pos x="T3" y="0"/>
                                </a:cxn>
                              </a:cxnLst>
                              <a:rect l="0" t="0" r="r" b="b"/>
                              <a:pathLst>
                                <a:path w="11597">
                                  <a:moveTo>
                                    <a:pt x="0" y="0"/>
                                  </a:moveTo>
                                  <a:lnTo>
                                    <a:pt x="11597" y="0"/>
                                  </a:lnTo>
                                </a:path>
                              </a:pathLst>
                            </a:custGeom>
                            <a:noFill/>
                            <a:ln w="7366">
                              <a:solidFill>
                                <a:srgbClr val="7E7E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6" o:spid="_x0000_s1026" style="width:580.45pt;height:.6pt;mso-position-horizontal-relative:char;mso-position-vertical-relative:line" coordsize="1160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">
                <v:group id="Group 7" o:spid="_x0000_s1027" style="position:absolute;left:6;top:6;width:11597;height:2" coordorigin="6,6" coordsize="11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Freeform 20" o:spid="_x0000_s1028" style="position:absolute;left:6;top:6;width:11597;height:2;visibility:visible;mso-wrap-style:square;v-text-anchor:top" coordsize="115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JrEL0A&#10;AADbAAAADwAAAGRycy9kb3ducmV2LnhtbERPy6rCMBDdC/5DGMGdpsrFRzWKFC50JfhcD83YFptJ&#10;aaKtfr1ZCC4P573edqYST2pcaVnBZByBIM6sLjlXcD79jxYgnEfWWFkmBS9ysN30e2uMtW35QM+j&#10;z0UIYRejgsL7OpbSZQUZdGNbEwfuZhuDPsAml7rBNoSbSk6jaCYNlhwaCqwpKSi7Hx9GwdskyXJv&#10;d/P93yWdt2lmDtHlqtRw0O1WIDx1/if+ulOtYBrWhy/hB8jN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1VJrEL0AAADbAAAADwAAAAAAAAAAAAAAAACYAgAAZHJzL2Rvd25yZXYu&#10;eG1sUEsFBgAAAAAEAAQA9QAAAIIDAAAAAA==&#10;" path="m,l11597,e" filled="f" strokecolor="#7e7e7e" strokeweight=".58pt">
                    <v:path arrowok="t" o:connecttype="custom" o:connectlocs="0,0;11597,0" o:connectangles="0,0"/>
                  </v:shape>
                </v:group>
                <w10:anchorlock/>
              </v:group>
            </w:pict>
          </mc:Fallback>
        </mc:AlternateContent>
      </w:r>
    </w:p>
    <w:p w:rsidR="0091213A" w:rsidRPr="00220819" w:rsidRDefault="0091213A" w:rsidP="0091213A">
      <w:pPr>
        <w:spacing w:before="78"/>
        <w:ind w:left="232"/>
        <w:rPr>
          <w:rFonts w:ascii="Arial" w:eastAsia="Arial" w:hAnsi="Arial" w:cs="Arial"/>
        </w:rPr>
      </w:pPr>
      <w:r w:rsidRPr="00220819">
        <w:rPr>
          <w:rFonts w:ascii="Arial"/>
          <w:spacing w:val="10"/>
        </w:rPr>
        <w:t>E</w:t>
      </w:r>
      <w:r w:rsidRPr="00220819">
        <w:rPr>
          <w:rFonts w:ascii="Arial"/>
          <w:spacing w:val="8"/>
        </w:rPr>
        <w:t>DUC</w:t>
      </w:r>
      <w:r w:rsidRPr="00220819">
        <w:rPr>
          <w:rFonts w:ascii="Arial"/>
          <w:spacing w:val="10"/>
        </w:rPr>
        <w:t>A</w:t>
      </w:r>
      <w:r w:rsidRPr="00220819">
        <w:rPr>
          <w:rFonts w:ascii="Arial"/>
          <w:spacing w:val="9"/>
        </w:rPr>
        <w:t>T</w:t>
      </w:r>
      <w:r w:rsidRPr="00220819">
        <w:rPr>
          <w:rFonts w:ascii="Arial"/>
          <w:spacing w:val="10"/>
        </w:rPr>
        <w:t>I</w:t>
      </w:r>
      <w:r w:rsidRPr="00220819">
        <w:rPr>
          <w:rFonts w:ascii="Arial"/>
          <w:spacing w:val="9"/>
        </w:rPr>
        <w:t>O</w:t>
      </w:r>
      <w:r w:rsidRPr="00220819">
        <w:rPr>
          <w:rFonts w:ascii="Arial"/>
        </w:rPr>
        <w:t>N</w:t>
      </w:r>
    </w:p>
    <w:p w:rsidR="0091213A" w:rsidRPr="00220819" w:rsidRDefault="0091213A" w:rsidP="0091213A">
      <w:pPr>
        <w:spacing w:before="9"/>
        <w:rPr>
          <w:rFonts w:ascii="Arial" w:eastAsia="Arial" w:hAnsi="Arial" w:cs="Arial"/>
        </w:rPr>
      </w:pPr>
    </w:p>
    <w:p w:rsidR="0091213A" w:rsidRPr="00220819" w:rsidRDefault="0091213A" w:rsidP="0091213A">
      <w:pPr>
        <w:spacing w:line="20" w:lineRule="atLeast"/>
        <w:ind w:left="118"/>
        <w:rPr>
          <w:rFonts w:ascii="Arial" w:eastAsia="Arial" w:hAnsi="Arial" w:cs="Arial"/>
        </w:rPr>
      </w:pPr>
      <w:r w:rsidRPr="00220819">
        <w:rPr>
          <w:rFonts w:ascii="Arial" w:eastAsia="Arial" w:hAnsi="Arial" w:cs="Arial"/>
          <w:noProof/>
        </w:rPr>
        <mc:AlternateContent>
          <mc:Choice Requires="wpg">
            <w:drawing>
              <wp:inline distT="0" distB="0" distL="0" distR="0" wp14:anchorId="5B78F753" wp14:editId="4AB52390">
                <wp:extent cx="7392670" cy="7620"/>
                <wp:effectExtent l="5715" t="6350" r="2540" b="5080"/>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92670" cy="7620"/>
                          <a:chOff x="0" y="0"/>
                          <a:chExt cx="11642" cy="12"/>
                        </a:xfrm>
                      </wpg:grpSpPr>
                      <wpg:grpSp>
                        <wpg:cNvPr id="22" name="Group 22"/>
                        <wpg:cNvGrpSpPr>
                          <a:grpSpLocks/>
                        </wpg:cNvGrpSpPr>
                        <wpg:grpSpPr bwMode="auto">
                          <a:xfrm>
                            <a:off x="6" y="6"/>
                            <a:ext cx="11631" cy="2"/>
                            <a:chOff x="6" y="6"/>
                            <a:chExt cx="11631" cy="2"/>
                          </a:xfrm>
                        </wpg:grpSpPr>
                        <wps:wsp>
                          <wps:cNvPr id="23" name="Freeform 23"/>
                          <wps:cNvSpPr>
                            <a:spLocks/>
                          </wps:cNvSpPr>
                          <wps:spPr bwMode="auto">
                            <a:xfrm>
                              <a:off x="6" y="6"/>
                              <a:ext cx="11631" cy="2"/>
                            </a:xfrm>
                            <a:custGeom>
                              <a:avLst/>
                              <a:gdLst>
                                <a:gd name="T0" fmla="+- 0 6 6"/>
                                <a:gd name="T1" fmla="*/ T0 w 11631"/>
                                <a:gd name="T2" fmla="+- 0 11636 6"/>
                                <a:gd name="T3" fmla="*/ T2 w 11631"/>
                              </a:gdLst>
                              <a:ahLst/>
                              <a:cxnLst>
                                <a:cxn ang="0">
                                  <a:pos x="T1" y="0"/>
                                </a:cxn>
                                <a:cxn ang="0">
                                  <a:pos x="T3" y="0"/>
                                </a:cxn>
                              </a:cxnLst>
                              <a:rect l="0" t="0" r="r" b="b"/>
                              <a:pathLst>
                                <a:path w="11631">
                                  <a:moveTo>
                                    <a:pt x="0" y="0"/>
                                  </a:moveTo>
                                  <a:lnTo>
                                    <a:pt x="11630" y="0"/>
                                  </a:lnTo>
                                </a:path>
                              </a:pathLst>
                            </a:custGeom>
                            <a:noFill/>
                            <a:ln w="7367">
                              <a:solidFill>
                                <a:srgbClr val="7E7E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21" o:spid="_x0000_s1026" style="width:582.1pt;height:.6pt;mso-position-horizontal-relative:char;mso-position-vertical-relative:line" coordsize="1164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">
                <v:group id="Group 22" o:spid="_x0000_s1027" style="position:absolute;left:6;top:6;width:11631;height:2" coordorigin="6,6" coordsize="1163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23" o:spid="_x0000_s1028" style="position:absolute;left:6;top:6;width:11631;height:2;visibility:visible;mso-wrap-style:square;v-text-anchor:top" coordsize="116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7yP8QA&#10;AADbAAAADwAAAGRycy9kb3ducmV2LnhtbESPQWvCQBSE74X+h+UVequbaCltdBWRCD0I1bR6fmSf&#10;STD7NmSfGv99tyD0OMzMN8xsMbhWXagPjWcD6SgBRVx623Bl4Od7/fIOKgiyxdYzGbhRgMX88WGG&#10;mfVX3tGlkEpFCIcMDdQiXaZ1KGtyGEa+I47e0fcOJcq+0rbHa4S7Vo+T5E07bDgu1NjRqqbyVJyd&#10;geXBnb9eU8mPUu3TfJvbdr35MOb5aVhOQQkN8h++tz+tgfEE/r7EH6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u8j/EAAAA2wAAAA8AAAAAAAAAAAAAAAAAmAIAAGRycy9k&#10;b3ducmV2LnhtbFBLBQYAAAAABAAEAPUAAACJAwAAAAA=&#10;" path="m,l11630,e" filled="f" strokecolor="#7e7e7e" strokeweight=".20464mm">
                    <v:path arrowok="t" o:connecttype="custom" o:connectlocs="0,0;11630,0" o:connectangles="0,0"/>
                  </v:shape>
                </v:group>
                <w10:anchorlock/>
              </v:group>
            </w:pict>
          </mc:Fallback>
        </mc:AlternateContent>
      </w:r>
    </w:p>
    <w:p w:rsidR="0091213A" w:rsidRPr="00220819" w:rsidRDefault="0091213A" w:rsidP="0091213A">
      <w:pPr>
        <w:tabs>
          <w:tab w:val="left" w:pos="5452"/>
          <w:tab w:val="left" w:pos="8785"/>
        </w:tabs>
        <w:spacing w:before="55"/>
        <w:ind w:left="848"/>
        <w:rPr>
          <w:rFonts w:ascii="Arial" w:eastAsia="Arial" w:hAnsi="Arial" w:cs="Arial"/>
        </w:rPr>
      </w:pPr>
      <w:r w:rsidRPr="00220819">
        <w:rPr>
          <w:rFonts w:ascii="Arial"/>
          <w:b/>
          <w:spacing w:val="7"/>
        </w:rPr>
        <w:t>Rutgers</w:t>
      </w:r>
      <w:r w:rsidRPr="00220819">
        <w:rPr>
          <w:rFonts w:ascii="Arial"/>
          <w:b/>
          <w:spacing w:val="19"/>
        </w:rPr>
        <w:t xml:space="preserve"> </w:t>
      </w:r>
      <w:r w:rsidRPr="00220819">
        <w:rPr>
          <w:rFonts w:ascii="Arial"/>
          <w:b/>
          <w:spacing w:val="7"/>
        </w:rPr>
        <w:t>State</w:t>
      </w:r>
      <w:r w:rsidRPr="00220819">
        <w:rPr>
          <w:rFonts w:ascii="Arial"/>
          <w:b/>
          <w:spacing w:val="19"/>
        </w:rPr>
        <w:t xml:space="preserve"> </w:t>
      </w:r>
      <w:r>
        <w:rPr>
          <w:rFonts w:ascii="Arial"/>
          <w:b/>
          <w:spacing w:val="8"/>
        </w:rPr>
        <w:t xml:space="preserve">University        </w:t>
      </w:r>
      <w:r w:rsidRPr="00220819">
        <w:rPr>
          <w:rFonts w:ascii="Arial"/>
          <w:i/>
          <w:spacing w:val="6"/>
        </w:rPr>
        <w:t>New</w:t>
      </w:r>
      <w:r w:rsidRPr="00220819">
        <w:rPr>
          <w:rFonts w:ascii="Arial"/>
          <w:i/>
          <w:spacing w:val="18"/>
        </w:rPr>
        <w:t xml:space="preserve"> </w:t>
      </w:r>
      <w:r w:rsidRPr="00220819">
        <w:rPr>
          <w:rFonts w:ascii="Arial"/>
          <w:i/>
          <w:spacing w:val="8"/>
        </w:rPr>
        <w:t>Brunswick,</w:t>
      </w:r>
      <w:r w:rsidRPr="00220819">
        <w:rPr>
          <w:rFonts w:ascii="Arial"/>
          <w:i/>
          <w:spacing w:val="19"/>
        </w:rPr>
        <w:t xml:space="preserve"> </w:t>
      </w:r>
      <w:r>
        <w:rPr>
          <w:rFonts w:ascii="Arial"/>
          <w:i/>
          <w:spacing w:val="4"/>
        </w:rPr>
        <w:t xml:space="preserve">NJ                </w:t>
      </w:r>
      <w:r w:rsidRPr="00220819">
        <w:rPr>
          <w:rFonts w:ascii="Arial"/>
          <w:spacing w:val="8"/>
        </w:rPr>
        <w:t>September</w:t>
      </w:r>
      <w:r w:rsidRPr="00220819">
        <w:rPr>
          <w:rFonts w:ascii="Arial"/>
          <w:spacing w:val="21"/>
        </w:rPr>
        <w:t xml:space="preserve"> </w:t>
      </w:r>
      <w:r w:rsidRPr="00220819">
        <w:rPr>
          <w:rFonts w:ascii="Arial"/>
          <w:spacing w:val="7"/>
        </w:rPr>
        <w:t>2005</w:t>
      </w:r>
      <w:r w:rsidRPr="00220819">
        <w:rPr>
          <w:rFonts w:ascii="Arial"/>
          <w:spacing w:val="20"/>
        </w:rPr>
        <w:t xml:space="preserve"> </w:t>
      </w:r>
      <w:r w:rsidRPr="00220819">
        <w:rPr>
          <w:rFonts w:ascii="Arial"/>
        </w:rPr>
        <w:t>-</w:t>
      </w:r>
      <w:r w:rsidRPr="00220819">
        <w:rPr>
          <w:rFonts w:ascii="Arial"/>
          <w:spacing w:val="19"/>
        </w:rPr>
        <w:t xml:space="preserve"> </w:t>
      </w:r>
      <w:r w:rsidRPr="00220819">
        <w:rPr>
          <w:rFonts w:ascii="Arial"/>
          <w:spacing w:val="8"/>
        </w:rPr>
        <w:t>August</w:t>
      </w:r>
      <w:r w:rsidRPr="00220819">
        <w:rPr>
          <w:rFonts w:ascii="Arial"/>
          <w:spacing w:val="18"/>
        </w:rPr>
        <w:t xml:space="preserve"> </w:t>
      </w:r>
      <w:r w:rsidRPr="00220819">
        <w:rPr>
          <w:rFonts w:ascii="Arial"/>
          <w:spacing w:val="6"/>
        </w:rPr>
        <w:t>2008</w:t>
      </w:r>
    </w:p>
    <w:p w:rsidR="0091213A" w:rsidRPr="00220819" w:rsidRDefault="0091213A" w:rsidP="0091213A">
      <w:pPr>
        <w:pStyle w:val="BodyText"/>
        <w:widowControl w:val="0"/>
        <w:numPr>
          <w:ilvl w:val="0"/>
          <w:numId w:val="39"/>
        </w:numPr>
        <w:spacing w:before="76"/>
        <w:rPr>
          <w:sz w:val="24"/>
          <w:szCs w:val="24"/>
        </w:rPr>
      </w:pPr>
      <w:r w:rsidRPr="00220819">
        <w:rPr>
          <w:sz w:val="24"/>
          <w:szCs w:val="24"/>
        </w:rPr>
        <w:t xml:space="preserve">B.S in Finance and Business Administration  </w:t>
      </w:r>
    </w:p>
    <w:p w:rsidR="0091213A" w:rsidRPr="009951E5" w:rsidRDefault="0091213A" w:rsidP="009951E5"/>
    <w:sectPr w:rsidR="0091213A" w:rsidRPr="009951E5" w:rsidSect="001918DB">
      <w:headerReference w:type="default" r:id="rId9"/>
      <w:footerReference w:type="default" r:id="rId10"/>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7B3B" w:rsidRDefault="00117B3B" w:rsidP="001918DB">
      <w:r>
        <w:separator/>
      </w:r>
    </w:p>
  </w:endnote>
  <w:endnote w:type="continuationSeparator" w:id="0">
    <w:p w:rsidR="00117B3B" w:rsidRDefault="00117B3B"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7B3B" w:rsidRDefault="00117B3B" w:rsidP="001918DB">
      <w:r>
        <w:separator/>
      </w:r>
    </w:p>
  </w:footnote>
  <w:footnote w:type="continuationSeparator" w:id="0">
    <w:p w:rsidR="00117B3B" w:rsidRDefault="00117B3B"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A54E19">
    <w:pPr>
      <w:pStyle w:val="Header"/>
    </w:pPr>
    <w:r>
      <w:rPr>
        <w:noProof/>
      </w:rPr>
      <mc:AlternateContent>
        <mc:Choice Requires="wps">
          <w:drawing>
            <wp:anchor distT="0" distB="0" distL="114300" distR="114300" simplePos="0" relativeHeight="251661312" behindDoc="0" locked="0" layoutInCell="1" allowOverlap="1" wp14:anchorId="6D16CF96" wp14:editId="1F26AA2D">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Pr>
        <w:noProof/>
      </w:rPr>
      <mc:AlternateContent>
        <mc:Choice Requires="wps">
          <w:drawing>
            <wp:anchor distT="0" distB="0" distL="114300" distR="114300" simplePos="0" relativeHeight="251659264" behindDoc="0" locked="0" layoutInCell="1" allowOverlap="1" wp14:anchorId="295B3D6A" wp14:editId="2C4FE6C6">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360"/>
        </w:tabs>
        <w:ind w:left="360" w:hanging="360"/>
      </w:pPr>
      <w:rPr>
        <w:rFonts w:ascii="Symbol" w:hAnsi="Symbol" w:cs="Symbol"/>
      </w:r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cs="Wingdings"/>
      </w:rPr>
    </w:lvl>
  </w:abstractNum>
  <w:abstractNum w:abstractNumId="3">
    <w:nsid w:val="00000004"/>
    <w:multiLevelType w:val="singleLevel"/>
    <w:tmpl w:val="00000004"/>
    <w:name w:val="WW8Num4"/>
    <w:lvl w:ilvl="0">
      <w:numFmt w:val="bullet"/>
      <w:lvlText w:val=""/>
      <w:lvlJc w:val="left"/>
      <w:pPr>
        <w:tabs>
          <w:tab w:val="num" w:pos="0"/>
        </w:tabs>
        <w:ind w:left="360" w:hanging="360"/>
      </w:pPr>
      <w:rPr>
        <w:rFonts w:ascii="Symbol" w:hAnsi="Symbol" w:cs="Symbol"/>
      </w:rPr>
    </w:lvl>
  </w:abstractNum>
  <w:abstractNum w:abstractNumId="4">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0D676C0B"/>
    <w:multiLevelType w:val="hybridMultilevel"/>
    <w:tmpl w:val="85F8EEC8"/>
    <w:lvl w:ilvl="0" w:tplc="04090001">
      <w:start w:val="1"/>
      <w:numFmt w:val="bullet"/>
      <w:lvlText w:val=""/>
      <w:lvlJc w:val="left"/>
      <w:pPr>
        <w:ind w:left="1208" w:hanging="360"/>
      </w:pPr>
      <w:rPr>
        <w:rFonts w:ascii="Symbol" w:hAnsi="Symbol" w:hint="default"/>
      </w:rPr>
    </w:lvl>
    <w:lvl w:ilvl="1" w:tplc="04090003" w:tentative="1">
      <w:start w:val="1"/>
      <w:numFmt w:val="bullet"/>
      <w:lvlText w:val="o"/>
      <w:lvlJc w:val="left"/>
      <w:pPr>
        <w:ind w:left="1928" w:hanging="360"/>
      </w:pPr>
      <w:rPr>
        <w:rFonts w:ascii="Courier New" w:hAnsi="Courier New" w:cs="Courier New" w:hint="default"/>
      </w:rPr>
    </w:lvl>
    <w:lvl w:ilvl="2" w:tplc="04090005" w:tentative="1">
      <w:start w:val="1"/>
      <w:numFmt w:val="bullet"/>
      <w:lvlText w:val=""/>
      <w:lvlJc w:val="left"/>
      <w:pPr>
        <w:ind w:left="2648" w:hanging="360"/>
      </w:pPr>
      <w:rPr>
        <w:rFonts w:ascii="Wingdings" w:hAnsi="Wingdings" w:hint="default"/>
      </w:rPr>
    </w:lvl>
    <w:lvl w:ilvl="3" w:tplc="04090001" w:tentative="1">
      <w:start w:val="1"/>
      <w:numFmt w:val="bullet"/>
      <w:lvlText w:val=""/>
      <w:lvlJc w:val="left"/>
      <w:pPr>
        <w:ind w:left="3368" w:hanging="360"/>
      </w:pPr>
      <w:rPr>
        <w:rFonts w:ascii="Symbol" w:hAnsi="Symbol" w:hint="default"/>
      </w:rPr>
    </w:lvl>
    <w:lvl w:ilvl="4" w:tplc="04090003" w:tentative="1">
      <w:start w:val="1"/>
      <w:numFmt w:val="bullet"/>
      <w:lvlText w:val="o"/>
      <w:lvlJc w:val="left"/>
      <w:pPr>
        <w:ind w:left="4088" w:hanging="360"/>
      </w:pPr>
      <w:rPr>
        <w:rFonts w:ascii="Courier New" w:hAnsi="Courier New" w:cs="Courier New" w:hint="default"/>
      </w:rPr>
    </w:lvl>
    <w:lvl w:ilvl="5" w:tplc="04090005" w:tentative="1">
      <w:start w:val="1"/>
      <w:numFmt w:val="bullet"/>
      <w:lvlText w:val=""/>
      <w:lvlJc w:val="left"/>
      <w:pPr>
        <w:ind w:left="4808" w:hanging="360"/>
      </w:pPr>
      <w:rPr>
        <w:rFonts w:ascii="Wingdings" w:hAnsi="Wingdings" w:hint="default"/>
      </w:rPr>
    </w:lvl>
    <w:lvl w:ilvl="6" w:tplc="04090001" w:tentative="1">
      <w:start w:val="1"/>
      <w:numFmt w:val="bullet"/>
      <w:lvlText w:val=""/>
      <w:lvlJc w:val="left"/>
      <w:pPr>
        <w:ind w:left="5528" w:hanging="360"/>
      </w:pPr>
      <w:rPr>
        <w:rFonts w:ascii="Symbol" w:hAnsi="Symbol" w:hint="default"/>
      </w:rPr>
    </w:lvl>
    <w:lvl w:ilvl="7" w:tplc="04090003" w:tentative="1">
      <w:start w:val="1"/>
      <w:numFmt w:val="bullet"/>
      <w:lvlText w:val="o"/>
      <w:lvlJc w:val="left"/>
      <w:pPr>
        <w:ind w:left="6248" w:hanging="360"/>
      </w:pPr>
      <w:rPr>
        <w:rFonts w:ascii="Courier New" w:hAnsi="Courier New" w:cs="Courier New" w:hint="default"/>
      </w:rPr>
    </w:lvl>
    <w:lvl w:ilvl="8" w:tplc="04090005" w:tentative="1">
      <w:start w:val="1"/>
      <w:numFmt w:val="bullet"/>
      <w:lvlText w:val=""/>
      <w:lvlJc w:val="left"/>
      <w:pPr>
        <w:ind w:left="6968" w:hanging="360"/>
      </w:pPr>
      <w:rPr>
        <w:rFonts w:ascii="Wingdings" w:hAnsi="Wingdings" w:hint="default"/>
      </w:rPr>
    </w:lvl>
  </w:abstractNum>
  <w:abstractNum w:abstractNumId="8">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0">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16BB46C4"/>
    <w:multiLevelType w:val="hybridMultilevel"/>
    <w:tmpl w:val="EE385CE0"/>
    <w:lvl w:ilvl="0" w:tplc="04090001">
      <w:start w:val="1"/>
      <w:numFmt w:val="bullet"/>
      <w:lvlText w:val=""/>
      <w:lvlJc w:val="left"/>
      <w:pPr>
        <w:ind w:left="1208" w:hanging="360"/>
      </w:pPr>
      <w:rPr>
        <w:rFonts w:ascii="Symbol" w:hAnsi="Symbol" w:hint="default"/>
      </w:rPr>
    </w:lvl>
    <w:lvl w:ilvl="1" w:tplc="04090003" w:tentative="1">
      <w:start w:val="1"/>
      <w:numFmt w:val="bullet"/>
      <w:lvlText w:val="o"/>
      <w:lvlJc w:val="left"/>
      <w:pPr>
        <w:ind w:left="1928" w:hanging="360"/>
      </w:pPr>
      <w:rPr>
        <w:rFonts w:ascii="Courier New" w:hAnsi="Courier New" w:cs="Courier New" w:hint="default"/>
      </w:rPr>
    </w:lvl>
    <w:lvl w:ilvl="2" w:tplc="04090005" w:tentative="1">
      <w:start w:val="1"/>
      <w:numFmt w:val="bullet"/>
      <w:lvlText w:val=""/>
      <w:lvlJc w:val="left"/>
      <w:pPr>
        <w:ind w:left="2648" w:hanging="360"/>
      </w:pPr>
      <w:rPr>
        <w:rFonts w:ascii="Wingdings" w:hAnsi="Wingdings" w:hint="default"/>
      </w:rPr>
    </w:lvl>
    <w:lvl w:ilvl="3" w:tplc="04090001" w:tentative="1">
      <w:start w:val="1"/>
      <w:numFmt w:val="bullet"/>
      <w:lvlText w:val=""/>
      <w:lvlJc w:val="left"/>
      <w:pPr>
        <w:ind w:left="3368" w:hanging="360"/>
      </w:pPr>
      <w:rPr>
        <w:rFonts w:ascii="Symbol" w:hAnsi="Symbol" w:hint="default"/>
      </w:rPr>
    </w:lvl>
    <w:lvl w:ilvl="4" w:tplc="04090003" w:tentative="1">
      <w:start w:val="1"/>
      <w:numFmt w:val="bullet"/>
      <w:lvlText w:val="o"/>
      <w:lvlJc w:val="left"/>
      <w:pPr>
        <w:ind w:left="4088" w:hanging="360"/>
      </w:pPr>
      <w:rPr>
        <w:rFonts w:ascii="Courier New" w:hAnsi="Courier New" w:cs="Courier New" w:hint="default"/>
      </w:rPr>
    </w:lvl>
    <w:lvl w:ilvl="5" w:tplc="04090005" w:tentative="1">
      <w:start w:val="1"/>
      <w:numFmt w:val="bullet"/>
      <w:lvlText w:val=""/>
      <w:lvlJc w:val="left"/>
      <w:pPr>
        <w:ind w:left="4808" w:hanging="360"/>
      </w:pPr>
      <w:rPr>
        <w:rFonts w:ascii="Wingdings" w:hAnsi="Wingdings" w:hint="default"/>
      </w:rPr>
    </w:lvl>
    <w:lvl w:ilvl="6" w:tplc="04090001" w:tentative="1">
      <w:start w:val="1"/>
      <w:numFmt w:val="bullet"/>
      <w:lvlText w:val=""/>
      <w:lvlJc w:val="left"/>
      <w:pPr>
        <w:ind w:left="5528" w:hanging="360"/>
      </w:pPr>
      <w:rPr>
        <w:rFonts w:ascii="Symbol" w:hAnsi="Symbol" w:hint="default"/>
      </w:rPr>
    </w:lvl>
    <w:lvl w:ilvl="7" w:tplc="04090003" w:tentative="1">
      <w:start w:val="1"/>
      <w:numFmt w:val="bullet"/>
      <w:lvlText w:val="o"/>
      <w:lvlJc w:val="left"/>
      <w:pPr>
        <w:ind w:left="6248" w:hanging="360"/>
      </w:pPr>
      <w:rPr>
        <w:rFonts w:ascii="Courier New" w:hAnsi="Courier New" w:cs="Courier New" w:hint="default"/>
      </w:rPr>
    </w:lvl>
    <w:lvl w:ilvl="8" w:tplc="04090005" w:tentative="1">
      <w:start w:val="1"/>
      <w:numFmt w:val="bullet"/>
      <w:lvlText w:val=""/>
      <w:lvlJc w:val="left"/>
      <w:pPr>
        <w:ind w:left="6968" w:hanging="360"/>
      </w:pPr>
      <w:rPr>
        <w:rFonts w:ascii="Wingdings" w:hAnsi="Wingdings" w:hint="default"/>
      </w:rPr>
    </w:lvl>
  </w:abstractNum>
  <w:abstractNum w:abstractNumId="12">
    <w:nsid w:val="1E6D775A"/>
    <w:multiLevelType w:val="hybridMultilevel"/>
    <w:tmpl w:val="12DE211A"/>
    <w:lvl w:ilvl="0" w:tplc="04090001">
      <w:start w:val="1"/>
      <w:numFmt w:val="bullet"/>
      <w:lvlText w:val=""/>
      <w:lvlJc w:val="left"/>
      <w:pPr>
        <w:ind w:left="1208" w:hanging="360"/>
      </w:pPr>
      <w:rPr>
        <w:rFonts w:ascii="Symbol" w:hAnsi="Symbol" w:hint="default"/>
      </w:rPr>
    </w:lvl>
    <w:lvl w:ilvl="1" w:tplc="04090003" w:tentative="1">
      <w:start w:val="1"/>
      <w:numFmt w:val="bullet"/>
      <w:lvlText w:val="o"/>
      <w:lvlJc w:val="left"/>
      <w:pPr>
        <w:ind w:left="1928" w:hanging="360"/>
      </w:pPr>
      <w:rPr>
        <w:rFonts w:ascii="Courier New" w:hAnsi="Courier New" w:cs="Courier New" w:hint="default"/>
      </w:rPr>
    </w:lvl>
    <w:lvl w:ilvl="2" w:tplc="04090005" w:tentative="1">
      <w:start w:val="1"/>
      <w:numFmt w:val="bullet"/>
      <w:lvlText w:val=""/>
      <w:lvlJc w:val="left"/>
      <w:pPr>
        <w:ind w:left="2648" w:hanging="360"/>
      </w:pPr>
      <w:rPr>
        <w:rFonts w:ascii="Wingdings" w:hAnsi="Wingdings" w:hint="default"/>
      </w:rPr>
    </w:lvl>
    <w:lvl w:ilvl="3" w:tplc="04090001" w:tentative="1">
      <w:start w:val="1"/>
      <w:numFmt w:val="bullet"/>
      <w:lvlText w:val=""/>
      <w:lvlJc w:val="left"/>
      <w:pPr>
        <w:ind w:left="3368" w:hanging="360"/>
      </w:pPr>
      <w:rPr>
        <w:rFonts w:ascii="Symbol" w:hAnsi="Symbol" w:hint="default"/>
      </w:rPr>
    </w:lvl>
    <w:lvl w:ilvl="4" w:tplc="04090003" w:tentative="1">
      <w:start w:val="1"/>
      <w:numFmt w:val="bullet"/>
      <w:lvlText w:val="o"/>
      <w:lvlJc w:val="left"/>
      <w:pPr>
        <w:ind w:left="4088" w:hanging="360"/>
      </w:pPr>
      <w:rPr>
        <w:rFonts w:ascii="Courier New" w:hAnsi="Courier New" w:cs="Courier New" w:hint="default"/>
      </w:rPr>
    </w:lvl>
    <w:lvl w:ilvl="5" w:tplc="04090005" w:tentative="1">
      <w:start w:val="1"/>
      <w:numFmt w:val="bullet"/>
      <w:lvlText w:val=""/>
      <w:lvlJc w:val="left"/>
      <w:pPr>
        <w:ind w:left="4808" w:hanging="360"/>
      </w:pPr>
      <w:rPr>
        <w:rFonts w:ascii="Wingdings" w:hAnsi="Wingdings" w:hint="default"/>
      </w:rPr>
    </w:lvl>
    <w:lvl w:ilvl="6" w:tplc="04090001" w:tentative="1">
      <w:start w:val="1"/>
      <w:numFmt w:val="bullet"/>
      <w:lvlText w:val=""/>
      <w:lvlJc w:val="left"/>
      <w:pPr>
        <w:ind w:left="5528" w:hanging="360"/>
      </w:pPr>
      <w:rPr>
        <w:rFonts w:ascii="Symbol" w:hAnsi="Symbol" w:hint="default"/>
      </w:rPr>
    </w:lvl>
    <w:lvl w:ilvl="7" w:tplc="04090003" w:tentative="1">
      <w:start w:val="1"/>
      <w:numFmt w:val="bullet"/>
      <w:lvlText w:val="o"/>
      <w:lvlJc w:val="left"/>
      <w:pPr>
        <w:ind w:left="6248" w:hanging="360"/>
      </w:pPr>
      <w:rPr>
        <w:rFonts w:ascii="Courier New" w:hAnsi="Courier New" w:cs="Courier New" w:hint="default"/>
      </w:rPr>
    </w:lvl>
    <w:lvl w:ilvl="8" w:tplc="04090005" w:tentative="1">
      <w:start w:val="1"/>
      <w:numFmt w:val="bullet"/>
      <w:lvlText w:val=""/>
      <w:lvlJc w:val="left"/>
      <w:pPr>
        <w:ind w:left="6968" w:hanging="360"/>
      </w:pPr>
      <w:rPr>
        <w:rFonts w:ascii="Wingdings" w:hAnsi="Wingdings" w:hint="default"/>
      </w:rPr>
    </w:lvl>
  </w:abstractNum>
  <w:abstractNum w:abstractNumId="13">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4">
    <w:nsid w:val="298A5C6B"/>
    <w:multiLevelType w:val="hybridMultilevel"/>
    <w:tmpl w:val="86D2BF68"/>
    <w:lvl w:ilvl="0" w:tplc="04090001">
      <w:start w:val="1"/>
      <w:numFmt w:val="bullet"/>
      <w:lvlText w:val=""/>
      <w:lvlJc w:val="left"/>
      <w:pPr>
        <w:ind w:left="1208" w:hanging="360"/>
      </w:pPr>
      <w:rPr>
        <w:rFonts w:ascii="Symbol" w:hAnsi="Symbol" w:hint="default"/>
      </w:rPr>
    </w:lvl>
    <w:lvl w:ilvl="1" w:tplc="04090003" w:tentative="1">
      <w:start w:val="1"/>
      <w:numFmt w:val="bullet"/>
      <w:lvlText w:val="o"/>
      <w:lvlJc w:val="left"/>
      <w:pPr>
        <w:ind w:left="1928" w:hanging="360"/>
      </w:pPr>
      <w:rPr>
        <w:rFonts w:ascii="Courier New" w:hAnsi="Courier New" w:cs="Courier New" w:hint="default"/>
      </w:rPr>
    </w:lvl>
    <w:lvl w:ilvl="2" w:tplc="04090005" w:tentative="1">
      <w:start w:val="1"/>
      <w:numFmt w:val="bullet"/>
      <w:lvlText w:val=""/>
      <w:lvlJc w:val="left"/>
      <w:pPr>
        <w:ind w:left="2648" w:hanging="360"/>
      </w:pPr>
      <w:rPr>
        <w:rFonts w:ascii="Wingdings" w:hAnsi="Wingdings" w:hint="default"/>
      </w:rPr>
    </w:lvl>
    <w:lvl w:ilvl="3" w:tplc="04090001" w:tentative="1">
      <w:start w:val="1"/>
      <w:numFmt w:val="bullet"/>
      <w:lvlText w:val=""/>
      <w:lvlJc w:val="left"/>
      <w:pPr>
        <w:ind w:left="3368" w:hanging="360"/>
      </w:pPr>
      <w:rPr>
        <w:rFonts w:ascii="Symbol" w:hAnsi="Symbol" w:hint="default"/>
      </w:rPr>
    </w:lvl>
    <w:lvl w:ilvl="4" w:tplc="04090003" w:tentative="1">
      <w:start w:val="1"/>
      <w:numFmt w:val="bullet"/>
      <w:lvlText w:val="o"/>
      <w:lvlJc w:val="left"/>
      <w:pPr>
        <w:ind w:left="4088" w:hanging="360"/>
      </w:pPr>
      <w:rPr>
        <w:rFonts w:ascii="Courier New" w:hAnsi="Courier New" w:cs="Courier New" w:hint="default"/>
      </w:rPr>
    </w:lvl>
    <w:lvl w:ilvl="5" w:tplc="04090005" w:tentative="1">
      <w:start w:val="1"/>
      <w:numFmt w:val="bullet"/>
      <w:lvlText w:val=""/>
      <w:lvlJc w:val="left"/>
      <w:pPr>
        <w:ind w:left="4808" w:hanging="360"/>
      </w:pPr>
      <w:rPr>
        <w:rFonts w:ascii="Wingdings" w:hAnsi="Wingdings" w:hint="default"/>
      </w:rPr>
    </w:lvl>
    <w:lvl w:ilvl="6" w:tplc="04090001" w:tentative="1">
      <w:start w:val="1"/>
      <w:numFmt w:val="bullet"/>
      <w:lvlText w:val=""/>
      <w:lvlJc w:val="left"/>
      <w:pPr>
        <w:ind w:left="5528" w:hanging="360"/>
      </w:pPr>
      <w:rPr>
        <w:rFonts w:ascii="Symbol" w:hAnsi="Symbol" w:hint="default"/>
      </w:rPr>
    </w:lvl>
    <w:lvl w:ilvl="7" w:tplc="04090003" w:tentative="1">
      <w:start w:val="1"/>
      <w:numFmt w:val="bullet"/>
      <w:lvlText w:val="o"/>
      <w:lvlJc w:val="left"/>
      <w:pPr>
        <w:ind w:left="6248" w:hanging="360"/>
      </w:pPr>
      <w:rPr>
        <w:rFonts w:ascii="Courier New" w:hAnsi="Courier New" w:cs="Courier New" w:hint="default"/>
      </w:rPr>
    </w:lvl>
    <w:lvl w:ilvl="8" w:tplc="04090005" w:tentative="1">
      <w:start w:val="1"/>
      <w:numFmt w:val="bullet"/>
      <w:lvlText w:val=""/>
      <w:lvlJc w:val="left"/>
      <w:pPr>
        <w:ind w:left="6968" w:hanging="360"/>
      </w:pPr>
      <w:rPr>
        <w:rFonts w:ascii="Wingdings" w:hAnsi="Wingdings" w:hint="default"/>
      </w:rPr>
    </w:lvl>
  </w:abstractNum>
  <w:abstractNum w:abstractNumId="15">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2D04257A"/>
    <w:multiLevelType w:val="hybridMultilevel"/>
    <w:tmpl w:val="FCB43B48"/>
    <w:lvl w:ilvl="0" w:tplc="04090001">
      <w:start w:val="1"/>
      <w:numFmt w:val="bullet"/>
      <w:lvlText w:val=""/>
      <w:lvlJc w:val="left"/>
      <w:pPr>
        <w:ind w:left="1568" w:hanging="360"/>
      </w:pPr>
      <w:rPr>
        <w:rFonts w:ascii="Symbol" w:hAnsi="Symbol" w:hint="default"/>
      </w:rPr>
    </w:lvl>
    <w:lvl w:ilvl="1" w:tplc="04090003" w:tentative="1">
      <w:start w:val="1"/>
      <w:numFmt w:val="bullet"/>
      <w:lvlText w:val="o"/>
      <w:lvlJc w:val="left"/>
      <w:pPr>
        <w:ind w:left="2288" w:hanging="360"/>
      </w:pPr>
      <w:rPr>
        <w:rFonts w:ascii="Courier New" w:hAnsi="Courier New" w:cs="Courier New" w:hint="default"/>
      </w:rPr>
    </w:lvl>
    <w:lvl w:ilvl="2" w:tplc="04090005" w:tentative="1">
      <w:start w:val="1"/>
      <w:numFmt w:val="bullet"/>
      <w:lvlText w:val=""/>
      <w:lvlJc w:val="left"/>
      <w:pPr>
        <w:ind w:left="3008" w:hanging="360"/>
      </w:pPr>
      <w:rPr>
        <w:rFonts w:ascii="Wingdings" w:hAnsi="Wingdings" w:hint="default"/>
      </w:rPr>
    </w:lvl>
    <w:lvl w:ilvl="3" w:tplc="04090001" w:tentative="1">
      <w:start w:val="1"/>
      <w:numFmt w:val="bullet"/>
      <w:lvlText w:val=""/>
      <w:lvlJc w:val="left"/>
      <w:pPr>
        <w:ind w:left="3728" w:hanging="360"/>
      </w:pPr>
      <w:rPr>
        <w:rFonts w:ascii="Symbol" w:hAnsi="Symbol" w:hint="default"/>
      </w:rPr>
    </w:lvl>
    <w:lvl w:ilvl="4" w:tplc="04090003" w:tentative="1">
      <w:start w:val="1"/>
      <w:numFmt w:val="bullet"/>
      <w:lvlText w:val="o"/>
      <w:lvlJc w:val="left"/>
      <w:pPr>
        <w:ind w:left="4448" w:hanging="360"/>
      </w:pPr>
      <w:rPr>
        <w:rFonts w:ascii="Courier New" w:hAnsi="Courier New" w:cs="Courier New" w:hint="default"/>
      </w:rPr>
    </w:lvl>
    <w:lvl w:ilvl="5" w:tplc="04090005" w:tentative="1">
      <w:start w:val="1"/>
      <w:numFmt w:val="bullet"/>
      <w:lvlText w:val=""/>
      <w:lvlJc w:val="left"/>
      <w:pPr>
        <w:ind w:left="5168" w:hanging="360"/>
      </w:pPr>
      <w:rPr>
        <w:rFonts w:ascii="Wingdings" w:hAnsi="Wingdings" w:hint="default"/>
      </w:rPr>
    </w:lvl>
    <w:lvl w:ilvl="6" w:tplc="04090001" w:tentative="1">
      <w:start w:val="1"/>
      <w:numFmt w:val="bullet"/>
      <w:lvlText w:val=""/>
      <w:lvlJc w:val="left"/>
      <w:pPr>
        <w:ind w:left="5888" w:hanging="360"/>
      </w:pPr>
      <w:rPr>
        <w:rFonts w:ascii="Symbol" w:hAnsi="Symbol" w:hint="default"/>
      </w:rPr>
    </w:lvl>
    <w:lvl w:ilvl="7" w:tplc="04090003" w:tentative="1">
      <w:start w:val="1"/>
      <w:numFmt w:val="bullet"/>
      <w:lvlText w:val="o"/>
      <w:lvlJc w:val="left"/>
      <w:pPr>
        <w:ind w:left="6608" w:hanging="360"/>
      </w:pPr>
      <w:rPr>
        <w:rFonts w:ascii="Courier New" w:hAnsi="Courier New" w:cs="Courier New" w:hint="default"/>
      </w:rPr>
    </w:lvl>
    <w:lvl w:ilvl="8" w:tplc="04090005" w:tentative="1">
      <w:start w:val="1"/>
      <w:numFmt w:val="bullet"/>
      <w:lvlText w:val=""/>
      <w:lvlJc w:val="left"/>
      <w:pPr>
        <w:ind w:left="7328" w:hanging="360"/>
      </w:pPr>
      <w:rPr>
        <w:rFonts w:ascii="Wingdings" w:hAnsi="Wingdings" w:hint="default"/>
      </w:rPr>
    </w:lvl>
  </w:abstractNum>
  <w:abstractNum w:abstractNumId="17">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1F7F7E"/>
    <w:multiLevelType w:val="hybridMultilevel"/>
    <w:tmpl w:val="A18E418A"/>
    <w:lvl w:ilvl="0" w:tplc="04090001">
      <w:start w:val="1"/>
      <w:numFmt w:val="bullet"/>
      <w:lvlText w:val=""/>
      <w:lvlJc w:val="left"/>
      <w:pPr>
        <w:ind w:left="1208" w:hanging="360"/>
      </w:pPr>
      <w:rPr>
        <w:rFonts w:ascii="Symbol" w:hAnsi="Symbol" w:hint="default"/>
      </w:rPr>
    </w:lvl>
    <w:lvl w:ilvl="1" w:tplc="04090003" w:tentative="1">
      <w:start w:val="1"/>
      <w:numFmt w:val="bullet"/>
      <w:lvlText w:val="o"/>
      <w:lvlJc w:val="left"/>
      <w:pPr>
        <w:ind w:left="1928" w:hanging="360"/>
      </w:pPr>
      <w:rPr>
        <w:rFonts w:ascii="Courier New" w:hAnsi="Courier New" w:cs="Courier New" w:hint="default"/>
      </w:rPr>
    </w:lvl>
    <w:lvl w:ilvl="2" w:tplc="04090005" w:tentative="1">
      <w:start w:val="1"/>
      <w:numFmt w:val="bullet"/>
      <w:lvlText w:val=""/>
      <w:lvlJc w:val="left"/>
      <w:pPr>
        <w:ind w:left="2648" w:hanging="360"/>
      </w:pPr>
      <w:rPr>
        <w:rFonts w:ascii="Wingdings" w:hAnsi="Wingdings" w:hint="default"/>
      </w:rPr>
    </w:lvl>
    <w:lvl w:ilvl="3" w:tplc="04090001" w:tentative="1">
      <w:start w:val="1"/>
      <w:numFmt w:val="bullet"/>
      <w:lvlText w:val=""/>
      <w:lvlJc w:val="left"/>
      <w:pPr>
        <w:ind w:left="3368" w:hanging="360"/>
      </w:pPr>
      <w:rPr>
        <w:rFonts w:ascii="Symbol" w:hAnsi="Symbol" w:hint="default"/>
      </w:rPr>
    </w:lvl>
    <w:lvl w:ilvl="4" w:tplc="04090003" w:tentative="1">
      <w:start w:val="1"/>
      <w:numFmt w:val="bullet"/>
      <w:lvlText w:val="o"/>
      <w:lvlJc w:val="left"/>
      <w:pPr>
        <w:ind w:left="4088" w:hanging="360"/>
      </w:pPr>
      <w:rPr>
        <w:rFonts w:ascii="Courier New" w:hAnsi="Courier New" w:cs="Courier New" w:hint="default"/>
      </w:rPr>
    </w:lvl>
    <w:lvl w:ilvl="5" w:tplc="04090005" w:tentative="1">
      <w:start w:val="1"/>
      <w:numFmt w:val="bullet"/>
      <w:lvlText w:val=""/>
      <w:lvlJc w:val="left"/>
      <w:pPr>
        <w:ind w:left="4808" w:hanging="360"/>
      </w:pPr>
      <w:rPr>
        <w:rFonts w:ascii="Wingdings" w:hAnsi="Wingdings" w:hint="default"/>
      </w:rPr>
    </w:lvl>
    <w:lvl w:ilvl="6" w:tplc="04090001" w:tentative="1">
      <w:start w:val="1"/>
      <w:numFmt w:val="bullet"/>
      <w:lvlText w:val=""/>
      <w:lvlJc w:val="left"/>
      <w:pPr>
        <w:ind w:left="5528" w:hanging="360"/>
      </w:pPr>
      <w:rPr>
        <w:rFonts w:ascii="Symbol" w:hAnsi="Symbol" w:hint="default"/>
      </w:rPr>
    </w:lvl>
    <w:lvl w:ilvl="7" w:tplc="04090003" w:tentative="1">
      <w:start w:val="1"/>
      <w:numFmt w:val="bullet"/>
      <w:lvlText w:val="o"/>
      <w:lvlJc w:val="left"/>
      <w:pPr>
        <w:ind w:left="6248" w:hanging="360"/>
      </w:pPr>
      <w:rPr>
        <w:rFonts w:ascii="Courier New" w:hAnsi="Courier New" w:cs="Courier New" w:hint="default"/>
      </w:rPr>
    </w:lvl>
    <w:lvl w:ilvl="8" w:tplc="04090005" w:tentative="1">
      <w:start w:val="1"/>
      <w:numFmt w:val="bullet"/>
      <w:lvlText w:val=""/>
      <w:lvlJc w:val="left"/>
      <w:pPr>
        <w:ind w:left="6968" w:hanging="360"/>
      </w:pPr>
      <w:rPr>
        <w:rFonts w:ascii="Wingdings" w:hAnsi="Wingdings" w:hint="default"/>
      </w:rPr>
    </w:lvl>
  </w:abstractNum>
  <w:abstractNum w:abstractNumId="20">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2">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7">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5E330557"/>
    <w:multiLevelType w:val="hybridMultilevel"/>
    <w:tmpl w:val="F62C86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3DA5C52"/>
    <w:multiLevelType w:val="hybridMultilevel"/>
    <w:tmpl w:val="20D2A1A0"/>
    <w:lvl w:ilvl="0" w:tplc="04090001">
      <w:start w:val="1"/>
      <w:numFmt w:val="bullet"/>
      <w:lvlText w:val=""/>
      <w:lvlJc w:val="left"/>
      <w:pPr>
        <w:ind w:left="1208" w:hanging="360"/>
      </w:pPr>
      <w:rPr>
        <w:rFonts w:ascii="Symbol" w:hAnsi="Symbol" w:hint="default"/>
      </w:rPr>
    </w:lvl>
    <w:lvl w:ilvl="1" w:tplc="04090003" w:tentative="1">
      <w:start w:val="1"/>
      <w:numFmt w:val="bullet"/>
      <w:lvlText w:val="o"/>
      <w:lvlJc w:val="left"/>
      <w:pPr>
        <w:ind w:left="1928" w:hanging="360"/>
      </w:pPr>
      <w:rPr>
        <w:rFonts w:ascii="Courier New" w:hAnsi="Courier New" w:cs="Courier New" w:hint="default"/>
      </w:rPr>
    </w:lvl>
    <w:lvl w:ilvl="2" w:tplc="04090005" w:tentative="1">
      <w:start w:val="1"/>
      <w:numFmt w:val="bullet"/>
      <w:lvlText w:val=""/>
      <w:lvlJc w:val="left"/>
      <w:pPr>
        <w:ind w:left="2648" w:hanging="360"/>
      </w:pPr>
      <w:rPr>
        <w:rFonts w:ascii="Wingdings" w:hAnsi="Wingdings" w:hint="default"/>
      </w:rPr>
    </w:lvl>
    <w:lvl w:ilvl="3" w:tplc="04090001" w:tentative="1">
      <w:start w:val="1"/>
      <w:numFmt w:val="bullet"/>
      <w:lvlText w:val=""/>
      <w:lvlJc w:val="left"/>
      <w:pPr>
        <w:ind w:left="3368" w:hanging="360"/>
      </w:pPr>
      <w:rPr>
        <w:rFonts w:ascii="Symbol" w:hAnsi="Symbol" w:hint="default"/>
      </w:rPr>
    </w:lvl>
    <w:lvl w:ilvl="4" w:tplc="04090003" w:tentative="1">
      <w:start w:val="1"/>
      <w:numFmt w:val="bullet"/>
      <w:lvlText w:val="o"/>
      <w:lvlJc w:val="left"/>
      <w:pPr>
        <w:ind w:left="4088" w:hanging="360"/>
      </w:pPr>
      <w:rPr>
        <w:rFonts w:ascii="Courier New" w:hAnsi="Courier New" w:cs="Courier New" w:hint="default"/>
      </w:rPr>
    </w:lvl>
    <w:lvl w:ilvl="5" w:tplc="04090005" w:tentative="1">
      <w:start w:val="1"/>
      <w:numFmt w:val="bullet"/>
      <w:lvlText w:val=""/>
      <w:lvlJc w:val="left"/>
      <w:pPr>
        <w:ind w:left="4808" w:hanging="360"/>
      </w:pPr>
      <w:rPr>
        <w:rFonts w:ascii="Wingdings" w:hAnsi="Wingdings" w:hint="default"/>
      </w:rPr>
    </w:lvl>
    <w:lvl w:ilvl="6" w:tplc="04090001" w:tentative="1">
      <w:start w:val="1"/>
      <w:numFmt w:val="bullet"/>
      <w:lvlText w:val=""/>
      <w:lvlJc w:val="left"/>
      <w:pPr>
        <w:ind w:left="5528" w:hanging="360"/>
      </w:pPr>
      <w:rPr>
        <w:rFonts w:ascii="Symbol" w:hAnsi="Symbol" w:hint="default"/>
      </w:rPr>
    </w:lvl>
    <w:lvl w:ilvl="7" w:tplc="04090003" w:tentative="1">
      <w:start w:val="1"/>
      <w:numFmt w:val="bullet"/>
      <w:lvlText w:val="o"/>
      <w:lvlJc w:val="left"/>
      <w:pPr>
        <w:ind w:left="6248" w:hanging="360"/>
      </w:pPr>
      <w:rPr>
        <w:rFonts w:ascii="Courier New" w:hAnsi="Courier New" w:cs="Courier New" w:hint="default"/>
      </w:rPr>
    </w:lvl>
    <w:lvl w:ilvl="8" w:tplc="04090005" w:tentative="1">
      <w:start w:val="1"/>
      <w:numFmt w:val="bullet"/>
      <w:lvlText w:val=""/>
      <w:lvlJc w:val="left"/>
      <w:pPr>
        <w:ind w:left="6968" w:hanging="360"/>
      </w:pPr>
      <w:rPr>
        <w:rFonts w:ascii="Wingdings" w:hAnsi="Wingdings" w:hint="default"/>
      </w:rPr>
    </w:lvl>
  </w:abstractNum>
  <w:abstractNum w:abstractNumId="33">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705B7D"/>
    <w:multiLevelType w:val="hybridMultilevel"/>
    <w:tmpl w:val="04E8AB3C"/>
    <w:lvl w:ilvl="0" w:tplc="04090001">
      <w:start w:val="1"/>
      <w:numFmt w:val="bullet"/>
      <w:lvlText w:val=""/>
      <w:lvlJc w:val="left"/>
      <w:pPr>
        <w:ind w:left="1208" w:hanging="360"/>
      </w:pPr>
      <w:rPr>
        <w:rFonts w:ascii="Symbol" w:hAnsi="Symbol" w:hint="default"/>
      </w:rPr>
    </w:lvl>
    <w:lvl w:ilvl="1" w:tplc="04090003" w:tentative="1">
      <w:start w:val="1"/>
      <w:numFmt w:val="bullet"/>
      <w:lvlText w:val="o"/>
      <w:lvlJc w:val="left"/>
      <w:pPr>
        <w:ind w:left="1928" w:hanging="360"/>
      </w:pPr>
      <w:rPr>
        <w:rFonts w:ascii="Courier New" w:hAnsi="Courier New" w:cs="Courier New" w:hint="default"/>
      </w:rPr>
    </w:lvl>
    <w:lvl w:ilvl="2" w:tplc="04090005" w:tentative="1">
      <w:start w:val="1"/>
      <w:numFmt w:val="bullet"/>
      <w:lvlText w:val=""/>
      <w:lvlJc w:val="left"/>
      <w:pPr>
        <w:ind w:left="2648" w:hanging="360"/>
      </w:pPr>
      <w:rPr>
        <w:rFonts w:ascii="Wingdings" w:hAnsi="Wingdings" w:hint="default"/>
      </w:rPr>
    </w:lvl>
    <w:lvl w:ilvl="3" w:tplc="04090001" w:tentative="1">
      <w:start w:val="1"/>
      <w:numFmt w:val="bullet"/>
      <w:lvlText w:val=""/>
      <w:lvlJc w:val="left"/>
      <w:pPr>
        <w:ind w:left="3368" w:hanging="360"/>
      </w:pPr>
      <w:rPr>
        <w:rFonts w:ascii="Symbol" w:hAnsi="Symbol" w:hint="default"/>
      </w:rPr>
    </w:lvl>
    <w:lvl w:ilvl="4" w:tplc="04090003" w:tentative="1">
      <w:start w:val="1"/>
      <w:numFmt w:val="bullet"/>
      <w:lvlText w:val="o"/>
      <w:lvlJc w:val="left"/>
      <w:pPr>
        <w:ind w:left="4088" w:hanging="360"/>
      </w:pPr>
      <w:rPr>
        <w:rFonts w:ascii="Courier New" w:hAnsi="Courier New" w:cs="Courier New" w:hint="default"/>
      </w:rPr>
    </w:lvl>
    <w:lvl w:ilvl="5" w:tplc="04090005" w:tentative="1">
      <w:start w:val="1"/>
      <w:numFmt w:val="bullet"/>
      <w:lvlText w:val=""/>
      <w:lvlJc w:val="left"/>
      <w:pPr>
        <w:ind w:left="4808" w:hanging="360"/>
      </w:pPr>
      <w:rPr>
        <w:rFonts w:ascii="Wingdings" w:hAnsi="Wingdings" w:hint="default"/>
      </w:rPr>
    </w:lvl>
    <w:lvl w:ilvl="6" w:tplc="04090001" w:tentative="1">
      <w:start w:val="1"/>
      <w:numFmt w:val="bullet"/>
      <w:lvlText w:val=""/>
      <w:lvlJc w:val="left"/>
      <w:pPr>
        <w:ind w:left="5528" w:hanging="360"/>
      </w:pPr>
      <w:rPr>
        <w:rFonts w:ascii="Symbol" w:hAnsi="Symbol" w:hint="default"/>
      </w:rPr>
    </w:lvl>
    <w:lvl w:ilvl="7" w:tplc="04090003" w:tentative="1">
      <w:start w:val="1"/>
      <w:numFmt w:val="bullet"/>
      <w:lvlText w:val="o"/>
      <w:lvlJc w:val="left"/>
      <w:pPr>
        <w:ind w:left="6248" w:hanging="360"/>
      </w:pPr>
      <w:rPr>
        <w:rFonts w:ascii="Courier New" w:hAnsi="Courier New" w:cs="Courier New" w:hint="default"/>
      </w:rPr>
    </w:lvl>
    <w:lvl w:ilvl="8" w:tplc="04090005" w:tentative="1">
      <w:start w:val="1"/>
      <w:numFmt w:val="bullet"/>
      <w:lvlText w:val=""/>
      <w:lvlJc w:val="left"/>
      <w:pPr>
        <w:ind w:left="6968" w:hanging="360"/>
      </w:pPr>
      <w:rPr>
        <w:rFonts w:ascii="Wingdings" w:hAnsi="Wingdings" w:hint="default"/>
      </w:rPr>
    </w:lvl>
  </w:abstractNum>
  <w:abstractNum w:abstractNumId="35">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6">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7">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29"/>
  </w:num>
  <w:num w:numId="4">
    <w:abstractNumId w:val="22"/>
  </w:num>
  <w:num w:numId="5">
    <w:abstractNumId w:val="20"/>
  </w:num>
  <w:num w:numId="6">
    <w:abstractNumId w:val="27"/>
  </w:num>
  <w:num w:numId="7">
    <w:abstractNumId w:val="6"/>
  </w:num>
  <w:num w:numId="8">
    <w:abstractNumId w:val="8"/>
  </w:num>
  <w:num w:numId="9">
    <w:abstractNumId w:val="35"/>
  </w:num>
  <w:num w:numId="10">
    <w:abstractNumId w:val="17"/>
  </w:num>
  <w:num w:numId="11">
    <w:abstractNumId w:val="30"/>
  </w:num>
  <w:num w:numId="12">
    <w:abstractNumId w:val="33"/>
  </w:num>
  <w:num w:numId="13">
    <w:abstractNumId w:val="24"/>
  </w:num>
  <w:num w:numId="14">
    <w:abstractNumId w:val="4"/>
  </w:num>
  <w:num w:numId="15">
    <w:abstractNumId w:val="37"/>
  </w:num>
  <w:num w:numId="16">
    <w:abstractNumId w:val="9"/>
  </w:num>
  <w:num w:numId="17">
    <w:abstractNumId w:val="26"/>
  </w:num>
  <w:num w:numId="18">
    <w:abstractNumId w:val="21"/>
  </w:num>
  <w:num w:numId="19">
    <w:abstractNumId w:val="36"/>
  </w:num>
  <w:num w:numId="20">
    <w:abstractNumId w:val="13"/>
  </w:num>
  <w:num w:numId="2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5"/>
  </w:num>
  <w:num w:numId="24">
    <w:abstractNumId w:val="23"/>
  </w:num>
  <w:num w:numId="25">
    <w:abstractNumId w:val="25"/>
  </w:num>
  <w:num w:numId="26">
    <w:abstractNumId w:val="18"/>
  </w:num>
  <w:num w:numId="27">
    <w:abstractNumId w:val="0"/>
  </w:num>
  <w:num w:numId="28">
    <w:abstractNumId w:val="1"/>
  </w:num>
  <w:num w:numId="29">
    <w:abstractNumId w:val="2"/>
  </w:num>
  <w:num w:numId="30">
    <w:abstractNumId w:val="3"/>
  </w:num>
  <w:num w:numId="31">
    <w:abstractNumId w:val="28"/>
  </w:num>
  <w:num w:numId="32">
    <w:abstractNumId w:val="34"/>
  </w:num>
  <w:num w:numId="33">
    <w:abstractNumId w:val="12"/>
  </w:num>
  <w:num w:numId="34">
    <w:abstractNumId w:val="19"/>
  </w:num>
  <w:num w:numId="35">
    <w:abstractNumId w:val="11"/>
  </w:num>
  <w:num w:numId="36">
    <w:abstractNumId w:val="32"/>
  </w:num>
  <w:num w:numId="37">
    <w:abstractNumId w:val="7"/>
  </w:num>
  <w:num w:numId="38">
    <w:abstractNumId w:val="14"/>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DB"/>
    <w:rsid w:val="00034E60"/>
    <w:rsid w:val="00117B3B"/>
    <w:rsid w:val="00147A2D"/>
    <w:rsid w:val="001918DB"/>
    <w:rsid w:val="00236FED"/>
    <w:rsid w:val="00360289"/>
    <w:rsid w:val="00362455"/>
    <w:rsid w:val="0038557F"/>
    <w:rsid w:val="003B0160"/>
    <w:rsid w:val="00505F87"/>
    <w:rsid w:val="00530ECF"/>
    <w:rsid w:val="005C1F56"/>
    <w:rsid w:val="005D5273"/>
    <w:rsid w:val="005E152E"/>
    <w:rsid w:val="00682EDC"/>
    <w:rsid w:val="00693349"/>
    <w:rsid w:val="00786803"/>
    <w:rsid w:val="00852CB5"/>
    <w:rsid w:val="008C39E3"/>
    <w:rsid w:val="008D087A"/>
    <w:rsid w:val="0091213A"/>
    <w:rsid w:val="00946919"/>
    <w:rsid w:val="009951E5"/>
    <w:rsid w:val="00A54E19"/>
    <w:rsid w:val="00BF2255"/>
    <w:rsid w:val="00D811AC"/>
    <w:rsid w:val="00D964C4"/>
    <w:rsid w:val="00D96865"/>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customStyle="1" w:styleId="pc-rtg-body1">
    <w:name w:val="pc-rtg-body1"/>
    <w:basedOn w:val="DefaultParagraphFont"/>
    <w:rsid w:val="008C39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customStyle="1" w:styleId="pc-rtg-body1">
    <w:name w:val="pc-rtg-body1"/>
    <w:basedOn w:val="DefaultParagraphFont"/>
    <w:rsid w:val="008C39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Anusha</cp:lastModifiedBy>
  <cp:revision>3</cp:revision>
  <dcterms:created xsi:type="dcterms:W3CDTF">2014-10-27T22:04:00Z</dcterms:created>
  <dcterms:modified xsi:type="dcterms:W3CDTF">2014-10-27T22:07:00Z</dcterms:modified>
</cp:coreProperties>
</file>