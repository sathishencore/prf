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A0" w:rsidRDefault="00287FA0" w:rsidP="009D0478"/>
    <w:p w:rsidR="00C645B9" w:rsidRPr="00504764" w:rsidRDefault="00C645B9" w:rsidP="00C645B9">
      <w:pPr>
        <w:ind w:left="361" w:hanging="360"/>
        <w:rPr>
          <w:rFonts w:ascii="Cambria" w:hAnsi="Cambria" w:cs="Arial"/>
          <w:b/>
          <w:bCs/>
          <w:color w:val="000000"/>
          <w:sz w:val="22"/>
          <w:szCs w:val="22"/>
        </w:rPr>
      </w:pPr>
      <w:r w:rsidRPr="00504764">
        <w:rPr>
          <w:rFonts w:ascii="Cambria" w:hAnsi="Cambria" w:cs="Arial"/>
          <w:b/>
          <w:bCs/>
          <w:color w:val="000000"/>
          <w:sz w:val="22"/>
          <w:szCs w:val="22"/>
        </w:rPr>
        <w:t>PROFESSIONAL SUMMARY</w:t>
      </w:r>
    </w:p>
    <w:p w:rsidR="00C645B9" w:rsidRPr="00504764" w:rsidRDefault="00C645B9" w:rsidP="00C645B9">
      <w:pPr>
        <w:ind w:left="361" w:hanging="360"/>
        <w:rPr>
          <w:rFonts w:ascii="Cambria" w:hAnsi="Cambria" w:cs="Arial"/>
          <w:b/>
          <w:bCs/>
          <w:color w:val="000000"/>
          <w:sz w:val="22"/>
          <w:szCs w:val="22"/>
        </w:rPr>
      </w:pP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color w:val="000000"/>
          <w:sz w:val="22"/>
          <w:szCs w:val="22"/>
        </w:rPr>
        <w:t xml:space="preserve">Overall </w:t>
      </w:r>
      <w:r w:rsidRPr="00504764">
        <w:rPr>
          <w:rStyle w:val="Strong"/>
          <w:rFonts w:ascii="Cambria" w:hAnsi="Cambria" w:cs="Arial"/>
          <w:color w:val="000000"/>
          <w:sz w:val="22"/>
          <w:szCs w:val="22"/>
        </w:rPr>
        <w:t>10 + years</w:t>
      </w:r>
      <w:r w:rsidRPr="00504764">
        <w:rPr>
          <w:rFonts w:ascii="Cambria" w:hAnsi="Cambria" w:cs="Arial"/>
          <w:color w:val="000000"/>
          <w:sz w:val="22"/>
          <w:szCs w:val="22"/>
        </w:rPr>
        <w:t xml:space="preserve"> of extensive industry experience with proven expertise in system development activities including requirement analysis, design, coding, testing and implementation with emphasis on </w:t>
      </w:r>
      <w:r w:rsidRPr="00504764">
        <w:rPr>
          <w:rStyle w:val="Strong"/>
          <w:rFonts w:ascii="Cambria" w:hAnsi="Cambria" w:cs="Arial"/>
          <w:color w:val="000000"/>
          <w:sz w:val="22"/>
          <w:szCs w:val="22"/>
        </w:rPr>
        <w:t>Object Oriented, J2EE</w:t>
      </w:r>
      <w:r w:rsidRPr="00504764">
        <w:rPr>
          <w:rFonts w:ascii="Cambria" w:hAnsi="Cambria" w:cs="Arial"/>
          <w:color w:val="000000"/>
          <w:sz w:val="22"/>
          <w:szCs w:val="22"/>
        </w:rPr>
        <w:t xml:space="preserve"> and </w:t>
      </w:r>
      <w:r w:rsidRPr="00504764">
        <w:rPr>
          <w:rStyle w:val="Strong"/>
          <w:rFonts w:ascii="Cambria" w:hAnsi="Cambria" w:cs="Arial"/>
          <w:color w:val="000000"/>
          <w:sz w:val="22"/>
          <w:szCs w:val="22"/>
        </w:rPr>
        <w:t>Client Server technologies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Roles include Senior Developer with proven track record developing, implementing and reengineering the corporate Internet/Intranet high traffic web sites, content management systems with ability to work on multiple projects.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color w:val="000000"/>
          <w:sz w:val="22"/>
          <w:szCs w:val="22"/>
        </w:rPr>
        <w:t xml:space="preserve">Extensive experience in developing applications using </w:t>
      </w:r>
      <w:r w:rsidRPr="00504764">
        <w:rPr>
          <w:rStyle w:val="Strong"/>
          <w:rFonts w:ascii="Cambria" w:hAnsi="Cambria" w:cs="Arial"/>
          <w:color w:val="000000"/>
          <w:sz w:val="22"/>
          <w:szCs w:val="22"/>
        </w:rPr>
        <w:t>Java</w:t>
      </w:r>
      <w:r w:rsidRPr="00504764">
        <w:rPr>
          <w:rFonts w:ascii="Cambria" w:hAnsi="Cambria" w:cs="Arial"/>
          <w:color w:val="000000"/>
          <w:sz w:val="22"/>
          <w:szCs w:val="22"/>
        </w:rPr>
        <w:t xml:space="preserve"> and various </w:t>
      </w:r>
      <w:r w:rsidRPr="00504764">
        <w:rPr>
          <w:rStyle w:val="Strong"/>
          <w:rFonts w:ascii="Cambria" w:hAnsi="Cambria" w:cs="Arial"/>
          <w:color w:val="000000"/>
          <w:sz w:val="22"/>
          <w:szCs w:val="22"/>
        </w:rPr>
        <w:t xml:space="preserve">J2EE </w:t>
      </w:r>
      <w:r w:rsidRPr="00504764">
        <w:rPr>
          <w:rFonts w:ascii="Cambria" w:hAnsi="Cambria" w:cs="Arial"/>
          <w:color w:val="000000"/>
          <w:sz w:val="22"/>
          <w:szCs w:val="22"/>
        </w:rPr>
        <w:t xml:space="preserve">technologies including Java/J2EE technologies </w:t>
      </w:r>
      <w:r w:rsidRPr="00504764">
        <w:rPr>
          <w:rStyle w:val="Strong"/>
          <w:rFonts w:ascii="Cambria" w:hAnsi="Cambria" w:cs="Arial"/>
          <w:color w:val="000000"/>
          <w:sz w:val="22"/>
          <w:szCs w:val="22"/>
        </w:rPr>
        <w:t>Java, Spring, REST, SOAP, JAX-WS, JAX-RS, Hibernate, JDBC, JSP, Servlets, JSTL, XML, and JMS</w:t>
      </w:r>
      <w:r w:rsidRPr="00504764">
        <w:rPr>
          <w:rFonts w:ascii="Cambria" w:hAnsi="Cambria" w:cs="Arial"/>
          <w:color w:val="000000"/>
          <w:sz w:val="22"/>
          <w:szCs w:val="22"/>
        </w:rPr>
        <w:t>.</w:t>
      </w:r>
    </w:p>
    <w:p w:rsidR="00C645B9" w:rsidRPr="00504764" w:rsidRDefault="00C645B9" w:rsidP="00C645B9">
      <w:pPr>
        <w:pStyle w:val="ListParagraph"/>
        <w:numPr>
          <w:ilvl w:val="0"/>
          <w:numId w:val="15"/>
        </w:numPr>
        <w:rPr>
          <w:rStyle w:val="Strong"/>
          <w:rFonts w:ascii="Cambria" w:hAnsi="Cambria" w:cs="Arial"/>
          <w:b w:val="0"/>
          <w:color w:val="000000"/>
          <w:sz w:val="22"/>
          <w:szCs w:val="22"/>
        </w:rPr>
      </w:pPr>
      <w:r w:rsidRPr="00504764">
        <w:rPr>
          <w:rFonts w:ascii="Cambria" w:hAnsi="Cambria" w:cs="Arial"/>
          <w:color w:val="000000"/>
          <w:sz w:val="22"/>
          <w:szCs w:val="22"/>
        </w:rPr>
        <w:t xml:space="preserve">Expertise in Application frameworks like </w:t>
      </w:r>
      <w:r w:rsidRPr="00504764">
        <w:rPr>
          <w:rStyle w:val="Strong"/>
          <w:rFonts w:ascii="Cambria" w:hAnsi="Cambria" w:cs="Arial"/>
          <w:color w:val="000000"/>
          <w:sz w:val="22"/>
          <w:szCs w:val="22"/>
        </w:rPr>
        <w:t>Spring MVC</w:t>
      </w:r>
      <w:r w:rsidRPr="00504764">
        <w:rPr>
          <w:rFonts w:ascii="Cambria" w:hAnsi="Cambria" w:cs="Arial"/>
          <w:color w:val="000000"/>
          <w:sz w:val="22"/>
          <w:szCs w:val="22"/>
        </w:rPr>
        <w:t xml:space="preserve">, </w:t>
      </w:r>
      <w:r w:rsidRPr="00504764">
        <w:rPr>
          <w:rStyle w:val="Strong"/>
          <w:rFonts w:ascii="Cambria" w:hAnsi="Cambria" w:cs="Arial"/>
          <w:color w:val="000000"/>
          <w:sz w:val="22"/>
          <w:szCs w:val="22"/>
        </w:rPr>
        <w:t>Spring Web Flow.</w:t>
      </w:r>
    </w:p>
    <w:p w:rsidR="00C645B9" w:rsidRPr="00504764" w:rsidRDefault="00C645B9" w:rsidP="00C645B9">
      <w:pPr>
        <w:pStyle w:val="ListParagraph"/>
        <w:numPr>
          <w:ilvl w:val="0"/>
          <w:numId w:val="15"/>
        </w:numPr>
        <w:rPr>
          <w:rFonts w:ascii="Cambria" w:hAnsi="Cambria" w:cs="Arial"/>
          <w:b/>
          <w:color w:val="000000"/>
          <w:sz w:val="22"/>
          <w:szCs w:val="22"/>
        </w:rPr>
      </w:pPr>
      <w:r w:rsidRPr="00504764">
        <w:rPr>
          <w:rFonts w:ascii="Cambria" w:hAnsi="Cambria" w:cs="Arial"/>
          <w:color w:val="000000"/>
          <w:sz w:val="22"/>
          <w:szCs w:val="22"/>
        </w:rPr>
        <w:t xml:space="preserve">Expert in developing User Interface UI applications and professional web applications </w:t>
      </w:r>
      <w:r w:rsidRPr="00504764">
        <w:rPr>
          <w:rFonts w:ascii="Cambria" w:hAnsi="Cambria" w:cs="Arial"/>
          <w:b/>
          <w:color w:val="000000"/>
          <w:sz w:val="22"/>
          <w:szCs w:val="22"/>
        </w:rPr>
        <w:t>using JavaScript,HTML5 /DHTML, DOM, XHTML, jQuery, CSS3, Ajax and JSON.</w:t>
      </w:r>
    </w:p>
    <w:p w:rsidR="00C645B9" w:rsidRPr="00504764" w:rsidRDefault="00C645B9" w:rsidP="00C645B9">
      <w:pPr>
        <w:numPr>
          <w:ilvl w:val="0"/>
          <w:numId w:val="15"/>
        </w:numPr>
        <w:shd w:val="clear" w:color="auto" w:fill="FFFFFF"/>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Expert in </w:t>
      </w:r>
      <w:r w:rsidRPr="00504764">
        <w:rPr>
          <w:rFonts w:ascii="Cambria" w:hAnsi="Cambria" w:cs="Arial"/>
          <w:b/>
          <w:bCs/>
          <w:sz w:val="22"/>
          <w:szCs w:val="22"/>
        </w:rPr>
        <w:t>HTML5/CSS3 </w:t>
      </w:r>
      <w:r w:rsidRPr="00504764">
        <w:rPr>
          <w:rFonts w:ascii="Cambria" w:hAnsi="Cambria" w:cs="Arial"/>
          <w:color w:val="000000"/>
          <w:sz w:val="22"/>
          <w:szCs w:val="22"/>
        </w:rPr>
        <w:t>development and have experience in </w:t>
      </w:r>
      <w:r w:rsidRPr="00504764">
        <w:rPr>
          <w:rFonts w:ascii="Cambria" w:hAnsi="Cambria" w:cs="Arial"/>
          <w:b/>
          <w:bCs/>
          <w:sz w:val="22"/>
          <w:szCs w:val="22"/>
        </w:rPr>
        <w:t>Backbone.js, Require.js, node.js, angular.js, Ext.js, Responsive design.</w:t>
      </w:r>
    </w:p>
    <w:p w:rsidR="00C645B9" w:rsidRPr="00504764" w:rsidRDefault="00C645B9" w:rsidP="00C645B9">
      <w:pPr>
        <w:pStyle w:val="ListParagraph"/>
        <w:numPr>
          <w:ilvl w:val="0"/>
          <w:numId w:val="15"/>
        </w:numPr>
        <w:rPr>
          <w:rFonts w:ascii="Cambria" w:hAnsi="Cambria"/>
          <w:bCs/>
          <w:color w:val="000000"/>
          <w:sz w:val="22"/>
          <w:szCs w:val="22"/>
        </w:rPr>
      </w:pPr>
      <w:r w:rsidRPr="00504764">
        <w:rPr>
          <w:rFonts w:ascii="Cambria" w:hAnsi="Cambria" w:cs="Arial"/>
          <w:color w:val="000000"/>
          <w:sz w:val="22"/>
          <w:szCs w:val="22"/>
        </w:rPr>
        <w:t xml:space="preserve">Expert in using </w:t>
      </w:r>
      <w:proofErr w:type="spellStart"/>
      <w:r w:rsidRPr="00504764">
        <w:rPr>
          <w:rFonts w:ascii="Cambria" w:hAnsi="Cambria" w:cs="Arial"/>
          <w:b/>
          <w:color w:val="000000"/>
          <w:sz w:val="22"/>
          <w:szCs w:val="22"/>
        </w:rPr>
        <w:t>DynaTrace</w:t>
      </w:r>
      <w:proofErr w:type="spellEnd"/>
      <w:r w:rsidRPr="00504764">
        <w:rPr>
          <w:rFonts w:ascii="Cambria" w:hAnsi="Cambria" w:cs="Arial"/>
          <w:b/>
          <w:color w:val="000000"/>
          <w:sz w:val="22"/>
          <w:szCs w:val="22"/>
        </w:rPr>
        <w:t xml:space="preserve">, </w:t>
      </w:r>
      <w:proofErr w:type="spellStart"/>
      <w:r w:rsidRPr="00504764">
        <w:rPr>
          <w:rFonts w:ascii="Cambria" w:hAnsi="Cambria" w:cs="Arial"/>
          <w:b/>
          <w:color w:val="000000"/>
          <w:sz w:val="22"/>
          <w:szCs w:val="22"/>
        </w:rPr>
        <w:t>Splunk</w:t>
      </w:r>
      <w:proofErr w:type="gramStart"/>
      <w:r w:rsidRPr="00504764">
        <w:rPr>
          <w:rFonts w:ascii="Cambria" w:hAnsi="Cambria" w:cs="Arial"/>
          <w:b/>
          <w:color w:val="000000"/>
          <w:sz w:val="22"/>
          <w:szCs w:val="22"/>
        </w:rPr>
        <w:t>,Prometheus</w:t>
      </w:r>
      <w:proofErr w:type="spellEnd"/>
      <w:proofErr w:type="gramEnd"/>
      <w:r w:rsidRPr="00504764">
        <w:rPr>
          <w:rFonts w:ascii="Cambria" w:hAnsi="Cambria" w:cs="Arial"/>
          <w:b/>
          <w:color w:val="000000"/>
          <w:sz w:val="22"/>
          <w:szCs w:val="22"/>
        </w:rPr>
        <w:t xml:space="preserve">, </w:t>
      </w:r>
      <w:proofErr w:type="spellStart"/>
      <w:r w:rsidRPr="00504764">
        <w:rPr>
          <w:rFonts w:ascii="Cambria" w:hAnsi="Cambria" w:cs="Arial"/>
          <w:b/>
          <w:color w:val="000000"/>
          <w:sz w:val="22"/>
          <w:szCs w:val="22"/>
        </w:rPr>
        <w:t>Grafana</w:t>
      </w:r>
      <w:proofErr w:type="spellEnd"/>
      <w:r w:rsidRPr="00504764">
        <w:rPr>
          <w:rFonts w:ascii="Cambria" w:hAnsi="Cambria" w:cs="Arial"/>
          <w:b/>
          <w:color w:val="000000"/>
          <w:sz w:val="22"/>
          <w:szCs w:val="22"/>
        </w:rPr>
        <w:t xml:space="preserve"> </w:t>
      </w:r>
      <w:proofErr w:type="spellStart"/>
      <w:r w:rsidRPr="00504764">
        <w:rPr>
          <w:rFonts w:ascii="Cambria" w:hAnsi="Cambria" w:cs="Arial"/>
          <w:b/>
          <w:color w:val="000000"/>
          <w:sz w:val="22"/>
          <w:szCs w:val="22"/>
        </w:rPr>
        <w:t>andKeyNote</w:t>
      </w:r>
      <w:proofErr w:type="spellEnd"/>
      <w:r w:rsidRPr="00504764">
        <w:rPr>
          <w:rFonts w:ascii="Cambria" w:hAnsi="Cambria" w:cs="Arial"/>
          <w:b/>
          <w:color w:val="000000"/>
          <w:sz w:val="22"/>
          <w:szCs w:val="22"/>
        </w:rPr>
        <w:t>.</w:t>
      </w:r>
    </w:p>
    <w:p w:rsidR="00C645B9" w:rsidRPr="00504764" w:rsidRDefault="00C645B9" w:rsidP="00C645B9">
      <w:pPr>
        <w:pStyle w:val="ListParagraph"/>
        <w:numPr>
          <w:ilvl w:val="0"/>
          <w:numId w:val="15"/>
        </w:numPr>
        <w:rPr>
          <w:rFonts w:ascii="Cambria" w:hAnsi="Cambria"/>
          <w:bCs/>
          <w:color w:val="000000"/>
          <w:sz w:val="22"/>
          <w:szCs w:val="22"/>
        </w:rPr>
      </w:pPr>
      <w:r w:rsidRPr="00504764">
        <w:rPr>
          <w:rFonts w:ascii="Cambria" w:hAnsi="Cambria" w:cs="Arial"/>
          <w:color w:val="000000"/>
          <w:sz w:val="22"/>
          <w:szCs w:val="22"/>
        </w:rPr>
        <w:t xml:space="preserve">Supported critical applications like Online Merchant </w:t>
      </w:r>
      <w:proofErr w:type="gramStart"/>
      <w:r w:rsidRPr="00504764">
        <w:rPr>
          <w:rFonts w:ascii="Cambria" w:hAnsi="Cambria" w:cs="Arial"/>
          <w:color w:val="000000"/>
          <w:sz w:val="22"/>
          <w:szCs w:val="22"/>
        </w:rPr>
        <w:t>Service .</w:t>
      </w:r>
      <w:proofErr w:type="gramEnd"/>
    </w:p>
    <w:p w:rsidR="00C645B9" w:rsidRPr="00504764" w:rsidRDefault="00C645B9" w:rsidP="00C645B9">
      <w:pPr>
        <w:pStyle w:val="ListParagraph"/>
        <w:numPr>
          <w:ilvl w:val="0"/>
          <w:numId w:val="15"/>
        </w:numPr>
        <w:rPr>
          <w:rFonts w:ascii="Cambria" w:hAnsi="Cambria"/>
          <w:bCs/>
          <w:color w:val="000000"/>
          <w:sz w:val="22"/>
          <w:szCs w:val="22"/>
        </w:rPr>
      </w:pPr>
      <w:r w:rsidRPr="00504764">
        <w:rPr>
          <w:rFonts w:ascii="Cambria" w:hAnsi="Cambria" w:cs="Arial"/>
          <w:color w:val="000000"/>
          <w:sz w:val="22"/>
          <w:szCs w:val="22"/>
        </w:rPr>
        <w:t>Handle critical Bridge call to restore the service to avoid Impact end customer.</w:t>
      </w:r>
    </w:p>
    <w:p w:rsidR="00C645B9" w:rsidRPr="00504764" w:rsidRDefault="00C645B9" w:rsidP="00C645B9">
      <w:pPr>
        <w:numPr>
          <w:ilvl w:val="0"/>
          <w:numId w:val="15"/>
        </w:numPr>
        <w:shd w:val="clear" w:color="auto" w:fill="FFFFFF"/>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Ability to handle complex projects and multiple tasks</w:t>
      </w:r>
    </w:p>
    <w:p w:rsidR="00C645B9" w:rsidRPr="00504764" w:rsidRDefault="00C645B9" w:rsidP="00C645B9">
      <w:pPr>
        <w:numPr>
          <w:ilvl w:val="0"/>
          <w:numId w:val="15"/>
        </w:numPr>
        <w:shd w:val="clear" w:color="auto" w:fill="FFFFFF"/>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Ability to perform well in a large team with proper coordination</w:t>
      </w:r>
    </w:p>
    <w:p w:rsidR="00C645B9" w:rsidRPr="00504764" w:rsidRDefault="00C645B9" w:rsidP="00C645B9">
      <w:pPr>
        <w:numPr>
          <w:ilvl w:val="0"/>
          <w:numId w:val="15"/>
        </w:numPr>
        <w:shd w:val="clear" w:color="auto" w:fill="FFFFFF"/>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Ability to work within limited resources and time without compromising on the quality of service</w:t>
      </w:r>
    </w:p>
    <w:p w:rsidR="00C645B9" w:rsidRPr="00504764" w:rsidRDefault="00C645B9" w:rsidP="00C645B9">
      <w:pPr>
        <w:numPr>
          <w:ilvl w:val="0"/>
          <w:numId w:val="15"/>
        </w:numPr>
        <w:shd w:val="clear" w:color="auto" w:fill="FFFFFF"/>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Can easily adapt to stressful environments and extended work hours if required </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color w:val="000000"/>
          <w:sz w:val="22"/>
          <w:szCs w:val="22"/>
        </w:rPr>
        <w:t>Experience in Implementing API's in Java Multi-Threaded Environment.</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Expert in Unix Shell Scripting</w:t>
      </w:r>
    </w:p>
    <w:p w:rsidR="00C645B9" w:rsidRPr="00504764" w:rsidRDefault="00C645B9" w:rsidP="00C645B9">
      <w:pPr>
        <w:pStyle w:val="ListParagraph"/>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Maintain and develop </w:t>
      </w:r>
      <w:r w:rsidRPr="00504764">
        <w:rPr>
          <w:rFonts w:ascii="Cambria" w:hAnsi="Cambria" w:cs="Arial"/>
          <w:b/>
          <w:color w:val="000000"/>
          <w:sz w:val="22"/>
          <w:szCs w:val="22"/>
        </w:rPr>
        <w:t>Docker</w:t>
      </w:r>
      <w:r w:rsidRPr="00504764">
        <w:rPr>
          <w:rFonts w:ascii="Cambria" w:hAnsi="Cambria" w:cs="Arial"/>
          <w:color w:val="000000"/>
          <w:sz w:val="22"/>
          <w:szCs w:val="22"/>
        </w:rPr>
        <w:t xml:space="preserve"> images for a tech stack including Kafka, Apache, and several in house written java services, running in Google Cloud on Kubernetes</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Cloud technology, and virtualization with </w:t>
      </w:r>
      <w:r w:rsidRPr="00504764">
        <w:rPr>
          <w:rFonts w:ascii="Cambria" w:hAnsi="Cambria" w:cs="Arial"/>
          <w:b/>
          <w:color w:val="000000"/>
          <w:sz w:val="22"/>
          <w:szCs w:val="22"/>
        </w:rPr>
        <w:t>Docker.</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Expertise in designing POJO classes using Hibernate Annotations using </w:t>
      </w:r>
      <w:r w:rsidRPr="00504764">
        <w:rPr>
          <w:rStyle w:val="Strong"/>
          <w:rFonts w:ascii="Cambria" w:hAnsi="Cambria" w:cs="Arial"/>
          <w:color w:val="000000"/>
          <w:sz w:val="22"/>
          <w:szCs w:val="22"/>
        </w:rPr>
        <w:t>EJB</w:t>
      </w:r>
      <w:r w:rsidRPr="00504764">
        <w:rPr>
          <w:rFonts w:ascii="Cambria" w:hAnsi="Cambria" w:cs="Arial"/>
          <w:color w:val="000000"/>
          <w:sz w:val="22"/>
          <w:szCs w:val="22"/>
        </w:rPr>
        <w:t>/</w:t>
      </w:r>
      <w:r w:rsidRPr="00504764">
        <w:rPr>
          <w:rStyle w:val="Strong"/>
          <w:rFonts w:ascii="Cambria" w:hAnsi="Cambria" w:cs="Arial"/>
          <w:color w:val="000000"/>
          <w:sz w:val="22"/>
          <w:szCs w:val="22"/>
        </w:rPr>
        <w:t>JPA</w:t>
      </w:r>
      <w:r w:rsidRPr="00504764">
        <w:rPr>
          <w:rFonts w:ascii="Cambria" w:hAnsi="Cambria" w:cs="Arial"/>
          <w:color w:val="000000"/>
          <w:sz w:val="22"/>
          <w:szCs w:val="22"/>
        </w:rPr>
        <w:t xml:space="preserve"> API</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Expertise in writing </w:t>
      </w:r>
      <w:r w:rsidRPr="00504764">
        <w:rPr>
          <w:rStyle w:val="Strong"/>
          <w:rFonts w:ascii="Cambria" w:hAnsi="Cambria" w:cs="Arial"/>
          <w:color w:val="000000"/>
          <w:sz w:val="22"/>
          <w:szCs w:val="22"/>
        </w:rPr>
        <w:t>Spring Rest</w:t>
      </w:r>
      <w:r w:rsidRPr="00504764">
        <w:rPr>
          <w:rFonts w:ascii="Cambria" w:hAnsi="Cambria" w:cs="Arial"/>
          <w:color w:val="000000"/>
          <w:sz w:val="22"/>
          <w:szCs w:val="22"/>
        </w:rPr>
        <w:t xml:space="preserve"> and </w:t>
      </w:r>
      <w:r w:rsidRPr="00504764">
        <w:rPr>
          <w:rStyle w:val="Strong"/>
          <w:rFonts w:ascii="Cambria" w:hAnsi="Cambria" w:cs="Arial"/>
          <w:color w:val="000000"/>
          <w:sz w:val="22"/>
          <w:szCs w:val="22"/>
        </w:rPr>
        <w:t>Jersey</w:t>
      </w:r>
      <w:r w:rsidRPr="00504764">
        <w:rPr>
          <w:rFonts w:ascii="Cambria" w:hAnsi="Cambria" w:cs="Arial"/>
          <w:color w:val="000000"/>
          <w:sz w:val="22"/>
          <w:szCs w:val="22"/>
        </w:rPr>
        <w:t xml:space="preserve"> web services</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Expert in writing applications using Core Java concepts</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Experience in Data Serialization formats like JSON XML.</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Expert in Spring Framework, used Interceptors and Security Authentication</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Experience in designing the architecture of the Application and database modeling</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Working experience in Agile Methodology</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Developed multi-tiered object-oriented system architectures utilizing </w:t>
      </w:r>
      <w:r w:rsidRPr="00504764">
        <w:rPr>
          <w:rStyle w:val="Strong"/>
          <w:rFonts w:ascii="Cambria" w:hAnsi="Cambria" w:cs="Arial"/>
          <w:color w:val="000000"/>
          <w:sz w:val="22"/>
          <w:szCs w:val="22"/>
        </w:rPr>
        <w:t>Use cases</w:t>
      </w:r>
      <w:r w:rsidRPr="00504764">
        <w:rPr>
          <w:rFonts w:ascii="Cambria" w:hAnsi="Cambria" w:cs="Arial"/>
          <w:color w:val="000000"/>
          <w:sz w:val="22"/>
          <w:szCs w:val="22"/>
        </w:rPr>
        <w:t xml:space="preserve">, </w:t>
      </w:r>
      <w:r w:rsidRPr="00504764">
        <w:rPr>
          <w:rStyle w:val="Strong"/>
          <w:rFonts w:ascii="Cambria" w:hAnsi="Cambria" w:cs="Arial"/>
          <w:color w:val="000000"/>
          <w:sz w:val="22"/>
          <w:szCs w:val="22"/>
        </w:rPr>
        <w:t xml:space="preserve">UML </w:t>
      </w:r>
      <w:r w:rsidRPr="00504764">
        <w:rPr>
          <w:rFonts w:ascii="Cambria" w:hAnsi="Cambria" w:cs="Arial"/>
          <w:color w:val="000000"/>
          <w:sz w:val="22"/>
          <w:szCs w:val="22"/>
        </w:rPr>
        <w:t>Sequence, Activity and class diagrams, Rational Rose, Microsoft Visio.</w:t>
      </w:r>
    </w:p>
    <w:p w:rsidR="00C645B9" w:rsidRPr="00504764" w:rsidRDefault="00C645B9" w:rsidP="00C645B9">
      <w:pPr>
        <w:numPr>
          <w:ilvl w:val="0"/>
          <w:numId w:val="15"/>
        </w:numPr>
        <w:spacing w:before="100" w:beforeAutospacing="1" w:after="100" w:afterAutospacing="1"/>
        <w:rPr>
          <w:rFonts w:ascii="Cambria" w:hAnsi="Cambria" w:cs="Arial"/>
          <w:color w:val="000000"/>
          <w:sz w:val="22"/>
          <w:szCs w:val="22"/>
        </w:rPr>
      </w:pPr>
      <w:r w:rsidRPr="00504764">
        <w:rPr>
          <w:rFonts w:ascii="Cambria" w:hAnsi="Cambria" w:cs="Arial"/>
          <w:color w:val="000000"/>
          <w:sz w:val="22"/>
          <w:szCs w:val="22"/>
        </w:rPr>
        <w:t xml:space="preserve">Extensive use of Build and Integration tools such as </w:t>
      </w:r>
      <w:r w:rsidRPr="00504764">
        <w:rPr>
          <w:rStyle w:val="Strong"/>
          <w:rFonts w:ascii="Cambria" w:hAnsi="Cambria" w:cs="Arial"/>
          <w:color w:val="000000"/>
          <w:sz w:val="22"/>
          <w:szCs w:val="22"/>
        </w:rPr>
        <w:t xml:space="preserve">Ant, Maven </w:t>
      </w:r>
      <w:r w:rsidRPr="00504764">
        <w:rPr>
          <w:rFonts w:ascii="Cambria" w:hAnsi="Cambria" w:cs="Arial"/>
          <w:color w:val="000000"/>
          <w:sz w:val="22"/>
          <w:szCs w:val="22"/>
        </w:rPr>
        <w:t>and</w:t>
      </w:r>
      <w:r w:rsidRPr="00504764">
        <w:rPr>
          <w:rStyle w:val="Strong"/>
          <w:rFonts w:ascii="Cambria" w:hAnsi="Cambria" w:cs="Arial"/>
          <w:color w:val="000000"/>
          <w:sz w:val="22"/>
          <w:szCs w:val="22"/>
        </w:rPr>
        <w:t xml:space="preserve"> Jenkins.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Extensive experience in creating user interfaces using JSP, HTML and client side validation using</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JavaScript.</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Experience in implementing JSP custom Tags using Tag Libraries.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Experience with n-tier architecture design.</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Expertise in Object Oriented Programming (OOP’s) like Java and C++.</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Working knowledge of database such as Oracle 9i/10g, SQL, MySQL, Sybase.</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Experience in writing numerous test cases using JUnit framework with JPROB integration.</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Development experience on different application servers like BEA Web Logic 8.1, Web Sphere5.1, Tomcat 6.0, JBOSS AS 4.0 using various IDE’s such as Web Sphere Studio Application</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 xml:space="preserve">Developer (WSAD 5.0), Eclipse 2.0/3.0, Net Beans 6.1, and </w:t>
      </w:r>
      <w:proofErr w:type="spellStart"/>
      <w:r w:rsidRPr="00504764">
        <w:rPr>
          <w:rFonts w:ascii="Cambria" w:hAnsi="Cambria" w:cs="Arial"/>
          <w:bCs/>
          <w:color w:val="000000"/>
          <w:sz w:val="22"/>
          <w:szCs w:val="22"/>
        </w:rPr>
        <w:t>JDeveloper</w:t>
      </w:r>
      <w:proofErr w:type="spellEnd"/>
      <w:r w:rsidRPr="00504764">
        <w:rPr>
          <w:rFonts w:ascii="Cambria" w:hAnsi="Cambria" w:cs="Arial"/>
          <w:bCs/>
          <w:color w:val="000000"/>
          <w:sz w:val="22"/>
          <w:szCs w:val="22"/>
        </w:rPr>
        <w:t>.</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lastRenderedPageBreak/>
        <w:t>Strong Object Oriented Analysis and Design (OOAD), ERD documentation, UML artifacts modeling with Rational Rose and Enterprise Architect. Applied the requirements engineering, analysis, and design disciplines of the RUP to J2EE projects.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 xml:space="preserve">Experience in working with object modeling using UML tool Rational Rose implementing </w:t>
      </w:r>
      <w:proofErr w:type="spellStart"/>
      <w:r w:rsidRPr="00504764">
        <w:rPr>
          <w:rFonts w:ascii="Cambria" w:hAnsi="Cambria" w:cs="Arial"/>
          <w:bCs/>
          <w:color w:val="000000"/>
          <w:sz w:val="22"/>
          <w:szCs w:val="22"/>
        </w:rPr>
        <w:t>RUPsoftware</w:t>
      </w:r>
      <w:proofErr w:type="spellEnd"/>
      <w:r w:rsidRPr="00504764">
        <w:rPr>
          <w:rFonts w:ascii="Cambria" w:hAnsi="Cambria" w:cs="Arial"/>
          <w:bCs/>
          <w:color w:val="000000"/>
          <w:sz w:val="22"/>
          <w:szCs w:val="22"/>
        </w:rPr>
        <w:t xml:space="preserve"> development process.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Good experience &amp; expertise in designing Banking and Financial Services (BNFS) domain.</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Able to grasp the existing architecture &amp; schemas of the system so as to debug the application related issues and to provide a simplest &amp; smartest solution on time.</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Capable of managing multiple projects simultaneously.</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Hand on experience in Web Services and Restful Web Services.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Able to communicate with wide range of clients and co-workers.</w:t>
      </w:r>
    </w:p>
    <w:p w:rsidR="00C645B9" w:rsidRPr="00504764" w:rsidRDefault="00C645B9" w:rsidP="00C645B9">
      <w:pPr>
        <w:pStyle w:val="ListParagraph"/>
        <w:numPr>
          <w:ilvl w:val="0"/>
          <w:numId w:val="15"/>
        </w:numPr>
        <w:rPr>
          <w:rFonts w:ascii="Cambria" w:hAnsi="Cambria" w:cs="Arial"/>
          <w:bCs/>
          <w:color w:val="000000"/>
          <w:sz w:val="22"/>
          <w:szCs w:val="22"/>
        </w:rPr>
      </w:pPr>
      <w:r w:rsidRPr="00504764">
        <w:rPr>
          <w:rFonts w:ascii="Cambria" w:hAnsi="Cambria" w:cs="Arial"/>
          <w:bCs/>
          <w:color w:val="000000"/>
          <w:sz w:val="22"/>
          <w:szCs w:val="22"/>
        </w:rPr>
        <w:t>Good communication, interpersonal, leadership and team management skills.</w:t>
      </w: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b/>
          <w:bCs/>
          <w:color w:val="000000"/>
          <w:sz w:val="22"/>
          <w:szCs w:val="22"/>
        </w:rPr>
      </w:pPr>
      <w:r w:rsidRPr="00504764">
        <w:rPr>
          <w:rFonts w:ascii="Cambria" w:hAnsi="Cambria" w:cs="Arial"/>
          <w:b/>
          <w:bCs/>
          <w:color w:val="000000"/>
          <w:sz w:val="22"/>
          <w:szCs w:val="22"/>
        </w:rPr>
        <w:t>TECHNICAL SKILLS</w:t>
      </w:r>
    </w:p>
    <w:p w:rsidR="00C645B9" w:rsidRPr="00504764" w:rsidRDefault="00C645B9" w:rsidP="00C645B9">
      <w:pPr>
        <w:rPr>
          <w:rFonts w:ascii="Cambria" w:hAnsi="Cambria" w:cs="Arial"/>
          <w:color w:val="000000"/>
          <w:sz w:val="22"/>
          <w:szCs w:val="22"/>
        </w:rPr>
      </w:pPr>
    </w:p>
    <w:tbl>
      <w:tblPr>
        <w:tblW w:w="0" w:type="auto"/>
        <w:tblCellMar>
          <w:left w:w="0" w:type="dxa"/>
          <w:right w:w="0" w:type="dxa"/>
        </w:tblCellMar>
        <w:tblLook w:val="04A0" w:firstRow="1" w:lastRow="0" w:firstColumn="1" w:lastColumn="0" w:noHBand="0" w:noVBand="1"/>
      </w:tblPr>
      <w:tblGrid>
        <w:gridCol w:w="3056"/>
        <w:gridCol w:w="7096"/>
      </w:tblGrid>
      <w:tr w:rsidR="00C645B9" w:rsidRPr="00504764" w:rsidTr="006165D5">
        <w:trPr>
          <w:trHeight w:val="78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PROGRAMMING LANGUAGES :</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Java JDK1.4/1.5/1.6 (JDK 5/JDK 6), C/C++, HTML, SQL, PL/SQL</w:t>
            </w:r>
          </w:p>
        </w:tc>
      </w:tr>
      <w:tr w:rsidR="00C645B9" w:rsidRPr="00504764" w:rsidTr="006165D5">
        <w:trPr>
          <w:trHeight w:val="40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J2EE TECHNOLOGIES:</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Servlets, JSP, AWT/Swing, JDBC, JNDI, Java beans, JPA, Web services, RMI and  Hibernate 3.0,BPEL, Log4j, JMS and JUNIT</w:t>
            </w:r>
          </w:p>
        </w:tc>
      </w:tr>
      <w:tr w:rsidR="00C645B9" w:rsidRPr="00504764" w:rsidTr="006165D5">
        <w:trPr>
          <w:trHeight w:val="38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 xml:space="preserve">FRAMEWORKS: </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Struts 2, Spring 2.5,3 , Hibernate 3.x</w:t>
            </w:r>
          </w:p>
        </w:tc>
      </w:tr>
      <w:tr w:rsidR="00C645B9" w:rsidRPr="00504764" w:rsidTr="006165D5">
        <w:trPr>
          <w:trHeight w:val="40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CLIENT TECHNOLOGIES:</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Dojo, JQuery, Java Script, AJAX, CSS, HTML, XHTML, Web2.0</w:t>
            </w:r>
          </w:p>
        </w:tc>
      </w:tr>
      <w:tr w:rsidR="00C645B9" w:rsidRPr="00504764" w:rsidTr="006165D5">
        <w:trPr>
          <w:trHeight w:val="40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OPERATING SYSTEMS:</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UNIX, Windows NT/XP/95/98/2000, LINUX</w:t>
            </w:r>
          </w:p>
        </w:tc>
      </w:tr>
      <w:tr w:rsidR="00C645B9" w:rsidRPr="00504764" w:rsidTr="006165D5">
        <w:trPr>
          <w:trHeight w:val="40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APPLICATION SERVERS:</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 xml:space="preserve">Oracle/BEA Web logic 8.1/9.1/11g, IBM Web sphere 5.1/6.0/6.1, </w:t>
            </w:r>
            <w:proofErr w:type="spellStart"/>
            <w:r w:rsidRPr="00504764">
              <w:rPr>
                <w:rFonts w:ascii="Cambria" w:hAnsi="Cambria" w:cs="Arial"/>
                <w:color w:val="000000"/>
                <w:sz w:val="22"/>
                <w:szCs w:val="22"/>
              </w:rPr>
              <w:t>JBoss</w:t>
            </w:r>
            <w:proofErr w:type="spellEnd"/>
            <w:r w:rsidRPr="00504764">
              <w:rPr>
                <w:rFonts w:ascii="Cambria" w:hAnsi="Cambria" w:cs="Arial"/>
                <w:color w:val="000000"/>
                <w:sz w:val="22"/>
                <w:szCs w:val="22"/>
              </w:rPr>
              <w:t>, Tomcat 5.0.28/6.0</w:t>
            </w:r>
          </w:p>
        </w:tc>
      </w:tr>
      <w:tr w:rsidR="00C645B9" w:rsidRPr="00504764" w:rsidTr="006165D5">
        <w:trPr>
          <w:trHeight w:val="40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WEB SERVICES:</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 xml:space="preserve">XML, SOAP, WSDL, SOA, JAX- WS, DOM, SAX, XPATH, XSLT, UDDI, JAX- RPC, REST, </w:t>
            </w:r>
            <w:proofErr w:type="spellStart"/>
            <w:r w:rsidRPr="00504764">
              <w:rPr>
                <w:rFonts w:ascii="Cambria" w:hAnsi="Cambria" w:cs="Arial"/>
                <w:color w:val="000000"/>
                <w:sz w:val="22"/>
                <w:szCs w:val="22"/>
              </w:rPr>
              <w:t>JaxB</w:t>
            </w:r>
            <w:proofErr w:type="spellEnd"/>
            <w:r w:rsidRPr="00504764">
              <w:rPr>
                <w:rFonts w:ascii="Cambria" w:hAnsi="Cambria" w:cs="Arial"/>
                <w:color w:val="000000"/>
                <w:sz w:val="22"/>
                <w:szCs w:val="22"/>
              </w:rPr>
              <w:t>, Spring OXM</w:t>
            </w:r>
          </w:p>
        </w:tc>
      </w:tr>
      <w:tr w:rsidR="00C645B9" w:rsidRPr="00504764" w:rsidTr="006165D5">
        <w:trPr>
          <w:trHeight w:val="404"/>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DATABASES:</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Oracle 10g/9i/8i ,SQL Server 2000, IBATIS, DB2 and MySQL</w:t>
            </w:r>
          </w:p>
        </w:tc>
      </w:tr>
      <w:tr w:rsidR="00C645B9" w:rsidRPr="00504764" w:rsidTr="006165D5">
        <w:trPr>
          <w:trHeight w:val="38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b/>
                <w:bCs/>
                <w:color w:val="000000"/>
                <w:sz w:val="22"/>
                <w:szCs w:val="22"/>
              </w:rPr>
              <w:t>JAVA IDE:</w:t>
            </w:r>
          </w:p>
        </w:tc>
        <w:tc>
          <w:tcPr>
            <w:tcW w:w="7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45B9" w:rsidRPr="00504764" w:rsidRDefault="00C645B9" w:rsidP="006165D5">
            <w:pPr>
              <w:rPr>
                <w:rFonts w:ascii="Cambria" w:hAnsi="Cambria" w:cs="Arial"/>
                <w:color w:val="000000"/>
                <w:sz w:val="22"/>
                <w:szCs w:val="22"/>
              </w:rPr>
            </w:pPr>
            <w:r w:rsidRPr="00504764">
              <w:rPr>
                <w:rFonts w:ascii="Cambria" w:hAnsi="Cambria" w:cs="Arial"/>
                <w:color w:val="000000"/>
                <w:sz w:val="22"/>
                <w:szCs w:val="22"/>
              </w:rPr>
              <w:t>Eclipse 3.x, IBM Web Sphere Application Developer 6.x, IBM RAD7.5</w:t>
            </w:r>
          </w:p>
        </w:tc>
      </w:tr>
    </w:tbl>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b/>
          <w:bCs/>
          <w:color w:val="000000"/>
          <w:sz w:val="22"/>
          <w:szCs w:val="22"/>
        </w:rPr>
      </w:pPr>
    </w:p>
    <w:p w:rsidR="00C645B9" w:rsidRPr="00504764" w:rsidRDefault="00C645B9" w:rsidP="00C645B9">
      <w:pPr>
        <w:tabs>
          <w:tab w:val="left" w:pos="8595"/>
        </w:tabs>
        <w:rPr>
          <w:rFonts w:ascii="Cambria" w:hAnsi="Cambria" w:cs="Arial"/>
          <w:b/>
          <w:bCs/>
          <w:color w:val="000000"/>
          <w:sz w:val="22"/>
          <w:szCs w:val="22"/>
          <w:u w:val="single"/>
        </w:rPr>
      </w:pPr>
      <w:r w:rsidRPr="00504764">
        <w:rPr>
          <w:rFonts w:ascii="Cambria" w:hAnsi="Cambria" w:cs="Arial"/>
          <w:b/>
          <w:bCs/>
          <w:color w:val="000000"/>
          <w:sz w:val="22"/>
          <w:szCs w:val="22"/>
          <w:u w:val="single"/>
        </w:rPr>
        <w:t>PROJECT SUMMARY</w:t>
      </w: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color w:val="000000"/>
          <w:sz w:val="22"/>
          <w:szCs w:val="22"/>
        </w:rPr>
      </w:pPr>
      <w:r w:rsidRPr="00504764">
        <w:rPr>
          <w:rFonts w:ascii="Cambria" w:hAnsi="Cambria" w:cs="Arial"/>
          <w:b/>
          <w:color w:val="000000"/>
          <w:sz w:val="22"/>
          <w:szCs w:val="22"/>
        </w:rPr>
        <w:t>American Express:  Prometheus</w:t>
      </w:r>
      <w:r w:rsidRPr="00504764">
        <w:rPr>
          <w:rFonts w:ascii="Cambria" w:hAnsi="Cambria" w:cs="Arial"/>
          <w:b/>
          <w:bCs/>
          <w:color w:val="000000"/>
          <w:sz w:val="22"/>
          <w:szCs w:val="22"/>
        </w:rPr>
        <w:t>– Service now Integration</w:t>
      </w:r>
      <w:r>
        <w:rPr>
          <w:rFonts w:ascii="Cambria" w:hAnsi="Cambria" w:cs="Arial"/>
          <w:b/>
          <w:bCs/>
          <w:color w:val="000000"/>
          <w:sz w:val="22"/>
          <w:szCs w:val="22"/>
        </w:rPr>
        <w:t xml:space="preserve">                                         </w:t>
      </w:r>
      <w:r w:rsidRPr="00504764">
        <w:rPr>
          <w:rFonts w:ascii="Cambria" w:hAnsi="Cambria" w:cs="Arial"/>
          <w:b/>
          <w:color w:val="000000"/>
          <w:sz w:val="22"/>
          <w:szCs w:val="22"/>
        </w:rPr>
        <w:t>Aug2017 to till</w:t>
      </w:r>
      <w:r>
        <w:rPr>
          <w:rFonts w:ascii="Cambria" w:hAnsi="Cambria" w:cs="Arial"/>
          <w:b/>
          <w:color w:val="000000"/>
          <w:sz w:val="22"/>
          <w:szCs w:val="22"/>
        </w:rPr>
        <w:t xml:space="preserve"> </w:t>
      </w:r>
      <w:r w:rsidRPr="00504764">
        <w:rPr>
          <w:rFonts w:ascii="Cambria" w:hAnsi="Cambria" w:cs="Arial"/>
          <w:b/>
          <w:color w:val="000000"/>
          <w:sz w:val="22"/>
          <w:szCs w:val="22"/>
        </w:rPr>
        <w:t>date</w:t>
      </w:r>
    </w:p>
    <w:p w:rsidR="00C645B9" w:rsidRPr="00504764" w:rsidRDefault="00C645B9" w:rsidP="00C645B9">
      <w:pPr>
        <w:spacing w:before="100" w:beforeAutospacing="1" w:after="100" w:afterAutospacing="1" w:line="360" w:lineRule="atLeast"/>
        <w:rPr>
          <w:rFonts w:ascii="Cambria" w:hAnsi="Cambria" w:cs="Arial"/>
          <w:bCs/>
          <w:color w:val="000000"/>
          <w:sz w:val="22"/>
          <w:szCs w:val="22"/>
        </w:rPr>
      </w:pPr>
      <w:proofErr w:type="spellStart"/>
      <w:r w:rsidRPr="00504764">
        <w:rPr>
          <w:rFonts w:ascii="Cambria" w:hAnsi="Cambria" w:cs="Arial"/>
          <w:b/>
          <w:color w:val="000000"/>
          <w:sz w:val="22"/>
          <w:szCs w:val="22"/>
          <w:u w:val="single"/>
        </w:rPr>
        <w:t>Description</w:t>
      </w:r>
      <w:proofErr w:type="gramStart"/>
      <w:r w:rsidRPr="00504764">
        <w:rPr>
          <w:rFonts w:ascii="Cambria" w:hAnsi="Cambria" w:cs="Arial"/>
          <w:b/>
          <w:color w:val="000000"/>
          <w:sz w:val="22"/>
          <w:szCs w:val="22"/>
          <w:u w:val="single"/>
        </w:rPr>
        <w:t>:</w:t>
      </w:r>
      <w:r w:rsidRPr="00504764">
        <w:rPr>
          <w:rFonts w:ascii="Cambria" w:hAnsi="Cambria" w:cs="Arial"/>
          <w:bCs/>
          <w:color w:val="000000"/>
          <w:sz w:val="22"/>
          <w:szCs w:val="22"/>
        </w:rPr>
        <w:t>Prometheus</w:t>
      </w:r>
      <w:proofErr w:type="spellEnd"/>
      <w:proofErr w:type="gramEnd"/>
      <w:r w:rsidRPr="00504764">
        <w:rPr>
          <w:rFonts w:ascii="Cambria" w:hAnsi="Cambria" w:cs="Arial"/>
          <w:bCs/>
          <w:color w:val="000000"/>
          <w:sz w:val="22"/>
          <w:szCs w:val="22"/>
        </w:rPr>
        <w:t xml:space="preserve"> is monitoring tool, which triggers multiple alerts. Prometheus API will trigger REST API. Using this Rest </w:t>
      </w:r>
      <w:proofErr w:type="gramStart"/>
      <w:r w:rsidRPr="00504764">
        <w:rPr>
          <w:rFonts w:ascii="Cambria" w:hAnsi="Cambria" w:cs="Arial"/>
          <w:bCs/>
          <w:color w:val="000000"/>
          <w:sz w:val="22"/>
          <w:szCs w:val="22"/>
        </w:rPr>
        <w:t>API ,</w:t>
      </w:r>
      <w:proofErr w:type="gramEnd"/>
      <w:r w:rsidRPr="00504764">
        <w:rPr>
          <w:rFonts w:ascii="Cambria" w:hAnsi="Cambria" w:cs="Arial"/>
          <w:bCs/>
          <w:color w:val="000000"/>
          <w:sz w:val="22"/>
          <w:szCs w:val="22"/>
        </w:rPr>
        <w:t xml:space="preserve"> multiple operation can be performed like Create </w:t>
      </w:r>
      <w:proofErr w:type="spellStart"/>
      <w:r w:rsidRPr="00504764">
        <w:rPr>
          <w:rFonts w:ascii="Cambria" w:hAnsi="Cambria" w:cs="Arial"/>
          <w:bCs/>
          <w:color w:val="000000"/>
          <w:sz w:val="22"/>
          <w:szCs w:val="22"/>
        </w:rPr>
        <w:t>Incident,update,Update</w:t>
      </w:r>
      <w:proofErr w:type="spellEnd"/>
      <w:r w:rsidRPr="00504764">
        <w:rPr>
          <w:rFonts w:ascii="Cambria" w:hAnsi="Cambria" w:cs="Arial"/>
          <w:bCs/>
          <w:color w:val="000000"/>
          <w:sz w:val="22"/>
          <w:szCs w:val="22"/>
        </w:rPr>
        <w:t xml:space="preserve"> severity , State, etc.</w:t>
      </w:r>
    </w:p>
    <w:p w:rsidR="00C645B9" w:rsidRPr="00504764" w:rsidRDefault="00C645B9" w:rsidP="00C645B9">
      <w:pPr>
        <w:ind w:left="721" w:hanging="720"/>
        <w:rPr>
          <w:rFonts w:ascii="Cambria" w:hAnsi="Cambria" w:cs="Arial"/>
          <w:b/>
          <w:bCs/>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Implementation of Spring Restful web services which produces JSON</w:t>
      </w:r>
    </w:p>
    <w:p w:rsidR="00C645B9" w:rsidRPr="00504764" w:rsidRDefault="00C645B9" w:rsidP="00C645B9">
      <w:pPr>
        <w:numPr>
          <w:ilvl w:val="0"/>
          <w:numId w:val="20"/>
        </w:numPr>
        <w:shd w:val="clear" w:color="auto" w:fill="FFFFFF"/>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Worked closely with internal clients to define business objectives, project scope, solution space and design/development approach for various knowledge research applications.</w:t>
      </w:r>
    </w:p>
    <w:p w:rsidR="00C645B9" w:rsidRPr="00504764" w:rsidRDefault="00C645B9" w:rsidP="00C645B9">
      <w:pPr>
        <w:numPr>
          <w:ilvl w:val="0"/>
          <w:numId w:val="20"/>
        </w:numPr>
        <w:shd w:val="clear" w:color="auto" w:fill="FFFFFF"/>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lastRenderedPageBreak/>
        <w:t>Setting up AngularJS framework for UI development. Developed html views with HTML 5, CSS 3, JQuery 1.1.0, JSON, and Java Script.</w:t>
      </w:r>
    </w:p>
    <w:p w:rsidR="00C645B9" w:rsidRPr="00504764" w:rsidRDefault="00C645B9" w:rsidP="00C645B9">
      <w:pPr>
        <w:numPr>
          <w:ilvl w:val="0"/>
          <w:numId w:val="20"/>
        </w:numPr>
        <w:shd w:val="clear" w:color="auto" w:fill="FFFFFF"/>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 xml:space="preserve">Writing front-end code like HTML, CSS, JQuery for assigned User requirements using </w:t>
      </w:r>
      <w:proofErr w:type="spellStart"/>
      <w:r w:rsidRPr="00504764">
        <w:rPr>
          <w:rFonts w:ascii="Cambria" w:hAnsi="Cambria" w:cs="Arial"/>
          <w:bCs/>
          <w:color w:val="000000"/>
          <w:sz w:val="22"/>
          <w:szCs w:val="22"/>
        </w:rPr>
        <w:t>BackboneJS</w:t>
      </w:r>
      <w:proofErr w:type="spellEnd"/>
      <w:r w:rsidRPr="00504764">
        <w:rPr>
          <w:rFonts w:ascii="Cambria" w:hAnsi="Cambria" w:cs="Arial"/>
          <w:bCs/>
          <w:color w:val="000000"/>
          <w:sz w:val="22"/>
          <w:szCs w:val="22"/>
        </w:rPr>
        <w:t>, </w:t>
      </w:r>
      <w:proofErr w:type="spellStart"/>
      <w:r w:rsidRPr="00504764">
        <w:rPr>
          <w:rFonts w:ascii="Cambria" w:hAnsi="Cambria" w:cs="Arial"/>
          <w:b/>
          <w:color w:val="000000"/>
          <w:sz w:val="22"/>
          <w:szCs w:val="22"/>
        </w:rPr>
        <w:t>AngularJS</w:t>
      </w:r>
      <w:proofErr w:type="gramStart"/>
      <w:r w:rsidRPr="00504764">
        <w:rPr>
          <w:rFonts w:ascii="Cambria" w:hAnsi="Cambria" w:cs="Arial"/>
          <w:b/>
          <w:color w:val="000000"/>
          <w:sz w:val="22"/>
          <w:szCs w:val="22"/>
        </w:rPr>
        <w:t>,</w:t>
      </w:r>
      <w:r w:rsidRPr="00504764">
        <w:rPr>
          <w:rFonts w:ascii="Cambria" w:hAnsi="Cambria" w:cs="Arial"/>
          <w:bCs/>
          <w:color w:val="000000"/>
          <w:sz w:val="22"/>
          <w:szCs w:val="22"/>
        </w:rPr>
        <w:t>RequireJS</w:t>
      </w:r>
      <w:proofErr w:type="spellEnd"/>
      <w:proofErr w:type="gramEnd"/>
      <w:r w:rsidRPr="00504764">
        <w:rPr>
          <w:rFonts w:ascii="Cambria" w:hAnsi="Cambria" w:cs="Arial"/>
          <w:bCs/>
          <w:color w:val="000000"/>
          <w:sz w:val="22"/>
          <w:szCs w:val="22"/>
        </w:rPr>
        <w:t xml:space="preserve"> and various other JavaScript frameworks.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Setup Maven Profiles to connect DEV/QA/PERF/PROD</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Extensively used JAXB parsers to parse XML into objects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Execution of multiple threads concurrently using Executor Service</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Used GSON Framework to convert JSON into objects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Consumed SOAP services and parses XML to Java Objects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Focused primarily on the spring components such as Dispatcher Servlet, Controllers, Model and View Objects.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Used Eclipse neon as the IDE and used eclipse standard/plug-in features for debugging, compiling, and formatting</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Used Jenkins to build the application and created the jobs for DEV QA.</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Resolving performance issues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 xml:space="preserve">Wrote scripts in </w:t>
      </w:r>
      <w:proofErr w:type="spellStart"/>
      <w:r w:rsidRPr="00504764">
        <w:rPr>
          <w:rFonts w:ascii="Cambria" w:hAnsi="Cambria" w:cs="Arial"/>
          <w:bCs/>
          <w:color w:val="000000"/>
          <w:sz w:val="22"/>
          <w:szCs w:val="22"/>
        </w:rPr>
        <w:t>JMeter</w:t>
      </w:r>
      <w:proofErr w:type="spellEnd"/>
      <w:r w:rsidRPr="00504764">
        <w:rPr>
          <w:rFonts w:ascii="Cambria" w:hAnsi="Cambria" w:cs="Arial"/>
          <w:bCs/>
          <w:color w:val="000000"/>
          <w:sz w:val="22"/>
          <w:szCs w:val="22"/>
        </w:rPr>
        <w:t xml:space="preserve"> to test the performance of the API's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Development of common functions across the application</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Used GIT repository for software configuration management and version control</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Participate in project planning sessions with business analysts and team members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Extensively used the LOG4j to log regular Debug and Exception statements.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Closely worked with Test Team to identify bugs in application</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Developed test cases for the application mentored new team members for application architecture</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Extensively involved in identifying root cause for the application bugs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Deploy the application to the Tomcat Server.</w:t>
      </w: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b/>
          <w:color w:val="000000"/>
          <w:sz w:val="22"/>
          <w:szCs w:val="22"/>
        </w:rPr>
      </w:pPr>
    </w:p>
    <w:p w:rsidR="00C645B9" w:rsidRPr="00504764" w:rsidRDefault="00C645B9" w:rsidP="00C645B9">
      <w:pPr>
        <w:rPr>
          <w:rFonts w:ascii="Cambria" w:hAnsi="Cambria" w:cs="Arial"/>
          <w:b/>
          <w:color w:val="000000"/>
          <w:sz w:val="22"/>
          <w:szCs w:val="22"/>
        </w:rPr>
      </w:pPr>
    </w:p>
    <w:p w:rsidR="00C645B9" w:rsidRPr="00504764" w:rsidRDefault="00C645B9" w:rsidP="00C645B9">
      <w:pPr>
        <w:rPr>
          <w:rFonts w:ascii="Cambria" w:hAnsi="Cambria" w:cs="Arial"/>
          <w:b/>
          <w:color w:val="000000"/>
          <w:sz w:val="22"/>
          <w:szCs w:val="22"/>
        </w:rPr>
      </w:pPr>
    </w:p>
    <w:p w:rsidR="00C645B9" w:rsidRPr="00504764" w:rsidRDefault="00C645B9" w:rsidP="00C645B9">
      <w:pPr>
        <w:rPr>
          <w:rFonts w:ascii="Cambria" w:hAnsi="Cambria" w:cs="Arial"/>
          <w:color w:val="000000"/>
          <w:sz w:val="22"/>
          <w:szCs w:val="22"/>
        </w:rPr>
      </w:pPr>
      <w:r w:rsidRPr="00504764">
        <w:rPr>
          <w:rFonts w:ascii="Cambria" w:hAnsi="Cambria" w:cs="Arial"/>
          <w:b/>
          <w:color w:val="000000"/>
          <w:sz w:val="22"/>
          <w:szCs w:val="22"/>
        </w:rPr>
        <w:t>American Express:  SMARTSWIPE</w:t>
      </w:r>
      <w:r w:rsidRPr="00504764">
        <w:rPr>
          <w:rFonts w:ascii="Cambria" w:hAnsi="Cambria" w:cs="Arial"/>
          <w:b/>
          <w:bCs/>
          <w:color w:val="000000"/>
          <w:sz w:val="22"/>
          <w:szCs w:val="22"/>
        </w:rPr>
        <w:t>– Phoenix, AZ</w:t>
      </w:r>
      <w:r>
        <w:rPr>
          <w:rFonts w:ascii="Cambria" w:hAnsi="Cambria" w:cs="Arial"/>
          <w:b/>
          <w:bCs/>
          <w:color w:val="000000"/>
          <w:sz w:val="22"/>
          <w:szCs w:val="22"/>
        </w:rPr>
        <w:t xml:space="preserve">                                                             </w:t>
      </w:r>
      <w:r w:rsidRPr="00504764">
        <w:rPr>
          <w:rFonts w:ascii="Cambria" w:hAnsi="Cambria" w:cs="Arial"/>
          <w:b/>
          <w:color w:val="000000"/>
          <w:sz w:val="22"/>
          <w:szCs w:val="22"/>
        </w:rPr>
        <w:t>May2017 to till</w:t>
      </w:r>
      <w:r>
        <w:rPr>
          <w:rFonts w:ascii="Cambria" w:hAnsi="Cambria" w:cs="Arial"/>
          <w:b/>
          <w:color w:val="000000"/>
          <w:sz w:val="22"/>
          <w:szCs w:val="22"/>
        </w:rPr>
        <w:t xml:space="preserve"> </w:t>
      </w:r>
      <w:r w:rsidRPr="00504764">
        <w:rPr>
          <w:rFonts w:ascii="Cambria" w:hAnsi="Cambria" w:cs="Arial"/>
          <w:b/>
          <w:color w:val="000000"/>
          <w:sz w:val="22"/>
          <w:szCs w:val="22"/>
        </w:rPr>
        <w:t>date</w:t>
      </w:r>
    </w:p>
    <w:p w:rsidR="00C645B9" w:rsidRPr="00504764" w:rsidRDefault="00C645B9" w:rsidP="00C645B9">
      <w:pPr>
        <w:spacing w:before="100" w:beforeAutospacing="1" w:after="100" w:afterAutospacing="1" w:line="360" w:lineRule="atLeast"/>
        <w:rPr>
          <w:rFonts w:ascii="Cambria" w:hAnsi="Cambria" w:cs="Arial"/>
          <w:color w:val="333333"/>
          <w:sz w:val="22"/>
          <w:szCs w:val="22"/>
          <w:shd w:val="clear" w:color="auto" w:fill="FFFFFF"/>
        </w:rPr>
      </w:pPr>
      <w:proofErr w:type="gramStart"/>
      <w:r w:rsidRPr="00504764">
        <w:rPr>
          <w:rFonts w:ascii="Cambria" w:hAnsi="Cambria" w:cs="Arial"/>
          <w:b/>
          <w:color w:val="000000"/>
          <w:sz w:val="22"/>
          <w:szCs w:val="22"/>
          <w:u w:val="single"/>
        </w:rPr>
        <w:t>Description :</w:t>
      </w:r>
      <w:r w:rsidRPr="00504764">
        <w:rPr>
          <w:rFonts w:ascii="Cambria" w:hAnsi="Cambria" w:cs="Arial"/>
          <w:bCs/>
          <w:color w:val="000000"/>
          <w:sz w:val="22"/>
          <w:szCs w:val="22"/>
        </w:rPr>
        <w:t>Smart</w:t>
      </w:r>
      <w:proofErr w:type="gramEnd"/>
      <w:r w:rsidRPr="00504764">
        <w:rPr>
          <w:rFonts w:ascii="Cambria" w:hAnsi="Cambria" w:cs="Arial"/>
          <w:bCs/>
          <w:color w:val="000000"/>
          <w:sz w:val="22"/>
          <w:szCs w:val="22"/>
        </w:rPr>
        <w:t xml:space="preserve"> Swipe is a real time event processing platform, listens to events and enables rich CM experience through real time notifications, location based offers, loyalty and other use cases.</w:t>
      </w:r>
    </w:p>
    <w:p w:rsidR="00C645B9" w:rsidRPr="00504764" w:rsidRDefault="00C645B9" w:rsidP="00C645B9">
      <w:pPr>
        <w:ind w:left="721" w:hanging="720"/>
        <w:rPr>
          <w:rFonts w:ascii="Cambria" w:hAnsi="Cambria" w:cs="Arial"/>
          <w:b/>
          <w:bCs/>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Implementation of Spring Restful web services which produces JSON</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Setup Maven Profiles to connect DEV/QA/PERF/PROD</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Extensively used JAXB parsers to parse XML into objects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Execution of multiple threads concurrently using Executor Service</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Used GSON Framework to convert JSON into objects.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Used Log4J, JUnit for debugging, testing, and maintaining the system and eliminated critical bugs</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Implementation of Restful web services using Spring REST</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Worked on MAPR database to insert the data in big data base.</w:t>
      </w:r>
    </w:p>
    <w:p w:rsidR="00C645B9" w:rsidRPr="00504764" w:rsidRDefault="00C645B9" w:rsidP="00C645B9">
      <w:pPr>
        <w:numPr>
          <w:ilvl w:val="0"/>
          <w:numId w:val="20"/>
        </w:numPr>
        <w:spacing w:before="100" w:beforeAutospacing="1" w:after="100" w:afterAutospacing="1"/>
        <w:rPr>
          <w:rFonts w:ascii="Cambria" w:hAnsi="Cambria" w:cs="Arial"/>
          <w:bCs/>
          <w:color w:val="000000"/>
          <w:sz w:val="22"/>
          <w:szCs w:val="22"/>
        </w:rPr>
      </w:pPr>
      <w:r w:rsidRPr="00504764">
        <w:rPr>
          <w:rFonts w:ascii="Cambria" w:hAnsi="Cambria" w:cs="Arial"/>
          <w:bCs/>
          <w:color w:val="000000"/>
          <w:sz w:val="22"/>
          <w:szCs w:val="22"/>
        </w:rPr>
        <w:t>Deploying the application to the Tomcat server and debugging.</w:t>
      </w:r>
    </w:p>
    <w:p w:rsidR="00C645B9" w:rsidRPr="00504764" w:rsidRDefault="00C645B9" w:rsidP="00C645B9">
      <w:pPr>
        <w:numPr>
          <w:ilvl w:val="0"/>
          <w:numId w:val="20"/>
        </w:numPr>
        <w:spacing w:before="100" w:beforeAutospacing="1" w:after="100" w:afterAutospacing="1"/>
        <w:rPr>
          <w:rFonts w:ascii="Cambria" w:hAnsi="Cambria" w:cs="Arial"/>
          <w:b/>
          <w:bCs/>
          <w:color w:val="000000"/>
          <w:sz w:val="22"/>
          <w:szCs w:val="22"/>
        </w:rPr>
      </w:pPr>
      <w:r w:rsidRPr="00504764">
        <w:rPr>
          <w:rFonts w:ascii="Cambria" w:hAnsi="Cambria" w:cs="Arial"/>
          <w:bCs/>
          <w:color w:val="000000"/>
          <w:sz w:val="22"/>
          <w:szCs w:val="22"/>
        </w:rPr>
        <w:t>Performed code review and unit tested the application</w:t>
      </w: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color w:val="000000"/>
          <w:sz w:val="22"/>
          <w:szCs w:val="22"/>
        </w:rPr>
      </w:pPr>
      <w:r w:rsidRPr="00504764">
        <w:rPr>
          <w:rFonts w:ascii="Cambria" w:hAnsi="Cambria" w:cs="Arial"/>
          <w:b/>
          <w:color w:val="000000"/>
          <w:sz w:val="22"/>
          <w:szCs w:val="22"/>
        </w:rPr>
        <w:t xml:space="preserve">American </w:t>
      </w:r>
      <w:proofErr w:type="spellStart"/>
      <w:r w:rsidRPr="00504764">
        <w:rPr>
          <w:rFonts w:ascii="Cambria" w:hAnsi="Cambria" w:cs="Arial"/>
          <w:b/>
          <w:color w:val="000000"/>
          <w:sz w:val="22"/>
          <w:szCs w:val="22"/>
        </w:rPr>
        <w:t>Express</w:t>
      </w:r>
      <w:proofErr w:type="gramStart"/>
      <w:r w:rsidRPr="00504764">
        <w:rPr>
          <w:rFonts w:ascii="Cambria" w:hAnsi="Cambria" w:cs="Arial"/>
          <w:b/>
          <w:color w:val="000000"/>
          <w:sz w:val="22"/>
          <w:szCs w:val="22"/>
        </w:rPr>
        <w:t>:API</w:t>
      </w:r>
      <w:proofErr w:type="spellEnd"/>
      <w:proofErr w:type="gramEnd"/>
      <w:r w:rsidRPr="00504764">
        <w:rPr>
          <w:rFonts w:ascii="Cambria" w:hAnsi="Cambria" w:cs="Arial"/>
          <w:b/>
          <w:color w:val="000000"/>
          <w:sz w:val="22"/>
          <w:szCs w:val="22"/>
        </w:rPr>
        <w:t xml:space="preserve"> Commerce Engine </w:t>
      </w:r>
      <w:r w:rsidRPr="00504764">
        <w:rPr>
          <w:rFonts w:ascii="Cambria" w:hAnsi="Cambria" w:cs="Arial"/>
          <w:b/>
          <w:bCs/>
          <w:color w:val="000000"/>
          <w:sz w:val="22"/>
          <w:szCs w:val="22"/>
        </w:rPr>
        <w:t>– Phoenix,</w:t>
      </w:r>
      <w:r>
        <w:rPr>
          <w:rFonts w:ascii="Cambria" w:hAnsi="Cambria" w:cs="Arial"/>
          <w:b/>
          <w:bCs/>
          <w:color w:val="000000"/>
          <w:sz w:val="22"/>
          <w:szCs w:val="22"/>
        </w:rPr>
        <w:t xml:space="preserve">                                               </w:t>
      </w:r>
      <w:r w:rsidRPr="00504764">
        <w:rPr>
          <w:rFonts w:ascii="Cambria" w:hAnsi="Cambria" w:cs="Arial"/>
          <w:b/>
          <w:bCs/>
          <w:color w:val="000000"/>
          <w:sz w:val="22"/>
          <w:szCs w:val="22"/>
        </w:rPr>
        <w:t xml:space="preserve"> AZ</w:t>
      </w:r>
      <w:r w:rsidRPr="00504764">
        <w:rPr>
          <w:rFonts w:ascii="Cambria" w:hAnsi="Cambria" w:cs="Arial"/>
          <w:b/>
          <w:color w:val="000000"/>
          <w:sz w:val="22"/>
          <w:szCs w:val="22"/>
        </w:rPr>
        <w:t>Aug2016 – May2017</w:t>
      </w:r>
    </w:p>
    <w:p w:rsidR="00C645B9" w:rsidRPr="00504764" w:rsidRDefault="00C645B9" w:rsidP="00C645B9">
      <w:pPr>
        <w:spacing w:before="100" w:beforeAutospacing="1" w:after="100" w:afterAutospacing="1" w:line="360" w:lineRule="atLeast"/>
        <w:rPr>
          <w:rFonts w:ascii="Cambria" w:hAnsi="Cambria" w:cs="Arial"/>
          <w:color w:val="000000"/>
          <w:sz w:val="22"/>
          <w:szCs w:val="22"/>
        </w:rPr>
      </w:pPr>
      <w:proofErr w:type="gramStart"/>
      <w:r w:rsidRPr="00504764">
        <w:rPr>
          <w:rFonts w:ascii="Cambria" w:hAnsi="Cambria" w:cs="Arial"/>
          <w:b/>
          <w:color w:val="000000"/>
          <w:sz w:val="22"/>
          <w:szCs w:val="22"/>
          <w:u w:val="single"/>
        </w:rPr>
        <w:t>Description :</w:t>
      </w:r>
      <w:r w:rsidRPr="00504764">
        <w:rPr>
          <w:rFonts w:ascii="Cambria" w:hAnsi="Cambria" w:cs="Arial"/>
          <w:color w:val="000000"/>
          <w:sz w:val="22"/>
          <w:szCs w:val="22"/>
        </w:rPr>
        <w:t>API</w:t>
      </w:r>
      <w:proofErr w:type="gramEnd"/>
      <w:r w:rsidRPr="00504764">
        <w:rPr>
          <w:rFonts w:ascii="Cambria" w:hAnsi="Cambria" w:cs="Arial"/>
          <w:color w:val="000000"/>
          <w:sz w:val="22"/>
          <w:szCs w:val="22"/>
        </w:rPr>
        <w:t xml:space="preserve"> Commerce Engine  application is developed for sleek &amp; flexible integration components for the Amex distribution partners to facilitate and enhance the current Enrollment, Payment instruction &amp; Status Inquiry processing for the Global Corporate Customer Payment transactions.</w:t>
      </w:r>
    </w:p>
    <w:p w:rsidR="00C645B9" w:rsidRPr="00504764" w:rsidRDefault="00C645B9" w:rsidP="00C645B9">
      <w:pPr>
        <w:ind w:left="721" w:hanging="720"/>
        <w:rPr>
          <w:rFonts w:ascii="Cambria" w:hAnsi="Cambria" w:cs="Arial"/>
          <w:b/>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Monitoring performance of application using performance  monitoring tools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Raising and working on tickets raised due to production issues using Incident</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Management Request and Change Management Request tools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Involved in maintenance of the Application, supporting the users and maintain the servers and application environments.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Handling the PMR‘s, CMR’s and re-solving the issues in time.</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Coding, testing and bug-fixing where needed.</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Bases on the severity of the Tivoli alert raised by the system, involve corresponding team to resolve the issue.</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Implemented the script to monitor the logs to avoid impacts to the application.</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Ability to analyze the stored procedure in Db2.</w:t>
      </w:r>
    </w:p>
    <w:p w:rsidR="00C645B9" w:rsidRPr="00504764" w:rsidRDefault="00C645B9" w:rsidP="00C645B9">
      <w:pPr>
        <w:rPr>
          <w:rFonts w:ascii="Cambria" w:hAnsi="Cambria" w:cs="Arial"/>
          <w:b/>
          <w:bCs/>
          <w:color w:val="000000"/>
          <w:sz w:val="22"/>
          <w:szCs w:val="22"/>
        </w:rPr>
      </w:pPr>
    </w:p>
    <w:p w:rsidR="00C645B9" w:rsidRPr="00504764" w:rsidRDefault="00C645B9" w:rsidP="00C645B9">
      <w:pPr>
        <w:ind w:left="721" w:hanging="720"/>
        <w:rPr>
          <w:rFonts w:ascii="Cambria" w:hAnsi="Cambria" w:cs="Arial"/>
          <w:b/>
          <w:bCs/>
          <w:color w:val="000000"/>
          <w:sz w:val="22"/>
          <w:szCs w:val="22"/>
        </w:rPr>
      </w:pPr>
    </w:p>
    <w:p w:rsidR="00C645B9" w:rsidRPr="00504764" w:rsidRDefault="00C645B9" w:rsidP="00C645B9">
      <w:pPr>
        <w:ind w:left="721" w:hanging="720"/>
        <w:rPr>
          <w:rFonts w:ascii="Cambria" w:hAnsi="Cambria" w:cs="Arial"/>
          <w:b/>
          <w:bCs/>
          <w:color w:val="000000"/>
          <w:sz w:val="22"/>
          <w:szCs w:val="22"/>
        </w:rPr>
      </w:pPr>
      <w:r w:rsidRPr="00504764">
        <w:rPr>
          <w:rFonts w:ascii="Cambria" w:hAnsi="Cambria" w:cs="Arial"/>
          <w:b/>
          <w:bCs/>
          <w:color w:val="000000"/>
          <w:sz w:val="22"/>
          <w:szCs w:val="22"/>
        </w:rPr>
        <w:t xml:space="preserve">American Express: Registered Card API Project – Phoenix, AZ </w:t>
      </w:r>
      <w:r>
        <w:rPr>
          <w:rFonts w:ascii="Cambria" w:hAnsi="Cambria" w:cs="Arial"/>
          <w:b/>
          <w:bCs/>
          <w:color w:val="000000"/>
          <w:sz w:val="22"/>
          <w:szCs w:val="22"/>
        </w:rPr>
        <w:t xml:space="preserve">               </w:t>
      </w:r>
      <w:r w:rsidRPr="00504764">
        <w:rPr>
          <w:rFonts w:ascii="Cambria" w:hAnsi="Cambria" w:cs="Arial"/>
          <w:b/>
          <w:bCs/>
          <w:color w:val="000000"/>
          <w:sz w:val="22"/>
          <w:szCs w:val="22"/>
        </w:rPr>
        <w:tab/>
        <w:t xml:space="preserve">January 2015 – Aug 2016 </w:t>
      </w:r>
    </w:p>
    <w:p w:rsidR="00C645B9" w:rsidRPr="00504764" w:rsidRDefault="00C645B9" w:rsidP="00C645B9">
      <w:pPr>
        <w:ind w:left="721" w:hanging="720"/>
        <w:rPr>
          <w:rFonts w:ascii="Cambria" w:hAnsi="Cambria" w:cs="Arial"/>
          <w:color w:val="000000"/>
          <w:sz w:val="22"/>
          <w:szCs w:val="22"/>
        </w:rPr>
      </w:pPr>
    </w:p>
    <w:p w:rsidR="00C645B9" w:rsidRPr="00504764" w:rsidRDefault="00C645B9" w:rsidP="00C645B9">
      <w:pPr>
        <w:ind w:left="721" w:hanging="720"/>
        <w:rPr>
          <w:rFonts w:ascii="Cambria" w:hAnsi="Cambria" w:cs="Arial"/>
          <w:bCs/>
          <w:i/>
          <w:color w:val="000000"/>
          <w:sz w:val="22"/>
          <w:szCs w:val="22"/>
        </w:rPr>
      </w:pPr>
      <w:proofErr w:type="gramStart"/>
      <w:r w:rsidRPr="00504764">
        <w:rPr>
          <w:rFonts w:ascii="Cambria" w:hAnsi="Cambria" w:cs="Arial"/>
          <w:b/>
          <w:color w:val="000000"/>
          <w:sz w:val="22"/>
          <w:szCs w:val="22"/>
          <w:u w:val="single"/>
        </w:rPr>
        <w:t>Description :</w:t>
      </w:r>
      <w:proofErr w:type="gramEnd"/>
    </w:p>
    <w:p w:rsidR="00C645B9" w:rsidRPr="00504764" w:rsidRDefault="00C645B9" w:rsidP="00C645B9">
      <w:pPr>
        <w:ind w:left="721" w:hanging="720"/>
        <w:rPr>
          <w:rFonts w:ascii="Cambria" w:hAnsi="Cambria" w:cs="Arial"/>
          <w:color w:val="000000"/>
          <w:sz w:val="22"/>
          <w:szCs w:val="22"/>
        </w:rPr>
      </w:pPr>
      <w:r w:rsidRPr="00504764">
        <w:rPr>
          <w:rFonts w:ascii="Cambria" w:hAnsi="Cambria" w:cs="Arial"/>
          <w:color w:val="000000"/>
          <w:sz w:val="22"/>
          <w:szCs w:val="22"/>
        </w:rPr>
        <w:t xml:space="preserve">The Core RC capabilities are developed in the form of APIs. Through these API’s, activities like Campaign Setup, Merchant Enrollments, and Card Member enrollments are available to the Users outside of AMEX network. </w:t>
      </w:r>
    </w:p>
    <w:p w:rsidR="00C645B9" w:rsidRPr="00504764" w:rsidRDefault="00C645B9" w:rsidP="00C645B9">
      <w:pPr>
        <w:ind w:left="721" w:hanging="720"/>
        <w:rPr>
          <w:rFonts w:ascii="Cambria" w:hAnsi="Cambria" w:cs="Arial"/>
          <w:b/>
          <w:bCs/>
          <w:color w:val="000000"/>
          <w:sz w:val="22"/>
          <w:szCs w:val="22"/>
        </w:rPr>
      </w:pPr>
    </w:p>
    <w:p w:rsidR="00C645B9" w:rsidRPr="00504764" w:rsidRDefault="00C645B9" w:rsidP="00C645B9">
      <w:pPr>
        <w:ind w:left="721" w:hanging="720"/>
        <w:rPr>
          <w:rFonts w:ascii="Cambria" w:hAnsi="Cambria" w:cs="Arial"/>
          <w:b/>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Monitoring performance of application using performance  monitoring tools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Raising and working on tickets raised due to production issues using Incident</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Management Request and Change Management Request tools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Involved in maintenance of the Application, supporting the users and maintain the servers and application environments.</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Handling the PMR‘s, CMR’s and re-solving the issues in time.</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Coding, testing and bug-fixing where needed.</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Bases on the severity of the Tivoli alert raised by the system, involve corresponding team to resolve the issue.</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Implemented the script to monitor the logs to avoid impacts to the application.</w:t>
      </w:r>
    </w:p>
    <w:p w:rsidR="00C645B9" w:rsidRPr="00504764" w:rsidRDefault="00C645B9" w:rsidP="00C645B9">
      <w:pPr>
        <w:pStyle w:val="ListParagraph"/>
        <w:numPr>
          <w:ilvl w:val="0"/>
          <w:numId w:val="16"/>
        </w:numPr>
        <w:rPr>
          <w:rFonts w:ascii="Cambria" w:hAnsi="Cambria" w:cs="Arial"/>
          <w:bCs/>
          <w:color w:val="000000"/>
          <w:sz w:val="22"/>
          <w:szCs w:val="22"/>
        </w:rPr>
      </w:pPr>
      <w:r w:rsidRPr="00504764">
        <w:rPr>
          <w:rFonts w:ascii="Cambria" w:hAnsi="Cambria" w:cs="Arial"/>
          <w:bCs/>
          <w:color w:val="000000"/>
          <w:sz w:val="22"/>
          <w:szCs w:val="22"/>
        </w:rPr>
        <w:t>Ability to analyze the stored procedure in Db2.</w:t>
      </w:r>
    </w:p>
    <w:p w:rsidR="00C645B9" w:rsidRPr="00504764" w:rsidRDefault="00C645B9" w:rsidP="00C645B9">
      <w:pPr>
        <w:rPr>
          <w:rFonts w:ascii="Cambria" w:hAnsi="Cambria" w:cs="Arial"/>
          <w:bCs/>
          <w:color w:val="000000"/>
          <w:sz w:val="22"/>
          <w:szCs w:val="22"/>
        </w:rPr>
      </w:pPr>
    </w:p>
    <w:p w:rsidR="00C645B9" w:rsidRPr="00504764" w:rsidRDefault="00C645B9" w:rsidP="00C645B9">
      <w:pPr>
        <w:ind w:right="-179"/>
        <w:rPr>
          <w:rFonts w:ascii="Cambria" w:hAnsi="Cambria" w:cs="Arial"/>
          <w:b/>
          <w:bCs/>
          <w:color w:val="000000"/>
          <w:sz w:val="22"/>
          <w:szCs w:val="22"/>
        </w:rPr>
      </w:pPr>
    </w:p>
    <w:p w:rsidR="00C645B9" w:rsidRPr="00504764" w:rsidRDefault="00C645B9" w:rsidP="00C645B9">
      <w:pPr>
        <w:ind w:right="-179"/>
        <w:rPr>
          <w:rFonts w:ascii="Cambria" w:hAnsi="Cambria" w:cs="Arial"/>
          <w:b/>
          <w:bCs/>
          <w:color w:val="000000"/>
          <w:sz w:val="22"/>
          <w:szCs w:val="22"/>
        </w:rPr>
      </w:pPr>
      <w:r w:rsidRPr="00504764">
        <w:rPr>
          <w:rFonts w:ascii="Cambria" w:hAnsi="Cambria" w:cs="Arial"/>
          <w:b/>
          <w:bCs/>
          <w:color w:val="000000"/>
          <w:sz w:val="22"/>
          <w:szCs w:val="22"/>
        </w:rPr>
        <w:t>American Express: Merchant Analytics and Reporting Capabilities Pr</w:t>
      </w:r>
      <w:r>
        <w:rPr>
          <w:rFonts w:ascii="Cambria" w:hAnsi="Cambria" w:cs="Arial"/>
          <w:b/>
          <w:bCs/>
          <w:color w:val="000000"/>
          <w:sz w:val="22"/>
          <w:szCs w:val="22"/>
        </w:rPr>
        <w:t>oject       October 2013-Dec</w:t>
      </w:r>
      <w:r w:rsidRPr="00504764">
        <w:rPr>
          <w:rFonts w:ascii="Cambria" w:hAnsi="Cambria" w:cs="Arial"/>
          <w:b/>
          <w:bCs/>
          <w:color w:val="000000"/>
          <w:sz w:val="22"/>
          <w:szCs w:val="22"/>
        </w:rPr>
        <w:t>2014</w:t>
      </w:r>
    </w:p>
    <w:p w:rsidR="00C645B9" w:rsidRPr="00504764" w:rsidRDefault="00C645B9" w:rsidP="00C645B9">
      <w:pPr>
        <w:ind w:right="-179"/>
        <w:rPr>
          <w:rFonts w:ascii="Cambria" w:hAnsi="Cambria" w:cs="Arial"/>
          <w:b/>
          <w:bCs/>
          <w:color w:val="000000"/>
          <w:sz w:val="22"/>
          <w:szCs w:val="22"/>
        </w:rPr>
      </w:pPr>
    </w:p>
    <w:p w:rsidR="00C645B9" w:rsidRPr="00504764" w:rsidRDefault="00C645B9" w:rsidP="00C645B9">
      <w:pPr>
        <w:ind w:left="721" w:hanging="720"/>
        <w:rPr>
          <w:rFonts w:ascii="Cambria" w:hAnsi="Cambria" w:cs="Arial"/>
          <w:bCs/>
          <w:i/>
          <w:color w:val="000000"/>
          <w:sz w:val="22"/>
          <w:szCs w:val="22"/>
        </w:rPr>
      </w:pPr>
      <w:proofErr w:type="gramStart"/>
      <w:r w:rsidRPr="00504764">
        <w:rPr>
          <w:rFonts w:ascii="Cambria" w:hAnsi="Cambria" w:cs="Arial"/>
          <w:b/>
          <w:color w:val="000000"/>
          <w:sz w:val="22"/>
          <w:szCs w:val="22"/>
          <w:u w:val="single"/>
        </w:rPr>
        <w:t>Description :</w:t>
      </w:r>
      <w:proofErr w:type="gramEnd"/>
    </w:p>
    <w:p w:rsidR="00C645B9" w:rsidRPr="00504764" w:rsidRDefault="00C645B9" w:rsidP="00C645B9">
      <w:pPr>
        <w:ind w:right="-179"/>
        <w:rPr>
          <w:rFonts w:ascii="Cambria" w:hAnsi="Cambria" w:cs="Arial"/>
          <w:bCs/>
          <w:color w:val="000000"/>
          <w:sz w:val="22"/>
          <w:szCs w:val="22"/>
        </w:rPr>
      </w:pPr>
    </w:p>
    <w:p w:rsidR="00C645B9" w:rsidRPr="00504764" w:rsidRDefault="00C645B9" w:rsidP="00C645B9">
      <w:pPr>
        <w:ind w:right="-179"/>
        <w:rPr>
          <w:rFonts w:ascii="Cambria" w:hAnsi="Cambria" w:cs="Arial"/>
          <w:color w:val="000000"/>
          <w:sz w:val="22"/>
          <w:szCs w:val="22"/>
        </w:rPr>
      </w:pPr>
      <w:r w:rsidRPr="00504764">
        <w:rPr>
          <w:rFonts w:ascii="Cambria" w:hAnsi="Cambria" w:cs="Arial"/>
          <w:bCs/>
          <w:color w:val="000000"/>
          <w:sz w:val="22"/>
          <w:szCs w:val="22"/>
        </w:rPr>
        <w:t xml:space="preserve">MARC is a fully-interactive web based reporting solution that gives power to review and manipulate data with set of tools to query, filter and sort information based on merchant business performance </w:t>
      </w:r>
      <w:r w:rsidRPr="00504764">
        <w:rPr>
          <w:rFonts w:ascii="Cambria" w:hAnsi="Cambria" w:cs="Arial"/>
          <w:bCs/>
          <w:color w:val="000000"/>
          <w:sz w:val="22"/>
          <w:szCs w:val="22"/>
        </w:rPr>
        <w:lastRenderedPageBreak/>
        <w:t>reporting/analytical needs. It is a Reporting and analytics application used to generate insights from merchant data perspective.</w:t>
      </w:r>
      <w:r w:rsidRPr="00504764">
        <w:rPr>
          <w:rFonts w:ascii="Cambria" w:hAnsi="Cambria" w:cs="Arial"/>
          <w:bCs/>
          <w:color w:val="000000"/>
          <w:sz w:val="22"/>
          <w:szCs w:val="22"/>
        </w:rPr>
        <w:tab/>
      </w:r>
    </w:p>
    <w:p w:rsidR="00C645B9" w:rsidRPr="00504764" w:rsidRDefault="00C645B9" w:rsidP="00C645B9">
      <w:pPr>
        <w:rPr>
          <w:rFonts w:ascii="Cambria" w:hAnsi="Cambria" w:cs="Arial"/>
          <w:b/>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Monitoring performance of application using performance  monitoring tools</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Raising and working on tickets raised due to production issues using Incident</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Management Request and Change Management Request tools</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 xml:space="preserve">Involved in maintenance of the Application, supporting the users and maintain the servers and application environments. </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Handling the PMR‘s, CMR’s and re-solving the issues in time.</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Coding, testing and bug-fixing where needed.</w:t>
      </w:r>
    </w:p>
    <w:p w:rsidR="00C645B9" w:rsidRPr="00504764" w:rsidRDefault="00C645B9" w:rsidP="00C645B9">
      <w:pPr>
        <w:pStyle w:val="ListParagraph"/>
        <w:numPr>
          <w:ilvl w:val="0"/>
          <w:numId w:val="17"/>
        </w:numPr>
        <w:rPr>
          <w:rFonts w:ascii="Cambria" w:hAnsi="Cambria" w:cs="Arial"/>
          <w:color w:val="000000"/>
          <w:sz w:val="22"/>
          <w:szCs w:val="22"/>
        </w:rPr>
      </w:pPr>
      <w:r w:rsidRPr="00504764">
        <w:rPr>
          <w:rFonts w:ascii="Cambria" w:hAnsi="Cambria" w:cs="Arial"/>
          <w:color w:val="000000"/>
          <w:sz w:val="22"/>
          <w:szCs w:val="22"/>
        </w:rPr>
        <w:t>Bases on the severity of the Tivoli alert raised by the system, involve corresponding team to resolve the issue.</w:t>
      </w: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color w:val="000000"/>
          <w:sz w:val="22"/>
          <w:szCs w:val="22"/>
        </w:rPr>
      </w:pPr>
      <w:r w:rsidRPr="00504764">
        <w:rPr>
          <w:rFonts w:ascii="Cambria" w:hAnsi="Cambria" w:cs="Arial"/>
          <w:b/>
          <w:bCs/>
          <w:color w:val="000000"/>
          <w:sz w:val="22"/>
          <w:szCs w:val="22"/>
        </w:rPr>
        <w:t>American Express: Global Merchant Services Project</w:t>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Pr>
          <w:rFonts w:ascii="Cambria" w:hAnsi="Cambria" w:cs="Arial"/>
          <w:b/>
          <w:bCs/>
          <w:color w:val="000000"/>
          <w:sz w:val="22"/>
          <w:szCs w:val="22"/>
        </w:rPr>
        <w:t xml:space="preserve"> Dec</w:t>
      </w:r>
      <w:r w:rsidRPr="00504764">
        <w:rPr>
          <w:rFonts w:ascii="Cambria" w:hAnsi="Cambria" w:cs="Arial"/>
          <w:b/>
          <w:bCs/>
          <w:color w:val="000000"/>
          <w:sz w:val="22"/>
          <w:szCs w:val="22"/>
        </w:rPr>
        <w:t xml:space="preserve"> 2007 – </w:t>
      </w:r>
      <w:r>
        <w:rPr>
          <w:rFonts w:ascii="Cambria" w:hAnsi="Cambria" w:cs="Arial"/>
          <w:b/>
          <w:bCs/>
          <w:color w:val="000000"/>
          <w:sz w:val="22"/>
          <w:szCs w:val="22"/>
        </w:rPr>
        <w:t>Oct</w:t>
      </w:r>
      <w:r w:rsidRPr="00504764">
        <w:rPr>
          <w:rFonts w:ascii="Cambria" w:hAnsi="Cambria" w:cs="Arial"/>
          <w:b/>
          <w:bCs/>
          <w:color w:val="000000"/>
          <w:sz w:val="22"/>
          <w:szCs w:val="22"/>
        </w:rPr>
        <w:t>2013</w:t>
      </w:r>
    </w:p>
    <w:p w:rsidR="00C645B9" w:rsidRPr="00504764" w:rsidRDefault="00C645B9" w:rsidP="00C645B9">
      <w:pPr>
        <w:ind w:left="721" w:hanging="720"/>
        <w:rPr>
          <w:rFonts w:ascii="Cambria" w:hAnsi="Cambria" w:cs="Arial"/>
          <w:b/>
          <w:color w:val="000000"/>
          <w:sz w:val="22"/>
          <w:szCs w:val="22"/>
          <w:u w:val="single"/>
        </w:rPr>
      </w:pPr>
    </w:p>
    <w:p w:rsidR="00C645B9" w:rsidRPr="00504764" w:rsidRDefault="00C645B9" w:rsidP="00C645B9">
      <w:pPr>
        <w:ind w:left="721" w:hanging="720"/>
        <w:rPr>
          <w:rFonts w:ascii="Cambria" w:hAnsi="Cambria" w:cs="Arial"/>
          <w:bCs/>
          <w:i/>
          <w:color w:val="000000"/>
          <w:sz w:val="22"/>
          <w:szCs w:val="22"/>
        </w:rPr>
      </w:pPr>
      <w:proofErr w:type="gramStart"/>
      <w:r w:rsidRPr="00504764">
        <w:rPr>
          <w:rFonts w:ascii="Cambria" w:hAnsi="Cambria" w:cs="Arial"/>
          <w:b/>
          <w:color w:val="000000"/>
          <w:sz w:val="22"/>
          <w:szCs w:val="22"/>
          <w:u w:val="single"/>
        </w:rPr>
        <w:t>Description :</w:t>
      </w:r>
      <w:proofErr w:type="gramEnd"/>
    </w:p>
    <w:p w:rsidR="00C645B9" w:rsidRPr="00504764" w:rsidRDefault="00C645B9" w:rsidP="00C645B9">
      <w:pPr>
        <w:rPr>
          <w:rFonts w:ascii="Cambria" w:hAnsi="Cambria" w:cs="Arial"/>
          <w:color w:val="000000"/>
          <w:sz w:val="22"/>
          <w:szCs w:val="22"/>
        </w:rPr>
      </w:pPr>
      <w:r w:rsidRPr="00504764">
        <w:rPr>
          <w:rFonts w:ascii="Cambria" w:hAnsi="Cambria" w:cs="Arial"/>
          <w:color w:val="000000"/>
          <w:sz w:val="22"/>
          <w:szCs w:val="22"/>
        </w:rPr>
        <w:t xml:space="preserve">Online Merchant Services (OMS) is an Internet-based product from American Express that offers a convenient way for Merchants to manage account 24X7 .Merchant Can. “View </w:t>
      </w:r>
      <w:proofErr w:type="gramStart"/>
      <w:r w:rsidRPr="00504764">
        <w:rPr>
          <w:rFonts w:ascii="Cambria" w:hAnsi="Cambria" w:cs="Arial"/>
          <w:color w:val="000000"/>
          <w:sz w:val="22"/>
          <w:szCs w:val="22"/>
        </w:rPr>
        <w:t>their  Payments</w:t>
      </w:r>
      <w:proofErr w:type="gramEnd"/>
      <w:r w:rsidRPr="00504764">
        <w:rPr>
          <w:rFonts w:ascii="Cambria" w:hAnsi="Cambria" w:cs="Arial"/>
          <w:color w:val="000000"/>
          <w:sz w:val="22"/>
          <w:szCs w:val="22"/>
        </w:rPr>
        <w:t xml:space="preserve">,  Disputes  and  Maintain  their  Account  Information”  Online.  </w:t>
      </w:r>
      <w:proofErr w:type="gramStart"/>
      <w:r w:rsidRPr="00504764">
        <w:rPr>
          <w:rFonts w:ascii="Cambria" w:hAnsi="Cambria" w:cs="Arial"/>
          <w:color w:val="000000"/>
          <w:sz w:val="22"/>
          <w:szCs w:val="22"/>
        </w:rPr>
        <w:t>This  application</w:t>
      </w:r>
      <w:proofErr w:type="gramEnd"/>
      <w:r w:rsidRPr="00504764">
        <w:rPr>
          <w:rFonts w:ascii="Cambria" w:hAnsi="Cambria" w:cs="Arial"/>
          <w:color w:val="000000"/>
          <w:sz w:val="22"/>
          <w:szCs w:val="22"/>
        </w:rPr>
        <w:t xml:space="preserve"> provides merchants fast access to time-sensitive financial information which is critical data. Merchants can see how much and when they are getting paid by American Express and responded to card number Disputes online using OMS Application.</w:t>
      </w:r>
    </w:p>
    <w:p w:rsidR="00C645B9" w:rsidRPr="00504764" w:rsidRDefault="00C645B9" w:rsidP="00C645B9">
      <w:pPr>
        <w:rPr>
          <w:rFonts w:ascii="Cambria" w:hAnsi="Cambria" w:cs="Arial"/>
          <w:b/>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Monitoring performance of application using performance  monitoring tools</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Raising and working on tickets raised due to production issues using Incident</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Management Request and Change Management Request tools</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 xml:space="preserve"> Involved in maintenance of the Application, supporting the users and maintain the servers and application environments.</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Handling the PMR‘s, CMR’s and re-solving the issues in time.</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Coding, testing and bug-fixing where needed.</w:t>
      </w:r>
    </w:p>
    <w:p w:rsidR="00C645B9" w:rsidRPr="00504764" w:rsidRDefault="00C645B9" w:rsidP="00C645B9">
      <w:pPr>
        <w:pStyle w:val="ListParagraph"/>
        <w:numPr>
          <w:ilvl w:val="0"/>
          <w:numId w:val="18"/>
        </w:numPr>
        <w:rPr>
          <w:rFonts w:ascii="Cambria" w:hAnsi="Cambria" w:cs="Arial"/>
          <w:color w:val="000000"/>
          <w:sz w:val="22"/>
          <w:szCs w:val="22"/>
        </w:rPr>
      </w:pPr>
      <w:r w:rsidRPr="00504764">
        <w:rPr>
          <w:rFonts w:ascii="Cambria" w:hAnsi="Cambria" w:cs="Arial"/>
          <w:color w:val="000000"/>
          <w:sz w:val="22"/>
          <w:szCs w:val="22"/>
        </w:rPr>
        <w:t>Bases on the severity of the Tivoli alert raised by the system, involve corresponding team to resolve the issue.</w:t>
      </w:r>
    </w:p>
    <w:p w:rsidR="00C645B9" w:rsidRPr="00504764" w:rsidRDefault="00C645B9" w:rsidP="00C645B9">
      <w:pPr>
        <w:rPr>
          <w:rFonts w:ascii="Cambria" w:hAnsi="Cambria" w:cs="Arial"/>
          <w:color w:val="000000"/>
          <w:sz w:val="22"/>
          <w:szCs w:val="22"/>
        </w:rPr>
      </w:pPr>
    </w:p>
    <w:p w:rsidR="00C645B9" w:rsidRPr="00504764" w:rsidRDefault="00C645B9" w:rsidP="00C645B9">
      <w:pPr>
        <w:rPr>
          <w:rFonts w:ascii="Cambria" w:hAnsi="Cambria" w:cs="Arial"/>
          <w:b/>
          <w:bCs/>
          <w:color w:val="000000"/>
          <w:sz w:val="22"/>
          <w:szCs w:val="22"/>
        </w:rPr>
      </w:pPr>
    </w:p>
    <w:p w:rsidR="00C645B9" w:rsidRPr="00504764" w:rsidRDefault="00C645B9" w:rsidP="00C645B9">
      <w:pPr>
        <w:rPr>
          <w:rFonts w:ascii="Cambria" w:hAnsi="Cambria" w:cs="Arial"/>
          <w:color w:val="000000"/>
          <w:sz w:val="22"/>
          <w:szCs w:val="22"/>
        </w:rPr>
      </w:pPr>
      <w:r w:rsidRPr="00504764">
        <w:rPr>
          <w:rFonts w:ascii="Cambria" w:hAnsi="Cambria" w:cs="Arial"/>
          <w:b/>
          <w:bCs/>
          <w:color w:val="000000"/>
          <w:sz w:val="22"/>
          <w:szCs w:val="22"/>
        </w:rPr>
        <w:t>PNC Bank, India</w:t>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sidRPr="00504764">
        <w:rPr>
          <w:rFonts w:ascii="Cambria" w:hAnsi="Cambria" w:cs="Arial"/>
          <w:b/>
          <w:bCs/>
          <w:color w:val="000000"/>
          <w:sz w:val="22"/>
          <w:szCs w:val="22"/>
        </w:rPr>
        <w:tab/>
      </w:r>
      <w:r>
        <w:rPr>
          <w:rFonts w:ascii="Cambria" w:hAnsi="Cambria" w:cs="Arial"/>
          <w:b/>
          <w:bCs/>
          <w:color w:val="000000"/>
          <w:sz w:val="22"/>
          <w:szCs w:val="22"/>
        </w:rPr>
        <w:t xml:space="preserve"> Oct 2007-Dec</w:t>
      </w:r>
      <w:r w:rsidRPr="00504764">
        <w:rPr>
          <w:rFonts w:ascii="Cambria" w:hAnsi="Cambria" w:cs="Arial"/>
          <w:b/>
          <w:bCs/>
          <w:color w:val="000000"/>
          <w:sz w:val="22"/>
          <w:szCs w:val="22"/>
        </w:rPr>
        <w:t>2007</w:t>
      </w:r>
    </w:p>
    <w:p w:rsidR="00C645B9" w:rsidRPr="00504764" w:rsidRDefault="00C645B9" w:rsidP="00C645B9">
      <w:pPr>
        <w:rPr>
          <w:rFonts w:ascii="Cambria" w:hAnsi="Cambria" w:cs="Arial"/>
          <w:color w:val="000000"/>
          <w:sz w:val="22"/>
          <w:szCs w:val="22"/>
        </w:rPr>
      </w:pPr>
    </w:p>
    <w:p w:rsidR="00C645B9" w:rsidRPr="00504764" w:rsidRDefault="00C645B9" w:rsidP="00C645B9">
      <w:pPr>
        <w:rPr>
          <w:rFonts w:ascii="Cambria" w:hAnsi="Cambria" w:cs="Arial"/>
          <w:color w:val="000000"/>
          <w:sz w:val="22"/>
          <w:szCs w:val="22"/>
        </w:rPr>
      </w:pPr>
      <w:r w:rsidRPr="00504764">
        <w:rPr>
          <w:rFonts w:ascii="Cambria" w:hAnsi="Cambria" w:cs="Arial"/>
          <w:color w:val="000000"/>
          <w:sz w:val="22"/>
          <w:szCs w:val="22"/>
        </w:rPr>
        <w:t>Worked as a developer in the project for a well-known client in Pittsburg (PNC Bank), for healthcare and banking domain. Health Care Advantage System is an end- to-end Portal Application for the enhancement of the PNC bank Clearing House (ACH) capabilities by integrating the ACH functionality with its existing Treasury management based payment processing capabilities.</w:t>
      </w:r>
    </w:p>
    <w:p w:rsidR="00C645B9" w:rsidRPr="00504764" w:rsidRDefault="00C645B9" w:rsidP="00C645B9">
      <w:pPr>
        <w:rPr>
          <w:rFonts w:ascii="Cambria" w:hAnsi="Cambria" w:cs="Arial"/>
          <w:color w:val="000000"/>
          <w:sz w:val="22"/>
          <w:szCs w:val="22"/>
        </w:rPr>
      </w:pPr>
    </w:p>
    <w:p w:rsidR="00C645B9" w:rsidRPr="00504764" w:rsidRDefault="00C645B9" w:rsidP="00C645B9">
      <w:pPr>
        <w:rPr>
          <w:rFonts w:ascii="Cambria" w:hAnsi="Cambria" w:cs="Arial"/>
          <w:color w:val="000000"/>
          <w:sz w:val="22"/>
          <w:szCs w:val="22"/>
          <w:u w:val="single"/>
        </w:rPr>
      </w:pPr>
      <w:r w:rsidRPr="00504764">
        <w:rPr>
          <w:rFonts w:ascii="Cambria" w:hAnsi="Cambria" w:cs="Arial"/>
          <w:b/>
          <w:bCs/>
          <w:color w:val="000000"/>
          <w:sz w:val="22"/>
          <w:szCs w:val="22"/>
          <w:u w:val="single"/>
        </w:rPr>
        <w:t>Responsibilities:</w:t>
      </w:r>
    </w:p>
    <w:p w:rsidR="00C645B9" w:rsidRPr="00504764" w:rsidRDefault="00C645B9" w:rsidP="00C645B9">
      <w:pPr>
        <w:pStyle w:val="ListParagraph"/>
        <w:numPr>
          <w:ilvl w:val="0"/>
          <w:numId w:val="19"/>
        </w:numPr>
        <w:rPr>
          <w:rFonts w:ascii="Cambria" w:hAnsi="Cambria" w:cs="Arial"/>
          <w:bCs/>
          <w:color w:val="000000"/>
          <w:sz w:val="22"/>
          <w:szCs w:val="22"/>
        </w:rPr>
      </w:pPr>
      <w:r w:rsidRPr="00504764">
        <w:rPr>
          <w:rFonts w:ascii="Cambria" w:hAnsi="Cambria" w:cs="Arial"/>
          <w:bCs/>
          <w:color w:val="000000"/>
          <w:sz w:val="22"/>
          <w:szCs w:val="22"/>
        </w:rPr>
        <w:t>Involved in design in PNC-HCA</w:t>
      </w:r>
    </w:p>
    <w:p w:rsidR="00C645B9" w:rsidRPr="00504764" w:rsidRDefault="00C645B9" w:rsidP="00C645B9">
      <w:pPr>
        <w:pStyle w:val="ListParagraph"/>
        <w:numPr>
          <w:ilvl w:val="0"/>
          <w:numId w:val="19"/>
        </w:numPr>
        <w:rPr>
          <w:rFonts w:ascii="Cambria" w:hAnsi="Cambria" w:cs="Arial"/>
          <w:bCs/>
          <w:color w:val="000000"/>
          <w:sz w:val="22"/>
          <w:szCs w:val="22"/>
        </w:rPr>
      </w:pPr>
      <w:r w:rsidRPr="00504764">
        <w:rPr>
          <w:rFonts w:ascii="Cambria" w:hAnsi="Cambria" w:cs="Arial"/>
          <w:bCs/>
          <w:color w:val="000000"/>
          <w:sz w:val="22"/>
          <w:szCs w:val="22"/>
        </w:rPr>
        <w:t>Created active server pages</w:t>
      </w:r>
    </w:p>
    <w:p w:rsidR="00C645B9" w:rsidRPr="00504764" w:rsidRDefault="00C645B9" w:rsidP="00C645B9">
      <w:pPr>
        <w:pStyle w:val="ListParagraph"/>
        <w:numPr>
          <w:ilvl w:val="0"/>
          <w:numId w:val="19"/>
        </w:numPr>
        <w:rPr>
          <w:rFonts w:ascii="Cambria" w:hAnsi="Cambria" w:cs="Arial"/>
          <w:bCs/>
          <w:color w:val="000000"/>
          <w:sz w:val="22"/>
          <w:szCs w:val="22"/>
        </w:rPr>
      </w:pPr>
      <w:r w:rsidRPr="00504764">
        <w:rPr>
          <w:rFonts w:ascii="Cambria" w:hAnsi="Cambria" w:cs="Arial"/>
          <w:bCs/>
          <w:color w:val="000000"/>
          <w:sz w:val="22"/>
          <w:szCs w:val="22"/>
        </w:rPr>
        <w:t>Involved in developing GUI screens</w:t>
      </w:r>
    </w:p>
    <w:p w:rsidR="00C645B9" w:rsidRPr="00504764" w:rsidRDefault="00C645B9" w:rsidP="00C645B9">
      <w:pPr>
        <w:pStyle w:val="ListParagraph"/>
        <w:numPr>
          <w:ilvl w:val="0"/>
          <w:numId w:val="19"/>
        </w:numPr>
        <w:rPr>
          <w:rFonts w:ascii="Cambria" w:hAnsi="Cambria" w:cs="Arial"/>
          <w:bCs/>
          <w:color w:val="000000"/>
          <w:sz w:val="22"/>
          <w:szCs w:val="22"/>
        </w:rPr>
      </w:pPr>
      <w:r w:rsidRPr="00504764">
        <w:rPr>
          <w:rFonts w:ascii="Cambria" w:hAnsi="Cambria" w:cs="Arial"/>
          <w:bCs/>
          <w:color w:val="000000"/>
          <w:sz w:val="22"/>
          <w:szCs w:val="22"/>
        </w:rPr>
        <w:t>Provided various categories of search facilities</w:t>
      </w:r>
    </w:p>
    <w:p w:rsidR="00C645B9" w:rsidRPr="00504764" w:rsidRDefault="00C645B9" w:rsidP="00C645B9">
      <w:pPr>
        <w:pStyle w:val="ListParagraph"/>
        <w:numPr>
          <w:ilvl w:val="0"/>
          <w:numId w:val="19"/>
        </w:numPr>
        <w:rPr>
          <w:rFonts w:ascii="Cambria" w:hAnsi="Cambria" w:cs="Arial"/>
          <w:bCs/>
          <w:color w:val="000000"/>
          <w:sz w:val="22"/>
          <w:szCs w:val="22"/>
        </w:rPr>
      </w:pPr>
      <w:r w:rsidRPr="00504764">
        <w:rPr>
          <w:rFonts w:ascii="Cambria" w:hAnsi="Cambria" w:cs="Arial"/>
          <w:bCs/>
          <w:color w:val="000000"/>
          <w:sz w:val="22"/>
          <w:szCs w:val="22"/>
        </w:rPr>
        <w:t>Created POC’s</w:t>
      </w:r>
    </w:p>
    <w:p w:rsidR="00C645B9" w:rsidRPr="00504764" w:rsidRDefault="00C645B9" w:rsidP="00C645B9">
      <w:pPr>
        <w:rPr>
          <w:rFonts w:ascii="Cambria" w:hAnsi="Cambria" w:cs="Arial"/>
          <w:bCs/>
          <w:color w:val="000000"/>
          <w:sz w:val="22"/>
          <w:szCs w:val="22"/>
        </w:rPr>
      </w:pPr>
      <w:bookmarkStart w:id="0" w:name="_GoBack"/>
      <w:bookmarkEnd w:id="0"/>
    </w:p>
    <w:sectPr w:rsidR="00C645B9" w:rsidRPr="00504764" w:rsidSect="00B31EFC">
      <w:headerReference w:type="default" r:id="rId8"/>
      <w:footerReference w:type="default" r:id="rId9"/>
      <w:headerReference w:type="first" r:id="rId10"/>
      <w:footerReference w:type="first" r:id="rId11"/>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A30" w:rsidRDefault="00050A30" w:rsidP="001918DB">
      <w:r>
        <w:separator/>
      </w:r>
    </w:p>
  </w:endnote>
  <w:endnote w:type="continuationSeparator" w:id="0">
    <w:p w:rsidR="00050A30" w:rsidRDefault="00050A3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DejaVu Sans">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47363617" wp14:editId="05C5DA50">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5B9" w:rsidRPr="00A54E19" w:rsidRDefault="00C645B9" w:rsidP="00C645B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p w:rsidR="00C645B9" w:rsidRDefault="00C64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A30" w:rsidRDefault="00050A30" w:rsidP="001918DB">
      <w:r>
        <w:separator/>
      </w:r>
    </w:p>
  </w:footnote>
  <w:footnote w:type="continuationSeparator" w:id="0">
    <w:p w:rsidR="00050A30" w:rsidRDefault="00050A3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4F4F46FE" wp14:editId="2F636B25">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1412415C" wp14:editId="1B6234E0">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83F1DBA" wp14:editId="7864148D">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83F1DBA" wp14:editId="7864148D">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C645B9">
      <w:t>MADHUSUDHANARAO ANNE</w:t>
    </w:r>
    <w:r w:rsidR="0096616D">
      <w:tab/>
    </w:r>
    <w:r w:rsidR="0096616D">
      <w:tab/>
    </w:r>
    <w:r w:rsidR="0096616D">
      <w:rPr>
        <w:noProof/>
      </w:rPr>
      <w:drawing>
        <wp:inline distT="0" distB="0" distL="0" distR="0" wp14:anchorId="21932FAC" wp14:editId="2698991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C" w:rsidRDefault="00C645B9">
    <w:pPr>
      <w:pStyle w:val="Header"/>
    </w:pPr>
    <w:r>
      <w:t>MADHUSUDHANARAO ANNE</w:t>
    </w:r>
    <w:r w:rsidR="00B31EFC">
      <w:tab/>
    </w:r>
    <w:r w:rsidR="00B31EFC">
      <w:tab/>
    </w:r>
    <w:r w:rsidR="00B31EFC">
      <w:rPr>
        <w:noProof/>
      </w:rPr>
      <w:drawing>
        <wp:inline distT="0" distB="0" distL="0" distR="0" wp14:anchorId="1254ED42" wp14:editId="5F1EA74F">
          <wp:extent cx="1673525" cy="49826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96E7291"/>
    <w:multiLevelType w:val="hybridMultilevel"/>
    <w:tmpl w:val="EB28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517F50"/>
    <w:multiLevelType w:val="hybridMultilevel"/>
    <w:tmpl w:val="F5BC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10D84"/>
    <w:multiLevelType w:val="hybridMultilevel"/>
    <w:tmpl w:val="7692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646212"/>
    <w:multiLevelType w:val="hybridMultilevel"/>
    <w:tmpl w:val="266C5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D42701"/>
    <w:multiLevelType w:val="hybridMultilevel"/>
    <w:tmpl w:val="4C16536A"/>
    <w:lvl w:ilvl="0" w:tplc="04090001">
      <w:start w:val="1"/>
      <w:numFmt w:val="bullet"/>
      <w:lvlText w:val=""/>
      <w:lvlJc w:val="left"/>
      <w:pPr>
        <w:ind w:left="960" w:hanging="360"/>
      </w:pPr>
      <w:rPr>
        <w:rFonts w:ascii="Symbol" w:hAnsi="Symbol"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1BDE46FE"/>
    <w:multiLevelType w:val="hybridMultilevel"/>
    <w:tmpl w:val="5C30F17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289C2EA5"/>
    <w:multiLevelType w:val="hybridMultilevel"/>
    <w:tmpl w:val="55F043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0737622"/>
    <w:multiLevelType w:val="hybridMultilevel"/>
    <w:tmpl w:val="3522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A8239D"/>
    <w:multiLevelType w:val="hybridMultilevel"/>
    <w:tmpl w:val="5F14218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nsid w:val="356D653E"/>
    <w:multiLevelType w:val="hybridMultilevel"/>
    <w:tmpl w:val="8F88D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1E70AD"/>
    <w:multiLevelType w:val="hybridMultilevel"/>
    <w:tmpl w:val="C7B4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7">
    <w:nsid w:val="48AB0D0D"/>
    <w:multiLevelType w:val="hybridMultilevel"/>
    <w:tmpl w:val="A2066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nsid w:val="7273051A"/>
    <w:multiLevelType w:val="hybridMultilevel"/>
    <w:tmpl w:val="0526C56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0">
    <w:nsid w:val="77D74AB0"/>
    <w:multiLevelType w:val="hybridMultilevel"/>
    <w:tmpl w:val="0DFC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DE414B"/>
    <w:multiLevelType w:val="hybridMultilevel"/>
    <w:tmpl w:val="19A08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B4764D"/>
    <w:multiLevelType w:val="hybridMultilevel"/>
    <w:tmpl w:val="EE783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1C452F"/>
    <w:multiLevelType w:val="hybridMultilevel"/>
    <w:tmpl w:val="62E44C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8"/>
  </w:num>
  <w:num w:numId="2">
    <w:abstractNumId w:val="11"/>
  </w:num>
  <w:num w:numId="3">
    <w:abstractNumId w:val="16"/>
  </w:num>
  <w:num w:numId="4">
    <w:abstractNumId w:val="22"/>
  </w:num>
  <w:num w:numId="5">
    <w:abstractNumId w:val="15"/>
  </w:num>
  <w:num w:numId="6">
    <w:abstractNumId w:val="14"/>
  </w:num>
  <w:num w:numId="7">
    <w:abstractNumId w:val="17"/>
  </w:num>
  <w:num w:numId="8">
    <w:abstractNumId w:val="23"/>
  </w:num>
  <w:num w:numId="9">
    <w:abstractNumId w:val="10"/>
  </w:num>
  <w:num w:numId="10">
    <w:abstractNumId w:val="8"/>
  </w:num>
  <w:num w:numId="11">
    <w:abstractNumId w:val="6"/>
  </w:num>
  <w:num w:numId="12">
    <w:abstractNumId w:val="7"/>
  </w:num>
  <w:num w:numId="13">
    <w:abstractNumId w:val="21"/>
  </w:num>
  <w:num w:numId="14">
    <w:abstractNumId w:val="4"/>
  </w:num>
  <w:num w:numId="15">
    <w:abstractNumId w:val="20"/>
  </w:num>
  <w:num w:numId="16">
    <w:abstractNumId w:val="13"/>
  </w:num>
  <w:num w:numId="17">
    <w:abstractNumId w:val="9"/>
  </w:num>
  <w:num w:numId="18">
    <w:abstractNumId w:val="19"/>
  </w:num>
  <w:num w:numId="19">
    <w:abstractNumId w:val="5"/>
  </w:num>
  <w:num w:numId="2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50A30"/>
    <w:rsid w:val="000D05F9"/>
    <w:rsid w:val="0013595E"/>
    <w:rsid w:val="001427BC"/>
    <w:rsid w:val="00147A2D"/>
    <w:rsid w:val="001918DB"/>
    <w:rsid w:val="001F0F80"/>
    <w:rsid w:val="00200B8F"/>
    <w:rsid w:val="00202DEF"/>
    <w:rsid w:val="002309C5"/>
    <w:rsid w:val="00236FED"/>
    <w:rsid w:val="00287FA0"/>
    <w:rsid w:val="002A5DB5"/>
    <w:rsid w:val="00360289"/>
    <w:rsid w:val="00362455"/>
    <w:rsid w:val="0038557F"/>
    <w:rsid w:val="00480848"/>
    <w:rsid w:val="004A33DE"/>
    <w:rsid w:val="004A6F5F"/>
    <w:rsid w:val="004E06A6"/>
    <w:rsid w:val="004F66A1"/>
    <w:rsid w:val="00505F87"/>
    <w:rsid w:val="00530ECF"/>
    <w:rsid w:val="005A18A9"/>
    <w:rsid w:val="005C1F56"/>
    <w:rsid w:val="005C77A3"/>
    <w:rsid w:val="005D5273"/>
    <w:rsid w:val="005E152E"/>
    <w:rsid w:val="005F6DDD"/>
    <w:rsid w:val="006345C9"/>
    <w:rsid w:val="00635CE4"/>
    <w:rsid w:val="00682EDC"/>
    <w:rsid w:val="00693349"/>
    <w:rsid w:val="006C6DE7"/>
    <w:rsid w:val="0072703F"/>
    <w:rsid w:val="00784726"/>
    <w:rsid w:val="00786803"/>
    <w:rsid w:val="007B2F19"/>
    <w:rsid w:val="007C6EE1"/>
    <w:rsid w:val="00810951"/>
    <w:rsid w:val="00852CB5"/>
    <w:rsid w:val="008C39E3"/>
    <w:rsid w:val="008C3DC6"/>
    <w:rsid w:val="008D087A"/>
    <w:rsid w:val="008F7EE9"/>
    <w:rsid w:val="00946919"/>
    <w:rsid w:val="0096616D"/>
    <w:rsid w:val="00966DDA"/>
    <w:rsid w:val="0098410A"/>
    <w:rsid w:val="009951E5"/>
    <w:rsid w:val="00995F08"/>
    <w:rsid w:val="009D0478"/>
    <w:rsid w:val="009D39DC"/>
    <w:rsid w:val="009E1B11"/>
    <w:rsid w:val="00A54E19"/>
    <w:rsid w:val="00A9211A"/>
    <w:rsid w:val="00AB30E3"/>
    <w:rsid w:val="00AC52ED"/>
    <w:rsid w:val="00AE164D"/>
    <w:rsid w:val="00AE2E92"/>
    <w:rsid w:val="00B31EFC"/>
    <w:rsid w:val="00B40AD8"/>
    <w:rsid w:val="00B72ED7"/>
    <w:rsid w:val="00BA29FD"/>
    <w:rsid w:val="00BB30A7"/>
    <w:rsid w:val="00BF2255"/>
    <w:rsid w:val="00BF4D6E"/>
    <w:rsid w:val="00BF6A0A"/>
    <w:rsid w:val="00C0255F"/>
    <w:rsid w:val="00C330A5"/>
    <w:rsid w:val="00C645B9"/>
    <w:rsid w:val="00C77CF6"/>
    <w:rsid w:val="00C8337F"/>
    <w:rsid w:val="00C97D86"/>
    <w:rsid w:val="00CA640F"/>
    <w:rsid w:val="00CE5E92"/>
    <w:rsid w:val="00D57D64"/>
    <w:rsid w:val="00D811AC"/>
    <w:rsid w:val="00D82068"/>
    <w:rsid w:val="00D91EA7"/>
    <w:rsid w:val="00D964C4"/>
    <w:rsid w:val="00D96865"/>
    <w:rsid w:val="00E52838"/>
    <w:rsid w:val="00E906E7"/>
    <w:rsid w:val="00EA5401"/>
    <w:rsid w:val="00EB2CFF"/>
    <w:rsid w:val="00EC17EF"/>
    <w:rsid w:val="00EC61A8"/>
    <w:rsid w:val="00EF014A"/>
    <w:rsid w:val="00EF1175"/>
    <w:rsid w:val="00EF2065"/>
    <w:rsid w:val="00F2518A"/>
    <w:rsid w:val="00F36E88"/>
    <w:rsid w:val="00F549A8"/>
    <w:rsid w:val="00F94F11"/>
    <w:rsid w:val="00FB2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9D047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047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D04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 w:type="paragraph" w:customStyle="1" w:styleId="ExperienceTitleChar">
    <w:name w:val="Experience_Title Char"/>
    <w:basedOn w:val="Normal"/>
    <w:rsid w:val="00AE2E92"/>
    <w:pPr>
      <w:keepNext/>
      <w:widowControl w:val="0"/>
      <w:adjustRightInd w:val="0"/>
      <w:spacing w:before="120" w:after="60"/>
      <w:ind w:left="720" w:right="360"/>
    </w:pPr>
    <w:rPr>
      <w:rFonts w:ascii="Verdana" w:hAnsi="Verdana"/>
      <w:i/>
      <w:sz w:val="20"/>
      <w:szCs w:val="20"/>
    </w:rPr>
  </w:style>
  <w:style w:type="character" w:customStyle="1" w:styleId="Normal-Emphasis">
    <w:name w:val="Normal - Emphasis"/>
    <w:rsid w:val="006345C9"/>
    <w:rPr>
      <w:b/>
      <w:u w:val="none"/>
    </w:rPr>
  </w:style>
  <w:style w:type="character" w:customStyle="1" w:styleId="Experience-Normal-Subsection">
    <w:name w:val="Experience - Normal - Subsection"/>
    <w:rsid w:val="006345C9"/>
    <w:rPr>
      <w:i/>
      <w:u w:val="single"/>
    </w:rPr>
  </w:style>
  <w:style w:type="paragraph" w:customStyle="1" w:styleId="Normal-list">
    <w:name w:val="Normal - list"/>
    <w:basedOn w:val="Normal"/>
    <w:rsid w:val="006345C9"/>
    <w:pPr>
      <w:widowControl w:val="0"/>
      <w:tabs>
        <w:tab w:val="left" w:pos="216"/>
        <w:tab w:val="num" w:pos="360"/>
      </w:tabs>
      <w:suppressAutoHyphens/>
    </w:pPr>
    <w:rPr>
      <w:rFonts w:ascii="Arial" w:eastAsia="Arial Unicode MS" w:hAnsi="Arial"/>
      <w:kern w:val="1"/>
      <w:sz w:val="20"/>
      <w:lang w:eastAsia="ar-SA"/>
    </w:rPr>
  </w:style>
  <w:style w:type="paragraph" w:customStyle="1" w:styleId="Experience-Normal">
    <w:name w:val="Experience - Normal"/>
    <w:basedOn w:val="Normal"/>
    <w:rsid w:val="006345C9"/>
    <w:pPr>
      <w:widowControl w:val="0"/>
      <w:tabs>
        <w:tab w:val="left" w:pos="1728"/>
      </w:tabs>
      <w:suppressAutoHyphens/>
      <w:ind w:left="1656"/>
    </w:pPr>
    <w:rPr>
      <w:rFonts w:ascii="Arial" w:eastAsia="Arial Unicode MS" w:hAnsi="Arial"/>
      <w:kern w:val="1"/>
      <w:sz w:val="20"/>
      <w:lang w:val="en-CA" w:eastAsia="ar-SA"/>
    </w:rPr>
  </w:style>
  <w:style w:type="paragraph" w:customStyle="1" w:styleId="body">
    <w:name w:val="body"/>
    <w:rsid w:val="00B31EFC"/>
    <w:pPr>
      <w:spacing w:after="0" w:line="240" w:lineRule="auto"/>
      <w:jc w:val="both"/>
    </w:pPr>
    <w:rPr>
      <w:rFonts w:ascii="Arial" w:eastAsia="Times New Roman" w:hAnsi="Arial" w:cs="Times New Roman"/>
      <w:szCs w:val="20"/>
      <w:lang w:val="en-US"/>
    </w:rPr>
  </w:style>
  <w:style w:type="paragraph" w:customStyle="1" w:styleId="subhead">
    <w:name w:val="sub_head"/>
    <w:rsid w:val="00B31EFC"/>
    <w:pPr>
      <w:spacing w:after="0" w:line="240" w:lineRule="auto"/>
    </w:pPr>
    <w:rPr>
      <w:rFonts w:ascii="Arial" w:eastAsia="Times New Roman" w:hAnsi="Arial" w:cs="Times New Roman"/>
      <w:b/>
      <w:caps/>
      <w:szCs w:val="20"/>
      <w:lang w:val="en-US"/>
    </w:rPr>
  </w:style>
  <w:style w:type="character" w:customStyle="1" w:styleId="sitecopyhome1">
    <w:name w:val="sitecopyhome1"/>
    <w:basedOn w:val="DefaultParagraphFont"/>
    <w:rsid w:val="00B31EFC"/>
    <w:rPr>
      <w:rFonts w:ascii="Arial" w:hAnsi="Arial" w:cs="Arial" w:hint="default"/>
      <w:b w:val="0"/>
      <w:bCs w:val="0"/>
      <w:i w:val="0"/>
      <w:iCs w:val="0"/>
      <w:smallCaps w:val="0"/>
      <w:sz w:val="18"/>
      <w:szCs w:val="18"/>
    </w:rPr>
  </w:style>
  <w:style w:type="character" w:customStyle="1" w:styleId="Heading7Char">
    <w:name w:val="Heading 7 Char"/>
    <w:basedOn w:val="DefaultParagraphFont"/>
    <w:link w:val="Heading7"/>
    <w:uiPriority w:val="9"/>
    <w:semiHidden/>
    <w:rsid w:val="009D0478"/>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9D047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9D0478"/>
    <w:rPr>
      <w:rFonts w:asciiTheme="majorHAnsi" w:eastAsiaTheme="majorEastAsia" w:hAnsiTheme="majorHAnsi" w:cstheme="majorBidi"/>
      <w:i/>
      <w:iCs/>
      <w:color w:val="404040" w:themeColor="text1" w:themeTint="BF"/>
      <w:sz w:val="20"/>
      <w:szCs w:val="20"/>
      <w:lang w:val="en-US"/>
    </w:rPr>
  </w:style>
  <w:style w:type="paragraph" w:styleId="BodyTextIndent3">
    <w:name w:val="Body Text Indent 3"/>
    <w:basedOn w:val="Normal"/>
    <w:link w:val="BodyTextIndent3Char"/>
    <w:rsid w:val="005A18A9"/>
    <w:pPr>
      <w:spacing w:after="120"/>
      <w:ind w:left="360"/>
    </w:pPr>
    <w:rPr>
      <w:sz w:val="16"/>
      <w:szCs w:val="16"/>
    </w:rPr>
  </w:style>
  <w:style w:type="character" w:customStyle="1" w:styleId="BodyTextIndent3Char">
    <w:name w:val="Body Text Indent 3 Char"/>
    <w:basedOn w:val="DefaultParagraphFont"/>
    <w:link w:val="BodyTextIndent3"/>
    <w:rsid w:val="005A18A9"/>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9D047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047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D04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 w:type="paragraph" w:customStyle="1" w:styleId="ExperienceTitleChar">
    <w:name w:val="Experience_Title Char"/>
    <w:basedOn w:val="Normal"/>
    <w:rsid w:val="00AE2E92"/>
    <w:pPr>
      <w:keepNext/>
      <w:widowControl w:val="0"/>
      <w:adjustRightInd w:val="0"/>
      <w:spacing w:before="120" w:after="60"/>
      <w:ind w:left="720" w:right="360"/>
    </w:pPr>
    <w:rPr>
      <w:rFonts w:ascii="Verdana" w:hAnsi="Verdana"/>
      <w:i/>
      <w:sz w:val="20"/>
      <w:szCs w:val="20"/>
    </w:rPr>
  </w:style>
  <w:style w:type="character" w:customStyle="1" w:styleId="Normal-Emphasis">
    <w:name w:val="Normal - Emphasis"/>
    <w:rsid w:val="006345C9"/>
    <w:rPr>
      <w:b/>
      <w:u w:val="none"/>
    </w:rPr>
  </w:style>
  <w:style w:type="character" w:customStyle="1" w:styleId="Experience-Normal-Subsection">
    <w:name w:val="Experience - Normal - Subsection"/>
    <w:rsid w:val="006345C9"/>
    <w:rPr>
      <w:i/>
      <w:u w:val="single"/>
    </w:rPr>
  </w:style>
  <w:style w:type="paragraph" w:customStyle="1" w:styleId="Normal-list">
    <w:name w:val="Normal - list"/>
    <w:basedOn w:val="Normal"/>
    <w:rsid w:val="006345C9"/>
    <w:pPr>
      <w:widowControl w:val="0"/>
      <w:tabs>
        <w:tab w:val="left" w:pos="216"/>
        <w:tab w:val="num" w:pos="360"/>
      </w:tabs>
      <w:suppressAutoHyphens/>
    </w:pPr>
    <w:rPr>
      <w:rFonts w:ascii="Arial" w:eastAsia="Arial Unicode MS" w:hAnsi="Arial"/>
      <w:kern w:val="1"/>
      <w:sz w:val="20"/>
      <w:lang w:eastAsia="ar-SA"/>
    </w:rPr>
  </w:style>
  <w:style w:type="paragraph" w:customStyle="1" w:styleId="Experience-Normal">
    <w:name w:val="Experience - Normal"/>
    <w:basedOn w:val="Normal"/>
    <w:rsid w:val="006345C9"/>
    <w:pPr>
      <w:widowControl w:val="0"/>
      <w:tabs>
        <w:tab w:val="left" w:pos="1728"/>
      </w:tabs>
      <w:suppressAutoHyphens/>
      <w:ind w:left="1656"/>
    </w:pPr>
    <w:rPr>
      <w:rFonts w:ascii="Arial" w:eastAsia="Arial Unicode MS" w:hAnsi="Arial"/>
      <w:kern w:val="1"/>
      <w:sz w:val="20"/>
      <w:lang w:val="en-CA" w:eastAsia="ar-SA"/>
    </w:rPr>
  </w:style>
  <w:style w:type="paragraph" w:customStyle="1" w:styleId="body">
    <w:name w:val="body"/>
    <w:rsid w:val="00B31EFC"/>
    <w:pPr>
      <w:spacing w:after="0" w:line="240" w:lineRule="auto"/>
      <w:jc w:val="both"/>
    </w:pPr>
    <w:rPr>
      <w:rFonts w:ascii="Arial" w:eastAsia="Times New Roman" w:hAnsi="Arial" w:cs="Times New Roman"/>
      <w:szCs w:val="20"/>
      <w:lang w:val="en-US"/>
    </w:rPr>
  </w:style>
  <w:style w:type="paragraph" w:customStyle="1" w:styleId="subhead">
    <w:name w:val="sub_head"/>
    <w:rsid w:val="00B31EFC"/>
    <w:pPr>
      <w:spacing w:after="0" w:line="240" w:lineRule="auto"/>
    </w:pPr>
    <w:rPr>
      <w:rFonts w:ascii="Arial" w:eastAsia="Times New Roman" w:hAnsi="Arial" w:cs="Times New Roman"/>
      <w:b/>
      <w:caps/>
      <w:szCs w:val="20"/>
      <w:lang w:val="en-US"/>
    </w:rPr>
  </w:style>
  <w:style w:type="character" w:customStyle="1" w:styleId="sitecopyhome1">
    <w:name w:val="sitecopyhome1"/>
    <w:basedOn w:val="DefaultParagraphFont"/>
    <w:rsid w:val="00B31EFC"/>
    <w:rPr>
      <w:rFonts w:ascii="Arial" w:hAnsi="Arial" w:cs="Arial" w:hint="default"/>
      <w:b w:val="0"/>
      <w:bCs w:val="0"/>
      <w:i w:val="0"/>
      <w:iCs w:val="0"/>
      <w:smallCaps w:val="0"/>
      <w:sz w:val="18"/>
      <w:szCs w:val="18"/>
    </w:rPr>
  </w:style>
  <w:style w:type="character" w:customStyle="1" w:styleId="Heading7Char">
    <w:name w:val="Heading 7 Char"/>
    <w:basedOn w:val="DefaultParagraphFont"/>
    <w:link w:val="Heading7"/>
    <w:uiPriority w:val="9"/>
    <w:semiHidden/>
    <w:rsid w:val="009D0478"/>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9D047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9D0478"/>
    <w:rPr>
      <w:rFonts w:asciiTheme="majorHAnsi" w:eastAsiaTheme="majorEastAsia" w:hAnsiTheme="majorHAnsi" w:cstheme="majorBidi"/>
      <w:i/>
      <w:iCs/>
      <w:color w:val="404040" w:themeColor="text1" w:themeTint="BF"/>
      <w:sz w:val="20"/>
      <w:szCs w:val="20"/>
      <w:lang w:val="en-US"/>
    </w:rPr>
  </w:style>
  <w:style w:type="paragraph" w:styleId="BodyTextIndent3">
    <w:name w:val="Body Text Indent 3"/>
    <w:basedOn w:val="Normal"/>
    <w:link w:val="BodyTextIndent3Char"/>
    <w:rsid w:val="005A18A9"/>
    <w:pPr>
      <w:spacing w:after="120"/>
      <w:ind w:left="360"/>
    </w:pPr>
    <w:rPr>
      <w:sz w:val="16"/>
      <w:szCs w:val="16"/>
    </w:rPr>
  </w:style>
  <w:style w:type="character" w:customStyle="1" w:styleId="BodyTextIndent3Char">
    <w:name w:val="Body Text Indent 3 Char"/>
    <w:basedOn w:val="DefaultParagraphFont"/>
    <w:link w:val="BodyTextIndent3"/>
    <w:rsid w:val="005A18A9"/>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18849">
      <w:bodyDiv w:val="1"/>
      <w:marLeft w:val="0"/>
      <w:marRight w:val="0"/>
      <w:marTop w:val="0"/>
      <w:marBottom w:val="0"/>
      <w:divBdr>
        <w:top w:val="none" w:sz="0" w:space="0" w:color="auto"/>
        <w:left w:val="none" w:sz="0" w:space="0" w:color="auto"/>
        <w:bottom w:val="none" w:sz="0" w:space="0" w:color="auto"/>
        <w:right w:val="none" w:sz="0" w:space="0" w:color="auto"/>
      </w:divBdr>
    </w:div>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cp:lastPrinted>2017-07-18T17:49:00Z</cp:lastPrinted>
  <dcterms:created xsi:type="dcterms:W3CDTF">2017-10-24T19:03:00Z</dcterms:created>
  <dcterms:modified xsi:type="dcterms:W3CDTF">2017-10-24T19:03:00Z</dcterms:modified>
</cp:coreProperties>
</file>