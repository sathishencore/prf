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B0" w:rsidRPr="008636DC" w:rsidRDefault="00FC73B0" w:rsidP="00FC73B0">
      <w:pPr>
        <w:pStyle w:val="Header"/>
        <w:keepLines/>
        <w:tabs>
          <w:tab w:val="left" w:pos="990"/>
          <w:tab w:val="left" w:pos="5040"/>
        </w:tabs>
        <w:spacing w:before="120" w:after="120"/>
        <w:ind w:right="160"/>
        <w:rPr>
          <w:rFonts w:ascii="Arial" w:hAnsi="Arial" w:cs="Arial"/>
          <w:b/>
          <w:i/>
          <w:iCs/>
          <w:spacing w:val="30"/>
          <w:sz w:val="32"/>
          <w:szCs w:val="32"/>
        </w:rPr>
      </w:pPr>
      <w:r w:rsidRPr="008636DC">
        <w:rPr>
          <w:rFonts w:ascii="Arial" w:hAnsi="Arial" w:cs="Arial"/>
          <w:b/>
          <w:i/>
          <w:iCs/>
          <w:spacing w:val="30"/>
          <w:sz w:val="32"/>
          <w:szCs w:val="32"/>
        </w:rPr>
        <w:t>Expertise Summary: Tableau Analyst (Developer\Admin)</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eastAsia="Times" w:hAnsi="Times New Roman"/>
          <w:color w:val="000000" w:themeColor="text1"/>
          <w:sz w:val="22"/>
          <w:szCs w:val="22"/>
        </w:rPr>
      </w:pPr>
      <w:r w:rsidRPr="00FC73B0">
        <w:rPr>
          <w:rFonts w:ascii="Times New Roman" w:eastAsia="Times" w:hAnsi="Times New Roman" w:cs="Arial"/>
          <w:color w:val="000000" w:themeColor="text1"/>
          <w:sz w:val="22"/>
          <w:szCs w:val="22"/>
        </w:rPr>
        <w:t xml:space="preserve">Have  8+ years of experience in Data Warehousing and Business Intelligence solutions with expertise in Tableau BI  Products(Tableau Desktop, Tableau Server and Tableau Reader), Microsoft Visio, RALLY and defect tracking  HP Mercury ,PPM Clarity tools  and hands-on experience in gathering and analyzing requirements, designing  and developing for IT Technical  project solutions in banking, sales, networking and C&amp;HT applications. </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hAnsi="Times New Roman"/>
          <w:b/>
          <w:color w:val="000000" w:themeColor="text1"/>
          <w:sz w:val="22"/>
          <w:szCs w:val="22"/>
        </w:rPr>
      </w:pPr>
      <w:r w:rsidRPr="00FC73B0">
        <w:rPr>
          <w:rFonts w:ascii="Times New Roman" w:eastAsia="Times" w:hAnsi="Times New Roman" w:cs="Arial"/>
          <w:color w:val="000000" w:themeColor="text1"/>
          <w:sz w:val="22"/>
          <w:szCs w:val="22"/>
        </w:rPr>
        <w:t xml:space="preserve">Technically hands-on experience mainly with  creating the dashboards and reports using Tableau Desktop tool and building various  dashboard development activities such as Dashboard layout design and development, Tableau </w:t>
      </w:r>
      <w:proofErr w:type="spellStart"/>
      <w:r w:rsidRPr="00FC73B0">
        <w:rPr>
          <w:rFonts w:ascii="Times New Roman" w:eastAsia="Times" w:hAnsi="Times New Roman" w:cs="Arial"/>
          <w:color w:val="000000" w:themeColor="text1"/>
          <w:sz w:val="22"/>
          <w:szCs w:val="22"/>
        </w:rPr>
        <w:t>Extraxts,Tableau</w:t>
      </w:r>
      <w:proofErr w:type="spellEnd"/>
      <w:r w:rsidRPr="00FC73B0">
        <w:rPr>
          <w:rFonts w:ascii="Times New Roman" w:eastAsia="Times" w:hAnsi="Times New Roman" w:cs="Arial"/>
          <w:color w:val="000000" w:themeColor="text1"/>
          <w:sz w:val="22"/>
          <w:szCs w:val="22"/>
        </w:rPr>
        <w:t xml:space="preserve"> Actions, Tableau Dashboard color coding, formatting, Tableau designs, proto types and Tableau mock up reports, wireframes, frame works ,design documents and reporting .</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Used Tableau Desktop for the Data Analysis, Data Visualizations and for the data explorations.</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Used Tableau server for publishing the dashboards to the server, user management, user security, administration, and Content Restriction as a Tableau Content Administrator.</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hAnsi="Times New Roman"/>
          <w:color w:val="000000" w:themeColor="text1"/>
          <w:sz w:val="22"/>
          <w:szCs w:val="22"/>
        </w:rPr>
      </w:pPr>
      <w:r w:rsidRPr="00FC73B0">
        <w:rPr>
          <w:rFonts w:ascii="Times New Roman" w:eastAsia="Times" w:hAnsi="Times New Roman"/>
          <w:color w:val="000000" w:themeColor="text1"/>
          <w:sz w:val="22"/>
          <w:szCs w:val="22"/>
        </w:rPr>
        <w:t xml:space="preserve">Experience working as a Tableau analyst, Tableau Developer and Tableau Administrator and experienced as </w:t>
      </w:r>
      <w:r w:rsidRPr="00FC73B0">
        <w:rPr>
          <w:rFonts w:ascii="Times New Roman" w:hAnsi="Times New Roman"/>
          <w:color w:val="000000" w:themeColor="text1"/>
          <w:sz w:val="22"/>
          <w:szCs w:val="22"/>
        </w:rPr>
        <w:t xml:space="preserve">in using the Tableau BI Products Tableau Desktop and Tableau Server. </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Expertise in creating Report Inventory, Report Mapping document, Report business</w:t>
      </w:r>
      <w:r w:rsidRPr="00FC73B0">
        <w:rPr>
          <w:rFonts w:ascii="Times New Roman" w:eastAsia="Times New Roman" w:hAnsi="Times New Roman"/>
          <w:bCs/>
          <w:color w:val="000000" w:themeColor="text1"/>
          <w:sz w:val="22"/>
          <w:szCs w:val="22"/>
        </w:rPr>
        <w:t xml:space="preserve"> requirement documents (BRD), Reports functional requirements documents (FRD), Use cases diagrams</w:t>
      </w:r>
      <w:r w:rsidRPr="00FC73B0">
        <w:rPr>
          <w:rFonts w:ascii="Times New Roman" w:eastAsia="Times New Roman" w:hAnsi="Times New Roman"/>
          <w:color w:val="000000" w:themeColor="text1"/>
          <w:sz w:val="22"/>
          <w:szCs w:val="22"/>
        </w:rPr>
        <w:t xml:space="preserve"> and report inventory document.</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Extensively worked for various versions of tableau </w:t>
      </w:r>
      <w:proofErr w:type="gramStart"/>
      <w:r w:rsidRPr="00FC73B0">
        <w:rPr>
          <w:rFonts w:ascii="Times New Roman" w:eastAsia="Times New Roman" w:hAnsi="Times New Roman"/>
          <w:color w:val="000000" w:themeColor="text1"/>
          <w:sz w:val="22"/>
          <w:szCs w:val="22"/>
        </w:rPr>
        <w:t>7x</w:t>
      </w:r>
      <w:proofErr w:type="gramEnd"/>
      <w:r w:rsidRPr="00FC73B0">
        <w:rPr>
          <w:rFonts w:ascii="Times New Roman" w:eastAsia="Times New Roman" w:hAnsi="Times New Roman"/>
          <w:color w:val="000000" w:themeColor="text1"/>
          <w:sz w:val="22"/>
          <w:szCs w:val="22"/>
        </w:rPr>
        <w:t xml:space="preserve"> and 8x.</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Experience in creating various visualizations in tableau for dashboards using tableau various charts and graphs.</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Extensive experience on building dashboards using Tableau and involved in requirements gathering/analysis, design (Mock ups, Proto types, frame works), development, testing and production roll over of reporting and Analysis projects.</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Interviewed SMEs and Stakeholders to get a better understanding of Stake holder reports business processes and gather business report requirements.</w:t>
      </w:r>
    </w:p>
    <w:p w:rsidR="00FC73B0" w:rsidRPr="00FC73B0" w:rsidRDefault="00FC73B0" w:rsidP="00FC73B0">
      <w:pPr>
        <w:pStyle w:val="ListParagraph"/>
        <w:numPr>
          <w:ilvl w:val="0"/>
          <w:numId w:val="37"/>
        </w:numPr>
        <w:tabs>
          <w:tab w:val="left" w:pos="72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Having experience on various data analyzation techniques, reports efforts estimation, Reports development planning.</w:t>
      </w:r>
    </w:p>
    <w:p w:rsidR="00FC73B0" w:rsidRPr="00FC73B0" w:rsidRDefault="00FC73B0" w:rsidP="00FC73B0">
      <w:pPr>
        <w:pStyle w:val="ListParagraph"/>
        <w:numPr>
          <w:ilvl w:val="0"/>
          <w:numId w:val="37"/>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Strong experience in conducting </w:t>
      </w:r>
      <w:r w:rsidRPr="00FC73B0">
        <w:rPr>
          <w:rFonts w:ascii="Times New Roman" w:eastAsia="Times New Roman" w:hAnsi="Times New Roman"/>
          <w:bCs/>
          <w:color w:val="000000" w:themeColor="text1"/>
          <w:sz w:val="22"/>
          <w:szCs w:val="22"/>
        </w:rPr>
        <w:t>GAP</w:t>
      </w:r>
      <w:r w:rsidRPr="00FC73B0">
        <w:rPr>
          <w:rFonts w:ascii="Times New Roman" w:eastAsia="Times New Roman" w:hAnsi="Times New Roman"/>
          <w:color w:val="000000" w:themeColor="text1"/>
          <w:sz w:val="22"/>
          <w:szCs w:val="22"/>
        </w:rPr>
        <w:t xml:space="preserve"> analysis, </w:t>
      </w:r>
      <w:r w:rsidRPr="00FC73B0">
        <w:rPr>
          <w:rFonts w:ascii="Times New Roman" w:eastAsia="Times New Roman" w:hAnsi="Times New Roman"/>
          <w:bCs/>
          <w:color w:val="000000" w:themeColor="text1"/>
          <w:sz w:val="22"/>
          <w:szCs w:val="22"/>
        </w:rPr>
        <w:t>User Acceptance Testing (UAT), SWOT analysis, Risk Analysis</w:t>
      </w:r>
      <w:r w:rsidRPr="00FC73B0">
        <w:rPr>
          <w:rFonts w:ascii="Times New Roman" w:eastAsia="Times New Roman" w:hAnsi="Times New Roman"/>
          <w:color w:val="000000" w:themeColor="text1"/>
          <w:sz w:val="22"/>
          <w:szCs w:val="22"/>
        </w:rPr>
        <w:t xml:space="preserve"> and mitigation plan, Cost benefit analysis, and </w:t>
      </w:r>
      <w:r w:rsidRPr="00FC73B0">
        <w:rPr>
          <w:rFonts w:ascii="Times New Roman" w:eastAsia="Times New Roman" w:hAnsi="Times New Roman"/>
          <w:bCs/>
          <w:color w:val="000000" w:themeColor="text1"/>
          <w:sz w:val="22"/>
          <w:szCs w:val="22"/>
        </w:rPr>
        <w:t xml:space="preserve">ROI </w:t>
      </w:r>
      <w:r w:rsidRPr="00FC73B0">
        <w:rPr>
          <w:rFonts w:ascii="Times New Roman" w:eastAsia="Times New Roman" w:hAnsi="Times New Roman"/>
          <w:color w:val="000000" w:themeColor="text1"/>
          <w:sz w:val="22"/>
          <w:szCs w:val="22"/>
        </w:rPr>
        <w:t>analysis.</w:t>
      </w:r>
    </w:p>
    <w:p w:rsidR="00FC73B0" w:rsidRPr="00FC73B0" w:rsidRDefault="00FC73B0" w:rsidP="00FC73B0">
      <w:pPr>
        <w:pStyle w:val="ListParagraph"/>
        <w:numPr>
          <w:ilvl w:val="0"/>
          <w:numId w:val="37"/>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Experienced in understanding </w:t>
      </w:r>
      <w:r w:rsidRPr="00FC73B0">
        <w:rPr>
          <w:rFonts w:ascii="Times New Roman" w:eastAsia="Times New Roman" w:hAnsi="Times New Roman"/>
          <w:bCs/>
          <w:color w:val="000000" w:themeColor="text1"/>
          <w:sz w:val="22"/>
          <w:szCs w:val="22"/>
        </w:rPr>
        <w:t>database structures</w:t>
      </w:r>
      <w:r w:rsidRPr="00FC73B0">
        <w:rPr>
          <w:rFonts w:ascii="Times New Roman" w:eastAsia="Times New Roman" w:hAnsi="Times New Roman"/>
          <w:color w:val="000000" w:themeColor="text1"/>
          <w:sz w:val="22"/>
          <w:szCs w:val="22"/>
        </w:rPr>
        <w:t xml:space="preserve"> and writing </w:t>
      </w:r>
      <w:r w:rsidRPr="00FC73B0">
        <w:rPr>
          <w:rFonts w:ascii="Times New Roman" w:eastAsia="Times New Roman" w:hAnsi="Times New Roman"/>
          <w:bCs/>
          <w:color w:val="000000" w:themeColor="text1"/>
          <w:sz w:val="22"/>
          <w:szCs w:val="22"/>
        </w:rPr>
        <w:t>SQL</w:t>
      </w:r>
      <w:r w:rsidRPr="00FC73B0">
        <w:rPr>
          <w:rFonts w:ascii="Times New Roman" w:eastAsia="Times New Roman" w:hAnsi="Times New Roman"/>
          <w:color w:val="000000" w:themeColor="text1"/>
          <w:sz w:val="22"/>
          <w:szCs w:val="22"/>
        </w:rPr>
        <w:t>.</w:t>
      </w:r>
    </w:p>
    <w:p w:rsidR="00FC73B0" w:rsidRPr="00FC73B0" w:rsidRDefault="00FC73B0" w:rsidP="00FC73B0">
      <w:pPr>
        <w:pStyle w:val="ListParagraph"/>
        <w:numPr>
          <w:ilvl w:val="0"/>
          <w:numId w:val="37"/>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Good Understanding of various analytical report KPI’s, Indicators and Gauges.</w:t>
      </w:r>
    </w:p>
    <w:p w:rsidR="00FC73B0" w:rsidRPr="00FC73B0" w:rsidRDefault="00FC73B0" w:rsidP="00FC73B0">
      <w:pPr>
        <w:pStyle w:val="ListParagraph"/>
        <w:numPr>
          <w:ilvl w:val="0"/>
          <w:numId w:val="37"/>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Apt at writing </w:t>
      </w:r>
      <w:r w:rsidRPr="00FC73B0">
        <w:rPr>
          <w:rFonts w:ascii="Times New Roman" w:eastAsia="Times New Roman" w:hAnsi="Times New Roman"/>
          <w:bCs/>
          <w:color w:val="000000" w:themeColor="text1"/>
          <w:sz w:val="22"/>
          <w:szCs w:val="22"/>
        </w:rPr>
        <w:t>Data Mapping</w:t>
      </w:r>
      <w:r w:rsidRPr="00FC73B0">
        <w:rPr>
          <w:rFonts w:ascii="Times New Roman" w:eastAsia="Times New Roman" w:hAnsi="Times New Roman"/>
          <w:color w:val="000000" w:themeColor="text1"/>
          <w:sz w:val="22"/>
          <w:szCs w:val="22"/>
        </w:rPr>
        <w:t xml:space="preserve"> Documents, </w:t>
      </w:r>
      <w:r w:rsidRPr="00FC73B0">
        <w:rPr>
          <w:rFonts w:ascii="Times New Roman" w:eastAsia="Times New Roman" w:hAnsi="Times New Roman"/>
          <w:bCs/>
          <w:color w:val="000000" w:themeColor="text1"/>
          <w:sz w:val="22"/>
          <w:szCs w:val="22"/>
        </w:rPr>
        <w:t>Data Transformation</w:t>
      </w:r>
      <w:r w:rsidRPr="00FC73B0">
        <w:rPr>
          <w:rFonts w:ascii="Times New Roman" w:eastAsia="Times New Roman" w:hAnsi="Times New Roman"/>
          <w:color w:val="000000" w:themeColor="text1"/>
          <w:sz w:val="22"/>
          <w:szCs w:val="22"/>
        </w:rPr>
        <w:t xml:space="preserve"> Rules and </w:t>
      </w:r>
      <w:r w:rsidRPr="00FC73B0">
        <w:rPr>
          <w:rFonts w:ascii="Times New Roman" w:eastAsia="Times New Roman" w:hAnsi="Times New Roman"/>
          <w:bCs/>
          <w:color w:val="000000" w:themeColor="text1"/>
          <w:sz w:val="22"/>
          <w:szCs w:val="22"/>
        </w:rPr>
        <w:t>Data Dictionary</w:t>
      </w:r>
      <w:r w:rsidRPr="00FC73B0">
        <w:rPr>
          <w:rFonts w:ascii="Times New Roman" w:eastAsia="Times New Roman" w:hAnsi="Times New Roman"/>
          <w:color w:val="000000" w:themeColor="text1"/>
          <w:sz w:val="22"/>
          <w:szCs w:val="22"/>
        </w:rPr>
        <w:t xml:space="preserve"> maintenance, </w:t>
      </w:r>
      <w:r w:rsidRPr="00FC73B0">
        <w:rPr>
          <w:rFonts w:ascii="Times New Roman" w:eastAsia="Times New Roman" w:hAnsi="Times New Roman"/>
          <w:bCs/>
          <w:color w:val="000000" w:themeColor="text1"/>
          <w:sz w:val="22"/>
          <w:szCs w:val="22"/>
        </w:rPr>
        <w:t>Data Warehousing</w:t>
      </w:r>
      <w:r w:rsidRPr="00FC73B0">
        <w:rPr>
          <w:rFonts w:ascii="Times New Roman" w:eastAsia="Times New Roman" w:hAnsi="Times New Roman"/>
          <w:color w:val="000000" w:themeColor="text1"/>
          <w:sz w:val="22"/>
          <w:szCs w:val="22"/>
        </w:rPr>
        <w:t xml:space="preserve">, </w:t>
      </w:r>
      <w:r w:rsidRPr="00FC73B0">
        <w:rPr>
          <w:rFonts w:ascii="Times New Roman" w:eastAsia="Times New Roman" w:hAnsi="Times New Roman"/>
          <w:bCs/>
          <w:color w:val="000000" w:themeColor="text1"/>
          <w:sz w:val="22"/>
          <w:szCs w:val="22"/>
        </w:rPr>
        <w:t>Data Migration</w:t>
      </w:r>
      <w:r w:rsidRPr="00FC73B0">
        <w:rPr>
          <w:rFonts w:ascii="Times New Roman" w:eastAsia="Times New Roman" w:hAnsi="Times New Roman"/>
          <w:color w:val="000000" w:themeColor="text1"/>
          <w:sz w:val="22"/>
          <w:szCs w:val="22"/>
        </w:rPr>
        <w:t xml:space="preserve">, and </w:t>
      </w:r>
      <w:r w:rsidRPr="00FC73B0">
        <w:rPr>
          <w:rFonts w:ascii="Times New Roman" w:eastAsia="Times New Roman" w:hAnsi="Times New Roman"/>
          <w:bCs/>
          <w:color w:val="000000" w:themeColor="text1"/>
          <w:sz w:val="22"/>
          <w:szCs w:val="22"/>
        </w:rPr>
        <w:t>Interface Requirements</w:t>
      </w:r>
      <w:r w:rsidRPr="00FC73B0">
        <w:rPr>
          <w:rFonts w:ascii="Times New Roman" w:eastAsia="Times New Roman" w:hAnsi="Times New Roman"/>
          <w:color w:val="000000" w:themeColor="text1"/>
          <w:sz w:val="22"/>
          <w:szCs w:val="22"/>
        </w:rPr>
        <w:t xml:space="preserve"> Documents.</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eastAsia="Times" w:hAnsi="Times New Roman"/>
          <w:color w:val="000000" w:themeColor="text1"/>
          <w:sz w:val="22"/>
          <w:szCs w:val="22"/>
        </w:rPr>
      </w:pPr>
      <w:r w:rsidRPr="00FC73B0">
        <w:rPr>
          <w:rFonts w:ascii="Times New Roman" w:eastAsia="Times" w:hAnsi="Times New Roman" w:cs="Arial"/>
          <w:color w:val="000000" w:themeColor="text1"/>
          <w:sz w:val="22"/>
          <w:szCs w:val="22"/>
        </w:rPr>
        <w:t>Proven myself as a dedicated, worth full and energetic well-rounded Business Analyst background professional in growth oriented reputed organizations that gives me scope to apply my knowledge and skills and be a member of a team that dynamically works towards success and growth of the organization.</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eastAsia="Times" w:hAnsi="Times New Roman"/>
          <w:color w:val="000000" w:themeColor="text1"/>
          <w:sz w:val="22"/>
          <w:szCs w:val="22"/>
        </w:rPr>
      </w:pPr>
      <w:r w:rsidRPr="00FC73B0">
        <w:rPr>
          <w:rFonts w:ascii="Times New Roman" w:eastAsia="Times" w:hAnsi="Times New Roman" w:cs="Arial"/>
          <w:color w:val="000000" w:themeColor="text1"/>
          <w:sz w:val="22"/>
          <w:szCs w:val="22"/>
        </w:rPr>
        <w:t>Good Communication and interpersonal skills.</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eastAsia="Times" w:hAnsi="Times New Roman"/>
          <w:color w:val="000000" w:themeColor="text1"/>
          <w:sz w:val="22"/>
          <w:szCs w:val="22"/>
        </w:rPr>
      </w:pPr>
      <w:proofErr w:type="spellStart"/>
      <w:r w:rsidRPr="00FC73B0">
        <w:rPr>
          <w:rFonts w:ascii="Times New Roman" w:eastAsia="Times" w:hAnsi="Times New Roman" w:cs="Arial"/>
          <w:color w:val="000000" w:themeColor="text1"/>
          <w:sz w:val="22"/>
          <w:szCs w:val="22"/>
        </w:rPr>
        <w:t>Self motivated</w:t>
      </w:r>
      <w:proofErr w:type="spellEnd"/>
      <w:r w:rsidRPr="00FC73B0">
        <w:rPr>
          <w:rFonts w:ascii="Times New Roman" w:eastAsia="Times" w:hAnsi="Times New Roman" w:cs="Arial"/>
          <w:color w:val="000000" w:themeColor="text1"/>
          <w:sz w:val="22"/>
          <w:szCs w:val="22"/>
        </w:rPr>
        <w:t xml:space="preserve"> high-energy person who enjoys challenging assignments and good at working on multiple engagements.  </w:t>
      </w:r>
    </w:p>
    <w:p w:rsidR="00FC73B0" w:rsidRPr="00FC73B0" w:rsidRDefault="00FC73B0" w:rsidP="00FC73B0">
      <w:pPr>
        <w:pStyle w:val="HTMLPreformatted"/>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val="0"/>
        <w:autoSpaceDE w:val="0"/>
        <w:autoSpaceDN w:val="0"/>
        <w:adjustRightInd w:val="0"/>
        <w:jc w:val="both"/>
        <w:textAlignment w:val="baseline"/>
        <w:rPr>
          <w:rFonts w:ascii="Times New Roman" w:eastAsia="Times" w:hAnsi="Times New Roman"/>
          <w:color w:val="000000" w:themeColor="text1"/>
          <w:sz w:val="22"/>
          <w:szCs w:val="22"/>
        </w:rPr>
      </w:pPr>
      <w:r w:rsidRPr="00FC73B0">
        <w:rPr>
          <w:rFonts w:ascii="Times New Roman" w:eastAsia="Times" w:hAnsi="Times New Roman" w:cs="Arial"/>
          <w:color w:val="000000" w:themeColor="text1"/>
          <w:sz w:val="22"/>
          <w:szCs w:val="22"/>
        </w:rPr>
        <w:t>Versatile team player with excellent analytical and presentation skills.</w:t>
      </w:r>
    </w:p>
    <w:p w:rsidR="00FC73B0" w:rsidRPr="00FC73B0" w:rsidRDefault="00FC73B0" w:rsidP="00FC73B0">
      <w:pPr>
        <w:pStyle w:val="BodyText"/>
        <w:tabs>
          <w:tab w:val="left" w:pos="5040"/>
        </w:tabs>
        <w:spacing w:before="120" w:after="120"/>
        <w:ind w:right="180"/>
        <w:rPr>
          <w:rFonts w:ascii="Arial" w:hAnsi="Arial" w:cs="Arial"/>
          <w:b/>
          <w:i/>
          <w:iCs/>
          <w:color w:val="000000" w:themeColor="text1"/>
          <w:spacing w:val="30"/>
          <w:sz w:val="22"/>
          <w:szCs w:val="22"/>
        </w:rPr>
      </w:pPr>
    </w:p>
    <w:p w:rsidR="00FC73B0" w:rsidRPr="00FC73B0" w:rsidRDefault="00FC73B0" w:rsidP="00FC73B0">
      <w:pPr>
        <w:pStyle w:val="BodyText"/>
        <w:tabs>
          <w:tab w:val="left" w:pos="5040"/>
        </w:tabs>
        <w:spacing w:before="120" w:after="120"/>
        <w:ind w:right="180"/>
        <w:rPr>
          <w:rFonts w:ascii="Arial" w:hAnsi="Arial" w:cs="Arial"/>
          <w:b/>
          <w:color w:val="000000" w:themeColor="text1"/>
          <w:spacing w:val="30"/>
          <w:sz w:val="22"/>
          <w:szCs w:val="22"/>
        </w:rPr>
      </w:pPr>
      <w:r w:rsidRPr="00FC73B0">
        <w:rPr>
          <w:rFonts w:ascii="Arial" w:hAnsi="Arial" w:cs="Arial"/>
          <w:b/>
          <w:i/>
          <w:iCs/>
          <w:color w:val="000000" w:themeColor="text1"/>
          <w:spacing w:val="30"/>
          <w:sz w:val="22"/>
          <w:szCs w:val="22"/>
        </w:rPr>
        <w:t>Experience</w:t>
      </w:r>
    </w:p>
    <w:p w:rsidR="00FC73B0" w:rsidRPr="00FC73B0" w:rsidRDefault="00FC73B0" w:rsidP="00FC73B0">
      <w:pPr>
        <w:pStyle w:val="Omniindentbullet"/>
        <w:numPr>
          <w:ilvl w:val="0"/>
          <w:numId w:val="0"/>
        </w:numPr>
        <w:tabs>
          <w:tab w:val="left" w:pos="5040"/>
        </w:tabs>
        <w:rPr>
          <w:b/>
          <w:bCs/>
          <w:color w:val="000000" w:themeColor="text1"/>
          <w:sz w:val="22"/>
          <w:szCs w:val="22"/>
        </w:rPr>
      </w:pPr>
    </w:p>
    <w:p w:rsidR="00FC73B0" w:rsidRPr="00FC73B0" w:rsidRDefault="00FC73B0" w:rsidP="00FC73B0">
      <w:pPr>
        <w:pStyle w:val="Omniindentbullet"/>
        <w:numPr>
          <w:ilvl w:val="0"/>
          <w:numId w:val="0"/>
        </w:numPr>
        <w:tabs>
          <w:tab w:val="left" w:pos="5040"/>
        </w:tabs>
        <w:rPr>
          <w:b/>
          <w:bCs/>
          <w:color w:val="000000" w:themeColor="text1"/>
          <w:sz w:val="22"/>
          <w:szCs w:val="22"/>
        </w:rPr>
      </w:pPr>
      <w:r w:rsidRPr="00FC73B0">
        <w:rPr>
          <w:b/>
          <w:bCs/>
          <w:color w:val="000000" w:themeColor="text1"/>
          <w:sz w:val="22"/>
          <w:szCs w:val="22"/>
        </w:rPr>
        <w:lastRenderedPageBreak/>
        <w:t>Project: IT Checkpoint Evaluation Project (Contracted and Benefitted service)</w:t>
      </w:r>
    </w:p>
    <w:p w:rsidR="00FC73B0" w:rsidRPr="00FC73B0" w:rsidRDefault="00FC73B0" w:rsidP="00FC73B0">
      <w:pPr>
        <w:pStyle w:val="Omniindentbullet"/>
        <w:numPr>
          <w:ilvl w:val="0"/>
          <w:numId w:val="0"/>
        </w:numPr>
        <w:tabs>
          <w:tab w:val="left" w:pos="5040"/>
        </w:tabs>
        <w:rPr>
          <w:b/>
          <w:bCs/>
          <w:color w:val="000000" w:themeColor="text1"/>
          <w:sz w:val="22"/>
          <w:szCs w:val="22"/>
        </w:rPr>
      </w:pPr>
      <w:r w:rsidRPr="00FC73B0">
        <w:rPr>
          <w:b/>
          <w:bCs/>
          <w:color w:val="000000" w:themeColor="text1"/>
          <w:sz w:val="22"/>
          <w:szCs w:val="22"/>
        </w:rPr>
        <w:t xml:space="preserve">Client   : Cisco, San Jose, CA </w:t>
      </w:r>
    </w:p>
    <w:p w:rsidR="00FC73B0" w:rsidRPr="00FC73B0" w:rsidRDefault="00FC73B0" w:rsidP="00FC73B0">
      <w:pPr>
        <w:pStyle w:val="Omniindentbullet"/>
        <w:numPr>
          <w:ilvl w:val="0"/>
          <w:numId w:val="0"/>
        </w:numPr>
        <w:tabs>
          <w:tab w:val="left" w:pos="5040"/>
        </w:tabs>
        <w:rPr>
          <w:b/>
          <w:bCs/>
          <w:color w:val="000000" w:themeColor="text1"/>
          <w:sz w:val="22"/>
          <w:szCs w:val="22"/>
        </w:rPr>
      </w:pPr>
      <w:r w:rsidRPr="00FC73B0">
        <w:rPr>
          <w:b/>
          <w:bCs/>
          <w:color w:val="000000" w:themeColor="text1"/>
          <w:sz w:val="22"/>
          <w:szCs w:val="22"/>
        </w:rPr>
        <w:t xml:space="preserve"> Role    : Tableau</w:t>
      </w:r>
      <w:r w:rsidRPr="00FC73B0">
        <w:rPr>
          <w:b/>
          <w:color w:val="000000" w:themeColor="text1"/>
          <w:sz w:val="22"/>
          <w:szCs w:val="22"/>
        </w:rPr>
        <w:t xml:space="preserve"> Analyst (Tableau Developer\Admin)                                      </w:t>
      </w:r>
      <w:r>
        <w:rPr>
          <w:b/>
          <w:color w:val="000000" w:themeColor="text1"/>
          <w:sz w:val="22"/>
          <w:szCs w:val="22"/>
        </w:rPr>
        <w:t xml:space="preserve">  </w:t>
      </w:r>
      <w:r w:rsidRPr="00FC73B0">
        <w:rPr>
          <w:b/>
          <w:color w:val="000000" w:themeColor="text1"/>
          <w:sz w:val="22"/>
          <w:szCs w:val="22"/>
        </w:rPr>
        <w:t xml:space="preserve">     Aug’13 –</w:t>
      </w:r>
      <w:r w:rsidRPr="00FC73B0">
        <w:rPr>
          <w:b/>
          <w:bCs/>
          <w:color w:val="000000" w:themeColor="text1"/>
          <w:sz w:val="22"/>
          <w:szCs w:val="22"/>
        </w:rPr>
        <w:t xml:space="preserve"> </w:t>
      </w:r>
      <w:r>
        <w:rPr>
          <w:b/>
          <w:bCs/>
          <w:color w:val="000000" w:themeColor="text1"/>
          <w:sz w:val="22"/>
          <w:szCs w:val="22"/>
        </w:rPr>
        <w:t>Feb’16</w:t>
      </w:r>
    </w:p>
    <w:p w:rsidR="00FC73B0" w:rsidRPr="00FC73B0" w:rsidRDefault="00FC73B0" w:rsidP="00FC73B0">
      <w:pPr>
        <w:pStyle w:val="Omniindentbullet"/>
        <w:numPr>
          <w:ilvl w:val="0"/>
          <w:numId w:val="0"/>
        </w:numPr>
        <w:tabs>
          <w:tab w:val="left" w:pos="5040"/>
        </w:tabs>
        <w:rPr>
          <w:b/>
          <w:color w:val="000000" w:themeColor="text1"/>
          <w:sz w:val="22"/>
          <w:szCs w:val="22"/>
        </w:rPr>
      </w:pPr>
    </w:p>
    <w:p w:rsidR="00FC73B0" w:rsidRPr="00FC73B0" w:rsidRDefault="00FC73B0" w:rsidP="00FC73B0">
      <w:pPr>
        <w:pStyle w:val="Omniindentbullet"/>
        <w:numPr>
          <w:ilvl w:val="0"/>
          <w:numId w:val="0"/>
        </w:numPr>
        <w:tabs>
          <w:tab w:val="left" w:pos="5040"/>
        </w:tabs>
        <w:rPr>
          <w:rFonts w:cs="Arial"/>
          <w:color w:val="000000" w:themeColor="text1"/>
          <w:sz w:val="22"/>
          <w:szCs w:val="22"/>
        </w:rPr>
      </w:pPr>
      <w:r w:rsidRPr="00FC73B0">
        <w:rPr>
          <w:b/>
          <w:color w:val="000000" w:themeColor="text1"/>
          <w:sz w:val="22"/>
          <w:szCs w:val="22"/>
        </w:rPr>
        <w:t>Environment:</w:t>
      </w:r>
      <w:r w:rsidRPr="00FC73B0">
        <w:rPr>
          <w:rFonts w:ascii="Arial" w:hAnsi="Arial" w:cs="Arial"/>
          <w:color w:val="000000" w:themeColor="text1"/>
          <w:sz w:val="22"/>
          <w:szCs w:val="22"/>
        </w:rPr>
        <w:t xml:space="preserve"> </w:t>
      </w:r>
      <w:r w:rsidRPr="00FC73B0">
        <w:rPr>
          <w:rFonts w:cs="Arial"/>
          <w:color w:val="000000" w:themeColor="text1"/>
          <w:sz w:val="22"/>
          <w:szCs w:val="22"/>
        </w:rPr>
        <w:t>CA Clarity solutions,11 Source System Applications (</w:t>
      </w:r>
      <w:proofErr w:type="spellStart"/>
      <w:r w:rsidRPr="00FC73B0">
        <w:rPr>
          <w:rFonts w:cs="Arial"/>
          <w:color w:val="000000" w:themeColor="text1"/>
          <w:sz w:val="22"/>
          <w:szCs w:val="22"/>
        </w:rPr>
        <w:t>Apptio,Clarity,Troux,Remedy,MeMs</w:t>
      </w:r>
      <w:proofErr w:type="spellEnd"/>
      <w:r w:rsidRPr="00FC73B0">
        <w:rPr>
          <w:rFonts w:cs="Arial"/>
          <w:color w:val="000000" w:themeColor="text1"/>
          <w:sz w:val="22"/>
          <w:szCs w:val="22"/>
        </w:rPr>
        <w:t>(Service Metrics),SP/</w:t>
      </w:r>
      <w:proofErr w:type="spellStart"/>
      <w:r w:rsidRPr="00FC73B0">
        <w:rPr>
          <w:rFonts w:cs="Arial"/>
          <w:color w:val="000000" w:themeColor="text1"/>
          <w:sz w:val="22"/>
          <w:szCs w:val="22"/>
        </w:rPr>
        <w:t>AP,Apptio</w:t>
      </w:r>
      <w:proofErr w:type="spellEnd"/>
      <w:r w:rsidRPr="00FC73B0">
        <w:rPr>
          <w:rFonts w:cs="Arial"/>
          <w:color w:val="000000" w:themeColor="text1"/>
          <w:sz w:val="22"/>
          <w:szCs w:val="22"/>
        </w:rPr>
        <w:t xml:space="preserve"> </w:t>
      </w:r>
      <w:proofErr w:type="spellStart"/>
      <w:r w:rsidRPr="00FC73B0">
        <w:rPr>
          <w:rFonts w:cs="Arial"/>
          <w:color w:val="000000" w:themeColor="text1"/>
          <w:sz w:val="22"/>
          <w:szCs w:val="22"/>
        </w:rPr>
        <w:t>ESC,Apptio</w:t>
      </w:r>
      <w:proofErr w:type="spellEnd"/>
      <w:r w:rsidRPr="00FC73B0">
        <w:rPr>
          <w:rFonts w:cs="Arial"/>
          <w:color w:val="000000" w:themeColor="text1"/>
          <w:sz w:val="22"/>
          <w:szCs w:val="22"/>
        </w:rPr>
        <w:t xml:space="preserve"> TCO, </w:t>
      </w:r>
      <w:proofErr w:type="spellStart"/>
      <w:r w:rsidRPr="00FC73B0">
        <w:rPr>
          <w:rFonts w:cs="Arial"/>
          <w:color w:val="000000" w:themeColor="text1"/>
          <w:sz w:val="22"/>
          <w:szCs w:val="22"/>
        </w:rPr>
        <w:t>Apptio</w:t>
      </w:r>
      <w:proofErr w:type="spellEnd"/>
      <w:r w:rsidRPr="00FC73B0">
        <w:rPr>
          <w:rFonts w:cs="Arial"/>
          <w:color w:val="000000" w:themeColor="text1"/>
          <w:sz w:val="22"/>
          <w:szCs w:val="22"/>
        </w:rPr>
        <w:t xml:space="preserve"> </w:t>
      </w:r>
      <w:proofErr w:type="spellStart"/>
      <w:r w:rsidRPr="00FC73B0">
        <w:rPr>
          <w:rFonts w:cs="Arial"/>
          <w:color w:val="000000" w:themeColor="text1"/>
          <w:sz w:val="22"/>
          <w:szCs w:val="22"/>
        </w:rPr>
        <w:t>SPF,Risk</w:t>
      </w:r>
      <w:proofErr w:type="spellEnd"/>
      <w:r w:rsidRPr="00FC73B0">
        <w:rPr>
          <w:rFonts w:cs="Arial"/>
          <w:color w:val="000000" w:themeColor="text1"/>
          <w:sz w:val="22"/>
          <w:szCs w:val="22"/>
        </w:rPr>
        <w:t xml:space="preserve"> Metrics, HR and Fin) environment with the diverse technology/tool expertise and Cisco Data Virtualization  tool – Composite Software, Data Visualization  Tableau BI  8x ,RALLY,MS Excel, MS Visio and , Clarity Business Power Users.</w:t>
      </w:r>
    </w:p>
    <w:p w:rsidR="00FC73B0" w:rsidRPr="00FC73B0" w:rsidRDefault="00FC73B0" w:rsidP="00FC73B0">
      <w:pPr>
        <w:pStyle w:val="Omniindentbullet"/>
        <w:numPr>
          <w:ilvl w:val="0"/>
          <w:numId w:val="0"/>
        </w:numPr>
        <w:tabs>
          <w:tab w:val="left" w:pos="5040"/>
        </w:tabs>
        <w:rPr>
          <w:rFonts w:cs="Arial"/>
          <w:b/>
          <w:color w:val="000000" w:themeColor="text1"/>
          <w:sz w:val="22"/>
          <w:szCs w:val="22"/>
        </w:rPr>
      </w:pPr>
    </w:p>
    <w:p w:rsidR="00FC73B0" w:rsidRPr="00FC73B0" w:rsidRDefault="00FC73B0" w:rsidP="00FC73B0">
      <w:pPr>
        <w:pStyle w:val="Omniindentbullet"/>
        <w:numPr>
          <w:ilvl w:val="0"/>
          <w:numId w:val="0"/>
        </w:numPr>
        <w:tabs>
          <w:tab w:val="left" w:pos="5040"/>
        </w:tabs>
        <w:rPr>
          <w:b/>
          <w:color w:val="000000" w:themeColor="text1"/>
          <w:sz w:val="22"/>
          <w:szCs w:val="22"/>
        </w:rPr>
      </w:pPr>
      <w:r w:rsidRPr="00FC73B0">
        <w:rPr>
          <w:rFonts w:cs="Arial"/>
          <w:b/>
          <w:color w:val="000000" w:themeColor="text1"/>
          <w:sz w:val="22"/>
          <w:szCs w:val="22"/>
        </w:rPr>
        <w:t>Description    :</w:t>
      </w:r>
    </w:p>
    <w:p w:rsidR="00FC73B0" w:rsidRPr="00FC73B0" w:rsidRDefault="00FC73B0" w:rsidP="00FC73B0">
      <w:pPr>
        <w:jc w:val="both"/>
        <w:rPr>
          <w:rFonts w:cs="Arial"/>
          <w:color w:val="000000" w:themeColor="text1"/>
          <w:sz w:val="22"/>
          <w:szCs w:val="22"/>
        </w:rPr>
      </w:pPr>
      <w:r w:rsidRPr="00FC73B0">
        <w:rPr>
          <w:bCs/>
          <w:color w:val="000000" w:themeColor="text1"/>
          <w:sz w:val="22"/>
          <w:szCs w:val="22"/>
        </w:rPr>
        <w:t>IT Checkpoint Evaluation Project</w:t>
      </w:r>
      <w:r w:rsidRPr="00FC73B0">
        <w:rPr>
          <w:b/>
          <w:bCs/>
          <w:color w:val="000000" w:themeColor="text1"/>
          <w:sz w:val="22"/>
          <w:szCs w:val="22"/>
        </w:rPr>
        <w:t xml:space="preserve"> </w:t>
      </w:r>
      <w:r w:rsidRPr="00FC73B0">
        <w:rPr>
          <w:rFonts w:cs="Arial"/>
          <w:color w:val="000000" w:themeColor="text1"/>
          <w:sz w:val="22"/>
          <w:szCs w:val="22"/>
        </w:rPr>
        <w:t xml:space="preserve">is a system integration project which is pulling data from the various source systems to middle layer of Cisco’s Data Virtualization tool Composite Software for the source data manipulation and the virtualization and then the developed Data logical views in Composite software are pushing to presentation layer Data Visualization tool Tableau for reporting and dash boarding of Portfolio, Program, and Project related data. </w:t>
      </w:r>
      <w:proofErr w:type="gramStart"/>
      <w:r w:rsidRPr="00FC73B0">
        <w:rPr>
          <w:rFonts w:cs="Arial"/>
          <w:color w:val="000000" w:themeColor="text1"/>
          <w:sz w:val="22"/>
          <w:szCs w:val="22"/>
        </w:rPr>
        <w:t>Dash boarding of Clarity Project\Program health metrics data and for the TCO Value Curve dashboard Automation.</w:t>
      </w:r>
      <w:proofErr w:type="gramEnd"/>
      <w:r w:rsidRPr="00FC73B0">
        <w:rPr>
          <w:rFonts w:cs="Arial"/>
          <w:color w:val="000000" w:themeColor="text1"/>
          <w:sz w:val="22"/>
          <w:szCs w:val="22"/>
        </w:rPr>
        <w:t xml:space="preserve"> The team is responsible for the one of the existing HP PPM tool decommissioning and migrating to CA Clarity PPM. Also the team is responsible to cater the report requirements to various cross functional departments </w:t>
      </w:r>
      <w:proofErr w:type="spellStart"/>
      <w:r w:rsidRPr="00FC73B0">
        <w:rPr>
          <w:rFonts w:cs="Arial"/>
          <w:color w:val="000000" w:themeColor="text1"/>
          <w:sz w:val="22"/>
          <w:szCs w:val="22"/>
        </w:rPr>
        <w:t>eStore</w:t>
      </w:r>
      <w:proofErr w:type="spellEnd"/>
      <w:r w:rsidRPr="00FC73B0">
        <w:rPr>
          <w:rFonts w:cs="Arial"/>
          <w:color w:val="000000" w:themeColor="text1"/>
          <w:sz w:val="22"/>
          <w:szCs w:val="22"/>
        </w:rPr>
        <w:t xml:space="preserve">, </w:t>
      </w:r>
      <w:proofErr w:type="spellStart"/>
      <w:r w:rsidRPr="00FC73B0">
        <w:rPr>
          <w:rFonts w:cs="Arial"/>
          <w:color w:val="000000" w:themeColor="text1"/>
          <w:sz w:val="22"/>
          <w:szCs w:val="22"/>
        </w:rPr>
        <w:t>Apptio</w:t>
      </w:r>
      <w:proofErr w:type="spellEnd"/>
      <w:r w:rsidRPr="00FC73B0">
        <w:rPr>
          <w:rFonts w:cs="Arial"/>
          <w:color w:val="000000" w:themeColor="text1"/>
          <w:sz w:val="22"/>
          <w:szCs w:val="22"/>
        </w:rPr>
        <w:t xml:space="preserve"> and IT Check Point. </w:t>
      </w:r>
    </w:p>
    <w:p w:rsidR="00FC73B0" w:rsidRPr="00FC73B0" w:rsidRDefault="00FC73B0" w:rsidP="00FC73B0">
      <w:pPr>
        <w:jc w:val="both"/>
        <w:rPr>
          <w:rFonts w:cs="Arial"/>
          <w:color w:val="000000" w:themeColor="text1"/>
          <w:sz w:val="22"/>
          <w:szCs w:val="22"/>
        </w:rPr>
      </w:pPr>
    </w:p>
    <w:p w:rsidR="00FC73B0" w:rsidRPr="00FC73B0" w:rsidRDefault="00FC73B0" w:rsidP="00FC73B0">
      <w:pPr>
        <w:pStyle w:val="Omniindentbullet"/>
        <w:numPr>
          <w:ilvl w:val="0"/>
          <w:numId w:val="0"/>
        </w:numPr>
        <w:tabs>
          <w:tab w:val="left" w:pos="5040"/>
        </w:tabs>
        <w:rPr>
          <w:b/>
          <w:color w:val="000000" w:themeColor="text1"/>
          <w:sz w:val="22"/>
          <w:szCs w:val="22"/>
        </w:rPr>
      </w:pPr>
      <w:r w:rsidRPr="00FC73B0">
        <w:rPr>
          <w:color w:val="000000" w:themeColor="text1"/>
          <w:sz w:val="22"/>
          <w:szCs w:val="22"/>
        </w:rPr>
        <w:t xml:space="preserve"> </w:t>
      </w:r>
      <w:r w:rsidRPr="00FC73B0">
        <w:rPr>
          <w:b/>
          <w:color w:val="000000" w:themeColor="text1"/>
          <w:sz w:val="22"/>
          <w:szCs w:val="22"/>
        </w:rPr>
        <w:t>Responsibilities:</w:t>
      </w:r>
    </w:p>
    <w:p w:rsidR="00FC73B0" w:rsidRPr="00FC73B0" w:rsidRDefault="00FC73B0" w:rsidP="00FC73B0">
      <w:pPr>
        <w:pStyle w:val="Omniindentbullet"/>
        <w:numPr>
          <w:ilvl w:val="0"/>
          <w:numId w:val="0"/>
        </w:numPr>
        <w:tabs>
          <w:tab w:val="left" w:pos="5040"/>
        </w:tabs>
        <w:ind w:firstLine="8340"/>
        <w:rPr>
          <w:b/>
          <w:color w:val="000000" w:themeColor="text1"/>
          <w:sz w:val="22"/>
          <w:szCs w:val="22"/>
        </w:rPr>
      </w:pP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Gathering, Understanding and analyzing the report business requirements with BRD, report Inventory and converting the report business requirements to report technical requirements with FSD and Data mapping document, Design diagram, Solution design diagram and mock ups.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Owned, responsible and accountable for the business, functional, technical, documentation, design (mock up, wireframe and, proto type), pipelining, base lining, Gap analysis, reverse engineering, development, testing and UAT of the whole project in 3 environments RT (Run Time) Dev\Staging and PROD of all requirements of the 3 layers of the project as a Clarity Analyst (Source level), Tableau Analyst (Project level and Systems) 11 Sources, Composite middle and Tableau Reporting level).</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Liaison between the client business departments and the project management and Technical development teams to share the business report expectations knowledge and needs.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Prepared the Report Inventory, Report Mapping </w:t>
      </w:r>
      <w:proofErr w:type="spellStart"/>
      <w:r w:rsidRPr="00FC73B0">
        <w:rPr>
          <w:rFonts w:ascii="Times New Roman" w:eastAsia="Times New Roman" w:hAnsi="Times New Roman"/>
          <w:color w:val="000000" w:themeColor="text1"/>
          <w:sz w:val="22"/>
          <w:szCs w:val="22"/>
        </w:rPr>
        <w:t>doc,report</w:t>
      </w:r>
      <w:proofErr w:type="spellEnd"/>
      <w:r w:rsidRPr="00FC73B0">
        <w:rPr>
          <w:rFonts w:ascii="Times New Roman" w:eastAsia="Times New Roman" w:hAnsi="Times New Roman"/>
          <w:color w:val="000000" w:themeColor="text1"/>
          <w:sz w:val="22"/>
          <w:szCs w:val="22"/>
        </w:rPr>
        <w:t xml:space="preserve"> business  requirement document (BRD) and the report  Functional Specifications Document (FSD) for all the 3 tiers source, data and Analyzed the business and functional requirements of the various source systems, middle data composite fields and destination reporting Tableau fields.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Involved actively  in Inception, elaboration  Phases and prepared vision statement and initial data models  and flows that contained  Business Requirement Documents and supporting documents that contain the essential business elements and detailed definitions.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Act as a Tableau BI end to end life cycle implementer involving in Data Analysis (Tableau Analyst), Dashboards development (Tableau Developer) and Dashboards Administration (Tableau Admin).</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As a Tableau Analyst</w:t>
      </w:r>
      <w:r w:rsidRPr="00FC73B0">
        <w:rPr>
          <w:rFonts w:ascii="Times New Roman" w:eastAsia="Times New Roman" w:hAnsi="Times New Roman"/>
          <w:color w:val="000000" w:themeColor="text1"/>
          <w:sz w:val="22"/>
          <w:szCs w:val="22"/>
          <w:u w:val="single"/>
        </w:rPr>
        <w:t>,</w:t>
      </w:r>
      <w:r w:rsidRPr="00FC73B0">
        <w:rPr>
          <w:rFonts w:ascii="Times New Roman" w:eastAsia="Times New Roman" w:hAnsi="Times New Roman"/>
          <w:color w:val="000000" w:themeColor="text1"/>
          <w:sz w:val="22"/>
          <w:szCs w:val="22"/>
        </w:rPr>
        <w:t xml:space="preserve"> used Tableau for Data Analysis, Digging the data for source, systems analysis and deeply </w:t>
      </w:r>
      <w:proofErr w:type="gramStart"/>
      <w:r w:rsidRPr="00FC73B0">
        <w:rPr>
          <w:rFonts w:ascii="Times New Roman" w:eastAsia="Times New Roman" w:hAnsi="Times New Roman"/>
          <w:color w:val="000000" w:themeColor="text1"/>
          <w:sz w:val="22"/>
          <w:szCs w:val="22"/>
        </w:rPr>
        <w:t>diving</w:t>
      </w:r>
      <w:proofErr w:type="gramEnd"/>
      <w:r w:rsidRPr="00FC73B0">
        <w:rPr>
          <w:rFonts w:ascii="Times New Roman" w:eastAsia="Times New Roman" w:hAnsi="Times New Roman"/>
          <w:color w:val="000000" w:themeColor="text1"/>
          <w:sz w:val="22"/>
          <w:szCs w:val="22"/>
        </w:rPr>
        <w:t xml:space="preserve"> the data for Predictive findings and for various data Analysis. Also to slice and dice the data, for analyzing the data of patterns, trends and fashions of various </w:t>
      </w:r>
      <w:proofErr w:type="spellStart"/>
      <w:r w:rsidRPr="00FC73B0">
        <w:rPr>
          <w:rFonts w:ascii="Times New Roman" w:eastAsia="Times New Roman" w:hAnsi="Times New Roman"/>
          <w:color w:val="000000" w:themeColor="text1"/>
          <w:sz w:val="22"/>
          <w:szCs w:val="22"/>
        </w:rPr>
        <w:t>KPIs,Measures</w:t>
      </w:r>
      <w:proofErr w:type="spellEnd"/>
      <w:r w:rsidRPr="00FC73B0">
        <w:rPr>
          <w:rFonts w:ascii="Times New Roman" w:eastAsia="Times New Roman" w:hAnsi="Times New Roman"/>
          <w:color w:val="000000" w:themeColor="text1"/>
          <w:sz w:val="22"/>
          <w:szCs w:val="22"/>
        </w:rPr>
        <w:t xml:space="preserve"> using various </w:t>
      </w:r>
      <w:proofErr w:type="spellStart"/>
      <w:r w:rsidRPr="00FC73B0">
        <w:rPr>
          <w:rFonts w:ascii="Times New Roman" w:eastAsia="Times New Roman" w:hAnsi="Times New Roman"/>
          <w:color w:val="000000" w:themeColor="text1"/>
          <w:sz w:val="22"/>
          <w:szCs w:val="22"/>
        </w:rPr>
        <w:t>graphs,charts,indicators</w:t>
      </w:r>
      <w:proofErr w:type="spellEnd"/>
      <w:r w:rsidRPr="00FC73B0">
        <w:rPr>
          <w:rFonts w:ascii="Times New Roman" w:eastAsia="Times New Roman" w:hAnsi="Times New Roman"/>
          <w:color w:val="000000" w:themeColor="text1"/>
          <w:sz w:val="22"/>
          <w:szCs w:val="22"/>
        </w:rPr>
        <w:t>, and gauges.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Understanding the tool capabilities of CA Clarity PPM tool and Composite data virtualization tool.</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Majorly focused on Tableau BI tool and to bring the new requirements from Clarity system and then to end tableau dashboards and closely worked with the clarity development team and </w:t>
      </w:r>
      <w:r w:rsidRPr="00FC73B0">
        <w:rPr>
          <w:rFonts w:ascii="Times New Roman" w:eastAsia="Times New Roman" w:hAnsi="Times New Roman"/>
          <w:color w:val="000000" w:themeColor="text1"/>
          <w:sz w:val="22"/>
          <w:szCs w:val="22"/>
        </w:rPr>
        <w:lastRenderedPageBreak/>
        <w:t>Composite team acted like an end –to –end  Tableau Implementer(Tableau Analyst, Tableau Developer and Tableau Admin) throughout the project.</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Worked with clients to better understand their reporting and dash boarding needs and present solutions using structured Waterfall and Agile project methodology approach.</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Acted as Tableau Developer (for designing and developing, proto typing the various dashboards using tableau desktop. Also involved extensively for building the dashboards such as creating Tableau Extracts, Refreshing extracts, Tableau Layout </w:t>
      </w:r>
      <w:proofErr w:type="spellStart"/>
      <w:r w:rsidRPr="00FC73B0">
        <w:rPr>
          <w:rFonts w:ascii="Times New Roman" w:eastAsia="Times New Roman" w:hAnsi="Times New Roman"/>
          <w:color w:val="000000" w:themeColor="text1"/>
          <w:sz w:val="22"/>
          <w:szCs w:val="22"/>
        </w:rPr>
        <w:t>designing,Tabeau</w:t>
      </w:r>
      <w:proofErr w:type="spellEnd"/>
      <w:r w:rsidRPr="00FC73B0">
        <w:rPr>
          <w:rFonts w:ascii="Times New Roman" w:eastAsia="Times New Roman" w:hAnsi="Times New Roman"/>
          <w:color w:val="000000" w:themeColor="text1"/>
          <w:sz w:val="22"/>
          <w:szCs w:val="22"/>
        </w:rPr>
        <w:t xml:space="preserve"> Work sheet Actions, Tableau Functions, Tableau Connectors(Live and Extract), Dashboard color coding, formatting and report operations(sorting, filtering(Quick Filters, Cascading filters, context Filters),ranking, Top-N Analysis, hierarchies)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Interacted closely with the Business users along with the administration and management to gather the report </w:t>
      </w:r>
      <w:r w:rsidRPr="00FC73B0">
        <w:rPr>
          <w:rFonts w:ascii="Times New Roman" w:eastAsia="Times New Roman" w:hAnsi="Times New Roman"/>
          <w:bCs/>
          <w:color w:val="000000" w:themeColor="text1"/>
          <w:sz w:val="22"/>
          <w:szCs w:val="22"/>
        </w:rPr>
        <w:t>business requirements</w:t>
      </w:r>
      <w:r w:rsidRPr="00FC73B0">
        <w:rPr>
          <w:rFonts w:ascii="Times New Roman" w:eastAsia="Times New Roman" w:hAnsi="Times New Roman"/>
          <w:color w:val="000000" w:themeColor="text1"/>
          <w:sz w:val="22"/>
          <w:szCs w:val="22"/>
        </w:rPr>
        <w:t>, report types and report formats.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Involved with business to sign off the report requirements and freeze out the report requirements and phases to facilitate the project to move in a right direction.</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Closely worked with the Program manager, Project manager, business teams, and technical folk’s </w:t>
      </w:r>
      <w:proofErr w:type="spellStart"/>
      <w:r w:rsidRPr="00FC73B0">
        <w:rPr>
          <w:rFonts w:ascii="Times New Roman" w:eastAsia="Times New Roman" w:hAnsi="Times New Roman"/>
          <w:color w:val="000000" w:themeColor="text1"/>
          <w:sz w:val="22"/>
          <w:szCs w:val="22"/>
        </w:rPr>
        <w:t>collaborately</w:t>
      </w:r>
      <w:proofErr w:type="spellEnd"/>
      <w:r w:rsidRPr="00FC73B0">
        <w:rPr>
          <w:rFonts w:ascii="Times New Roman" w:eastAsia="Times New Roman" w:hAnsi="Times New Roman"/>
          <w:color w:val="000000" w:themeColor="text1"/>
          <w:sz w:val="22"/>
          <w:szCs w:val="22"/>
        </w:rPr>
        <w:t xml:space="preserve"> with regular reviews.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Met with business client groups to determine report requirements and goals. Utilized agile methodology to configure and develop process, standards, and procedures and create report business requirement Document and Report Inventory.</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bCs/>
          <w:color w:val="000000" w:themeColor="text1"/>
          <w:sz w:val="22"/>
          <w:szCs w:val="22"/>
        </w:rPr>
        <w:t>Worked closely with the other CA Clarity PPM production team for the clarity system impact analysis and gap analysis for the new clarity requirement, clarity and existing data models by pulling the data to Tableau Presentation layer to make the data visual for the data analysis.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bCs/>
          <w:color w:val="000000" w:themeColor="text1"/>
          <w:sz w:val="22"/>
          <w:szCs w:val="22"/>
        </w:rPr>
        <w:t>Acted as a Tableau Administrator, using Tableau Server for publishing the developed dashboards to the server, authentication, authorization, security and Tableau Extracts scheduling and refreshments. Also User Management, Adding users and Groups, Content Restriction to users, to content based on access level as a Tableau Content Administrator.</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Extensively working with User stories and user acceptance criteria, release planning, iteration planning and tracking in RALLY tool for the Tableau Report requirements.</w:t>
      </w:r>
    </w:p>
    <w:p w:rsidR="00FC73B0" w:rsidRPr="00FC73B0" w:rsidRDefault="00FC73B0" w:rsidP="00FC73B0">
      <w:pPr>
        <w:pStyle w:val="ListParagraph"/>
        <w:numPr>
          <w:ilvl w:val="0"/>
          <w:numId w:val="38"/>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Created Mock-ups and Proto types in PPT for the Tableau Project\Program level dashboard with good look and feel and presented them to business for the approval.</w:t>
      </w:r>
    </w:p>
    <w:p w:rsidR="00FC73B0" w:rsidRPr="00FC73B0" w:rsidRDefault="00FC73B0" w:rsidP="00FC73B0">
      <w:pPr>
        <w:pStyle w:val="ListParagraph"/>
        <w:numPr>
          <w:ilvl w:val="0"/>
          <w:numId w:val="38"/>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Assisted Project Manager in documenting the progress of the project and any possible road blocks.</w:t>
      </w:r>
    </w:p>
    <w:p w:rsidR="00FC73B0" w:rsidRPr="00FC73B0" w:rsidRDefault="00FC73B0" w:rsidP="00FC73B0">
      <w:pPr>
        <w:pStyle w:val="ListParagraph"/>
        <w:numPr>
          <w:ilvl w:val="0"/>
          <w:numId w:val="38"/>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Effectively communicated with team members and Business teams to Tableau the requirements to ensure the correct functionality is achieved.</w:t>
      </w:r>
    </w:p>
    <w:p w:rsidR="00FC73B0" w:rsidRPr="00FC73B0" w:rsidRDefault="00FC73B0" w:rsidP="00FC73B0">
      <w:pPr>
        <w:jc w:val="both"/>
        <w:rPr>
          <w:rFonts w:cs="Arial"/>
          <w:color w:val="000000" w:themeColor="text1"/>
          <w:sz w:val="22"/>
          <w:szCs w:val="22"/>
        </w:rPr>
      </w:pPr>
    </w:p>
    <w:p w:rsidR="00FC73B0" w:rsidRPr="00FC73B0" w:rsidRDefault="00FC73B0" w:rsidP="00FC73B0">
      <w:pPr>
        <w:pStyle w:val="Omniindentbullet"/>
        <w:numPr>
          <w:ilvl w:val="0"/>
          <w:numId w:val="0"/>
        </w:numPr>
        <w:tabs>
          <w:tab w:val="left" w:pos="5040"/>
        </w:tabs>
        <w:rPr>
          <w:rFonts w:ascii="Arial" w:eastAsia="MS Mincho" w:hAnsi="Arial" w:cs="Arial"/>
          <w:b/>
          <w:iCs/>
          <w:color w:val="000000" w:themeColor="text1"/>
          <w:sz w:val="22"/>
          <w:szCs w:val="22"/>
          <w:lang w:val="en-GB"/>
        </w:rPr>
      </w:pPr>
      <w:r w:rsidRPr="00FC73B0">
        <w:rPr>
          <w:b/>
          <w:bCs/>
          <w:color w:val="000000" w:themeColor="text1"/>
          <w:sz w:val="22"/>
          <w:szCs w:val="22"/>
        </w:rPr>
        <w:t xml:space="preserve">Project:   </w:t>
      </w:r>
      <w:r w:rsidRPr="00FC73B0">
        <w:rPr>
          <w:rFonts w:eastAsia="MS Mincho" w:cs="Arial"/>
          <w:b/>
          <w:iCs/>
          <w:color w:val="000000" w:themeColor="text1"/>
          <w:sz w:val="22"/>
          <w:szCs w:val="22"/>
          <w:lang w:val="en-GB"/>
        </w:rPr>
        <w:t>INSG Eagle Eye (US Advanced Services Knowledge),</w:t>
      </w:r>
    </w:p>
    <w:p w:rsidR="00FC73B0" w:rsidRPr="00FC73B0" w:rsidRDefault="00FC73B0" w:rsidP="00FC73B0">
      <w:pPr>
        <w:pStyle w:val="Omniindentbullet"/>
        <w:numPr>
          <w:ilvl w:val="0"/>
          <w:numId w:val="0"/>
        </w:numPr>
        <w:tabs>
          <w:tab w:val="left" w:pos="5040"/>
        </w:tabs>
        <w:rPr>
          <w:bCs/>
          <w:color w:val="000000" w:themeColor="text1"/>
          <w:sz w:val="22"/>
          <w:szCs w:val="22"/>
        </w:rPr>
      </w:pPr>
      <w:r w:rsidRPr="00FC73B0">
        <w:rPr>
          <w:b/>
          <w:bCs/>
          <w:color w:val="000000" w:themeColor="text1"/>
          <w:sz w:val="22"/>
          <w:szCs w:val="22"/>
        </w:rPr>
        <w:t xml:space="preserve">Client   : </w:t>
      </w:r>
      <w:r w:rsidRPr="00FC73B0">
        <w:rPr>
          <w:rFonts w:eastAsia="MS Mincho" w:cs="Arial"/>
          <w:b/>
          <w:iCs/>
          <w:color w:val="000000" w:themeColor="text1"/>
          <w:sz w:val="22"/>
          <w:szCs w:val="22"/>
          <w:lang w:val="en-GB"/>
        </w:rPr>
        <w:t>AT&amp;T, Richardson, TX</w:t>
      </w:r>
      <w:r w:rsidRPr="00FC73B0">
        <w:rPr>
          <w:b/>
          <w:bCs/>
          <w:color w:val="000000" w:themeColor="text1"/>
          <w:spacing w:val="5"/>
          <w:sz w:val="22"/>
          <w:szCs w:val="22"/>
        </w:rPr>
        <w:t xml:space="preserve">                                                                                  </w:t>
      </w:r>
    </w:p>
    <w:p w:rsidR="00FC73B0" w:rsidRPr="00FC73B0" w:rsidRDefault="00FC73B0" w:rsidP="00FC73B0">
      <w:pPr>
        <w:jc w:val="both"/>
        <w:rPr>
          <w:rFonts w:eastAsia="MS Mincho" w:cs="Arial"/>
          <w:b/>
          <w:iCs/>
          <w:color w:val="000000" w:themeColor="text1"/>
          <w:sz w:val="22"/>
          <w:szCs w:val="22"/>
          <w:lang w:val="en-GB"/>
        </w:rPr>
      </w:pPr>
      <w:proofErr w:type="gramStart"/>
      <w:r>
        <w:rPr>
          <w:b/>
          <w:bCs/>
          <w:color w:val="000000" w:themeColor="text1"/>
          <w:sz w:val="22"/>
          <w:szCs w:val="22"/>
        </w:rPr>
        <w:t xml:space="preserve">Role </w:t>
      </w:r>
      <w:r w:rsidRPr="00FC73B0">
        <w:rPr>
          <w:b/>
          <w:bCs/>
          <w:color w:val="000000" w:themeColor="text1"/>
          <w:sz w:val="22"/>
          <w:szCs w:val="22"/>
        </w:rPr>
        <w:t>:</w:t>
      </w:r>
      <w:proofErr w:type="gramEnd"/>
      <w:r w:rsidRPr="00FC73B0">
        <w:rPr>
          <w:b/>
          <w:bCs/>
          <w:color w:val="000000" w:themeColor="text1"/>
          <w:sz w:val="22"/>
          <w:szCs w:val="22"/>
        </w:rPr>
        <w:t xml:space="preserve"> Tableau Analyst (Tableau Developer\Tableau Admin)                                                                  </w:t>
      </w:r>
      <w:r w:rsidRPr="00FC73B0">
        <w:rPr>
          <w:rFonts w:eastAsia="MS Mincho" w:cs="Arial"/>
          <w:b/>
          <w:iCs/>
          <w:color w:val="000000" w:themeColor="text1"/>
          <w:sz w:val="22"/>
          <w:szCs w:val="22"/>
          <w:lang w:val="en-GB"/>
        </w:rPr>
        <w:t>May’12 – Jun'13</w:t>
      </w:r>
    </w:p>
    <w:p w:rsidR="00FC73B0" w:rsidRPr="00FC73B0" w:rsidRDefault="00FC73B0" w:rsidP="00FC73B0">
      <w:pPr>
        <w:pStyle w:val="Omniindentbullet"/>
        <w:numPr>
          <w:ilvl w:val="0"/>
          <w:numId w:val="0"/>
        </w:numPr>
        <w:tabs>
          <w:tab w:val="left" w:pos="5040"/>
        </w:tabs>
        <w:rPr>
          <w:b/>
          <w:color w:val="000000" w:themeColor="text1"/>
          <w:sz w:val="22"/>
          <w:szCs w:val="22"/>
        </w:rPr>
      </w:pPr>
    </w:p>
    <w:p w:rsidR="00FC73B0" w:rsidRPr="00FC73B0" w:rsidRDefault="00FC73B0" w:rsidP="00FC73B0">
      <w:pPr>
        <w:pStyle w:val="Omniindentbullet"/>
        <w:numPr>
          <w:ilvl w:val="0"/>
          <w:numId w:val="0"/>
        </w:numPr>
        <w:tabs>
          <w:tab w:val="left" w:pos="5040"/>
        </w:tabs>
        <w:rPr>
          <w:rFonts w:eastAsia="MS Mincho"/>
          <w:iCs/>
          <w:color w:val="000000" w:themeColor="text1"/>
          <w:sz w:val="22"/>
          <w:szCs w:val="22"/>
          <w:lang w:val="en-GB"/>
        </w:rPr>
      </w:pPr>
      <w:r w:rsidRPr="00FC73B0">
        <w:rPr>
          <w:b/>
          <w:color w:val="000000" w:themeColor="text1"/>
          <w:sz w:val="22"/>
          <w:szCs w:val="22"/>
        </w:rPr>
        <w:t>Environment :</w:t>
      </w:r>
      <w:r w:rsidRPr="00FC73B0">
        <w:rPr>
          <w:rFonts w:ascii="Verdana" w:hAnsi="Verdana"/>
          <w:color w:val="000000" w:themeColor="text1"/>
          <w:sz w:val="22"/>
          <w:szCs w:val="22"/>
        </w:rPr>
        <w:t xml:space="preserve"> </w:t>
      </w:r>
      <w:r w:rsidRPr="00FC73B0">
        <w:rPr>
          <w:color w:val="000000" w:themeColor="text1"/>
          <w:sz w:val="22"/>
          <w:szCs w:val="22"/>
        </w:rPr>
        <w:t xml:space="preserve">Microsoft SQL Server 2005\2008 data base, MS </w:t>
      </w:r>
      <w:proofErr w:type="spellStart"/>
      <w:r w:rsidRPr="00FC73B0">
        <w:rPr>
          <w:color w:val="000000" w:themeColor="text1"/>
          <w:sz w:val="22"/>
          <w:szCs w:val="22"/>
        </w:rPr>
        <w:t>Project,Buisness</w:t>
      </w:r>
      <w:proofErr w:type="spellEnd"/>
      <w:r w:rsidRPr="00FC73B0">
        <w:rPr>
          <w:color w:val="000000" w:themeColor="text1"/>
          <w:sz w:val="22"/>
          <w:szCs w:val="22"/>
        </w:rPr>
        <w:t xml:space="preserve"> Rules Engine, Google Query,</w:t>
      </w:r>
      <w:r w:rsidRPr="00FC73B0">
        <w:rPr>
          <w:rFonts w:eastAsia="MS Mincho"/>
          <w:iCs/>
          <w:color w:val="000000" w:themeColor="text1"/>
          <w:sz w:val="22"/>
          <w:szCs w:val="22"/>
          <w:lang w:val="en-GB"/>
        </w:rPr>
        <w:t xml:space="preserve"> ,MS Visio, and MS Excel, Tableau 7x version (Desktop and Server),Microsoft  .net(ASP.net,#C),PHP,Microsoft SQL Server SSRS(SQL SERVER Reporting  Services) ,</w:t>
      </w:r>
      <w:proofErr w:type="spellStart"/>
      <w:r w:rsidRPr="00FC73B0">
        <w:rPr>
          <w:rFonts w:eastAsia="MS Mincho"/>
          <w:iCs/>
          <w:color w:val="000000" w:themeColor="text1"/>
          <w:sz w:val="22"/>
          <w:szCs w:val="22"/>
          <w:lang w:val="en-GB"/>
        </w:rPr>
        <w:t>PHP,Web</w:t>
      </w:r>
      <w:proofErr w:type="spellEnd"/>
      <w:r w:rsidRPr="00FC73B0">
        <w:rPr>
          <w:rFonts w:eastAsia="MS Mincho"/>
          <w:iCs/>
          <w:color w:val="000000" w:themeColor="text1"/>
          <w:sz w:val="22"/>
          <w:szCs w:val="22"/>
          <w:lang w:val="en-GB"/>
        </w:rPr>
        <w:t xml:space="preserve"> UI Technologies and other Printing technologies.</w:t>
      </w:r>
    </w:p>
    <w:p w:rsidR="00FC73B0" w:rsidRPr="00FC73B0" w:rsidRDefault="00FC73B0" w:rsidP="00FC73B0">
      <w:pPr>
        <w:pStyle w:val="Omniindentbullet"/>
        <w:numPr>
          <w:ilvl w:val="0"/>
          <w:numId w:val="0"/>
        </w:numPr>
        <w:tabs>
          <w:tab w:val="left" w:pos="5040"/>
        </w:tabs>
        <w:rPr>
          <w:b/>
          <w:color w:val="000000" w:themeColor="text1"/>
          <w:sz w:val="22"/>
          <w:szCs w:val="22"/>
          <w:lang w:val="en-GB"/>
        </w:rPr>
      </w:pPr>
    </w:p>
    <w:p w:rsidR="00FC73B0" w:rsidRPr="00FC73B0" w:rsidRDefault="00FC73B0" w:rsidP="00FC73B0">
      <w:pPr>
        <w:tabs>
          <w:tab w:val="left" w:pos="90"/>
        </w:tabs>
        <w:jc w:val="both"/>
        <w:rPr>
          <w:b/>
          <w:color w:val="000000" w:themeColor="text1"/>
          <w:sz w:val="22"/>
          <w:szCs w:val="22"/>
          <w:lang w:val="en-GB"/>
        </w:rPr>
      </w:pPr>
      <w:r w:rsidRPr="00FC73B0">
        <w:rPr>
          <w:b/>
          <w:color w:val="000000" w:themeColor="text1"/>
          <w:sz w:val="22"/>
          <w:szCs w:val="22"/>
          <w:lang w:val="en-GB"/>
        </w:rPr>
        <w:t>Description    :</w:t>
      </w:r>
    </w:p>
    <w:p w:rsidR="00FC73B0" w:rsidRPr="00FC73B0" w:rsidRDefault="00FC73B0" w:rsidP="00FC73B0">
      <w:pPr>
        <w:tabs>
          <w:tab w:val="left" w:pos="90"/>
        </w:tabs>
        <w:jc w:val="both"/>
        <w:rPr>
          <w:b/>
          <w:color w:val="000000" w:themeColor="text1"/>
          <w:sz w:val="22"/>
          <w:szCs w:val="22"/>
          <w:lang w:val="en-GB"/>
        </w:rPr>
      </w:pPr>
    </w:p>
    <w:p w:rsidR="00FC73B0" w:rsidRPr="00FC73B0" w:rsidRDefault="00FC73B0" w:rsidP="00FC73B0">
      <w:pPr>
        <w:jc w:val="both"/>
        <w:rPr>
          <w:rFonts w:eastAsia="SimSun"/>
          <w:color w:val="000000" w:themeColor="text1"/>
          <w:sz w:val="22"/>
          <w:szCs w:val="22"/>
        </w:rPr>
      </w:pPr>
      <w:r w:rsidRPr="00FC73B0">
        <w:rPr>
          <w:color w:val="000000" w:themeColor="text1"/>
          <w:sz w:val="22"/>
          <w:szCs w:val="22"/>
        </w:rPr>
        <w:t xml:space="preserve">The project involved working with </w:t>
      </w:r>
      <w:r w:rsidRPr="00FC73B0">
        <w:rPr>
          <w:rFonts w:eastAsia="SimSun"/>
          <w:color w:val="000000" w:themeColor="text1"/>
          <w:sz w:val="22"/>
          <w:szCs w:val="22"/>
        </w:rPr>
        <w:t xml:space="preserve">Business Intelligence tools (Tableau BI </w:t>
      </w:r>
      <w:proofErr w:type="gramStart"/>
      <w:r w:rsidRPr="00FC73B0">
        <w:rPr>
          <w:rFonts w:eastAsia="SimSun"/>
          <w:color w:val="000000" w:themeColor="text1"/>
          <w:sz w:val="22"/>
          <w:szCs w:val="22"/>
        </w:rPr>
        <w:t>7x</w:t>
      </w:r>
      <w:proofErr w:type="gramEnd"/>
      <w:r w:rsidRPr="00FC73B0">
        <w:rPr>
          <w:rFonts w:eastAsia="SimSun"/>
          <w:color w:val="000000" w:themeColor="text1"/>
          <w:sz w:val="22"/>
          <w:szCs w:val="22"/>
        </w:rPr>
        <w:t xml:space="preserve">) to extract data from contact center application to support the business in making intelligent decisions when targeting improvement efforts. The Project team is primarily responsible for analyzing, visualizing and exploring </w:t>
      </w:r>
      <w:r w:rsidRPr="00FC73B0">
        <w:rPr>
          <w:rFonts w:eastAsia="SimSun"/>
          <w:color w:val="000000" w:themeColor="text1"/>
          <w:sz w:val="22"/>
          <w:szCs w:val="22"/>
        </w:rPr>
        <w:lastRenderedPageBreak/>
        <w:t xml:space="preserve">the data thus producing a standardized set of metrics , reports, analysis, and ad-hoc reporting capabilities that drive root cause analytic insights. </w:t>
      </w:r>
    </w:p>
    <w:p w:rsidR="00FC73B0" w:rsidRPr="00FC73B0" w:rsidRDefault="00FC73B0" w:rsidP="00FC73B0">
      <w:pPr>
        <w:jc w:val="both"/>
        <w:rPr>
          <w:color w:val="000000" w:themeColor="text1"/>
          <w:sz w:val="22"/>
          <w:szCs w:val="22"/>
        </w:rPr>
      </w:pPr>
    </w:p>
    <w:p w:rsidR="00FC73B0" w:rsidRPr="00FC73B0" w:rsidRDefault="00FC73B0" w:rsidP="00FC73B0">
      <w:pPr>
        <w:tabs>
          <w:tab w:val="left" w:pos="90"/>
        </w:tabs>
        <w:jc w:val="both"/>
        <w:rPr>
          <w:b/>
          <w:color w:val="000000" w:themeColor="text1"/>
          <w:sz w:val="22"/>
          <w:szCs w:val="22"/>
        </w:rPr>
      </w:pPr>
      <w:r w:rsidRPr="00FC73B0">
        <w:rPr>
          <w:b/>
          <w:color w:val="000000" w:themeColor="text1"/>
          <w:sz w:val="22"/>
          <w:szCs w:val="22"/>
        </w:rPr>
        <w:t>Responsibilities:</w:t>
      </w:r>
      <w:r w:rsidRPr="00FC73B0">
        <w:rPr>
          <w:b/>
          <w:color w:val="000000" w:themeColor="text1"/>
          <w:sz w:val="22"/>
          <w:szCs w:val="22"/>
        </w:rPr>
        <w:tab/>
        <w:t xml:space="preserve">    </w:t>
      </w:r>
    </w:p>
    <w:p w:rsidR="00FC73B0" w:rsidRPr="00FC73B0" w:rsidRDefault="00FC73B0" w:rsidP="00FC73B0">
      <w:pPr>
        <w:tabs>
          <w:tab w:val="left" w:pos="90"/>
        </w:tabs>
        <w:jc w:val="both"/>
        <w:rPr>
          <w:b/>
          <w:color w:val="000000" w:themeColor="text1"/>
          <w:sz w:val="22"/>
          <w:szCs w:val="22"/>
        </w:rPr>
      </w:pPr>
    </w:p>
    <w:p w:rsidR="00FC73B0" w:rsidRPr="00FC73B0" w:rsidRDefault="00FC73B0" w:rsidP="00FC73B0">
      <w:pPr>
        <w:numPr>
          <w:ilvl w:val="0"/>
          <w:numId w:val="40"/>
        </w:numPr>
        <w:tabs>
          <w:tab w:val="left" w:pos="90"/>
        </w:tabs>
        <w:jc w:val="both"/>
        <w:rPr>
          <w:bCs/>
          <w:color w:val="000000" w:themeColor="text1"/>
          <w:sz w:val="22"/>
          <w:szCs w:val="22"/>
        </w:rPr>
      </w:pPr>
      <w:r w:rsidRPr="00FC73B0">
        <w:rPr>
          <w:bCs/>
          <w:color w:val="000000" w:themeColor="text1"/>
          <w:sz w:val="22"/>
          <w:szCs w:val="22"/>
        </w:rPr>
        <w:t>Gathering the report requirements from various stakeholders, cross functional departments, business users and documenting them in the reports specifications document and report inventory.</w:t>
      </w:r>
    </w:p>
    <w:p w:rsidR="00FC73B0" w:rsidRPr="00FC73B0" w:rsidRDefault="00FC73B0" w:rsidP="00FC73B0">
      <w:pPr>
        <w:numPr>
          <w:ilvl w:val="0"/>
          <w:numId w:val="40"/>
        </w:numPr>
        <w:tabs>
          <w:tab w:val="left" w:pos="90"/>
        </w:tabs>
        <w:jc w:val="both"/>
        <w:rPr>
          <w:bCs/>
          <w:color w:val="000000" w:themeColor="text1"/>
          <w:sz w:val="22"/>
          <w:szCs w:val="22"/>
        </w:rPr>
      </w:pPr>
      <w:r w:rsidRPr="00FC73B0">
        <w:rPr>
          <w:bCs/>
          <w:color w:val="000000" w:themeColor="text1"/>
          <w:sz w:val="22"/>
          <w:szCs w:val="22"/>
        </w:rPr>
        <w:t>Involved in translating the business questions and business requirements to actual and final dashboard technical requirements.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Understanding and translation of the current existing reporting system SSRS reports to convert them as Tableau reports and dashboards.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Installation and configuration of Tableau products Tableau Desktop and Tableau Server in different environments DEV, STAGE and PROD.</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Experience using the Tableau tool to handle the various data feeds from different data sources using the Tableau Desktop tool.</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Building the customized and interactive dashboards using multiple data sources.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Good Experience in working on Tableau data analysis as Tableau Analyst and building, developing the Tableau development dashboards as a Tableau Developer and Publishing the developed Tableau dashboards to Tableau server   with security and authentication as a Tableau Administrator.</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 xml:space="preserve">Acts as a </w:t>
      </w:r>
      <w:r w:rsidRPr="00FC73B0">
        <w:rPr>
          <w:color w:val="000000" w:themeColor="text1"/>
          <w:sz w:val="22"/>
          <w:szCs w:val="22"/>
          <w:u w:val="single"/>
        </w:rPr>
        <w:t>Tableau Analyst</w:t>
      </w:r>
      <w:r w:rsidRPr="00FC73B0">
        <w:rPr>
          <w:color w:val="000000" w:themeColor="text1"/>
          <w:sz w:val="22"/>
          <w:szCs w:val="22"/>
        </w:rPr>
        <w:t xml:space="preserve"> , for performing various report\dashboard activities such as </w:t>
      </w:r>
      <w:proofErr w:type="spellStart"/>
      <w:r w:rsidRPr="00FC73B0">
        <w:rPr>
          <w:color w:val="000000" w:themeColor="text1"/>
          <w:sz w:val="22"/>
          <w:szCs w:val="22"/>
        </w:rPr>
        <w:t>grouping,sorting,filtering,ranking</w:t>
      </w:r>
      <w:proofErr w:type="spellEnd"/>
      <w:r w:rsidRPr="00FC73B0">
        <w:rPr>
          <w:color w:val="000000" w:themeColor="text1"/>
          <w:sz w:val="22"/>
          <w:szCs w:val="22"/>
        </w:rPr>
        <w:t xml:space="preserve"> –and ordering the data  and using Tableau reports for various analysis Top – N Analysis, Comparative Analysis, Systems\Sources GAP Analysis, Trend Analysis(Data vs Time).</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Using the Tableau for the data\business predictive findings, for trending, for finding the pattern of data over the period of time.</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Involved in creating the report mapping document, reports specs doc and interacting the cross functional departments and stakeholders for gathering report\dashboards requirements.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Involved in creating the report mock ups, proto types for the end dashboards and interacting with stakeholders for report change request and sign –off on the requirements.</w:t>
      </w:r>
    </w:p>
    <w:p w:rsidR="00FC73B0" w:rsidRPr="00FC73B0" w:rsidRDefault="00FC73B0" w:rsidP="00FC73B0">
      <w:pPr>
        <w:numPr>
          <w:ilvl w:val="0"/>
          <w:numId w:val="40"/>
        </w:numPr>
        <w:tabs>
          <w:tab w:val="left" w:pos="90"/>
        </w:tabs>
        <w:jc w:val="both"/>
        <w:rPr>
          <w:rFonts w:eastAsia="SimSun"/>
          <w:color w:val="000000" w:themeColor="text1"/>
          <w:sz w:val="22"/>
          <w:szCs w:val="22"/>
        </w:rPr>
      </w:pPr>
      <w:r w:rsidRPr="00FC73B0">
        <w:rPr>
          <w:color w:val="000000" w:themeColor="text1"/>
          <w:sz w:val="22"/>
          <w:szCs w:val="22"/>
        </w:rPr>
        <w:t xml:space="preserve">Acts as a </w:t>
      </w:r>
      <w:r w:rsidRPr="00FC73B0">
        <w:rPr>
          <w:color w:val="000000" w:themeColor="text1"/>
          <w:sz w:val="22"/>
          <w:szCs w:val="22"/>
          <w:u w:val="single"/>
        </w:rPr>
        <w:t>Tableau Developer</w:t>
      </w:r>
      <w:r w:rsidRPr="00FC73B0">
        <w:rPr>
          <w:color w:val="000000" w:themeColor="text1"/>
          <w:sz w:val="22"/>
          <w:szCs w:val="22"/>
        </w:rPr>
        <w:t xml:space="preserve">, </w:t>
      </w:r>
      <w:r w:rsidRPr="00FC73B0">
        <w:rPr>
          <w:rFonts w:eastAsia="SimSun"/>
          <w:color w:val="000000" w:themeColor="text1"/>
          <w:sz w:val="22"/>
          <w:szCs w:val="22"/>
        </w:rPr>
        <w:t>experience in extracting, transforming, analyzing, visualizing, and presenting data from diverse business areas in novel and insightful ways to enable business executives to take informed action.</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 xml:space="preserve">Using the Tableau desktop for  the dashboard development activities such as creating the calculations, calculated fields, </w:t>
      </w:r>
      <w:proofErr w:type="spellStart"/>
      <w:r w:rsidRPr="00FC73B0">
        <w:rPr>
          <w:color w:val="000000" w:themeColor="text1"/>
          <w:sz w:val="22"/>
          <w:szCs w:val="22"/>
        </w:rPr>
        <w:t>hierarchies,filters,Actions,Defining</w:t>
      </w:r>
      <w:proofErr w:type="spellEnd"/>
      <w:r w:rsidRPr="00FC73B0">
        <w:rPr>
          <w:color w:val="000000" w:themeColor="text1"/>
          <w:sz w:val="22"/>
          <w:szCs w:val="22"/>
        </w:rPr>
        <w:t xml:space="preserve"> the various indicators, gauges for the various KPIs and Measures with various charts and Graphs.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Implemented the various Tableau functions, Tableau extracts, parameters, conditional formatting, color coding to the dashboards and reports in Tableau Desktop.</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 xml:space="preserve">Acts as a </w:t>
      </w:r>
      <w:r w:rsidRPr="00FC73B0">
        <w:rPr>
          <w:color w:val="000000" w:themeColor="text1"/>
          <w:sz w:val="22"/>
          <w:szCs w:val="22"/>
          <w:u w:val="single"/>
        </w:rPr>
        <w:t>Tableau Administrator</w:t>
      </w:r>
      <w:r w:rsidRPr="00FC73B0">
        <w:rPr>
          <w:color w:val="000000" w:themeColor="text1"/>
          <w:sz w:val="22"/>
          <w:szCs w:val="22"/>
        </w:rPr>
        <w:t>, Using Tableau Server publishing the developed dashboards to the Tableau server with the user management, security, content restriction, authentication, authorization, Tableau Extracts scheduling and refreshment, and Users access.</w:t>
      </w:r>
    </w:p>
    <w:p w:rsidR="00FC73B0" w:rsidRPr="00FC73B0" w:rsidRDefault="00FC73B0" w:rsidP="00FC73B0">
      <w:pPr>
        <w:numPr>
          <w:ilvl w:val="0"/>
          <w:numId w:val="40"/>
        </w:numPr>
        <w:tabs>
          <w:tab w:val="left" w:pos="90"/>
        </w:tabs>
        <w:jc w:val="both"/>
        <w:rPr>
          <w:color w:val="000000" w:themeColor="text1"/>
          <w:sz w:val="22"/>
          <w:szCs w:val="22"/>
        </w:rPr>
      </w:pPr>
      <w:r w:rsidRPr="00FC73B0">
        <w:rPr>
          <w:color w:val="000000" w:themeColor="text1"/>
          <w:sz w:val="22"/>
          <w:szCs w:val="22"/>
        </w:rPr>
        <w:t xml:space="preserve">Liaison between various cross functional departments, stake holders and business end users for the reports, dashboards clarifications, development, Usage of reports and end user tableau reports training. </w:t>
      </w:r>
    </w:p>
    <w:p w:rsidR="00FC73B0" w:rsidRPr="00FC73B0" w:rsidRDefault="00FC73B0" w:rsidP="00FC73B0">
      <w:pPr>
        <w:rPr>
          <w:b/>
          <w:bCs/>
          <w:color w:val="000000" w:themeColor="text1"/>
          <w:sz w:val="22"/>
          <w:szCs w:val="22"/>
        </w:rPr>
      </w:pPr>
    </w:p>
    <w:p w:rsidR="00FC73B0" w:rsidRPr="00FC73B0" w:rsidRDefault="00FC73B0" w:rsidP="00FC73B0">
      <w:pPr>
        <w:tabs>
          <w:tab w:val="left" w:pos="90"/>
        </w:tabs>
        <w:jc w:val="both"/>
        <w:rPr>
          <w:b/>
          <w:color w:val="000000" w:themeColor="text1"/>
          <w:sz w:val="22"/>
          <w:szCs w:val="22"/>
        </w:rPr>
      </w:pPr>
    </w:p>
    <w:p w:rsidR="00FC73B0" w:rsidRPr="00FC73B0" w:rsidRDefault="00FC73B0" w:rsidP="00FC73B0">
      <w:pPr>
        <w:tabs>
          <w:tab w:val="left" w:pos="90"/>
        </w:tabs>
        <w:jc w:val="both"/>
        <w:rPr>
          <w:rFonts w:eastAsia="MS Mincho" w:cs="Arial"/>
          <w:iCs/>
          <w:color w:val="000000" w:themeColor="text1"/>
          <w:sz w:val="22"/>
          <w:szCs w:val="22"/>
          <w:lang w:val="en-GB"/>
        </w:rPr>
      </w:pPr>
      <w:r w:rsidRPr="00FC73B0">
        <w:rPr>
          <w:b/>
          <w:color w:val="000000" w:themeColor="text1"/>
          <w:sz w:val="22"/>
          <w:szCs w:val="22"/>
        </w:rPr>
        <w:t xml:space="preserve">                                                    </w:t>
      </w:r>
      <w:r w:rsidRPr="00FC73B0">
        <w:rPr>
          <w:bCs/>
          <w:color w:val="000000" w:themeColor="text1"/>
          <w:sz w:val="22"/>
          <w:szCs w:val="22"/>
        </w:rPr>
        <w:t>.</w:t>
      </w:r>
    </w:p>
    <w:p w:rsidR="00FC73B0" w:rsidRPr="00FC73B0" w:rsidRDefault="00FC73B0" w:rsidP="00FC73B0">
      <w:pPr>
        <w:rPr>
          <w:b/>
          <w:color w:val="000000" w:themeColor="text1"/>
          <w:sz w:val="22"/>
          <w:szCs w:val="22"/>
        </w:rPr>
      </w:pPr>
      <w:r w:rsidRPr="00FC73B0">
        <w:rPr>
          <w:b/>
          <w:bCs/>
          <w:color w:val="000000" w:themeColor="text1"/>
          <w:sz w:val="22"/>
          <w:szCs w:val="22"/>
        </w:rPr>
        <w:t>Project:</w:t>
      </w:r>
      <w:r w:rsidRPr="00FC73B0">
        <w:rPr>
          <w:b/>
          <w:color w:val="000000" w:themeColor="text1"/>
          <w:sz w:val="22"/>
          <w:szCs w:val="22"/>
        </w:rPr>
        <w:t xml:space="preserve"> GRC Goldmine Channels Finance</w:t>
      </w:r>
    </w:p>
    <w:p w:rsidR="00FC73B0" w:rsidRPr="00FC73B0" w:rsidRDefault="00FC73B0" w:rsidP="00FC73B0">
      <w:pPr>
        <w:rPr>
          <w:rFonts w:ascii="Arial" w:hAnsi="Arial"/>
          <w:b/>
          <w:color w:val="000000" w:themeColor="text1"/>
          <w:sz w:val="22"/>
          <w:szCs w:val="22"/>
        </w:rPr>
      </w:pPr>
      <w:r w:rsidRPr="00FC73B0">
        <w:rPr>
          <w:b/>
          <w:bCs/>
          <w:color w:val="000000" w:themeColor="text1"/>
          <w:sz w:val="22"/>
          <w:szCs w:val="22"/>
        </w:rPr>
        <w:t>Client   : BMO Harris Bank, Chicago, IL</w:t>
      </w:r>
      <w:r w:rsidRPr="00FC73B0">
        <w:rPr>
          <w:rStyle w:val="Strong"/>
          <w:color w:val="000000" w:themeColor="text1"/>
          <w:sz w:val="22"/>
          <w:szCs w:val="22"/>
        </w:rPr>
        <w:t>  </w:t>
      </w:r>
      <w:r w:rsidRPr="00FC73B0">
        <w:rPr>
          <w:rStyle w:val="apple-converted-space"/>
          <w:b/>
          <w:bCs/>
          <w:color w:val="000000" w:themeColor="text1"/>
          <w:sz w:val="22"/>
          <w:szCs w:val="22"/>
        </w:rPr>
        <w:t> </w:t>
      </w:r>
      <w:r w:rsidRPr="00FC73B0">
        <w:rPr>
          <w:rStyle w:val="Strong"/>
          <w:color w:val="000000" w:themeColor="text1"/>
          <w:sz w:val="22"/>
          <w:szCs w:val="22"/>
        </w:rPr>
        <w:t>                                                                   </w:t>
      </w:r>
      <w:r w:rsidRPr="00FC73B0">
        <w:rPr>
          <w:rStyle w:val="apple-converted-space"/>
          <w:b/>
          <w:bCs/>
          <w:color w:val="000000" w:themeColor="text1"/>
          <w:sz w:val="22"/>
          <w:szCs w:val="22"/>
        </w:rPr>
        <w:t> </w:t>
      </w:r>
    </w:p>
    <w:p w:rsidR="00FC73B0" w:rsidRPr="00FC73B0" w:rsidRDefault="00FC73B0" w:rsidP="00FC73B0">
      <w:pPr>
        <w:tabs>
          <w:tab w:val="left" w:pos="90"/>
        </w:tabs>
        <w:jc w:val="both"/>
        <w:rPr>
          <w:rFonts w:eastAsia="MS Mincho" w:cs="Arial"/>
          <w:b/>
          <w:iCs/>
          <w:color w:val="000000" w:themeColor="text1"/>
          <w:sz w:val="22"/>
          <w:szCs w:val="22"/>
          <w:lang w:val="en-GB"/>
        </w:rPr>
      </w:pPr>
      <w:r>
        <w:rPr>
          <w:b/>
          <w:bCs/>
          <w:color w:val="000000" w:themeColor="text1"/>
          <w:sz w:val="22"/>
          <w:szCs w:val="22"/>
        </w:rPr>
        <w:lastRenderedPageBreak/>
        <w:t>Role</w:t>
      </w:r>
      <w:r w:rsidRPr="00FC73B0">
        <w:rPr>
          <w:b/>
          <w:bCs/>
          <w:color w:val="000000" w:themeColor="text1"/>
          <w:sz w:val="22"/>
          <w:szCs w:val="22"/>
        </w:rPr>
        <w:t xml:space="preserve">: </w:t>
      </w:r>
      <w:r w:rsidRPr="00FC73B0">
        <w:rPr>
          <w:rFonts w:eastAsia="MS Mincho" w:cs="Arial"/>
          <w:b/>
          <w:iCs/>
          <w:color w:val="000000" w:themeColor="text1"/>
          <w:sz w:val="22"/>
          <w:szCs w:val="22"/>
          <w:lang w:val="en-GB"/>
        </w:rPr>
        <w:t>Business Analyst \Systems Analyst\IT Analyst                                                                         Feb’09 – May'12</w:t>
      </w:r>
    </w:p>
    <w:p w:rsidR="00FC73B0" w:rsidRPr="00FC73B0" w:rsidRDefault="00FC73B0" w:rsidP="00FC73B0">
      <w:pPr>
        <w:tabs>
          <w:tab w:val="left" w:pos="90"/>
        </w:tabs>
        <w:jc w:val="both"/>
        <w:rPr>
          <w:b/>
          <w:color w:val="000000" w:themeColor="text1"/>
          <w:sz w:val="22"/>
          <w:szCs w:val="22"/>
        </w:rPr>
      </w:pPr>
    </w:p>
    <w:p w:rsidR="00FC73B0" w:rsidRPr="00FC73B0" w:rsidRDefault="00FC73B0" w:rsidP="00FC73B0">
      <w:pPr>
        <w:pStyle w:val="NormalWeb"/>
        <w:spacing w:before="0" w:beforeAutospacing="0" w:after="0" w:afterAutospacing="0"/>
        <w:jc w:val="both"/>
        <w:rPr>
          <w:b/>
          <w:color w:val="000000" w:themeColor="text1"/>
          <w:sz w:val="22"/>
          <w:szCs w:val="22"/>
        </w:rPr>
      </w:pPr>
    </w:p>
    <w:p w:rsidR="00FC73B0" w:rsidRPr="00FC73B0" w:rsidRDefault="00FC73B0" w:rsidP="00FC73B0">
      <w:pPr>
        <w:pStyle w:val="NormalWeb"/>
        <w:spacing w:before="0" w:beforeAutospacing="0" w:after="0" w:afterAutospacing="0"/>
        <w:jc w:val="both"/>
        <w:rPr>
          <w:rFonts w:eastAsia="MS Mincho"/>
          <w:iCs/>
          <w:color w:val="000000" w:themeColor="text1"/>
          <w:sz w:val="22"/>
          <w:szCs w:val="22"/>
          <w:lang w:val="en-GB"/>
        </w:rPr>
      </w:pPr>
      <w:r w:rsidRPr="00FC73B0">
        <w:rPr>
          <w:b/>
          <w:color w:val="000000" w:themeColor="text1"/>
          <w:sz w:val="22"/>
          <w:szCs w:val="22"/>
        </w:rPr>
        <w:t>Environment:</w:t>
      </w:r>
      <w:r w:rsidRPr="00FC73B0">
        <w:rPr>
          <w:color w:val="000000" w:themeColor="text1"/>
          <w:sz w:val="22"/>
          <w:szCs w:val="22"/>
        </w:rPr>
        <w:t xml:space="preserve"> UML, Rational Test Manager, Clear Quest.</w:t>
      </w:r>
      <w:r w:rsidRPr="00FC73B0">
        <w:rPr>
          <w:rFonts w:eastAsia="MS Mincho"/>
          <w:iCs/>
          <w:color w:val="000000" w:themeColor="text1"/>
          <w:sz w:val="22"/>
          <w:szCs w:val="22"/>
          <w:lang w:val="en-GB"/>
        </w:rPr>
        <w:t>, Windows,</w:t>
      </w:r>
      <w:r w:rsidRPr="00FC73B0">
        <w:rPr>
          <w:color w:val="000000" w:themeColor="text1"/>
          <w:sz w:val="22"/>
          <w:szCs w:val="22"/>
        </w:rPr>
        <w:t xml:space="preserve"> MS-Project, Control-</w:t>
      </w:r>
      <w:proofErr w:type="spellStart"/>
      <w:r w:rsidRPr="00FC73B0">
        <w:rPr>
          <w:color w:val="000000" w:themeColor="text1"/>
          <w:sz w:val="22"/>
          <w:szCs w:val="22"/>
        </w:rPr>
        <w:t>M,Teradata,Banking</w:t>
      </w:r>
      <w:proofErr w:type="spellEnd"/>
      <w:r w:rsidRPr="00FC73B0">
        <w:rPr>
          <w:color w:val="000000" w:themeColor="text1"/>
          <w:sz w:val="22"/>
          <w:szCs w:val="22"/>
        </w:rPr>
        <w:t xml:space="preserve"> web internal applications and portals ,Business Objects, Data Stage, MS-Visio, MS-Office Suite.</w:t>
      </w:r>
    </w:p>
    <w:p w:rsidR="00FC73B0" w:rsidRPr="00FC73B0" w:rsidRDefault="00FC73B0" w:rsidP="00FC73B0">
      <w:pPr>
        <w:tabs>
          <w:tab w:val="left" w:pos="90"/>
        </w:tabs>
        <w:jc w:val="both"/>
        <w:rPr>
          <w:b/>
          <w:color w:val="000000" w:themeColor="text1"/>
          <w:sz w:val="22"/>
          <w:szCs w:val="22"/>
          <w:lang w:val="en-GB"/>
        </w:rPr>
      </w:pPr>
    </w:p>
    <w:p w:rsidR="00FC73B0" w:rsidRPr="00FC73B0" w:rsidRDefault="00FC73B0" w:rsidP="00FC73B0">
      <w:pPr>
        <w:tabs>
          <w:tab w:val="left" w:pos="90"/>
        </w:tabs>
        <w:jc w:val="both"/>
        <w:rPr>
          <w:b/>
          <w:color w:val="000000" w:themeColor="text1"/>
          <w:sz w:val="22"/>
          <w:szCs w:val="22"/>
          <w:lang w:val="en-GB"/>
        </w:rPr>
      </w:pPr>
      <w:r w:rsidRPr="00FC73B0">
        <w:rPr>
          <w:b/>
          <w:color w:val="000000" w:themeColor="text1"/>
          <w:sz w:val="22"/>
          <w:szCs w:val="22"/>
          <w:lang w:val="en-GB"/>
        </w:rPr>
        <w:t>Description    :</w:t>
      </w:r>
    </w:p>
    <w:p w:rsidR="00FC73B0" w:rsidRPr="00FC73B0" w:rsidRDefault="00FC73B0" w:rsidP="00FC73B0">
      <w:pPr>
        <w:tabs>
          <w:tab w:val="left" w:pos="90"/>
        </w:tabs>
        <w:jc w:val="both"/>
        <w:rPr>
          <w:b/>
          <w:color w:val="000000" w:themeColor="text1"/>
          <w:sz w:val="22"/>
          <w:szCs w:val="22"/>
          <w:lang w:val="en-GB"/>
        </w:rPr>
      </w:pPr>
    </w:p>
    <w:p w:rsidR="00FC73B0" w:rsidRPr="00FC73B0" w:rsidRDefault="00FC73B0" w:rsidP="00FC73B0">
      <w:pPr>
        <w:pStyle w:val="NormalWeb"/>
        <w:spacing w:before="0" w:beforeAutospacing="0" w:after="0" w:afterAutospacing="0"/>
        <w:jc w:val="both"/>
        <w:rPr>
          <w:color w:val="000000" w:themeColor="text1"/>
          <w:sz w:val="22"/>
          <w:szCs w:val="22"/>
        </w:rPr>
      </w:pPr>
      <w:r w:rsidRPr="00FC73B0">
        <w:rPr>
          <w:color w:val="000000" w:themeColor="text1"/>
          <w:sz w:val="22"/>
          <w:szCs w:val="22"/>
        </w:rPr>
        <w:t>BMO Harris is a subsidiary of Bank of Montreal (Montreal-based Canadian bank). With M&amp;I's recent acquisition my major program level contribution was on the "Loan Services Online" initiative that provides a web-based interface to allow customers to make online application, loan payments and access to loan     transaction history. This includes complying with Waterfall Life Cycle Methodology disciplines, documenting detailed application specifications, and providing scope estimates for user review.</w:t>
      </w:r>
    </w:p>
    <w:p w:rsidR="00FC73B0" w:rsidRPr="00FC73B0" w:rsidRDefault="00FC73B0" w:rsidP="00FC73B0">
      <w:pPr>
        <w:pStyle w:val="NormalWeb"/>
        <w:spacing w:before="0" w:beforeAutospacing="0" w:after="0" w:afterAutospacing="0"/>
        <w:jc w:val="both"/>
        <w:rPr>
          <w:rFonts w:ascii="Calibri" w:hAnsi="Calibri"/>
          <w:color w:val="000000" w:themeColor="text1"/>
          <w:sz w:val="22"/>
          <w:szCs w:val="22"/>
        </w:rPr>
      </w:pPr>
    </w:p>
    <w:p w:rsidR="00FC73B0" w:rsidRPr="00FC73B0" w:rsidRDefault="00FC73B0" w:rsidP="00FC73B0">
      <w:pPr>
        <w:jc w:val="both"/>
        <w:rPr>
          <w:b/>
          <w:bCs/>
          <w:color w:val="000000" w:themeColor="text1"/>
          <w:sz w:val="22"/>
          <w:szCs w:val="22"/>
          <w:u w:val="single"/>
        </w:rPr>
      </w:pPr>
    </w:p>
    <w:p w:rsidR="00FC73B0" w:rsidRPr="00FC73B0" w:rsidRDefault="00FC73B0" w:rsidP="00FC73B0">
      <w:pPr>
        <w:tabs>
          <w:tab w:val="left" w:pos="90"/>
        </w:tabs>
        <w:jc w:val="both"/>
        <w:rPr>
          <w:b/>
          <w:color w:val="000000" w:themeColor="text1"/>
          <w:sz w:val="22"/>
          <w:szCs w:val="22"/>
        </w:rPr>
      </w:pPr>
      <w:r w:rsidRPr="00FC73B0">
        <w:rPr>
          <w:b/>
          <w:color w:val="000000" w:themeColor="text1"/>
          <w:sz w:val="22"/>
          <w:szCs w:val="22"/>
        </w:rPr>
        <w:t>Responsibilities:</w:t>
      </w:r>
      <w:r w:rsidRPr="00FC73B0">
        <w:rPr>
          <w:b/>
          <w:color w:val="000000" w:themeColor="text1"/>
          <w:sz w:val="22"/>
          <w:szCs w:val="22"/>
        </w:rPr>
        <w:tab/>
        <w:t xml:space="preserve">     </w:t>
      </w:r>
    </w:p>
    <w:p w:rsidR="00FC73B0" w:rsidRPr="00FC73B0" w:rsidRDefault="00FC73B0" w:rsidP="00FC73B0">
      <w:pPr>
        <w:tabs>
          <w:tab w:val="left" w:pos="90"/>
        </w:tabs>
        <w:jc w:val="both"/>
        <w:rPr>
          <w:rFonts w:eastAsia="MS Mincho" w:cs="Arial"/>
          <w:iCs/>
          <w:color w:val="000000" w:themeColor="text1"/>
          <w:sz w:val="22"/>
          <w:szCs w:val="22"/>
          <w:lang w:val="en-GB"/>
        </w:rPr>
      </w:pPr>
      <w:r w:rsidRPr="00FC73B0">
        <w:rPr>
          <w:b/>
          <w:color w:val="000000" w:themeColor="text1"/>
          <w:sz w:val="22"/>
          <w:szCs w:val="22"/>
        </w:rPr>
        <w:t xml:space="preserve">                                                             </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Worked extensively with SME's including heads in areas of Credit risk, Processing, Closing and expertise in understanding, extracting, refining and documenting the User and Business Requirement Specifications in the BRD and FRD.</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Proficient in writing business and functional requirements on the basis of stakeholder's interviews and brainstorming sessions.</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Prepared Business Requirement Documents (BRD) and converted into Functional specification and Non- Functional requirements. Made use case diagrams and activity diagrams by using MS-Visio.</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Proficient in creating fully dressed use cases and snap shots by using combination of different tools like MS-Visio and Balsamic.</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Validated and updated Traceability of the requirements (RTM).</w:t>
      </w:r>
    </w:p>
    <w:p w:rsidR="00FC73B0" w:rsidRPr="00FC73B0" w:rsidRDefault="00FC73B0" w:rsidP="00FC73B0">
      <w:pPr>
        <w:pStyle w:val="NormalWeb"/>
        <w:numPr>
          <w:ilvl w:val="0"/>
          <w:numId w:val="36"/>
        </w:numPr>
        <w:jc w:val="both"/>
        <w:rPr>
          <w:color w:val="000000" w:themeColor="text1"/>
          <w:sz w:val="22"/>
          <w:szCs w:val="22"/>
        </w:rPr>
      </w:pPr>
      <w:r w:rsidRPr="00FC73B0">
        <w:rPr>
          <w:color w:val="000000" w:themeColor="text1"/>
          <w:sz w:val="22"/>
          <w:szCs w:val="22"/>
        </w:rPr>
        <w:t>Better  understanding of the front end  design concepts, design policy rules,  cross functional platforms, architecture, native IDE, cross platform IDE’s  for the requirements functionality and testing .</w:t>
      </w:r>
    </w:p>
    <w:p w:rsidR="00FC73B0" w:rsidRPr="00FC73B0" w:rsidRDefault="00FC73B0" w:rsidP="00FC73B0">
      <w:pPr>
        <w:pStyle w:val="NormalWeb"/>
        <w:numPr>
          <w:ilvl w:val="0"/>
          <w:numId w:val="36"/>
        </w:numPr>
        <w:jc w:val="both"/>
        <w:rPr>
          <w:color w:val="000000" w:themeColor="text1"/>
          <w:sz w:val="22"/>
          <w:szCs w:val="22"/>
        </w:rPr>
      </w:pPr>
      <w:r w:rsidRPr="00FC73B0">
        <w:rPr>
          <w:color w:val="000000" w:themeColor="text1"/>
          <w:sz w:val="22"/>
          <w:szCs w:val="22"/>
        </w:rPr>
        <w:t xml:space="preserve">Participated and coordinated the validation of the solution, regression testing, user acceptance testing, and training. </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Responsible for the accuracy and timeliness of the daily processes of the organization’s electronic data interchange systems, support of internal users, trading partners, testing and roll-out of related procedures.</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Participated in product evaluation for Content Management system and Business Process Management solutions.</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Resolving issues or escalating it to the concerned team wherever needed.</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 xml:space="preserve">Prepared Use Cases, Activity Diagrams / State Chart Diagrams using Rational Rose according to UML methodology thus defining the Data Process Models and uploading documents in </w:t>
      </w:r>
      <w:proofErr w:type="spellStart"/>
      <w:r w:rsidRPr="00FC73B0">
        <w:rPr>
          <w:color w:val="000000" w:themeColor="text1"/>
          <w:sz w:val="22"/>
          <w:szCs w:val="22"/>
        </w:rPr>
        <w:t>Req</w:t>
      </w:r>
      <w:proofErr w:type="spellEnd"/>
      <w:r w:rsidRPr="00FC73B0">
        <w:rPr>
          <w:color w:val="000000" w:themeColor="text1"/>
          <w:sz w:val="22"/>
          <w:szCs w:val="22"/>
        </w:rPr>
        <w:t xml:space="preserve"> Pro.</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Identifying and distinguishing between categorization of application using Crystal Reports.</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Liaison with the testing team for verification of Test Results and integration of Actuarial applications during systems testing.</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Closely worked with the Program manager, Project manager, business teams, and technical folk’s collaborate with regular reviews.</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Extensively working with User stories and user acceptance criteria, release planning, iteration planning and tracking in RALLY tool for the whole project Requirements.</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lastRenderedPageBreak/>
        <w:t>Met with business client groups to determine requirements and goals. Utilized agile methodology to configure and develop process, standards, and procedures and create a Business requirement Document.</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Managed the data migration and responsible for setup of the new e-commerce site.</w:t>
      </w:r>
      <w:r w:rsidRPr="00FC73B0">
        <w:rPr>
          <w:rStyle w:val="apple-converted-space"/>
          <w:color w:val="000000" w:themeColor="text1"/>
          <w:sz w:val="22"/>
          <w:szCs w:val="22"/>
        </w:rPr>
        <w:t> </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Supported website redesign project and played key role in executing support projects.</w:t>
      </w:r>
    </w:p>
    <w:p w:rsidR="00FC73B0" w:rsidRPr="00FC73B0" w:rsidRDefault="00FC73B0" w:rsidP="00FC73B0">
      <w:pPr>
        <w:pStyle w:val="NormalWeb"/>
        <w:numPr>
          <w:ilvl w:val="0"/>
          <w:numId w:val="36"/>
        </w:numPr>
        <w:spacing w:before="0" w:beforeAutospacing="0" w:after="0" w:afterAutospacing="0"/>
        <w:jc w:val="both"/>
        <w:rPr>
          <w:color w:val="000000" w:themeColor="text1"/>
          <w:sz w:val="22"/>
          <w:szCs w:val="22"/>
        </w:rPr>
      </w:pPr>
      <w:r w:rsidRPr="00FC73B0">
        <w:rPr>
          <w:color w:val="000000" w:themeColor="text1"/>
          <w:sz w:val="22"/>
          <w:szCs w:val="22"/>
        </w:rPr>
        <w:t>Proficient in conducting walkthrough, demos, preparing questionnaire, interviews, brainstorming and presentation of the proposed functionality to stalk holders to filter the requirements.</w:t>
      </w:r>
    </w:p>
    <w:p w:rsidR="00FC73B0" w:rsidRPr="00FC73B0" w:rsidRDefault="00FC73B0" w:rsidP="00FC73B0">
      <w:pPr>
        <w:pStyle w:val="ListParagraph"/>
        <w:numPr>
          <w:ilvl w:val="0"/>
          <w:numId w:val="36"/>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Participated in frequent weekly status meetings, discussions and captured minutes of meeting and Action Items for each team member.</w:t>
      </w:r>
    </w:p>
    <w:p w:rsidR="00FC73B0" w:rsidRPr="00FC73B0" w:rsidRDefault="00FC73B0" w:rsidP="00FC73B0">
      <w:pPr>
        <w:pStyle w:val="ListParagraph"/>
        <w:numPr>
          <w:ilvl w:val="0"/>
          <w:numId w:val="36"/>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Assisted Project Manager in documenting the progress of the project and any possible road blocks.</w:t>
      </w:r>
    </w:p>
    <w:p w:rsidR="00FC73B0" w:rsidRPr="00FC73B0" w:rsidRDefault="00FC73B0" w:rsidP="00FC73B0">
      <w:pPr>
        <w:pStyle w:val="ListParagraph"/>
        <w:numPr>
          <w:ilvl w:val="0"/>
          <w:numId w:val="36"/>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Effectively communicated with team members and Business teams to clarify the requirements to ensure the correct functionality is achieved.</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Developed and executed the Test Cases (TC) for the requirements as part of the staging and User Acceptance Testing (UAT) environments in RALLY tool to ensure correct functionality is achieved.</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Involved with the TC’s creation, execution with the various unit testing conditions for the front end requirements functionality.</w:t>
      </w:r>
    </w:p>
    <w:p w:rsidR="00FC73B0" w:rsidRPr="00FC73B0" w:rsidRDefault="00FC73B0" w:rsidP="00FC73B0">
      <w:pPr>
        <w:pStyle w:val="ListParagraph"/>
        <w:numPr>
          <w:ilvl w:val="0"/>
          <w:numId w:val="36"/>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Created work flow diagrams and wireframes required to fulfill the project requirements for the whole project.</w:t>
      </w:r>
    </w:p>
    <w:p w:rsidR="00FC73B0" w:rsidRPr="00FC73B0" w:rsidRDefault="00FC73B0" w:rsidP="00FC73B0">
      <w:pPr>
        <w:pStyle w:val="ListParagraph"/>
        <w:numPr>
          <w:ilvl w:val="0"/>
          <w:numId w:val="36"/>
        </w:numPr>
        <w:jc w:val="both"/>
        <w:rPr>
          <w:rFonts w:ascii="Times New Roman" w:eastAsia="Times New Roman" w:hAnsi="Times New Roman"/>
          <w:b/>
          <w:color w:val="000000" w:themeColor="text1"/>
          <w:sz w:val="22"/>
          <w:szCs w:val="22"/>
          <w:u w:val="single"/>
        </w:rPr>
      </w:pPr>
      <w:r w:rsidRPr="00FC73B0">
        <w:rPr>
          <w:rFonts w:ascii="Times New Roman" w:eastAsia="Times New Roman" w:hAnsi="Times New Roman"/>
          <w:color w:val="000000" w:themeColor="text1"/>
          <w:sz w:val="22"/>
          <w:szCs w:val="22"/>
        </w:rPr>
        <w:t>Participated in frequent weekly status meetings, discussions and captured minutes of meeting and Action Items for each team member.</w:t>
      </w:r>
    </w:p>
    <w:p w:rsidR="00FC73B0" w:rsidRPr="00FC73B0" w:rsidRDefault="00FC73B0" w:rsidP="00FC73B0">
      <w:pPr>
        <w:pStyle w:val="NormalWeb"/>
        <w:spacing w:before="0" w:beforeAutospacing="0" w:after="0" w:afterAutospacing="0"/>
        <w:ind w:left="720"/>
        <w:jc w:val="both"/>
        <w:rPr>
          <w:color w:val="000000" w:themeColor="text1"/>
          <w:sz w:val="22"/>
          <w:szCs w:val="22"/>
        </w:rPr>
      </w:pPr>
    </w:p>
    <w:p w:rsidR="00FC73B0" w:rsidRPr="00FC73B0" w:rsidRDefault="00FC73B0" w:rsidP="00FC73B0">
      <w:pPr>
        <w:tabs>
          <w:tab w:val="left" w:pos="90"/>
        </w:tabs>
        <w:ind w:left="720"/>
        <w:jc w:val="both"/>
        <w:rPr>
          <w:rFonts w:eastAsia="MS Mincho" w:cs="Arial"/>
          <w:iCs/>
          <w:color w:val="000000" w:themeColor="text1"/>
          <w:sz w:val="22"/>
          <w:szCs w:val="22"/>
          <w:lang w:val="en-GB"/>
        </w:rPr>
      </w:pPr>
    </w:p>
    <w:p w:rsidR="00FC73B0" w:rsidRPr="00FC73B0" w:rsidRDefault="00FC73B0" w:rsidP="00FC73B0">
      <w:pPr>
        <w:rPr>
          <w:b/>
          <w:bCs/>
          <w:color w:val="000000" w:themeColor="text1"/>
          <w:sz w:val="22"/>
          <w:szCs w:val="22"/>
        </w:rPr>
      </w:pPr>
    </w:p>
    <w:p w:rsidR="00FC73B0" w:rsidRPr="00FC73B0" w:rsidRDefault="00FC73B0" w:rsidP="00FC73B0">
      <w:pPr>
        <w:rPr>
          <w:b/>
          <w:bCs/>
          <w:color w:val="000000" w:themeColor="text1"/>
          <w:sz w:val="22"/>
          <w:szCs w:val="22"/>
        </w:rPr>
      </w:pPr>
    </w:p>
    <w:p w:rsidR="00FC73B0" w:rsidRPr="00FC73B0" w:rsidRDefault="00FC73B0" w:rsidP="00FC73B0">
      <w:pPr>
        <w:rPr>
          <w:b/>
          <w:color w:val="000000" w:themeColor="text1"/>
          <w:sz w:val="22"/>
          <w:szCs w:val="22"/>
        </w:rPr>
      </w:pPr>
      <w:r w:rsidRPr="00FC73B0">
        <w:rPr>
          <w:b/>
          <w:bCs/>
          <w:color w:val="000000" w:themeColor="text1"/>
          <w:sz w:val="22"/>
          <w:szCs w:val="22"/>
        </w:rPr>
        <w:t xml:space="preserve">Project: </w:t>
      </w:r>
      <w:proofErr w:type="spellStart"/>
      <w:r w:rsidRPr="00FC73B0">
        <w:rPr>
          <w:b/>
          <w:color w:val="000000" w:themeColor="text1"/>
          <w:sz w:val="22"/>
          <w:szCs w:val="22"/>
        </w:rPr>
        <w:t>EoDB</w:t>
      </w:r>
      <w:proofErr w:type="spellEnd"/>
      <w:r w:rsidRPr="00FC73B0">
        <w:rPr>
          <w:b/>
          <w:color w:val="000000" w:themeColor="text1"/>
          <w:sz w:val="22"/>
          <w:szCs w:val="22"/>
        </w:rPr>
        <w:t xml:space="preserve"> Customer and Business Search</w:t>
      </w:r>
    </w:p>
    <w:p w:rsidR="00FC73B0" w:rsidRPr="00FC73B0" w:rsidRDefault="00FC73B0" w:rsidP="00FC73B0">
      <w:pPr>
        <w:rPr>
          <w:b/>
          <w:color w:val="000000" w:themeColor="text1"/>
          <w:sz w:val="22"/>
          <w:szCs w:val="22"/>
        </w:rPr>
      </w:pPr>
      <w:r w:rsidRPr="00FC73B0">
        <w:rPr>
          <w:b/>
          <w:bCs/>
          <w:color w:val="000000" w:themeColor="text1"/>
          <w:sz w:val="22"/>
          <w:szCs w:val="22"/>
        </w:rPr>
        <w:t>Client: Competitive Computing, Colchester, VT</w:t>
      </w:r>
    </w:p>
    <w:p w:rsidR="00FC73B0" w:rsidRPr="00FC73B0" w:rsidRDefault="00FC73B0" w:rsidP="00FC73B0">
      <w:pPr>
        <w:tabs>
          <w:tab w:val="left" w:pos="90"/>
        </w:tabs>
        <w:jc w:val="both"/>
        <w:rPr>
          <w:rFonts w:eastAsia="MS Mincho" w:cs="Arial"/>
          <w:b/>
          <w:iCs/>
          <w:color w:val="000000" w:themeColor="text1"/>
          <w:sz w:val="22"/>
          <w:szCs w:val="22"/>
          <w:lang w:val="en-GB"/>
        </w:rPr>
      </w:pPr>
      <w:proofErr w:type="gramStart"/>
      <w:r>
        <w:rPr>
          <w:b/>
          <w:bCs/>
          <w:color w:val="000000" w:themeColor="text1"/>
          <w:sz w:val="22"/>
          <w:szCs w:val="22"/>
        </w:rPr>
        <w:t>Role :Business</w:t>
      </w:r>
      <w:proofErr w:type="gramEnd"/>
      <w:r>
        <w:rPr>
          <w:b/>
          <w:bCs/>
          <w:color w:val="000000" w:themeColor="text1"/>
          <w:sz w:val="22"/>
          <w:szCs w:val="22"/>
        </w:rPr>
        <w:t xml:space="preserve"> </w:t>
      </w:r>
      <w:bookmarkStart w:id="0" w:name="_GoBack"/>
      <w:bookmarkEnd w:id="0"/>
      <w:r w:rsidRPr="00FC73B0">
        <w:rPr>
          <w:b/>
          <w:bCs/>
          <w:color w:val="000000" w:themeColor="text1"/>
          <w:sz w:val="22"/>
          <w:szCs w:val="22"/>
        </w:rPr>
        <w:t xml:space="preserve">Analyst \Systems Analyst\IT Analyst                                                                                   </w:t>
      </w:r>
      <w:r w:rsidRPr="00FC73B0">
        <w:rPr>
          <w:rFonts w:eastAsia="MS Mincho" w:cs="Arial"/>
          <w:b/>
          <w:iCs/>
          <w:color w:val="000000" w:themeColor="text1"/>
          <w:sz w:val="22"/>
          <w:szCs w:val="22"/>
          <w:lang w:val="en-GB"/>
        </w:rPr>
        <w:t>Jun’07- Dec’08</w:t>
      </w:r>
    </w:p>
    <w:p w:rsidR="00FC73B0" w:rsidRPr="00FC73B0" w:rsidRDefault="00FC73B0" w:rsidP="00FC73B0">
      <w:pPr>
        <w:tabs>
          <w:tab w:val="left" w:pos="90"/>
        </w:tabs>
        <w:jc w:val="both"/>
        <w:rPr>
          <w:b/>
          <w:color w:val="000000" w:themeColor="text1"/>
          <w:sz w:val="22"/>
          <w:szCs w:val="22"/>
        </w:rPr>
      </w:pPr>
    </w:p>
    <w:p w:rsidR="00FC73B0" w:rsidRPr="00FC73B0" w:rsidRDefault="00FC73B0" w:rsidP="00FC73B0">
      <w:pPr>
        <w:jc w:val="both"/>
        <w:rPr>
          <w:color w:val="000000" w:themeColor="text1"/>
          <w:sz w:val="22"/>
          <w:szCs w:val="22"/>
        </w:rPr>
      </w:pPr>
      <w:r w:rsidRPr="00FC73B0">
        <w:rPr>
          <w:b/>
          <w:color w:val="000000" w:themeColor="text1"/>
          <w:sz w:val="22"/>
          <w:szCs w:val="22"/>
        </w:rPr>
        <w:t>Environment:</w:t>
      </w:r>
      <w:r w:rsidRPr="00FC73B0">
        <w:rPr>
          <w:rFonts w:ascii="Verdana" w:hAnsi="Verdana"/>
          <w:b/>
          <w:color w:val="000000" w:themeColor="text1"/>
          <w:sz w:val="22"/>
          <w:szCs w:val="22"/>
        </w:rPr>
        <w:t xml:space="preserve"> </w:t>
      </w:r>
      <w:r w:rsidRPr="00FC73B0">
        <w:rPr>
          <w:color w:val="000000" w:themeColor="text1"/>
          <w:sz w:val="22"/>
          <w:szCs w:val="22"/>
        </w:rPr>
        <w:t>Windows 2000 Advanced Server, UNIX / Oracle Platform, Business Objects, MS Visio, RUP, Agile, Rational Rose 2002, Rational Clear Quest, Rational Clear Case, Dreamweaver.</w:t>
      </w:r>
    </w:p>
    <w:p w:rsidR="00FC73B0" w:rsidRPr="00FC73B0" w:rsidRDefault="00FC73B0" w:rsidP="00FC73B0">
      <w:pPr>
        <w:jc w:val="both"/>
        <w:rPr>
          <w:color w:val="000000" w:themeColor="text1"/>
          <w:sz w:val="22"/>
          <w:szCs w:val="22"/>
        </w:rPr>
      </w:pPr>
    </w:p>
    <w:p w:rsidR="00FC73B0" w:rsidRPr="00FC73B0" w:rsidRDefault="00FC73B0" w:rsidP="00FC73B0">
      <w:pPr>
        <w:tabs>
          <w:tab w:val="left" w:pos="90"/>
        </w:tabs>
        <w:jc w:val="both"/>
        <w:rPr>
          <w:b/>
          <w:color w:val="000000" w:themeColor="text1"/>
          <w:sz w:val="22"/>
          <w:szCs w:val="22"/>
          <w:lang w:val="en-GB"/>
        </w:rPr>
      </w:pPr>
      <w:r w:rsidRPr="00FC73B0">
        <w:rPr>
          <w:b/>
          <w:color w:val="000000" w:themeColor="text1"/>
          <w:sz w:val="22"/>
          <w:szCs w:val="22"/>
          <w:lang w:val="en-GB"/>
        </w:rPr>
        <w:t>Description    :</w:t>
      </w:r>
    </w:p>
    <w:p w:rsidR="00FC73B0" w:rsidRPr="00FC73B0" w:rsidRDefault="00FC73B0" w:rsidP="00FC73B0">
      <w:pPr>
        <w:tabs>
          <w:tab w:val="left" w:pos="90"/>
        </w:tabs>
        <w:jc w:val="both"/>
        <w:rPr>
          <w:b/>
          <w:color w:val="000000" w:themeColor="text1"/>
          <w:sz w:val="22"/>
          <w:szCs w:val="22"/>
          <w:lang w:val="en-GB"/>
        </w:rPr>
      </w:pPr>
    </w:p>
    <w:p w:rsidR="00FC73B0" w:rsidRPr="00FC73B0" w:rsidRDefault="00FC73B0" w:rsidP="00FC73B0">
      <w:pPr>
        <w:pStyle w:val="ListParagraph"/>
        <w:ind w:left="0"/>
        <w:jc w:val="both"/>
        <w:rPr>
          <w:rFonts w:ascii="Times New Roman" w:eastAsia="Times New Roman" w:hAnsi="Times New Roman"/>
          <w:bCs/>
          <w:color w:val="000000" w:themeColor="text1"/>
          <w:sz w:val="22"/>
          <w:szCs w:val="22"/>
        </w:rPr>
      </w:pPr>
      <w:r w:rsidRPr="00FC73B0">
        <w:rPr>
          <w:rFonts w:ascii="Times New Roman" w:eastAsia="Times New Roman" w:hAnsi="Times New Roman"/>
          <w:bCs/>
          <w:color w:val="000000" w:themeColor="text1"/>
          <w:sz w:val="22"/>
          <w:szCs w:val="22"/>
        </w:rPr>
        <w:t>The project involved implementing an Ecommerce application with deals with B2B and B2C Customers where all the At Home and Away from Home users can make purchase online. The mail goal of the project was to make Keurig.com a preferred destination for purchasing K-Cups through engaging, interactive and dynamic user experience.</w:t>
      </w:r>
    </w:p>
    <w:p w:rsidR="00FC73B0" w:rsidRPr="00FC73B0" w:rsidRDefault="00FC73B0" w:rsidP="00FC73B0">
      <w:pPr>
        <w:pStyle w:val="Omniindentbullet"/>
        <w:numPr>
          <w:ilvl w:val="0"/>
          <w:numId w:val="0"/>
        </w:numPr>
        <w:tabs>
          <w:tab w:val="left" w:pos="5040"/>
        </w:tabs>
        <w:rPr>
          <w:color w:val="000000" w:themeColor="text1"/>
          <w:sz w:val="22"/>
          <w:szCs w:val="22"/>
        </w:rPr>
      </w:pPr>
      <w:r w:rsidRPr="00FC73B0">
        <w:rPr>
          <w:color w:val="000000" w:themeColor="text1"/>
          <w:sz w:val="22"/>
          <w:szCs w:val="22"/>
        </w:rPr>
        <w:t xml:space="preserve"> </w:t>
      </w:r>
    </w:p>
    <w:p w:rsidR="00FC73B0" w:rsidRPr="00FC73B0" w:rsidRDefault="00FC73B0" w:rsidP="00FC73B0">
      <w:pPr>
        <w:pStyle w:val="Omniindentbullet"/>
        <w:numPr>
          <w:ilvl w:val="0"/>
          <w:numId w:val="0"/>
        </w:numPr>
        <w:tabs>
          <w:tab w:val="left" w:pos="5040"/>
        </w:tabs>
        <w:rPr>
          <w:b/>
          <w:color w:val="000000" w:themeColor="text1"/>
          <w:sz w:val="22"/>
          <w:szCs w:val="22"/>
        </w:rPr>
      </w:pPr>
      <w:r w:rsidRPr="00FC73B0">
        <w:rPr>
          <w:color w:val="000000" w:themeColor="text1"/>
          <w:sz w:val="22"/>
          <w:szCs w:val="22"/>
        </w:rPr>
        <w:t xml:space="preserve"> </w:t>
      </w:r>
      <w:r w:rsidRPr="00FC73B0">
        <w:rPr>
          <w:b/>
          <w:color w:val="000000" w:themeColor="text1"/>
          <w:sz w:val="22"/>
          <w:szCs w:val="22"/>
        </w:rPr>
        <w:t>Responsibilities:</w:t>
      </w:r>
    </w:p>
    <w:p w:rsidR="00FC73B0" w:rsidRPr="00FC73B0" w:rsidRDefault="00FC73B0" w:rsidP="00FC73B0">
      <w:pPr>
        <w:pStyle w:val="Omniindentbullet"/>
        <w:numPr>
          <w:ilvl w:val="0"/>
          <w:numId w:val="0"/>
        </w:numPr>
        <w:tabs>
          <w:tab w:val="left" w:pos="5040"/>
        </w:tabs>
        <w:rPr>
          <w:b/>
          <w:color w:val="000000" w:themeColor="text1"/>
          <w:sz w:val="22"/>
          <w:szCs w:val="22"/>
        </w:rPr>
      </w:pPr>
    </w:p>
    <w:p w:rsidR="00FC73B0" w:rsidRPr="00FC73B0" w:rsidRDefault="00FC73B0" w:rsidP="00FC73B0">
      <w:pPr>
        <w:pStyle w:val="ListParagraph"/>
        <w:numPr>
          <w:ilvl w:val="0"/>
          <w:numId w:val="39"/>
        </w:numPr>
        <w:jc w:val="both"/>
        <w:rPr>
          <w:rFonts w:ascii="Times New Roman" w:eastAsia="Times New Roman" w:hAnsi="Times New Roman"/>
          <w:b/>
          <w:bCs/>
          <w:color w:val="000000" w:themeColor="text1"/>
          <w:sz w:val="22"/>
          <w:szCs w:val="22"/>
          <w:u w:val="single"/>
        </w:rPr>
      </w:pPr>
      <w:r w:rsidRPr="00FC73B0">
        <w:rPr>
          <w:rFonts w:ascii="Times New Roman" w:eastAsia="Times New Roman" w:hAnsi="Times New Roman"/>
          <w:color w:val="000000" w:themeColor="text1"/>
          <w:sz w:val="22"/>
          <w:szCs w:val="22"/>
        </w:rPr>
        <w:t xml:space="preserve">Coordinated with </w:t>
      </w:r>
      <w:r w:rsidRPr="00FC73B0">
        <w:rPr>
          <w:rFonts w:ascii="Times New Roman" w:eastAsia="Times New Roman" w:hAnsi="Times New Roman"/>
          <w:bCs/>
          <w:color w:val="000000" w:themeColor="text1"/>
          <w:sz w:val="22"/>
          <w:szCs w:val="22"/>
        </w:rPr>
        <w:t>Business Owner, Application Vendor, Business Project Teams, and Payers.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shd w:val="clear" w:color="auto" w:fill="FFFFFF"/>
        </w:rPr>
        <w:t xml:space="preserve">Conducted </w:t>
      </w:r>
      <w:r w:rsidRPr="00FC73B0">
        <w:rPr>
          <w:rFonts w:ascii="Times New Roman" w:eastAsia="Times New Roman" w:hAnsi="Times New Roman"/>
          <w:bCs/>
          <w:color w:val="000000" w:themeColor="text1"/>
          <w:sz w:val="22"/>
          <w:szCs w:val="22"/>
          <w:shd w:val="clear" w:color="auto" w:fill="FFFFFF"/>
        </w:rPr>
        <w:t>Impact analysis</w:t>
      </w:r>
      <w:r w:rsidRPr="00FC73B0">
        <w:rPr>
          <w:rFonts w:ascii="Times New Roman" w:eastAsia="Times New Roman" w:hAnsi="Times New Roman"/>
          <w:color w:val="000000" w:themeColor="text1"/>
          <w:sz w:val="22"/>
          <w:szCs w:val="22"/>
          <w:shd w:val="clear" w:color="auto" w:fill="FFFFFF"/>
        </w:rPr>
        <w:t xml:space="preserve"> when there is any change in the requirements and updated the </w:t>
      </w:r>
      <w:r w:rsidRPr="00FC73B0">
        <w:rPr>
          <w:rFonts w:ascii="Times New Roman" w:eastAsia="Times New Roman" w:hAnsi="Times New Roman"/>
          <w:bCs/>
          <w:color w:val="000000" w:themeColor="text1"/>
          <w:sz w:val="22"/>
          <w:szCs w:val="22"/>
        </w:rPr>
        <w:t>Business </w:t>
      </w:r>
      <w:r w:rsidRPr="00FC73B0">
        <w:rPr>
          <w:rFonts w:ascii="Times New Roman" w:eastAsia="Times New Roman" w:hAnsi="Times New Roman"/>
          <w:bCs/>
          <w:color w:val="000000" w:themeColor="text1"/>
          <w:sz w:val="22"/>
          <w:szCs w:val="22"/>
          <w:shd w:val="clear" w:color="auto" w:fill="FFFFFF"/>
        </w:rPr>
        <w:t>Requirements Document</w:t>
      </w:r>
      <w:r w:rsidRPr="00FC73B0">
        <w:rPr>
          <w:rFonts w:ascii="Times New Roman" w:eastAsia="Times New Roman" w:hAnsi="Times New Roman"/>
          <w:color w:val="000000" w:themeColor="text1"/>
          <w:sz w:val="22"/>
          <w:szCs w:val="22"/>
          <w:shd w:val="clear" w:color="auto" w:fill="FFFFFF"/>
        </w:rPr>
        <w:t xml:space="preserve"> (BRD), and </w:t>
      </w:r>
      <w:r w:rsidRPr="00FC73B0">
        <w:rPr>
          <w:rFonts w:ascii="Times New Roman" w:eastAsia="Times New Roman" w:hAnsi="Times New Roman"/>
          <w:bCs/>
          <w:color w:val="000000" w:themeColor="text1"/>
          <w:sz w:val="22"/>
          <w:szCs w:val="22"/>
          <w:shd w:val="clear" w:color="auto" w:fill="FFFFFF"/>
        </w:rPr>
        <w:t>Systems Requirements Specification</w:t>
      </w:r>
      <w:r w:rsidRPr="00FC73B0">
        <w:rPr>
          <w:rFonts w:ascii="Times New Roman" w:eastAsia="Times New Roman" w:hAnsi="Times New Roman"/>
          <w:color w:val="000000" w:themeColor="text1"/>
          <w:sz w:val="22"/>
          <w:szCs w:val="22"/>
          <w:shd w:val="clear" w:color="auto" w:fill="FFFFFF"/>
        </w:rPr>
        <w:t xml:space="preserve"> (SRS).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hAnsi="Times New Roman"/>
          <w:color w:val="000000" w:themeColor="text1"/>
          <w:sz w:val="22"/>
          <w:szCs w:val="22"/>
        </w:rPr>
        <w:t>Maintained and built features effectively within Company's WebSphere Commerce Suite environment.</w:t>
      </w:r>
      <w:r w:rsidRPr="00FC73B0">
        <w:rPr>
          <w:rStyle w:val="apple-converted-space"/>
          <w:color w:val="000000" w:themeColor="text1"/>
          <w:sz w:val="22"/>
          <w:szCs w:val="22"/>
        </w:rPr>
        <w:t> </w:t>
      </w:r>
      <w:r w:rsidRPr="00FC73B0">
        <w:rPr>
          <w:rFonts w:ascii="Times New Roman" w:hAnsi="Times New Roman"/>
          <w:color w:val="000000" w:themeColor="text1"/>
          <w:sz w:val="22"/>
          <w:szCs w:val="22"/>
        </w:rPr>
        <w:br/>
        <w:t>Implemented rapid changes to meet changing business and marketing requirements.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Strong knowledge of Data</w:t>
      </w:r>
      <w:r w:rsidRPr="00FC73B0">
        <w:rPr>
          <w:rFonts w:ascii="Times New Roman" w:eastAsia="Times New Roman" w:hAnsi="Times New Roman"/>
          <w:bCs/>
          <w:color w:val="000000" w:themeColor="text1"/>
          <w:sz w:val="22"/>
          <w:szCs w:val="22"/>
        </w:rPr>
        <w:t xml:space="preserve"> Warehousing,</w:t>
      </w:r>
      <w:r w:rsidRPr="00FC73B0">
        <w:rPr>
          <w:rFonts w:ascii="Times New Roman" w:eastAsia="Times New Roman" w:hAnsi="Times New Roman"/>
          <w:color w:val="000000" w:themeColor="text1"/>
          <w:sz w:val="22"/>
          <w:szCs w:val="22"/>
        </w:rPr>
        <w:t xml:space="preserve"> and </w:t>
      </w:r>
      <w:r w:rsidRPr="00FC73B0">
        <w:rPr>
          <w:rFonts w:ascii="Times New Roman" w:eastAsia="Times New Roman" w:hAnsi="Times New Roman"/>
          <w:bCs/>
          <w:color w:val="000000" w:themeColor="text1"/>
          <w:sz w:val="22"/>
          <w:szCs w:val="22"/>
        </w:rPr>
        <w:t>Business Architecture.</w:t>
      </w:r>
    </w:p>
    <w:p w:rsidR="00FC73B0" w:rsidRPr="00FC73B0" w:rsidRDefault="00FC73B0" w:rsidP="00FC73B0">
      <w:pPr>
        <w:pStyle w:val="NormalWeb"/>
        <w:numPr>
          <w:ilvl w:val="0"/>
          <w:numId w:val="39"/>
        </w:numPr>
        <w:spacing w:line="312" w:lineRule="atLeast"/>
        <w:rPr>
          <w:color w:val="000000" w:themeColor="text1"/>
          <w:sz w:val="22"/>
          <w:szCs w:val="22"/>
        </w:rPr>
      </w:pPr>
      <w:r w:rsidRPr="00FC73B0">
        <w:rPr>
          <w:color w:val="000000" w:themeColor="text1"/>
          <w:sz w:val="22"/>
          <w:szCs w:val="22"/>
        </w:rPr>
        <w:lastRenderedPageBreak/>
        <w:t>Implemented new inter-coastal supply line by designing inter-modal logistics processes to allow a cement import terminal to also function as a successful cement export terminal.</w:t>
      </w:r>
    </w:p>
    <w:p w:rsidR="00FC73B0" w:rsidRPr="00FC73B0" w:rsidRDefault="00FC73B0" w:rsidP="00FC73B0">
      <w:pPr>
        <w:pStyle w:val="NormalWeb"/>
        <w:numPr>
          <w:ilvl w:val="0"/>
          <w:numId w:val="39"/>
        </w:numPr>
        <w:spacing w:line="312" w:lineRule="atLeast"/>
        <w:rPr>
          <w:color w:val="000000" w:themeColor="text1"/>
          <w:sz w:val="22"/>
          <w:szCs w:val="22"/>
        </w:rPr>
      </w:pPr>
      <w:r w:rsidRPr="00FC73B0">
        <w:rPr>
          <w:color w:val="000000" w:themeColor="text1"/>
          <w:sz w:val="22"/>
          <w:szCs w:val="22"/>
        </w:rPr>
        <w:t>Developed easily updatable barge utilization model to provide company-wide supply information.</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Prepared </w:t>
      </w:r>
      <w:r w:rsidRPr="00FC73B0">
        <w:rPr>
          <w:rFonts w:ascii="Times New Roman" w:eastAsia="Times New Roman" w:hAnsi="Times New Roman"/>
          <w:bCs/>
          <w:color w:val="000000" w:themeColor="text1"/>
          <w:sz w:val="22"/>
          <w:szCs w:val="22"/>
        </w:rPr>
        <w:t>use cases</w:t>
      </w:r>
      <w:r w:rsidRPr="00FC73B0">
        <w:rPr>
          <w:rFonts w:ascii="Times New Roman" w:eastAsia="Times New Roman" w:hAnsi="Times New Roman"/>
          <w:color w:val="000000" w:themeColor="text1"/>
          <w:sz w:val="22"/>
          <w:szCs w:val="22"/>
        </w:rPr>
        <w:t xml:space="preserve"> and </w:t>
      </w:r>
      <w:r w:rsidRPr="00FC73B0">
        <w:rPr>
          <w:rFonts w:ascii="Times New Roman" w:eastAsia="Times New Roman" w:hAnsi="Times New Roman"/>
          <w:bCs/>
          <w:color w:val="000000" w:themeColor="text1"/>
          <w:sz w:val="22"/>
          <w:szCs w:val="22"/>
        </w:rPr>
        <w:t>data flow</w:t>
      </w:r>
      <w:r w:rsidRPr="00FC73B0">
        <w:rPr>
          <w:rFonts w:ascii="Times New Roman" w:eastAsia="Times New Roman" w:hAnsi="Times New Roman"/>
          <w:color w:val="000000" w:themeColor="text1"/>
          <w:sz w:val="22"/>
          <w:szCs w:val="22"/>
        </w:rPr>
        <w:t xml:space="preserve"> diagrams.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Used </w:t>
      </w:r>
      <w:r w:rsidRPr="00FC73B0">
        <w:rPr>
          <w:rFonts w:ascii="Times New Roman" w:eastAsia="Times New Roman" w:hAnsi="Times New Roman"/>
          <w:bCs/>
          <w:color w:val="000000" w:themeColor="text1"/>
          <w:sz w:val="22"/>
          <w:szCs w:val="22"/>
        </w:rPr>
        <w:t>UML</w:t>
      </w:r>
      <w:r w:rsidRPr="00FC73B0">
        <w:rPr>
          <w:rFonts w:ascii="Times New Roman" w:eastAsia="Times New Roman" w:hAnsi="Times New Roman"/>
          <w:color w:val="000000" w:themeColor="text1"/>
          <w:sz w:val="22"/>
          <w:szCs w:val="22"/>
        </w:rPr>
        <w:t xml:space="preserve"> for Specifications, Documentation, and Construction of systems.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Attended demo sessions to understand existing system functionalities.</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bCs/>
          <w:color w:val="000000" w:themeColor="text1"/>
          <w:sz w:val="22"/>
          <w:szCs w:val="22"/>
        </w:rPr>
        <w:t>Analyzed</w:t>
      </w:r>
      <w:r w:rsidRPr="00FC73B0">
        <w:rPr>
          <w:rFonts w:ascii="Times New Roman" w:eastAsia="Times New Roman" w:hAnsi="Times New Roman"/>
          <w:color w:val="000000" w:themeColor="text1"/>
          <w:sz w:val="22"/>
          <w:szCs w:val="22"/>
        </w:rPr>
        <w:t xml:space="preserve"> business requirements and segregated them into </w:t>
      </w:r>
      <w:r w:rsidRPr="00FC73B0">
        <w:rPr>
          <w:rFonts w:ascii="Times New Roman" w:eastAsia="Times New Roman" w:hAnsi="Times New Roman"/>
          <w:bCs/>
          <w:color w:val="000000" w:themeColor="text1"/>
          <w:sz w:val="22"/>
          <w:szCs w:val="22"/>
        </w:rPr>
        <w:t>Use Cases</w:t>
      </w:r>
      <w:r w:rsidRPr="00FC73B0">
        <w:rPr>
          <w:rFonts w:ascii="Times New Roman" w:eastAsia="Times New Roman" w:hAnsi="Times New Roman"/>
          <w:color w:val="000000" w:themeColor="text1"/>
          <w:sz w:val="22"/>
          <w:szCs w:val="22"/>
        </w:rPr>
        <w:t>. Created Use case diagrams and documented Use case Specifications.</w:t>
      </w:r>
    </w:p>
    <w:p w:rsidR="00FC73B0" w:rsidRPr="00FC73B0" w:rsidRDefault="00FC73B0" w:rsidP="00FC73B0">
      <w:pPr>
        <w:numPr>
          <w:ilvl w:val="0"/>
          <w:numId w:val="39"/>
        </w:numPr>
        <w:suppressAutoHyphens/>
        <w:jc w:val="both"/>
        <w:rPr>
          <w:color w:val="000000" w:themeColor="text1"/>
          <w:sz w:val="22"/>
          <w:szCs w:val="22"/>
        </w:rPr>
      </w:pPr>
      <w:r w:rsidRPr="00FC73B0">
        <w:rPr>
          <w:color w:val="000000" w:themeColor="text1"/>
          <w:sz w:val="22"/>
          <w:szCs w:val="22"/>
        </w:rPr>
        <w:t>Worked on writing Business requirements document (BRD), Use Case Specifications, and Functional Specifications, Systems Requirements Specification, and Requirement Traceability Matrices (RTMs), Process identification, definitions, documentation.</w:t>
      </w:r>
    </w:p>
    <w:p w:rsidR="00FC73B0" w:rsidRPr="00FC73B0" w:rsidRDefault="00FC73B0" w:rsidP="00FC73B0">
      <w:pPr>
        <w:numPr>
          <w:ilvl w:val="0"/>
          <w:numId w:val="39"/>
        </w:numPr>
        <w:jc w:val="both"/>
        <w:rPr>
          <w:color w:val="000000" w:themeColor="text1"/>
          <w:sz w:val="22"/>
          <w:szCs w:val="22"/>
        </w:rPr>
      </w:pPr>
      <w:r w:rsidRPr="00FC73B0">
        <w:rPr>
          <w:color w:val="000000" w:themeColor="text1"/>
          <w:sz w:val="22"/>
          <w:szCs w:val="22"/>
        </w:rPr>
        <w:t>Using tools like MS Visio, MS Office, Rational Suite including Rational Clear case, SharePoint and Balsamic.</w:t>
      </w:r>
    </w:p>
    <w:p w:rsidR="00FC73B0" w:rsidRPr="00FC73B0" w:rsidRDefault="00FC73B0" w:rsidP="00FC73B0">
      <w:pPr>
        <w:numPr>
          <w:ilvl w:val="0"/>
          <w:numId w:val="39"/>
        </w:numPr>
        <w:spacing w:line="276" w:lineRule="auto"/>
        <w:jc w:val="both"/>
        <w:rPr>
          <w:color w:val="000000" w:themeColor="text1"/>
          <w:sz w:val="22"/>
          <w:szCs w:val="22"/>
        </w:rPr>
      </w:pPr>
      <w:r w:rsidRPr="00FC73B0">
        <w:rPr>
          <w:color w:val="000000" w:themeColor="text1"/>
          <w:sz w:val="22"/>
          <w:szCs w:val="22"/>
        </w:rPr>
        <w:t xml:space="preserve">Conducted performing GAP Analysis to check the compatibility of the existing system infrastructure with the new Business Requirements and conducting User Acceptance Testing of the application functionality manually. </w:t>
      </w:r>
    </w:p>
    <w:p w:rsidR="00FC73B0" w:rsidRPr="00FC73B0" w:rsidRDefault="00FC73B0" w:rsidP="00FC73B0">
      <w:pPr>
        <w:numPr>
          <w:ilvl w:val="0"/>
          <w:numId w:val="39"/>
        </w:numPr>
        <w:contextualSpacing/>
        <w:jc w:val="both"/>
        <w:rPr>
          <w:color w:val="000000" w:themeColor="text1"/>
          <w:sz w:val="22"/>
          <w:szCs w:val="22"/>
        </w:rPr>
      </w:pPr>
      <w:r w:rsidRPr="00FC73B0">
        <w:rPr>
          <w:color w:val="000000" w:themeColor="text1"/>
          <w:sz w:val="22"/>
          <w:szCs w:val="22"/>
        </w:rPr>
        <w:t xml:space="preserve">Good Knowledge of Unified Modeling Language (UML), Class Diagrams, Use Case Diagrams, Activity Diagrams, Sequence Diagrams. </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Created </w:t>
      </w:r>
      <w:r w:rsidRPr="00FC73B0">
        <w:rPr>
          <w:rFonts w:ascii="Times New Roman" w:eastAsia="Times New Roman" w:hAnsi="Times New Roman"/>
          <w:bCs/>
          <w:color w:val="000000" w:themeColor="text1"/>
          <w:sz w:val="22"/>
          <w:szCs w:val="22"/>
        </w:rPr>
        <w:t>business workflows</w:t>
      </w:r>
      <w:r w:rsidRPr="00FC73B0">
        <w:rPr>
          <w:rFonts w:ascii="Times New Roman" w:eastAsia="Times New Roman" w:hAnsi="Times New Roman"/>
          <w:color w:val="000000" w:themeColor="text1"/>
          <w:sz w:val="22"/>
          <w:szCs w:val="22"/>
        </w:rPr>
        <w:t xml:space="preserve"> on the claims module for the client to get a better understanding of the software and prepared a detailed </w:t>
      </w:r>
      <w:r w:rsidRPr="00FC73B0">
        <w:rPr>
          <w:rFonts w:ascii="Times New Roman" w:eastAsia="Times New Roman" w:hAnsi="Times New Roman"/>
          <w:bCs/>
          <w:color w:val="000000" w:themeColor="text1"/>
          <w:sz w:val="22"/>
          <w:szCs w:val="22"/>
        </w:rPr>
        <w:t>BRD</w:t>
      </w:r>
      <w:r w:rsidRPr="00FC73B0">
        <w:rPr>
          <w:rFonts w:ascii="Times New Roman" w:eastAsia="Times New Roman" w:hAnsi="Times New Roman"/>
          <w:color w:val="000000" w:themeColor="text1"/>
          <w:sz w:val="22"/>
          <w:szCs w:val="22"/>
        </w:rPr>
        <w:t xml:space="preserve"> including all functional and non-functional requirements.</w:t>
      </w:r>
      <w:r w:rsidRPr="00FC73B0">
        <w:rPr>
          <w:rFonts w:ascii="Times New Roman" w:eastAsia="Times New Roman" w:hAnsi="Times New Roman"/>
          <w:b/>
          <w:bCs/>
          <w:color w:val="000000" w:themeColor="text1"/>
          <w:sz w:val="22"/>
          <w:szCs w:val="22"/>
        </w:rPr>
        <w:t>    </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Conducted meetings with business users and SMEs to identify and father various functional and non-functional requirements.</w:t>
      </w:r>
    </w:p>
    <w:p w:rsidR="00FC73B0" w:rsidRPr="00FC73B0" w:rsidRDefault="00FC73B0" w:rsidP="00FC73B0">
      <w:pPr>
        <w:numPr>
          <w:ilvl w:val="0"/>
          <w:numId w:val="39"/>
        </w:numPr>
        <w:shd w:val="clear" w:color="auto" w:fill="FFFFFF"/>
        <w:spacing w:before="100" w:beforeAutospacing="1" w:after="100" w:afterAutospacing="1"/>
        <w:rPr>
          <w:color w:val="000000" w:themeColor="text1"/>
          <w:sz w:val="22"/>
          <w:szCs w:val="22"/>
        </w:rPr>
      </w:pPr>
      <w:r w:rsidRPr="00FC73B0">
        <w:rPr>
          <w:color w:val="000000" w:themeColor="text1"/>
          <w:sz w:val="22"/>
          <w:szCs w:val="22"/>
        </w:rPr>
        <w:t>Analyzed financial statements, conducted cost/benefit analysis and identified areas of weakness.</w:t>
      </w:r>
    </w:p>
    <w:p w:rsidR="00FC73B0" w:rsidRPr="00FC73B0" w:rsidRDefault="00FC73B0" w:rsidP="00FC73B0">
      <w:pPr>
        <w:numPr>
          <w:ilvl w:val="0"/>
          <w:numId w:val="39"/>
        </w:numPr>
        <w:shd w:val="clear" w:color="auto" w:fill="FFFFFF"/>
        <w:spacing w:before="100" w:beforeAutospacing="1" w:after="100" w:afterAutospacing="1"/>
        <w:rPr>
          <w:color w:val="000000" w:themeColor="text1"/>
          <w:sz w:val="22"/>
          <w:szCs w:val="22"/>
        </w:rPr>
      </w:pPr>
      <w:r w:rsidRPr="00FC73B0">
        <w:rPr>
          <w:color w:val="000000" w:themeColor="text1"/>
          <w:sz w:val="22"/>
          <w:szCs w:val="22"/>
        </w:rPr>
        <w:t>Reported directly to business users to present financial analysis results and develop strategic financial plans.</w:t>
      </w:r>
    </w:p>
    <w:p w:rsidR="00FC73B0" w:rsidRPr="00FC73B0" w:rsidRDefault="00FC73B0" w:rsidP="00FC73B0">
      <w:pPr>
        <w:numPr>
          <w:ilvl w:val="0"/>
          <w:numId w:val="39"/>
        </w:numPr>
        <w:shd w:val="clear" w:color="auto" w:fill="FFFFFF"/>
        <w:spacing w:before="100" w:beforeAutospacing="1" w:after="100" w:afterAutospacing="1"/>
        <w:rPr>
          <w:color w:val="000000" w:themeColor="text1"/>
          <w:sz w:val="22"/>
          <w:szCs w:val="22"/>
        </w:rPr>
      </w:pPr>
      <w:r w:rsidRPr="00FC73B0">
        <w:rPr>
          <w:color w:val="000000" w:themeColor="text1"/>
          <w:sz w:val="22"/>
          <w:szCs w:val="22"/>
        </w:rPr>
        <w:t>Developed and monitored financial department policies and procedures.</w:t>
      </w:r>
    </w:p>
    <w:p w:rsidR="00FC73B0" w:rsidRPr="00FC73B0" w:rsidRDefault="00FC73B0" w:rsidP="00FC73B0">
      <w:pPr>
        <w:numPr>
          <w:ilvl w:val="0"/>
          <w:numId w:val="39"/>
        </w:numPr>
        <w:shd w:val="clear" w:color="auto" w:fill="FFFFFF"/>
        <w:spacing w:before="100" w:beforeAutospacing="1" w:after="100" w:afterAutospacing="1"/>
        <w:rPr>
          <w:color w:val="000000" w:themeColor="text1"/>
          <w:sz w:val="22"/>
          <w:szCs w:val="22"/>
        </w:rPr>
      </w:pPr>
      <w:r w:rsidRPr="00FC73B0">
        <w:rPr>
          <w:color w:val="000000" w:themeColor="text1"/>
          <w:sz w:val="22"/>
          <w:szCs w:val="22"/>
        </w:rPr>
        <w:t>Directed all corporate departmental purchasing functions including strategic planning, project deployment and auditing.</w:t>
      </w:r>
    </w:p>
    <w:p w:rsidR="00FC73B0" w:rsidRPr="00FC73B0" w:rsidRDefault="00FC73B0" w:rsidP="00FC73B0">
      <w:pPr>
        <w:pStyle w:val="ListParagraph"/>
        <w:numPr>
          <w:ilvl w:val="0"/>
          <w:numId w:val="39"/>
        </w:numPr>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Helped identify reports for decision support system and interacted with the database designers and architect to father the requirements for reporting.</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hAnsi="Times New Roman"/>
          <w:color w:val="000000" w:themeColor="text1"/>
          <w:sz w:val="22"/>
          <w:szCs w:val="22"/>
        </w:rPr>
        <w:t>Participate in strategy meetings, documentation development and review, to assist with improving accreditation process to produce consistent, high-quality products</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eastAsia="Times New Roman" w:hAnsi="Times New Roman"/>
          <w:color w:val="000000" w:themeColor="text1"/>
          <w:sz w:val="22"/>
          <w:szCs w:val="22"/>
        </w:rPr>
        <w:t>Meeting with engineering team, assess technical status against plan, identify impediments, appropriate actions to resolve and assign appropriate personnel to perform resolution</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hAnsi="Times New Roman"/>
          <w:color w:val="000000" w:themeColor="text1"/>
          <w:sz w:val="22"/>
          <w:szCs w:val="22"/>
        </w:rPr>
        <w:t>Construct conceptual data and process models, including data dictionaries and volume estimates to communicate requirements</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hAnsi="Times New Roman"/>
          <w:color w:val="000000" w:themeColor="text1"/>
          <w:sz w:val="22"/>
          <w:szCs w:val="22"/>
        </w:rPr>
        <w:t>Identified, tracked, prioritized, reported on and resolved issues in a timely manner</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hAnsi="Times New Roman"/>
          <w:color w:val="000000" w:themeColor="text1"/>
          <w:sz w:val="22"/>
          <w:szCs w:val="22"/>
        </w:rPr>
        <w:t>Demonstrated good management of time and effective use of resources in order to meet stringent deadlines.</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hAnsi="Times New Roman"/>
          <w:color w:val="000000" w:themeColor="text1"/>
          <w:sz w:val="22"/>
          <w:szCs w:val="22"/>
        </w:rPr>
        <w:t>Recommend changes to increase efficiency, minimize operating expense or improve accuracy and timeliness of application systems</w:t>
      </w:r>
    </w:p>
    <w:p w:rsidR="00FC73B0" w:rsidRPr="00FC73B0" w:rsidRDefault="00FC73B0" w:rsidP="00FC73B0">
      <w:pPr>
        <w:pStyle w:val="ListParagraph"/>
        <w:numPr>
          <w:ilvl w:val="0"/>
          <w:numId w:val="39"/>
        </w:numPr>
        <w:tabs>
          <w:tab w:val="left" w:pos="-360"/>
        </w:tabs>
        <w:jc w:val="both"/>
        <w:rPr>
          <w:rFonts w:ascii="Times New Roman" w:eastAsia="Times New Roman" w:hAnsi="Times New Roman"/>
          <w:color w:val="000000" w:themeColor="text1"/>
          <w:sz w:val="22"/>
          <w:szCs w:val="22"/>
        </w:rPr>
      </w:pPr>
      <w:r w:rsidRPr="00FC73B0">
        <w:rPr>
          <w:rFonts w:ascii="Times New Roman" w:eastAsia="Times New Roman" w:hAnsi="Times New Roman"/>
          <w:color w:val="000000" w:themeColor="text1"/>
          <w:sz w:val="22"/>
          <w:szCs w:val="22"/>
        </w:rPr>
        <w:t xml:space="preserve">Managing the day-to-day details of the </w:t>
      </w:r>
      <w:r w:rsidRPr="00FC73B0">
        <w:rPr>
          <w:rFonts w:ascii="Times New Roman" w:eastAsia="Times New Roman" w:hAnsi="Times New Roman"/>
          <w:bCs/>
          <w:color w:val="000000" w:themeColor="text1"/>
          <w:sz w:val="22"/>
          <w:szCs w:val="22"/>
        </w:rPr>
        <w:t>project</w:t>
      </w:r>
      <w:r w:rsidRPr="00FC73B0">
        <w:rPr>
          <w:rFonts w:ascii="Times New Roman" w:eastAsia="Times New Roman" w:hAnsi="Times New Roman"/>
          <w:color w:val="000000" w:themeColor="text1"/>
          <w:sz w:val="22"/>
          <w:szCs w:val="22"/>
        </w:rPr>
        <w:t xml:space="preserve"> including the plan, schedule, resources, task assignments, scope, budget and risks </w:t>
      </w:r>
    </w:p>
    <w:p w:rsidR="00FC73B0" w:rsidRPr="00FC73B0" w:rsidRDefault="00FC73B0" w:rsidP="00FC73B0">
      <w:pPr>
        <w:pStyle w:val="ListParagraph"/>
        <w:numPr>
          <w:ilvl w:val="0"/>
          <w:numId w:val="39"/>
        </w:numPr>
        <w:tabs>
          <w:tab w:val="left" w:pos="-360"/>
        </w:tabs>
        <w:jc w:val="both"/>
        <w:rPr>
          <w:rFonts w:ascii="Times New Roman" w:hAnsi="Times New Roman"/>
          <w:color w:val="000000" w:themeColor="text1"/>
          <w:sz w:val="22"/>
          <w:szCs w:val="22"/>
        </w:rPr>
      </w:pPr>
      <w:r w:rsidRPr="00FC73B0">
        <w:rPr>
          <w:rFonts w:ascii="Times New Roman" w:eastAsia="Times New Roman" w:hAnsi="Times New Roman"/>
          <w:color w:val="000000" w:themeColor="text1"/>
          <w:sz w:val="22"/>
          <w:szCs w:val="22"/>
        </w:rPr>
        <w:t>Track progress and monitor all development activities to ascertain and control the progress</w:t>
      </w:r>
    </w:p>
    <w:p w:rsidR="00FC73B0" w:rsidRPr="00FC73B0" w:rsidRDefault="00FC73B0" w:rsidP="00FC73B0">
      <w:pPr>
        <w:numPr>
          <w:ilvl w:val="0"/>
          <w:numId w:val="39"/>
        </w:numPr>
        <w:rPr>
          <w:b/>
          <w:bCs/>
          <w:color w:val="000000" w:themeColor="text1"/>
          <w:sz w:val="22"/>
          <w:szCs w:val="22"/>
        </w:rPr>
      </w:pPr>
      <w:r w:rsidRPr="00FC73B0">
        <w:rPr>
          <w:color w:val="000000" w:themeColor="text1"/>
          <w:sz w:val="22"/>
          <w:szCs w:val="22"/>
        </w:rPr>
        <w:t>Functioned as the primary liaison between the business line, operations, and technical areas throughout the project cycle.</w:t>
      </w:r>
      <w:r w:rsidRPr="00FC73B0">
        <w:rPr>
          <w:b/>
          <w:bCs/>
          <w:color w:val="000000" w:themeColor="text1"/>
          <w:sz w:val="22"/>
          <w:szCs w:val="22"/>
        </w:rPr>
        <w:t> </w:t>
      </w:r>
    </w:p>
    <w:p w:rsidR="00FC73B0" w:rsidRPr="00FC73B0" w:rsidRDefault="00FC73B0" w:rsidP="00FC73B0">
      <w:pPr>
        <w:pStyle w:val="ListParagraph"/>
        <w:ind w:left="0"/>
        <w:jc w:val="both"/>
        <w:rPr>
          <w:rFonts w:eastAsia="Times New Roman"/>
          <w:color w:val="000000" w:themeColor="text1"/>
          <w:sz w:val="22"/>
          <w:szCs w:val="22"/>
        </w:rPr>
      </w:pPr>
    </w:p>
    <w:p w:rsidR="00FC73B0" w:rsidRPr="00FC73B0" w:rsidRDefault="00FC73B0" w:rsidP="00FC73B0">
      <w:pPr>
        <w:rPr>
          <w:b/>
          <w:bCs/>
          <w:color w:val="000000" w:themeColor="text1"/>
          <w:sz w:val="22"/>
          <w:szCs w:val="22"/>
        </w:rPr>
      </w:pPr>
    </w:p>
    <w:p w:rsidR="00FC73B0" w:rsidRPr="00FC73B0" w:rsidRDefault="00FC73B0" w:rsidP="00FC73B0">
      <w:pPr>
        <w:rPr>
          <w:bCs/>
          <w:color w:val="000000" w:themeColor="text1"/>
          <w:sz w:val="22"/>
          <w:szCs w:val="22"/>
        </w:rPr>
      </w:pPr>
      <w:r w:rsidRPr="00FC73B0">
        <w:rPr>
          <w:rFonts w:ascii="Arial" w:hAnsi="Arial" w:cs="Arial"/>
          <w:b/>
          <w:i/>
          <w:iCs/>
          <w:color w:val="000000" w:themeColor="text1"/>
          <w:spacing w:val="30"/>
          <w:sz w:val="22"/>
          <w:szCs w:val="22"/>
        </w:rPr>
        <w:t>Education</w:t>
      </w:r>
    </w:p>
    <w:p w:rsidR="00FC73B0" w:rsidRPr="00FC73B0" w:rsidRDefault="00FC73B0" w:rsidP="00FC73B0">
      <w:pPr>
        <w:ind w:left="720"/>
        <w:rPr>
          <w:rFonts w:ascii="Arial" w:hAnsi="Arial" w:cs="Arial"/>
          <w:b/>
          <w:i/>
          <w:iCs/>
          <w:color w:val="000000" w:themeColor="text1"/>
          <w:spacing w:val="30"/>
          <w:sz w:val="22"/>
          <w:szCs w:val="22"/>
        </w:rPr>
      </w:pPr>
      <w:r w:rsidRPr="00FC73B0">
        <w:rPr>
          <w:rFonts w:ascii="Arial" w:hAnsi="Arial" w:cs="Arial"/>
          <w:b/>
          <w:i/>
          <w:iCs/>
          <w:color w:val="000000" w:themeColor="text1"/>
          <w:spacing w:val="30"/>
          <w:sz w:val="22"/>
          <w:szCs w:val="22"/>
        </w:rPr>
        <w:t xml:space="preserve">  </w:t>
      </w:r>
    </w:p>
    <w:p w:rsidR="00FC73B0" w:rsidRPr="00FC73B0" w:rsidRDefault="00FC73B0" w:rsidP="00FC73B0">
      <w:pPr>
        <w:ind w:left="720"/>
        <w:rPr>
          <w:bCs/>
          <w:color w:val="000000" w:themeColor="text1"/>
          <w:sz w:val="22"/>
          <w:szCs w:val="22"/>
        </w:rPr>
      </w:pPr>
      <w:r w:rsidRPr="00FC73B0">
        <w:rPr>
          <w:rFonts w:cs="Arial"/>
          <w:color w:val="000000" w:themeColor="text1"/>
          <w:sz w:val="22"/>
          <w:szCs w:val="22"/>
        </w:rPr>
        <w:lastRenderedPageBreak/>
        <w:br/>
        <w:t xml:space="preserve">              G</w:t>
      </w:r>
      <w:r w:rsidRPr="00FC73B0">
        <w:rPr>
          <w:bCs/>
          <w:color w:val="000000" w:themeColor="text1"/>
          <w:sz w:val="22"/>
          <w:szCs w:val="22"/>
        </w:rPr>
        <w:t xml:space="preserve">raduated from </w:t>
      </w:r>
      <w:r w:rsidRPr="00FC73B0">
        <w:rPr>
          <w:b/>
          <w:bCs/>
          <w:color w:val="000000" w:themeColor="text1"/>
          <w:sz w:val="22"/>
          <w:szCs w:val="22"/>
        </w:rPr>
        <w:t>UTD (University of Texas Dallas) in</w:t>
      </w:r>
      <w:r w:rsidRPr="00FC73B0">
        <w:rPr>
          <w:rFonts w:cs="Arial"/>
          <w:color w:val="000000" w:themeColor="text1"/>
          <w:sz w:val="22"/>
          <w:szCs w:val="22"/>
        </w:rPr>
        <w:t xml:space="preserve"> Bachelors</w:t>
      </w:r>
      <w:r w:rsidRPr="00FC73B0">
        <w:rPr>
          <w:bCs/>
          <w:color w:val="000000" w:themeColor="text1"/>
          <w:sz w:val="22"/>
          <w:szCs w:val="22"/>
        </w:rPr>
        <w:t xml:space="preserve"> in Management, Dallas, Texas</w:t>
      </w:r>
    </w:p>
    <w:p w:rsidR="00682EDC" w:rsidRPr="00FC73B0" w:rsidRDefault="00682EDC" w:rsidP="009951E5">
      <w:pPr>
        <w:rPr>
          <w:color w:val="000000" w:themeColor="text1"/>
          <w:sz w:val="22"/>
          <w:szCs w:val="22"/>
        </w:rPr>
      </w:pPr>
    </w:p>
    <w:p w:rsidR="00CE5E92" w:rsidRPr="00FC73B0" w:rsidRDefault="00CE5E92" w:rsidP="009951E5">
      <w:pPr>
        <w:rPr>
          <w:color w:val="000000" w:themeColor="text1"/>
          <w:sz w:val="22"/>
          <w:szCs w:val="22"/>
        </w:rPr>
      </w:pPr>
    </w:p>
    <w:sectPr w:rsidR="00CE5E92" w:rsidRPr="00FC73B0"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E3E" w:rsidRDefault="00424E3E" w:rsidP="001918DB">
      <w:r>
        <w:separator/>
      </w:r>
    </w:p>
  </w:endnote>
  <w:endnote w:type="continuationSeparator" w:id="0">
    <w:p w:rsidR="00424E3E" w:rsidRDefault="00424E3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435CF3DA" wp14:editId="6003BD0C">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E3E" w:rsidRDefault="00424E3E" w:rsidP="001918DB">
      <w:r>
        <w:separator/>
      </w:r>
    </w:p>
  </w:footnote>
  <w:footnote w:type="continuationSeparator" w:id="0">
    <w:p w:rsidR="00424E3E" w:rsidRDefault="00424E3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2BD65A96" wp14:editId="595E00A3">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1D29FC7" wp14:editId="3848880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064B4662" wp14:editId="10D7D6ED">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CAE6479" wp14:editId="79515629">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FC73B0">
      <w:t>ANJALI SHARMA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2563D64"/>
    <w:multiLevelType w:val="hybridMultilevel"/>
    <w:tmpl w:val="E72E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2BF10D4"/>
    <w:multiLevelType w:val="hybridMultilevel"/>
    <w:tmpl w:val="B510C0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11DF7"/>
    <w:multiLevelType w:val="hybridMultilevel"/>
    <w:tmpl w:val="CC0A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9A5A8D"/>
    <w:multiLevelType w:val="hybridMultilevel"/>
    <w:tmpl w:val="28EC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CE84A38"/>
    <w:multiLevelType w:val="hybridMultilevel"/>
    <w:tmpl w:val="000419C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0D7D1963"/>
    <w:multiLevelType w:val="hybridMultilevel"/>
    <w:tmpl w:val="1054A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3A4F28"/>
    <w:multiLevelType w:val="hybridMultilevel"/>
    <w:tmpl w:val="E5E0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A3967"/>
    <w:multiLevelType w:val="hybridMultilevel"/>
    <w:tmpl w:val="B29C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43DEB"/>
    <w:multiLevelType w:val="hybridMultilevel"/>
    <w:tmpl w:val="B204C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87A33E8"/>
    <w:multiLevelType w:val="hybridMultilevel"/>
    <w:tmpl w:val="F2A08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9E924A9"/>
    <w:multiLevelType w:val="hybridMultilevel"/>
    <w:tmpl w:val="362E04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A197082"/>
    <w:multiLevelType w:val="hybridMultilevel"/>
    <w:tmpl w:val="B7583F30"/>
    <w:lvl w:ilvl="0" w:tplc="FFFFFFFF">
      <w:start w:val="1"/>
      <w:numFmt w:val="bullet"/>
      <w:lvlText w:val=""/>
      <w:lvlJc w:val="left"/>
      <w:pPr>
        <w:tabs>
          <w:tab w:val="num" w:pos="720"/>
        </w:tabs>
        <w:ind w:left="720" w:hanging="360"/>
      </w:pPr>
      <w:rPr>
        <w:rFonts w:ascii="Symbol" w:hAnsi="Symbol" w:hint="default"/>
        <w:b w:val="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A6A05B4"/>
    <w:multiLevelType w:val="hybridMultilevel"/>
    <w:tmpl w:val="17EA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7">
    <w:nsid w:val="1C9B0D9B"/>
    <w:multiLevelType w:val="hybridMultilevel"/>
    <w:tmpl w:val="310C1E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1CC445C1"/>
    <w:multiLevelType w:val="hybridMultilevel"/>
    <w:tmpl w:val="7C985D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1E277653"/>
    <w:multiLevelType w:val="hybridMultilevel"/>
    <w:tmpl w:val="2B74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736BC6"/>
    <w:multiLevelType w:val="hybridMultilevel"/>
    <w:tmpl w:val="44527356"/>
    <w:lvl w:ilvl="0" w:tplc="9F32DE40">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6D3775"/>
    <w:multiLevelType w:val="hybridMultilevel"/>
    <w:tmpl w:val="5FD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361AB5"/>
    <w:multiLevelType w:val="hybridMultilevel"/>
    <w:tmpl w:val="7DD60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9A06D9E"/>
    <w:multiLevelType w:val="hybridMultilevel"/>
    <w:tmpl w:val="1BA4A5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39A23E55"/>
    <w:multiLevelType w:val="hybridMultilevel"/>
    <w:tmpl w:val="0B82B9DE"/>
    <w:lvl w:ilvl="0" w:tplc="0409000D">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B1040E"/>
    <w:multiLevelType w:val="hybridMultilevel"/>
    <w:tmpl w:val="6C08FB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9">
    <w:nsid w:val="4A782773"/>
    <w:multiLevelType w:val="hybridMultilevel"/>
    <w:tmpl w:val="204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6E4"/>
    <w:multiLevelType w:val="hybridMultilevel"/>
    <w:tmpl w:val="8422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8B1347"/>
    <w:multiLevelType w:val="hybridMultilevel"/>
    <w:tmpl w:val="662A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24283"/>
    <w:multiLevelType w:val="hybridMultilevel"/>
    <w:tmpl w:val="A4304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B0D5758"/>
    <w:multiLevelType w:val="hybridMultilevel"/>
    <w:tmpl w:val="7960E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D8339C0"/>
    <w:multiLevelType w:val="hybridMultilevel"/>
    <w:tmpl w:val="544A0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5F75447B"/>
    <w:multiLevelType w:val="hybridMultilevel"/>
    <w:tmpl w:val="D1CAEA9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nsid w:val="6F4A4A45"/>
    <w:multiLevelType w:val="hybridMultilevel"/>
    <w:tmpl w:val="114603B8"/>
    <w:lvl w:ilvl="0" w:tplc="9F32DE4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28B1A7D"/>
    <w:multiLevelType w:val="hybridMultilevel"/>
    <w:tmpl w:val="C70811E4"/>
    <w:lvl w:ilvl="0" w:tplc="9F32DE4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850868"/>
    <w:multiLevelType w:val="hybridMultilevel"/>
    <w:tmpl w:val="7BB8A2F6"/>
    <w:lvl w:ilvl="0" w:tplc="9048C49A">
      <w:numFmt w:val="bullet"/>
      <w:lvlText w:val="•"/>
      <w:lvlJc w:val="left"/>
      <w:pPr>
        <w:ind w:left="776" w:hanging="360"/>
      </w:pPr>
      <w:rPr>
        <w:rFonts w:ascii="Cambria" w:eastAsia="Times New Roman" w:hAnsi="Cambria"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0">
    <w:nsid w:val="78467494"/>
    <w:multiLevelType w:val="hybridMultilevel"/>
    <w:tmpl w:val="2D1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7C1F34"/>
    <w:multiLevelType w:val="hybridMultilevel"/>
    <w:tmpl w:val="C3D671A4"/>
    <w:lvl w:ilvl="0" w:tplc="DDAEDD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D6251A"/>
    <w:multiLevelType w:val="hybridMultilevel"/>
    <w:tmpl w:val="3310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8"/>
  </w:num>
  <w:num w:numId="4">
    <w:abstractNumId w:val="34"/>
  </w:num>
  <w:num w:numId="5">
    <w:abstractNumId w:val="11"/>
  </w:num>
  <w:num w:numId="6">
    <w:abstractNumId w:val="27"/>
  </w:num>
  <w:num w:numId="7">
    <w:abstractNumId w:val="27"/>
  </w:num>
  <w:num w:numId="8">
    <w:abstractNumId w:val="4"/>
  </w:num>
  <w:num w:numId="9">
    <w:abstractNumId w:val="24"/>
  </w:num>
  <w:num w:numId="10">
    <w:abstractNumId w:val="7"/>
  </w:num>
  <w:num w:numId="11">
    <w:abstractNumId w:val="13"/>
  </w:num>
  <w:num w:numId="12">
    <w:abstractNumId w:val="6"/>
  </w:num>
  <w:num w:numId="13">
    <w:abstractNumId w:val="41"/>
  </w:num>
  <w:num w:numId="14">
    <w:abstractNumId w:val="16"/>
  </w:num>
  <w:num w:numId="15">
    <w:abstractNumId w:val="12"/>
  </w:num>
  <w:num w:numId="16">
    <w:abstractNumId w:val="32"/>
  </w:num>
  <w:num w:numId="17">
    <w:abstractNumId w:val="28"/>
  </w:num>
  <w:num w:numId="18">
    <w:abstractNumId w:val="10"/>
  </w:num>
  <w:num w:numId="19">
    <w:abstractNumId w:val="40"/>
  </w:num>
  <w:num w:numId="20">
    <w:abstractNumId w:val="31"/>
  </w:num>
  <w:num w:numId="21">
    <w:abstractNumId w:val="35"/>
  </w:num>
  <w:num w:numId="22">
    <w:abstractNumId w:val="39"/>
  </w:num>
  <w:num w:numId="23">
    <w:abstractNumId w:val="30"/>
  </w:num>
  <w:num w:numId="24">
    <w:abstractNumId w:val="29"/>
  </w:num>
  <w:num w:numId="25">
    <w:abstractNumId w:val="23"/>
  </w:num>
  <w:num w:numId="26">
    <w:abstractNumId w:val="33"/>
  </w:num>
  <w:num w:numId="27">
    <w:abstractNumId w:val="15"/>
  </w:num>
  <w:num w:numId="28">
    <w:abstractNumId w:val="18"/>
  </w:num>
  <w:num w:numId="29">
    <w:abstractNumId w:val="17"/>
  </w:num>
  <w:num w:numId="30">
    <w:abstractNumId w:val="5"/>
  </w:num>
  <w:num w:numId="31">
    <w:abstractNumId w:val="9"/>
  </w:num>
  <w:num w:numId="32">
    <w:abstractNumId w:val="19"/>
  </w:num>
  <w:num w:numId="33">
    <w:abstractNumId w:val="14"/>
  </w:num>
  <w:num w:numId="34">
    <w:abstractNumId w:val="25"/>
  </w:num>
  <w:num w:numId="35">
    <w:abstractNumId w:val="22"/>
  </w:num>
  <w:num w:numId="36">
    <w:abstractNumId w:val="20"/>
  </w:num>
  <w:num w:numId="37">
    <w:abstractNumId w:val="26"/>
  </w:num>
  <w:num w:numId="38">
    <w:abstractNumId w:val="38"/>
  </w:num>
  <w:num w:numId="39">
    <w:abstractNumId w:val="37"/>
  </w:num>
  <w:num w:numId="40">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200B8F"/>
    <w:rsid w:val="00202DEF"/>
    <w:rsid w:val="00236FED"/>
    <w:rsid w:val="002A5DB5"/>
    <w:rsid w:val="00360289"/>
    <w:rsid w:val="00362455"/>
    <w:rsid w:val="0038557F"/>
    <w:rsid w:val="00424E3E"/>
    <w:rsid w:val="004A33DE"/>
    <w:rsid w:val="00505F87"/>
    <w:rsid w:val="00530ECF"/>
    <w:rsid w:val="005C1F56"/>
    <w:rsid w:val="005C77A3"/>
    <w:rsid w:val="005D5273"/>
    <w:rsid w:val="005E152E"/>
    <w:rsid w:val="005F6DDD"/>
    <w:rsid w:val="00682EDC"/>
    <w:rsid w:val="00693349"/>
    <w:rsid w:val="00784726"/>
    <w:rsid w:val="00786803"/>
    <w:rsid w:val="007C6EE1"/>
    <w:rsid w:val="00852CB5"/>
    <w:rsid w:val="008C39E3"/>
    <w:rsid w:val="008D087A"/>
    <w:rsid w:val="008F7EE9"/>
    <w:rsid w:val="00946919"/>
    <w:rsid w:val="00966DDA"/>
    <w:rsid w:val="009951E5"/>
    <w:rsid w:val="009E1B11"/>
    <w:rsid w:val="00A54E19"/>
    <w:rsid w:val="00A9211A"/>
    <w:rsid w:val="00AB30E3"/>
    <w:rsid w:val="00BA29FD"/>
    <w:rsid w:val="00BB30A7"/>
    <w:rsid w:val="00BF2255"/>
    <w:rsid w:val="00BF4D6E"/>
    <w:rsid w:val="00C0255F"/>
    <w:rsid w:val="00C8337F"/>
    <w:rsid w:val="00CA640F"/>
    <w:rsid w:val="00CE5E92"/>
    <w:rsid w:val="00D811AC"/>
    <w:rsid w:val="00D82068"/>
    <w:rsid w:val="00D964C4"/>
    <w:rsid w:val="00D96865"/>
    <w:rsid w:val="00EA5401"/>
    <w:rsid w:val="00EB2CFF"/>
    <w:rsid w:val="00EC17EF"/>
    <w:rsid w:val="00EC61A8"/>
    <w:rsid w:val="00EF014A"/>
    <w:rsid w:val="00EF2065"/>
    <w:rsid w:val="00F2518A"/>
    <w:rsid w:val="00F36E88"/>
    <w:rsid w:val="00F549A8"/>
    <w:rsid w:val="00F94F11"/>
    <w:rsid w:val="00FC7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customStyle="1" w:styleId="Omniindentbullet">
    <w:name w:val="Omni indent bullet"/>
    <w:basedOn w:val="Normal"/>
    <w:rsid w:val="00FC73B0"/>
    <w:pPr>
      <w:numPr>
        <w:numId w:val="35"/>
      </w:numPr>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17"/>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customStyle="1" w:styleId="Omniindentbullet">
    <w:name w:val="Omni indent bullet"/>
    <w:basedOn w:val="Normal"/>
    <w:rsid w:val="00FC73B0"/>
    <w:pPr>
      <w:numPr>
        <w:numId w:val="35"/>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2016-03-31T19:50:00Z</dcterms:created>
  <dcterms:modified xsi:type="dcterms:W3CDTF">2016-03-31T19:50:00Z</dcterms:modified>
</cp:coreProperties>
</file>