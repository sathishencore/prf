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Pr="00DF26F7" w:rsidRDefault="00682EDC" w:rsidP="009951E5">
      <w:pPr>
        <w:rPr>
          <w:sz w:val="22"/>
          <w:szCs w:val="22"/>
        </w:rPr>
      </w:pPr>
    </w:p>
    <w:p w:rsidR="00DF26F7" w:rsidRPr="00DF26F7" w:rsidRDefault="00DF26F7" w:rsidP="009951E5">
      <w:pPr>
        <w:rPr>
          <w:sz w:val="22"/>
          <w:szCs w:val="22"/>
        </w:rPr>
      </w:pPr>
    </w:p>
    <w:p w:rsidR="00DF26F7" w:rsidRPr="00DF26F7" w:rsidRDefault="00DF26F7" w:rsidP="00DF26F7">
      <w:pPr>
        <w:pStyle w:val="Heading1"/>
        <w:rPr>
          <w:b w:val="0"/>
          <w:bCs w:val="0"/>
          <w:sz w:val="22"/>
          <w:szCs w:val="22"/>
        </w:rPr>
      </w:pPr>
      <w:r w:rsidRPr="00DF26F7">
        <w:rPr>
          <w:sz w:val="22"/>
          <w:szCs w:val="22"/>
        </w:rPr>
        <w:t>OBJECTIVE</w:t>
      </w:r>
    </w:p>
    <w:p w:rsidR="00DF26F7" w:rsidRPr="00DF26F7" w:rsidRDefault="00DF26F7" w:rsidP="00DF26F7">
      <w:pPr>
        <w:rPr>
          <w:sz w:val="22"/>
          <w:szCs w:val="22"/>
        </w:rPr>
      </w:pPr>
    </w:p>
    <w:p w:rsidR="00DF26F7" w:rsidRPr="00DF26F7" w:rsidRDefault="00DF26F7" w:rsidP="00DF26F7">
      <w:pPr>
        <w:rPr>
          <w:b/>
          <w:bCs/>
          <w:sz w:val="22"/>
          <w:szCs w:val="22"/>
        </w:rPr>
      </w:pPr>
      <w:r>
        <w:rPr>
          <w:b/>
          <w:bCs/>
          <w:sz w:val="22"/>
          <w:szCs w:val="22"/>
        </w:rPr>
        <w:t xml:space="preserve">                                                          </w:t>
      </w:r>
      <w:proofErr w:type="gramStart"/>
      <w:r w:rsidRPr="00DF26F7">
        <w:rPr>
          <w:b/>
          <w:bCs/>
          <w:sz w:val="22"/>
          <w:szCs w:val="22"/>
        </w:rPr>
        <w:t>MS SQL Server DBA/Architect.</w:t>
      </w:r>
      <w:bookmarkStart w:id="0" w:name="_GoBack"/>
      <w:bookmarkEnd w:id="0"/>
      <w:proofErr w:type="gramEnd"/>
    </w:p>
    <w:p w:rsidR="00DF26F7" w:rsidRPr="00DF26F7" w:rsidRDefault="00DF26F7" w:rsidP="00DF26F7">
      <w:pPr>
        <w:rPr>
          <w:b/>
          <w:bCs/>
          <w:sz w:val="22"/>
          <w:szCs w:val="22"/>
        </w:rPr>
      </w:pPr>
    </w:p>
    <w:p w:rsidR="00DF26F7" w:rsidRPr="00DF26F7" w:rsidRDefault="00DF26F7" w:rsidP="00DF26F7">
      <w:pPr>
        <w:pStyle w:val="Heading1"/>
        <w:rPr>
          <w:b w:val="0"/>
          <w:bCs w:val="0"/>
          <w:sz w:val="22"/>
          <w:szCs w:val="22"/>
        </w:rPr>
      </w:pPr>
      <w:r w:rsidRPr="00DF26F7">
        <w:rPr>
          <w:sz w:val="22"/>
          <w:szCs w:val="22"/>
        </w:rPr>
        <w:t>OVERVIEW</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b/>
          <w:bCs/>
          <w:sz w:val="22"/>
          <w:szCs w:val="22"/>
        </w:rPr>
        <w:t>15 years</w:t>
      </w:r>
      <w:r w:rsidRPr="00DF26F7">
        <w:rPr>
          <w:sz w:val="22"/>
          <w:szCs w:val="22"/>
        </w:rPr>
        <w:t xml:space="preserve"> </w:t>
      </w:r>
      <w:proofErr w:type="spellStart"/>
      <w:r w:rsidRPr="00DF26F7">
        <w:rPr>
          <w:sz w:val="22"/>
          <w:szCs w:val="22"/>
        </w:rPr>
        <w:t>Sql</w:t>
      </w:r>
      <w:proofErr w:type="spellEnd"/>
      <w:r w:rsidRPr="00DF26F7">
        <w:rPr>
          <w:sz w:val="22"/>
          <w:szCs w:val="22"/>
        </w:rPr>
        <w:t xml:space="preserve"> Server DBA experience (</w:t>
      </w:r>
      <w:proofErr w:type="spellStart"/>
      <w:r w:rsidRPr="00DF26F7">
        <w:rPr>
          <w:sz w:val="22"/>
          <w:szCs w:val="22"/>
        </w:rPr>
        <w:t>Sql</w:t>
      </w:r>
      <w:proofErr w:type="spellEnd"/>
      <w:r w:rsidRPr="00DF26F7">
        <w:rPr>
          <w:sz w:val="22"/>
          <w:szCs w:val="22"/>
        </w:rPr>
        <w:t xml:space="preserve"> Server 6.5 – 2016).</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color w:val="000000"/>
          <w:sz w:val="22"/>
          <w:szCs w:val="22"/>
        </w:rPr>
        <w:t xml:space="preserve">Years working between business analysts/stakeholders/subject-matter experts and development staff to </w:t>
      </w:r>
      <w:r w:rsidRPr="00DF26F7">
        <w:rPr>
          <w:b/>
          <w:color w:val="000000"/>
          <w:sz w:val="22"/>
          <w:szCs w:val="22"/>
        </w:rPr>
        <w:t>architect database solutions</w:t>
      </w:r>
      <w:r w:rsidRPr="00DF26F7">
        <w:rPr>
          <w:color w:val="000000"/>
          <w:sz w:val="22"/>
          <w:szCs w:val="22"/>
        </w:rPr>
        <w:t>.</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sz w:val="22"/>
          <w:szCs w:val="22"/>
        </w:rPr>
        <w:t xml:space="preserve">Both </w:t>
      </w:r>
      <w:r w:rsidRPr="00DF26F7">
        <w:rPr>
          <w:b/>
          <w:bCs/>
          <w:sz w:val="22"/>
          <w:szCs w:val="22"/>
        </w:rPr>
        <w:t>Development</w:t>
      </w:r>
      <w:r w:rsidRPr="00DF26F7">
        <w:rPr>
          <w:sz w:val="22"/>
          <w:szCs w:val="22"/>
        </w:rPr>
        <w:t xml:space="preserve"> &amp; </w:t>
      </w:r>
      <w:r w:rsidRPr="00DF26F7">
        <w:rPr>
          <w:b/>
          <w:bCs/>
          <w:sz w:val="22"/>
          <w:szCs w:val="22"/>
        </w:rPr>
        <w:t>Production</w:t>
      </w:r>
      <w:r w:rsidRPr="00DF26F7">
        <w:rPr>
          <w:sz w:val="22"/>
          <w:szCs w:val="22"/>
        </w:rPr>
        <w:t xml:space="preserve"> experience.</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sz w:val="22"/>
          <w:szCs w:val="22"/>
        </w:rPr>
        <w:t xml:space="preserve">Experience with </w:t>
      </w:r>
      <w:r w:rsidRPr="00DF26F7">
        <w:rPr>
          <w:b/>
          <w:bCs/>
          <w:sz w:val="22"/>
          <w:szCs w:val="22"/>
        </w:rPr>
        <w:t>high availability</w:t>
      </w:r>
      <w:r w:rsidRPr="00DF26F7">
        <w:rPr>
          <w:sz w:val="22"/>
          <w:szCs w:val="22"/>
        </w:rPr>
        <w:t xml:space="preserve"> options including </w:t>
      </w:r>
      <w:r w:rsidRPr="00DF26F7">
        <w:rPr>
          <w:b/>
          <w:bCs/>
          <w:sz w:val="22"/>
          <w:szCs w:val="22"/>
        </w:rPr>
        <w:t xml:space="preserve">Clustered </w:t>
      </w:r>
      <w:proofErr w:type="spellStart"/>
      <w:r w:rsidRPr="00DF26F7">
        <w:rPr>
          <w:b/>
          <w:bCs/>
          <w:sz w:val="22"/>
          <w:szCs w:val="22"/>
        </w:rPr>
        <w:t>Sql</w:t>
      </w:r>
      <w:proofErr w:type="spellEnd"/>
      <w:r w:rsidRPr="00DF26F7">
        <w:rPr>
          <w:b/>
          <w:bCs/>
          <w:sz w:val="22"/>
          <w:szCs w:val="22"/>
        </w:rPr>
        <w:t xml:space="preserve"> Instances, </w:t>
      </w:r>
      <w:proofErr w:type="spellStart"/>
      <w:r w:rsidRPr="00DF26F7">
        <w:rPr>
          <w:b/>
          <w:bCs/>
          <w:sz w:val="22"/>
          <w:szCs w:val="22"/>
        </w:rPr>
        <w:t>AlwlaysOn</w:t>
      </w:r>
      <w:proofErr w:type="spellEnd"/>
      <w:r w:rsidRPr="00DF26F7">
        <w:rPr>
          <w:b/>
          <w:bCs/>
          <w:sz w:val="22"/>
          <w:szCs w:val="22"/>
        </w:rPr>
        <w:t xml:space="preserve">, Database Mirroring, Log-shipping </w:t>
      </w:r>
      <w:r w:rsidRPr="00DF26F7">
        <w:rPr>
          <w:sz w:val="22"/>
          <w:szCs w:val="22"/>
        </w:rPr>
        <w:t>and</w:t>
      </w:r>
      <w:r w:rsidRPr="00DF26F7">
        <w:rPr>
          <w:b/>
          <w:bCs/>
          <w:sz w:val="22"/>
          <w:szCs w:val="22"/>
        </w:rPr>
        <w:t xml:space="preserve"> Custom Warm-Standby</w:t>
      </w:r>
      <w:r w:rsidRPr="00DF26F7">
        <w:rPr>
          <w:sz w:val="22"/>
          <w:szCs w:val="22"/>
        </w:rPr>
        <w:t xml:space="preserve"> servers.</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sz w:val="22"/>
          <w:szCs w:val="22"/>
        </w:rPr>
        <w:t xml:space="preserve">At least some production experience with </w:t>
      </w:r>
      <w:r w:rsidRPr="00DF26F7">
        <w:rPr>
          <w:b/>
          <w:bCs/>
          <w:sz w:val="22"/>
          <w:szCs w:val="22"/>
        </w:rPr>
        <w:t xml:space="preserve">replication </w:t>
      </w:r>
      <w:r w:rsidRPr="00DF26F7">
        <w:rPr>
          <w:sz w:val="22"/>
          <w:szCs w:val="22"/>
        </w:rPr>
        <w:t>(Transactional).</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sz w:val="22"/>
          <w:szCs w:val="22"/>
        </w:rPr>
        <w:t xml:space="preserve">Many </w:t>
      </w:r>
      <w:r w:rsidRPr="00DF26F7">
        <w:rPr>
          <w:b/>
          <w:bCs/>
          <w:sz w:val="22"/>
          <w:szCs w:val="22"/>
        </w:rPr>
        <w:t>TSQL</w:t>
      </w:r>
      <w:r w:rsidRPr="00DF26F7">
        <w:rPr>
          <w:sz w:val="22"/>
          <w:szCs w:val="22"/>
        </w:rPr>
        <w:t xml:space="preserve"> </w:t>
      </w:r>
      <w:r w:rsidRPr="00DF26F7">
        <w:rPr>
          <w:b/>
          <w:bCs/>
          <w:sz w:val="22"/>
          <w:szCs w:val="22"/>
        </w:rPr>
        <w:t>Stored Procedures</w:t>
      </w:r>
      <w:r w:rsidRPr="00DF26F7">
        <w:rPr>
          <w:sz w:val="22"/>
          <w:szCs w:val="22"/>
        </w:rPr>
        <w:t xml:space="preserve">, </w:t>
      </w:r>
      <w:r w:rsidRPr="00DF26F7">
        <w:rPr>
          <w:b/>
          <w:bCs/>
          <w:sz w:val="22"/>
          <w:szCs w:val="22"/>
        </w:rPr>
        <w:t>UDFs, Triggers</w:t>
      </w:r>
      <w:r w:rsidRPr="00DF26F7">
        <w:rPr>
          <w:sz w:val="22"/>
          <w:szCs w:val="22"/>
        </w:rPr>
        <w:t>,</w:t>
      </w:r>
      <w:r w:rsidRPr="00DF26F7">
        <w:rPr>
          <w:b/>
          <w:bCs/>
          <w:sz w:val="22"/>
          <w:szCs w:val="22"/>
        </w:rPr>
        <w:t xml:space="preserve"> Views</w:t>
      </w:r>
      <w:r w:rsidRPr="00DF26F7">
        <w:rPr>
          <w:sz w:val="22"/>
          <w:szCs w:val="22"/>
        </w:rPr>
        <w:t>.</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b/>
          <w:bCs/>
          <w:sz w:val="22"/>
          <w:szCs w:val="22"/>
        </w:rPr>
        <w:t>Normalization</w:t>
      </w:r>
      <w:r w:rsidRPr="00DF26F7">
        <w:rPr>
          <w:sz w:val="22"/>
          <w:szCs w:val="22"/>
        </w:rPr>
        <w:t xml:space="preserve">, </w:t>
      </w:r>
      <w:r w:rsidRPr="00DF26F7">
        <w:rPr>
          <w:b/>
          <w:bCs/>
          <w:sz w:val="22"/>
          <w:szCs w:val="22"/>
        </w:rPr>
        <w:t xml:space="preserve">Design, Table </w:t>
      </w:r>
      <w:r w:rsidRPr="00DF26F7">
        <w:rPr>
          <w:sz w:val="22"/>
          <w:szCs w:val="22"/>
        </w:rPr>
        <w:t xml:space="preserve">&amp; </w:t>
      </w:r>
      <w:r w:rsidRPr="00DF26F7">
        <w:rPr>
          <w:b/>
          <w:bCs/>
          <w:sz w:val="22"/>
          <w:szCs w:val="22"/>
        </w:rPr>
        <w:t>Constraint</w:t>
      </w:r>
      <w:r w:rsidRPr="00DF26F7">
        <w:rPr>
          <w:sz w:val="22"/>
          <w:szCs w:val="22"/>
        </w:rPr>
        <w:t xml:space="preserve"> </w:t>
      </w:r>
      <w:r w:rsidRPr="00DF26F7">
        <w:rPr>
          <w:b/>
          <w:bCs/>
          <w:sz w:val="22"/>
          <w:szCs w:val="22"/>
        </w:rPr>
        <w:t>Implementation</w:t>
      </w:r>
      <w:r w:rsidRPr="00DF26F7">
        <w:rPr>
          <w:sz w:val="22"/>
          <w:szCs w:val="22"/>
        </w:rPr>
        <w:t>.</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sz w:val="22"/>
          <w:szCs w:val="22"/>
        </w:rPr>
        <w:t>Use of</w:t>
      </w:r>
      <w:r w:rsidRPr="00DF26F7">
        <w:rPr>
          <w:b/>
          <w:bCs/>
          <w:sz w:val="22"/>
          <w:szCs w:val="22"/>
        </w:rPr>
        <w:t xml:space="preserve"> Embarcadero </w:t>
      </w:r>
      <w:proofErr w:type="spellStart"/>
      <w:r w:rsidRPr="00DF26F7">
        <w:rPr>
          <w:b/>
          <w:bCs/>
          <w:sz w:val="22"/>
          <w:szCs w:val="22"/>
        </w:rPr>
        <w:t>ERStudio</w:t>
      </w:r>
      <w:proofErr w:type="spellEnd"/>
      <w:r w:rsidRPr="00DF26F7">
        <w:rPr>
          <w:b/>
          <w:bCs/>
          <w:sz w:val="22"/>
          <w:szCs w:val="22"/>
        </w:rPr>
        <w:t xml:space="preserve"> </w:t>
      </w:r>
      <w:r w:rsidRPr="00DF26F7">
        <w:rPr>
          <w:bCs/>
          <w:sz w:val="22"/>
          <w:szCs w:val="22"/>
        </w:rPr>
        <w:t>and use of</w:t>
      </w:r>
      <w:r w:rsidRPr="00DF26F7">
        <w:rPr>
          <w:b/>
          <w:bCs/>
          <w:sz w:val="22"/>
          <w:szCs w:val="22"/>
        </w:rPr>
        <w:t xml:space="preserve"> </w:t>
      </w:r>
      <w:proofErr w:type="spellStart"/>
      <w:r w:rsidRPr="00DF26F7">
        <w:rPr>
          <w:b/>
          <w:bCs/>
          <w:sz w:val="22"/>
          <w:szCs w:val="22"/>
        </w:rPr>
        <w:t>Redgate</w:t>
      </w:r>
      <w:proofErr w:type="spellEnd"/>
      <w:r w:rsidRPr="00DF26F7">
        <w:rPr>
          <w:b/>
          <w:bCs/>
          <w:sz w:val="22"/>
          <w:szCs w:val="22"/>
        </w:rPr>
        <w:t xml:space="preserve"> </w:t>
      </w:r>
      <w:proofErr w:type="spellStart"/>
      <w:r w:rsidRPr="00DF26F7">
        <w:rPr>
          <w:b/>
          <w:bCs/>
          <w:sz w:val="22"/>
          <w:szCs w:val="22"/>
        </w:rPr>
        <w:t>Sql</w:t>
      </w:r>
      <w:proofErr w:type="spellEnd"/>
      <w:r w:rsidRPr="00DF26F7">
        <w:rPr>
          <w:b/>
          <w:bCs/>
          <w:sz w:val="22"/>
          <w:szCs w:val="22"/>
        </w:rPr>
        <w:t>/Data Compare. Performance</w:t>
      </w:r>
      <w:r w:rsidRPr="00DF26F7">
        <w:rPr>
          <w:sz w:val="22"/>
          <w:szCs w:val="22"/>
        </w:rPr>
        <w:t xml:space="preserve"> tuning, </w:t>
      </w:r>
      <w:r w:rsidRPr="00DF26F7">
        <w:rPr>
          <w:b/>
          <w:bCs/>
          <w:sz w:val="22"/>
          <w:szCs w:val="22"/>
        </w:rPr>
        <w:t>Bottleneck resolution</w:t>
      </w:r>
      <w:r w:rsidRPr="00DF26F7">
        <w:rPr>
          <w:sz w:val="22"/>
          <w:szCs w:val="22"/>
        </w:rPr>
        <w:t xml:space="preserve">, </w:t>
      </w:r>
      <w:r w:rsidRPr="00DF26F7">
        <w:rPr>
          <w:b/>
          <w:bCs/>
          <w:sz w:val="22"/>
          <w:szCs w:val="22"/>
        </w:rPr>
        <w:t>Debugging</w:t>
      </w:r>
      <w:r w:rsidRPr="00DF26F7">
        <w:rPr>
          <w:sz w:val="22"/>
          <w:szCs w:val="22"/>
        </w:rPr>
        <w:t xml:space="preserve"> with Index Analyzer, </w:t>
      </w:r>
      <w:proofErr w:type="spellStart"/>
      <w:r w:rsidRPr="00DF26F7">
        <w:rPr>
          <w:sz w:val="22"/>
          <w:szCs w:val="22"/>
        </w:rPr>
        <w:t>Sql</w:t>
      </w:r>
      <w:proofErr w:type="spellEnd"/>
      <w:r w:rsidRPr="00DF26F7">
        <w:rPr>
          <w:sz w:val="22"/>
          <w:szCs w:val="22"/>
        </w:rPr>
        <w:t xml:space="preserve"> Profiler, Windows PerfMon.exe, </w:t>
      </w:r>
      <w:proofErr w:type="spellStart"/>
      <w:r w:rsidRPr="00DF26F7">
        <w:rPr>
          <w:sz w:val="22"/>
          <w:szCs w:val="22"/>
        </w:rPr>
        <w:t>Sql</w:t>
      </w:r>
      <w:proofErr w:type="spellEnd"/>
      <w:r w:rsidRPr="00DF26F7">
        <w:rPr>
          <w:sz w:val="22"/>
          <w:szCs w:val="22"/>
        </w:rPr>
        <w:t xml:space="preserve"> Server Debugger and execution plans.</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b/>
          <w:bCs/>
          <w:sz w:val="22"/>
          <w:szCs w:val="22"/>
        </w:rPr>
        <w:t>Transaction</w:t>
      </w:r>
      <w:r w:rsidRPr="00DF26F7">
        <w:rPr>
          <w:sz w:val="22"/>
          <w:szCs w:val="22"/>
        </w:rPr>
        <w:t xml:space="preserve"> handling.</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b/>
          <w:bCs/>
          <w:sz w:val="22"/>
          <w:szCs w:val="22"/>
        </w:rPr>
        <w:t>Backup</w:t>
      </w:r>
      <w:r w:rsidRPr="00DF26F7">
        <w:rPr>
          <w:sz w:val="22"/>
          <w:szCs w:val="22"/>
        </w:rPr>
        <w:t xml:space="preserve"> &amp; </w:t>
      </w:r>
      <w:r w:rsidRPr="00DF26F7">
        <w:rPr>
          <w:b/>
          <w:bCs/>
          <w:sz w:val="22"/>
          <w:szCs w:val="22"/>
        </w:rPr>
        <w:t>Maintenance</w:t>
      </w:r>
      <w:r w:rsidRPr="00DF26F7">
        <w:rPr>
          <w:sz w:val="22"/>
          <w:szCs w:val="22"/>
        </w:rPr>
        <w:t>, disaster and recovery planning.</w:t>
      </w:r>
    </w:p>
    <w:p w:rsidR="00DF26F7" w:rsidRPr="00DF26F7" w:rsidRDefault="00DF26F7" w:rsidP="00DF26F7">
      <w:pPr>
        <w:widowControl w:val="0"/>
        <w:numPr>
          <w:ilvl w:val="0"/>
          <w:numId w:val="20"/>
        </w:numPr>
        <w:tabs>
          <w:tab w:val="left" w:pos="1440"/>
        </w:tabs>
        <w:autoSpaceDE w:val="0"/>
        <w:autoSpaceDN w:val="0"/>
        <w:adjustRightInd w:val="0"/>
        <w:ind w:left="1440" w:hanging="360"/>
        <w:rPr>
          <w:b/>
          <w:bCs/>
          <w:sz w:val="22"/>
          <w:szCs w:val="22"/>
        </w:rPr>
      </w:pPr>
      <w:r w:rsidRPr="00DF26F7">
        <w:rPr>
          <w:b/>
          <w:bCs/>
          <w:sz w:val="22"/>
          <w:szCs w:val="22"/>
        </w:rPr>
        <w:t>Dimensional Data Warehousing</w:t>
      </w:r>
      <w:r w:rsidRPr="00DF26F7">
        <w:rPr>
          <w:bCs/>
          <w:sz w:val="22"/>
          <w:szCs w:val="22"/>
        </w:rPr>
        <w:t>.</w:t>
      </w:r>
    </w:p>
    <w:p w:rsidR="00DF26F7" w:rsidRPr="00DF26F7" w:rsidRDefault="00DF26F7" w:rsidP="00DF26F7">
      <w:pPr>
        <w:widowControl w:val="0"/>
        <w:numPr>
          <w:ilvl w:val="0"/>
          <w:numId w:val="20"/>
        </w:numPr>
        <w:tabs>
          <w:tab w:val="left" w:pos="1440"/>
        </w:tabs>
        <w:autoSpaceDE w:val="0"/>
        <w:autoSpaceDN w:val="0"/>
        <w:adjustRightInd w:val="0"/>
        <w:ind w:left="1440" w:hanging="360"/>
        <w:rPr>
          <w:b/>
          <w:bCs/>
          <w:sz w:val="22"/>
          <w:szCs w:val="22"/>
        </w:rPr>
      </w:pPr>
      <w:r w:rsidRPr="00DF26F7">
        <w:rPr>
          <w:bCs/>
          <w:sz w:val="22"/>
          <w:szCs w:val="22"/>
        </w:rPr>
        <w:t xml:space="preserve">Support for </w:t>
      </w:r>
      <w:r w:rsidRPr="00DF26F7">
        <w:rPr>
          <w:b/>
          <w:bCs/>
          <w:sz w:val="22"/>
          <w:szCs w:val="22"/>
        </w:rPr>
        <w:t>Crystal</w:t>
      </w:r>
      <w:r w:rsidRPr="00DF26F7">
        <w:rPr>
          <w:bCs/>
          <w:sz w:val="22"/>
          <w:szCs w:val="22"/>
        </w:rPr>
        <w:t xml:space="preserve"> </w:t>
      </w:r>
      <w:r w:rsidRPr="00DF26F7">
        <w:rPr>
          <w:b/>
          <w:bCs/>
          <w:sz w:val="22"/>
          <w:szCs w:val="22"/>
        </w:rPr>
        <w:t>Reports</w:t>
      </w:r>
      <w:r w:rsidRPr="00DF26F7">
        <w:rPr>
          <w:bCs/>
          <w:sz w:val="22"/>
          <w:szCs w:val="22"/>
        </w:rPr>
        <w:t xml:space="preserve"> and </w:t>
      </w:r>
      <w:r w:rsidRPr="00DF26F7">
        <w:rPr>
          <w:b/>
          <w:bCs/>
          <w:sz w:val="22"/>
          <w:szCs w:val="22"/>
        </w:rPr>
        <w:t>SSRS</w:t>
      </w:r>
      <w:r w:rsidRPr="00DF26F7">
        <w:rPr>
          <w:bCs/>
          <w:sz w:val="22"/>
          <w:szCs w:val="22"/>
        </w:rPr>
        <w:t>.</w:t>
      </w:r>
    </w:p>
    <w:p w:rsidR="00DF26F7" w:rsidRPr="00DF26F7" w:rsidRDefault="00DF26F7" w:rsidP="00DF26F7">
      <w:pPr>
        <w:widowControl w:val="0"/>
        <w:numPr>
          <w:ilvl w:val="0"/>
          <w:numId w:val="20"/>
        </w:numPr>
        <w:tabs>
          <w:tab w:val="left" w:pos="1440"/>
        </w:tabs>
        <w:autoSpaceDE w:val="0"/>
        <w:autoSpaceDN w:val="0"/>
        <w:adjustRightInd w:val="0"/>
        <w:ind w:left="1440" w:hanging="360"/>
        <w:rPr>
          <w:b/>
          <w:bCs/>
          <w:sz w:val="22"/>
          <w:szCs w:val="22"/>
        </w:rPr>
      </w:pPr>
      <w:r w:rsidRPr="00DF26F7">
        <w:rPr>
          <w:b/>
          <w:bCs/>
          <w:sz w:val="22"/>
          <w:szCs w:val="22"/>
        </w:rPr>
        <w:t>Linked Servers.</w:t>
      </w:r>
    </w:p>
    <w:p w:rsidR="00DF26F7" w:rsidRPr="00DF26F7" w:rsidRDefault="00DF26F7" w:rsidP="00DF26F7">
      <w:pPr>
        <w:widowControl w:val="0"/>
        <w:numPr>
          <w:ilvl w:val="0"/>
          <w:numId w:val="20"/>
        </w:numPr>
        <w:tabs>
          <w:tab w:val="left" w:pos="1440"/>
        </w:tabs>
        <w:autoSpaceDE w:val="0"/>
        <w:autoSpaceDN w:val="0"/>
        <w:adjustRightInd w:val="0"/>
        <w:ind w:left="1440" w:hanging="360"/>
        <w:rPr>
          <w:b/>
          <w:bCs/>
          <w:sz w:val="22"/>
          <w:szCs w:val="22"/>
        </w:rPr>
      </w:pPr>
      <w:r w:rsidRPr="00DF26F7">
        <w:rPr>
          <w:i/>
          <w:sz w:val="22"/>
          <w:szCs w:val="22"/>
        </w:rPr>
        <w:t>SSIS</w:t>
      </w:r>
      <w:r w:rsidRPr="00DF26F7">
        <w:rPr>
          <w:sz w:val="22"/>
          <w:szCs w:val="22"/>
        </w:rPr>
        <w:t xml:space="preserve"> package management including </w:t>
      </w:r>
      <w:proofErr w:type="spellStart"/>
      <w:r w:rsidRPr="00DF26F7">
        <w:rPr>
          <w:sz w:val="22"/>
          <w:szCs w:val="22"/>
        </w:rPr>
        <w:t>Sql</w:t>
      </w:r>
      <w:proofErr w:type="spellEnd"/>
      <w:r w:rsidRPr="00DF26F7">
        <w:rPr>
          <w:sz w:val="22"/>
          <w:szCs w:val="22"/>
        </w:rPr>
        <w:t xml:space="preserve"> Server </w:t>
      </w:r>
      <w:r w:rsidRPr="00DF26F7">
        <w:rPr>
          <w:b/>
          <w:sz w:val="22"/>
          <w:szCs w:val="22"/>
        </w:rPr>
        <w:t>Integration Services Catalog</w:t>
      </w:r>
      <w:r w:rsidRPr="00DF26F7">
        <w:rPr>
          <w:sz w:val="22"/>
          <w:szCs w:val="22"/>
        </w:rPr>
        <w:t xml:space="preserve"> management.</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sz w:val="22"/>
          <w:szCs w:val="22"/>
        </w:rPr>
        <w:t xml:space="preserve">About </w:t>
      </w:r>
      <w:r w:rsidRPr="00DF26F7">
        <w:rPr>
          <w:b/>
          <w:bCs/>
          <w:sz w:val="22"/>
          <w:szCs w:val="22"/>
        </w:rPr>
        <w:t>5</w:t>
      </w:r>
      <w:r w:rsidRPr="00DF26F7">
        <w:rPr>
          <w:sz w:val="22"/>
          <w:szCs w:val="22"/>
        </w:rPr>
        <w:t xml:space="preserve"> more </w:t>
      </w:r>
      <w:r w:rsidRPr="00DF26F7">
        <w:rPr>
          <w:b/>
          <w:bCs/>
          <w:sz w:val="22"/>
          <w:szCs w:val="22"/>
        </w:rPr>
        <w:t>years</w:t>
      </w:r>
      <w:r w:rsidRPr="00DF26F7">
        <w:rPr>
          <w:sz w:val="22"/>
          <w:szCs w:val="22"/>
        </w:rPr>
        <w:t xml:space="preserve"> successful </w:t>
      </w:r>
      <w:r w:rsidRPr="00DF26F7">
        <w:rPr>
          <w:b/>
          <w:bCs/>
          <w:sz w:val="22"/>
          <w:szCs w:val="22"/>
        </w:rPr>
        <w:t>VB with database admin &amp; development</w:t>
      </w:r>
      <w:r w:rsidRPr="00DF26F7">
        <w:rPr>
          <w:sz w:val="22"/>
          <w:szCs w:val="22"/>
        </w:rPr>
        <w:t xml:space="preserve"> experience, and </w:t>
      </w:r>
      <w:r w:rsidRPr="00DF26F7">
        <w:rPr>
          <w:b/>
          <w:bCs/>
          <w:sz w:val="22"/>
          <w:szCs w:val="22"/>
        </w:rPr>
        <w:t>FoxPro</w:t>
      </w:r>
      <w:r w:rsidRPr="00DF26F7">
        <w:rPr>
          <w:sz w:val="22"/>
          <w:szCs w:val="22"/>
        </w:rPr>
        <w:t xml:space="preserve"> application development.</w:t>
      </w:r>
    </w:p>
    <w:p w:rsidR="00DF26F7" w:rsidRPr="00DF26F7" w:rsidRDefault="00DF26F7" w:rsidP="00DF26F7">
      <w:pPr>
        <w:widowControl w:val="0"/>
        <w:numPr>
          <w:ilvl w:val="0"/>
          <w:numId w:val="20"/>
        </w:numPr>
        <w:tabs>
          <w:tab w:val="left" w:pos="1440"/>
        </w:tabs>
        <w:autoSpaceDE w:val="0"/>
        <w:autoSpaceDN w:val="0"/>
        <w:adjustRightInd w:val="0"/>
        <w:ind w:left="1440" w:hanging="360"/>
        <w:rPr>
          <w:sz w:val="22"/>
          <w:szCs w:val="22"/>
        </w:rPr>
      </w:pPr>
      <w:r w:rsidRPr="00DF26F7">
        <w:rPr>
          <w:sz w:val="22"/>
          <w:szCs w:val="22"/>
        </w:rPr>
        <w:t xml:space="preserve">Several previous years in </w:t>
      </w:r>
      <w:proofErr w:type="spellStart"/>
      <w:r w:rsidRPr="00DF26F7">
        <w:rPr>
          <w:sz w:val="22"/>
          <w:szCs w:val="22"/>
        </w:rPr>
        <w:t>Xbase</w:t>
      </w:r>
      <w:proofErr w:type="spellEnd"/>
      <w:r w:rsidRPr="00DF26F7">
        <w:rPr>
          <w:sz w:val="22"/>
          <w:szCs w:val="22"/>
        </w:rPr>
        <w:t xml:space="preserve"> database development.</w:t>
      </w:r>
    </w:p>
    <w:p w:rsidR="00DF26F7" w:rsidRPr="00DF26F7" w:rsidRDefault="00DF26F7" w:rsidP="00DF26F7">
      <w:pPr>
        <w:widowControl w:val="0"/>
        <w:numPr>
          <w:ilvl w:val="0"/>
          <w:numId w:val="20"/>
        </w:numPr>
        <w:tabs>
          <w:tab w:val="left" w:pos="1440"/>
        </w:tabs>
        <w:autoSpaceDE w:val="0"/>
        <w:autoSpaceDN w:val="0"/>
        <w:adjustRightInd w:val="0"/>
        <w:ind w:left="1440" w:hanging="360"/>
        <w:rPr>
          <w:b/>
          <w:bCs/>
          <w:sz w:val="22"/>
          <w:szCs w:val="22"/>
        </w:rPr>
      </w:pPr>
      <w:r w:rsidRPr="00DF26F7">
        <w:rPr>
          <w:b/>
          <w:bCs/>
          <w:sz w:val="22"/>
          <w:szCs w:val="22"/>
        </w:rPr>
        <w:t>Close</w:t>
      </w:r>
      <w:r w:rsidRPr="00DF26F7">
        <w:rPr>
          <w:sz w:val="22"/>
          <w:szCs w:val="22"/>
        </w:rPr>
        <w:t xml:space="preserve"> Development </w:t>
      </w:r>
      <w:r w:rsidRPr="00DF26F7">
        <w:rPr>
          <w:b/>
          <w:bCs/>
          <w:sz w:val="22"/>
          <w:szCs w:val="22"/>
        </w:rPr>
        <w:t>Teamwork</w:t>
      </w:r>
      <w:r w:rsidRPr="00DF26F7">
        <w:rPr>
          <w:sz w:val="22"/>
          <w:szCs w:val="22"/>
        </w:rPr>
        <w:t xml:space="preserve"> with analysts and programmers in </w:t>
      </w:r>
      <w:r w:rsidRPr="00DF26F7">
        <w:rPr>
          <w:b/>
          <w:bCs/>
          <w:sz w:val="22"/>
          <w:szCs w:val="22"/>
        </w:rPr>
        <w:t>n-tier</w:t>
      </w:r>
      <w:r w:rsidRPr="00DF26F7">
        <w:rPr>
          <w:sz w:val="22"/>
          <w:szCs w:val="22"/>
        </w:rPr>
        <w:t xml:space="preserve"> and front-end (</w:t>
      </w:r>
      <w:r w:rsidRPr="00DF26F7">
        <w:rPr>
          <w:b/>
          <w:bCs/>
          <w:sz w:val="22"/>
          <w:szCs w:val="22"/>
        </w:rPr>
        <w:t>ASP</w:t>
      </w:r>
      <w:r w:rsidRPr="00DF26F7">
        <w:rPr>
          <w:sz w:val="22"/>
          <w:szCs w:val="22"/>
        </w:rPr>
        <w:t xml:space="preserve"> web&amp; </w:t>
      </w:r>
      <w:r w:rsidRPr="00DF26F7">
        <w:rPr>
          <w:b/>
          <w:bCs/>
          <w:sz w:val="22"/>
          <w:szCs w:val="22"/>
        </w:rPr>
        <w:t>client/server</w:t>
      </w:r>
      <w:r w:rsidRPr="00DF26F7">
        <w:rPr>
          <w:sz w:val="22"/>
          <w:szCs w:val="22"/>
        </w:rPr>
        <w:t>) development.</w:t>
      </w:r>
    </w:p>
    <w:p w:rsidR="00DF26F7" w:rsidRPr="00DF26F7" w:rsidRDefault="00DF26F7" w:rsidP="00DF26F7">
      <w:pPr>
        <w:rPr>
          <w:sz w:val="22"/>
          <w:szCs w:val="22"/>
        </w:rPr>
      </w:pPr>
    </w:p>
    <w:p w:rsidR="00DF26F7" w:rsidRPr="00DF26F7" w:rsidRDefault="00DF26F7" w:rsidP="00DF26F7">
      <w:pPr>
        <w:rPr>
          <w:sz w:val="22"/>
          <w:szCs w:val="22"/>
        </w:rPr>
      </w:pPr>
    </w:p>
    <w:p w:rsidR="00DF26F7" w:rsidRPr="00DF26F7" w:rsidRDefault="00DF26F7" w:rsidP="00DF26F7">
      <w:pPr>
        <w:pStyle w:val="Heading2"/>
        <w:rPr>
          <w:sz w:val="22"/>
          <w:szCs w:val="22"/>
        </w:rPr>
      </w:pPr>
      <w:r w:rsidRPr="00DF26F7">
        <w:rPr>
          <w:color w:val="000000"/>
          <w:sz w:val="22"/>
          <w:szCs w:val="22"/>
        </w:rPr>
        <w:t>EXPERIENCE:</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jc w:val="both"/>
        <w:rPr>
          <w:sz w:val="22"/>
          <w:szCs w:val="22"/>
        </w:rPr>
      </w:pPr>
      <w:r w:rsidRPr="00DF26F7">
        <w:rPr>
          <w:b/>
          <w:bCs/>
          <w:sz w:val="22"/>
          <w:szCs w:val="22"/>
        </w:rPr>
        <w:t>Pacific Gas and Electric – PG&amp;E</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09/2011 – Present</w:t>
      </w: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t>SQL SERVER DBA (First 9-months as contractor, remainder as FTE)</w:t>
      </w:r>
    </w:p>
    <w:p w:rsidR="00DF26F7" w:rsidRPr="00DF26F7" w:rsidRDefault="00DF26F7" w:rsidP="00DF26F7">
      <w:pPr>
        <w:rPr>
          <w:sz w:val="22"/>
          <w:szCs w:val="22"/>
        </w:rPr>
      </w:pPr>
    </w:p>
    <w:p w:rsidR="00DF26F7" w:rsidRPr="00DF26F7" w:rsidRDefault="00DF26F7" w:rsidP="00DF26F7">
      <w:pPr>
        <w:rPr>
          <w:sz w:val="22"/>
          <w:szCs w:val="22"/>
        </w:rPr>
      </w:pPr>
      <w:r w:rsidRPr="00DF26F7">
        <w:rPr>
          <w:sz w:val="22"/>
          <w:szCs w:val="22"/>
        </w:rPr>
        <w:t>PG&amp;E is one of the country’s largest gas and electric utility providers.</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Working environment around 1000 </w:t>
      </w:r>
      <w:proofErr w:type="spellStart"/>
      <w:r w:rsidRPr="00DF26F7">
        <w:rPr>
          <w:b/>
          <w:sz w:val="22"/>
          <w:szCs w:val="22"/>
        </w:rPr>
        <w:t>Sql</w:t>
      </w:r>
      <w:proofErr w:type="spellEnd"/>
      <w:r w:rsidRPr="00DF26F7">
        <w:rPr>
          <w:b/>
          <w:sz w:val="22"/>
          <w:szCs w:val="22"/>
        </w:rPr>
        <w:t xml:space="preserve"> Server instances</w:t>
      </w:r>
      <w:r w:rsidRPr="00DF26F7">
        <w:rPr>
          <w:sz w:val="22"/>
          <w:szCs w:val="22"/>
        </w:rPr>
        <w:t>, DB sizes ranged from miniscule to +</w:t>
      </w:r>
      <w:r w:rsidRPr="00DF26F7">
        <w:rPr>
          <w:b/>
          <w:sz w:val="22"/>
          <w:szCs w:val="22"/>
        </w:rPr>
        <w:t>TB</w:t>
      </w:r>
      <w:r w:rsidRPr="00DF26F7">
        <w:rPr>
          <w:sz w:val="22"/>
          <w:szCs w:val="22"/>
        </w:rPr>
        <w:t xml:space="preserve"> </w:t>
      </w:r>
      <w:r w:rsidRPr="00DF26F7">
        <w:rPr>
          <w:b/>
          <w:sz w:val="22"/>
          <w:szCs w:val="22"/>
        </w:rPr>
        <w:t>databases.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Primarily </w:t>
      </w:r>
      <w:r w:rsidRPr="00DF26F7">
        <w:rPr>
          <w:b/>
          <w:sz w:val="22"/>
          <w:szCs w:val="22"/>
        </w:rPr>
        <w:t>operational DBA</w:t>
      </w:r>
      <w:r w:rsidRPr="00DF26F7">
        <w:rPr>
          <w:sz w:val="22"/>
          <w:szCs w:val="22"/>
        </w:rPr>
        <w:t xml:space="preserve"> work with plenty of development to automate said operational work.</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Installed/configured default and named instances of </w:t>
      </w:r>
      <w:proofErr w:type="spellStart"/>
      <w:r w:rsidRPr="00DF26F7">
        <w:rPr>
          <w:sz w:val="22"/>
          <w:szCs w:val="22"/>
        </w:rPr>
        <w:t>Sql</w:t>
      </w:r>
      <w:proofErr w:type="spellEnd"/>
      <w:r w:rsidRPr="00DF26F7">
        <w:rPr>
          <w:sz w:val="22"/>
          <w:szCs w:val="22"/>
        </w:rPr>
        <w:t xml:space="preserve"> Server 2005 – 2014 database engine, SSRS, SSAS, SSIS and </w:t>
      </w:r>
      <w:proofErr w:type="spellStart"/>
      <w:r w:rsidRPr="00DF26F7">
        <w:rPr>
          <w:sz w:val="22"/>
          <w:szCs w:val="22"/>
        </w:rPr>
        <w:t>Sql</w:t>
      </w:r>
      <w:proofErr w:type="spellEnd"/>
      <w:r w:rsidRPr="00DF26F7">
        <w:rPr>
          <w:sz w:val="22"/>
          <w:szCs w:val="22"/>
        </w:rPr>
        <w:t xml:space="preserve"> Server Integration Catalog Services. On Windows 2003 – 2014.</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Installed/configured/managed </w:t>
      </w:r>
      <w:r w:rsidRPr="00DF26F7">
        <w:rPr>
          <w:b/>
          <w:sz w:val="22"/>
          <w:szCs w:val="22"/>
        </w:rPr>
        <w:t>HADR</w:t>
      </w:r>
      <w:r w:rsidRPr="00DF26F7">
        <w:rPr>
          <w:sz w:val="22"/>
          <w:szCs w:val="22"/>
        </w:rPr>
        <w:t xml:space="preserve"> including:</w:t>
      </w:r>
    </w:p>
    <w:p w:rsidR="00DF26F7" w:rsidRPr="00DF26F7" w:rsidRDefault="00DF26F7" w:rsidP="00DF26F7">
      <w:pPr>
        <w:widowControl w:val="0"/>
        <w:numPr>
          <w:ilvl w:val="0"/>
          <w:numId w:val="20"/>
        </w:numPr>
        <w:tabs>
          <w:tab w:val="left" w:pos="720"/>
        </w:tabs>
        <w:autoSpaceDE w:val="0"/>
        <w:autoSpaceDN w:val="0"/>
        <w:adjustRightInd w:val="0"/>
        <w:ind w:left="1080" w:hanging="360"/>
        <w:rPr>
          <w:sz w:val="22"/>
          <w:szCs w:val="22"/>
        </w:rPr>
      </w:pPr>
      <w:proofErr w:type="spellStart"/>
      <w:r w:rsidRPr="00DF26F7">
        <w:rPr>
          <w:sz w:val="22"/>
          <w:szCs w:val="22"/>
        </w:rPr>
        <w:t>Sql</w:t>
      </w:r>
      <w:proofErr w:type="spellEnd"/>
      <w:r w:rsidRPr="00DF26F7">
        <w:rPr>
          <w:sz w:val="22"/>
          <w:szCs w:val="22"/>
        </w:rPr>
        <w:t xml:space="preserve"> Server </w:t>
      </w:r>
      <w:r w:rsidRPr="00DF26F7">
        <w:rPr>
          <w:b/>
          <w:sz w:val="22"/>
          <w:szCs w:val="22"/>
        </w:rPr>
        <w:t>Failover Clustering</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1080" w:hanging="360"/>
        <w:rPr>
          <w:b/>
          <w:sz w:val="22"/>
          <w:szCs w:val="22"/>
        </w:rPr>
      </w:pPr>
      <w:proofErr w:type="spellStart"/>
      <w:r w:rsidRPr="00DF26F7">
        <w:rPr>
          <w:b/>
          <w:sz w:val="22"/>
          <w:szCs w:val="22"/>
        </w:rPr>
        <w:t>AlwaysOn</w:t>
      </w:r>
      <w:proofErr w:type="spellEnd"/>
      <w:r w:rsidRPr="00DF26F7">
        <w:rPr>
          <w:b/>
          <w:sz w:val="22"/>
          <w:szCs w:val="22"/>
        </w:rPr>
        <w:t xml:space="preserve">, </w:t>
      </w:r>
      <w:r w:rsidRPr="00DF26F7">
        <w:rPr>
          <w:sz w:val="22"/>
          <w:szCs w:val="22"/>
        </w:rPr>
        <w:t xml:space="preserve">including </w:t>
      </w:r>
      <w:r w:rsidRPr="00DF26F7">
        <w:rPr>
          <w:b/>
          <w:sz w:val="22"/>
          <w:szCs w:val="22"/>
        </w:rPr>
        <w:t>custom-scripted</w:t>
      </w:r>
      <w:r w:rsidRPr="00DF26F7">
        <w:rPr>
          <w:sz w:val="22"/>
          <w:szCs w:val="22"/>
        </w:rPr>
        <w:t xml:space="preserve"> (with some </w:t>
      </w:r>
      <w:proofErr w:type="spellStart"/>
      <w:r w:rsidRPr="00DF26F7">
        <w:rPr>
          <w:b/>
          <w:sz w:val="22"/>
          <w:szCs w:val="22"/>
        </w:rPr>
        <w:t>Powershell</w:t>
      </w:r>
      <w:proofErr w:type="spellEnd"/>
      <w:r w:rsidRPr="00DF26F7">
        <w:rPr>
          <w:sz w:val="22"/>
          <w:szCs w:val="22"/>
        </w:rPr>
        <w:t xml:space="preserve">) re-configuration of </w:t>
      </w:r>
      <w:r w:rsidRPr="00DF26F7">
        <w:rPr>
          <w:sz w:val="22"/>
          <w:szCs w:val="22"/>
        </w:rPr>
        <w:lastRenderedPageBreak/>
        <w:t xml:space="preserve">automatic failover partners and voting and custom-scripted </w:t>
      </w:r>
      <w:proofErr w:type="spellStart"/>
      <w:r w:rsidRPr="00DF26F7">
        <w:rPr>
          <w:sz w:val="22"/>
          <w:szCs w:val="22"/>
        </w:rPr>
        <w:t>Sql</w:t>
      </w:r>
      <w:proofErr w:type="spellEnd"/>
      <w:r w:rsidRPr="00DF26F7">
        <w:rPr>
          <w:sz w:val="22"/>
          <w:szCs w:val="22"/>
        </w:rPr>
        <w:t xml:space="preserve"> Server Agent job enabling per primary/secondary status of availability groups (AGs) , automatic TDE and AG replication thereof to all relevant availability replica servers.</w:t>
      </w:r>
    </w:p>
    <w:p w:rsidR="00DF26F7" w:rsidRPr="00DF26F7" w:rsidRDefault="00DF26F7" w:rsidP="00DF26F7">
      <w:pPr>
        <w:widowControl w:val="0"/>
        <w:numPr>
          <w:ilvl w:val="0"/>
          <w:numId w:val="20"/>
        </w:numPr>
        <w:tabs>
          <w:tab w:val="left" w:pos="720"/>
        </w:tabs>
        <w:autoSpaceDE w:val="0"/>
        <w:autoSpaceDN w:val="0"/>
        <w:adjustRightInd w:val="0"/>
        <w:ind w:left="1080" w:hanging="360"/>
        <w:rPr>
          <w:sz w:val="22"/>
          <w:szCs w:val="22"/>
        </w:rPr>
      </w:pPr>
      <w:r w:rsidRPr="00DF26F7">
        <w:rPr>
          <w:b/>
          <w:sz w:val="22"/>
          <w:szCs w:val="22"/>
        </w:rPr>
        <w:t>Database Mirroring</w:t>
      </w:r>
      <w:r w:rsidRPr="00DF26F7">
        <w:rPr>
          <w:sz w:val="22"/>
          <w:szCs w:val="22"/>
        </w:rPr>
        <w:t xml:space="preserve">, including </w:t>
      </w:r>
      <w:r w:rsidRPr="00DF26F7">
        <w:rPr>
          <w:b/>
          <w:sz w:val="22"/>
          <w:szCs w:val="22"/>
        </w:rPr>
        <w:t>custom-scripted</w:t>
      </w:r>
      <w:r w:rsidRPr="00DF26F7">
        <w:rPr>
          <w:sz w:val="22"/>
          <w:szCs w:val="22"/>
        </w:rPr>
        <w:t xml:space="preserve"> </w:t>
      </w:r>
      <w:proofErr w:type="spellStart"/>
      <w:r w:rsidRPr="00DF26F7">
        <w:rPr>
          <w:sz w:val="22"/>
          <w:szCs w:val="22"/>
        </w:rPr>
        <w:t>Sql</w:t>
      </w:r>
      <w:proofErr w:type="spellEnd"/>
      <w:r w:rsidRPr="00DF26F7">
        <w:rPr>
          <w:sz w:val="22"/>
          <w:szCs w:val="22"/>
        </w:rPr>
        <w:t xml:space="preserve"> Server Agent job enabling per principal/secondary status mirror partners.</w:t>
      </w:r>
    </w:p>
    <w:p w:rsidR="00DF26F7" w:rsidRPr="00DF26F7" w:rsidRDefault="00DF26F7" w:rsidP="00DF26F7">
      <w:pPr>
        <w:widowControl w:val="0"/>
        <w:numPr>
          <w:ilvl w:val="0"/>
          <w:numId w:val="20"/>
        </w:numPr>
        <w:tabs>
          <w:tab w:val="left" w:pos="720"/>
        </w:tabs>
        <w:autoSpaceDE w:val="0"/>
        <w:autoSpaceDN w:val="0"/>
        <w:adjustRightInd w:val="0"/>
        <w:ind w:left="1080" w:hanging="360"/>
        <w:rPr>
          <w:b/>
          <w:sz w:val="22"/>
          <w:szCs w:val="22"/>
        </w:rPr>
      </w:pPr>
      <w:r w:rsidRPr="00DF26F7">
        <w:rPr>
          <w:b/>
          <w:sz w:val="22"/>
          <w:szCs w:val="22"/>
        </w:rPr>
        <w:t>Transaction Log Shipping</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b/>
          <w:sz w:val="22"/>
          <w:szCs w:val="22"/>
        </w:rPr>
      </w:pPr>
      <w:r w:rsidRPr="00DF26F7">
        <w:rPr>
          <w:b/>
          <w:sz w:val="22"/>
          <w:szCs w:val="22"/>
        </w:rPr>
        <w:t>TDE</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sz w:val="22"/>
          <w:szCs w:val="22"/>
        </w:rPr>
        <w:t xml:space="preserve">SSL </w:t>
      </w:r>
      <w:r w:rsidRPr="00DF26F7">
        <w:rPr>
          <w:sz w:val="22"/>
          <w:szCs w:val="22"/>
        </w:rPr>
        <w:t>connection configuration.</w:t>
      </w:r>
    </w:p>
    <w:p w:rsidR="00DF26F7" w:rsidRPr="00DF26F7" w:rsidRDefault="00DF26F7" w:rsidP="00DF26F7">
      <w:pPr>
        <w:widowControl w:val="0"/>
        <w:numPr>
          <w:ilvl w:val="0"/>
          <w:numId w:val="20"/>
        </w:numPr>
        <w:tabs>
          <w:tab w:val="left" w:pos="720"/>
        </w:tabs>
        <w:autoSpaceDE w:val="0"/>
        <w:autoSpaceDN w:val="0"/>
        <w:adjustRightInd w:val="0"/>
        <w:ind w:left="720" w:hanging="360"/>
        <w:rPr>
          <w:b/>
          <w:sz w:val="22"/>
          <w:szCs w:val="22"/>
        </w:rPr>
      </w:pPr>
      <w:r w:rsidRPr="00DF26F7">
        <w:rPr>
          <w:sz w:val="22"/>
          <w:szCs w:val="22"/>
        </w:rPr>
        <w:t xml:space="preserve">Authored &amp; managed </w:t>
      </w:r>
      <w:r w:rsidRPr="00DF26F7">
        <w:rPr>
          <w:b/>
          <w:sz w:val="22"/>
          <w:szCs w:val="22"/>
        </w:rPr>
        <w:t>DR exercises</w:t>
      </w:r>
      <w:r w:rsidRPr="00DF26F7">
        <w:rPr>
          <w:sz w:val="22"/>
          <w:szCs w:val="22"/>
        </w:rPr>
        <w:t>.</w:t>
      </w:r>
      <w:r w:rsidRPr="00DF26F7">
        <w:rPr>
          <w:b/>
          <w:sz w:val="22"/>
          <w:szCs w:val="22"/>
        </w:rPr>
        <w:t xml:space="preserve"> </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Planned and implemented database and server </w:t>
      </w:r>
      <w:r w:rsidRPr="00DF26F7">
        <w:rPr>
          <w:b/>
          <w:sz w:val="22"/>
          <w:szCs w:val="22"/>
        </w:rPr>
        <w:t xml:space="preserve">Migration </w:t>
      </w:r>
      <w:r w:rsidRPr="00DF26F7">
        <w:rPr>
          <w:sz w:val="22"/>
          <w:szCs w:val="22"/>
        </w:rPr>
        <w:t xml:space="preserve">including SSRS, authoring </w:t>
      </w:r>
      <w:r w:rsidRPr="00DF26F7">
        <w:rPr>
          <w:b/>
          <w:sz w:val="22"/>
          <w:szCs w:val="22"/>
        </w:rPr>
        <w:t>custom scripts</w:t>
      </w:r>
      <w:r w:rsidRPr="00DF26F7">
        <w:rPr>
          <w:sz w:val="22"/>
          <w:szCs w:val="22"/>
        </w:rPr>
        <w:t xml:space="preserve"> to script linked servers, database users/logins/server &amp; DB level permissions and role memberships.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Frequent diagnosis of </w:t>
      </w:r>
      <w:r w:rsidRPr="00DF26F7">
        <w:rPr>
          <w:b/>
          <w:sz w:val="22"/>
          <w:szCs w:val="22"/>
        </w:rPr>
        <w:t>performance</w:t>
      </w:r>
      <w:r w:rsidRPr="00DF26F7">
        <w:rPr>
          <w:sz w:val="22"/>
          <w:szCs w:val="22"/>
        </w:rPr>
        <w:t xml:space="preserve"> issues (</w:t>
      </w:r>
      <w:r w:rsidRPr="00DF26F7">
        <w:rPr>
          <w:b/>
          <w:sz w:val="22"/>
          <w:szCs w:val="22"/>
        </w:rPr>
        <w:t>Query plan</w:t>
      </w:r>
      <w:r w:rsidRPr="00DF26F7">
        <w:rPr>
          <w:sz w:val="22"/>
          <w:szCs w:val="22"/>
        </w:rPr>
        <w:t xml:space="preserve"> analysis, </w:t>
      </w:r>
      <w:proofErr w:type="spellStart"/>
      <w:r w:rsidRPr="00DF26F7">
        <w:rPr>
          <w:b/>
          <w:sz w:val="22"/>
          <w:szCs w:val="22"/>
        </w:rPr>
        <w:t>Perfmon</w:t>
      </w:r>
      <w:proofErr w:type="spellEnd"/>
      <w:r w:rsidRPr="00DF26F7">
        <w:rPr>
          <w:sz w:val="22"/>
          <w:szCs w:val="22"/>
        </w:rPr>
        <w:t xml:space="preserve">, </w:t>
      </w:r>
      <w:r w:rsidRPr="00DF26F7">
        <w:rPr>
          <w:b/>
          <w:sz w:val="22"/>
          <w:szCs w:val="22"/>
        </w:rPr>
        <w:t>profiler</w:t>
      </w:r>
      <w:r w:rsidRPr="00DF26F7">
        <w:rPr>
          <w:sz w:val="22"/>
          <w:szCs w:val="22"/>
        </w:rPr>
        <w:t>, index analysis with/without Database Engine Tuning Advisor/</w:t>
      </w:r>
      <w:proofErr w:type="spellStart"/>
      <w:r w:rsidRPr="00DF26F7">
        <w:rPr>
          <w:b/>
          <w:sz w:val="22"/>
          <w:szCs w:val="22"/>
        </w:rPr>
        <w:t>sys.dm_db_index</w:t>
      </w:r>
      <w:proofErr w:type="spellEnd"/>
      <w:proofErr w:type="gramStart"/>
      <w:r w:rsidRPr="00DF26F7">
        <w:rPr>
          <w:sz w:val="22"/>
          <w:szCs w:val="22"/>
        </w:rPr>
        <w:t>..</w:t>
      </w:r>
      <w:proofErr w:type="gramEnd"/>
      <w:r w:rsidRPr="00DF26F7">
        <w:rPr>
          <w:sz w:val="22"/>
          <w:szCs w:val="22"/>
        </w:rPr>
        <w:t xml:space="preserve"> DMVs, blocking &amp; deadlock issues/myriads of </w:t>
      </w:r>
      <w:proofErr w:type="spellStart"/>
      <w:r w:rsidRPr="00DF26F7">
        <w:rPr>
          <w:sz w:val="22"/>
          <w:szCs w:val="22"/>
        </w:rPr>
        <w:t>Sql</w:t>
      </w:r>
      <w:proofErr w:type="spellEnd"/>
      <w:r w:rsidRPr="00DF26F7">
        <w:rPr>
          <w:sz w:val="22"/>
          <w:szCs w:val="22"/>
        </w:rPr>
        <w:t xml:space="preserve"> Server issues per work order/problem ticketing system (Remedy).</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sz w:val="22"/>
          <w:szCs w:val="22"/>
        </w:rPr>
        <w:t>SOX</w:t>
      </w:r>
      <w:r w:rsidRPr="00DF26F7">
        <w:rPr>
          <w:sz w:val="22"/>
          <w:szCs w:val="22"/>
        </w:rPr>
        <w:t xml:space="preserve"> databases evidence collection and reporting requirements, including authoring </w:t>
      </w:r>
      <w:r w:rsidRPr="00DF26F7">
        <w:rPr>
          <w:b/>
          <w:sz w:val="22"/>
          <w:szCs w:val="22"/>
        </w:rPr>
        <w:t>custom</w:t>
      </w:r>
      <w:r w:rsidRPr="00DF26F7">
        <w:rPr>
          <w:sz w:val="22"/>
          <w:szCs w:val="22"/>
        </w:rPr>
        <w:t xml:space="preserve"> </w:t>
      </w:r>
      <w:r w:rsidRPr="00DF26F7">
        <w:rPr>
          <w:b/>
          <w:sz w:val="22"/>
          <w:szCs w:val="22"/>
        </w:rPr>
        <w:t>scripted</w:t>
      </w:r>
      <w:r w:rsidRPr="00DF26F7">
        <w:rPr>
          <w:sz w:val="22"/>
          <w:szCs w:val="22"/>
        </w:rPr>
        <w:t xml:space="preserve"> trace data collection infrastructure (including </w:t>
      </w:r>
      <w:r w:rsidRPr="00DF26F7">
        <w:rPr>
          <w:b/>
          <w:sz w:val="22"/>
          <w:szCs w:val="22"/>
        </w:rPr>
        <w:t>partitioned sliding window</w:t>
      </w:r>
      <w:r w:rsidRPr="00DF26F7">
        <w:rPr>
          <w:sz w:val="22"/>
          <w:szCs w:val="22"/>
        </w:rPr>
        <w:t xml:space="preserve"> for storing trace data for 1.5 year duration).</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sz w:val="22"/>
          <w:szCs w:val="22"/>
        </w:rPr>
        <w:t>Custom scripted</w:t>
      </w:r>
      <w:r w:rsidRPr="00DF26F7">
        <w:rPr>
          <w:sz w:val="22"/>
          <w:szCs w:val="22"/>
        </w:rPr>
        <w:t xml:space="preserve"> our database </w:t>
      </w:r>
      <w:r w:rsidRPr="00DF26F7">
        <w:rPr>
          <w:b/>
          <w:sz w:val="22"/>
          <w:szCs w:val="22"/>
        </w:rPr>
        <w:t>backup</w:t>
      </w:r>
      <w:r w:rsidRPr="00DF26F7">
        <w:rPr>
          <w:sz w:val="22"/>
          <w:szCs w:val="22"/>
        </w:rPr>
        <w:t xml:space="preserve"> routines utilizing </w:t>
      </w:r>
      <w:proofErr w:type="spellStart"/>
      <w:r w:rsidRPr="00DF26F7">
        <w:rPr>
          <w:sz w:val="22"/>
          <w:szCs w:val="22"/>
        </w:rPr>
        <w:t>Sql</w:t>
      </w:r>
      <w:proofErr w:type="spellEnd"/>
      <w:r w:rsidRPr="00DF26F7">
        <w:rPr>
          <w:sz w:val="22"/>
          <w:szCs w:val="22"/>
        </w:rPr>
        <w:t xml:space="preserve"> Server native backups, </w:t>
      </w:r>
      <w:r w:rsidRPr="00DF26F7">
        <w:rPr>
          <w:b/>
          <w:sz w:val="22"/>
          <w:szCs w:val="22"/>
        </w:rPr>
        <w:t>IBM Tivoli</w:t>
      </w:r>
      <w:r w:rsidRPr="00DF26F7">
        <w:rPr>
          <w:sz w:val="22"/>
          <w:szCs w:val="22"/>
        </w:rPr>
        <w:t xml:space="preserve"> and </w:t>
      </w:r>
      <w:r w:rsidRPr="00DF26F7">
        <w:rPr>
          <w:b/>
          <w:sz w:val="22"/>
          <w:szCs w:val="22"/>
        </w:rPr>
        <w:t xml:space="preserve">EMC </w:t>
      </w:r>
      <w:proofErr w:type="spellStart"/>
      <w:r w:rsidRPr="00DF26F7">
        <w:rPr>
          <w:b/>
          <w:sz w:val="22"/>
          <w:szCs w:val="22"/>
        </w:rPr>
        <w:t>DBBoost</w:t>
      </w:r>
      <w:proofErr w:type="spellEnd"/>
      <w:r w:rsidRPr="00DF26F7">
        <w:rPr>
          <w:sz w:val="22"/>
          <w:szCs w:val="22"/>
        </w:rPr>
        <w:t xml:space="preserve"> (</w:t>
      </w:r>
      <w:proofErr w:type="spellStart"/>
      <w:r w:rsidRPr="00DF26F7">
        <w:rPr>
          <w:b/>
          <w:sz w:val="22"/>
          <w:szCs w:val="22"/>
        </w:rPr>
        <w:t>DataDomain</w:t>
      </w:r>
      <w:proofErr w:type="spellEnd"/>
      <w:r w:rsidRPr="00DF26F7">
        <w:rPr>
          <w:sz w:val="22"/>
          <w:szCs w:val="22"/>
        </w:rPr>
        <w:t>), and regular SSAS database backups.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sz w:val="22"/>
          <w:szCs w:val="22"/>
        </w:rPr>
        <w:t>Custom scripted</w:t>
      </w:r>
      <w:r w:rsidRPr="00DF26F7">
        <w:rPr>
          <w:sz w:val="22"/>
          <w:szCs w:val="22"/>
        </w:rPr>
        <w:t xml:space="preserve"> routine </w:t>
      </w:r>
      <w:r w:rsidRPr="00DF26F7">
        <w:rPr>
          <w:b/>
          <w:sz w:val="22"/>
          <w:szCs w:val="22"/>
        </w:rPr>
        <w:t>database maintenance</w:t>
      </w:r>
      <w:r w:rsidRPr="00DF26F7">
        <w:rPr>
          <w:sz w:val="22"/>
          <w:szCs w:val="22"/>
        </w:rPr>
        <w:t xml:space="preserve"> index rebuild/reorg &amp; statistics update procedures.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Helped plan and implemented </w:t>
      </w:r>
      <w:r w:rsidRPr="00DF26F7">
        <w:rPr>
          <w:b/>
          <w:sz w:val="22"/>
          <w:szCs w:val="22"/>
        </w:rPr>
        <w:t>application database upgrades</w:t>
      </w:r>
      <w:r w:rsidRPr="00DF26F7">
        <w:rPr>
          <w:sz w:val="22"/>
          <w:szCs w:val="22"/>
        </w:rPr>
        <w:t xml:space="preserve"> including SSIS packages, SSRS, SSAS databases for numerous internal and 3</w:t>
      </w:r>
      <w:r w:rsidRPr="00DF26F7">
        <w:rPr>
          <w:sz w:val="22"/>
          <w:szCs w:val="22"/>
          <w:vertAlign w:val="superscript"/>
        </w:rPr>
        <w:t>rd</w:t>
      </w:r>
      <w:r w:rsidRPr="00DF26F7">
        <w:rPr>
          <w:sz w:val="22"/>
          <w:szCs w:val="22"/>
        </w:rPr>
        <w:t xml:space="preserve"> party application databases.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Familiar with </w:t>
      </w:r>
      <w:r w:rsidRPr="00DF26F7">
        <w:rPr>
          <w:b/>
          <w:sz w:val="22"/>
          <w:szCs w:val="22"/>
        </w:rPr>
        <w:t>Integration Services Catalog</w:t>
      </w:r>
      <w:r w:rsidRPr="00DF26F7">
        <w:rPr>
          <w:sz w:val="22"/>
          <w:szCs w:val="22"/>
        </w:rPr>
        <w:t xml:space="preserve"> usage.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sz w:val="22"/>
          <w:szCs w:val="22"/>
        </w:rPr>
        <w:t>Troubleshoot</w:t>
      </w:r>
      <w:r w:rsidRPr="00DF26F7">
        <w:rPr>
          <w:sz w:val="22"/>
          <w:szCs w:val="22"/>
        </w:rPr>
        <w:t xml:space="preserve"> myriad end-user issues over these thousands of </w:t>
      </w:r>
      <w:proofErr w:type="spellStart"/>
      <w:r w:rsidRPr="00DF26F7">
        <w:rPr>
          <w:sz w:val="22"/>
          <w:szCs w:val="22"/>
        </w:rPr>
        <w:t>Sql</w:t>
      </w:r>
      <w:proofErr w:type="spellEnd"/>
      <w:r w:rsidRPr="00DF26F7">
        <w:rPr>
          <w:sz w:val="22"/>
          <w:szCs w:val="22"/>
        </w:rPr>
        <w:t xml:space="preserve"> Server instances on a daily basis.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Provided </w:t>
      </w:r>
      <w:r w:rsidRPr="00DF26F7">
        <w:rPr>
          <w:b/>
          <w:sz w:val="22"/>
          <w:szCs w:val="22"/>
        </w:rPr>
        <w:t>on-call</w:t>
      </w:r>
      <w:r w:rsidRPr="00DF26F7">
        <w:rPr>
          <w:sz w:val="22"/>
          <w:szCs w:val="22"/>
        </w:rPr>
        <w:t xml:space="preserve"> commitments and/or irregular hour commitments as needed.</w:t>
      </w:r>
    </w:p>
    <w:p w:rsidR="00DF26F7" w:rsidRPr="00DF26F7" w:rsidRDefault="00DF26F7" w:rsidP="00DF26F7">
      <w:pPr>
        <w:rPr>
          <w:sz w:val="22"/>
          <w:szCs w:val="22"/>
        </w:rPr>
      </w:pP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jc w:val="both"/>
        <w:rPr>
          <w:sz w:val="22"/>
          <w:szCs w:val="22"/>
        </w:rPr>
      </w:pPr>
      <w:r w:rsidRPr="00DF26F7">
        <w:rPr>
          <w:b/>
          <w:bCs/>
          <w:sz w:val="22"/>
          <w:szCs w:val="22"/>
        </w:rPr>
        <w:t>Apex Systems, Inc.</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07/2011 – 09/2011</w:t>
      </w: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t xml:space="preserve">SQL SERVER DBA (contractor at McKesson) </w:t>
      </w:r>
    </w:p>
    <w:p w:rsidR="00DF26F7" w:rsidRPr="00DF26F7" w:rsidRDefault="00DF26F7" w:rsidP="00DF26F7">
      <w:pPr>
        <w:rPr>
          <w:sz w:val="22"/>
          <w:szCs w:val="22"/>
        </w:rPr>
      </w:pPr>
    </w:p>
    <w:p w:rsidR="00DF26F7" w:rsidRPr="00DF26F7" w:rsidRDefault="00DF26F7" w:rsidP="00DF26F7">
      <w:pPr>
        <w:rPr>
          <w:sz w:val="22"/>
          <w:szCs w:val="22"/>
        </w:rPr>
      </w:pPr>
      <w:r w:rsidRPr="00DF26F7">
        <w:rPr>
          <w:sz w:val="22"/>
          <w:szCs w:val="22"/>
        </w:rPr>
        <w:t>McKesson enjoys a huge presence in the healthcare industry in medicines, medical supplies and healthcare IT, and has done so for many years.  Apex Systems is a very large IT staffing firm involved in government, healthcare, financial, IT, energy, consumer and industrial services throughout the United States.   I had the privilege of working at McKesson to fill-in for a fine DBA on sick leave.</w:t>
      </w:r>
    </w:p>
    <w:p w:rsidR="00DF26F7" w:rsidRPr="00DF26F7" w:rsidRDefault="00DF26F7" w:rsidP="00DF26F7">
      <w:pPr>
        <w:rPr>
          <w:sz w:val="22"/>
          <w:szCs w:val="22"/>
        </w:rPr>
      </w:pP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b/>
          <w:bCs/>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Working environment</w:t>
      </w:r>
      <w:r w:rsidRPr="00DF26F7">
        <w:rPr>
          <w:b/>
          <w:sz w:val="22"/>
          <w:szCs w:val="22"/>
        </w:rPr>
        <w:t xml:space="preserve"> 3000+ databases</w:t>
      </w:r>
      <w:r w:rsidRPr="00DF26F7">
        <w:rPr>
          <w:sz w:val="22"/>
          <w:szCs w:val="22"/>
        </w:rPr>
        <w:t xml:space="preserve">, </w:t>
      </w:r>
      <w:r w:rsidRPr="00DF26F7">
        <w:rPr>
          <w:b/>
          <w:sz w:val="22"/>
          <w:szCs w:val="22"/>
        </w:rPr>
        <w:t xml:space="preserve">250+ </w:t>
      </w:r>
      <w:proofErr w:type="spellStart"/>
      <w:r w:rsidRPr="00DF26F7">
        <w:rPr>
          <w:b/>
          <w:sz w:val="22"/>
          <w:szCs w:val="22"/>
        </w:rPr>
        <w:t>Sql</w:t>
      </w:r>
      <w:proofErr w:type="spellEnd"/>
      <w:r w:rsidRPr="00DF26F7">
        <w:rPr>
          <w:b/>
          <w:sz w:val="22"/>
          <w:szCs w:val="22"/>
        </w:rPr>
        <w:t xml:space="preserve"> Server instances</w:t>
      </w:r>
      <w:r w:rsidRPr="00DF26F7">
        <w:rPr>
          <w:sz w:val="22"/>
          <w:szCs w:val="22"/>
        </w:rPr>
        <w:t xml:space="preserve">, </w:t>
      </w:r>
      <w:proofErr w:type="gramStart"/>
      <w:r w:rsidRPr="00DF26F7">
        <w:rPr>
          <w:sz w:val="22"/>
          <w:szCs w:val="22"/>
        </w:rPr>
        <w:t>DB</w:t>
      </w:r>
      <w:proofErr w:type="gramEnd"/>
      <w:r w:rsidRPr="00DF26F7">
        <w:rPr>
          <w:sz w:val="22"/>
          <w:szCs w:val="22"/>
        </w:rPr>
        <w:t xml:space="preserve"> sizes ranged from miniscule to </w:t>
      </w:r>
      <w:r w:rsidRPr="00DF26F7">
        <w:rPr>
          <w:b/>
          <w:sz w:val="22"/>
          <w:szCs w:val="22"/>
        </w:rPr>
        <w:t>16 TB databases</w:t>
      </w:r>
      <w:r w:rsidRPr="00DF26F7">
        <w:rPr>
          <w:sz w:val="22"/>
          <w:szCs w:val="22"/>
        </w:rPr>
        <w:t xml:space="preserve"> and numerous </w:t>
      </w:r>
      <w:r w:rsidRPr="00DF26F7">
        <w:rPr>
          <w:b/>
          <w:sz w:val="22"/>
          <w:szCs w:val="22"/>
        </w:rPr>
        <w:t>SOX</w:t>
      </w:r>
      <w:r w:rsidRPr="00DF26F7">
        <w:rPr>
          <w:sz w:val="22"/>
          <w:szCs w:val="22"/>
        </w:rPr>
        <w:t xml:space="preserve"> databases.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Performed a myriad of various </w:t>
      </w:r>
      <w:r w:rsidRPr="00DF26F7">
        <w:rPr>
          <w:b/>
          <w:sz w:val="22"/>
          <w:szCs w:val="22"/>
        </w:rPr>
        <w:t xml:space="preserve">operational DBA </w:t>
      </w:r>
      <w:r w:rsidRPr="00DF26F7">
        <w:rPr>
          <w:sz w:val="22"/>
          <w:szCs w:val="22"/>
        </w:rPr>
        <w:t>tasks.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sz w:val="22"/>
          <w:szCs w:val="22"/>
        </w:rPr>
        <w:t>Worked with</w:t>
      </w:r>
      <w:r w:rsidRPr="00DF26F7">
        <w:rPr>
          <w:sz w:val="22"/>
          <w:szCs w:val="22"/>
        </w:rPr>
        <w:t xml:space="preserve"> </w:t>
      </w:r>
      <w:r w:rsidRPr="00DF26F7">
        <w:rPr>
          <w:b/>
          <w:sz w:val="22"/>
          <w:szCs w:val="22"/>
        </w:rPr>
        <w:t>developers</w:t>
      </w:r>
      <w:r w:rsidRPr="00DF26F7">
        <w:rPr>
          <w:sz w:val="22"/>
          <w:szCs w:val="22"/>
        </w:rPr>
        <w:t xml:space="preserve"> on security, data migration and other issues.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Worked with BCM </w:t>
      </w:r>
      <w:r w:rsidRPr="00DF26F7">
        <w:rPr>
          <w:b/>
          <w:sz w:val="22"/>
          <w:szCs w:val="22"/>
        </w:rPr>
        <w:t xml:space="preserve">Remedy </w:t>
      </w:r>
      <w:r w:rsidRPr="00DF26F7">
        <w:rPr>
          <w:sz w:val="22"/>
          <w:szCs w:val="22"/>
        </w:rPr>
        <w:t>to handle a myriad of incident/configuration tickets.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Filled </w:t>
      </w:r>
      <w:r w:rsidRPr="00DF26F7">
        <w:rPr>
          <w:b/>
          <w:sz w:val="22"/>
          <w:szCs w:val="22"/>
        </w:rPr>
        <w:t>database security</w:t>
      </w:r>
      <w:r w:rsidRPr="00DF26F7">
        <w:rPr>
          <w:sz w:val="22"/>
          <w:szCs w:val="22"/>
        </w:rPr>
        <w:t xml:space="preserve"> access requests/researched existing security situations.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Filled requests for </w:t>
      </w:r>
      <w:r w:rsidRPr="00DF26F7">
        <w:rPr>
          <w:b/>
          <w:sz w:val="22"/>
          <w:szCs w:val="22"/>
        </w:rPr>
        <w:t>SSRS</w:t>
      </w:r>
      <w:r w:rsidRPr="00DF26F7">
        <w:rPr>
          <w:sz w:val="22"/>
          <w:szCs w:val="22"/>
        </w:rPr>
        <w:t xml:space="preserve"> report permissions.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Researched </w:t>
      </w:r>
      <w:r w:rsidRPr="00DF26F7">
        <w:rPr>
          <w:b/>
          <w:sz w:val="22"/>
          <w:szCs w:val="22"/>
        </w:rPr>
        <w:t>locking/blocking &amp; poor preforming query</w:t>
      </w:r>
      <w:r w:rsidRPr="00DF26F7">
        <w:rPr>
          <w:sz w:val="22"/>
          <w:szCs w:val="22"/>
        </w:rPr>
        <w:t xml:space="preserve"> issues with </w:t>
      </w:r>
      <w:r w:rsidRPr="00DF26F7">
        <w:rPr>
          <w:b/>
          <w:sz w:val="22"/>
          <w:szCs w:val="22"/>
        </w:rPr>
        <w:t>Profiler &amp; DMVs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lastRenderedPageBreak/>
        <w:t xml:space="preserve">Installed/helped </w:t>
      </w:r>
      <w:r w:rsidRPr="00DF26F7">
        <w:rPr>
          <w:b/>
          <w:sz w:val="22"/>
          <w:szCs w:val="22"/>
        </w:rPr>
        <w:t>install</w:t>
      </w:r>
      <w:r w:rsidRPr="00DF26F7">
        <w:rPr>
          <w:sz w:val="22"/>
          <w:szCs w:val="22"/>
        </w:rPr>
        <w:t xml:space="preserve"> new </w:t>
      </w:r>
      <w:proofErr w:type="spellStart"/>
      <w:r w:rsidRPr="00DF26F7">
        <w:rPr>
          <w:b/>
          <w:sz w:val="22"/>
          <w:szCs w:val="22"/>
        </w:rPr>
        <w:t>Sql</w:t>
      </w:r>
      <w:proofErr w:type="spellEnd"/>
      <w:r w:rsidRPr="00DF26F7">
        <w:rPr>
          <w:b/>
          <w:sz w:val="22"/>
          <w:szCs w:val="22"/>
        </w:rPr>
        <w:t xml:space="preserve"> Server</w:t>
      </w:r>
      <w:r w:rsidRPr="00DF26F7">
        <w:rPr>
          <w:sz w:val="22"/>
          <w:szCs w:val="22"/>
        </w:rPr>
        <w:t xml:space="preserve"> </w:t>
      </w:r>
      <w:r w:rsidRPr="00DF26F7">
        <w:rPr>
          <w:b/>
          <w:sz w:val="22"/>
          <w:szCs w:val="22"/>
        </w:rPr>
        <w:t>2008 R2</w:t>
      </w:r>
      <w:r w:rsidRPr="00DF26F7">
        <w:rPr>
          <w:sz w:val="22"/>
          <w:szCs w:val="22"/>
        </w:rPr>
        <w:t xml:space="preserve"> instances (some clustering).</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Set-up new </w:t>
      </w:r>
      <w:proofErr w:type="gramStart"/>
      <w:r w:rsidRPr="00DF26F7">
        <w:rPr>
          <w:sz w:val="22"/>
          <w:szCs w:val="22"/>
        </w:rPr>
        <w:t>servers</w:t>
      </w:r>
      <w:proofErr w:type="gramEnd"/>
      <w:r w:rsidRPr="00DF26F7">
        <w:rPr>
          <w:sz w:val="22"/>
          <w:szCs w:val="22"/>
        </w:rPr>
        <w:t xml:space="preserve"> post-installation with databases, logins, users, jobs.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Copied databases from environment to environment with </w:t>
      </w:r>
      <w:proofErr w:type="spellStart"/>
      <w:r w:rsidRPr="00DF26F7">
        <w:rPr>
          <w:sz w:val="22"/>
          <w:szCs w:val="22"/>
        </w:rPr>
        <w:t>Sql</w:t>
      </w:r>
      <w:proofErr w:type="spellEnd"/>
      <w:r w:rsidRPr="00DF26F7">
        <w:rPr>
          <w:sz w:val="22"/>
          <w:szCs w:val="22"/>
        </w:rPr>
        <w:t xml:space="preserve"> Server native </w:t>
      </w:r>
      <w:r w:rsidRPr="00DF26F7">
        <w:rPr>
          <w:b/>
          <w:sz w:val="22"/>
          <w:szCs w:val="22"/>
        </w:rPr>
        <w:t>backup/restores</w:t>
      </w:r>
      <w:r w:rsidRPr="00DF26F7">
        <w:rPr>
          <w:sz w:val="22"/>
          <w:szCs w:val="22"/>
        </w:rPr>
        <w:t xml:space="preserve"> &amp; </w:t>
      </w:r>
      <w:r w:rsidRPr="00DF26F7">
        <w:rPr>
          <w:b/>
          <w:sz w:val="22"/>
          <w:szCs w:val="22"/>
        </w:rPr>
        <w:t xml:space="preserve">Quest </w:t>
      </w:r>
      <w:proofErr w:type="spellStart"/>
      <w:r w:rsidRPr="00DF26F7">
        <w:rPr>
          <w:b/>
          <w:sz w:val="22"/>
          <w:szCs w:val="22"/>
        </w:rPr>
        <w:t>LiteSpeed</w:t>
      </w:r>
      <w:proofErr w:type="spellEnd"/>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Helped with </w:t>
      </w:r>
      <w:r w:rsidRPr="00DF26F7">
        <w:rPr>
          <w:b/>
          <w:sz w:val="22"/>
          <w:szCs w:val="22"/>
        </w:rPr>
        <w:t>migrations</w:t>
      </w:r>
      <w:r w:rsidRPr="00DF26F7">
        <w:rPr>
          <w:sz w:val="22"/>
          <w:szCs w:val="22"/>
        </w:rPr>
        <w:t xml:space="preserve"> of entire </w:t>
      </w:r>
      <w:r w:rsidRPr="00DF26F7">
        <w:rPr>
          <w:b/>
          <w:sz w:val="22"/>
          <w:szCs w:val="22"/>
        </w:rPr>
        <w:t>servers</w:t>
      </w:r>
      <w:r w:rsidRPr="00DF26F7">
        <w:rPr>
          <w:sz w:val="22"/>
          <w:szCs w:val="22"/>
        </w:rPr>
        <w:t xml:space="preserve">, single </w:t>
      </w:r>
      <w:r w:rsidRPr="00DF26F7">
        <w:rPr>
          <w:b/>
          <w:sz w:val="22"/>
          <w:szCs w:val="22"/>
        </w:rPr>
        <w:t>databases</w:t>
      </w:r>
      <w:r w:rsidRPr="00DF26F7">
        <w:rPr>
          <w:sz w:val="22"/>
          <w:szCs w:val="22"/>
        </w:rPr>
        <w:t xml:space="preserve"> and/or </w:t>
      </w:r>
      <w:r w:rsidRPr="00DF26F7">
        <w:rPr>
          <w:b/>
          <w:sz w:val="22"/>
          <w:szCs w:val="22"/>
        </w:rPr>
        <w:t>customized data migration</w:t>
      </w:r>
      <w:r w:rsidRPr="00DF26F7">
        <w:rPr>
          <w:sz w:val="22"/>
          <w:szCs w:val="22"/>
        </w:rPr>
        <w:t xml:space="preserve"> between </w:t>
      </w:r>
      <w:proofErr w:type="spellStart"/>
      <w:r w:rsidRPr="00DF26F7">
        <w:rPr>
          <w:sz w:val="22"/>
          <w:szCs w:val="22"/>
        </w:rPr>
        <w:t>Sql</w:t>
      </w:r>
      <w:proofErr w:type="spellEnd"/>
      <w:r w:rsidRPr="00DF26F7">
        <w:rPr>
          <w:sz w:val="22"/>
          <w:szCs w:val="22"/>
        </w:rPr>
        <w:t xml:space="preserve"> Server </w:t>
      </w:r>
      <w:proofErr w:type="spellStart"/>
      <w:r w:rsidRPr="00DF26F7">
        <w:rPr>
          <w:sz w:val="22"/>
          <w:szCs w:val="22"/>
        </w:rPr>
        <w:t>insteances</w:t>
      </w:r>
      <w:proofErr w:type="spellEnd"/>
      <w:r w:rsidRPr="00DF26F7">
        <w:rPr>
          <w:sz w:val="22"/>
          <w:szCs w:val="22"/>
        </w:rPr>
        <w:t>/servers.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sz w:val="22"/>
          <w:szCs w:val="22"/>
        </w:rPr>
        <w:t>Wrote scripts</w:t>
      </w:r>
      <w:r w:rsidRPr="00DF26F7">
        <w:rPr>
          <w:sz w:val="22"/>
          <w:szCs w:val="22"/>
        </w:rPr>
        <w:t xml:space="preserve"> display user rights/permissions, to script server configurations, logins, linked servers, operators, etc. for server migrations and display database files &amp; space usage.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proofErr w:type="spellStart"/>
      <w:r w:rsidRPr="00DF26F7">
        <w:rPr>
          <w:sz w:val="22"/>
          <w:szCs w:val="22"/>
        </w:rPr>
        <w:t>Implemeted</w:t>
      </w:r>
      <w:proofErr w:type="spellEnd"/>
      <w:r w:rsidRPr="00DF26F7">
        <w:rPr>
          <w:sz w:val="22"/>
          <w:szCs w:val="22"/>
        </w:rPr>
        <w:t xml:space="preserve"> </w:t>
      </w:r>
      <w:r w:rsidRPr="00DF26F7">
        <w:rPr>
          <w:b/>
          <w:sz w:val="22"/>
          <w:szCs w:val="22"/>
        </w:rPr>
        <w:t>linked servers</w:t>
      </w:r>
      <w:r w:rsidRPr="00DF26F7">
        <w:rPr>
          <w:sz w:val="22"/>
          <w:szCs w:val="22"/>
        </w:rPr>
        <w:t xml:space="preserve"> &amp; linked login security and resolved linked server issues.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Researched </w:t>
      </w:r>
      <w:proofErr w:type="spellStart"/>
      <w:r w:rsidRPr="00DF26F7">
        <w:rPr>
          <w:b/>
          <w:sz w:val="22"/>
          <w:szCs w:val="22"/>
        </w:rPr>
        <w:t>Sql</w:t>
      </w:r>
      <w:proofErr w:type="spellEnd"/>
      <w:r w:rsidRPr="00DF26F7">
        <w:rPr>
          <w:b/>
          <w:sz w:val="22"/>
          <w:szCs w:val="22"/>
        </w:rPr>
        <w:t xml:space="preserve"> Server Agent</w:t>
      </w:r>
      <w:r w:rsidRPr="00DF26F7">
        <w:rPr>
          <w:sz w:val="22"/>
          <w:szCs w:val="22"/>
        </w:rPr>
        <w:t xml:space="preserve"> job issues.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Installed/updated some </w:t>
      </w:r>
      <w:r w:rsidRPr="00DF26F7">
        <w:rPr>
          <w:b/>
          <w:sz w:val="22"/>
          <w:szCs w:val="22"/>
        </w:rPr>
        <w:t>SSIS</w:t>
      </w:r>
      <w:r w:rsidRPr="00DF26F7">
        <w:rPr>
          <w:sz w:val="22"/>
          <w:szCs w:val="22"/>
        </w:rPr>
        <w:t xml:space="preserve"> packages.</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t>Time-off to deal with aging parents.</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4/2010 – 7/2011</w:t>
      </w: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t xml:space="preserve">Did some SQL DBA work </w:t>
      </w:r>
      <w:proofErr w:type="gramStart"/>
      <w:r w:rsidRPr="00DF26F7">
        <w:rPr>
          <w:b/>
          <w:bCs/>
          <w:sz w:val="22"/>
          <w:szCs w:val="22"/>
        </w:rPr>
        <w:t>informally.</w:t>
      </w:r>
      <w:proofErr w:type="gramEnd"/>
    </w:p>
    <w:p w:rsidR="00DF26F7" w:rsidRPr="00DF26F7" w:rsidRDefault="00DF26F7" w:rsidP="00DF26F7">
      <w:pPr>
        <w:tabs>
          <w:tab w:val="left" w:pos="720"/>
        </w:tabs>
        <w:rPr>
          <w:sz w:val="22"/>
          <w:szCs w:val="22"/>
        </w:rPr>
      </w:pPr>
    </w:p>
    <w:p w:rsidR="00DF26F7" w:rsidRPr="00DF26F7" w:rsidRDefault="00DF26F7" w:rsidP="00DF26F7">
      <w:pPr>
        <w:tabs>
          <w:tab w:val="left" w:pos="720"/>
        </w:tabs>
        <w:rPr>
          <w:sz w:val="22"/>
          <w:szCs w:val="22"/>
        </w:rPr>
      </w:pPr>
      <w:proofErr w:type="gramStart"/>
      <w:r w:rsidRPr="00DF26F7">
        <w:rPr>
          <w:sz w:val="22"/>
          <w:szCs w:val="22"/>
        </w:rPr>
        <w:t>Two aging parents, one out-of-state, one in-state.</w:t>
      </w:r>
      <w:proofErr w:type="gramEnd"/>
      <w:r w:rsidRPr="00DF26F7">
        <w:rPr>
          <w:sz w:val="22"/>
          <w:szCs w:val="22"/>
        </w:rPr>
        <w:t xml:space="preserve">  </w:t>
      </w:r>
      <w:proofErr w:type="gramStart"/>
      <w:r w:rsidRPr="00DF26F7">
        <w:rPr>
          <w:sz w:val="22"/>
          <w:szCs w:val="22"/>
        </w:rPr>
        <w:t>Required travel and much personal time.</w:t>
      </w:r>
      <w:proofErr w:type="gramEnd"/>
      <w:r w:rsidRPr="00DF26F7">
        <w:rPr>
          <w:sz w:val="22"/>
          <w:szCs w:val="22"/>
        </w:rPr>
        <w:t xml:space="preserve">  Issues are resolved.</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jc w:val="both"/>
        <w:rPr>
          <w:sz w:val="22"/>
          <w:szCs w:val="22"/>
        </w:rPr>
      </w:pPr>
      <w:proofErr w:type="spellStart"/>
      <w:r w:rsidRPr="00DF26F7">
        <w:rPr>
          <w:b/>
          <w:bCs/>
          <w:sz w:val="22"/>
          <w:szCs w:val="22"/>
        </w:rPr>
        <w:t>Daegis</w:t>
      </w:r>
      <w:proofErr w:type="spellEnd"/>
      <w:r w:rsidRPr="00DF26F7">
        <w:rPr>
          <w:b/>
          <w:bCs/>
          <w:sz w:val="22"/>
          <w:szCs w:val="22"/>
        </w:rPr>
        <w:t>, Inc.</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11/2008 – 4/2010</w:t>
      </w: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t>SQL SERVER DBA</w:t>
      </w:r>
    </w:p>
    <w:p w:rsidR="00DF26F7" w:rsidRPr="00DF26F7" w:rsidRDefault="00DF26F7" w:rsidP="00DF26F7">
      <w:pPr>
        <w:rPr>
          <w:b/>
          <w:bCs/>
          <w:sz w:val="22"/>
          <w:szCs w:val="22"/>
        </w:rPr>
      </w:pPr>
    </w:p>
    <w:p w:rsidR="00DF26F7" w:rsidRPr="00DF26F7" w:rsidRDefault="00DF26F7" w:rsidP="00DF26F7">
      <w:pPr>
        <w:rPr>
          <w:sz w:val="22"/>
          <w:szCs w:val="22"/>
        </w:rPr>
      </w:pPr>
      <w:proofErr w:type="spellStart"/>
      <w:r w:rsidRPr="00DF26F7">
        <w:rPr>
          <w:sz w:val="22"/>
          <w:szCs w:val="22"/>
        </w:rPr>
        <w:t>Daegis</w:t>
      </w:r>
      <w:proofErr w:type="spellEnd"/>
      <w:r w:rsidRPr="00DF26F7">
        <w:rPr>
          <w:sz w:val="22"/>
          <w:szCs w:val="22"/>
        </w:rPr>
        <w:t>, Inc. is a multi-national corporation that assists in the legal “discovery” process by extracting, cataloging and indexing electronic documents (i.e. email and other files on disk/other durable media) and assists attorneys in retrieving reviewing these documents per their relevance to court actions under consideration.</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Designed database objects (</w:t>
      </w:r>
      <w:r w:rsidRPr="00DF26F7">
        <w:rPr>
          <w:b/>
          <w:sz w:val="22"/>
          <w:szCs w:val="22"/>
        </w:rPr>
        <w:t>Embarcadero ER Studio</w:t>
      </w:r>
      <w:r w:rsidRPr="00DF26F7">
        <w:rPr>
          <w:sz w:val="22"/>
          <w:szCs w:val="22"/>
        </w:rPr>
        <w:t>) from analysis of written/non-written specs.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Cs/>
          <w:sz w:val="22"/>
          <w:szCs w:val="22"/>
        </w:rPr>
        <w:t>Wrote</w:t>
      </w:r>
      <w:r w:rsidRPr="00DF26F7">
        <w:rPr>
          <w:b/>
          <w:bCs/>
          <w:sz w:val="22"/>
          <w:szCs w:val="22"/>
        </w:rPr>
        <w:t xml:space="preserve"> smart DDL </w:t>
      </w:r>
      <w:r w:rsidRPr="00DF26F7">
        <w:rPr>
          <w:bCs/>
          <w:sz w:val="22"/>
          <w:szCs w:val="22"/>
        </w:rPr>
        <w:t>app-version upgrade</w:t>
      </w:r>
      <w:r w:rsidRPr="00DF26F7">
        <w:rPr>
          <w:b/>
          <w:bCs/>
          <w:sz w:val="22"/>
          <w:szCs w:val="22"/>
        </w:rPr>
        <w:t xml:space="preserve"> scripts.  </w:t>
      </w:r>
      <w:r w:rsidRPr="00DF26F7">
        <w:rPr>
          <w:bCs/>
          <w:sz w:val="22"/>
          <w:szCs w:val="22"/>
        </w:rPr>
        <w:t>Smart</w:t>
      </w:r>
      <w:r w:rsidRPr="00DF26F7">
        <w:rPr>
          <w:b/>
          <w:bCs/>
          <w:sz w:val="22"/>
          <w:szCs w:val="22"/>
        </w:rPr>
        <w:t xml:space="preserve"> = </w:t>
      </w:r>
      <w:r w:rsidRPr="00DF26F7">
        <w:rPr>
          <w:sz w:val="22"/>
          <w:szCs w:val="22"/>
        </w:rPr>
        <w:t>intelligent enough to sense the need for the upgrade from current state.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Wrote many </w:t>
      </w:r>
      <w:r w:rsidRPr="00DF26F7">
        <w:rPr>
          <w:b/>
          <w:bCs/>
          <w:sz w:val="22"/>
          <w:szCs w:val="22"/>
        </w:rPr>
        <w:t>stored procedures, UDFs, views, triggers, upgrade scripts.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Managed </w:t>
      </w:r>
      <w:proofErr w:type="spellStart"/>
      <w:r w:rsidRPr="00DF26F7">
        <w:rPr>
          <w:sz w:val="22"/>
          <w:szCs w:val="22"/>
        </w:rPr>
        <w:t>Sql</w:t>
      </w:r>
      <w:proofErr w:type="spellEnd"/>
      <w:r w:rsidRPr="00DF26F7">
        <w:rPr>
          <w:sz w:val="22"/>
          <w:szCs w:val="22"/>
        </w:rPr>
        <w:t xml:space="preserve"> Server security/access/permissions, particularly schema-based security.</w:t>
      </w:r>
    </w:p>
    <w:p w:rsidR="00DF26F7" w:rsidRPr="00DF26F7" w:rsidRDefault="00DF26F7" w:rsidP="00DF26F7">
      <w:pPr>
        <w:widowControl w:val="0"/>
        <w:numPr>
          <w:ilvl w:val="0"/>
          <w:numId w:val="20"/>
        </w:numPr>
        <w:tabs>
          <w:tab w:val="left" w:pos="720"/>
        </w:tabs>
        <w:autoSpaceDE w:val="0"/>
        <w:autoSpaceDN w:val="0"/>
        <w:adjustRightInd w:val="0"/>
        <w:ind w:left="720" w:hanging="360"/>
        <w:rPr>
          <w:b/>
          <w:sz w:val="22"/>
          <w:szCs w:val="22"/>
        </w:rPr>
      </w:pPr>
      <w:r w:rsidRPr="00DF26F7">
        <w:rPr>
          <w:b/>
          <w:sz w:val="22"/>
          <w:szCs w:val="22"/>
        </w:rPr>
        <w:t xml:space="preserve">Diagnosed and fixed </w:t>
      </w:r>
      <w:r w:rsidRPr="00DF26F7">
        <w:rPr>
          <w:b/>
          <w:bCs/>
          <w:sz w:val="22"/>
          <w:szCs w:val="22"/>
        </w:rPr>
        <w:t xml:space="preserve">performance </w:t>
      </w:r>
      <w:proofErr w:type="gramStart"/>
      <w:r w:rsidRPr="00DF26F7">
        <w:rPr>
          <w:b/>
          <w:sz w:val="22"/>
          <w:szCs w:val="22"/>
        </w:rPr>
        <w:t>issues  in</w:t>
      </w:r>
      <w:proofErr w:type="gramEnd"/>
      <w:r w:rsidRPr="00DF26F7">
        <w:rPr>
          <w:b/>
          <w:sz w:val="22"/>
          <w:szCs w:val="22"/>
        </w:rPr>
        <w:t xml:space="preserve"> development and production environments.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proofErr w:type="gramStart"/>
      <w:r w:rsidRPr="00DF26F7">
        <w:rPr>
          <w:b/>
          <w:bCs/>
          <w:sz w:val="22"/>
          <w:szCs w:val="22"/>
        </w:rPr>
        <w:t>Authored  policies</w:t>
      </w:r>
      <w:proofErr w:type="gramEnd"/>
      <w:r w:rsidRPr="00DF26F7">
        <w:rPr>
          <w:b/>
          <w:bCs/>
          <w:sz w:val="22"/>
          <w:szCs w:val="22"/>
        </w:rPr>
        <w:t>/standards pertaining</w:t>
      </w:r>
      <w:r w:rsidRPr="00DF26F7">
        <w:rPr>
          <w:bCs/>
          <w:sz w:val="22"/>
          <w:szCs w:val="22"/>
        </w:rPr>
        <w:t xml:space="preserve"> to database use,  authoring of executables and designing of database objects.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Worked closely with upper-tier developers</w:t>
      </w:r>
      <w:r w:rsidRPr="00DF26F7">
        <w:rPr>
          <w:sz w:val="22"/>
          <w:szCs w:val="22"/>
        </w:rPr>
        <w:t xml:space="preserve"> to satisfy their needs, advise/worked with them on implementation details related to lower-tier architecture (middle-tier and/or back-end) processes.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Worked with business analysts</w:t>
      </w:r>
      <w:r w:rsidRPr="00DF26F7">
        <w:rPr>
          <w:sz w:val="22"/>
          <w:szCs w:val="22"/>
        </w:rPr>
        <w:t xml:space="preserve"> to interpret high-level requirements into low-level database entities.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Worked with </w:t>
      </w:r>
      <w:proofErr w:type="spellStart"/>
      <w:r w:rsidRPr="00DF26F7">
        <w:rPr>
          <w:b/>
          <w:bCs/>
          <w:sz w:val="22"/>
          <w:szCs w:val="22"/>
        </w:rPr>
        <w:t>Sql</w:t>
      </w:r>
      <w:proofErr w:type="spellEnd"/>
      <w:r w:rsidRPr="00DF26F7">
        <w:rPr>
          <w:b/>
          <w:bCs/>
          <w:sz w:val="22"/>
          <w:szCs w:val="22"/>
        </w:rPr>
        <w:t xml:space="preserve"> Server 2000/2005/2008.</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sz w:val="22"/>
          <w:szCs w:val="22"/>
        </w:rPr>
        <w:t>Automated</w:t>
      </w:r>
      <w:r w:rsidRPr="00DF26F7">
        <w:rPr>
          <w:sz w:val="22"/>
          <w:szCs w:val="22"/>
        </w:rPr>
        <w:t xml:space="preserve"> configurable </w:t>
      </w:r>
      <w:r w:rsidRPr="00DF26F7">
        <w:rPr>
          <w:b/>
          <w:bCs/>
          <w:sz w:val="22"/>
          <w:szCs w:val="22"/>
        </w:rPr>
        <w:t xml:space="preserve">backups </w:t>
      </w:r>
      <w:r w:rsidRPr="00DF26F7">
        <w:rPr>
          <w:bCs/>
          <w:sz w:val="22"/>
          <w:szCs w:val="22"/>
        </w:rPr>
        <w:t>and</w:t>
      </w:r>
      <w:r w:rsidRPr="00DF26F7">
        <w:rPr>
          <w:b/>
          <w:bCs/>
          <w:sz w:val="22"/>
          <w:szCs w:val="22"/>
        </w:rPr>
        <w:t xml:space="preserve"> maintenance </w:t>
      </w:r>
      <w:r w:rsidRPr="00DF26F7">
        <w:rPr>
          <w:sz w:val="22"/>
          <w:szCs w:val="22"/>
        </w:rPr>
        <w:t xml:space="preserve">for all production and development servers including </w:t>
      </w:r>
      <w:r w:rsidRPr="00DF26F7">
        <w:rPr>
          <w:b/>
          <w:sz w:val="22"/>
          <w:szCs w:val="22"/>
        </w:rPr>
        <w:t>smart index rebuilds</w:t>
      </w:r>
      <w:r w:rsidRPr="00DF26F7">
        <w:rPr>
          <w:sz w:val="22"/>
          <w:szCs w:val="22"/>
        </w:rPr>
        <w:t xml:space="preserve"> (smart = indexes were not rebuild unless they were sufficiently fragmented and a sufficient number of pages).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Automated hard drive/database </w:t>
      </w:r>
      <w:proofErr w:type="gramStart"/>
      <w:r w:rsidRPr="00DF26F7">
        <w:rPr>
          <w:sz w:val="22"/>
          <w:szCs w:val="22"/>
        </w:rPr>
        <w:t>object</w:t>
      </w:r>
      <w:proofErr w:type="gramEnd"/>
      <w:r w:rsidRPr="00DF26F7">
        <w:rPr>
          <w:sz w:val="22"/>
          <w:szCs w:val="22"/>
        </w:rPr>
        <w:t xml:space="preserve"> space monitoring and notification.</w:t>
      </w:r>
    </w:p>
    <w:p w:rsidR="00DF26F7" w:rsidRPr="00DF26F7" w:rsidRDefault="00DF26F7" w:rsidP="00DF26F7">
      <w:pPr>
        <w:rPr>
          <w:sz w:val="22"/>
          <w:szCs w:val="22"/>
        </w:rPr>
      </w:pP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t>EBSCO Industries, Inc.</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10/2007 – 11/2008</w:t>
      </w: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lastRenderedPageBreak/>
        <w:t>SQL SERVER DATABASE ARCHITECT</w:t>
      </w:r>
    </w:p>
    <w:p w:rsidR="00DF26F7" w:rsidRPr="00DF26F7" w:rsidRDefault="00DF26F7" w:rsidP="00DF26F7">
      <w:pPr>
        <w:rPr>
          <w:sz w:val="22"/>
          <w:szCs w:val="22"/>
        </w:rPr>
      </w:pPr>
    </w:p>
    <w:p w:rsidR="00DF26F7" w:rsidRPr="00DF26F7" w:rsidRDefault="00DF26F7" w:rsidP="00DF26F7">
      <w:pPr>
        <w:rPr>
          <w:sz w:val="22"/>
          <w:szCs w:val="22"/>
        </w:rPr>
      </w:pPr>
      <w:r w:rsidRPr="00DF26F7">
        <w:rPr>
          <w:sz w:val="22"/>
          <w:szCs w:val="22"/>
        </w:rPr>
        <w:t>EBSCO provides libraries, scholarly and other interested entities with searchable information about published content from most vendors, publishers and titles.  EBSCO has been in business since 1937 and is a Fortune 200 privately owned company.</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Managed day-to-day database operations on </w:t>
      </w:r>
      <w:r w:rsidRPr="00DF26F7">
        <w:rPr>
          <w:b/>
          <w:bCs/>
          <w:sz w:val="22"/>
          <w:szCs w:val="22"/>
        </w:rPr>
        <w:t>multiple 100+ GB</w:t>
      </w:r>
      <w:r w:rsidRPr="00DF26F7">
        <w:rPr>
          <w:sz w:val="22"/>
          <w:szCs w:val="22"/>
        </w:rPr>
        <w:t xml:space="preserve"> (</w:t>
      </w:r>
      <w:r w:rsidRPr="00DF26F7">
        <w:rPr>
          <w:b/>
          <w:bCs/>
          <w:sz w:val="22"/>
          <w:szCs w:val="22"/>
        </w:rPr>
        <w:t>up to 260GB</w:t>
      </w:r>
      <w:r w:rsidRPr="00DF26F7">
        <w:rPr>
          <w:sz w:val="22"/>
          <w:szCs w:val="22"/>
        </w:rPr>
        <w:t xml:space="preserve">) databases including </w:t>
      </w:r>
      <w:r w:rsidRPr="00DF26F7">
        <w:rPr>
          <w:b/>
          <w:bCs/>
          <w:sz w:val="22"/>
          <w:szCs w:val="22"/>
        </w:rPr>
        <w:t>backups</w:t>
      </w:r>
      <w:r w:rsidRPr="00DF26F7">
        <w:rPr>
          <w:sz w:val="22"/>
          <w:szCs w:val="22"/>
        </w:rPr>
        <w:t xml:space="preserve">, </w:t>
      </w:r>
      <w:r w:rsidRPr="00DF26F7">
        <w:rPr>
          <w:b/>
          <w:bCs/>
          <w:sz w:val="22"/>
          <w:szCs w:val="22"/>
        </w:rPr>
        <w:t xml:space="preserve">maintenance </w:t>
      </w:r>
      <w:r w:rsidRPr="00DF26F7">
        <w:rPr>
          <w:sz w:val="22"/>
          <w:szCs w:val="22"/>
        </w:rPr>
        <w:t>(</w:t>
      </w:r>
      <w:proofErr w:type="spellStart"/>
      <w:r w:rsidRPr="00DF26F7">
        <w:rPr>
          <w:sz w:val="22"/>
          <w:szCs w:val="22"/>
        </w:rPr>
        <w:t>CheckDB</w:t>
      </w:r>
      <w:proofErr w:type="spellEnd"/>
      <w:r w:rsidRPr="00DF26F7">
        <w:rPr>
          <w:sz w:val="22"/>
          <w:szCs w:val="22"/>
        </w:rPr>
        <w:t xml:space="preserve">, index rebuilds) on numerous </w:t>
      </w:r>
      <w:r w:rsidRPr="00DF26F7">
        <w:rPr>
          <w:b/>
          <w:bCs/>
          <w:sz w:val="22"/>
          <w:szCs w:val="22"/>
        </w:rPr>
        <w:t>A/P clustered</w:t>
      </w:r>
      <w:r w:rsidRPr="00DF26F7">
        <w:rPr>
          <w:sz w:val="22"/>
          <w:szCs w:val="22"/>
        </w:rPr>
        <w:t xml:space="preserve"> </w:t>
      </w:r>
      <w:r w:rsidRPr="00DF26F7">
        <w:rPr>
          <w:b/>
          <w:bCs/>
          <w:sz w:val="22"/>
          <w:szCs w:val="22"/>
        </w:rPr>
        <w:t>servers</w:t>
      </w:r>
      <w:r w:rsidRPr="00DF26F7">
        <w:rPr>
          <w:sz w:val="22"/>
          <w:szCs w:val="22"/>
        </w:rPr>
        <w:t xml:space="preserve"> and single instance 64 and 32-bit servers.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Dealt with </w:t>
      </w:r>
      <w:r w:rsidRPr="00DF26F7">
        <w:rPr>
          <w:b/>
          <w:bCs/>
          <w:sz w:val="22"/>
          <w:szCs w:val="22"/>
        </w:rPr>
        <w:t>monolithic, striped, full, differential, transaction log and file and file group backups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Worked with others on </w:t>
      </w:r>
      <w:r w:rsidRPr="00DF26F7">
        <w:rPr>
          <w:b/>
          <w:bCs/>
          <w:sz w:val="22"/>
          <w:szCs w:val="22"/>
        </w:rPr>
        <w:t>disaster planning</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Completely </w:t>
      </w:r>
      <w:r w:rsidRPr="00DF26F7">
        <w:rPr>
          <w:b/>
          <w:bCs/>
          <w:sz w:val="22"/>
          <w:szCs w:val="22"/>
        </w:rPr>
        <w:t>automated backup</w:t>
      </w:r>
      <w:r w:rsidRPr="00DF26F7">
        <w:rPr>
          <w:sz w:val="22"/>
          <w:szCs w:val="22"/>
        </w:rPr>
        <w:t xml:space="preserve"> and </w:t>
      </w:r>
      <w:r w:rsidRPr="00DF26F7">
        <w:rPr>
          <w:b/>
          <w:bCs/>
          <w:sz w:val="22"/>
          <w:szCs w:val="22"/>
        </w:rPr>
        <w:t>automated maintenance</w:t>
      </w:r>
      <w:r w:rsidRPr="00DF26F7">
        <w:rPr>
          <w:sz w:val="22"/>
          <w:szCs w:val="22"/>
        </w:rPr>
        <w:t xml:space="preserve"> on all of my servers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Set-up and monitored </w:t>
      </w:r>
      <w:r w:rsidRPr="00DF26F7">
        <w:rPr>
          <w:b/>
          <w:bCs/>
          <w:sz w:val="22"/>
          <w:szCs w:val="22"/>
        </w:rPr>
        <w:t>transactional replication</w:t>
      </w:r>
      <w:r w:rsidRPr="00DF26F7">
        <w:rPr>
          <w:sz w:val="22"/>
          <w:szCs w:val="22"/>
        </w:rPr>
        <w:t xml:space="preserve"> among these databases.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Installed and Monitored </w:t>
      </w:r>
      <w:r w:rsidRPr="00DF26F7">
        <w:rPr>
          <w:b/>
          <w:bCs/>
          <w:sz w:val="22"/>
          <w:szCs w:val="22"/>
        </w:rPr>
        <w:t>SSIS package</w:t>
      </w:r>
      <w:r w:rsidRPr="00DF26F7">
        <w:rPr>
          <w:bCs/>
          <w:sz w:val="22"/>
          <w:szCs w:val="22"/>
        </w:rPr>
        <w:t xml:space="preserve"> for</w:t>
      </w:r>
      <w:r w:rsidRPr="00DF26F7">
        <w:rPr>
          <w:b/>
          <w:bCs/>
          <w:sz w:val="22"/>
          <w:szCs w:val="22"/>
        </w:rPr>
        <w:t xml:space="preserve"> ETL</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Helped </w:t>
      </w:r>
      <w:r w:rsidRPr="00DF26F7">
        <w:rPr>
          <w:b/>
          <w:bCs/>
          <w:sz w:val="22"/>
          <w:szCs w:val="22"/>
        </w:rPr>
        <w:t xml:space="preserve">develop SQL coding standards </w:t>
      </w:r>
      <w:r w:rsidRPr="00DF26F7">
        <w:rPr>
          <w:sz w:val="22"/>
          <w:szCs w:val="22"/>
        </w:rPr>
        <w:t>and standards for use of</w:t>
      </w:r>
      <w:r w:rsidRPr="00DF26F7">
        <w:rPr>
          <w:b/>
          <w:bCs/>
          <w:sz w:val="22"/>
          <w:szCs w:val="22"/>
        </w:rPr>
        <w:t xml:space="preserve"> clustered vs. non-clustered indexes</w:t>
      </w:r>
      <w:r w:rsidRPr="00DF26F7">
        <w:rPr>
          <w:sz w:val="22"/>
          <w:szCs w:val="22"/>
        </w:rPr>
        <w:t xml:space="preserve">, </w:t>
      </w:r>
      <w:r w:rsidRPr="00DF26F7">
        <w:rPr>
          <w:b/>
          <w:bCs/>
          <w:sz w:val="22"/>
          <w:szCs w:val="22"/>
        </w:rPr>
        <w:t>constraints</w:t>
      </w:r>
      <w:r w:rsidRPr="00DF26F7">
        <w:rPr>
          <w:sz w:val="22"/>
          <w:szCs w:val="22"/>
        </w:rPr>
        <w:t xml:space="preserve">, </w:t>
      </w:r>
      <w:r w:rsidRPr="00DF26F7">
        <w:rPr>
          <w:b/>
          <w:bCs/>
          <w:sz w:val="22"/>
          <w:szCs w:val="22"/>
        </w:rPr>
        <w:t xml:space="preserve">temp-table vs. table variables, triggers, UDFs </w:t>
      </w:r>
      <w:r w:rsidRPr="00DF26F7">
        <w:rPr>
          <w:sz w:val="22"/>
          <w:szCs w:val="22"/>
        </w:rPr>
        <w:t xml:space="preserve">and </w:t>
      </w:r>
      <w:r w:rsidRPr="00DF26F7">
        <w:rPr>
          <w:b/>
          <w:bCs/>
          <w:sz w:val="22"/>
          <w:szCs w:val="22"/>
        </w:rPr>
        <w:t>views, implementation of business rules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Attended </w:t>
      </w:r>
      <w:r w:rsidRPr="00DF26F7">
        <w:rPr>
          <w:b/>
          <w:bCs/>
          <w:sz w:val="22"/>
          <w:szCs w:val="22"/>
        </w:rPr>
        <w:t>requirements reviews</w:t>
      </w:r>
      <w:r w:rsidRPr="00DF26F7">
        <w:rPr>
          <w:sz w:val="22"/>
          <w:szCs w:val="22"/>
        </w:rPr>
        <w:t xml:space="preserve"> to prospectively garner business entity information to do </w:t>
      </w:r>
      <w:r w:rsidRPr="00DF26F7">
        <w:rPr>
          <w:b/>
          <w:bCs/>
          <w:sz w:val="22"/>
          <w:szCs w:val="22"/>
        </w:rPr>
        <w:t xml:space="preserve">forward-thinking </w:t>
      </w:r>
      <w:r w:rsidRPr="00DF26F7">
        <w:rPr>
          <w:sz w:val="22"/>
          <w:szCs w:val="22"/>
        </w:rPr>
        <w:t>database design (</w:t>
      </w:r>
      <w:r w:rsidRPr="00DF26F7">
        <w:rPr>
          <w:b/>
          <w:bCs/>
          <w:sz w:val="22"/>
          <w:szCs w:val="22"/>
        </w:rPr>
        <w:t>ERDs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Provided consultation to developers on </w:t>
      </w:r>
      <w:r w:rsidRPr="00DF26F7">
        <w:rPr>
          <w:b/>
          <w:bCs/>
          <w:sz w:val="22"/>
          <w:szCs w:val="22"/>
        </w:rPr>
        <w:t xml:space="preserve">database design </w:t>
      </w:r>
      <w:r w:rsidRPr="00DF26F7">
        <w:rPr>
          <w:sz w:val="22"/>
          <w:szCs w:val="22"/>
        </w:rPr>
        <w:t xml:space="preserve">and </w:t>
      </w:r>
      <w:r w:rsidRPr="00DF26F7">
        <w:rPr>
          <w:b/>
          <w:bCs/>
          <w:sz w:val="22"/>
          <w:szCs w:val="22"/>
        </w:rPr>
        <w:t>coding practices</w:t>
      </w:r>
      <w:r w:rsidRPr="00DF26F7">
        <w:rPr>
          <w:sz w:val="22"/>
          <w:szCs w:val="22"/>
        </w:rPr>
        <w:t>, as well as uses of replicated data and SSIS package usage.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Used </w:t>
      </w:r>
      <w:r w:rsidRPr="00DF26F7">
        <w:rPr>
          <w:b/>
          <w:bCs/>
          <w:sz w:val="22"/>
          <w:szCs w:val="22"/>
        </w:rPr>
        <w:t>Embarcadero</w:t>
      </w:r>
      <w:r w:rsidRPr="00DF26F7">
        <w:rPr>
          <w:sz w:val="22"/>
          <w:szCs w:val="22"/>
        </w:rPr>
        <w:t xml:space="preserve"> </w:t>
      </w:r>
      <w:r w:rsidRPr="00DF26F7">
        <w:rPr>
          <w:b/>
          <w:bCs/>
          <w:sz w:val="22"/>
          <w:szCs w:val="22"/>
        </w:rPr>
        <w:t>ER Studio</w:t>
      </w:r>
      <w:r w:rsidRPr="00DF26F7">
        <w:rPr>
          <w:sz w:val="22"/>
          <w:szCs w:val="22"/>
        </w:rPr>
        <w:t xml:space="preserve"> in database design. </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Used </w:t>
      </w:r>
      <w:proofErr w:type="spellStart"/>
      <w:r w:rsidRPr="00DF26F7">
        <w:rPr>
          <w:sz w:val="22"/>
          <w:szCs w:val="22"/>
        </w:rPr>
        <w:t>Redgate</w:t>
      </w:r>
      <w:proofErr w:type="spellEnd"/>
      <w:r w:rsidRPr="00DF26F7">
        <w:rPr>
          <w:sz w:val="22"/>
          <w:szCs w:val="22"/>
        </w:rPr>
        <w:t xml:space="preserve"> </w:t>
      </w:r>
      <w:proofErr w:type="spellStart"/>
      <w:r w:rsidRPr="00DF26F7">
        <w:rPr>
          <w:sz w:val="22"/>
          <w:szCs w:val="22"/>
        </w:rPr>
        <w:t>Sql</w:t>
      </w:r>
      <w:proofErr w:type="spellEnd"/>
      <w:r w:rsidRPr="00DF26F7">
        <w:rPr>
          <w:sz w:val="22"/>
          <w:szCs w:val="22"/>
        </w:rPr>
        <w:t xml:space="preserve"> Compare/Data Compare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Responded to change requests and bug-fix research and implementation.</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Aided developers</w:t>
      </w:r>
      <w:r w:rsidRPr="00DF26F7">
        <w:rPr>
          <w:sz w:val="22"/>
          <w:szCs w:val="22"/>
        </w:rPr>
        <w:t xml:space="preserve"> with restoration of production for development purposes.</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jc w:val="both"/>
        <w:rPr>
          <w:sz w:val="22"/>
          <w:szCs w:val="22"/>
        </w:rPr>
      </w:pPr>
      <w:r w:rsidRPr="00DF26F7">
        <w:rPr>
          <w:b/>
          <w:bCs/>
          <w:sz w:val="22"/>
          <w:szCs w:val="22"/>
        </w:rPr>
        <w:t>Aristocrat Technologies, Inc.</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6/2005 – 8/2007</w:t>
      </w: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t>SQL SERVER DBA</w:t>
      </w:r>
    </w:p>
    <w:p w:rsidR="00DF26F7" w:rsidRPr="00DF26F7" w:rsidRDefault="00DF26F7" w:rsidP="00DF26F7">
      <w:pPr>
        <w:rPr>
          <w:b/>
          <w:bCs/>
          <w:sz w:val="22"/>
          <w:szCs w:val="22"/>
        </w:rPr>
      </w:pPr>
    </w:p>
    <w:p w:rsidR="00DF26F7" w:rsidRPr="00DF26F7" w:rsidRDefault="00DF26F7" w:rsidP="00DF26F7">
      <w:pPr>
        <w:rPr>
          <w:sz w:val="22"/>
          <w:szCs w:val="22"/>
        </w:rPr>
      </w:pPr>
      <w:r w:rsidRPr="00DF26F7">
        <w:rPr>
          <w:sz w:val="22"/>
          <w:szCs w:val="22"/>
        </w:rPr>
        <w:t>Aristocrat Technologies, Inc. is a multi-national corporation that produces gaming hardware, complete suits of gaming-system software and game software that will work with both its front-end hardware, i.e. slot-machines, and those of other manufacturers.</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Performed database design with via</w:t>
      </w:r>
      <w:r w:rsidRPr="00DF26F7">
        <w:rPr>
          <w:b/>
          <w:bCs/>
          <w:sz w:val="22"/>
          <w:szCs w:val="22"/>
        </w:rPr>
        <w:t xml:space="preserve"> Embarcadero </w:t>
      </w:r>
      <w:proofErr w:type="spellStart"/>
      <w:r w:rsidRPr="00DF26F7">
        <w:rPr>
          <w:b/>
          <w:bCs/>
          <w:sz w:val="22"/>
          <w:szCs w:val="22"/>
        </w:rPr>
        <w:t>ERStudio</w:t>
      </w:r>
      <w:proofErr w:type="spellEnd"/>
      <w:r w:rsidRPr="00DF26F7">
        <w:rPr>
          <w:sz w:val="22"/>
          <w:szCs w:val="22"/>
        </w:rPr>
        <w:t xml:space="preserve"> per written specs and communication with business analysts.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Managed </w:t>
      </w:r>
      <w:r w:rsidRPr="00DF26F7">
        <w:rPr>
          <w:b/>
          <w:bCs/>
          <w:sz w:val="22"/>
          <w:szCs w:val="22"/>
        </w:rPr>
        <w:t>database creation</w:t>
      </w:r>
      <w:r w:rsidRPr="00DF26F7">
        <w:rPr>
          <w:sz w:val="22"/>
          <w:szCs w:val="22"/>
        </w:rPr>
        <w:t xml:space="preserve">, </w:t>
      </w:r>
      <w:r w:rsidRPr="00DF26F7">
        <w:rPr>
          <w:b/>
          <w:bCs/>
          <w:sz w:val="22"/>
          <w:szCs w:val="22"/>
        </w:rPr>
        <w:t>security</w:t>
      </w:r>
      <w:r w:rsidRPr="00DF26F7">
        <w:rPr>
          <w:sz w:val="22"/>
          <w:szCs w:val="22"/>
        </w:rPr>
        <w:t xml:space="preserve">, </w:t>
      </w:r>
      <w:r w:rsidRPr="00DF26F7">
        <w:rPr>
          <w:b/>
          <w:bCs/>
          <w:sz w:val="22"/>
          <w:szCs w:val="22"/>
        </w:rPr>
        <w:t xml:space="preserve">maintenance </w:t>
      </w:r>
      <w:r w:rsidRPr="00DF26F7">
        <w:rPr>
          <w:sz w:val="22"/>
          <w:szCs w:val="22"/>
        </w:rPr>
        <w:t xml:space="preserve">and </w:t>
      </w:r>
      <w:r w:rsidRPr="00DF26F7">
        <w:rPr>
          <w:b/>
          <w:bCs/>
          <w:sz w:val="22"/>
          <w:szCs w:val="22"/>
        </w:rPr>
        <w:t xml:space="preserve">backup </w:t>
      </w:r>
      <w:r w:rsidRPr="00DF26F7">
        <w:rPr>
          <w:sz w:val="22"/>
          <w:szCs w:val="22"/>
        </w:rPr>
        <w:t>for development servers.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Managed developer security/access/permissions in development databases.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Diagnosed and fixed </w:t>
      </w:r>
      <w:r w:rsidRPr="00DF26F7">
        <w:rPr>
          <w:b/>
          <w:bCs/>
          <w:sz w:val="22"/>
          <w:szCs w:val="22"/>
        </w:rPr>
        <w:t xml:space="preserve">performance </w:t>
      </w:r>
      <w:r w:rsidRPr="00DF26F7">
        <w:rPr>
          <w:sz w:val="22"/>
          <w:szCs w:val="22"/>
        </w:rPr>
        <w:t>problems in development environments.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Wrote </w:t>
      </w:r>
      <w:r w:rsidRPr="00DF26F7">
        <w:rPr>
          <w:b/>
          <w:bCs/>
          <w:sz w:val="22"/>
          <w:szCs w:val="22"/>
        </w:rPr>
        <w:t xml:space="preserve">stored procedures, UDFs, views, triggers </w:t>
      </w:r>
      <w:r w:rsidRPr="00DF26F7">
        <w:rPr>
          <w:sz w:val="22"/>
          <w:szCs w:val="22"/>
        </w:rPr>
        <w:t>for reporting various slot-machine related revenues from complicated legacy schema.</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Architected, implemented new real-time player-rating system for table-games, from table </w:t>
      </w:r>
      <w:r w:rsidRPr="00DF26F7">
        <w:rPr>
          <w:b/>
          <w:bCs/>
          <w:sz w:val="22"/>
          <w:szCs w:val="22"/>
        </w:rPr>
        <w:t xml:space="preserve">DDLs </w:t>
      </w:r>
      <w:r w:rsidRPr="00DF26F7">
        <w:rPr>
          <w:sz w:val="22"/>
          <w:szCs w:val="22"/>
        </w:rPr>
        <w:t>level to insert/update/delete stored procedures and data-retrieval stored procedures level (from the ground up).  This is a work in progress.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 xml:space="preserve">Wrote SQL patches </w:t>
      </w:r>
      <w:r w:rsidRPr="00DF26F7">
        <w:rPr>
          <w:sz w:val="22"/>
          <w:szCs w:val="22"/>
        </w:rPr>
        <w:t xml:space="preserve">to be used in application version upgrades of tables, procedures, views, etc., </w:t>
      </w:r>
      <w:r w:rsidRPr="00DF26F7">
        <w:rPr>
          <w:sz w:val="22"/>
          <w:szCs w:val="22"/>
        </w:rPr>
        <w:lastRenderedPageBreak/>
        <w:t>that were intelligent enough to NOT upgrade database objects that didn’t require upgrading, even over multiple versions.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Created and maintained databases for use by upper-tier developers.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Worked closely with upper-tier developers</w:t>
      </w:r>
      <w:r w:rsidRPr="00DF26F7">
        <w:rPr>
          <w:sz w:val="22"/>
          <w:szCs w:val="22"/>
        </w:rPr>
        <w:t xml:space="preserve"> to satisfy their needs, advise/worked with them on implementation details related to lower-tier architecture (middle-tier and/or back-end) processes.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Worked with business analysts</w:t>
      </w:r>
      <w:r w:rsidRPr="00DF26F7">
        <w:rPr>
          <w:sz w:val="22"/>
          <w:szCs w:val="22"/>
        </w:rPr>
        <w:t xml:space="preserve"> to interpret high-level requirements into low-level database entities.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Worked some with </w:t>
      </w:r>
      <w:proofErr w:type="spellStart"/>
      <w:r w:rsidRPr="00DF26F7">
        <w:rPr>
          <w:b/>
          <w:bCs/>
          <w:sz w:val="22"/>
          <w:szCs w:val="22"/>
        </w:rPr>
        <w:t>Sql</w:t>
      </w:r>
      <w:proofErr w:type="spellEnd"/>
      <w:r w:rsidRPr="00DF26F7">
        <w:rPr>
          <w:b/>
          <w:bCs/>
          <w:sz w:val="22"/>
          <w:szCs w:val="22"/>
        </w:rPr>
        <w:t xml:space="preserve"> Server 2000/2005 DTS and SSIS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Assisted with and helped develop reports with </w:t>
      </w:r>
      <w:r w:rsidRPr="00DF26F7">
        <w:rPr>
          <w:b/>
          <w:sz w:val="22"/>
          <w:szCs w:val="22"/>
        </w:rPr>
        <w:t>Crystal</w:t>
      </w:r>
      <w:r w:rsidRPr="00DF26F7">
        <w:rPr>
          <w:sz w:val="22"/>
          <w:szCs w:val="22"/>
        </w:rPr>
        <w:t xml:space="preserve"> </w:t>
      </w:r>
      <w:r w:rsidRPr="00DF26F7">
        <w:rPr>
          <w:b/>
          <w:sz w:val="22"/>
          <w:szCs w:val="22"/>
        </w:rPr>
        <w:t>Reports</w:t>
      </w:r>
      <w:r w:rsidRPr="00DF26F7">
        <w:rPr>
          <w:sz w:val="22"/>
          <w:szCs w:val="22"/>
        </w:rPr>
        <w:t xml:space="preserve"> and/or </w:t>
      </w:r>
      <w:r w:rsidRPr="00DF26F7">
        <w:rPr>
          <w:b/>
          <w:sz w:val="22"/>
          <w:szCs w:val="22"/>
        </w:rPr>
        <w:t>SSRS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Used </w:t>
      </w:r>
      <w:proofErr w:type="spellStart"/>
      <w:r w:rsidRPr="00DF26F7">
        <w:rPr>
          <w:sz w:val="22"/>
          <w:szCs w:val="22"/>
        </w:rPr>
        <w:t>Redgate</w:t>
      </w:r>
      <w:proofErr w:type="spellEnd"/>
      <w:r w:rsidRPr="00DF26F7">
        <w:rPr>
          <w:sz w:val="22"/>
          <w:szCs w:val="22"/>
        </w:rPr>
        <w:t xml:space="preserve"> </w:t>
      </w:r>
      <w:proofErr w:type="spellStart"/>
      <w:r w:rsidRPr="00DF26F7">
        <w:rPr>
          <w:sz w:val="22"/>
          <w:szCs w:val="22"/>
        </w:rPr>
        <w:t>Sql</w:t>
      </w:r>
      <w:proofErr w:type="spellEnd"/>
      <w:r w:rsidRPr="00DF26F7">
        <w:rPr>
          <w:sz w:val="22"/>
          <w:szCs w:val="22"/>
        </w:rPr>
        <w:t xml:space="preserve"> Compare/Data Compare</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ENVIRONMENT:</w:t>
      </w:r>
    </w:p>
    <w:p w:rsidR="00DF26F7" w:rsidRPr="00DF26F7" w:rsidRDefault="00DF26F7" w:rsidP="00DF26F7">
      <w:pPr>
        <w:rPr>
          <w:sz w:val="22"/>
          <w:szCs w:val="22"/>
        </w:rPr>
      </w:pPr>
      <w:r w:rsidRPr="00DF26F7">
        <w:rPr>
          <w:b/>
          <w:bCs/>
          <w:sz w:val="22"/>
          <w:szCs w:val="22"/>
        </w:rPr>
        <w:t>SQL Server 2000/2005 Development Tools, W2K3</w:t>
      </w:r>
    </w:p>
    <w:p w:rsidR="00DF26F7" w:rsidRPr="00DF26F7" w:rsidRDefault="00DF26F7" w:rsidP="00DF26F7">
      <w:pPr>
        <w:rPr>
          <w:sz w:val="22"/>
          <w:szCs w:val="22"/>
        </w:rPr>
      </w:pPr>
    </w:p>
    <w:p w:rsidR="00DF26F7" w:rsidRPr="00DF26F7" w:rsidRDefault="00DF26F7" w:rsidP="00DF26F7">
      <w:pPr>
        <w:rPr>
          <w:sz w:val="22"/>
          <w:szCs w:val="22"/>
        </w:rPr>
      </w:pP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jc w:val="both"/>
        <w:rPr>
          <w:sz w:val="22"/>
          <w:szCs w:val="22"/>
        </w:rPr>
      </w:pPr>
      <w:proofErr w:type="spellStart"/>
      <w:r w:rsidRPr="00DF26F7">
        <w:rPr>
          <w:b/>
          <w:bCs/>
          <w:sz w:val="22"/>
          <w:szCs w:val="22"/>
        </w:rPr>
        <w:t>Gatelinx</w:t>
      </w:r>
      <w:proofErr w:type="spellEnd"/>
      <w:r w:rsidRPr="00DF26F7">
        <w:rPr>
          <w:b/>
          <w:bCs/>
          <w:sz w:val="22"/>
          <w:szCs w:val="22"/>
        </w:rPr>
        <w:t>, Inc.,</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5/2003 – 10/2004</w:t>
      </w:r>
    </w:p>
    <w:p w:rsidR="00DF26F7" w:rsidRPr="00DF26F7" w:rsidRDefault="00DF26F7" w:rsidP="00DF26F7">
      <w:pPr>
        <w:pBdr>
          <w:top w:val="single" w:sz="6" w:space="1" w:color="auto"/>
          <w:left w:val="single" w:sz="6" w:space="4" w:color="auto"/>
          <w:bottom w:val="single" w:sz="6" w:space="1" w:color="auto"/>
          <w:right w:val="single" w:sz="6" w:space="4" w:color="auto"/>
        </w:pBdr>
        <w:jc w:val="both"/>
        <w:rPr>
          <w:b/>
          <w:bCs/>
          <w:sz w:val="22"/>
          <w:szCs w:val="22"/>
        </w:rPr>
      </w:pPr>
      <w:r w:rsidRPr="00DF26F7">
        <w:rPr>
          <w:b/>
          <w:bCs/>
          <w:sz w:val="22"/>
          <w:szCs w:val="22"/>
        </w:rPr>
        <w:t>SQL SERVER DBA</w:t>
      </w:r>
    </w:p>
    <w:p w:rsidR="00DF26F7" w:rsidRPr="00DF26F7" w:rsidRDefault="00DF26F7" w:rsidP="00DF26F7">
      <w:pPr>
        <w:rPr>
          <w:b/>
          <w:bCs/>
          <w:sz w:val="22"/>
          <w:szCs w:val="22"/>
        </w:rPr>
      </w:pPr>
    </w:p>
    <w:p w:rsidR="00DF26F7" w:rsidRPr="00DF26F7" w:rsidRDefault="00DF26F7" w:rsidP="00DF26F7">
      <w:pPr>
        <w:rPr>
          <w:sz w:val="22"/>
          <w:szCs w:val="22"/>
        </w:rPr>
      </w:pPr>
      <w:proofErr w:type="spellStart"/>
      <w:r w:rsidRPr="00DF26F7">
        <w:rPr>
          <w:sz w:val="22"/>
          <w:szCs w:val="22"/>
        </w:rPr>
        <w:t>Gatelinx</w:t>
      </w:r>
      <w:proofErr w:type="spellEnd"/>
      <w:r w:rsidRPr="00DF26F7">
        <w:rPr>
          <w:sz w:val="22"/>
          <w:szCs w:val="22"/>
        </w:rPr>
        <w:t>, Inc</w:t>
      </w:r>
      <w:proofErr w:type="gramStart"/>
      <w:r w:rsidRPr="00DF26F7">
        <w:rPr>
          <w:sz w:val="22"/>
          <w:szCs w:val="22"/>
        </w:rPr>
        <w:t>.,</w:t>
      </w:r>
      <w:proofErr w:type="gramEnd"/>
      <w:r w:rsidRPr="00DF26F7">
        <w:rPr>
          <w:sz w:val="22"/>
          <w:szCs w:val="22"/>
        </w:rPr>
        <w:t xml:space="preserve"> is involved in call-center sales of various satellite television products and develops proprietary software enabling internet-based voice, video and data applications. (www.Gatelinx.com).</w:t>
      </w: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Recommended </w:t>
      </w:r>
      <w:r w:rsidRPr="00DF26F7">
        <w:rPr>
          <w:b/>
          <w:bCs/>
          <w:sz w:val="22"/>
          <w:szCs w:val="22"/>
        </w:rPr>
        <w:t>system configuration</w:t>
      </w:r>
      <w:r w:rsidRPr="00DF26F7">
        <w:rPr>
          <w:sz w:val="22"/>
          <w:szCs w:val="22"/>
        </w:rPr>
        <w:t xml:space="preserve"> for system new and existing systems.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Created and implemented </w:t>
      </w:r>
      <w:r w:rsidRPr="00DF26F7">
        <w:rPr>
          <w:b/>
          <w:bCs/>
          <w:sz w:val="22"/>
          <w:szCs w:val="22"/>
        </w:rPr>
        <w:t>backup/maintenance</w:t>
      </w:r>
      <w:r w:rsidRPr="00DF26F7">
        <w:rPr>
          <w:sz w:val="22"/>
          <w:szCs w:val="22"/>
        </w:rPr>
        <w:t xml:space="preserve"> and </w:t>
      </w:r>
      <w:r w:rsidRPr="00DF26F7">
        <w:rPr>
          <w:b/>
          <w:bCs/>
          <w:sz w:val="22"/>
          <w:szCs w:val="22"/>
        </w:rPr>
        <w:t>disaster/recovery plans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Scheduled jobs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Managed database security.</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Modeled</w:t>
      </w:r>
      <w:r w:rsidRPr="00DF26F7">
        <w:rPr>
          <w:sz w:val="22"/>
          <w:szCs w:val="22"/>
        </w:rPr>
        <w:t xml:space="preserve"> </w:t>
      </w:r>
      <w:proofErr w:type="gramStart"/>
      <w:r w:rsidRPr="00DF26F7">
        <w:rPr>
          <w:sz w:val="22"/>
          <w:szCs w:val="22"/>
        </w:rPr>
        <w:t>entities,</w:t>
      </w:r>
      <w:proofErr w:type="gramEnd"/>
      <w:r w:rsidRPr="00DF26F7">
        <w:rPr>
          <w:sz w:val="22"/>
          <w:szCs w:val="22"/>
        </w:rPr>
        <w:t xml:space="preserve"> </w:t>
      </w:r>
      <w:r w:rsidRPr="00DF26F7">
        <w:rPr>
          <w:b/>
          <w:bCs/>
          <w:sz w:val="22"/>
          <w:szCs w:val="22"/>
        </w:rPr>
        <w:t>designed and implemented</w:t>
      </w:r>
      <w:r w:rsidRPr="00DF26F7">
        <w:rPr>
          <w:sz w:val="22"/>
          <w:szCs w:val="22"/>
        </w:rPr>
        <w:t xml:space="preserve"> </w:t>
      </w:r>
      <w:r w:rsidRPr="00DF26F7">
        <w:rPr>
          <w:b/>
          <w:bCs/>
          <w:sz w:val="22"/>
          <w:szCs w:val="22"/>
        </w:rPr>
        <w:t>OLTP</w:t>
      </w:r>
      <w:r w:rsidRPr="00DF26F7">
        <w:rPr>
          <w:sz w:val="22"/>
          <w:szCs w:val="22"/>
        </w:rPr>
        <w:t xml:space="preserve"> and </w:t>
      </w:r>
      <w:r w:rsidRPr="00DF26F7">
        <w:rPr>
          <w:b/>
          <w:bCs/>
          <w:sz w:val="22"/>
          <w:szCs w:val="22"/>
        </w:rPr>
        <w:t>Dimensional</w:t>
      </w:r>
      <w:r w:rsidRPr="00DF26F7">
        <w:rPr>
          <w:sz w:val="22"/>
          <w:szCs w:val="22"/>
        </w:rPr>
        <w:t xml:space="preserve"> </w:t>
      </w:r>
      <w:r w:rsidRPr="00DF26F7">
        <w:rPr>
          <w:b/>
          <w:bCs/>
          <w:sz w:val="22"/>
          <w:szCs w:val="22"/>
        </w:rPr>
        <w:t>Warehouse</w:t>
      </w:r>
      <w:r w:rsidRPr="00DF26F7">
        <w:rPr>
          <w:sz w:val="22"/>
          <w:szCs w:val="22"/>
        </w:rPr>
        <w:t xml:space="preserve"> databases for new and existing applications.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Created databases, tables, relations, constraints to implement modeled entities.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Wrote &amp; </w:t>
      </w:r>
      <w:r w:rsidRPr="00DF26F7">
        <w:rPr>
          <w:b/>
          <w:bCs/>
          <w:sz w:val="22"/>
          <w:szCs w:val="22"/>
        </w:rPr>
        <w:t>performance</w:t>
      </w:r>
      <w:r w:rsidRPr="00DF26F7">
        <w:rPr>
          <w:sz w:val="22"/>
          <w:szCs w:val="22"/>
        </w:rPr>
        <w:t xml:space="preserve">-tuned </w:t>
      </w:r>
      <w:r w:rsidRPr="00DF26F7">
        <w:rPr>
          <w:b/>
          <w:bCs/>
          <w:sz w:val="22"/>
          <w:szCs w:val="22"/>
        </w:rPr>
        <w:t xml:space="preserve">many stored procedures/views/triggers/UDFs </w:t>
      </w:r>
      <w:r w:rsidRPr="00DF26F7">
        <w:rPr>
          <w:sz w:val="22"/>
          <w:szCs w:val="22"/>
        </w:rPr>
        <w:t>to implement</w:t>
      </w:r>
      <w:r w:rsidRPr="00DF26F7">
        <w:rPr>
          <w:b/>
          <w:bCs/>
          <w:sz w:val="22"/>
          <w:szCs w:val="22"/>
        </w:rPr>
        <w:t xml:space="preserve"> OLTP </w:t>
      </w:r>
      <w:r w:rsidRPr="00DF26F7">
        <w:rPr>
          <w:sz w:val="22"/>
          <w:szCs w:val="22"/>
        </w:rPr>
        <w:t>processes and provide reporting capabilities in dimensional warehouse databases</w:t>
      </w:r>
      <w:r w:rsidRPr="00DF26F7">
        <w:rPr>
          <w:b/>
          <w:bCs/>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Created some </w:t>
      </w:r>
      <w:r w:rsidRPr="00DF26F7">
        <w:rPr>
          <w:b/>
          <w:bCs/>
          <w:sz w:val="22"/>
          <w:szCs w:val="22"/>
        </w:rPr>
        <w:t>OLAP</w:t>
      </w:r>
      <w:r w:rsidRPr="00DF26F7">
        <w:rPr>
          <w:sz w:val="22"/>
          <w:szCs w:val="22"/>
        </w:rPr>
        <w:t xml:space="preserve"> Cube-to-Excel pivot table services reports, scheduled &amp; monitored OLAP cube populations.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Wrote many stored procedures, DTS packages, etc. to </w:t>
      </w:r>
      <w:r w:rsidRPr="00DF26F7">
        <w:rPr>
          <w:b/>
          <w:bCs/>
          <w:sz w:val="22"/>
          <w:szCs w:val="22"/>
        </w:rPr>
        <w:t>ETL</w:t>
      </w:r>
      <w:r w:rsidRPr="00DF26F7">
        <w:rPr>
          <w:sz w:val="22"/>
          <w:szCs w:val="22"/>
        </w:rPr>
        <w:t xml:space="preserve"> dimensional warehouse databases.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Created numerous </w:t>
      </w:r>
      <w:r w:rsidRPr="00DF26F7">
        <w:rPr>
          <w:b/>
          <w:bCs/>
          <w:sz w:val="22"/>
          <w:szCs w:val="22"/>
        </w:rPr>
        <w:t>DTS</w:t>
      </w:r>
      <w:r w:rsidRPr="00DF26F7">
        <w:rPr>
          <w:sz w:val="22"/>
          <w:szCs w:val="22"/>
        </w:rPr>
        <w:t xml:space="preserve"> </w:t>
      </w:r>
      <w:r w:rsidRPr="00DF26F7">
        <w:rPr>
          <w:b/>
          <w:bCs/>
          <w:sz w:val="22"/>
          <w:szCs w:val="22"/>
        </w:rPr>
        <w:t>packages</w:t>
      </w:r>
      <w:r w:rsidRPr="00DF26F7">
        <w:rPr>
          <w:sz w:val="22"/>
          <w:szCs w:val="22"/>
        </w:rPr>
        <w:t xml:space="preserve"> for numerous and various purposes including data warehousing.</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Administered </w:t>
      </w:r>
      <w:r w:rsidRPr="00DF26F7">
        <w:rPr>
          <w:b/>
          <w:bCs/>
          <w:sz w:val="22"/>
          <w:szCs w:val="22"/>
        </w:rPr>
        <w:t>linked servers</w:t>
      </w:r>
      <w:r w:rsidRPr="00DF26F7">
        <w:rPr>
          <w:sz w:val="22"/>
          <w:szCs w:val="22"/>
        </w:rPr>
        <w:t xml:space="preserve"> to aid in populating data warehouse databases on remote servers as well as for populating remote transactional databases.</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ENVIRONMENT:</w:t>
      </w:r>
    </w:p>
    <w:p w:rsidR="00DF26F7" w:rsidRPr="00DF26F7" w:rsidRDefault="00DF26F7" w:rsidP="00DF26F7">
      <w:pPr>
        <w:rPr>
          <w:sz w:val="22"/>
          <w:szCs w:val="22"/>
        </w:rPr>
      </w:pPr>
      <w:r w:rsidRPr="00DF26F7">
        <w:rPr>
          <w:b/>
          <w:bCs/>
          <w:sz w:val="22"/>
          <w:szCs w:val="22"/>
        </w:rPr>
        <w:t>SQL Server 2000/, W2K</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rPr>
          <w:b/>
          <w:bCs/>
          <w:sz w:val="22"/>
          <w:szCs w:val="22"/>
        </w:rPr>
      </w:pPr>
      <w:r w:rsidRPr="00DF26F7">
        <w:rPr>
          <w:b/>
          <w:bCs/>
          <w:sz w:val="22"/>
          <w:szCs w:val="22"/>
        </w:rPr>
        <w:t>Howard Systems International</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12/2002 – 5/2003</w:t>
      </w:r>
    </w:p>
    <w:p w:rsidR="00DF26F7" w:rsidRPr="00DF26F7" w:rsidRDefault="00DF26F7" w:rsidP="00DF26F7">
      <w:pPr>
        <w:pStyle w:val="Heading1"/>
        <w:pBdr>
          <w:top w:val="single" w:sz="6" w:space="1" w:color="auto"/>
          <w:left w:val="single" w:sz="6" w:space="4" w:color="auto"/>
          <w:bottom w:val="single" w:sz="6" w:space="1" w:color="auto"/>
          <w:right w:val="single" w:sz="6" w:space="4" w:color="auto"/>
        </w:pBdr>
        <w:rPr>
          <w:b w:val="0"/>
          <w:bCs w:val="0"/>
          <w:sz w:val="22"/>
          <w:szCs w:val="22"/>
        </w:rPr>
      </w:pPr>
      <w:r w:rsidRPr="00DF26F7">
        <w:rPr>
          <w:sz w:val="22"/>
          <w:szCs w:val="22"/>
        </w:rPr>
        <w:t>SQL SERVER DBA (short-term contract in County Government environment)</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Recommended </w:t>
      </w:r>
      <w:r w:rsidRPr="00DF26F7">
        <w:rPr>
          <w:b/>
          <w:bCs/>
          <w:sz w:val="22"/>
          <w:szCs w:val="22"/>
        </w:rPr>
        <w:t>system configuration</w:t>
      </w:r>
      <w:r w:rsidRPr="00DF26F7">
        <w:rPr>
          <w:sz w:val="22"/>
          <w:szCs w:val="22"/>
        </w:rPr>
        <w:t xml:space="preserve"> for system purchases and existing systems.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lastRenderedPageBreak/>
        <w:t xml:space="preserve">Created and implemented </w:t>
      </w:r>
      <w:r w:rsidRPr="00DF26F7">
        <w:rPr>
          <w:b/>
          <w:bCs/>
          <w:sz w:val="22"/>
          <w:szCs w:val="22"/>
        </w:rPr>
        <w:t>backup/maintenance</w:t>
      </w:r>
      <w:r w:rsidRPr="00DF26F7">
        <w:rPr>
          <w:sz w:val="22"/>
          <w:szCs w:val="22"/>
        </w:rPr>
        <w:t xml:space="preserve"> and </w:t>
      </w:r>
      <w:r w:rsidRPr="00DF26F7">
        <w:rPr>
          <w:b/>
          <w:bCs/>
          <w:sz w:val="22"/>
          <w:szCs w:val="22"/>
        </w:rPr>
        <w:t>disaster/recovery plans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Scheduled jobs</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Planned, implemented and administered </w:t>
      </w:r>
      <w:r w:rsidRPr="00DF26F7">
        <w:rPr>
          <w:b/>
          <w:bCs/>
          <w:sz w:val="22"/>
          <w:szCs w:val="22"/>
        </w:rPr>
        <w:t>availability options</w:t>
      </w:r>
      <w:r w:rsidRPr="00DF26F7">
        <w:rPr>
          <w:sz w:val="22"/>
          <w:szCs w:val="22"/>
        </w:rPr>
        <w:t>:</w:t>
      </w:r>
    </w:p>
    <w:p w:rsidR="00DF26F7" w:rsidRPr="00DF26F7" w:rsidRDefault="00DF26F7" w:rsidP="00DF26F7">
      <w:pPr>
        <w:widowControl w:val="0"/>
        <w:numPr>
          <w:ilvl w:val="0"/>
          <w:numId w:val="21"/>
        </w:numPr>
        <w:tabs>
          <w:tab w:val="left" w:pos="1440"/>
        </w:tabs>
        <w:autoSpaceDE w:val="0"/>
        <w:autoSpaceDN w:val="0"/>
        <w:adjustRightInd w:val="0"/>
        <w:ind w:left="1440" w:hanging="360"/>
        <w:rPr>
          <w:b/>
          <w:bCs/>
          <w:sz w:val="22"/>
          <w:szCs w:val="22"/>
        </w:rPr>
      </w:pPr>
      <w:r w:rsidRPr="00DF26F7">
        <w:rPr>
          <w:b/>
          <w:bCs/>
          <w:sz w:val="22"/>
          <w:szCs w:val="22"/>
        </w:rPr>
        <w:t>Log shipping</w:t>
      </w:r>
    </w:p>
    <w:p w:rsidR="00DF26F7" w:rsidRPr="00DF26F7" w:rsidRDefault="00DF26F7" w:rsidP="00DF26F7">
      <w:pPr>
        <w:widowControl w:val="0"/>
        <w:numPr>
          <w:ilvl w:val="0"/>
          <w:numId w:val="21"/>
        </w:numPr>
        <w:tabs>
          <w:tab w:val="left" w:pos="1440"/>
        </w:tabs>
        <w:autoSpaceDE w:val="0"/>
        <w:autoSpaceDN w:val="0"/>
        <w:adjustRightInd w:val="0"/>
        <w:ind w:left="1440" w:hanging="360"/>
        <w:rPr>
          <w:b/>
          <w:bCs/>
          <w:sz w:val="22"/>
          <w:szCs w:val="22"/>
        </w:rPr>
      </w:pPr>
      <w:r w:rsidRPr="00DF26F7">
        <w:rPr>
          <w:b/>
          <w:bCs/>
          <w:sz w:val="22"/>
          <w:szCs w:val="22"/>
        </w:rPr>
        <w:t>Warm standby</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Created and implemented </w:t>
      </w:r>
      <w:proofErr w:type="spellStart"/>
      <w:r w:rsidRPr="00DF26F7">
        <w:rPr>
          <w:b/>
          <w:bCs/>
          <w:sz w:val="22"/>
          <w:szCs w:val="22"/>
        </w:rPr>
        <w:t>Sql</w:t>
      </w:r>
      <w:proofErr w:type="spellEnd"/>
      <w:r w:rsidRPr="00DF26F7">
        <w:rPr>
          <w:b/>
          <w:bCs/>
          <w:sz w:val="22"/>
          <w:szCs w:val="22"/>
        </w:rPr>
        <w:t xml:space="preserve"> Server </w:t>
      </w:r>
      <w:proofErr w:type="gramStart"/>
      <w:r w:rsidRPr="00DF26F7">
        <w:rPr>
          <w:b/>
          <w:bCs/>
          <w:sz w:val="22"/>
          <w:szCs w:val="22"/>
        </w:rPr>
        <w:t>version upgrade</w:t>
      </w:r>
      <w:proofErr w:type="gramEnd"/>
      <w:r w:rsidRPr="00DF26F7">
        <w:rPr>
          <w:sz w:val="22"/>
          <w:szCs w:val="22"/>
        </w:rPr>
        <w:t xml:space="preserve"> plans for v6.5 to 2000.</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Wrote </w:t>
      </w:r>
      <w:r w:rsidRPr="00DF26F7">
        <w:rPr>
          <w:b/>
          <w:bCs/>
          <w:sz w:val="22"/>
          <w:szCs w:val="22"/>
        </w:rPr>
        <w:t>stored procedures/views/triggers/UDFs</w:t>
      </w:r>
      <w:r w:rsidRPr="00DF26F7">
        <w:rPr>
          <w:sz w:val="22"/>
          <w:szCs w:val="22"/>
        </w:rPr>
        <w:t xml:space="preserve"> for monitoring jobs etc.</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Created numerous </w:t>
      </w:r>
      <w:r w:rsidRPr="00DF26F7">
        <w:rPr>
          <w:b/>
          <w:bCs/>
          <w:sz w:val="22"/>
          <w:szCs w:val="22"/>
        </w:rPr>
        <w:t>DTS</w:t>
      </w:r>
      <w:r w:rsidRPr="00DF26F7">
        <w:rPr>
          <w:sz w:val="22"/>
          <w:szCs w:val="22"/>
        </w:rPr>
        <w:t xml:space="preserve"> packages.</w:t>
      </w:r>
    </w:p>
    <w:p w:rsidR="00DF26F7" w:rsidRPr="00DF26F7" w:rsidRDefault="00DF26F7" w:rsidP="00DF26F7">
      <w:pPr>
        <w:rPr>
          <w:b/>
          <w:bCs/>
          <w:sz w:val="22"/>
          <w:szCs w:val="22"/>
        </w:rPr>
      </w:pPr>
    </w:p>
    <w:p w:rsidR="00DF26F7" w:rsidRPr="00DF26F7" w:rsidRDefault="00DF26F7" w:rsidP="00DF26F7">
      <w:pPr>
        <w:rPr>
          <w:b/>
          <w:bCs/>
          <w:sz w:val="22"/>
          <w:szCs w:val="22"/>
        </w:rPr>
      </w:pPr>
      <w:r w:rsidRPr="00DF26F7">
        <w:rPr>
          <w:b/>
          <w:bCs/>
          <w:sz w:val="22"/>
          <w:szCs w:val="22"/>
        </w:rPr>
        <w:t>ENVIRONMENT:</w:t>
      </w:r>
    </w:p>
    <w:p w:rsidR="00DF26F7" w:rsidRPr="00DF26F7" w:rsidRDefault="00DF26F7" w:rsidP="00DF26F7">
      <w:pPr>
        <w:rPr>
          <w:sz w:val="22"/>
          <w:szCs w:val="22"/>
        </w:rPr>
      </w:pPr>
      <w:r w:rsidRPr="00DF26F7">
        <w:rPr>
          <w:b/>
          <w:bCs/>
          <w:sz w:val="22"/>
          <w:szCs w:val="22"/>
        </w:rPr>
        <w:t>SQL Server 6.5/7.0/2000/MSDE, Windows NT 4.0, W2K</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rPr>
          <w:sz w:val="22"/>
          <w:szCs w:val="22"/>
        </w:rPr>
      </w:pPr>
      <w:proofErr w:type="spellStart"/>
      <w:r w:rsidRPr="00DF26F7">
        <w:rPr>
          <w:b/>
          <w:bCs/>
          <w:sz w:val="22"/>
          <w:szCs w:val="22"/>
        </w:rPr>
        <w:t>Mdeverywhere</w:t>
      </w:r>
      <w:proofErr w:type="spellEnd"/>
      <w:r w:rsidRPr="00DF26F7">
        <w:rPr>
          <w:b/>
          <w:bCs/>
          <w:sz w:val="22"/>
          <w:szCs w:val="22"/>
        </w:rPr>
        <w:t xml:space="preserve">, Inc. </w:t>
      </w:r>
      <w:r w:rsidRPr="00DF26F7">
        <w:rPr>
          <w:b/>
          <w:bCs/>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9/1999 – 11/2002</w:t>
      </w:r>
    </w:p>
    <w:p w:rsidR="00DF26F7" w:rsidRPr="00DF26F7" w:rsidRDefault="00DF26F7" w:rsidP="00DF26F7">
      <w:pPr>
        <w:pStyle w:val="Heading1"/>
        <w:pBdr>
          <w:top w:val="single" w:sz="6" w:space="1" w:color="auto"/>
          <w:left w:val="single" w:sz="6" w:space="4" w:color="auto"/>
          <w:bottom w:val="single" w:sz="6" w:space="1" w:color="auto"/>
          <w:right w:val="single" w:sz="6" w:space="4" w:color="auto"/>
        </w:pBdr>
        <w:rPr>
          <w:b w:val="0"/>
          <w:bCs w:val="0"/>
          <w:sz w:val="22"/>
          <w:szCs w:val="22"/>
        </w:rPr>
      </w:pPr>
      <w:r w:rsidRPr="00DF26F7">
        <w:rPr>
          <w:sz w:val="22"/>
          <w:szCs w:val="22"/>
        </w:rPr>
        <w:t>SQL SERVER DBA</w:t>
      </w:r>
    </w:p>
    <w:p w:rsidR="00DF26F7" w:rsidRPr="00DF26F7" w:rsidRDefault="00DF26F7" w:rsidP="00DF26F7">
      <w:pPr>
        <w:rPr>
          <w:sz w:val="22"/>
          <w:szCs w:val="22"/>
        </w:rPr>
      </w:pPr>
    </w:p>
    <w:p w:rsidR="00DF26F7" w:rsidRPr="00DF26F7" w:rsidRDefault="00DF26F7" w:rsidP="00DF26F7">
      <w:pPr>
        <w:rPr>
          <w:sz w:val="22"/>
          <w:szCs w:val="22"/>
        </w:rPr>
      </w:pPr>
      <w:proofErr w:type="spellStart"/>
      <w:r w:rsidRPr="00DF26F7">
        <w:rPr>
          <w:sz w:val="22"/>
          <w:szCs w:val="22"/>
        </w:rPr>
        <w:t>Mdeverywhere</w:t>
      </w:r>
      <w:proofErr w:type="spellEnd"/>
      <w:r w:rsidRPr="00DF26F7">
        <w:rPr>
          <w:sz w:val="22"/>
          <w:szCs w:val="22"/>
        </w:rPr>
        <w:t xml:space="preserve"> produces a mobile computing platform providing healthcare solutions at the point of care.  Its suite of products seamlessly integrates charge capture, voice dictation, order entry, and useful reference tools to build efficiency and productivity into physicians' workflow.</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 Overview:</w:t>
      </w:r>
    </w:p>
    <w:p w:rsidR="00DF26F7" w:rsidRPr="00DF26F7" w:rsidRDefault="00DF26F7" w:rsidP="00DF26F7">
      <w:pPr>
        <w:rPr>
          <w:b/>
          <w:bCs/>
          <w:sz w:val="22"/>
          <w:szCs w:val="22"/>
        </w:rPr>
      </w:pPr>
    </w:p>
    <w:p w:rsidR="00DF26F7" w:rsidRPr="00DF26F7" w:rsidRDefault="00DF26F7" w:rsidP="00DF26F7">
      <w:pPr>
        <w:tabs>
          <w:tab w:val="left" w:pos="720"/>
        </w:tabs>
        <w:rPr>
          <w:sz w:val="22"/>
          <w:szCs w:val="22"/>
        </w:rPr>
      </w:pPr>
      <w:r w:rsidRPr="00DF26F7">
        <w:rPr>
          <w:sz w:val="22"/>
          <w:szCs w:val="22"/>
        </w:rPr>
        <w:t xml:space="preserve">Provided years of very effective </w:t>
      </w:r>
      <w:r w:rsidRPr="00DF26F7">
        <w:rPr>
          <w:b/>
          <w:bCs/>
          <w:sz w:val="22"/>
          <w:szCs w:val="22"/>
        </w:rPr>
        <w:t>database administration</w:t>
      </w:r>
      <w:r w:rsidRPr="00DF26F7">
        <w:rPr>
          <w:sz w:val="22"/>
          <w:szCs w:val="22"/>
        </w:rPr>
        <w:t xml:space="preserve"> and development as company grew from a 12 person company with two clients and a client-server app to up to a 70 person, multi-million dollar Research Triangle Park, NC company with over 30 very </w:t>
      </w:r>
      <w:proofErr w:type="spellStart"/>
      <w:r w:rsidRPr="00DF26F7">
        <w:rPr>
          <w:sz w:val="22"/>
          <w:szCs w:val="22"/>
        </w:rPr>
        <w:t>well known</w:t>
      </w:r>
      <w:proofErr w:type="spellEnd"/>
      <w:r w:rsidRPr="00DF26F7">
        <w:rPr>
          <w:sz w:val="22"/>
          <w:szCs w:val="22"/>
        </w:rPr>
        <w:t xml:space="preserve"> large private and academic medical practice clients and growing through 5 successful versions of our products, a web-based ASP app, 3 versions migration of </w:t>
      </w:r>
      <w:r w:rsidRPr="00DF26F7">
        <w:rPr>
          <w:b/>
          <w:bCs/>
          <w:sz w:val="22"/>
          <w:szCs w:val="22"/>
        </w:rPr>
        <w:t>MS SQL Server</w:t>
      </w:r>
      <w:r w:rsidRPr="00DF26F7">
        <w:rPr>
          <w:sz w:val="22"/>
          <w:szCs w:val="22"/>
        </w:rPr>
        <w:t xml:space="preserve"> (6.5 – 2K), 2 versions of Windows OSs using clustered servers and dedicated reports server and 24/7 online</w:t>
      </w:r>
      <w:r w:rsidRPr="00DF26F7">
        <w:rPr>
          <w:b/>
          <w:bCs/>
          <w:sz w:val="22"/>
          <w:szCs w:val="22"/>
        </w:rPr>
        <w:t xml:space="preserve"> </w:t>
      </w:r>
      <w:r w:rsidRPr="00DF26F7">
        <w:rPr>
          <w:sz w:val="22"/>
          <w:szCs w:val="22"/>
        </w:rPr>
        <w:t>operations.</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Administration:</w:t>
      </w:r>
    </w:p>
    <w:p w:rsidR="00DF26F7" w:rsidRPr="00DF26F7" w:rsidRDefault="00DF26F7" w:rsidP="00DF26F7">
      <w:pPr>
        <w:rPr>
          <w:b/>
          <w:bCs/>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Produced an </w:t>
      </w:r>
      <w:r w:rsidRPr="00DF26F7">
        <w:rPr>
          <w:b/>
          <w:bCs/>
          <w:sz w:val="22"/>
          <w:szCs w:val="22"/>
        </w:rPr>
        <w:t>administrative database and front-end VB applications</w:t>
      </w:r>
      <w:r w:rsidRPr="00DF26F7">
        <w:rPr>
          <w:sz w:val="22"/>
          <w:szCs w:val="22"/>
        </w:rPr>
        <w:t xml:space="preserve"> to </w:t>
      </w:r>
      <w:r w:rsidRPr="00DF26F7">
        <w:rPr>
          <w:b/>
          <w:bCs/>
          <w:sz w:val="22"/>
          <w:szCs w:val="22"/>
        </w:rPr>
        <w:t>automate the creation of new sites transactional and reports databases</w:t>
      </w:r>
      <w:r w:rsidRPr="00DF26F7">
        <w:rPr>
          <w:sz w:val="22"/>
          <w:szCs w:val="22"/>
        </w:rPr>
        <w:t xml:space="preserve"> and provide for the proper application version identification, for the proper client, consistent filenames, consistent database and user naming conventions on the proper servers and for unique database-specific logins with derivable hexadecimal-like passwords</w:t>
      </w:r>
      <w:r w:rsidRPr="00DF26F7">
        <w:rPr>
          <w:b/>
          <w:bCs/>
          <w:sz w:val="22"/>
          <w:szCs w:val="22"/>
        </w:rPr>
        <w:t>.  This process infrastructure</w:t>
      </w:r>
      <w:r w:rsidRPr="00DF26F7">
        <w:rPr>
          <w:sz w:val="22"/>
          <w:szCs w:val="22"/>
        </w:rPr>
        <w:t xml:space="preserve"> automatically</w:t>
      </w:r>
      <w:r w:rsidRPr="00DF26F7">
        <w:rPr>
          <w:b/>
          <w:bCs/>
          <w:sz w:val="22"/>
          <w:szCs w:val="22"/>
        </w:rPr>
        <w:t xml:space="preserve"> provided backup and maintenance </w:t>
      </w:r>
      <w:r w:rsidRPr="00DF26F7">
        <w:rPr>
          <w:sz w:val="22"/>
          <w:szCs w:val="22"/>
        </w:rPr>
        <w:t xml:space="preserve">( DBCC </w:t>
      </w:r>
      <w:proofErr w:type="spellStart"/>
      <w:r w:rsidRPr="00DF26F7">
        <w:rPr>
          <w:sz w:val="22"/>
          <w:szCs w:val="22"/>
        </w:rPr>
        <w:t>CheckDB</w:t>
      </w:r>
      <w:proofErr w:type="spellEnd"/>
      <w:r w:rsidRPr="00DF26F7">
        <w:rPr>
          <w:sz w:val="22"/>
          <w:szCs w:val="22"/>
        </w:rPr>
        <w:t>, defragmenting indexes, file shrinking, updating statistics, recompiling stored procs)</w:t>
      </w:r>
      <w:r w:rsidRPr="00DF26F7">
        <w:rPr>
          <w:b/>
          <w:bCs/>
          <w:sz w:val="22"/>
          <w:szCs w:val="22"/>
        </w:rPr>
        <w:t>, scheduled job execution, data warehousing</w:t>
      </w:r>
      <w:r w:rsidRPr="00DF26F7">
        <w:rPr>
          <w:sz w:val="22"/>
          <w:szCs w:val="22"/>
        </w:rPr>
        <w:t xml:space="preserve"> and the retrieval of a client’s users/passwords and other client-specific data for administrative purposes.  This saved at least many person hours for each set-up or conversion and simplified the process such that, in my absence, others could perform a site database setup with minimal initiation.</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Provided </w:t>
      </w:r>
      <w:r w:rsidRPr="00DF26F7">
        <w:rPr>
          <w:b/>
          <w:bCs/>
          <w:sz w:val="22"/>
          <w:szCs w:val="22"/>
        </w:rPr>
        <w:t>backup strategy</w:t>
      </w:r>
      <w:r w:rsidRPr="00DF26F7">
        <w:rPr>
          <w:sz w:val="22"/>
          <w:szCs w:val="22"/>
        </w:rPr>
        <w:t xml:space="preserve"> that allowed for redundant databases backup files and multiple paths of restoration should any backup files be corrupt.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With aforementioned administrative database infrastructure and, created processes that ran hourly to read the latest full database backup subsequent log backups and script restorations of all client databases to their proper files, thus making restoration a much more expedient process in the case of catastrophic loss.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Recorded statuses of aforementioned and other </w:t>
      </w:r>
      <w:r w:rsidRPr="00DF26F7">
        <w:rPr>
          <w:b/>
          <w:bCs/>
          <w:sz w:val="22"/>
          <w:szCs w:val="22"/>
        </w:rPr>
        <w:t>administrative and scheduled tasks</w:t>
      </w:r>
      <w:r w:rsidRPr="00DF26F7">
        <w:rPr>
          <w:sz w:val="22"/>
          <w:szCs w:val="22"/>
        </w:rPr>
        <w:t xml:space="preserve"> and, when tasks </w:t>
      </w:r>
      <w:r w:rsidRPr="00DF26F7">
        <w:rPr>
          <w:b/>
          <w:bCs/>
          <w:sz w:val="22"/>
          <w:szCs w:val="22"/>
        </w:rPr>
        <w:t>finished, reported problematic results</w:t>
      </w:r>
      <w:r w:rsidRPr="00DF26F7">
        <w:rPr>
          <w:sz w:val="22"/>
          <w:szCs w:val="22"/>
        </w:rPr>
        <w:t xml:space="preserve"> via </w:t>
      </w:r>
      <w:proofErr w:type="spellStart"/>
      <w:r w:rsidRPr="00DF26F7">
        <w:rPr>
          <w:b/>
          <w:bCs/>
          <w:sz w:val="22"/>
          <w:szCs w:val="22"/>
        </w:rPr>
        <w:t>Sql</w:t>
      </w:r>
      <w:proofErr w:type="spellEnd"/>
      <w:r w:rsidRPr="00DF26F7">
        <w:rPr>
          <w:b/>
          <w:bCs/>
          <w:sz w:val="22"/>
          <w:szCs w:val="22"/>
        </w:rPr>
        <w:t xml:space="preserve"> Mail</w:t>
      </w:r>
      <w:r w:rsidRPr="00DF26F7">
        <w:rPr>
          <w:sz w:val="22"/>
          <w:szCs w:val="22"/>
        </w:rPr>
        <w:t xml:space="preserve"> </w:t>
      </w:r>
      <w:proofErr w:type="spellStart"/>
      <w:r w:rsidRPr="00DF26F7">
        <w:rPr>
          <w:sz w:val="22"/>
          <w:szCs w:val="22"/>
        </w:rPr>
        <w:t>ans</w:t>
      </w:r>
      <w:proofErr w:type="spellEnd"/>
      <w:r w:rsidRPr="00DF26F7">
        <w:rPr>
          <w:sz w:val="22"/>
          <w:szCs w:val="22"/>
        </w:rPr>
        <w:t xml:space="preserve"> </w:t>
      </w:r>
      <w:proofErr w:type="spellStart"/>
      <w:r w:rsidRPr="00DF26F7">
        <w:rPr>
          <w:b/>
          <w:bCs/>
          <w:sz w:val="22"/>
          <w:szCs w:val="22"/>
        </w:rPr>
        <w:t>SqlAgent</w:t>
      </w:r>
      <w:proofErr w:type="spellEnd"/>
      <w:r w:rsidRPr="00DF26F7">
        <w:rPr>
          <w:b/>
          <w:bCs/>
          <w:sz w:val="22"/>
          <w:szCs w:val="22"/>
        </w:rPr>
        <w:t xml:space="preserve"> Mail</w:t>
      </w:r>
      <w:r w:rsidRPr="00DF26F7">
        <w:rPr>
          <w:sz w:val="22"/>
          <w:szCs w:val="22"/>
        </w:rPr>
        <w:t xml:space="preserve"> to my email beeper when jobs finished.</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Administered </w:t>
      </w:r>
      <w:r w:rsidRPr="00DF26F7">
        <w:rPr>
          <w:b/>
          <w:bCs/>
          <w:sz w:val="22"/>
          <w:szCs w:val="22"/>
        </w:rPr>
        <w:t>linked servers</w:t>
      </w:r>
      <w:r w:rsidRPr="00DF26F7">
        <w:rPr>
          <w:sz w:val="22"/>
          <w:szCs w:val="22"/>
        </w:rPr>
        <w:t xml:space="preserve"> primarily to aid in populating data warehouse databases on remote </w:t>
      </w:r>
      <w:r w:rsidRPr="00DF26F7">
        <w:rPr>
          <w:sz w:val="22"/>
          <w:szCs w:val="22"/>
        </w:rPr>
        <w:lastRenderedPageBreak/>
        <w:t>servers.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Also, master database procs and functions were written to provide scripts for copying data from one database per table per field per like datatype for our product version conversions, checking the status of scheduled jobs/databases and email concerned parties with results of queries or other appropriate status data, grant or revoke permissions on different types of database objects, compare tables between databases, perform all-table </w:t>
      </w:r>
      <w:r w:rsidRPr="00DF26F7">
        <w:rPr>
          <w:b/>
          <w:bCs/>
          <w:sz w:val="22"/>
          <w:szCs w:val="22"/>
        </w:rPr>
        <w:t>DBCC</w:t>
      </w:r>
      <w:r w:rsidRPr="00DF26F7">
        <w:rPr>
          <w:sz w:val="22"/>
          <w:szCs w:val="22"/>
        </w:rPr>
        <w:t xml:space="preserve"> operations for a given database, developed and run </w:t>
      </w:r>
      <w:r w:rsidRPr="00DF26F7">
        <w:rPr>
          <w:b/>
          <w:bCs/>
          <w:sz w:val="22"/>
          <w:szCs w:val="22"/>
        </w:rPr>
        <w:t>DTS jobs</w:t>
      </w:r>
      <w:r w:rsidRPr="00DF26F7">
        <w:rPr>
          <w:sz w:val="22"/>
          <w:szCs w:val="22"/>
        </w:rPr>
        <w:t xml:space="preserve"> and/or OS jobs, etc.</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Used </w:t>
      </w:r>
      <w:r w:rsidRPr="00DF26F7">
        <w:rPr>
          <w:b/>
          <w:bCs/>
          <w:sz w:val="22"/>
          <w:szCs w:val="22"/>
        </w:rPr>
        <w:t>MS Certificate Services</w:t>
      </w:r>
      <w:r w:rsidRPr="00DF26F7">
        <w:rPr>
          <w:sz w:val="22"/>
          <w:szCs w:val="22"/>
        </w:rPr>
        <w:t xml:space="preserve"> to create certificates used with </w:t>
      </w:r>
      <w:proofErr w:type="spellStart"/>
      <w:r w:rsidRPr="00DF26F7">
        <w:rPr>
          <w:sz w:val="22"/>
          <w:szCs w:val="22"/>
        </w:rPr>
        <w:t>Sql</w:t>
      </w:r>
      <w:proofErr w:type="spellEnd"/>
      <w:r w:rsidRPr="00DF26F7">
        <w:rPr>
          <w:sz w:val="22"/>
          <w:szCs w:val="22"/>
        </w:rPr>
        <w:t xml:space="preserve"> Server 2K to </w:t>
      </w:r>
      <w:r w:rsidRPr="00DF26F7">
        <w:rPr>
          <w:b/>
          <w:bCs/>
          <w:sz w:val="22"/>
          <w:szCs w:val="22"/>
        </w:rPr>
        <w:t>enforce SSL encryption</w:t>
      </w:r>
      <w:r w:rsidRPr="00DF26F7">
        <w:rPr>
          <w:sz w:val="22"/>
          <w:szCs w:val="22"/>
        </w:rPr>
        <w:t xml:space="preserve"> of all data with </w:t>
      </w:r>
      <w:proofErr w:type="spellStart"/>
      <w:r w:rsidRPr="00DF26F7">
        <w:rPr>
          <w:sz w:val="22"/>
          <w:szCs w:val="22"/>
        </w:rPr>
        <w:t>Sql</w:t>
      </w:r>
      <w:proofErr w:type="spellEnd"/>
      <w:r w:rsidRPr="00DF26F7">
        <w:rPr>
          <w:sz w:val="22"/>
          <w:szCs w:val="22"/>
        </w:rPr>
        <w:t xml:space="preserve"> Server.</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Installed </w:t>
      </w:r>
      <w:r w:rsidRPr="00DF26F7">
        <w:rPr>
          <w:b/>
          <w:bCs/>
          <w:sz w:val="22"/>
          <w:szCs w:val="22"/>
        </w:rPr>
        <w:t>service packs</w:t>
      </w:r>
      <w:r w:rsidRPr="00DF26F7">
        <w:rPr>
          <w:sz w:val="22"/>
          <w:szCs w:val="22"/>
        </w:rPr>
        <w:t xml:space="preserve"> and </w:t>
      </w:r>
      <w:r w:rsidRPr="00DF26F7">
        <w:rPr>
          <w:b/>
          <w:bCs/>
          <w:sz w:val="22"/>
          <w:szCs w:val="22"/>
        </w:rPr>
        <w:t>patches</w:t>
      </w:r>
      <w:r w:rsidRPr="00DF26F7">
        <w:rPr>
          <w:sz w:val="22"/>
          <w:szCs w:val="22"/>
        </w:rPr>
        <w:t xml:space="preserve"> on servers with notifications of </w:t>
      </w:r>
      <w:r w:rsidRPr="00DF26F7">
        <w:rPr>
          <w:b/>
          <w:bCs/>
          <w:sz w:val="22"/>
          <w:szCs w:val="22"/>
        </w:rPr>
        <w:t>Windows Update</w:t>
      </w:r>
      <w:r w:rsidRPr="00DF26F7">
        <w:rPr>
          <w:sz w:val="22"/>
          <w:szCs w:val="22"/>
        </w:rPr>
        <w:t>, Microsoft</w:t>
      </w:r>
      <w:r w:rsidRPr="00DF26F7">
        <w:rPr>
          <w:b/>
          <w:bCs/>
          <w:sz w:val="22"/>
          <w:szCs w:val="22"/>
        </w:rPr>
        <w:t xml:space="preserve"> Product Security notifications</w:t>
      </w:r>
      <w:r w:rsidRPr="00DF26F7">
        <w:rPr>
          <w:sz w:val="22"/>
          <w:szCs w:val="22"/>
        </w:rPr>
        <w:t xml:space="preserve">, and MS’s </w:t>
      </w:r>
      <w:r w:rsidRPr="00DF26F7">
        <w:rPr>
          <w:b/>
          <w:bCs/>
          <w:sz w:val="22"/>
          <w:szCs w:val="22"/>
        </w:rPr>
        <w:t>hotfix checker</w:t>
      </w:r>
      <w:r w:rsidRPr="00DF26F7">
        <w:rPr>
          <w:sz w:val="22"/>
          <w:szCs w:val="22"/>
        </w:rPr>
        <w:t xml:space="preserve"> (hfnetchk.exe).</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Development:</w:t>
      </w:r>
    </w:p>
    <w:p w:rsidR="00DF26F7" w:rsidRPr="00DF26F7" w:rsidRDefault="00DF26F7" w:rsidP="00DF26F7">
      <w:pPr>
        <w:rPr>
          <w:b/>
          <w:bCs/>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Provided well-designed</w:t>
      </w:r>
      <w:r w:rsidRPr="00DF26F7">
        <w:rPr>
          <w:b/>
          <w:bCs/>
          <w:sz w:val="22"/>
          <w:szCs w:val="22"/>
        </w:rPr>
        <w:t xml:space="preserve"> databases</w:t>
      </w:r>
      <w:r w:rsidRPr="00DF26F7">
        <w:rPr>
          <w:sz w:val="22"/>
          <w:szCs w:val="22"/>
        </w:rPr>
        <w:t xml:space="preserve"> with </w:t>
      </w:r>
      <w:r w:rsidRPr="00DF26F7">
        <w:rPr>
          <w:b/>
          <w:bCs/>
          <w:sz w:val="22"/>
          <w:szCs w:val="22"/>
        </w:rPr>
        <w:t>normalized relations</w:t>
      </w:r>
      <w:r w:rsidRPr="00DF26F7">
        <w:rPr>
          <w:sz w:val="22"/>
          <w:szCs w:val="22"/>
        </w:rPr>
        <w:t xml:space="preserve">.  </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Provided efficient </w:t>
      </w:r>
      <w:r w:rsidRPr="00DF26F7">
        <w:rPr>
          <w:b/>
          <w:bCs/>
          <w:sz w:val="22"/>
          <w:szCs w:val="22"/>
        </w:rPr>
        <w:t>primary and foreign keying</w:t>
      </w:r>
      <w:r w:rsidRPr="00DF26F7">
        <w:rPr>
          <w:sz w:val="22"/>
          <w:szCs w:val="22"/>
        </w:rPr>
        <w:t xml:space="preserve"> and many </w:t>
      </w:r>
      <w:r w:rsidRPr="00DF26F7">
        <w:rPr>
          <w:b/>
          <w:bCs/>
          <w:sz w:val="22"/>
          <w:szCs w:val="22"/>
        </w:rPr>
        <w:t>appropriate constraints</w:t>
      </w:r>
      <w:r w:rsidRPr="00DF26F7">
        <w:rPr>
          <w:sz w:val="22"/>
          <w:szCs w:val="22"/>
        </w:rPr>
        <w:t xml:space="preserve"> and </w:t>
      </w:r>
      <w:r w:rsidRPr="00DF26F7">
        <w:rPr>
          <w:b/>
          <w:bCs/>
          <w:sz w:val="22"/>
          <w:szCs w:val="22"/>
        </w:rPr>
        <w:t>triggers</w:t>
      </w:r>
      <w:r w:rsidRPr="00DF26F7">
        <w:rPr>
          <w:sz w:val="22"/>
          <w:szCs w:val="22"/>
        </w:rPr>
        <w:t xml:space="preserve"> (including </w:t>
      </w:r>
      <w:r w:rsidRPr="00DF26F7">
        <w:rPr>
          <w:b/>
          <w:bCs/>
          <w:sz w:val="22"/>
          <w:szCs w:val="22"/>
        </w:rPr>
        <w:t>instead-of</w:t>
      </w:r>
      <w:r w:rsidRPr="00DF26F7">
        <w:rPr>
          <w:sz w:val="22"/>
          <w:szCs w:val="22"/>
        </w:rPr>
        <w:t xml:space="preserve"> and </w:t>
      </w:r>
      <w:r w:rsidRPr="00DF26F7">
        <w:rPr>
          <w:b/>
          <w:bCs/>
          <w:sz w:val="22"/>
          <w:szCs w:val="22"/>
        </w:rPr>
        <w:t>after</w:t>
      </w:r>
      <w:r w:rsidRPr="00DF26F7">
        <w:rPr>
          <w:sz w:val="22"/>
          <w:szCs w:val="22"/>
        </w:rPr>
        <w:t xml:space="preserve"> triggers) to ensure data integrity and correctness and enforcement of business rules.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Many very </w:t>
      </w:r>
      <w:r w:rsidRPr="00DF26F7">
        <w:rPr>
          <w:b/>
          <w:bCs/>
          <w:sz w:val="22"/>
          <w:szCs w:val="22"/>
        </w:rPr>
        <w:t>complex stored procs</w:t>
      </w:r>
      <w:r w:rsidRPr="00DF26F7">
        <w:rPr>
          <w:sz w:val="22"/>
          <w:szCs w:val="22"/>
        </w:rPr>
        <w:t xml:space="preserve"> were written/rewritten, all of which were done with </w:t>
      </w:r>
      <w:r w:rsidRPr="00DF26F7">
        <w:rPr>
          <w:b/>
          <w:bCs/>
          <w:sz w:val="22"/>
          <w:szCs w:val="22"/>
        </w:rPr>
        <w:t>index analyzer</w:t>
      </w:r>
      <w:r w:rsidRPr="00DF26F7">
        <w:rPr>
          <w:sz w:val="22"/>
          <w:szCs w:val="22"/>
        </w:rPr>
        <w:t xml:space="preserve"> for the effective creation of indexes and efficient data retrieval.  </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Stored procs were created/changed to provide effective </w:t>
      </w:r>
      <w:r w:rsidRPr="00DF26F7">
        <w:rPr>
          <w:b/>
          <w:bCs/>
          <w:sz w:val="22"/>
          <w:szCs w:val="22"/>
        </w:rPr>
        <w:t>transaction and error handling</w:t>
      </w:r>
      <w:r w:rsidRPr="00DF26F7">
        <w:rPr>
          <w:sz w:val="22"/>
          <w:szCs w:val="22"/>
        </w:rPr>
        <w:t xml:space="preserve"> providing atomic back-end workflow otherwise not present, and allowed for much work to be combined, thus unburdening upper tiers.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Many utility stored procs and </w:t>
      </w:r>
      <w:r w:rsidRPr="00DF26F7">
        <w:rPr>
          <w:b/>
          <w:bCs/>
          <w:sz w:val="22"/>
          <w:szCs w:val="22"/>
        </w:rPr>
        <w:t>user defined functions</w:t>
      </w:r>
      <w:r w:rsidRPr="00DF26F7">
        <w:rPr>
          <w:sz w:val="22"/>
          <w:szCs w:val="22"/>
        </w:rPr>
        <w:t xml:space="preserve"> were written to satisfy frequently needed services such as bitmap operations and passing multiple unknown numbers of values in a single parameter, encrypting and decrypting data and transaction management, producing derivable passwords, etc.  </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Warehoused</w:t>
      </w:r>
      <w:r w:rsidRPr="00DF26F7">
        <w:rPr>
          <w:sz w:val="22"/>
          <w:szCs w:val="22"/>
        </w:rPr>
        <w:t xml:space="preserve"> reports data in </w:t>
      </w:r>
      <w:r w:rsidRPr="00DF26F7">
        <w:rPr>
          <w:b/>
          <w:bCs/>
          <w:sz w:val="22"/>
          <w:szCs w:val="22"/>
        </w:rPr>
        <w:t>star</w:t>
      </w:r>
      <w:r w:rsidRPr="00DF26F7">
        <w:rPr>
          <w:sz w:val="22"/>
          <w:szCs w:val="22"/>
        </w:rPr>
        <w:t xml:space="preserve"> and </w:t>
      </w:r>
      <w:r w:rsidRPr="00DF26F7">
        <w:rPr>
          <w:b/>
          <w:bCs/>
          <w:sz w:val="22"/>
          <w:szCs w:val="22"/>
        </w:rPr>
        <w:t>snowflake schemas</w:t>
      </w:r>
      <w:r w:rsidRPr="00DF26F7">
        <w:rPr>
          <w:sz w:val="22"/>
          <w:szCs w:val="22"/>
        </w:rPr>
        <w:t xml:space="preserve"> for each site nightly and administrative data from our servers and some off-site servers to tell us what doctors where using which parts of our products and how they were using them, thereby providing marketing and billing information..</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Created </w:t>
      </w:r>
      <w:r w:rsidRPr="00DF26F7">
        <w:rPr>
          <w:b/>
          <w:sz w:val="22"/>
          <w:szCs w:val="22"/>
        </w:rPr>
        <w:t>DTS packages</w:t>
      </w:r>
      <w:r w:rsidRPr="00DF26F7">
        <w:rPr>
          <w:sz w:val="22"/>
          <w:szCs w:val="22"/>
        </w:rPr>
        <w:t xml:space="preserve"> for and </w:t>
      </w:r>
      <w:proofErr w:type="spellStart"/>
      <w:r w:rsidRPr="00DF26F7">
        <w:rPr>
          <w:sz w:val="22"/>
          <w:szCs w:val="22"/>
        </w:rPr>
        <w:t>bcp</w:t>
      </w:r>
      <w:proofErr w:type="spellEnd"/>
      <w:r w:rsidRPr="00DF26F7">
        <w:rPr>
          <w:sz w:val="22"/>
          <w:szCs w:val="22"/>
        </w:rPr>
        <w:t xml:space="preserve"> routines for </w:t>
      </w:r>
      <w:r w:rsidRPr="00DF26F7">
        <w:rPr>
          <w:b/>
          <w:sz w:val="22"/>
          <w:szCs w:val="22"/>
        </w:rPr>
        <w:t>ETL</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Cs/>
          <w:sz w:val="22"/>
          <w:szCs w:val="22"/>
        </w:rPr>
        <w:t>Developed infrastructure for reporting (</w:t>
      </w:r>
      <w:r w:rsidRPr="00DF26F7">
        <w:rPr>
          <w:b/>
          <w:bCs/>
          <w:sz w:val="22"/>
          <w:szCs w:val="22"/>
        </w:rPr>
        <w:t>Crystal</w:t>
      </w:r>
      <w:r w:rsidRPr="00DF26F7">
        <w:rPr>
          <w:bCs/>
          <w:sz w:val="22"/>
          <w:szCs w:val="22"/>
        </w:rPr>
        <w:t xml:space="preserve"> </w:t>
      </w:r>
      <w:r w:rsidRPr="00DF26F7">
        <w:rPr>
          <w:b/>
          <w:bCs/>
          <w:sz w:val="22"/>
          <w:szCs w:val="22"/>
        </w:rPr>
        <w:t>Reports</w:t>
      </w:r>
      <w:r w:rsidRPr="00DF26F7">
        <w:rPr>
          <w:bCs/>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Provided and briefed developers</w:t>
      </w:r>
      <w:r w:rsidRPr="00DF26F7">
        <w:rPr>
          <w:sz w:val="22"/>
          <w:szCs w:val="22"/>
        </w:rPr>
        <w:t xml:space="preserve"> on diagrammatic depictions of data objects for their understanding of database (either </w:t>
      </w:r>
      <w:proofErr w:type="spellStart"/>
      <w:r w:rsidRPr="00DF26F7">
        <w:rPr>
          <w:sz w:val="22"/>
          <w:szCs w:val="22"/>
        </w:rPr>
        <w:t>Sql</w:t>
      </w:r>
      <w:proofErr w:type="spellEnd"/>
      <w:r w:rsidRPr="00DF26F7">
        <w:rPr>
          <w:sz w:val="22"/>
          <w:szCs w:val="22"/>
        </w:rPr>
        <w:t xml:space="preserve"> Server Enterprise Manager Diagrams or </w:t>
      </w:r>
      <w:r w:rsidRPr="00DF26F7">
        <w:rPr>
          <w:b/>
          <w:bCs/>
          <w:sz w:val="22"/>
          <w:szCs w:val="22"/>
        </w:rPr>
        <w:t>Visio</w:t>
      </w:r>
      <w:r w:rsidRPr="00DF26F7">
        <w:rPr>
          <w:sz w:val="22"/>
          <w:szCs w:val="22"/>
        </w:rPr>
        <w:t xml:space="preserve">-created annotated </w:t>
      </w:r>
      <w:r w:rsidRPr="00DF26F7">
        <w:rPr>
          <w:b/>
          <w:bCs/>
          <w:sz w:val="22"/>
          <w:szCs w:val="22"/>
        </w:rPr>
        <w:t>ERDs</w:t>
      </w:r>
      <w:r w:rsidRPr="00DF26F7">
        <w:rPr>
          <w:sz w:val="22"/>
          <w:szCs w:val="22"/>
        </w:rPr>
        <w:t>).  On development server provided developers with read-only access to stored procedures, trigger table structures for their understanding (and input or suggestions for overall improvement) while allowing them to change their development data to meet their needs independently.</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Instructed and provided examples of uses </w:t>
      </w:r>
      <w:r w:rsidRPr="00DF26F7">
        <w:rPr>
          <w:b/>
          <w:bCs/>
          <w:sz w:val="22"/>
          <w:szCs w:val="22"/>
        </w:rPr>
        <w:t xml:space="preserve">of </w:t>
      </w:r>
      <w:proofErr w:type="spellStart"/>
      <w:r w:rsidRPr="00DF26F7">
        <w:rPr>
          <w:b/>
          <w:bCs/>
          <w:sz w:val="22"/>
          <w:szCs w:val="22"/>
        </w:rPr>
        <w:t>ADO.Command</w:t>
      </w:r>
      <w:proofErr w:type="spellEnd"/>
      <w:r w:rsidRPr="00DF26F7">
        <w:rPr>
          <w:b/>
          <w:bCs/>
          <w:sz w:val="22"/>
          <w:szCs w:val="22"/>
        </w:rPr>
        <w:t xml:space="preserve">, Parameter, </w:t>
      </w:r>
      <w:proofErr w:type="spellStart"/>
      <w:r w:rsidRPr="00DF26F7">
        <w:rPr>
          <w:b/>
          <w:bCs/>
          <w:sz w:val="22"/>
          <w:szCs w:val="22"/>
        </w:rPr>
        <w:t>etc</w:t>
      </w:r>
      <w:proofErr w:type="spellEnd"/>
      <w:r w:rsidRPr="00DF26F7">
        <w:rPr>
          <w:b/>
          <w:bCs/>
          <w:sz w:val="22"/>
          <w:szCs w:val="22"/>
        </w:rPr>
        <w:t xml:space="preserve"> objects</w:t>
      </w:r>
      <w:r w:rsidRPr="00DF26F7">
        <w:rPr>
          <w:sz w:val="22"/>
          <w:szCs w:val="22"/>
        </w:rPr>
        <w:t xml:space="preserve"> to pass and retrieve output and return values from stored procs.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Helped debug and streamline processes using </w:t>
      </w:r>
      <w:proofErr w:type="spellStart"/>
      <w:r w:rsidRPr="00DF26F7">
        <w:rPr>
          <w:b/>
          <w:bCs/>
          <w:sz w:val="22"/>
          <w:szCs w:val="22"/>
        </w:rPr>
        <w:t>Sql</w:t>
      </w:r>
      <w:proofErr w:type="spellEnd"/>
      <w:r w:rsidRPr="00DF26F7">
        <w:rPr>
          <w:b/>
          <w:bCs/>
          <w:sz w:val="22"/>
          <w:szCs w:val="22"/>
        </w:rPr>
        <w:t xml:space="preserve"> Profiler</w:t>
      </w:r>
      <w:r w:rsidRPr="00DF26F7">
        <w:rPr>
          <w:sz w:val="22"/>
          <w:szCs w:val="22"/>
        </w:rPr>
        <w:t xml:space="preserve"> in conjunction with middle tier/front-end processes.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Created </w:t>
      </w:r>
      <w:r w:rsidRPr="00DF26F7">
        <w:rPr>
          <w:b/>
          <w:bCs/>
          <w:sz w:val="22"/>
          <w:szCs w:val="22"/>
        </w:rPr>
        <w:t>numerous DTS packages</w:t>
      </w:r>
      <w:r w:rsidRPr="00DF26F7">
        <w:rPr>
          <w:sz w:val="22"/>
          <w:szCs w:val="22"/>
        </w:rPr>
        <w:t>, both temporary ad-lib and permanent, for both input of data and for supplying other administrators with warehoused site statistics.</w:t>
      </w:r>
    </w:p>
    <w:p w:rsidR="00DF26F7" w:rsidRPr="00DF26F7" w:rsidRDefault="00DF26F7" w:rsidP="00DF26F7">
      <w:pPr>
        <w:tabs>
          <w:tab w:val="left" w:pos="720"/>
        </w:tabs>
        <w:ind w:left="360"/>
        <w:rPr>
          <w:sz w:val="22"/>
          <w:szCs w:val="22"/>
        </w:rPr>
      </w:pPr>
    </w:p>
    <w:p w:rsidR="00DF26F7" w:rsidRPr="00DF26F7" w:rsidRDefault="00DF26F7" w:rsidP="00DF26F7">
      <w:pPr>
        <w:rPr>
          <w:b/>
          <w:bCs/>
          <w:sz w:val="22"/>
          <w:szCs w:val="22"/>
        </w:rPr>
      </w:pPr>
      <w:r w:rsidRPr="00DF26F7">
        <w:rPr>
          <w:b/>
          <w:bCs/>
          <w:sz w:val="22"/>
          <w:szCs w:val="22"/>
        </w:rPr>
        <w:t>ENVIRONMENT:</w:t>
      </w:r>
    </w:p>
    <w:p w:rsidR="00DF26F7" w:rsidRPr="00DF26F7" w:rsidRDefault="00DF26F7" w:rsidP="00DF26F7">
      <w:pPr>
        <w:rPr>
          <w:b/>
          <w:bCs/>
          <w:sz w:val="22"/>
          <w:szCs w:val="22"/>
        </w:rPr>
      </w:pPr>
      <w:r w:rsidRPr="00DF26F7">
        <w:rPr>
          <w:b/>
          <w:bCs/>
          <w:sz w:val="22"/>
          <w:szCs w:val="22"/>
        </w:rPr>
        <w:t>SQL Server 6.5/7.0/2000 TSQL, Visual Basic 6.0, Windows NT 4.0, W2K, Clustered Servers</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rPr>
          <w:b/>
          <w:bCs/>
          <w:sz w:val="22"/>
          <w:szCs w:val="22"/>
        </w:rPr>
      </w:pPr>
      <w:r w:rsidRPr="00DF26F7">
        <w:rPr>
          <w:b/>
          <w:bCs/>
          <w:sz w:val="22"/>
          <w:szCs w:val="22"/>
        </w:rPr>
        <w:t>Global Recruiting Solutions (GRS)</w:t>
      </w:r>
      <w:r w:rsidRPr="00DF26F7">
        <w:rPr>
          <w:sz w:val="22"/>
          <w:szCs w:val="22"/>
        </w:rPr>
        <w:t xml:space="preserve"> </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5/1999 – 9/1999</w:t>
      </w:r>
    </w:p>
    <w:p w:rsidR="00DF26F7" w:rsidRPr="00DF26F7" w:rsidRDefault="00DF26F7" w:rsidP="00DF26F7">
      <w:pPr>
        <w:pStyle w:val="Heading1"/>
        <w:pBdr>
          <w:top w:val="single" w:sz="6" w:space="1" w:color="auto"/>
          <w:left w:val="single" w:sz="6" w:space="4" w:color="auto"/>
          <w:bottom w:val="single" w:sz="6" w:space="1" w:color="auto"/>
          <w:right w:val="single" w:sz="6" w:space="4" w:color="auto"/>
        </w:pBdr>
        <w:rPr>
          <w:b w:val="0"/>
          <w:bCs w:val="0"/>
          <w:sz w:val="22"/>
          <w:szCs w:val="22"/>
        </w:rPr>
      </w:pPr>
      <w:r w:rsidRPr="00DF26F7">
        <w:rPr>
          <w:sz w:val="22"/>
          <w:szCs w:val="22"/>
        </w:rPr>
        <w:lastRenderedPageBreak/>
        <w:t>Senior Software Developer</w:t>
      </w:r>
    </w:p>
    <w:p w:rsidR="00DF26F7" w:rsidRPr="00DF26F7" w:rsidRDefault="00DF26F7" w:rsidP="00DF26F7">
      <w:pPr>
        <w:rPr>
          <w:sz w:val="22"/>
          <w:szCs w:val="22"/>
        </w:rPr>
      </w:pPr>
    </w:p>
    <w:p w:rsidR="00DF26F7" w:rsidRPr="00DF26F7" w:rsidRDefault="00DF26F7" w:rsidP="00DF26F7">
      <w:pPr>
        <w:rPr>
          <w:sz w:val="22"/>
          <w:szCs w:val="22"/>
        </w:rPr>
      </w:pPr>
      <w:r w:rsidRPr="00DF26F7">
        <w:rPr>
          <w:sz w:val="22"/>
          <w:szCs w:val="22"/>
        </w:rPr>
        <w:t>GRS produced a client/server and web-based recruiting through hiring management solution for large distributed companies worldwide.</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Wrote many TSQL </w:t>
      </w:r>
      <w:r w:rsidRPr="00DF26F7">
        <w:rPr>
          <w:b/>
          <w:bCs/>
          <w:sz w:val="22"/>
          <w:szCs w:val="22"/>
        </w:rPr>
        <w:t>stored procs</w:t>
      </w:r>
      <w:r w:rsidRPr="00DF26F7">
        <w:rPr>
          <w:sz w:val="22"/>
          <w:szCs w:val="22"/>
        </w:rPr>
        <w:t xml:space="preserve"> to provide transactional database interface and for providing reports server with </w:t>
      </w:r>
      <w:r w:rsidRPr="00DF26F7">
        <w:rPr>
          <w:b/>
          <w:bCs/>
          <w:sz w:val="22"/>
          <w:szCs w:val="22"/>
        </w:rPr>
        <w:t xml:space="preserve">warehoused </w:t>
      </w:r>
      <w:r w:rsidRPr="00DF26F7">
        <w:rPr>
          <w:sz w:val="22"/>
          <w:szCs w:val="22"/>
        </w:rPr>
        <w:t xml:space="preserve">data in </w:t>
      </w:r>
      <w:r w:rsidRPr="00DF26F7">
        <w:rPr>
          <w:b/>
          <w:bCs/>
          <w:sz w:val="22"/>
          <w:szCs w:val="22"/>
        </w:rPr>
        <w:t>star schemas</w:t>
      </w:r>
      <w:r w:rsidRPr="00DF26F7">
        <w:rPr>
          <w:sz w:val="22"/>
          <w:szCs w:val="22"/>
        </w:rPr>
        <w:t xml:space="preserve"> for </w:t>
      </w:r>
      <w:r w:rsidRPr="00DF26F7">
        <w:rPr>
          <w:b/>
          <w:bCs/>
          <w:sz w:val="22"/>
          <w:szCs w:val="22"/>
        </w:rPr>
        <w:t>Business Objects</w:t>
      </w:r>
      <w:r w:rsidRPr="00DF26F7">
        <w:rPr>
          <w:sz w:val="22"/>
          <w:szCs w:val="22"/>
        </w:rPr>
        <w:t xml:space="preserve">.  Developed standard reports and </w:t>
      </w:r>
      <w:r w:rsidRPr="00DF26F7">
        <w:rPr>
          <w:b/>
          <w:bCs/>
          <w:sz w:val="22"/>
          <w:szCs w:val="22"/>
        </w:rPr>
        <w:t>data objects</w:t>
      </w:r>
      <w:r w:rsidRPr="00DF26F7">
        <w:rPr>
          <w:sz w:val="22"/>
          <w:szCs w:val="22"/>
        </w:rPr>
        <w:t xml:space="preserve"> for users to develop their own reports using Business Objects.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Created/normalized tables</w:t>
      </w:r>
      <w:r w:rsidRPr="00DF26F7">
        <w:rPr>
          <w:sz w:val="22"/>
          <w:szCs w:val="22"/>
        </w:rPr>
        <w:t xml:space="preserve">, </w:t>
      </w:r>
      <w:r w:rsidRPr="00DF26F7">
        <w:rPr>
          <w:b/>
          <w:bCs/>
          <w:sz w:val="22"/>
          <w:szCs w:val="22"/>
        </w:rPr>
        <w:t>created triggers</w:t>
      </w:r>
      <w:r w:rsidRPr="00DF26F7">
        <w:rPr>
          <w:sz w:val="22"/>
          <w:szCs w:val="22"/>
        </w:rPr>
        <w:t xml:space="preserve">, </w:t>
      </w:r>
      <w:r w:rsidRPr="00DF26F7">
        <w:rPr>
          <w:b/>
          <w:bCs/>
          <w:sz w:val="22"/>
          <w:szCs w:val="22"/>
        </w:rPr>
        <w:t>primary/foreign keys and other constraints</w:t>
      </w:r>
      <w:r w:rsidRPr="00DF26F7">
        <w:rPr>
          <w:sz w:val="22"/>
          <w:szCs w:val="22"/>
        </w:rPr>
        <w:t xml:space="preserve">, </w:t>
      </w:r>
      <w:r w:rsidRPr="00DF26F7">
        <w:rPr>
          <w:b/>
          <w:bCs/>
          <w:sz w:val="22"/>
          <w:szCs w:val="22"/>
        </w:rPr>
        <w:t>indexes</w:t>
      </w:r>
      <w:r w:rsidRPr="00DF26F7">
        <w:rPr>
          <w:sz w:val="22"/>
          <w:szCs w:val="22"/>
        </w:rPr>
        <w:t xml:space="preserve">, </w:t>
      </w:r>
      <w:r w:rsidRPr="00DF26F7">
        <w:rPr>
          <w:b/>
          <w:bCs/>
          <w:sz w:val="22"/>
          <w:szCs w:val="22"/>
        </w:rPr>
        <w:t>backup &amp; maintenance strategies, using DBCC</w:t>
      </w:r>
      <w:r w:rsidRPr="00DF26F7">
        <w:rPr>
          <w:sz w:val="22"/>
          <w:szCs w:val="22"/>
        </w:rPr>
        <w:t>, etc.</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Developed </w:t>
      </w:r>
      <w:r w:rsidRPr="00DF26F7">
        <w:rPr>
          <w:b/>
          <w:bCs/>
          <w:sz w:val="22"/>
          <w:szCs w:val="22"/>
        </w:rPr>
        <w:t>DTS packages</w:t>
      </w:r>
      <w:r w:rsidRPr="00DF26F7">
        <w:rPr>
          <w:sz w:val="22"/>
          <w:szCs w:val="22"/>
        </w:rPr>
        <w:t xml:space="preserve"> and </w:t>
      </w:r>
      <w:r w:rsidRPr="00DF26F7">
        <w:rPr>
          <w:b/>
          <w:bCs/>
          <w:sz w:val="22"/>
          <w:szCs w:val="22"/>
        </w:rPr>
        <w:t>Visual Basic interfaces</w:t>
      </w:r>
      <w:r w:rsidRPr="00DF26F7">
        <w:rPr>
          <w:sz w:val="22"/>
          <w:szCs w:val="22"/>
        </w:rPr>
        <w:t xml:space="preserve"> to provide end-users with various formats of database output.</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Maintained, enhanced and upgraded existing client applications and middle-tier components via MTS/RDS.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Developed middle-tier procedures to use </w:t>
      </w:r>
      <w:r w:rsidRPr="00DF26F7">
        <w:rPr>
          <w:b/>
          <w:bCs/>
          <w:sz w:val="22"/>
          <w:szCs w:val="22"/>
        </w:rPr>
        <w:t xml:space="preserve">ADO connection, </w:t>
      </w:r>
      <w:proofErr w:type="spellStart"/>
      <w:r w:rsidRPr="00DF26F7">
        <w:rPr>
          <w:b/>
          <w:bCs/>
          <w:sz w:val="22"/>
          <w:szCs w:val="22"/>
        </w:rPr>
        <w:t>recordset</w:t>
      </w:r>
      <w:proofErr w:type="spellEnd"/>
      <w:r w:rsidRPr="00DF26F7">
        <w:rPr>
          <w:b/>
          <w:bCs/>
          <w:sz w:val="22"/>
          <w:szCs w:val="22"/>
        </w:rPr>
        <w:t>, command, parameter objects/collections</w:t>
      </w:r>
      <w:r w:rsidRPr="00DF26F7">
        <w:rPr>
          <w:sz w:val="22"/>
          <w:szCs w:val="22"/>
        </w:rPr>
        <w:t xml:space="preserve"> or data environment to use aforementioned stored procs.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Establish efficient functionality and system correctness by </w:t>
      </w:r>
      <w:r w:rsidRPr="00DF26F7">
        <w:rPr>
          <w:b/>
          <w:bCs/>
          <w:sz w:val="22"/>
          <w:szCs w:val="22"/>
        </w:rPr>
        <w:t>directly interaction with end users</w:t>
      </w:r>
      <w:r w:rsidRPr="00DF26F7">
        <w:rPr>
          <w:sz w:val="22"/>
          <w:szCs w:val="22"/>
        </w:rPr>
        <w:t>.</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ENVIRONMENT:</w:t>
      </w:r>
    </w:p>
    <w:p w:rsidR="00DF26F7" w:rsidRPr="00DF26F7" w:rsidRDefault="00DF26F7" w:rsidP="00DF26F7">
      <w:pPr>
        <w:pStyle w:val="Heading1"/>
        <w:rPr>
          <w:b w:val="0"/>
          <w:bCs w:val="0"/>
          <w:sz w:val="22"/>
          <w:szCs w:val="22"/>
        </w:rPr>
      </w:pPr>
      <w:r w:rsidRPr="00DF26F7">
        <w:rPr>
          <w:sz w:val="22"/>
          <w:szCs w:val="22"/>
        </w:rPr>
        <w:t xml:space="preserve">Visual Basic 6.0, C, </w:t>
      </w:r>
      <w:proofErr w:type="spellStart"/>
      <w:r w:rsidRPr="00DF26F7">
        <w:rPr>
          <w:sz w:val="22"/>
          <w:szCs w:val="22"/>
        </w:rPr>
        <w:t>Sql</w:t>
      </w:r>
      <w:proofErr w:type="spellEnd"/>
      <w:r w:rsidRPr="00DF26F7">
        <w:rPr>
          <w:sz w:val="22"/>
          <w:szCs w:val="22"/>
        </w:rPr>
        <w:t xml:space="preserve"> Server 7.0 TSQL, Windows NT workstation/servers, Win 95/98</w:t>
      </w:r>
    </w:p>
    <w:p w:rsidR="00DF26F7" w:rsidRPr="00DF26F7" w:rsidRDefault="00DF26F7" w:rsidP="00DF26F7">
      <w:pPr>
        <w:rPr>
          <w:b/>
          <w:bCs/>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rPr>
          <w:b/>
          <w:bCs/>
          <w:sz w:val="22"/>
          <w:szCs w:val="22"/>
        </w:rPr>
      </w:pPr>
      <w:r w:rsidRPr="00DF26F7">
        <w:rPr>
          <w:b/>
          <w:bCs/>
          <w:sz w:val="22"/>
          <w:szCs w:val="22"/>
        </w:rPr>
        <w:t>Modis IT</w:t>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t>5/1997 – 5/1999</w:t>
      </w:r>
    </w:p>
    <w:p w:rsidR="00DF26F7" w:rsidRPr="00DF26F7" w:rsidRDefault="00DF26F7" w:rsidP="00DF26F7">
      <w:pPr>
        <w:pBdr>
          <w:top w:val="single" w:sz="6" w:space="1" w:color="auto"/>
          <w:left w:val="single" w:sz="6" w:space="4" w:color="auto"/>
          <w:bottom w:val="single" w:sz="6" w:space="1" w:color="auto"/>
          <w:right w:val="single" w:sz="6" w:space="4" w:color="auto"/>
        </w:pBdr>
        <w:rPr>
          <w:b/>
          <w:bCs/>
          <w:sz w:val="22"/>
          <w:szCs w:val="22"/>
        </w:rPr>
      </w:pPr>
      <w:r w:rsidRPr="00DF26F7">
        <w:rPr>
          <w:b/>
          <w:bCs/>
          <w:sz w:val="22"/>
          <w:szCs w:val="22"/>
        </w:rPr>
        <w:t>Software Consultant</w:t>
      </w:r>
    </w:p>
    <w:p w:rsidR="00DF26F7" w:rsidRPr="00DF26F7" w:rsidRDefault="00DF26F7" w:rsidP="00DF26F7">
      <w:pPr>
        <w:rPr>
          <w:b/>
          <w:bCs/>
          <w:color w:val="FFFF00"/>
          <w:sz w:val="22"/>
          <w:szCs w:val="22"/>
        </w:rPr>
      </w:pPr>
    </w:p>
    <w:p w:rsidR="00DF26F7" w:rsidRPr="00DF26F7" w:rsidRDefault="00DF26F7" w:rsidP="00DF26F7">
      <w:pPr>
        <w:rPr>
          <w:sz w:val="22"/>
          <w:szCs w:val="22"/>
        </w:rPr>
      </w:pPr>
      <w:r w:rsidRPr="00DF26F7">
        <w:rPr>
          <w:sz w:val="22"/>
          <w:szCs w:val="22"/>
        </w:rPr>
        <w:t>Modis is among the largest IT consulting corporations in the US offering a very wide range of information system services</w:t>
      </w:r>
    </w:p>
    <w:p w:rsidR="00DF26F7" w:rsidRPr="00DF26F7" w:rsidRDefault="00DF26F7" w:rsidP="00DF26F7">
      <w:pPr>
        <w:rPr>
          <w:sz w:val="22"/>
          <w:szCs w:val="22"/>
        </w:rPr>
      </w:pPr>
    </w:p>
    <w:p w:rsidR="00DF26F7" w:rsidRPr="00DF26F7" w:rsidRDefault="00DF26F7" w:rsidP="00DF26F7">
      <w:pPr>
        <w:pStyle w:val="Heading1"/>
        <w:rPr>
          <w:b w:val="0"/>
          <w:bCs w:val="0"/>
          <w:sz w:val="22"/>
          <w:szCs w:val="22"/>
        </w:rPr>
      </w:pPr>
      <w:r w:rsidRPr="00DF26F7">
        <w:rPr>
          <w:sz w:val="22"/>
          <w:szCs w:val="22"/>
        </w:rPr>
        <w:t>Responsibilities:</w:t>
      </w:r>
    </w:p>
    <w:p w:rsidR="00DF26F7" w:rsidRPr="00DF26F7" w:rsidRDefault="00DF26F7" w:rsidP="00DF26F7">
      <w:pPr>
        <w:pStyle w:val="Heading1"/>
        <w:rPr>
          <w:b w:val="0"/>
          <w:bCs w:val="0"/>
          <w:sz w:val="22"/>
          <w:szCs w:val="22"/>
        </w:rPr>
      </w:pPr>
    </w:p>
    <w:p w:rsidR="00DF26F7" w:rsidRPr="00DF26F7" w:rsidRDefault="00DF26F7" w:rsidP="00DF26F7">
      <w:pPr>
        <w:widowControl w:val="0"/>
        <w:numPr>
          <w:ilvl w:val="0"/>
          <w:numId w:val="22"/>
        </w:numPr>
        <w:tabs>
          <w:tab w:val="left" w:pos="720"/>
        </w:tabs>
        <w:autoSpaceDE w:val="0"/>
        <w:autoSpaceDN w:val="0"/>
        <w:adjustRightInd w:val="0"/>
        <w:rPr>
          <w:sz w:val="22"/>
          <w:szCs w:val="22"/>
        </w:rPr>
      </w:pPr>
      <w:r w:rsidRPr="00DF26F7">
        <w:rPr>
          <w:sz w:val="22"/>
          <w:szCs w:val="22"/>
        </w:rPr>
        <w:t xml:space="preserve">Very much improved maintainability, robustness and reliability by providing greatly improved transaction processing and database error handling in writing many </w:t>
      </w:r>
      <w:r w:rsidRPr="00DF26F7">
        <w:rPr>
          <w:b/>
          <w:bCs/>
          <w:sz w:val="22"/>
          <w:szCs w:val="22"/>
        </w:rPr>
        <w:t>TSQL stored procs</w:t>
      </w:r>
      <w:r w:rsidRPr="00DF26F7">
        <w:rPr>
          <w:sz w:val="22"/>
          <w:szCs w:val="22"/>
        </w:rPr>
        <w:t xml:space="preserve"> which segregated front-end and user interface processes from back-end database processes.</w:t>
      </w:r>
    </w:p>
    <w:p w:rsidR="00DF26F7" w:rsidRPr="00DF26F7" w:rsidRDefault="00DF26F7" w:rsidP="00DF26F7">
      <w:pPr>
        <w:widowControl w:val="0"/>
        <w:numPr>
          <w:ilvl w:val="0"/>
          <w:numId w:val="22"/>
        </w:numPr>
        <w:tabs>
          <w:tab w:val="left" w:pos="720"/>
        </w:tabs>
        <w:autoSpaceDE w:val="0"/>
        <w:autoSpaceDN w:val="0"/>
        <w:adjustRightInd w:val="0"/>
        <w:rPr>
          <w:sz w:val="22"/>
          <w:szCs w:val="22"/>
        </w:rPr>
      </w:pPr>
      <w:r w:rsidRPr="00DF26F7">
        <w:rPr>
          <w:sz w:val="22"/>
          <w:szCs w:val="22"/>
        </w:rPr>
        <w:t xml:space="preserve">Entire database </w:t>
      </w:r>
      <w:r w:rsidRPr="00DF26F7">
        <w:rPr>
          <w:b/>
          <w:bCs/>
          <w:sz w:val="22"/>
          <w:szCs w:val="22"/>
        </w:rPr>
        <w:t>administration responsibilities</w:t>
      </w:r>
      <w:r w:rsidRPr="00DF26F7">
        <w:rPr>
          <w:sz w:val="22"/>
          <w:szCs w:val="22"/>
        </w:rPr>
        <w:t xml:space="preserve"> as well as the </w:t>
      </w:r>
      <w:r w:rsidRPr="00DF26F7">
        <w:rPr>
          <w:b/>
          <w:bCs/>
          <w:sz w:val="22"/>
          <w:szCs w:val="22"/>
        </w:rPr>
        <w:t>database design and development</w:t>
      </w:r>
      <w:r w:rsidRPr="00DF26F7">
        <w:rPr>
          <w:sz w:val="22"/>
          <w:szCs w:val="22"/>
        </w:rPr>
        <w:t xml:space="preserve">. </w:t>
      </w:r>
    </w:p>
    <w:p w:rsidR="00DF26F7" w:rsidRPr="00DF26F7" w:rsidRDefault="00DF26F7" w:rsidP="00DF26F7">
      <w:pPr>
        <w:widowControl w:val="0"/>
        <w:numPr>
          <w:ilvl w:val="0"/>
          <w:numId w:val="22"/>
        </w:numPr>
        <w:tabs>
          <w:tab w:val="left" w:pos="720"/>
        </w:tabs>
        <w:autoSpaceDE w:val="0"/>
        <w:autoSpaceDN w:val="0"/>
        <w:adjustRightInd w:val="0"/>
        <w:rPr>
          <w:sz w:val="22"/>
          <w:szCs w:val="22"/>
        </w:rPr>
      </w:pPr>
      <w:r w:rsidRPr="00DF26F7">
        <w:rPr>
          <w:sz w:val="22"/>
          <w:szCs w:val="22"/>
        </w:rPr>
        <w:t xml:space="preserve">Provided all database administration and management, </w:t>
      </w:r>
      <w:r w:rsidRPr="00DF26F7">
        <w:rPr>
          <w:b/>
          <w:bCs/>
          <w:sz w:val="22"/>
          <w:szCs w:val="22"/>
        </w:rPr>
        <w:t>backing-up</w:t>
      </w:r>
      <w:r w:rsidRPr="00DF26F7">
        <w:rPr>
          <w:sz w:val="22"/>
          <w:szCs w:val="22"/>
        </w:rPr>
        <w:t xml:space="preserve">, </w:t>
      </w:r>
      <w:r w:rsidRPr="00DF26F7">
        <w:rPr>
          <w:b/>
          <w:bCs/>
          <w:sz w:val="22"/>
          <w:szCs w:val="22"/>
        </w:rPr>
        <w:t>DBCC</w:t>
      </w:r>
      <w:r w:rsidRPr="00DF26F7">
        <w:rPr>
          <w:sz w:val="22"/>
          <w:szCs w:val="22"/>
        </w:rPr>
        <w:t xml:space="preserve"> maintenance, </w:t>
      </w:r>
      <w:r w:rsidRPr="00DF26F7">
        <w:rPr>
          <w:b/>
          <w:bCs/>
          <w:sz w:val="22"/>
          <w:szCs w:val="22"/>
        </w:rPr>
        <w:t>creating logins</w:t>
      </w:r>
      <w:r w:rsidRPr="00DF26F7">
        <w:rPr>
          <w:sz w:val="22"/>
          <w:szCs w:val="22"/>
        </w:rPr>
        <w:t xml:space="preserve">, </w:t>
      </w:r>
      <w:r w:rsidRPr="00DF26F7">
        <w:rPr>
          <w:b/>
          <w:bCs/>
          <w:sz w:val="22"/>
          <w:szCs w:val="22"/>
        </w:rPr>
        <w:t>users</w:t>
      </w:r>
      <w:r w:rsidRPr="00DF26F7">
        <w:rPr>
          <w:sz w:val="22"/>
          <w:szCs w:val="22"/>
        </w:rPr>
        <w:t xml:space="preserve">, </w:t>
      </w:r>
      <w:r w:rsidRPr="00DF26F7">
        <w:rPr>
          <w:b/>
          <w:bCs/>
          <w:sz w:val="22"/>
          <w:szCs w:val="22"/>
        </w:rPr>
        <w:t>tables</w:t>
      </w:r>
      <w:r w:rsidRPr="00DF26F7">
        <w:rPr>
          <w:sz w:val="22"/>
          <w:szCs w:val="22"/>
        </w:rPr>
        <w:t xml:space="preserve"> and </w:t>
      </w:r>
      <w:r w:rsidRPr="00DF26F7">
        <w:rPr>
          <w:b/>
          <w:bCs/>
          <w:sz w:val="22"/>
          <w:szCs w:val="22"/>
        </w:rPr>
        <w:t>all types of constraints, indexes, etc</w:t>
      </w:r>
      <w:r w:rsidRPr="00DF26F7">
        <w:rPr>
          <w:sz w:val="22"/>
          <w:szCs w:val="22"/>
        </w:rPr>
        <w:t>.</w:t>
      </w:r>
    </w:p>
    <w:p w:rsidR="00DF26F7" w:rsidRPr="00DF26F7" w:rsidRDefault="00DF26F7" w:rsidP="00DF26F7">
      <w:pPr>
        <w:widowControl w:val="0"/>
        <w:numPr>
          <w:ilvl w:val="0"/>
          <w:numId w:val="22"/>
        </w:numPr>
        <w:tabs>
          <w:tab w:val="left" w:pos="720"/>
        </w:tabs>
        <w:autoSpaceDE w:val="0"/>
        <w:autoSpaceDN w:val="0"/>
        <w:adjustRightInd w:val="0"/>
        <w:rPr>
          <w:sz w:val="22"/>
          <w:szCs w:val="22"/>
        </w:rPr>
      </w:pPr>
      <w:r w:rsidRPr="00DF26F7">
        <w:rPr>
          <w:sz w:val="22"/>
          <w:szCs w:val="22"/>
        </w:rPr>
        <w:t>Maintained, enhanced and upgraded existing client-server logistical system for routing/tracking automotive parts in transit.</w:t>
      </w:r>
    </w:p>
    <w:p w:rsidR="00DF26F7" w:rsidRPr="00DF26F7" w:rsidRDefault="00DF26F7" w:rsidP="00DF26F7">
      <w:pPr>
        <w:widowControl w:val="0"/>
        <w:numPr>
          <w:ilvl w:val="0"/>
          <w:numId w:val="22"/>
        </w:numPr>
        <w:tabs>
          <w:tab w:val="left" w:pos="720"/>
        </w:tabs>
        <w:autoSpaceDE w:val="0"/>
        <w:autoSpaceDN w:val="0"/>
        <w:adjustRightInd w:val="0"/>
        <w:rPr>
          <w:sz w:val="22"/>
          <w:szCs w:val="22"/>
        </w:rPr>
      </w:pPr>
      <w:r w:rsidRPr="00DF26F7">
        <w:rPr>
          <w:sz w:val="22"/>
          <w:szCs w:val="22"/>
        </w:rPr>
        <w:t xml:space="preserve">Developed new user interfaces and front-end objects in </w:t>
      </w:r>
      <w:r w:rsidRPr="00DF26F7">
        <w:rPr>
          <w:b/>
          <w:bCs/>
          <w:sz w:val="22"/>
          <w:szCs w:val="22"/>
        </w:rPr>
        <w:t>Visual Basic</w:t>
      </w:r>
      <w:r w:rsidRPr="00DF26F7">
        <w:rPr>
          <w:sz w:val="22"/>
          <w:szCs w:val="22"/>
        </w:rPr>
        <w:t xml:space="preserve"> to give users proper access to existing business objects and to back-end data.</w:t>
      </w:r>
    </w:p>
    <w:p w:rsidR="00DF26F7" w:rsidRPr="00DF26F7" w:rsidRDefault="00DF26F7" w:rsidP="00DF26F7">
      <w:pPr>
        <w:widowControl w:val="0"/>
        <w:numPr>
          <w:ilvl w:val="0"/>
          <w:numId w:val="22"/>
        </w:numPr>
        <w:tabs>
          <w:tab w:val="left" w:pos="720"/>
        </w:tabs>
        <w:autoSpaceDE w:val="0"/>
        <w:autoSpaceDN w:val="0"/>
        <w:adjustRightInd w:val="0"/>
        <w:rPr>
          <w:sz w:val="22"/>
          <w:szCs w:val="22"/>
        </w:rPr>
      </w:pPr>
      <w:r w:rsidRPr="00DF26F7">
        <w:rPr>
          <w:b/>
          <w:bCs/>
          <w:sz w:val="22"/>
          <w:szCs w:val="22"/>
        </w:rPr>
        <w:t>Much improved readability and maintainability</w:t>
      </w:r>
      <w:r w:rsidRPr="00DF26F7">
        <w:rPr>
          <w:sz w:val="22"/>
          <w:szCs w:val="22"/>
        </w:rPr>
        <w:t xml:space="preserve"> for both stored procs and </w:t>
      </w:r>
      <w:r w:rsidRPr="00DF26F7">
        <w:rPr>
          <w:b/>
          <w:bCs/>
          <w:sz w:val="22"/>
          <w:szCs w:val="22"/>
        </w:rPr>
        <w:t xml:space="preserve">Visual Basic code. </w:t>
      </w:r>
      <w:r w:rsidRPr="00DF26F7">
        <w:rPr>
          <w:sz w:val="22"/>
          <w:szCs w:val="22"/>
        </w:rPr>
        <w:t xml:space="preserve"> </w:t>
      </w:r>
    </w:p>
    <w:p w:rsidR="00DF26F7" w:rsidRPr="00DF26F7" w:rsidRDefault="00DF26F7" w:rsidP="00DF26F7">
      <w:pPr>
        <w:widowControl w:val="0"/>
        <w:numPr>
          <w:ilvl w:val="0"/>
          <w:numId w:val="22"/>
        </w:numPr>
        <w:tabs>
          <w:tab w:val="left" w:pos="720"/>
        </w:tabs>
        <w:autoSpaceDE w:val="0"/>
        <w:autoSpaceDN w:val="0"/>
        <w:adjustRightInd w:val="0"/>
        <w:rPr>
          <w:sz w:val="22"/>
          <w:szCs w:val="22"/>
        </w:rPr>
      </w:pPr>
      <w:r w:rsidRPr="00DF26F7">
        <w:rPr>
          <w:b/>
          <w:bCs/>
          <w:sz w:val="22"/>
          <w:szCs w:val="22"/>
        </w:rPr>
        <w:t>Documented</w:t>
      </w:r>
      <w:r w:rsidRPr="00DF26F7">
        <w:rPr>
          <w:sz w:val="22"/>
          <w:szCs w:val="22"/>
        </w:rPr>
        <w:t xml:space="preserve"> and modularized much non-documented in-line existing code, via functional decomposition.</w:t>
      </w:r>
    </w:p>
    <w:p w:rsidR="00DF26F7" w:rsidRPr="00DF26F7" w:rsidRDefault="00DF26F7" w:rsidP="00DF26F7">
      <w:pPr>
        <w:widowControl w:val="0"/>
        <w:numPr>
          <w:ilvl w:val="0"/>
          <w:numId w:val="22"/>
        </w:numPr>
        <w:tabs>
          <w:tab w:val="left" w:pos="720"/>
        </w:tabs>
        <w:autoSpaceDE w:val="0"/>
        <w:autoSpaceDN w:val="0"/>
        <w:adjustRightInd w:val="0"/>
        <w:rPr>
          <w:sz w:val="22"/>
          <w:szCs w:val="22"/>
        </w:rPr>
      </w:pPr>
      <w:r w:rsidRPr="00DF26F7">
        <w:rPr>
          <w:sz w:val="22"/>
          <w:szCs w:val="22"/>
        </w:rPr>
        <w:t xml:space="preserve">Established efficient functionality and system correctness by directly </w:t>
      </w:r>
      <w:r w:rsidRPr="00DF26F7">
        <w:rPr>
          <w:b/>
          <w:bCs/>
          <w:sz w:val="22"/>
          <w:szCs w:val="22"/>
        </w:rPr>
        <w:t>interaction with end users</w:t>
      </w:r>
      <w:r w:rsidRPr="00DF26F7">
        <w:rPr>
          <w:sz w:val="22"/>
          <w:szCs w:val="22"/>
        </w:rPr>
        <w:t xml:space="preserve">, their supervisors, and the company owners. </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ENVIRONMENT:</w:t>
      </w:r>
    </w:p>
    <w:p w:rsidR="00DF26F7" w:rsidRPr="00DF26F7" w:rsidRDefault="00DF26F7" w:rsidP="00DF26F7">
      <w:pPr>
        <w:rPr>
          <w:sz w:val="22"/>
          <w:szCs w:val="22"/>
        </w:rPr>
      </w:pPr>
      <w:r w:rsidRPr="00DF26F7">
        <w:rPr>
          <w:b/>
          <w:bCs/>
          <w:sz w:val="22"/>
          <w:szCs w:val="22"/>
        </w:rPr>
        <w:lastRenderedPageBreak/>
        <w:t>TSQL 6.5 back end, Visual FoxPro back end, Visual Basic 5.0/6.0 front end &amp; middle tier Windows NT Server 3.51 &amp; 4.0, Win 95/98, DOS</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rPr>
          <w:b/>
          <w:bCs/>
          <w:sz w:val="22"/>
          <w:szCs w:val="22"/>
        </w:rPr>
      </w:pPr>
      <w:r w:rsidRPr="00DF26F7">
        <w:rPr>
          <w:b/>
          <w:bCs/>
          <w:sz w:val="22"/>
          <w:szCs w:val="22"/>
        </w:rPr>
        <w:t>Analysts International Corporation (AIC)</w:t>
      </w:r>
      <w:r w:rsidRPr="00DF26F7">
        <w:rPr>
          <w:sz w:val="22"/>
          <w:szCs w:val="22"/>
        </w:rPr>
        <w:t xml:space="preserve"> </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b/>
          <w:bCs/>
          <w:sz w:val="22"/>
          <w:szCs w:val="22"/>
        </w:rPr>
        <w:t>9/1996 – 5/ 1997</w:t>
      </w:r>
    </w:p>
    <w:p w:rsidR="00DF26F7" w:rsidRPr="00DF26F7" w:rsidRDefault="00DF26F7" w:rsidP="00DF26F7">
      <w:pPr>
        <w:pStyle w:val="Heading1"/>
        <w:pBdr>
          <w:top w:val="single" w:sz="6" w:space="1" w:color="auto"/>
          <w:left w:val="single" w:sz="6" w:space="4" w:color="auto"/>
          <w:bottom w:val="single" w:sz="6" w:space="1" w:color="auto"/>
          <w:right w:val="single" w:sz="6" w:space="4" w:color="auto"/>
        </w:pBdr>
        <w:rPr>
          <w:b w:val="0"/>
          <w:bCs w:val="0"/>
          <w:sz w:val="22"/>
          <w:szCs w:val="22"/>
        </w:rPr>
      </w:pPr>
      <w:r w:rsidRPr="00DF26F7">
        <w:rPr>
          <w:sz w:val="22"/>
          <w:szCs w:val="22"/>
        </w:rPr>
        <w:t>Programmer/Analyst</w:t>
      </w:r>
    </w:p>
    <w:p w:rsidR="00DF26F7" w:rsidRPr="00DF26F7" w:rsidRDefault="00DF26F7" w:rsidP="00DF26F7">
      <w:pPr>
        <w:rPr>
          <w:sz w:val="22"/>
          <w:szCs w:val="22"/>
        </w:rPr>
      </w:pPr>
    </w:p>
    <w:p w:rsidR="00DF26F7" w:rsidRPr="00DF26F7" w:rsidRDefault="00DF26F7" w:rsidP="00DF26F7">
      <w:pPr>
        <w:rPr>
          <w:sz w:val="22"/>
          <w:szCs w:val="22"/>
        </w:rPr>
      </w:pPr>
      <w:r w:rsidRPr="00DF26F7">
        <w:rPr>
          <w:sz w:val="22"/>
          <w:szCs w:val="22"/>
        </w:rPr>
        <w:t>Analysts International Corporation is an international contracting corporation offering a full spectrum of computer and information systems services.</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b/>
          <w:bCs/>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Analyzed, designed and implemented database for U.S. E.P.A. grants and fellowships administration.</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100% responsibility for </w:t>
      </w:r>
      <w:r w:rsidRPr="00DF26F7">
        <w:rPr>
          <w:b/>
          <w:bCs/>
          <w:sz w:val="22"/>
          <w:szCs w:val="22"/>
        </w:rPr>
        <w:t>development of both back and front-end</w:t>
      </w:r>
      <w:r w:rsidRPr="00DF26F7">
        <w:rPr>
          <w:sz w:val="22"/>
          <w:szCs w:val="22"/>
        </w:rPr>
        <w:t>.</w:t>
      </w:r>
    </w:p>
    <w:p w:rsidR="00DF26F7" w:rsidRPr="00DF26F7" w:rsidRDefault="00DF26F7" w:rsidP="00DF26F7">
      <w:pPr>
        <w:widowControl w:val="0"/>
        <w:numPr>
          <w:ilvl w:val="0"/>
          <w:numId w:val="20"/>
        </w:numPr>
        <w:tabs>
          <w:tab w:val="left" w:pos="720"/>
        </w:tabs>
        <w:autoSpaceDE w:val="0"/>
        <w:autoSpaceDN w:val="0"/>
        <w:adjustRightInd w:val="0"/>
        <w:ind w:left="720" w:hanging="360"/>
        <w:rPr>
          <w:b/>
          <w:bCs/>
          <w:sz w:val="22"/>
          <w:szCs w:val="22"/>
        </w:rPr>
      </w:pPr>
      <w:r w:rsidRPr="00DF26F7">
        <w:rPr>
          <w:b/>
          <w:bCs/>
          <w:sz w:val="22"/>
          <w:szCs w:val="22"/>
        </w:rPr>
        <w:t>Analyzed, designed, implemented and coded Visual FoxPro Application for a Visual FoxPro database.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Traveled to Washington D.C. periodically to interact directly with customer (E.P.A. officers) and end-users to </w:t>
      </w:r>
      <w:r w:rsidRPr="00DF26F7">
        <w:rPr>
          <w:b/>
          <w:bCs/>
          <w:sz w:val="22"/>
          <w:szCs w:val="22"/>
        </w:rPr>
        <w:t>perform requirements and functional analysis</w:t>
      </w:r>
      <w:r w:rsidRPr="00DF26F7">
        <w:rPr>
          <w:sz w:val="22"/>
          <w:szCs w:val="22"/>
        </w:rPr>
        <w:t xml:space="preserve"> and evaluation of implementation correctness. </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ENVIRONMENT:</w:t>
      </w:r>
      <w:r w:rsidRPr="00DF26F7">
        <w:rPr>
          <w:b/>
          <w:bCs/>
          <w:sz w:val="22"/>
          <w:szCs w:val="22"/>
        </w:rPr>
        <w:tab/>
      </w:r>
    </w:p>
    <w:p w:rsidR="00DF26F7" w:rsidRPr="00DF26F7" w:rsidRDefault="00DF26F7" w:rsidP="00DF26F7">
      <w:pPr>
        <w:rPr>
          <w:sz w:val="22"/>
          <w:szCs w:val="22"/>
        </w:rPr>
      </w:pPr>
      <w:r w:rsidRPr="00DF26F7">
        <w:rPr>
          <w:b/>
          <w:bCs/>
          <w:sz w:val="22"/>
          <w:szCs w:val="22"/>
        </w:rPr>
        <w:t>MS Windows 95, DOS, Visual FoxPro 3.0</w:t>
      </w:r>
    </w:p>
    <w:p w:rsidR="00DF26F7" w:rsidRPr="00DF26F7" w:rsidRDefault="00DF26F7" w:rsidP="00DF26F7">
      <w:pPr>
        <w:rPr>
          <w:sz w:val="22"/>
          <w:szCs w:val="22"/>
        </w:rPr>
      </w:pPr>
    </w:p>
    <w:p w:rsidR="00DF26F7" w:rsidRPr="00DF26F7" w:rsidRDefault="00DF26F7" w:rsidP="00DF26F7">
      <w:pPr>
        <w:pStyle w:val="Heading1"/>
        <w:pBdr>
          <w:top w:val="single" w:sz="6" w:space="1" w:color="auto"/>
          <w:left w:val="single" w:sz="6" w:space="4" w:color="auto"/>
          <w:bottom w:val="single" w:sz="6" w:space="1" w:color="auto"/>
          <w:right w:val="single" w:sz="6" w:space="4" w:color="auto"/>
        </w:pBdr>
        <w:rPr>
          <w:b w:val="0"/>
          <w:bCs w:val="0"/>
          <w:sz w:val="22"/>
          <w:szCs w:val="22"/>
        </w:rPr>
      </w:pPr>
      <w:r w:rsidRPr="00DF26F7">
        <w:rPr>
          <w:sz w:val="22"/>
          <w:szCs w:val="22"/>
        </w:rPr>
        <w:t xml:space="preserve">Automated Information Design </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t>7/1995 – 9/1996</w:t>
      </w:r>
    </w:p>
    <w:p w:rsidR="00DF26F7" w:rsidRPr="00DF26F7" w:rsidRDefault="00DF26F7" w:rsidP="00DF26F7">
      <w:pPr>
        <w:pStyle w:val="Heading1"/>
        <w:pBdr>
          <w:top w:val="single" w:sz="6" w:space="1" w:color="auto"/>
          <w:left w:val="single" w:sz="6" w:space="4" w:color="auto"/>
          <w:bottom w:val="single" w:sz="6" w:space="1" w:color="auto"/>
          <w:right w:val="single" w:sz="6" w:space="4" w:color="auto"/>
        </w:pBdr>
        <w:rPr>
          <w:b w:val="0"/>
          <w:bCs w:val="0"/>
          <w:sz w:val="22"/>
          <w:szCs w:val="22"/>
        </w:rPr>
      </w:pPr>
      <w:r w:rsidRPr="00DF26F7">
        <w:rPr>
          <w:sz w:val="22"/>
          <w:szCs w:val="22"/>
        </w:rPr>
        <w:t>Software Analyst</w:t>
      </w:r>
    </w:p>
    <w:p w:rsidR="00DF26F7" w:rsidRPr="00DF26F7" w:rsidRDefault="00DF26F7" w:rsidP="00DF26F7">
      <w:pPr>
        <w:rPr>
          <w:sz w:val="22"/>
          <w:szCs w:val="22"/>
        </w:rPr>
      </w:pPr>
    </w:p>
    <w:p w:rsidR="00DF26F7" w:rsidRPr="00DF26F7" w:rsidRDefault="00DF26F7" w:rsidP="00DF26F7">
      <w:pPr>
        <w:rPr>
          <w:b/>
          <w:bCs/>
          <w:i/>
          <w:iCs/>
          <w:sz w:val="22"/>
          <w:szCs w:val="22"/>
        </w:rPr>
      </w:pPr>
      <w:r w:rsidRPr="00DF26F7">
        <w:rPr>
          <w:b/>
          <w:bCs/>
          <w:i/>
          <w:iCs/>
          <w:sz w:val="22"/>
          <w:szCs w:val="22"/>
        </w:rPr>
        <w:t>Employee-Of-The-Month: August 1996.</w:t>
      </w:r>
    </w:p>
    <w:p w:rsidR="00DF26F7" w:rsidRPr="00DF26F7" w:rsidRDefault="00DF26F7" w:rsidP="00DF26F7">
      <w:pPr>
        <w:rPr>
          <w:sz w:val="22"/>
          <w:szCs w:val="22"/>
        </w:rPr>
      </w:pPr>
      <w:r w:rsidRPr="00DF26F7">
        <w:rPr>
          <w:sz w:val="22"/>
          <w:szCs w:val="22"/>
        </w:rPr>
        <w:t>Automated Information Design was a systems integrator providing network installation and support, PC installation support and custom software development for barcode and RFID technology.</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b/>
          <w:bCs/>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As lead developer, </w:t>
      </w:r>
      <w:r w:rsidRPr="00DF26F7">
        <w:rPr>
          <w:b/>
          <w:bCs/>
          <w:sz w:val="22"/>
          <w:szCs w:val="22"/>
        </w:rPr>
        <w:t>developed 100% of back-end,</w:t>
      </w:r>
      <w:r w:rsidRPr="00DF26F7">
        <w:rPr>
          <w:sz w:val="22"/>
          <w:szCs w:val="22"/>
        </w:rPr>
        <w:t xml:space="preserve"> including </w:t>
      </w:r>
      <w:r w:rsidRPr="00DF26F7">
        <w:rPr>
          <w:b/>
          <w:bCs/>
          <w:sz w:val="22"/>
          <w:szCs w:val="22"/>
        </w:rPr>
        <w:t>stored procedures, triggers, indexes</w:t>
      </w:r>
      <w:r w:rsidRPr="00DF26F7">
        <w:rPr>
          <w:sz w:val="22"/>
          <w:szCs w:val="22"/>
        </w:rPr>
        <w:t xml:space="preserve">, and much of front-end of time-and-attendance product in </w:t>
      </w:r>
      <w:r w:rsidRPr="00DF26F7">
        <w:rPr>
          <w:b/>
          <w:bCs/>
          <w:sz w:val="22"/>
          <w:szCs w:val="22"/>
        </w:rPr>
        <w:t>Visual FoxPro 3.0.</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Wrote custom </w:t>
      </w:r>
      <w:r w:rsidRPr="00DF26F7">
        <w:rPr>
          <w:b/>
          <w:bCs/>
          <w:sz w:val="22"/>
          <w:szCs w:val="22"/>
        </w:rPr>
        <w:t>data-collection application in C++</w:t>
      </w:r>
      <w:r w:rsidRPr="00DF26F7">
        <w:rPr>
          <w:sz w:val="22"/>
          <w:szCs w:val="22"/>
        </w:rPr>
        <w:t xml:space="preserve"> using custom self-validating data objects based on custom self-linking doubly linked list class instantiated from barcode and/or keyboard data-entry.</w:t>
      </w:r>
    </w:p>
    <w:p w:rsidR="00DF26F7" w:rsidRPr="00DF26F7" w:rsidRDefault="00DF26F7" w:rsidP="00DF26F7">
      <w:pPr>
        <w:widowControl w:val="0"/>
        <w:numPr>
          <w:ilvl w:val="0"/>
          <w:numId w:val="20"/>
        </w:numPr>
        <w:tabs>
          <w:tab w:val="left" w:pos="720"/>
        </w:tabs>
        <w:autoSpaceDE w:val="0"/>
        <w:autoSpaceDN w:val="0"/>
        <w:adjustRightInd w:val="0"/>
        <w:ind w:left="720" w:hanging="360"/>
        <w:rPr>
          <w:b/>
          <w:bCs/>
          <w:sz w:val="22"/>
          <w:szCs w:val="22"/>
        </w:rPr>
      </w:pPr>
      <w:r w:rsidRPr="00DF26F7">
        <w:rPr>
          <w:sz w:val="22"/>
          <w:szCs w:val="22"/>
        </w:rPr>
        <w:t>Wrote customized .</w:t>
      </w:r>
      <w:r w:rsidRPr="00DF26F7">
        <w:rPr>
          <w:b/>
          <w:bCs/>
          <w:sz w:val="22"/>
          <w:szCs w:val="22"/>
        </w:rPr>
        <w:t xml:space="preserve">FLL </w:t>
      </w:r>
      <w:proofErr w:type="gramStart"/>
      <w:r w:rsidRPr="00DF26F7">
        <w:rPr>
          <w:b/>
          <w:bCs/>
          <w:sz w:val="22"/>
          <w:szCs w:val="22"/>
        </w:rPr>
        <w:t>( FoxPro</w:t>
      </w:r>
      <w:proofErr w:type="gramEnd"/>
      <w:r w:rsidRPr="00DF26F7">
        <w:rPr>
          <w:b/>
          <w:bCs/>
          <w:sz w:val="22"/>
          <w:szCs w:val="22"/>
        </w:rPr>
        <w:t xml:space="preserve"> .DLL) programs in C.</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Wrote C++ Windows application</w:t>
      </w:r>
      <w:r w:rsidRPr="00DF26F7">
        <w:rPr>
          <w:sz w:val="22"/>
          <w:szCs w:val="22"/>
        </w:rPr>
        <w:t xml:space="preserve"> to communicate with Micron Ambit RFID device.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Achieved Micron Certified Systems Expert status for Ambit RFID devices.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Wrote </w:t>
      </w:r>
      <w:proofErr w:type="spellStart"/>
      <w:r w:rsidRPr="00DF26F7">
        <w:rPr>
          <w:sz w:val="22"/>
          <w:szCs w:val="22"/>
        </w:rPr>
        <w:t>comm</w:t>
      </w:r>
      <w:proofErr w:type="spellEnd"/>
      <w:r w:rsidRPr="00DF26F7">
        <w:rPr>
          <w:sz w:val="22"/>
          <w:szCs w:val="22"/>
        </w:rPr>
        <w:t xml:space="preserve"> scripts to enable hand-held scanner to communicate via modem directly with IBM RS6000 via serial interface.</w:t>
      </w:r>
    </w:p>
    <w:p w:rsidR="00DF26F7" w:rsidRPr="00DF26F7" w:rsidRDefault="00DF26F7" w:rsidP="00DF26F7">
      <w:pPr>
        <w:widowControl w:val="0"/>
        <w:numPr>
          <w:ilvl w:val="0"/>
          <w:numId w:val="20"/>
        </w:numPr>
        <w:tabs>
          <w:tab w:val="left" w:pos="720"/>
        </w:tabs>
        <w:autoSpaceDE w:val="0"/>
        <w:autoSpaceDN w:val="0"/>
        <w:adjustRightInd w:val="0"/>
        <w:ind w:left="720" w:hanging="360"/>
        <w:rPr>
          <w:b/>
          <w:bCs/>
          <w:sz w:val="22"/>
          <w:szCs w:val="22"/>
        </w:rPr>
      </w:pPr>
      <w:r w:rsidRPr="00DF26F7">
        <w:rPr>
          <w:b/>
          <w:bCs/>
          <w:sz w:val="22"/>
          <w:szCs w:val="22"/>
        </w:rPr>
        <w:t>Installed workstation shells for Netware 4.x: IPXODI, MLIDs, VLMs</w:t>
      </w:r>
    </w:p>
    <w:p w:rsidR="00DF26F7" w:rsidRPr="00DF26F7" w:rsidRDefault="00DF26F7" w:rsidP="00DF26F7">
      <w:pPr>
        <w:widowControl w:val="0"/>
        <w:numPr>
          <w:ilvl w:val="0"/>
          <w:numId w:val="20"/>
        </w:numPr>
        <w:tabs>
          <w:tab w:val="left" w:pos="720"/>
        </w:tabs>
        <w:autoSpaceDE w:val="0"/>
        <w:autoSpaceDN w:val="0"/>
        <w:adjustRightInd w:val="0"/>
        <w:ind w:left="720" w:hanging="360"/>
        <w:rPr>
          <w:b/>
          <w:bCs/>
          <w:sz w:val="22"/>
          <w:szCs w:val="22"/>
        </w:rPr>
      </w:pPr>
      <w:r w:rsidRPr="00DF26F7">
        <w:rPr>
          <w:b/>
          <w:bCs/>
          <w:sz w:val="22"/>
          <w:szCs w:val="22"/>
        </w:rPr>
        <w:t>Installed PC hardware from main board up.</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ENVIRONMENT:</w:t>
      </w:r>
    </w:p>
    <w:p w:rsidR="00DF26F7" w:rsidRPr="00DF26F7" w:rsidRDefault="00DF26F7" w:rsidP="00DF26F7">
      <w:pPr>
        <w:rPr>
          <w:sz w:val="22"/>
          <w:szCs w:val="22"/>
        </w:rPr>
      </w:pPr>
      <w:r w:rsidRPr="00DF26F7">
        <w:rPr>
          <w:b/>
          <w:bCs/>
          <w:sz w:val="22"/>
          <w:szCs w:val="22"/>
        </w:rPr>
        <w:t>Visual FoxPro (VFP) 3.0, FoxPro 2.5 &amp; 2.6, C, C++, Micron Communications Corporation’s Ambit, Intermec Janus 2020, MS Windows 3.5 workstations &amp; servers.  Windows 3.1x, Novell Netware 3.1x, DOS</w:t>
      </w:r>
    </w:p>
    <w:p w:rsidR="00DF26F7" w:rsidRPr="00DF26F7" w:rsidRDefault="00DF26F7" w:rsidP="00DF26F7">
      <w:pPr>
        <w:rPr>
          <w:sz w:val="22"/>
          <w:szCs w:val="22"/>
        </w:rPr>
      </w:pPr>
    </w:p>
    <w:p w:rsidR="00DF26F7" w:rsidRPr="00DF26F7" w:rsidRDefault="00DF26F7" w:rsidP="00DF26F7">
      <w:pPr>
        <w:pBdr>
          <w:top w:val="single" w:sz="6" w:space="1" w:color="auto"/>
          <w:left w:val="single" w:sz="6" w:space="4" w:color="auto"/>
          <w:bottom w:val="single" w:sz="6" w:space="1" w:color="auto"/>
          <w:right w:val="single" w:sz="6" w:space="4" w:color="auto"/>
        </w:pBdr>
        <w:rPr>
          <w:b/>
          <w:bCs/>
          <w:sz w:val="22"/>
          <w:szCs w:val="22"/>
        </w:rPr>
      </w:pPr>
      <w:r w:rsidRPr="00DF26F7">
        <w:rPr>
          <w:b/>
          <w:bCs/>
          <w:sz w:val="22"/>
          <w:szCs w:val="22"/>
        </w:rPr>
        <w:t>Ann Arbor Computers</w:t>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r>
      <w:r w:rsidRPr="00DF26F7">
        <w:rPr>
          <w:b/>
          <w:bCs/>
          <w:sz w:val="22"/>
          <w:szCs w:val="22"/>
        </w:rPr>
        <w:tab/>
        <w:t>3/1995 – 6/1995</w:t>
      </w:r>
    </w:p>
    <w:p w:rsidR="00DF26F7" w:rsidRPr="00DF26F7" w:rsidRDefault="00DF26F7" w:rsidP="00DF26F7">
      <w:pPr>
        <w:pStyle w:val="Heading1"/>
        <w:pBdr>
          <w:top w:val="single" w:sz="6" w:space="1" w:color="auto"/>
          <w:left w:val="single" w:sz="6" w:space="4" w:color="auto"/>
          <w:bottom w:val="single" w:sz="6" w:space="1" w:color="auto"/>
          <w:right w:val="single" w:sz="6" w:space="4" w:color="auto"/>
        </w:pBdr>
        <w:rPr>
          <w:b w:val="0"/>
          <w:bCs w:val="0"/>
          <w:sz w:val="22"/>
          <w:szCs w:val="22"/>
        </w:rPr>
      </w:pPr>
      <w:r w:rsidRPr="00DF26F7">
        <w:rPr>
          <w:sz w:val="22"/>
          <w:szCs w:val="22"/>
        </w:rPr>
        <w:t>Programmer/Analyst</w:t>
      </w:r>
    </w:p>
    <w:p w:rsidR="00DF26F7" w:rsidRPr="00DF26F7" w:rsidRDefault="00DF26F7" w:rsidP="00DF26F7">
      <w:pPr>
        <w:rPr>
          <w:sz w:val="22"/>
          <w:szCs w:val="22"/>
        </w:rPr>
      </w:pPr>
    </w:p>
    <w:p w:rsidR="00DF26F7" w:rsidRPr="00DF26F7" w:rsidRDefault="00DF26F7" w:rsidP="00DF26F7">
      <w:pPr>
        <w:rPr>
          <w:sz w:val="22"/>
          <w:szCs w:val="22"/>
        </w:rPr>
      </w:pPr>
      <w:r w:rsidRPr="00DF26F7">
        <w:rPr>
          <w:sz w:val="22"/>
          <w:szCs w:val="22"/>
        </w:rPr>
        <w:t>Ann Arbor Computers produced PC/AIM, an automated inventory management produce for warehouse inventory management.</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b/>
          <w:bCs/>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Modified existing modules, analyzed designed and wrote new modules for PC/AIM.</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Installed workstation hardware and software shells for Netware 4.x</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ENVIRONMENT:</w:t>
      </w:r>
      <w:r w:rsidRPr="00DF26F7">
        <w:rPr>
          <w:b/>
          <w:bCs/>
          <w:sz w:val="22"/>
          <w:szCs w:val="22"/>
        </w:rPr>
        <w:tab/>
      </w:r>
      <w:r w:rsidRPr="00DF26F7">
        <w:rPr>
          <w:b/>
          <w:bCs/>
          <w:sz w:val="22"/>
          <w:szCs w:val="22"/>
        </w:rPr>
        <w:tab/>
      </w:r>
      <w:r w:rsidRPr="00DF26F7">
        <w:rPr>
          <w:b/>
          <w:bCs/>
          <w:sz w:val="22"/>
          <w:szCs w:val="22"/>
        </w:rPr>
        <w:tab/>
      </w:r>
    </w:p>
    <w:p w:rsidR="00DF26F7" w:rsidRPr="00DF26F7" w:rsidRDefault="00DF26F7" w:rsidP="00DF26F7">
      <w:pPr>
        <w:rPr>
          <w:b/>
          <w:bCs/>
          <w:sz w:val="22"/>
          <w:szCs w:val="22"/>
        </w:rPr>
      </w:pPr>
      <w:r w:rsidRPr="00DF26F7">
        <w:rPr>
          <w:b/>
          <w:bCs/>
          <w:sz w:val="22"/>
          <w:szCs w:val="22"/>
        </w:rPr>
        <w:t>Clipper 5.2, FoxPro 2.5, C, Windows NT 3.51, Windows 95</w:t>
      </w:r>
      <w:proofErr w:type="gramStart"/>
      <w:r w:rsidRPr="00DF26F7">
        <w:rPr>
          <w:b/>
          <w:bCs/>
          <w:sz w:val="22"/>
          <w:szCs w:val="22"/>
        </w:rPr>
        <w:t>,  Novell</w:t>
      </w:r>
      <w:proofErr w:type="gramEnd"/>
      <w:r w:rsidRPr="00DF26F7">
        <w:rPr>
          <w:b/>
          <w:bCs/>
          <w:sz w:val="22"/>
          <w:szCs w:val="22"/>
        </w:rPr>
        <w:t xml:space="preserve"> Netware 3.1x and 4.x,  DOS.</w:t>
      </w:r>
    </w:p>
    <w:p w:rsidR="00DF26F7" w:rsidRPr="00DF26F7" w:rsidRDefault="00DF26F7" w:rsidP="00DF26F7">
      <w:pPr>
        <w:rPr>
          <w:b/>
          <w:bCs/>
          <w:sz w:val="22"/>
          <w:szCs w:val="22"/>
        </w:rPr>
      </w:pPr>
    </w:p>
    <w:p w:rsidR="00DF26F7" w:rsidRPr="00DF26F7" w:rsidRDefault="00DF26F7" w:rsidP="00DF26F7">
      <w:pPr>
        <w:rPr>
          <w:b/>
          <w:bCs/>
          <w:color w:val="000000"/>
          <w:sz w:val="22"/>
          <w:szCs w:val="22"/>
        </w:rPr>
      </w:pPr>
      <w:r w:rsidRPr="00DF26F7">
        <w:rPr>
          <w:b/>
          <w:bCs/>
          <w:color w:val="000000"/>
          <w:sz w:val="22"/>
          <w:szCs w:val="22"/>
        </w:rPr>
        <w:t xml:space="preserve">Toyo Seat Corporation.  </w:t>
      </w:r>
      <w:r w:rsidRPr="00DF26F7">
        <w:rPr>
          <w:b/>
          <w:bCs/>
          <w:color w:val="000000"/>
          <w:sz w:val="22"/>
          <w:szCs w:val="22"/>
        </w:rPr>
        <w:tab/>
      </w:r>
      <w:r w:rsidRPr="00DF26F7">
        <w:rPr>
          <w:b/>
          <w:bCs/>
          <w:color w:val="000000"/>
          <w:sz w:val="22"/>
          <w:szCs w:val="22"/>
        </w:rPr>
        <w:tab/>
      </w:r>
      <w:r w:rsidRPr="00DF26F7">
        <w:rPr>
          <w:b/>
          <w:bCs/>
          <w:color w:val="000000"/>
          <w:sz w:val="22"/>
          <w:szCs w:val="22"/>
        </w:rPr>
        <w:tab/>
      </w:r>
      <w:r w:rsidRPr="00DF26F7">
        <w:rPr>
          <w:b/>
          <w:bCs/>
          <w:color w:val="000000"/>
          <w:sz w:val="22"/>
          <w:szCs w:val="22"/>
        </w:rPr>
        <w:tab/>
      </w:r>
      <w:r w:rsidRPr="00DF26F7">
        <w:rPr>
          <w:b/>
          <w:bCs/>
          <w:color w:val="000000"/>
          <w:sz w:val="22"/>
          <w:szCs w:val="22"/>
        </w:rPr>
        <w:tab/>
      </w:r>
      <w:r w:rsidRPr="00DF26F7">
        <w:rPr>
          <w:b/>
          <w:bCs/>
          <w:color w:val="000000"/>
          <w:sz w:val="22"/>
          <w:szCs w:val="22"/>
        </w:rPr>
        <w:tab/>
        <w:t>7/1992 – 3/1995</w:t>
      </w:r>
    </w:p>
    <w:p w:rsidR="00DF26F7" w:rsidRPr="00DF26F7" w:rsidRDefault="00DF26F7" w:rsidP="00DF26F7">
      <w:pPr>
        <w:rPr>
          <w:color w:val="000000"/>
          <w:sz w:val="22"/>
          <w:szCs w:val="22"/>
        </w:rPr>
      </w:pPr>
    </w:p>
    <w:p w:rsidR="00DF26F7" w:rsidRPr="00DF26F7" w:rsidRDefault="00DF26F7" w:rsidP="00DF26F7">
      <w:pPr>
        <w:pStyle w:val="Heading2"/>
        <w:rPr>
          <w:b w:val="0"/>
          <w:bCs w:val="0"/>
          <w:color w:val="000000"/>
          <w:sz w:val="22"/>
          <w:szCs w:val="22"/>
        </w:rPr>
      </w:pPr>
      <w:r w:rsidRPr="00DF26F7">
        <w:rPr>
          <w:color w:val="000000"/>
          <w:sz w:val="22"/>
          <w:szCs w:val="22"/>
        </w:rPr>
        <w:t>Programmer</w:t>
      </w:r>
    </w:p>
    <w:p w:rsidR="00DF26F7" w:rsidRPr="00DF26F7" w:rsidRDefault="00DF26F7" w:rsidP="00DF26F7">
      <w:pPr>
        <w:pStyle w:val="Heading2"/>
        <w:rPr>
          <w:b w:val="0"/>
          <w:bCs w:val="0"/>
          <w:color w:val="000000"/>
          <w:sz w:val="22"/>
          <w:szCs w:val="22"/>
        </w:rPr>
      </w:pPr>
    </w:p>
    <w:p w:rsidR="00DF26F7" w:rsidRPr="00DF26F7" w:rsidRDefault="00DF26F7" w:rsidP="00DF26F7">
      <w:pPr>
        <w:rPr>
          <w:sz w:val="22"/>
          <w:szCs w:val="22"/>
        </w:rPr>
      </w:pPr>
      <w:r w:rsidRPr="00DF26F7">
        <w:rPr>
          <w:sz w:val="22"/>
          <w:szCs w:val="22"/>
        </w:rPr>
        <w:t>Toyo Seat was a supplier of car seats and other accessories for Ford Motor Company and other automobile companies.</w:t>
      </w:r>
    </w:p>
    <w:p w:rsidR="00DF26F7" w:rsidRPr="00DF26F7" w:rsidRDefault="00DF26F7" w:rsidP="00DF26F7">
      <w:pPr>
        <w:rPr>
          <w:sz w:val="22"/>
          <w:szCs w:val="22"/>
        </w:rPr>
      </w:pPr>
    </w:p>
    <w:p w:rsidR="00DF26F7" w:rsidRPr="00DF26F7" w:rsidRDefault="00DF26F7" w:rsidP="00DF26F7">
      <w:pPr>
        <w:rPr>
          <w:b/>
          <w:bCs/>
          <w:sz w:val="22"/>
          <w:szCs w:val="22"/>
        </w:rPr>
      </w:pPr>
      <w:r w:rsidRPr="00DF26F7">
        <w:rPr>
          <w:b/>
          <w:bCs/>
          <w:sz w:val="22"/>
          <w:szCs w:val="22"/>
        </w:rPr>
        <w:t>Responsibilities:</w:t>
      </w:r>
    </w:p>
    <w:p w:rsidR="00DF26F7" w:rsidRPr="00DF26F7" w:rsidRDefault="00DF26F7" w:rsidP="00DF26F7">
      <w:pPr>
        <w:rPr>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 xml:space="preserve">Designed &amp; wrote PC/network based </w:t>
      </w:r>
      <w:r w:rsidRPr="00DF26F7">
        <w:rPr>
          <w:b/>
          <w:bCs/>
          <w:sz w:val="22"/>
          <w:szCs w:val="22"/>
        </w:rPr>
        <w:t xml:space="preserve">front and back-ends </w:t>
      </w:r>
      <w:r w:rsidRPr="00DF26F7">
        <w:rPr>
          <w:sz w:val="22"/>
          <w:szCs w:val="22"/>
        </w:rPr>
        <w:t xml:space="preserve">of Just-In-Time (JIT) inventory control system that successfully handled all production, shipping, scheduling, bill-of-materials, ordering and daily updating of inventory database, including front-end interfaces for date-entry and reporting. </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The company used this system successfully while I was there and for years thereafter.</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This allowed the company to downsize from a Hitachi small mainframe system and saved the small company $35,000/</w:t>
      </w:r>
      <w:proofErr w:type="spellStart"/>
      <w:r w:rsidRPr="00DF26F7">
        <w:rPr>
          <w:sz w:val="22"/>
          <w:szCs w:val="22"/>
        </w:rPr>
        <w:t>yr</w:t>
      </w:r>
      <w:proofErr w:type="spellEnd"/>
      <w:r w:rsidRPr="00DF26F7">
        <w:rPr>
          <w:sz w:val="22"/>
          <w:szCs w:val="22"/>
        </w:rPr>
        <w:t xml:space="preserve"> in maintenance and support alone, not to mention expensive hardware/software upgrades.</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Installed hardware NICs, network cabling, disk drives, video cards, optical scanner cards, memory, etc.</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b/>
          <w:bCs/>
          <w:sz w:val="22"/>
          <w:szCs w:val="22"/>
        </w:rPr>
        <w:t>Performed network administration tasks Added/deleted users, assigned rights, mapped drives, established server and P-to-P networking, mail, file sharing, fax sharing, etc.</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Advised on purchases of new hardware &amp;software.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Assisted users with various computer-related problems.</w:t>
      </w:r>
    </w:p>
    <w:p w:rsidR="00DF26F7" w:rsidRPr="00DF26F7" w:rsidRDefault="00DF26F7" w:rsidP="00DF26F7">
      <w:pPr>
        <w:ind w:left="360"/>
        <w:rPr>
          <w:sz w:val="22"/>
          <w:szCs w:val="22"/>
        </w:rPr>
      </w:pPr>
    </w:p>
    <w:p w:rsidR="00DF26F7" w:rsidRPr="00DF26F7" w:rsidRDefault="00DF26F7" w:rsidP="00DF26F7">
      <w:pPr>
        <w:rPr>
          <w:b/>
          <w:bCs/>
          <w:sz w:val="22"/>
          <w:szCs w:val="22"/>
        </w:rPr>
      </w:pPr>
      <w:r w:rsidRPr="00DF26F7">
        <w:rPr>
          <w:b/>
          <w:bCs/>
          <w:sz w:val="22"/>
          <w:szCs w:val="22"/>
        </w:rPr>
        <w:t>ENVIRONMENT:</w:t>
      </w:r>
      <w:r w:rsidRPr="00DF26F7">
        <w:rPr>
          <w:b/>
          <w:bCs/>
          <w:sz w:val="22"/>
          <w:szCs w:val="22"/>
        </w:rPr>
        <w:tab/>
      </w:r>
      <w:r w:rsidRPr="00DF26F7">
        <w:rPr>
          <w:b/>
          <w:bCs/>
          <w:sz w:val="22"/>
          <w:szCs w:val="22"/>
        </w:rPr>
        <w:tab/>
      </w:r>
      <w:r w:rsidRPr="00DF26F7">
        <w:rPr>
          <w:b/>
          <w:bCs/>
          <w:sz w:val="22"/>
          <w:szCs w:val="22"/>
        </w:rPr>
        <w:tab/>
      </w:r>
    </w:p>
    <w:p w:rsidR="00DF26F7" w:rsidRPr="00DF26F7" w:rsidRDefault="00DF26F7" w:rsidP="00DF26F7">
      <w:pPr>
        <w:rPr>
          <w:b/>
          <w:bCs/>
          <w:sz w:val="22"/>
          <w:szCs w:val="22"/>
        </w:rPr>
      </w:pPr>
      <w:r w:rsidRPr="00DF26F7">
        <w:rPr>
          <w:b/>
          <w:bCs/>
          <w:sz w:val="22"/>
          <w:szCs w:val="22"/>
        </w:rPr>
        <w:t>C, Dbase 1.5/2.0 for DOS and 5.0 for Windows, COBOL, Windows 3.0, 3.1x, Windows 95</w:t>
      </w:r>
      <w:proofErr w:type="gramStart"/>
      <w:r w:rsidRPr="00DF26F7">
        <w:rPr>
          <w:b/>
          <w:bCs/>
          <w:sz w:val="22"/>
          <w:szCs w:val="22"/>
        </w:rPr>
        <w:t>,  Novell</w:t>
      </w:r>
      <w:proofErr w:type="gramEnd"/>
      <w:r w:rsidRPr="00DF26F7">
        <w:rPr>
          <w:b/>
          <w:bCs/>
          <w:sz w:val="22"/>
          <w:szCs w:val="22"/>
        </w:rPr>
        <w:t xml:space="preserve"> Netware 3.1x and 4.x,  DOS.</w:t>
      </w:r>
    </w:p>
    <w:p w:rsidR="00DF26F7" w:rsidRPr="00DF26F7" w:rsidRDefault="00DF26F7" w:rsidP="00DF26F7">
      <w:pPr>
        <w:rPr>
          <w:sz w:val="22"/>
          <w:szCs w:val="22"/>
        </w:rPr>
      </w:pPr>
      <w:r w:rsidRPr="00DF26F7">
        <w:rPr>
          <w:sz w:val="22"/>
          <w:szCs w:val="22"/>
        </w:rPr>
        <w:tab/>
      </w:r>
    </w:p>
    <w:p w:rsidR="00DF26F7" w:rsidRPr="00DF26F7" w:rsidRDefault="00DF26F7" w:rsidP="00DF26F7">
      <w:pPr>
        <w:pStyle w:val="Heading1"/>
        <w:pBdr>
          <w:top w:val="single" w:sz="6" w:space="1" w:color="auto"/>
          <w:left w:val="single" w:sz="6" w:space="4" w:color="auto"/>
          <w:bottom w:val="single" w:sz="6" w:space="1" w:color="auto"/>
          <w:right w:val="single" w:sz="6" w:space="4" w:color="auto"/>
        </w:pBdr>
        <w:rPr>
          <w:b w:val="0"/>
          <w:bCs w:val="0"/>
          <w:sz w:val="22"/>
          <w:szCs w:val="22"/>
        </w:rPr>
      </w:pPr>
      <w:r w:rsidRPr="00DF26F7">
        <w:rPr>
          <w:sz w:val="22"/>
          <w:szCs w:val="22"/>
        </w:rPr>
        <w:t xml:space="preserve">Harris Data Services Corp. </w:t>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r>
      <w:r w:rsidRPr="00DF26F7">
        <w:rPr>
          <w:sz w:val="22"/>
          <w:szCs w:val="22"/>
        </w:rPr>
        <w:tab/>
        <w:t>4/1991 – 7/1991</w:t>
      </w:r>
    </w:p>
    <w:p w:rsidR="00DF26F7" w:rsidRPr="00DF26F7" w:rsidRDefault="00DF26F7" w:rsidP="00DF26F7">
      <w:pPr>
        <w:pBdr>
          <w:top w:val="single" w:sz="6" w:space="1" w:color="auto"/>
          <w:left w:val="single" w:sz="6" w:space="4" w:color="auto"/>
          <w:bottom w:val="single" w:sz="6" w:space="1" w:color="auto"/>
          <w:right w:val="single" w:sz="6" w:space="4" w:color="auto"/>
        </w:pBdr>
        <w:rPr>
          <w:b/>
          <w:bCs/>
          <w:sz w:val="22"/>
          <w:szCs w:val="22"/>
        </w:rPr>
      </w:pPr>
      <w:r w:rsidRPr="00DF26F7">
        <w:rPr>
          <w:b/>
          <w:bCs/>
          <w:sz w:val="22"/>
          <w:szCs w:val="22"/>
        </w:rPr>
        <w:t>Software Engineer</w:t>
      </w:r>
    </w:p>
    <w:p w:rsidR="00DF26F7" w:rsidRPr="00DF26F7" w:rsidRDefault="00DF26F7" w:rsidP="00DF26F7">
      <w:pPr>
        <w:rPr>
          <w:b/>
          <w:bCs/>
          <w:color w:val="FFFF00"/>
          <w:sz w:val="22"/>
          <w:szCs w:val="22"/>
        </w:rPr>
      </w:pPr>
    </w:p>
    <w:p w:rsidR="00DF26F7" w:rsidRPr="00DF26F7" w:rsidRDefault="00DF26F7" w:rsidP="00DF26F7">
      <w:pPr>
        <w:rPr>
          <w:sz w:val="22"/>
          <w:szCs w:val="22"/>
        </w:rPr>
      </w:pPr>
      <w:r w:rsidRPr="00DF26F7">
        <w:rPr>
          <w:sz w:val="22"/>
          <w:szCs w:val="22"/>
        </w:rPr>
        <w:t>Harris Data Services, a subsidiary of the Harris Corporation, is a software development contractor for the U. S. Military.</w:t>
      </w:r>
    </w:p>
    <w:p w:rsidR="00DF26F7" w:rsidRPr="00DF26F7" w:rsidRDefault="00DF26F7" w:rsidP="00DF26F7">
      <w:pPr>
        <w:rPr>
          <w:sz w:val="22"/>
          <w:szCs w:val="22"/>
        </w:rPr>
      </w:pPr>
    </w:p>
    <w:p w:rsidR="00DF26F7" w:rsidRPr="00DF26F7" w:rsidRDefault="00DF26F7" w:rsidP="00DF26F7">
      <w:pPr>
        <w:pStyle w:val="Heading1"/>
        <w:rPr>
          <w:b w:val="0"/>
          <w:bCs w:val="0"/>
          <w:sz w:val="22"/>
          <w:szCs w:val="22"/>
        </w:rPr>
      </w:pPr>
      <w:r w:rsidRPr="00DF26F7">
        <w:rPr>
          <w:sz w:val="22"/>
          <w:szCs w:val="22"/>
        </w:rPr>
        <w:lastRenderedPageBreak/>
        <w:t>Responsibilities:</w:t>
      </w:r>
    </w:p>
    <w:p w:rsidR="00DF26F7" w:rsidRPr="00DF26F7" w:rsidRDefault="00DF26F7" w:rsidP="00DF26F7">
      <w:pPr>
        <w:pStyle w:val="Heading1"/>
        <w:rPr>
          <w:b w:val="0"/>
          <w:bCs w:val="0"/>
          <w:sz w:val="22"/>
          <w:szCs w:val="22"/>
        </w:rPr>
      </w:pP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Helped analyze existing Ada/Oracle interface code.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Performed preliminary requirements analysis and design of on-line help manager.</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Researched POSIX standards for operating systems interface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Formally briefed colonel-level USAF officers on status/progress of above.</w:t>
      </w:r>
    </w:p>
    <w:p w:rsidR="00DF26F7" w:rsidRPr="00DF26F7" w:rsidRDefault="00DF26F7" w:rsidP="00DF26F7">
      <w:pPr>
        <w:widowControl w:val="0"/>
        <w:numPr>
          <w:ilvl w:val="0"/>
          <w:numId w:val="20"/>
        </w:numPr>
        <w:tabs>
          <w:tab w:val="left" w:pos="720"/>
        </w:tabs>
        <w:autoSpaceDE w:val="0"/>
        <w:autoSpaceDN w:val="0"/>
        <w:adjustRightInd w:val="0"/>
        <w:ind w:left="720" w:hanging="360"/>
        <w:rPr>
          <w:sz w:val="22"/>
          <w:szCs w:val="22"/>
        </w:rPr>
      </w:pPr>
      <w:r w:rsidRPr="00DF26F7">
        <w:rPr>
          <w:sz w:val="22"/>
          <w:szCs w:val="22"/>
        </w:rPr>
        <w:t>Successfully completed sources in OOA, OOD and Ada programming.</w:t>
      </w:r>
    </w:p>
    <w:p w:rsidR="00DF26F7" w:rsidRPr="00DF26F7" w:rsidRDefault="00DF26F7" w:rsidP="00DF26F7">
      <w:pPr>
        <w:pStyle w:val="Heading1"/>
        <w:rPr>
          <w:b w:val="0"/>
          <w:bCs w:val="0"/>
          <w:sz w:val="22"/>
          <w:szCs w:val="22"/>
        </w:rPr>
      </w:pPr>
    </w:p>
    <w:p w:rsidR="00DF26F7" w:rsidRPr="00DF26F7" w:rsidRDefault="00DF26F7" w:rsidP="00DF26F7">
      <w:pPr>
        <w:pStyle w:val="Heading1"/>
        <w:rPr>
          <w:b w:val="0"/>
          <w:bCs w:val="0"/>
          <w:sz w:val="22"/>
          <w:szCs w:val="22"/>
        </w:rPr>
      </w:pPr>
      <w:r w:rsidRPr="00DF26F7">
        <w:rPr>
          <w:sz w:val="22"/>
          <w:szCs w:val="22"/>
        </w:rPr>
        <w:t>ENVIRONMENT:</w:t>
      </w:r>
      <w:r w:rsidRPr="00DF26F7">
        <w:rPr>
          <w:sz w:val="22"/>
          <w:szCs w:val="22"/>
        </w:rPr>
        <w:tab/>
      </w:r>
    </w:p>
    <w:p w:rsidR="00DF26F7" w:rsidRPr="00DF26F7" w:rsidRDefault="00DF26F7" w:rsidP="00DF26F7">
      <w:pPr>
        <w:pStyle w:val="Heading1"/>
        <w:rPr>
          <w:b w:val="0"/>
          <w:bCs w:val="0"/>
          <w:sz w:val="22"/>
          <w:szCs w:val="22"/>
        </w:rPr>
      </w:pPr>
      <w:r w:rsidRPr="00DF26F7">
        <w:rPr>
          <w:sz w:val="22"/>
          <w:szCs w:val="22"/>
        </w:rPr>
        <w:t xml:space="preserve">VAX 4000, PCs, VAX VMS, Windows 3.0, 3.1x, </w:t>
      </w:r>
      <w:proofErr w:type="spellStart"/>
      <w:r w:rsidRPr="00DF26F7">
        <w:rPr>
          <w:sz w:val="22"/>
          <w:szCs w:val="22"/>
        </w:rPr>
        <w:t>DOS.Ada</w:t>
      </w:r>
      <w:proofErr w:type="spellEnd"/>
    </w:p>
    <w:p w:rsidR="00DF26F7" w:rsidRPr="00DF26F7" w:rsidRDefault="00DF26F7" w:rsidP="00DF26F7">
      <w:pPr>
        <w:rPr>
          <w:b/>
          <w:bCs/>
          <w:sz w:val="22"/>
          <w:szCs w:val="22"/>
        </w:rPr>
      </w:pPr>
    </w:p>
    <w:p w:rsidR="00DF26F7" w:rsidRPr="00DF26F7" w:rsidRDefault="00DF26F7" w:rsidP="00DF26F7">
      <w:pPr>
        <w:rPr>
          <w:b/>
          <w:bCs/>
          <w:sz w:val="22"/>
          <w:szCs w:val="22"/>
        </w:rPr>
      </w:pPr>
    </w:p>
    <w:p w:rsidR="00DF26F7" w:rsidRPr="00DF26F7" w:rsidRDefault="00DF26F7" w:rsidP="00DF26F7">
      <w:pPr>
        <w:rPr>
          <w:sz w:val="22"/>
          <w:szCs w:val="22"/>
        </w:rPr>
      </w:pPr>
      <w:r w:rsidRPr="00DF26F7">
        <w:rPr>
          <w:b/>
          <w:bCs/>
          <w:sz w:val="22"/>
          <w:szCs w:val="22"/>
        </w:rPr>
        <w:t>EDUCATION</w:t>
      </w:r>
    </w:p>
    <w:p w:rsidR="00DF26F7" w:rsidRPr="00DF26F7" w:rsidRDefault="00DF26F7" w:rsidP="00DF26F7">
      <w:pPr>
        <w:rPr>
          <w:sz w:val="22"/>
          <w:szCs w:val="22"/>
        </w:rPr>
      </w:pPr>
    </w:p>
    <w:p w:rsidR="00DF26F7" w:rsidRPr="00DF26F7" w:rsidRDefault="00DF26F7" w:rsidP="00DF26F7">
      <w:pPr>
        <w:rPr>
          <w:sz w:val="22"/>
          <w:szCs w:val="22"/>
        </w:rPr>
      </w:pPr>
      <w:r w:rsidRPr="00DF26F7">
        <w:rPr>
          <w:sz w:val="22"/>
          <w:szCs w:val="22"/>
        </w:rPr>
        <w:tab/>
        <w:t>DEGREE:</w:t>
      </w:r>
      <w:r w:rsidRPr="00DF26F7">
        <w:rPr>
          <w:sz w:val="22"/>
          <w:szCs w:val="22"/>
        </w:rPr>
        <w:tab/>
        <w:t>B.S. University of South Alabama, Mobile, AL, August, 1990</w:t>
      </w:r>
    </w:p>
    <w:p w:rsidR="00DF26F7" w:rsidRPr="00DF26F7" w:rsidRDefault="00DF26F7" w:rsidP="00DF26F7">
      <w:pPr>
        <w:rPr>
          <w:sz w:val="22"/>
          <w:szCs w:val="22"/>
        </w:rPr>
      </w:pPr>
      <w:r w:rsidRPr="00DF26F7">
        <w:rPr>
          <w:sz w:val="22"/>
          <w:szCs w:val="22"/>
        </w:rPr>
        <w:tab/>
        <w:t>MAJOR:</w:t>
      </w:r>
      <w:r w:rsidRPr="00DF26F7">
        <w:rPr>
          <w:sz w:val="22"/>
          <w:szCs w:val="22"/>
        </w:rPr>
        <w:tab/>
        <w:t>Computer Science, Mathematics</w:t>
      </w:r>
    </w:p>
    <w:p w:rsidR="00DF26F7" w:rsidRPr="00DF26F7" w:rsidRDefault="00DF26F7" w:rsidP="00DF26F7">
      <w:pPr>
        <w:rPr>
          <w:sz w:val="22"/>
          <w:szCs w:val="22"/>
        </w:rPr>
      </w:pPr>
      <w:r w:rsidRPr="00DF26F7">
        <w:rPr>
          <w:sz w:val="22"/>
          <w:szCs w:val="22"/>
        </w:rPr>
        <w:tab/>
        <w:t>GPA</w:t>
      </w:r>
      <w:r w:rsidRPr="00DF26F7">
        <w:rPr>
          <w:sz w:val="22"/>
          <w:szCs w:val="22"/>
        </w:rPr>
        <w:tab/>
      </w:r>
      <w:r w:rsidRPr="00DF26F7">
        <w:rPr>
          <w:sz w:val="22"/>
          <w:szCs w:val="22"/>
        </w:rPr>
        <w:tab/>
        <w:t>3.23/4.0</w:t>
      </w:r>
      <w:r w:rsidRPr="00DF26F7">
        <w:rPr>
          <w:sz w:val="22"/>
          <w:szCs w:val="22"/>
        </w:rPr>
        <w:tab/>
      </w:r>
    </w:p>
    <w:p w:rsidR="00DF26F7" w:rsidRPr="00DF26F7" w:rsidRDefault="00DF26F7" w:rsidP="00DF26F7">
      <w:pPr>
        <w:rPr>
          <w:sz w:val="22"/>
          <w:szCs w:val="22"/>
        </w:rPr>
      </w:pPr>
      <w:r w:rsidRPr="00DF26F7">
        <w:rPr>
          <w:sz w:val="22"/>
          <w:szCs w:val="22"/>
        </w:rPr>
        <w:tab/>
      </w:r>
    </w:p>
    <w:p w:rsidR="00DF26F7" w:rsidRPr="00DF26F7" w:rsidRDefault="00DF26F7" w:rsidP="00DF26F7">
      <w:pPr>
        <w:rPr>
          <w:b/>
          <w:bCs/>
          <w:sz w:val="22"/>
          <w:szCs w:val="22"/>
        </w:rPr>
      </w:pPr>
      <w:r w:rsidRPr="00DF26F7">
        <w:rPr>
          <w:b/>
          <w:bCs/>
          <w:sz w:val="22"/>
          <w:szCs w:val="22"/>
        </w:rPr>
        <w:t>REFERENCES</w:t>
      </w:r>
    </w:p>
    <w:p w:rsidR="00DF26F7" w:rsidRPr="00DF26F7" w:rsidRDefault="00DF26F7" w:rsidP="00DF26F7">
      <w:pPr>
        <w:rPr>
          <w:sz w:val="22"/>
          <w:szCs w:val="22"/>
        </w:rPr>
      </w:pPr>
    </w:p>
    <w:p w:rsidR="00DF26F7" w:rsidRPr="00DF26F7" w:rsidRDefault="00DF26F7" w:rsidP="00DF26F7">
      <w:pPr>
        <w:ind w:left="720"/>
        <w:rPr>
          <w:sz w:val="22"/>
          <w:szCs w:val="22"/>
        </w:rPr>
      </w:pPr>
      <w:proofErr w:type="gramStart"/>
      <w:r w:rsidRPr="00DF26F7">
        <w:rPr>
          <w:sz w:val="22"/>
          <w:szCs w:val="22"/>
        </w:rPr>
        <w:t>Many excellent references /letters-of-recommendation available.</w:t>
      </w:r>
      <w:proofErr w:type="gramEnd"/>
    </w:p>
    <w:p w:rsidR="00DF26F7" w:rsidRDefault="00DF26F7" w:rsidP="00DF26F7">
      <w:pPr>
        <w:rPr>
          <w:sz w:val="22"/>
          <w:szCs w:val="22"/>
        </w:rPr>
      </w:pPr>
    </w:p>
    <w:p w:rsidR="00DF26F7" w:rsidRDefault="00DF26F7" w:rsidP="009951E5"/>
    <w:p w:rsidR="00480848" w:rsidRPr="00480848" w:rsidRDefault="00480848" w:rsidP="009951E5">
      <w:pPr>
        <w:rPr>
          <w:color w:val="000000" w:themeColor="text1"/>
          <w:sz w:val="22"/>
          <w:szCs w:val="22"/>
        </w:rPr>
      </w:pPr>
    </w:p>
    <w:sectPr w:rsidR="00480848" w:rsidRPr="00480848"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EA1" w:rsidRDefault="001B5EA1" w:rsidP="001918DB">
      <w:r>
        <w:separator/>
      </w:r>
    </w:p>
  </w:endnote>
  <w:endnote w:type="continuationSeparator" w:id="0">
    <w:p w:rsidR="001B5EA1" w:rsidRDefault="001B5EA1"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3A68BD64" wp14:editId="5F368B14">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EA1" w:rsidRDefault="001B5EA1" w:rsidP="001918DB">
      <w:r>
        <w:separator/>
      </w:r>
    </w:p>
  </w:footnote>
  <w:footnote w:type="continuationSeparator" w:id="0">
    <w:p w:rsidR="001B5EA1" w:rsidRDefault="001B5EA1"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40C24A8B" wp14:editId="78B29C2C">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27C461A" wp14:editId="349A1DD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27C461A" wp14:editId="349A1DD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771E307A" wp14:editId="5C36B91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68539C41" wp14:editId="6A9E584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68539C41" wp14:editId="6A9E584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DF26F7">
      <w:t>ARTHUR CORUM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D2CDB6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2">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4">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5">
    <w:nsid w:val="057E5C47"/>
    <w:multiLevelType w:val="multilevel"/>
    <w:tmpl w:val="B6E85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7426EDF"/>
    <w:multiLevelType w:val="multilevel"/>
    <w:tmpl w:val="57B4E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BA15BC"/>
    <w:multiLevelType w:val="multilevel"/>
    <w:tmpl w:val="08A4C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8C37D74"/>
    <w:multiLevelType w:val="multilevel"/>
    <w:tmpl w:val="590EF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7AF7E96"/>
    <w:multiLevelType w:val="multilevel"/>
    <w:tmpl w:val="199CB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C780FAA"/>
    <w:multiLevelType w:val="multilevel"/>
    <w:tmpl w:val="43929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D9F363F"/>
    <w:multiLevelType w:val="multilevel"/>
    <w:tmpl w:val="8C0AE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7D6226"/>
    <w:multiLevelType w:val="multilevel"/>
    <w:tmpl w:val="4A48F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5">
    <w:nsid w:val="4B5C586C"/>
    <w:multiLevelType w:val="multilevel"/>
    <w:tmpl w:val="EBB4F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D0E6833"/>
    <w:multiLevelType w:val="multilevel"/>
    <w:tmpl w:val="96D85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DBB228D"/>
    <w:multiLevelType w:val="multilevel"/>
    <w:tmpl w:val="48C62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9">
    <w:nsid w:val="6A69147D"/>
    <w:multiLevelType w:val="multilevel"/>
    <w:tmpl w:val="5F687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1C30D74"/>
    <w:multiLevelType w:val="multilevel"/>
    <w:tmpl w:val="AE6AC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6697712"/>
    <w:multiLevelType w:val="multilevel"/>
    <w:tmpl w:val="71125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7C227DC"/>
    <w:multiLevelType w:val="hybridMultilevel"/>
    <w:tmpl w:val="C138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A56D2D"/>
    <w:multiLevelType w:val="multilevel"/>
    <w:tmpl w:val="612AE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C940504"/>
    <w:multiLevelType w:val="multilevel"/>
    <w:tmpl w:val="1F30F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9"/>
  </w:num>
  <w:num w:numId="3">
    <w:abstractNumId w:val="14"/>
  </w:num>
  <w:num w:numId="4">
    <w:abstractNumId w:val="19"/>
  </w:num>
  <w:num w:numId="5">
    <w:abstractNumId w:val="24"/>
  </w:num>
  <w:num w:numId="6">
    <w:abstractNumId w:val="5"/>
  </w:num>
  <w:num w:numId="7">
    <w:abstractNumId w:val="12"/>
  </w:num>
  <w:num w:numId="8">
    <w:abstractNumId w:val="13"/>
  </w:num>
  <w:num w:numId="9">
    <w:abstractNumId w:val="21"/>
  </w:num>
  <w:num w:numId="10">
    <w:abstractNumId w:val="17"/>
  </w:num>
  <w:num w:numId="11">
    <w:abstractNumId w:val="8"/>
  </w:num>
  <w:num w:numId="12">
    <w:abstractNumId w:val="23"/>
  </w:num>
  <w:num w:numId="13">
    <w:abstractNumId w:val="11"/>
  </w:num>
  <w:num w:numId="14">
    <w:abstractNumId w:val="10"/>
  </w:num>
  <w:num w:numId="15">
    <w:abstractNumId w:val="15"/>
  </w:num>
  <w:num w:numId="16">
    <w:abstractNumId w:val="6"/>
  </w:num>
  <w:num w:numId="17">
    <w:abstractNumId w:val="16"/>
  </w:num>
  <w:num w:numId="18">
    <w:abstractNumId w:val="7"/>
  </w:num>
  <w:num w:numId="19">
    <w:abstractNumId w:val="20"/>
  </w:num>
  <w:num w:numId="20">
    <w:abstractNumId w:val="0"/>
    <w:lvlOverride w:ilvl="0">
      <w:lvl w:ilvl="0">
        <w:numFmt w:val="bullet"/>
        <w:lvlText w:val=""/>
        <w:legacy w:legacy="1" w:legacySpace="0" w:legacyIndent="360"/>
        <w:lvlJc w:val="left"/>
        <w:rPr>
          <w:rFonts w:ascii="Symbol" w:hAnsi="Symbol" w:cs="Symbol" w:hint="default"/>
        </w:rPr>
      </w:lvl>
    </w:lvlOverride>
  </w:num>
  <w:num w:numId="21">
    <w:abstractNumId w:val="0"/>
    <w:lvlOverride w:ilvl="0">
      <w:lvl w:ilvl="0">
        <w:numFmt w:val="bullet"/>
        <w:lvlText w:val=""/>
        <w:legacy w:legacy="1" w:legacySpace="0" w:legacyIndent="0"/>
        <w:lvlJc w:val="left"/>
        <w:rPr>
          <w:rFonts w:ascii="Symbol" w:hAnsi="Symbol" w:cs="Symbol" w:hint="default"/>
        </w:rPr>
      </w:lvl>
    </w:lvlOverride>
  </w:num>
  <w:num w:numId="22">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27BC"/>
    <w:rsid w:val="00147A2D"/>
    <w:rsid w:val="001918DB"/>
    <w:rsid w:val="001B5EA1"/>
    <w:rsid w:val="00200B8F"/>
    <w:rsid w:val="00202DEF"/>
    <w:rsid w:val="00236FED"/>
    <w:rsid w:val="002A5DB5"/>
    <w:rsid w:val="00360289"/>
    <w:rsid w:val="00362455"/>
    <w:rsid w:val="0038557F"/>
    <w:rsid w:val="00480848"/>
    <w:rsid w:val="004A33DE"/>
    <w:rsid w:val="004E06A6"/>
    <w:rsid w:val="004F66A1"/>
    <w:rsid w:val="00505F87"/>
    <w:rsid w:val="00530ECF"/>
    <w:rsid w:val="005C1F56"/>
    <w:rsid w:val="005C77A3"/>
    <w:rsid w:val="005D5273"/>
    <w:rsid w:val="005E152E"/>
    <w:rsid w:val="005F6DDD"/>
    <w:rsid w:val="00682EDC"/>
    <w:rsid w:val="00693349"/>
    <w:rsid w:val="006C6DE7"/>
    <w:rsid w:val="00784726"/>
    <w:rsid w:val="00786803"/>
    <w:rsid w:val="007C6EE1"/>
    <w:rsid w:val="00810951"/>
    <w:rsid w:val="00852CB5"/>
    <w:rsid w:val="008C39E3"/>
    <w:rsid w:val="008D087A"/>
    <w:rsid w:val="008F7EE9"/>
    <w:rsid w:val="00946919"/>
    <w:rsid w:val="00966DDA"/>
    <w:rsid w:val="009951E5"/>
    <w:rsid w:val="009D39DC"/>
    <w:rsid w:val="009E1B11"/>
    <w:rsid w:val="00A54E19"/>
    <w:rsid w:val="00A9211A"/>
    <w:rsid w:val="00AB30E3"/>
    <w:rsid w:val="00BA29FD"/>
    <w:rsid w:val="00BB30A7"/>
    <w:rsid w:val="00BF2255"/>
    <w:rsid w:val="00BF4D6E"/>
    <w:rsid w:val="00C0255F"/>
    <w:rsid w:val="00C330A5"/>
    <w:rsid w:val="00C8337F"/>
    <w:rsid w:val="00CA640F"/>
    <w:rsid w:val="00CE5E92"/>
    <w:rsid w:val="00D811AC"/>
    <w:rsid w:val="00D82068"/>
    <w:rsid w:val="00D964C4"/>
    <w:rsid w:val="00D96865"/>
    <w:rsid w:val="00DF26F7"/>
    <w:rsid w:val="00EA5401"/>
    <w:rsid w:val="00EB2CFF"/>
    <w:rsid w:val="00EC17EF"/>
    <w:rsid w:val="00EC61A8"/>
    <w:rsid w:val="00EF014A"/>
    <w:rsid w:val="00EF1175"/>
    <w:rsid w:val="00EF2065"/>
    <w:rsid w:val="00F2518A"/>
    <w:rsid w:val="00F36E88"/>
    <w:rsid w:val="00F549A8"/>
    <w:rsid w:val="00F94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332623">
      <w:bodyDiv w:val="1"/>
      <w:marLeft w:val="0"/>
      <w:marRight w:val="0"/>
      <w:marTop w:val="0"/>
      <w:marBottom w:val="0"/>
      <w:divBdr>
        <w:top w:val="none" w:sz="0" w:space="0" w:color="auto"/>
        <w:left w:val="none" w:sz="0" w:space="0" w:color="auto"/>
        <w:bottom w:val="none" w:sz="0" w:space="0" w:color="auto"/>
        <w:right w:val="none" w:sz="0" w:space="0" w:color="auto"/>
      </w:divBdr>
    </w:div>
    <w:div w:id="1759058609">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3898</Words>
  <Characters>22222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2017-02-02T18:32:00Z</dcterms:created>
  <dcterms:modified xsi:type="dcterms:W3CDTF">2017-02-02T18:32:00Z</dcterms:modified>
</cp:coreProperties>
</file>