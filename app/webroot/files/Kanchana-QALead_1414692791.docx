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Default="00682EDC" w:rsidP="009951E5"/>
    <w:p w:rsidR="00BC0831" w:rsidRDefault="00BC0831" w:rsidP="009951E5"/>
    <w:p w:rsidR="00BC0831" w:rsidRDefault="00BC0831" w:rsidP="00A63C4F">
      <w:pPr>
        <w:autoSpaceDE w:val="0"/>
      </w:pPr>
      <w:proofErr w:type="spellStart"/>
      <w:r>
        <w:rPr>
          <w:b/>
          <w:bCs/>
        </w:rPr>
        <w:t>Kanchana</w:t>
      </w:r>
      <w:proofErr w:type="spellEnd"/>
      <w:r>
        <w:rPr>
          <w:b/>
          <w:bCs/>
        </w:rPr>
        <w:t xml:space="preserve"> </w:t>
      </w:r>
      <w:proofErr w:type="spellStart"/>
      <w:r>
        <w:rPr>
          <w:b/>
          <w:bCs/>
        </w:rPr>
        <w:t>Latha</w:t>
      </w:r>
      <w:proofErr w:type="spellEnd"/>
      <w:r>
        <w:rPr>
          <w:b/>
          <w:bCs/>
        </w:rPr>
        <w:t xml:space="preserve"> </w:t>
      </w:r>
      <w:proofErr w:type="spellStart"/>
      <w:r>
        <w:rPr>
          <w:b/>
          <w:bCs/>
        </w:rPr>
        <w:t>Tankala</w:t>
      </w:r>
      <w:proofErr w:type="spellEnd"/>
      <w:r>
        <w:t xml:space="preserve">  </w:t>
      </w:r>
      <w:r>
        <w:tab/>
      </w:r>
      <w:r>
        <w:tab/>
        <w:t xml:space="preserve">                      </w:t>
      </w:r>
    </w:p>
    <w:p w:rsidR="00BC0831" w:rsidRDefault="00BC0831" w:rsidP="00BC0831">
      <w:pPr>
        <w:autoSpaceDE w:val="0"/>
        <w:rPr>
          <w:rFonts w:ascii="Verdana" w:hAnsi="Verdana" w:cs="Verdana"/>
          <w:b/>
          <w:bCs/>
          <w:sz w:val="20"/>
          <w:u w:val="single"/>
        </w:rPr>
      </w:pPr>
      <w:r>
        <w:tab/>
      </w:r>
    </w:p>
    <w:p w:rsidR="00BC0831" w:rsidRPr="00A63C4F" w:rsidRDefault="00BC0831" w:rsidP="00BC0831">
      <w:pPr>
        <w:spacing w:before="100" w:after="100"/>
        <w:rPr>
          <w:rFonts w:eastAsia="Calibri"/>
          <w:sz w:val="22"/>
          <w:szCs w:val="22"/>
        </w:rPr>
      </w:pPr>
      <w:r w:rsidRPr="00A63C4F">
        <w:rPr>
          <w:rFonts w:eastAsia="Calibri"/>
          <w:b/>
          <w:sz w:val="22"/>
          <w:szCs w:val="22"/>
        </w:rPr>
        <w:t xml:space="preserve">SUMMARY: </w:t>
      </w:r>
    </w:p>
    <w:p w:rsidR="00BC0831" w:rsidRPr="00A63C4F" w:rsidRDefault="00BC0831" w:rsidP="00BC0831">
      <w:pPr>
        <w:numPr>
          <w:ilvl w:val="0"/>
          <w:numId w:val="31"/>
        </w:numPr>
        <w:spacing w:before="100" w:after="100"/>
        <w:ind w:left="720" w:hanging="360"/>
        <w:rPr>
          <w:rFonts w:eastAsia="Calibri"/>
          <w:sz w:val="22"/>
          <w:szCs w:val="22"/>
        </w:rPr>
      </w:pPr>
      <w:r w:rsidRPr="00A63C4F">
        <w:rPr>
          <w:rFonts w:eastAsia="Calibri"/>
          <w:b/>
          <w:sz w:val="22"/>
          <w:szCs w:val="22"/>
        </w:rPr>
        <w:t>8+ years</w:t>
      </w:r>
      <w:r w:rsidRPr="00A63C4F">
        <w:rPr>
          <w:rFonts w:eastAsia="Calibri"/>
          <w:sz w:val="22"/>
          <w:szCs w:val="22"/>
        </w:rPr>
        <w:t xml:space="preserve"> of experience as </w:t>
      </w:r>
      <w:r w:rsidR="00A63C4F" w:rsidRPr="00A63C4F">
        <w:rPr>
          <w:rFonts w:eastAsia="Calibri"/>
          <w:b/>
          <w:sz w:val="22"/>
          <w:szCs w:val="22"/>
        </w:rPr>
        <w:t>QA Lead</w:t>
      </w:r>
      <w:r w:rsidR="00A63C4F" w:rsidRPr="00A63C4F">
        <w:rPr>
          <w:rFonts w:eastAsia="Calibri"/>
          <w:sz w:val="22"/>
          <w:szCs w:val="22"/>
        </w:rPr>
        <w:t>/</w:t>
      </w:r>
      <w:r w:rsidRPr="00A63C4F">
        <w:rPr>
          <w:rFonts w:eastAsia="Calibri"/>
          <w:b/>
          <w:sz w:val="22"/>
          <w:szCs w:val="22"/>
        </w:rPr>
        <w:t>QA Engineer/Analyst</w:t>
      </w:r>
      <w:r w:rsidRPr="00A63C4F">
        <w:rPr>
          <w:rFonts w:eastAsia="Calibri"/>
          <w:sz w:val="22"/>
          <w:szCs w:val="22"/>
        </w:rPr>
        <w:t xml:space="preserve"> with Expertise in both manual and automation software testing. </w:t>
      </w:r>
    </w:p>
    <w:p w:rsidR="00BC0831" w:rsidRPr="00A63C4F" w:rsidRDefault="00BC0831" w:rsidP="00BC0831">
      <w:pPr>
        <w:numPr>
          <w:ilvl w:val="0"/>
          <w:numId w:val="31"/>
        </w:numPr>
        <w:spacing w:before="100" w:after="100"/>
        <w:ind w:left="720" w:hanging="360"/>
        <w:rPr>
          <w:rFonts w:eastAsia="Calibri"/>
          <w:sz w:val="22"/>
          <w:szCs w:val="22"/>
        </w:rPr>
      </w:pPr>
      <w:r w:rsidRPr="00A63C4F">
        <w:rPr>
          <w:rFonts w:eastAsia="Calibri"/>
          <w:sz w:val="22"/>
          <w:szCs w:val="22"/>
        </w:rPr>
        <w:t xml:space="preserve">Hands of Experience with full QA Life cycle from requirement analysis to User acceptance Testing. Involved in </w:t>
      </w:r>
      <w:r w:rsidRPr="00A63C4F">
        <w:rPr>
          <w:rFonts w:eastAsia="Calibri"/>
          <w:b/>
          <w:sz w:val="22"/>
          <w:szCs w:val="22"/>
        </w:rPr>
        <w:t>writing Test Plans, Test Cases and Developing and Executing Test Scripts</w:t>
      </w:r>
      <w:r w:rsidRPr="00A63C4F">
        <w:rPr>
          <w:rFonts w:eastAsia="Calibri"/>
          <w:sz w:val="22"/>
          <w:szCs w:val="22"/>
        </w:rPr>
        <w:t xml:space="preserve">. </w:t>
      </w:r>
    </w:p>
    <w:p w:rsidR="00BC0831" w:rsidRPr="00A63C4F" w:rsidRDefault="00BC0831" w:rsidP="00BC0831">
      <w:pPr>
        <w:numPr>
          <w:ilvl w:val="0"/>
          <w:numId w:val="31"/>
        </w:numPr>
        <w:spacing w:before="100" w:after="100"/>
        <w:ind w:left="720" w:hanging="360"/>
        <w:rPr>
          <w:rFonts w:eastAsia="Calibri"/>
          <w:sz w:val="22"/>
          <w:szCs w:val="22"/>
        </w:rPr>
      </w:pPr>
      <w:r w:rsidRPr="00A63C4F">
        <w:rPr>
          <w:rFonts w:eastAsia="Calibri"/>
          <w:sz w:val="22"/>
          <w:szCs w:val="22"/>
        </w:rPr>
        <w:t xml:space="preserve">Experience in creating, executing and maintaining Test Plans, Test Scenarios and Test Cases and analyzed Traceability Matrix using various testing Tools. </w:t>
      </w:r>
    </w:p>
    <w:p w:rsidR="00BC0831" w:rsidRPr="00A63C4F" w:rsidRDefault="00BC0831" w:rsidP="00BC0831">
      <w:pPr>
        <w:numPr>
          <w:ilvl w:val="0"/>
          <w:numId w:val="31"/>
        </w:numPr>
        <w:spacing w:before="100" w:after="100"/>
        <w:ind w:left="720" w:hanging="360"/>
        <w:rPr>
          <w:rFonts w:eastAsia="Calibri"/>
          <w:sz w:val="22"/>
          <w:szCs w:val="22"/>
        </w:rPr>
      </w:pPr>
      <w:r w:rsidRPr="00A63C4F">
        <w:rPr>
          <w:rFonts w:eastAsia="Calibri"/>
          <w:sz w:val="22"/>
          <w:szCs w:val="22"/>
        </w:rPr>
        <w:t>Experience in Functionality, System, Integration, Regression</w:t>
      </w:r>
      <w:r w:rsidRPr="00A63C4F">
        <w:rPr>
          <w:rFonts w:eastAsia="Calibri"/>
          <w:b/>
          <w:sz w:val="22"/>
          <w:szCs w:val="22"/>
        </w:rPr>
        <w:t>, Black Box and white box testing.</w:t>
      </w:r>
      <w:r w:rsidRPr="00A63C4F">
        <w:rPr>
          <w:rFonts w:eastAsia="Calibri"/>
          <w:sz w:val="22"/>
          <w:szCs w:val="22"/>
        </w:rPr>
        <w:t xml:space="preserve"> </w:t>
      </w:r>
    </w:p>
    <w:p w:rsidR="00BC0831" w:rsidRPr="00A63C4F" w:rsidRDefault="00BC0831" w:rsidP="00BC0831">
      <w:pPr>
        <w:numPr>
          <w:ilvl w:val="0"/>
          <w:numId w:val="31"/>
        </w:numPr>
        <w:spacing w:before="100" w:after="100"/>
        <w:ind w:left="720" w:hanging="360"/>
        <w:rPr>
          <w:rFonts w:eastAsia="Calibri"/>
          <w:sz w:val="22"/>
          <w:szCs w:val="22"/>
        </w:rPr>
      </w:pPr>
      <w:r w:rsidRPr="00A63C4F">
        <w:rPr>
          <w:rFonts w:eastAsia="Calibri"/>
          <w:sz w:val="22"/>
          <w:szCs w:val="22"/>
        </w:rPr>
        <w:t>Good Experience with test tools like Quality Center, Test Manager and automation tools like</w:t>
      </w:r>
      <w:r w:rsidRPr="00A63C4F">
        <w:rPr>
          <w:rFonts w:eastAsia="Calibri"/>
          <w:b/>
          <w:sz w:val="22"/>
          <w:szCs w:val="22"/>
        </w:rPr>
        <w:t>, QTP, Selenium web driver</w:t>
      </w:r>
      <w:r w:rsidRPr="00A63C4F">
        <w:rPr>
          <w:rFonts w:eastAsia="Calibri"/>
          <w:sz w:val="22"/>
          <w:szCs w:val="22"/>
        </w:rPr>
        <w:t xml:space="preserve"> etc. </w:t>
      </w:r>
    </w:p>
    <w:p w:rsidR="00BC0831" w:rsidRPr="00A63C4F" w:rsidRDefault="00BC0831" w:rsidP="00BC0831">
      <w:pPr>
        <w:numPr>
          <w:ilvl w:val="0"/>
          <w:numId w:val="31"/>
        </w:numPr>
        <w:spacing w:before="100" w:after="100"/>
        <w:ind w:left="720" w:hanging="360"/>
        <w:rPr>
          <w:rFonts w:eastAsia="Calibri"/>
          <w:b/>
          <w:sz w:val="22"/>
          <w:szCs w:val="22"/>
        </w:rPr>
      </w:pPr>
      <w:r w:rsidRPr="00A63C4F">
        <w:rPr>
          <w:rFonts w:eastAsia="Calibri"/>
          <w:sz w:val="22"/>
          <w:szCs w:val="22"/>
        </w:rPr>
        <w:t xml:space="preserve">Worked on defect tracking system like </w:t>
      </w:r>
      <w:r w:rsidRPr="00A63C4F">
        <w:rPr>
          <w:rFonts w:eastAsia="Calibri"/>
          <w:b/>
          <w:sz w:val="22"/>
          <w:szCs w:val="22"/>
        </w:rPr>
        <w:t>Clear Quest</w:t>
      </w:r>
      <w:r w:rsidRPr="00A63C4F">
        <w:rPr>
          <w:rFonts w:eastAsia="Calibri"/>
          <w:sz w:val="22"/>
          <w:szCs w:val="22"/>
        </w:rPr>
        <w:t xml:space="preserve">, Jira, Bugzilla </w:t>
      </w:r>
      <w:proofErr w:type="spellStart"/>
      <w:r w:rsidRPr="00A63C4F">
        <w:rPr>
          <w:rFonts w:eastAsia="Calibri"/>
          <w:sz w:val="22"/>
          <w:szCs w:val="22"/>
        </w:rPr>
        <w:t>etc</w:t>
      </w:r>
      <w:proofErr w:type="spellEnd"/>
    </w:p>
    <w:p w:rsidR="00BC0831" w:rsidRPr="00A63C4F" w:rsidRDefault="00BC0831" w:rsidP="00BC0831">
      <w:pPr>
        <w:numPr>
          <w:ilvl w:val="0"/>
          <w:numId w:val="31"/>
        </w:numPr>
        <w:spacing w:before="100" w:after="100"/>
        <w:ind w:left="720" w:hanging="360"/>
        <w:rPr>
          <w:rFonts w:eastAsia="Calibri"/>
          <w:sz w:val="22"/>
          <w:szCs w:val="22"/>
        </w:rPr>
      </w:pPr>
      <w:r w:rsidRPr="00A63C4F">
        <w:rPr>
          <w:rFonts w:eastAsia="Calibri"/>
          <w:sz w:val="22"/>
          <w:szCs w:val="22"/>
        </w:rPr>
        <w:t xml:space="preserve">Well experienced in testing of various database driven environments at system and application level in </w:t>
      </w:r>
      <w:r w:rsidRPr="00A63C4F">
        <w:rPr>
          <w:rFonts w:eastAsia="Calibri"/>
          <w:b/>
          <w:sz w:val="22"/>
          <w:szCs w:val="22"/>
        </w:rPr>
        <w:t>Client Server</w:t>
      </w:r>
      <w:r w:rsidRPr="00A63C4F">
        <w:rPr>
          <w:rFonts w:eastAsia="Calibri"/>
          <w:sz w:val="22"/>
          <w:szCs w:val="22"/>
        </w:rPr>
        <w:t xml:space="preserve"> and </w:t>
      </w:r>
      <w:r w:rsidRPr="00A63C4F">
        <w:rPr>
          <w:rFonts w:eastAsia="Calibri"/>
          <w:b/>
          <w:sz w:val="22"/>
          <w:szCs w:val="22"/>
        </w:rPr>
        <w:t>Web based applications</w:t>
      </w:r>
      <w:r w:rsidRPr="00A63C4F">
        <w:rPr>
          <w:rFonts w:eastAsia="Calibri"/>
          <w:sz w:val="22"/>
          <w:szCs w:val="22"/>
        </w:rPr>
        <w:t xml:space="preserve">. </w:t>
      </w:r>
    </w:p>
    <w:p w:rsidR="00BC0831" w:rsidRPr="00A63C4F" w:rsidRDefault="00BC0831" w:rsidP="00BC0831">
      <w:pPr>
        <w:numPr>
          <w:ilvl w:val="0"/>
          <w:numId w:val="31"/>
        </w:numPr>
        <w:spacing w:before="100" w:after="100"/>
        <w:ind w:left="720" w:hanging="360"/>
        <w:rPr>
          <w:rFonts w:eastAsia="Calibri"/>
          <w:sz w:val="22"/>
          <w:szCs w:val="22"/>
        </w:rPr>
      </w:pPr>
      <w:r w:rsidRPr="00A63C4F">
        <w:rPr>
          <w:rFonts w:eastAsia="Calibri"/>
          <w:sz w:val="22"/>
          <w:szCs w:val="22"/>
        </w:rPr>
        <w:t xml:space="preserve">Knowledge of various java technologies like </w:t>
      </w:r>
      <w:proofErr w:type="spellStart"/>
      <w:r w:rsidRPr="00A63C4F">
        <w:rPr>
          <w:rFonts w:eastAsia="Calibri"/>
          <w:sz w:val="22"/>
          <w:szCs w:val="22"/>
        </w:rPr>
        <w:t>Javascript</w:t>
      </w:r>
      <w:proofErr w:type="spellEnd"/>
      <w:r w:rsidRPr="00A63C4F">
        <w:rPr>
          <w:rFonts w:eastAsia="Calibri"/>
          <w:sz w:val="22"/>
          <w:szCs w:val="22"/>
        </w:rPr>
        <w:t xml:space="preserve">, web technologies like HTML, XML and scripting languages like </w:t>
      </w:r>
      <w:proofErr w:type="spellStart"/>
      <w:r w:rsidRPr="00A63C4F">
        <w:rPr>
          <w:rFonts w:eastAsia="Calibri"/>
          <w:sz w:val="22"/>
          <w:szCs w:val="22"/>
        </w:rPr>
        <w:t>perl</w:t>
      </w:r>
      <w:proofErr w:type="spellEnd"/>
      <w:r w:rsidRPr="00A63C4F">
        <w:rPr>
          <w:rFonts w:eastAsia="Calibri"/>
          <w:sz w:val="22"/>
          <w:szCs w:val="22"/>
        </w:rPr>
        <w:t xml:space="preserve"> and </w:t>
      </w:r>
      <w:proofErr w:type="spellStart"/>
      <w:r w:rsidRPr="00A63C4F">
        <w:rPr>
          <w:rFonts w:eastAsia="Calibri"/>
          <w:sz w:val="22"/>
          <w:szCs w:val="22"/>
        </w:rPr>
        <w:t>unix</w:t>
      </w:r>
      <w:proofErr w:type="spellEnd"/>
      <w:r w:rsidRPr="00A63C4F">
        <w:rPr>
          <w:rFonts w:eastAsia="Calibri"/>
          <w:sz w:val="22"/>
          <w:szCs w:val="22"/>
        </w:rPr>
        <w:t xml:space="preserve"> shell scripts and testing </w:t>
      </w:r>
      <w:proofErr w:type="spellStart"/>
      <w:r w:rsidRPr="00A63C4F">
        <w:rPr>
          <w:rFonts w:eastAsia="Calibri"/>
          <w:sz w:val="22"/>
          <w:szCs w:val="22"/>
        </w:rPr>
        <w:t>webservices</w:t>
      </w:r>
      <w:proofErr w:type="spellEnd"/>
      <w:r w:rsidRPr="00A63C4F">
        <w:rPr>
          <w:rFonts w:eastAsia="Calibri"/>
          <w:sz w:val="22"/>
          <w:szCs w:val="22"/>
        </w:rPr>
        <w:t xml:space="preserve"> and MQs.</w:t>
      </w:r>
    </w:p>
    <w:p w:rsidR="00BC0831" w:rsidRPr="00A63C4F" w:rsidRDefault="00BC0831" w:rsidP="00BC0831">
      <w:pPr>
        <w:numPr>
          <w:ilvl w:val="0"/>
          <w:numId w:val="31"/>
        </w:numPr>
        <w:spacing w:before="100" w:after="100"/>
        <w:ind w:left="720" w:hanging="360"/>
        <w:rPr>
          <w:rFonts w:eastAsia="Calibri"/>
          <w:sz w:val="22"/>
          <w:szCs w:val="22"/>
        </w:rPr>
      </w:pPr>
      <w:r w:rsidRPr="00A63C4F">
        <w:rPr>
          <w:rFonts w:eastAsia="Calibri"/>
          <w:sz w:val="22"/>
          <w:szCs w:val="22"/>
        </w:rPr>
        <w:t xml:space="preserve">Proficiency in multi browser (Firefox, IE, chrome) and multiplatform (Windows, Mac, </w:t>
      </w:r>
      <w:proofErr w:type="gramStart"/>
      <w:r w:rsidRPr="00A63C4F">
        <w:rPr>
          <w:rFonts w:eastAsia="Calibri"/>
          <w:sz w:val="22"/>
          <w:szCs w:val="22"/>
        </w:rPr>
        <w:t>Unix</w:t>
      </w:r>
      <w:proofErr w:type="gramEnd"/>
      <w:r w:rsidRPr="00A63C4F">
        <w:rPr>
          <w:rFonts w:eastAsia="Calibri"/>
          <w:sz w:val="22"/>
          <w:szCs w:val="22"/>
        </w:rPr>
        <w:t xml:space="preserve">) testing. </w:t>
      </w:r>
    </w:p>
    <w:p w:rsidR="00BC0831" w:rsidRPr="00A63C4F" w:rsidRDefault="00BC0831" w:rsidP="00BC0831">
      <w:pPr>
        <w:numPr>
          <w:ilvl w:val="0"/>
          <w:numId w:val="31"/>
        </w:numPr>
        <w:spacing w:before="100" w:after="100"/>
        <w:ind w:left="720" w:hanging="360"/>
        <w:rPr>
          <w:rFonts w:eastAsia="Calibri"/>
          <w:sz w:val="22"/>
          <w:szCs w:val="22"/>
        </w:rPr>
      </w:pPr>
      <w:r w:rsidRPr="00A63C4F">
        <w:rPr>
          <w:rFonts w:eastAsia="Calibri"/>
          <w:sz w:val="22"/>
          <w:szCs w:val="22"/>
        </w:rPr>
        <w:t xml:space="preserve">Experience with all </w:t>
      </w:r>
      <w:r w:rsidRPr="00A63C4F">
        <w:rPr>
          <w:rFonts w:eastAsia="Calibri"/>
          <w:b/>
          <w:sz w:val="22"/>
          <w:szCs w:val="22"/>
        </w:rPr>
        <w:t>MSOffice Tools</w:t>
      </w:r>
      <w:r w:rsidRPr="00A63C4F">
        <w:rPr>
          <w:rFonts w:eastAsia="Calibri"/>
          <w:sz w:val="22"/>
          <w:szCs w:val="22"/>
        </w:rPr>
        <w:t xml:space="preserve">, Database experience in </w:t>
      </w:r>
      <w:proofErr w:type="spellStart"/>
      <w:r w:rsidRPr="00A63C4F">
        <w:rPr>
          <w:rFonts w:eastAsia="Calibri"/>
          <w:b/>
          <w:sz w:val="22"/>
          <w:szCs w:val="22"/>
        </w:rPr>
        <w:t>SQLServer</w:t>
      </w:r>
      <w:proofErr w:type="spellEnd"/>
      <w:r w:rsidRPr="00A63C4F">
        <w:rPr>
          <w:rFonts w:eastAsia="Calibri"/>
          <w:b/>
          <w:sz w:val="22"/>
          <w:szCs w:val="22"/>
        </w:rPr>
        <w:t>, Oracle.</w:t>
      </w:r>
      <w:r w:rsidRPr="00A63C4F">
        <w:rPr>
          <w:rFonts w:eastAsia="Calibri"/>
          <w:sz w:val="22"/>
          <w:szCs w:val="22"/>
        </w:rPr>
        <w:t xml:space="preserve"> </w:t>
      </w:r>
    </w:p>
    <w:p w:rsidR="00BC0831" w:rsidRPr="00A63C4F" w:rsidRDefault="00BC0831" w:rsidP="00BC0831">
      <w:pPr>
        <w:numPr>
          <w:ilvl w:val="0"/>
          <w:numId w:val="31"/>
        </w:numPr>
        <w:spacing w:before="100" w:after="100"/>
        <w:ind w:left="720" w:hanging="360"/>
        <w:rPr>
          <w:rFonts w:eastAsia="Calibri"/>
          <w:sz w:val="22"/>
          <w:szCs w:val="22"/>
        </w:rPr>
      </w:pPr>
      <w:r w:rsidRPr="00A63C4F">
        <w:rPr>
          <w:rFonts w:eastAsia="Calibri"/>
          <w:sz w:val="22"/>
          <w:szCs w:val="22"/>
        </w:rPr>
        <w:t xml:space="preserve">Have </w:t>
      </w:r>
      <w:r w:rsidRPr="00A63C4F">
        <w:rPr>
          <w:rFonts w:eastAsia="Calibri"/>
          <w:b/>
          <w:sz w:val="22"/>
          <w:szCs w:val="22"/>
        </w:rPr>
        <w:t xml:space="preserve">excellent written, verbal communication </w:t>
      </w:r>
      <w:r w:rsidRPr="00A63C4F">
        <w:rPr>
          <w:rFonts w:eastAsia="Calibri"/>
          <w:sz w:val="22"/>
          <w:szCs w:val="22"/>
        </w:rPr>
        <w:t xml:space="preserve">presentation and technical documentation skills, enthusiastic learner with good communication skills versatile team player with ability to perform under stress. </w:t>
      </w:r>
    </w:p>
    <w:p w:rsidR="00BC0831" w:rsidRPr="00A63C4F" w:rsidRDefault="00BC0831" w:rsidP="00BC0831">
      <w:pPr>
        <w:numPr>
          <w:ilvl w:val="0"/>
          <w:numId w:val="31"/>
        </w:numPr>
        <w:spacing w:before="100" w:after="100"/>
        <w:ind w:left="720" w:hanging="360"/>
        <w:rPr>
          <w:rFonts w:eastAsia="Calibri"/>
          <w:b/>
          <w:sz w:val="22"/>
          <w:szCs w:val="22"/>
          <w:u w:val="single"/>
        </w:rPr>
      </w:pPr>
      <w:r w:rsidRPr="00A63C4F">
        <w:rPr>
          <w:rFonts w:eastAsia="Calibri"/>
          <w:sz w:val="22"/>
          <w:szCs w:val="22"/>
        </w:rPr>
        <w:t xml:space="preserve">Results oriented, with an ability to work with </w:t>
      </w:r>
      <w:r w:rsidRPr="00A63C4F">
        <w:rPr>
          <w:rFonts w:eastAsia="Calibri"/>
          <w:b/>
          <w:sz w:val="22"/>
          <w:szCs w:val="22"/>
        </w:rPr>
        <w:t>aggressive timelines</w:t>
      </w:r>
      <w:r w:rsidRPr="00A63C4F">
        <w:rPr>
          <w:rFonts w:eastAsia="Calibri"/>
          <w:sz w:val="22"/>
          <w:szCs w:val="22"/>
        </w:rPr>
        <w:t>, deliverables and see successful assignment completion within the established project schedule and budgetary constraints.      </w:t>
      </w:r>
    </w:p>
    <w:p w:rsidR="00BC0831" w:rsidRPr="00A63C4F" w:rsidRDefault="00BC0831" w:rsidP="00BC0831">
      <w:pPr>
        <w:pStyle w:val="Address2"/>
        <w:tabs>
          <w:tab w:val="left" w:pos="1620"/>
        </w:tabs>
        <w:rPr>
          <w:rFonts w:ascii="Times New Roman" w:hAnsi="Times New Roman" w:cs="Times New Roman"/>
          <w:b/>
          <w:bCs/>
          <w:sz w:val="22"/>
          <w:szCs w:val="22"/>
          <w:u w:val="single"/>
        </w:rPr>
      </w:pPr>
    </w:p>
    <w:p w:rsidR="00BC0831" w:rsidRPr="00A63C4F" w:rsidRDefault="00BC0831" w:rsidP="00BC0831">
      <w:pPr>
        <w:spacing w:before="100" w:after="100"/>
        <w:rPr>
          <w:rFonts w:eastAsia="Calibri"/>
          <w:sz w:val="22"/>
          <w:szCs w:val="22"/>
        </w:rPr>
      </w:pPr>
      <w:r w:rsidRPr="00A63C4F">
        <w:rPr>
          <w:rFonts w:eastAsia="Calibri"/>
          <w:b/>
          <w:sz w:val="22"/>
          <w:szCs w:val="22"/>
          <w:u w:val="single"/>
        </w:rPr>
        <w:t>TECHNICAL SKILLS</w:t>
      </w:r>
    </w:p>
    <w:p w:rsidR="00BC0831" w:rsidRPr="00A63C4F" w:rsidRDefault="00BC0831" w:rsidP="00BC0831">
      <w:pPr>
        <w:rPr>
          <w:rFonts w:eastAsia="Calibri"/>
          <w:b/>
          <w:sz w:val="22"/>
          <w:szCs w:val="22"/>
        </w:rPr>
      </w:pPr>
      <w:r w:rsidRPr="00A63C4F">
        <w:rPr>
          <w:rFonts w:eastAsia="Calibri"/>
          <w:sz w:val="22"/>
          <w:szCs w:val="22"/>
        </w:rPr>
        <w:t xml:space="preserve">Programming Languages      </w:t>
      </w:r>
      <w:r w:rsidR="00A63C4F">
        <w:rPr>
          <w:rFonts w:eastAsia="Calibri"/>
          <w:sz w:val="22"/>
          <w:szCs w:val="22"/>
        </w:rPr>
        <w:t xml:space="preserve">:  </w:t>
      </w:r>
      <w:r w:rsidRPr="00A63C4F">
        <w:rPr>
          <w:rFonts w:eastAsia="Calibri"/>
          <w:sz w:val="22"/>
          <w:szCs w:val="22"/>
        </w:rPr>
        <w:t xml:space="preserve">Java, Junit, C, C++, C#, VB, </w:t>
      </w:r>
    </w:p>
    <w:p w:rsidR="00BC0831" w:rsidRPr="00A63C4F" w:rsidRDefault="00BC0831" w:rsidP="00BC0831">
      <w:pPr>
        <w:rPr>
          <w:rFonts w:eastAsia="Calibri"/>
          <w:sz w:val="22"/>
          <w:szCs w:val="22"/>
        </w:rPr>
      </w:pPr>
      <w:r w:rsidRPr="00A63C4F">
        <w:rPr>
          <w:rFonts w:eastAsia="Calibri"/>
          <w:sz w:val="22"/>
          <w:szCs w:val="22"/>
        </w:rPr>
        <w:t>Operating Systems</w:t>
      </w:r>
      <w:r w:rsidRPr="00A63C4F">
        <w:rPr>
          <w:rFonts w:eastAsia="Calibri"/>
          <w:sz w:val="22"/>
          <w:szCs w:val="22"/>
        </w:rPr>
        <w:tab/>
        <w:t xml:space="preserve">       </w:t>
      </w:r>
      <w:r w:rsidR="00A63C4F">
        <w:rPr>
          <w:rFonts w:eastAsia="Calibri"/>
          <w:sz w:val="22"/>
          <w:szCs w:val="22"/>
        </w:rPr>
        <w:t xml:space="preserve">: </w:t>
      </w:r>
      <w:r w:rsidRPr="00A63C4F">
        <w:rPr>
          <w:rFonts w:eastAsia="Calibri"/>
          <w:sz w:val="22"/>
          <w:szCs w:val="22"/>
        </w:rPr>
        <w:t xml:space="preserve"> Windows NT/2000/XP, Mac, UNIX, Linux</w:t>
      </w:r>
    </w:p>
    <w:p w:rsidR="00BC0831" w:rsidRPr="00A63C4F" w:rsidRDefault="00BC0831" w:rsidP="00BC0831">
      <w:pPr>
        <w:rPr>
          <w:rFonts w:eastAsia="Calibri"/>
          <w:sz w:val="22"/>
          <w:szCs w:val="22"/>
        </w:rPr>
      </w:pPr>
      <w:r w:rsidRPr="00A63C4F">
        <w:rPr>
          <w:rFonts w:eastAsia="Calibri"/>
          <w:sz w:val="22"/>
          <w:szCs w:val="22"/>
        </w:rPr>
        <w:t>Internet</w:t>
      </w:r>
      <w:r w:rsidRPr="00A63C4F">
        <w:rPr>
          <w:rFonts w:eastAsia="Calibri"/>
          <w:sz w:val="22"/>
          <w:szCs w:val="22"/>
        </w:rPr>
        <w:tab/>
        <w:t xml:space="preserve">                    </w:t>
      </w:r>
      <w:r w:rsidR="00A63C4F">
        <w:rPr>
          <w:rFonts w:eastAsia="Calibri"/>
          <w:sz w:val="22"/>
          <w:szCs w:val="22"/>
        </w:rPr>
        <w:t xml:space="preserve">            </w:t>
      </w:r>
      <w:r w:rsidRPr="00A63C4F">
        <w:rPr>
          <w:rFonts w:eastAsia="Calibri"/>
          <w:sz w:val="22"/>
          <w:szCs w:val="22"/>
        </w:rPr>
        <w:t xml:space="preserve"> </w:t>
      </w:r>
      <w:r w:rsidR="00A63C4F">
        <w:rPr>
          <w:rFonts w:eastAsia="Calibri"/>
          <w:sz w:val="22"/>
          <w:szCs w:val="22"/>
        </w:rPr>
        <w:t xml:space="preserve">:  </w:t>
      </w:r>
      <w:r w:rsidRPr="00A63C4F">
        <w:rPr>
          <w:rFonts w:eastAsia="Calibri"/>
          <w:sz w:val="22"/>
          <w:szCs w:val="22"/>
        </w:rPr>
        <w:t>HTML, DHTML, CSS, JavaScript, XML</w:t>
      </w:r>
    </w:p>
    <w:p w:rsidR="00BC0831" w:rsidRPr="00A63C4F" w:rsidRDefault="00BC0831" w:rsidP="00A63C4F">
      <w:pPr>
        <w:ind w:left="1440" w:hanging="1440"/>
        <w:rPr>
          <w:rFonts w:eastAsia="Calibri"/>
          <w:sz w:val="22"/>
          <w:szCs w:val="22"/>
        </w:rPr>
      </w:pPr>
      <w:r w:rsidRPr="00A63C4F">
        <w:rPr>
          <w:rFonts w:eastAsia="Calibri"/>
          <w:sz w:val="22"/>
          <w:szCs w:val="22"/>
        </w:rPr>
        <w:t>Tools</w:t>
      </w:r>
      <w:r w:rsidR="00A63C4F">
        <w:rPr>
          <w:rFonts w:eastAsia="Calibri"/>
          <w:sz w:val="22"/>
          <w:szCs w:val="22"/>
        </w:rPr>
        <w:tab/>
        <w:t xml:space="preserve">                   </w:t>
      </w:r>
      <w:r w:rsidRPr="00A63C4F">
        <w:rPr>
          <w:rFonts w:eastAsia="Calibri"/>
          <w:sz w:val="22"/>
          <w:szCs w:val="22"/>
        </w:rPr>
        <w:t xml:space="preserve"> </w:t>
      </w:r>
      <w:r w:rsidR="00A63C4F">
        <w:rPr>
          <w:rFonts w:eastAsia="Calibri"/>
          <w:sz w:val="22"/>
          <w:szCs w:val="22"/>
        </w:rPr>
        <w:t>:</w:t>
      </w:r>
      <w:r w:rsidRPr="00A63C4F">
        <w:rPr>
          <w:rFonts w:eastAsia="Calibri"/>
          <w:sz w:val="22"/>
          <w:szCs w:val="22"/>
        </w:rPr>
        <w:t xml:space="preserve"> Eclipse, Mercury Quality Center 11.0, Test Director 8.0, Rational </w:t>
      </w:r>
      <w:r w:rsidR="00A63C4F">
        <w:rPr>
          <w:rFonts w:eastAsia="Calibri"/>
          <w:sz w:val="22"/>
          <w:szCs w:val="22"/>
        </w:rPr>
        <w:t>Test M</w:t>
      </w:r>
      <w:r w:rsidRPr="00A63C4F">
        <w:rPr>
          <w:rFonts w:eastAsia="Calibri"/>
          <w:sz w:val="22"/>
          <w:szCs w:val="22"/>
        </w:rPr>
        <w:t xml:space="preserve">anager, </w:t>
      </w:r>
    </w:p>
    <w:p w:rsidR="00BC0831" w:rsidRPr="00A63C4F" w:rsidRDefault="00BC0831" w:rsidP="00BC0831">
      <w:pPr>
        <w:rPr>
          <w:rFonts w:eastAsia="Calibri"/>
          <w:sz w:val="22"/>
          <w:szCs w:val="22"/>
        </w:rPr>
      </w:pPr>
      <w:proofErr w:type="spellStart"/>
      <w:r w:rsidRPr="00A63C4F">
        <w:rPr>
          <w:rFonts w:eastAsia="Calibri"/>
          <w:sz w:val="22"/>
          <w:szCs w:val="22"/>
        </w:rPr>
        <w:t>WebServices</w:t>
      </w:r>
      <w:proofErr w:type="spellEnd"/>
      <w:r w:rsidRPr="00A63C4F">
        <w:rPr>
          <w:rFonts w:eastAsia="Calibri"/>
          <w:sz w:val="22"/>
          <w:szCs w:val="22"/>
        </w:rPr>
        <w:t xml:space="preserve"> testing Tools    :</w:t>
      </w:r>
      <w:r w:rsidR="00A63C4F">
        <w:rPr>
          <w:rFonts w:eastAsia="Calibri"/>
          <w:sz w:val="22"/>
          <w:szCs w:val="22"/>
        </w:rPr>
        <w:t xml:space="preserve"> </w:t>
      </w:r>
      <w:r w:rsidRPr="00A63C4F">
        <w:rPr>
          <w:rFonts w:eastAsia="Calibri"/>
          <w:sz w:val="22"/>
          <w:szCs w:val="22"/>
        </w:rPr>
        <w:t xml:space="preserve">SOAP UI pro, LISA ITKO, Oxygen, </w:t>
      </w:r>
      <w:proofErr w:type="spellStart"/>
      <w:r w:rsidRPr="00A63C4F">
        <w:rPr>
          <w:rFonts w:eastAsia="Calibri"/>
          <w:sz w:val="22"/>
          <w:szCs w:val="22"/>
        </w:rPr>
        <w:t>Actional</w:t>
      </w:r>
      <w:proofErr w:type="spellEnd"/>
      <w:r w:rsidRPr="00A63C4F">
        <w:rPr>
          <w:rFonts w:eastAsia="Calibri"/>
          <w:sz w:val="22"/>
          <w:szCs w:val="22"/>
        </w:rPr>
        <w:t xml:space="preserve"> Server</w:t>
      </w:r>
    </w:p>
    <w:p w:rsidR="00BC0831" w:rsidRPr="00A63C4F" w:rsidRDefault="00BC0831" w:rsidP="00BC0831">
      <w:pPr>
        <w:rPr>
          <w:rFonts w:eastAsia="Calibri"/>
          <w:sz w:val="22"/>
          <w:szCs w:val="22"/>
        </w:rPr>
      </w:pPr>
      <w:r w:rsidRPr="00A63C4F">
        <w:rPr>
          <w:rFonts w:eastAsia="Calibri"/>
          <w:sz w:val="22"/>
          <w:szCs w:val="22"/>
        </w:rPr>
        <w:t>Defect Tracking Tools</w:t>
      </w:r>
      <w:r w:rsidRPr="00A63C4F">
        <w:rPr>
          <w:rFonts w:eastAsia="Calibri"/>
          <w:sz w:val="22"/>
          <w:szCs w:val="22"/>
        </w:rPr>
        <w:tab/>
        <w:t xml:space="preserve">       :   Bugzilla, Clear Quest, Integrated Defect management system of QC</w:t>
      </w:r>
    </w:p>
    <w:p w:rsidR="00BC0831" w:rsidRPr="00A63C4F" w:rsidRDefault="00BC0831" w:rsidP="00BC0831">
      <w:pPr>
        <w:rPr>
          <w:rFonts w:eastAsia="Calibri"/>
          <w:sz w:val="22"/>
          <w:szCs w:val="22"/>
        </w:rPr>
      </w:pPr>
      <w:r w:rsidRPr="00A63C4F">
        <w:rPr>
          <w:rFonts w:eastAsia="Calibri"/>
          <w:sz w:val="22"/>
          <w:szCs w:val="22"/>
        </w:rPr>
        <w:t>Automation Tools         </w:t>
      </w:r>
      <w:r w:rsidRPr="00A63C4F">
        <w:rPr>
          <w:rFonts w:eastAsia="Calibri"/>
          <w:sz w:val="22"/>
          <w:szCs w:val="22"/>
        </w:rPr>
        <w:tab/>
        <w:t xml:space="preserve">  </w:t>
      </w:r>
      <w:r w:rsidR="00A63C4F">
        <w:rPr>
          <w:rFonts w:eastAsia="Calibri"/>
          <w:sz w:val="22"/>
          <w:szCs w:val="22"/>
        </w:rPr>
        <w:t xml:space="preserve">     </w:t>
      </w:r>
      <w:r w:rsidRPr="00A63C4F">
        <w:rPr>
          <w:rFonts w:eastAsia="Calibri"/>
          <w:sz w:val="22"/>
          <w:szCs w:val="22"/>
        </w:rPr>
        <w:t xml:space="preserve"> </w:t>
      </w:r>
      <w:r w:rsidR="00A63C4F">
        <w:rPr>
          <w:rFonts w:eastAsia="Calibri"/>
          <w:sz w:val="22"/>
          <w:szCs w:val="22"/>
        </w:rPr>
        <w:t xml:space="preserve">:  </w:t>
      </w:r>
      <w:r w:rsidRPr="00A63C4F">
        <w:rPr>
          <w:rFonts w:eastAsia="Calibri"/>
          <w:sz w:val="22"/>
          <w:szCs w:val="22"/>
        </w:rPr>
        <w:t xml:space="preserve">QTP 8.0/9.2, Selenium </w:t>
      </w:r>
      <w:proofErr w:type="spellStart"/>
      <w:r w:rsidRPr="00A63C4F">
        <w:rPr>
          <w:rFonts w:eastAsia="Calibri"/>
          <w:sz w:val="22"/>
          <w:szCs w:val="22"/>
        </w:rPr>
        <w:t>WebDriver</w:t>
      </w:r>
      <w:proofErr w:type="spellEnd"/>
      <w:r w:rsidRPr="00A63C4F">
        <w:rPr>
          <w:rFonts w:eastAsia="Calibri"/>
          <w:sz w:val="22"/>
          <w:szCs w:val="22"/>
        </w:rPr>
        <w:t xml:space="preserve"> and </w:t>
      </w:r>
      <w:proofErr w:type="spellStart"/>
      <w:r w:rsidRPr="00A63C4F">
        <w:rPr>
          <w:rFonts w:eastAsia="Calibri"/>
          <w:sz w:val="22"/>
          <w:szCs w:val="22"/>
        </w:rPr>
        <w:t>TestNG</w:t>
      </w:r>
      <w:proofErr w:type="spellEnd"/>
      <w:r w:rsidRPr="00A63C4F">
        <w:rPr>
          <w:rFonts w:eastAsia="Calibri"/>
          <w:sz w:val="22"/>
          <w:szCs w:val="22"/>
        </w:rPr>
        <w:t>/</w:t>
      </w:r>
      <w:proofErr w:type="spellStart"/>
      <w:r w:rsidRPr="00A63C4F">
        <w:rPr>
          <w:rFonts w:eastAsia="Calibri"/>
          <w:sz w:val="22"/>
          <w:szCs w:val="22"/>
        </w:rPr>
        <w:t>WebNG</w:t>
      </w:r>
      <w:proofErr w:type="spellEnd"/>
      <w:r w:rsidRPr="00A63C4F">
        <w:rPr>
          <w:rFonts w:eastAsia="Calibri"/>
          <w:sz w:val="22"/>
          <w:szCs w:val="22"/>
        </w:rPr>
        <w:t xml:space="preserve"> framework</w:t>
      </w:r>
    </w:p>
    <w:p w:rsidR="00BC0831" w:rsidRPr="00A63C4F" w:rsidRDefault="00BC0831" w:rsidP="00BC0831">
      <w:pPr>
        <w:rPr>
          <w:rFonts w:eastAsia="Calibri"/>
          <w:sz w:val="22"/>
          <w:szCs w:val="22"/>
        </w:rPr>
      </w:pPr>
      <w:r w:rsidRPr="00A63C4F">
        <w:rPr>
          <w:rFonts w:eastAsia="Calibri"/>
          <w:sz w:val="22"/>
          <w:szCs w:val="22"/>
        </w:rPr>
        <w:t>Scripting Languages               :  Perl, UNIX Shell Scripts, VB Script</w:t>
      </w:r>
    </w:p>
    <w:p w:rsidR="00BC0831" w:rsidRPr="00A63C4F" w:rsidRDefault="00BC0831" w:rsidP="00BC0831">
      <w:pPr>
        <w:rPr>
          <w:rFonts w:eastAsia="Calibri"/>
          <w:sz w:val="22"/>
          <w:szCs w:val="22"/>
        </w:rPr>
      </w:pPr>
      <w:r w:rsidRPr="00A63C4F">
        <w:rPr>
          <w:rFonts w:eastAsia="Calibri"/>
          <w:sz w:val="22"/>
          <w:szCs w:val="22"/>
        </w:rPr>
        <w:t>Databases    </w:t>
      </w:r>
      <w:r w:rsidRPr="00A63C4F">
        <w:rPr>
          <w:rFonts w:eastAsia="Calibri"/>
          <w:sz w:val="22"/>
          <w:szCs w:val="22"/>
        </w:rPr>
        <w:tab/>
      </w:r>
      <w:r w:rsidRPr="00A63C4F">
        <w:rPr>
          <w:rFonts w:eastAsia="Calibri"/>
          <w:sz w:val="22"/>
          <w:szCs w:val="22"/>
        </w:rPr>
        <w:tab/>
        <w:t xml:space="preserve">       :   Oracle 8i, 10g, SQL Server 7.0/2000 </w:t>
      </w:r>
    </w:p>
    <w:p w:rsidR="00BC0831" w:rsidRPr="00A63C4F" w:rsidRDefault="00BC0831" w:rsidP="00BC0831">
      <w:pPr>
        <w:rPr>
          <w:rFonts w:eastAsia="Calibri"/>
          <w:sz w:val="22"/>
          <w:szCs w:val="22"/>
        </w:rPr>
      </w:pPr>
      <w:r w:rsidRPr="00A63C4F">
        <w:rPr>
          <w:rFonts w:eastAsia="Calibri"/>
          <w:sz w:val="22"/>
          <w:szCs w:val="22"/>
        </w:rPr>
        <w:t>Web Servers   </w:t>
      </w:r>
      <w:r w:rsidRPr="00A63C4F">
        <w:rPr>
          <w:rFonts w:eastAsia="Calibri"/>
          <w:sz w:val="22"/>
          <w:szCs w:val="22"/>
        </w:rPr>
        <w:tab/>
      </w:r>
      <w:r w:rsidRPr="00A63C4F">
        <w:rPr>
          <w:rFonts w:eastAsia="Calibri"/>
          <w:sz w:val="22"/>
          <w:szCs w:val="22"/>
        </w:rPr>
        <w:tab/>
        <w:t xml:space="preserve">       :   IBM Http Server 1.3, </w:t>
      </w:r>
      <w:proofErr w:type="spellStart"/>
      <w:r w:rsidRPr="00A63C4F">
        <w:rPr>
          <w:rFonts w:eastAsia="Calibri"/>
          <w:sz w:val="22"/>
          <w:szCs w:val="22"/>
        </w:rPr>
        <w:t>JavaWebServer</w:t>
      </w:r>
      <w:proofErr w:type="spellEnd"/>
      <w:r w:rsidRPr="00A63C4F">
        <w:rPr>
          <w:rFonts w:eastAsia="Calibri"/>
          <w:sz w:val="22"/>
          <w:szCs w:val="22"/>
        </w:rPr>
        <w:t xml:space="preserve"> 2.0, </w:t>
      </w:r>
    </w:p>
    <w:p w:rsidR="00BC0831" w:rsidRPr="00A63C4F" w:rsidRDefault="00BC0831" w:rsidP="00BC0831">
      <w:pPr>
        <w:rPr>
          <w:rFonts w:eastAsia="Calibri"/>
          <w:sz w:val="22"/>
          <w:szCs w:val="22"/>
        </w:rPr>
      </w:pPr>
      <w:r w:rsidRPr="00A63C4F">
        <w:rPr>
          <w:rFonts w:eastAsia="Calibri"/>
          <w:sz w:val="22"/>
          <w:szCs w:val="22"/>
        </w:rPr>
        <w:t>Application Server</w:t>
      </w:r>
      <w:r w:rsidRPr="00A63C4F">
        <w:rPr>
          <w:rFonts w:eastAsia="Calibri"/>
          <w:sz w:val="22"/>
          <w:szCs w:val="22"/>
        </w:rPr>
        <w:tab/>
        <w:t xml:space="preserve">       :   IBM WebSphere 5.0, BEA WebLogic 5.0.1</w:t>
      </w:r>
    </w:p>
    <w:p w:rsidR="00BC0831" w:rsidRPr="00A63C4F" w:rsidRDefault="00BC0831" w:rsidP="00BC0831">
      <w:pPr>
        <w:rPr>
          <w:rFonts w:eastAsia="Calibri"/>
          <w:sz w:val="22"/>
          <w:szCs w:val="22"/>
        </w:rPr>
      </w:pPr>
      <w:r w:rsidRPr="00A63C4F">
        <w:rPr>
          <w:rFonts w:eastAsia="Calibri"/>
          <w:sz w:val="22"/>
          <w:szCs w:val="22"/>
        </w:rPr>
        <w:t>Messaging</w:t>
      </w:r>
      <w:r w:rsidRPr="00A63C4F">
        <w:rPr>
          <w:rFonts w:eastAsia="Calibri"/>
          <w:sz w:val="22"/>
          <w:szCs w:val="22"/>
        </w:rPr>
        <w:tab/>
      </w:r>
      <w:r w:rsidRPr="00A63C4F">
        <w:rPr>
          <w:rFonts w:eastAsia="Calibri"/>
          <w:sz w:val="22"/>
          <w:szCs w:val="22"/>
        </w:rPr>
        <w:tab/>
        <w:t xml:space="preserve">   :   MQ Surfer </w:t>
      </w:r>
    </w:p>
    <w:p w:rsidR="00BC0831" w:rsidRPr="00A63C4F" w:rsidRDefault="00BC0831" w:rsidP="00BC0831">
      <w:pPr>
        <w:rPr>
          <w:rFonts w:eastAsia="Calibri"/>
          <w:sz w:val="22"/>
          <w:szCs w:val="22"/>
        </w:rPr>
      </w:pPr>
      <w:r w:rsidRPr="00A63C4F">
        <w:rPr>
          <w:rFonts w:eastAsia="Calibri"/>
          <w:sz w:val="22"/>
          <w:szCs w:val="22"/>
        </w:rPr>
        <w:lastRenderedPageBreak/>
        <w:t>Source Control</w:t>
      </w:r>
      <w:r w:rsidRPr="00A63C4F">
        <w:rPr>
          <w:rFonts w:eastAsia="Calibri"/>
          <w:sz w:val="22"/>
          <w:szCs w:val="22"/>
        </w:rPr>
        <w:tab/>
      </w:r>
      <w:r w:rsidRPr="00A63C4F">
        <w:rPr>
          <w:rFonts w:eastAsia="Calibri"/>
          <w:sz w:val="22"/>
          <w:szCs w:val="22"/>
        </w:rPr>
        <w:tab/>
        <w:t xml:space="preserve">   :   SVN, clear case</w:t>
      </w:r>
    </w:p>
    <w:p w:rsidR="00BC0831" w:rsidRPr="00A63C4F" w:rsidRDefault="00BC0831" w:rsidP="00BC0831">
      <w:pPr>
        <w:spacing w:before="100" w:after="100"/>
        <w:jc w:val="both"/>
        <w:rPr>
          <w:b/>
          <w:bCs/>
          <w:sz w:val="22"/>
          <w:szCs w:val="22"/>
          <w:u w:val="single"/>
        </w:rPr>
      </w:pPr>
      <w:r w:rsidRPr="00A63C4F">
        <w:rPr>
          <w:color w:val="000000"/>
          <w:sz w:val="22"/>
          <w:szCs w:val="22"/>
        </w:rPr>
        <w:t xml:space="preserve"> </w:t>
      </w:r>
    </w:p>
    <w:p w:rsidR="00BC0831" w:rsidRPr="00A63C4F" w:rsidRDefault="00BC0831" w:rsidP="00BC0831">
      <w:pPr>
        <w:autoSpaceDE w:val="0"/>
        <w:jc w:val="both"/>
        <w:rPr>
          <w:b/>
          <w:bCs/>
          <w:sz w:val="22"/>
          <w:szCs w:val="22"/>
          <w:u w:val="single"/>
        </w:rPr>
      </w:pPr>
    </w:p>
    <w:p w:rsidR="00BC0831" w:rsidRPr="00A63C4F" w:rsidRDefault="00BC0831" w:rsidP="00BC0831">
      <w:pPr>
        <w:pStyle w:val="Address2"/>
        <w:tabs>
          <w:tab w:val="left" w:pos="1620"/>
        </w:tabs>
        <w:rPr>
          <w:rFonts w:ascii="Times New Roman" w:hAnsi="Times New Roman" w:cs="Times New Roman"/>
          <w:color w:val="000000"/>
          <w:sz w:val="22"/>
          <w:szCs w:val="22"/>
        </w:rPr>
      </w:pPr>
      <w:r w:rsidRPr="00A63C4F">
        <w:rPr>
          <w:rFonts w:ascii="Times New Roman" w:hAnsi="Times New Roman" w:cs="Times New Roman"/>
          <w:b/>
          <w:bCs/>
          <w:sz w:val="22"/>
          <w:szCs w:val="22"/>
          <w:u w:val="single"/>
        </w:rPr>
        <w:t>EDUCATION</w:t>
      </w:r>
    </w:p>
    <w:p w:rsidR="00BC0831" w:rsidRPr="00A63C4F" w:rsidRDefault="00BC0831" w:rsidP="00BC0831">
      <w:pPr>
        <w:numPr>
          <w:ilvl w:val="0"/>
          <w:numId w:val="32"/>
        </w:numPr>
        <w:ind w:left="720" w:hanging="360"/>
        <w:rPr>
          <w:rFonts w:eastAsia="Calibri"/>
          <w:sz w:val="22"/>
          <w:szCs w:val="22"/>
        </w:rPr>
      </w:pPr>
      <w:r w:rsidRPr="00A63C4F">
        <w:rPr>
          <w:rFonts w:eastAsia="Calibri"/>
          <w:sz w:val="22"/>
          <w:szCs w:val="22"/>
        </w:rPr>
        <w:t>Master’s in Business Administration, Andhra University, India.</w:t>
      </w:r>
    </w:p>
    <w:p w:rsidR="00BC0831" w:rsidRPr="00A63C4F" w:rsidRDefault="00BC0831" w:rsidP="00BC0831">
      <w:pPr>
        <w:autoSpaceDE w:val="0"/>
        <w:jc w:val="both"/>
        <w:rPr>
          <w:b/>
          <w:bCs/>
          <w:sz w:val="22"/>
          <w:szCs w:val="22"/>
          <w:u w:val="single"/>
        </w:rPr>
      </w:pPr>
    </w:p>
    <w:p w:rsidR="00BC0831" w:rsidRPr="00A63C4F" w:rsidRDefault="00BC0831" w:rsidP="00BC0831">
      <w:pPr>
        <w:pStyle w:val="Address2"/>
        <w:tabs>
          <w:tab w:val="left" w:pos="1620"/>
        </w:tabs>
        <w:rPr>
          <w:rFonts w:ascii="Times New Roman" w:hAnsi="Times New Roman" w:cs="Times New Roman"/>
          <w:b/>
          <w:bCs/>
          <w:sz w:val="22"/>
          <w:szCs w:val="22"/>
          <w:u w:val="single"/>
        </w:rPr>
      </w:pPr>
      <w:r w:rsidRPr="00A63C4F">
        <w:rPr>
          <w:rFonts w:ascii="Times New Roman" w:hAnsi="Times New Roman" w:cs="Times New Roman"/>
          <w:b/>
          <w:bCs/>
          <w:sz w:val="22"/>
          <w:szCs w:val="22"/>
          <w:u w:val="single"/>
        </w:rPr>
        <w:t>PROFESSIONAL EXPERIENCE</w:t>
      </w:r>
    </w:p>
    <w:p w:rsidR="00BC0831" w:rsidRPr="00A63C4F" w:rsidRDefault="00BC0831" w:rsidP="00BC0831">
      <w:pPr>
        <w:widowControl w:val="0"/>
        <w:autoSpaceDE w:val="0"/>
        <w:jc w:val="both"/>
        <w:rPr>
          <w:b/>
          <w:bCs/>
          <w:sz w:val="22"/>
          <w:szCs w:val="22"/>
          <w:lang w:val="en-GB"/>
        </w:rPr>
      </w:pPr>
    </w:p>
    <w:p w:rsidR="00BC0831" w:rsidRPr="00A63C4F" w:rsidRDefault="00BC0831" w:rsidP="00BC0831">
      <w:pPr>
        <w:rPr>
          <w:rFonts w:eastAsia="Calibri"/>
          <w:sz w:val="22"/>
          <w:szCs w:val="22"/>
        </w:rPr>
      </w:pPr>
      <w:r w:rsidRPr="00A63C4F">
        <w:rPr>
          <w:rFonts w:eastAsia="Calibri"/>
          <w:b/>
          <w:sz w:val="22"/>
          <w:szCs w:val="22"/>
        </w:rPr>
        <w:t>Client</w:t>
      </w:r>
      <w:r w:rsidRPr="00A63C4F">
        <w:rPr>
          <w:rFonts w:eastAsia="Calibri"/>
          <w:sz w:val="22"/>
          <w:szCs w:val="22"/>
        </w:rPr>
        <w:t xml:space="preserve">: </w:t>
      </w:r>
      <w:r w:rsidRPr="00A63C4F">
        <w:rPr>
          <w:rFonts w:eastAsia="Calibri"/>
          <w:b/>
          <w:sz w:val="22"/>
          <w:szCs w:val="22"/>
        </w:rPr>
        <w:t>Intuit, Inc., CA                                                                                           Oct 2013- Present</w:t>
      </w:r>
    </w:p>
    <w:p w:rsidR="00BC0831" w:rsidRPr="00A63C4F" w:rsidRDefault="00BC0831" w:rsidP="00BC0831">
      <w:pPr>
        <w:rPr>
          <w:rFonts w:eastAsia="Calibri"/>
          <w:sz w:val="22"/>
          <w:szCs w:val="22"/>
        </w:rPr>
      </w:pPr>
      <w:r w:rsidRPr="00A63C4F">
        <w:rPr>
          <w:rFonts w:eastAsia="Calibri"/>
          <w:b/>
          <w:sz w:val="22"/>
          <w:szCs w:val="22"/>
        </w:rPr>
        <w:t>Project</w:t>
      </w:r>
      <w:r w:rsidRPr="00A63C4F">
        <w:rPr>
          <w:rFonts w:eastAsia="Calibri"/>
          <w:sz w:val="22"/>
          <w:szCs w:val="22"/>
        </w:rPr>
        <w:t>: Payments IPD/SBM IPD QBOH</w:t>
      </w:r>
    </w:p>
    <w:p w:rsidR="00BC0831" w:rsidRPr="00A63C4F" w:rsidRDefault="00BC0831" w:rsidP="00BC0831">
      <w:pPr>
        <w:rPr>
          <w:rFonts w:eastAsia="Calibri"/>
          <w:b/>
          <w:sz w:val="22"/>
          <w:szCs w:val="22"/>
        </w:rPr>
      </w:pPr>
      <w:r w:rsidRPr="00A63C4F">
        <w:rPr>
          <w:rFonts w:eastAsia="Calibri"/>
          <w:b/>
          <w:sz w:val="22"/>
          <w:szCs w:val="22"/>
        </w:rPr>
        <w:t>Designation</w:t>
      </w:r>
      <w:r w:rsidRPr="00A63C4F">
        <w:rPr>
          <w:rFonts w:eastAsia="Calibri"/>
          <w:sz w:val="22"/>
          <w:szCs w:val="22"/>
        </w:rPr>
        <w:t>: Lead QA Engineer/Analyst</w:t>
      </w:r>
      <w:r w:rsidRPr="00A63C4F">
        <w:rPr>
          <w:rFonts w:eastAsia="Calibri"/>
          <w:b/>
          <w:sz w:val="22"/>
          <w:szCs w:val="22"/>
        </w:rPr>
        <w:t xml:space="preserve">  </w:t>
      </w:r>
    </w:p>
    <w:p w:rsidR="00BC0831" w:rsidRPr="00A63C4F" w:rsidRDefault="00BC0831" w:rsidP="00BC0831">
      <w:pPr>
        <w:spacing w:before="100" w:beforeAutospacing="1" w:after="100" w:afterAutospacing="1"/>
        <w:rPr>
          <w:sz w:val="22"/>
          <w:szCs w:val="22"/>
        </w:rPr>
      </w:pPr>
      <w:hyperlink r:id="rId8" w:tgtFrame="_blank" w:tooltip="QuickBooks" w:history="1">
        <w:r w:rsidRPr="00A63C4F">
          <w:rPr>
            <w:rStyle w:val="Hyperlink"/>
            <w:sz w:val="22"/>
            <w:szCs w:val="22"/>
            <w:lang w:val="en"/>
          </w:rPr>
          <w:t>QuickBooks</w:t>
        </w:r>
      </w:hyperlink>
      <w:r w:rsidRPr="00A63C4F">
        <w:rPr>
          <w:sz w:val="22"/>
          <w:szCs w:val="22"/>
          <w:lang w:val="en"/>
        </w:rPr>
        <w:t xml:space="preserve"> is the most commonly used small-business </w:t>
      </w:r>
      <w:hyperlink r:id="rId9" w:tgtFrame="_blank" w:tooltip="Accounting" w:history="1">
        <w:r w:rsidRPr="00A63C4F">
          <w:rPr>
            <w:rStyle w:val="Hyperlink"/>
            <w:sz w:val="22"/>
            <w:szCs w:val="22"/>
            <w:lang w:val="en"/>
          </w:rPr>
          <w:t>accounting</w:t>
        </w:r>
      </w:hyperlink>
      <w:r w:rsidRPr="00A63C4F">
        <w:rPr>
          <w:sz w:val="22"/>
          <w:szCs w:val="22"/>
          <w:lang w:val="en"/>
        </w:rPr>
        <w:t xml:space="preserve"> and </w:t>
      </w:r>
      <w:hyperlink r:id="rId10" w:tgtFrame="_blank" w:tooltip="Financial management software (page does not exist)" w:history="1">
        <w:r w:rsidRPr="00A63C4F">
          <w:rPr>
            <w:rStyle w:val="Hyperlink"/>
            <w:sz w:val="22"/>
            <w:szCs w:val="22"/>
            <w:lang w:val="en"/>
          </w:rPr>
          <w:t>financial management software</w:t>
        </w:r>
      </w:hyperlink>
      <w:r w:rsidRPr="00A63C4F">
        <w:rPr>
          <w:sz w:val="22"/>
          <w:szCs w:val="22"/>
          <w:lang w:val="en"/>
        </w:rPr>
        <w:t xml:space="preserve"> in the U.S. Different versions of QuickBooks are available for Windows and for Macs, and QuickBooks Online is available as a </w:t>
      </w:r>
      <w:hyperlink r:id="rId11" w:tgtFrame="_blank" w:tooltip="Web application" w:history="1">
        <w:r w:rsidRPr="00A63C4F">
          <w:rPr>
            <w:rStyle w:val="Hyperlink"/>
            <w:sz w:val="22"/>
            <w:szCs w:val="22"/>
            <w:lang w:val="en"/>
          </w:rPr>
          <w:t>web-based</w:t>
        </w:r>
      </w:hyperlink>
      <w:r w:rsidRPr="00A63C4F">
        <w:rPr>
          <w:sz w:val="22"/>
          <w:szCs w:val="22"/>
          <w:lang w:val="en"/>
        </w:rPr>
        <w:t xml:space="preserve"> version of QuickBooks. Only limited interoperability exists between the different platform versions. QuickBooks for Windows and QuickBooks Online are also sold in a tiered feature structure with additional features available at an additional cost. Industry niche versions of Windows-based QuickBooks exist, such as QuickBooks Point of Sale, which is software that replaces a retailer's cash register. All versions of QuickBooks allow users to track sales and customer information and provide reports for managing the business and serving their customers. Some features, such as Inventory tracking, are limited to specific versions of QuickBooks or work differently in different versions of QuickBooks.</w:t>
      </w:r>
    </w:p>
    <w:p w:rsidR="00BC0831" w:rsidRPr="00A63C4F" w:rsidRDefault="00BC0831" w:rsidP="00BC0831">
      <w:pPr>
        <w:spacing w:before="100" w:beforeAutospacing="1" w:after="100" w:afterAutospacing="1"/>
        <w:rPr>
          <w:sz w:val="22"/>
          <w:szCs w:val="22"/>
        </w:rPr>
      </w:pPr>
      <w:r w:rsidRPr="00A63C4F">
        <w:rPr>
          <w:b/>
          <w:bCs/>
          <w:color w:val="404040"/>
          <w:sz w:val="22"/>
          <w:szCs w:val="22"/>
        </w:rPr>
        <w:t>Responsibilities:</w:t>
      </w:r>
    </w:p>
    <w:p w:rsidR="00BC0831" w:rsidRPr="00A63C4F" w:rsidRDefault="00BC0831" w:rsidP="00BC0831">
      <w:pPr>
        <w:numPr>
          <w:ilvl w:val="0"/>
          <w:numId w:val="33"/>
        </w:numPr>
        <w:spacing w:before="100" w:beforeAutospacing="1" w:after="200"/>
        <w:rPr>
          <w:sz w:val="22"/>
          <w:szCs w:val="22"/>
        </w:rPr>
      </w:pPr>
      <w:r w:rsidRPr="00A63C4F">
        <w:rPr>
          <w:sz w:val="22"/>
          <w:szCs w:val="22"/>
        </w:rPr>
        <w:t>Involved in the Requirement analysis, Development of the Test Scenarios and test cases as part of functional testing.</w:t>
      </w:r>
    </w:p>
    <w:p w:rsidR="00BC0831" w:rsidRPr="00A63C4F" w:rsidRDefault="00BC0831" w:rsidP="00BC0831">
      <w:pPr>
        <w:numPr>
          <w:ilvl w:val="0"/>
          <w:numId w:val="33"/>
        </w:numPr>
        <w:spacing w:before="100" w:beforeAutospacing="1" w:after="200"/>
        <w:rPr>
          <w:sz w:val="22"/>
          <w:szCs w:val="22"/>
        </w:rPr>
      </w:pPr>
      <w:r w:rsidRPr="00A63C4F">
        <w:rPr>
          <w:sz w:val="22"/>
          <w:szCs w:val="22"/>
        </w:rPr>
        <w:t>Involved in offshore co-ordination to delegate the Projects and provide updates on various user stories and assisting offshore in testing.</w:t>
      </w:r>
    </w:p>
    <w:p w:rsidR="00BC0831" w:rsidRPr="00A63C4F" w:rsidRDefault="00BC0831" w:rsidP="00BC0831">
      <w:pPr>
        <w:numPr>
          <w:ilvl w:val="0"/>
          <w:numId w:val="33"/>
        </w:numPr>
        <w:spacing w:before="100" w:beforeAutospacing="1" w:after="200"/>
        <w:rPr>
          <w:sz w:val="22"/>
          <w:szCs w:val="22"/>
        </w:rPr>
      </w:pPr>
      <w:r w:rsidRPr="00A63C4F">
        <w:rPr>
          <w:sz w:val="22"/>
          <w:szCs w:val="22"/>
        </w:rPr>
        <w:t>Worked closely with marketers, development team and cross functional teams to clarify requirements and identify risks.</w:t>
      </w:r>
    </w:p>
    <w:p w:rsidR="00BC0831" w:rsidRPr="00A63C4F" w:rsidRDefault="00BC0831" w:rsidP="00BC0831">
      <w:pPr>
        <w:numPr>
          <w:ilvl w:val="0"/>
          <w:numId w:val="33"/>
        </w:numPr>
        <w:spacing w:before="100" w:beforeAutospacing="1" w:after="200"/>
        <w:rPr>
          <w:sz w:val="22"/>
          <w:szCs w:val="22"/>
        </w:rPr>
      </w:pPr>
      <w:r w:rsidRPr="00A63C4F">
        <w:rPr>
          <w:sz w:val="22"/>
          <w:szCs w:val="22"/>
        </w:rPr>
        <w:t>Performing Sanity, Execution of the Test cases and reporting the bugs through Jira for the Payments, Payroll and upgrade flows.</w:t>
      </w:r>
    </w:p>
    <w:p w:rsidR="00BC0831" w:rsidRPr="00A63C4F" w:rsidRDefault="00BC0831" w:rsidP="00BC0831">
      <w:pPr>
        <w:numPr>
          <w:ilvl w:val="0"/>
          <w:numId w:val="33"/>
        </w:numPr>
        <w:spacing w:before="100" w:beforeAutospacing="1" w:after="200"/>
        <w:rPr>
          <w:sz w:val="22"/>
          <w:szCs w:val="22"/>
        </w:rPr>
      </w:pPr>
      <w:r w:rsidRPr="00A63C4F">
        <w:rPr>
          <w:sz w:val="22"/>
          <w:szCs w:val="22"/>
        </w:rPr>
        <w:t xml:space="preserve">Involved in A/B testing and checking tracking through tools like fiddler, </w:t>
      </w:r>
      <w:proofErr w:type="spellStart"/>
      <w:r w:rsidRPr="00A63C4F">
        <w:rPr>
          <w:sz w:val="22"/>
          <w:szCs w:val="22"/>
        </w:rPr>
        <w:t>httpfox</w:t>
      </w:r>
      <w:proofErr w:type="spellEnd"/>
      <w:r w:rsidRPr="00A63C4F">
        <w:rPr>
          <w:sz w:val="22"/>
          <w:szCs w:val="22"/>
        </w:rPr>
        <w:t xml:space="preserve"> and inbuilt browser tools.</w:t>
      </w:r>
    </w:p>
    <w:p w:rsidR="00BC0831" w:rsidRPr="00A63C4F" w:rsidRDefault="00BC0831" w:rsidP="00BC0831">
      <w:pPr>
        <w:numPr>
          <w:ilvl w:val="0"/>
          <w:numId w:val="33"/>
        </w:numPr>
        <w:spacing w:before="100" w:beforeAutospacing="1" w:after="200"/>
        <w:rPr>
          <w:sz w:val="22"/>
          <w:szCs w:val="22"/>
        </w:rPr>
      </w:pPr>
      <w:r w:rsidRPr="00A63C4F">
        <w:rPr>
          <w:sz w:val="22"/>
          <w:szCs w:val="22"/>
        </w:rPr>
        <w:t>Involved in web, desktop application and device testing for the payments pages.</w:t>
      </w:r>
    </w:p>
    <w:p w:rsidR="00BC0831" w:rsidRPr="00A63C4F" w:rsidRDefault="00BC0831" w:rsidP="00BC0831">
      <w:pPr>
        <w:numPr>
          <w:ilvl w:val="0"/>
          <w:numId w:val="33"/>
        </w:numPr>
        <w:spacing w:before="100" w:beforeAutospacing="1" w:after="200"/>
        <w:rPr>
          <w:sz w:val="22"/>
          <w:szCs w:val="22"/>
        </w:rPr>
      </w:pPr>
      <w:r w:rsidRPr="00A63C4F">
        <w:rPr>
          <w:sz w:val="22"/>
          <w:szCs w:val="22"/>
        </w:rPr>
        <w:t xml:space="preserve">Involved in component testing using mobile devices like </w:t>
      </w:r>
      <w:proofErr w:type="spellStart"/>
      <w:proofErr w:type="gramStart"/>
      <w:r w:rsidRPr="00A63C4F">
        <w:rPr>
          <w:sz w:val="22"/>
          <w:szCs w:val="22"/>
        </w:rPr>
        <w:t>iphone</w:t>
      </w:r>
      <w:proofErr w:type="spellEnd"/>
      <w:r w:rsidRPr="00A63C4F">
        <w:rPr>
          <w:sz w:val="22"/>
          <w:szCs w:val="22"/>
        </w:rPr>
        <w:t xml:space="preserve"> ,</w:t>
      </w:r>
      <w:proofErr w:type="gramEnd"/>
      <w:r w:rsidRPr="00A63C4F">
        <w:rPr>
          <w:sz w:val="22"/>
          <w:szCs w:val="22"/>
        </w:rPr>
        <w:t xml:space="preserve"> </w:t>
      </w:r>
      <w:proofErr w:type="spellStart"/>
      <w:r w:rsidRPr="00A63C4F">
        <w:rPr>
          <w:sz w:val="22"/>
          <w:szCs w:val="22"/>
        </w:rPr>
        <w:t>ipad</w:t>
      </w:r>
      <w:proofErr w:type="spellEnd"/>
      <w:r w:rsidRPr="00A63C4F">
        <w:rPr>
          <w:sz w:val="22"/>
          <w:szCs w:val="22"/>
        </w:rPr>
        <w:t>, tablet etc.</w:t>
      </w:r>
    </w:p>
    <w:p w:rsidR="00BC0831" w:rsidRPr="00A63C4F" w:rsidRDefault="00BC0831" w:rsidP="00BC0831">
      <w:pPr>
        <w:numPr>
          <w:ilvl w:val="0"/>
          <w:numId w:val="33"/>
        </w:numPr>
        <w:spacing w:before="100" w:beforeAutospacing="1" w:after="200"/>
        <w:rPr>
          <w:sz w:val="22"/>
          <w:szCs w:val="22"/>
        </w:rPr>
      </w:pPr>
      <w:r w:rsidRPr="00A63C4F">
        <w:rPr>
          <w:sz w:val="22"/>
          <w:szCs w:val="22"/>
        </w:rPr>
        <w:t>Preparing release readiness and documenting testing procedures in wiki.</w:t>
      </w:r>
    </w:p>
    <w:p w:rsidR="00BC0831" w:rsidRPr="00A63C4F" w:rsidRDefault="00BC0831" w:rsidP="00BC0831">
      <w:pPr>
        <w:numPr>
          <w:ilvl w:val="0"/>
          <w:numId w:val="33"/>
        </w:numPr>
        <w:spacing w:before="100" w:beforeAutospacing="1" w:after="200"/>
        <w:rPr>
          <w:sz w:val="22"/>
          <w:szCs w:val="22"/>
        </w:rPr>
      </w:pPr>
      <w:r w:rsidRPr="00A63C4F">
        <w:rPr>
          <w:sz w:val="22"/>
          <w:szCs w:val="22"/>
        </w:rPr>
        <w:t>Involved in test script development, execution using selenium web driver, eclipse and Perforce.</w:t>
      </w:r>
    </w:p>
    <w:p w:rsidR="00BC0831" w:rsidRPr="00A63C4F" w:rsidRDefault="00BC0831" w:rsidP="00BC0831">
      <w:pPr>
        <w:pStyle w:val="ListParagraph"/>
        <w:numPr>
          <w:ilvl w:val="0"/>
          <w:numId w:val="33"/>
        </w:numPr>
        <w:suppressAutoHyphens w:val="0"/>
        <w:spacing w:before="100" w:beforeAutospacing="1" w:line="240" w:lineRule="auto"/>
        <w:rPr>
          <w:rFonts w:ascii="Times New Roman" w:hAnsi="Times New Roman"/>
        </w:rPr>
      </w:pPr>
      <w:r w:rsidRPr="00A63C4F">
        <w:rPr>
          <w:rFonts w:ascii="Times New Roman" w:hAnsi="Times New Roman"/>
          <w:color w:val="333333"/>
          <w:shd w:val="clear" w:color="auto" w:fill="FFFFFF"/>
        </w:rPr>
        <w:t xml:space="preserve">Developed and maintained automated regression test cases in Selenium </w:t>
      </w:r>
      <w:proofErr w:type="spellStart"/>
      <w:r w:rsidRPr="00A63C4F">
        <w:rPr>
          <w:rFonts w:ascii="Times New Roman" w:hAnsi="Times New Roman"/>
          <w:color w:val="333333"/>
          <w:shd w:val="clear" w:color="auto" w:fill="FFFFFF"/>
        </w:rPr>
        <w:t>WebDriver</w:t>
      </w:r>
      <w:proofErr w:type="spellEnd"/>
      <w:r w:rsidRPr="00A63C4F">
        <w:rPr>
          <w:rFonts w:ascii="Times New Roman" w:hAnsi="Times New Roman"/>
          <w:color w:val="333333"/>
          <w:shd w:val="clear" w:color="auto" w:fill="FFFFFF"/>
        </w:rPr>
        <w:t xml:space="preserve"> using Java programming language </w:t>
      </w:r>
    </w:p>
    <w:p w:rsidR="00BC0831" w:rsidRPr="00A63C4F" w:rsidRDefault="00BC0831" w:rsidP="00BC0831">
      <w:pPr>
        <w:pStyle w:val="ListParagraph"/>
        <w:numPr>
          <w:ilvl w:val="0"/>
          <w:numId w:val="33"/>
        </w:numPr>
        <w:suppressAutoHyphens w:val="0"/>
        <w:spacing w:before="100" w:beforeAutospacing="1" w:line="240" w:lineRule="auto"/>
        <w:rPr>
          <w:rFonts w:ascii="Times New Roman" w:hAnsi="Times New Roman"/>
        </w:rPr>
      </w:pPr>
      <w:r w:rsidRPr="00A63C4F">
        <w:rPr>
          <w:rFonts w:ascii="Times New Roman" w:hAnsi="Times New Roman"/>
        </w:rPr>
        <w:lastRenderedPageBreak/>
        <w:t>Involved in maintaining the MVE/smoke/sanity automation jobs through Jenkins and reporting numbers to management through Dashboard.</w:t>
      </w:r>
    </w:p>
    <w:p w:rsidR="00BC0831" w:rsidRPr="00A63C4F" w:rsidRDefault="00BC0831" w:rsidP="00BC0831">
      <w:pPr>
        <w:numPr>
          <w:ilvl w:val="0"/>
          <w:numId w:val="33"/>
        </w:numPr>
        <w:spacing w:before="100" w:beforeAutospacing="1" w:after="200"/>
        <w:rPr>
          <w:sz w:val="22"/>
          <w:szCs w:val="22"/>
        </w:rPr>
      </w:pPr>
      <w:r w:rsidRPr="00A63C4F">
        <w:rPr>
          <w:sz w:val="22"/>
          <w:szCs w:val="22"/>
        </w:rPr>
        <w:t>Involved in performance monitoring of landing pages using tools like web page test.</w:t>
      </w:r>
    </w:p>
    <w:p w:rsidR="00BC0831" w:rsidRPr="00A63C4F" w:rsidRDefault="00BC0831" w:rsidP="00BC0831">
      <w:pPr>
        <w:numPr>
          <w:ilvl w:val="0"/>
          <w:numId w:val="33"/>
        </w:numPr>
        <w:spacing w:before="100" w:beforeAutospacing="1" w:after="200"/>
        <w:rPr>
          <w:sz w:val="22"/>
          <w:szCs w:val="22"/>
        </w:rPr>
      </w:pPr>
      <w:r w:rsidRPr="00A63C4F">
        <w:rPr>
          <w:sz w:val="22"/>
          <w:szCs w:val="22"/>
        </w:rPr>
        <w:t>Involved in co-ordination with the cross functional teams for projects and delivering the projects on time.</w:t>
      </w:r>
    </w:p>
    <w:p w:rsidR="00BC0831" w:rsidRPr="00A63C4F" w:rsidRDefault="00BC0831" w:rsidP="00BC0831">
      <w:pPr>
        <w:numPr>
          <w:ilvl w:val="0"/>
          <w:numId w:val="33"/>
        </w:numPr>
        <w:spacing w:before="100" w:beforeAutospacing="1" w:after="200"/>
        <w:rPr>
          <w:sz w:val="22"/>
          <w:szCs w:val="22"/>
        </w:rPr>
      </w:pPr>
      <w:r w:rsidRPr="00A63C4F">
        <w:rPr>
          <w:sz w:val="22"/>
          <w:szCs w:val="22"/>
        </w:rPr>
        <w:t xml:space="preserve">Working in an agile model and attending the scrum meetings, sprint planning, backlog grooming meetings and participated in the retrospectives. </w:t>
      </w:r>
    </w:p>
    <w:p w:rsidR="00BC0831" w:rsidRPr="00A63C4F" w:rsidRDefault="00BC0831" w:rsidP="00BC0831">
      <w:pPr>
        <w:numPr>
          <w:ilvl w:val="0"/>
          <w:numId w:val="33"/>
        </w:numPr>
        <w:spacing w:before="100" w:beforeAutospacing="1" w:after="200"/>
        <w:rPr>
          <w:sz w:val="22"/>
          <w:szCs w:val="22"/>
        </w:rPr>
      </w:pPr>
      <w:r w:rsidRPr="00A63C4F">
        <w:rPr>
          <w:sz w:val="22"/>
          <w:szCs w:val="22"/>
        </w:rPr>
        <w:t>Involved in capacity estimations for the offshore team, for each sprint and driving the release and iteration planning through Rally.</w:t>
      </w:r>
    </w:p>
    <w:p w:rsidR="00BC0831" w:rsidRPr="00A63C4F" w:rsidRDefault="00BC0831" w:rsidP="00BC0831">
      <w:pPr>
        <w:spacing w:before="100" w:beforeAutospacing="1"/>
        <w:ind w:left="720"/>
        <w:rPr>
          <w:sz w:val="22"/>
          <w:szCs w:val="22"/>
        </w:rPr>
      </w:pPr>
    </w:p>
    <w:p w:rsidR="00BC0831" w:rsidRPr="00A63C4F" w:rsidRDefault="00BC0831" w:rsidP="00BC0831">
      <w:pPr>
        <w:spacing w:before="100" w:beforeAutospacing="1"/>
        <w:rPr>
          <w:sz w:val="22"/>
          <w:szCs w:val="22"/>
        </w:rPr>
      </w:pPr>
      <w:r w:rsidRPr="00A63C4F">
        <w:rPr>
          <w:b/>
          <w:bCs/>
          <w:sz w:val="22"/>
          <w:szCs w:val="22"/>
        </w:rPr>
        <w:t>Environment: Silk Central, Jira, Win 7/</w:t>
      </w:r>
      <w:proofErr w:type="spellStart"/>
      <w:r w:rsidRPr="00A63C4F">
        <w:rPr>
          <w:b/>
          <w:bCs/>
          <w:sz w:val="22"/>
          <w:szCs w:val="22"/>
        </w:rPr>
        <w:t>xp</w:t>
      </w:r>
      <w:proofErr w:type="spellEnd"/>
      <w:r w:rsidRPr="00A63C4F">
        <w:rPr>
          <w:b/>
          <w:bCs/>
          <w:sz w:val="22"/>
          <w:szCs w:val="22"/>
        </w:rPr>
        <w:t xml:space="preserve">, Mac, </w:t>
      </w:r>
      <w:proofErr w:type="spellStart"/>
      <w:r w:rsidRPr="00A63C4F">
        <w:rPr>
          <w:b/>
          <w:bCs/>
          <w:sz w:val="22"/>
          <w:szCs w:val="22"/>
        </w:rPr>
        <w:t>Sitecatalyst</w:t>
      </w:r>
      <w:proofErr w:type="spellEnd"/>
      <w:r w:rsidRPr="00A63C4F">
        <w:rPr>
          <w:b/>
          <w:bCs/>
          <w:sz w:val="22"/>
          <w:szCs w:val="22"/>
        </w:rPr>
        <w:t xml:space="preserve">, Test and Target, </w:t>
      </w:r>
      <w:proofErr w:type="spellStart"/>
      <w:r w:rsidRPr="00A63C4F">
        <w:rPr>
          <w:b/>
          <w:bCs/>
          <w:sz w:val="22"/>
          <w:szCs w:val="22"/>
        </w:rPr>
        <w:t>Httpfox</w:t>
      </w:r>
      <w:proofErr w:type="spellEnd"/>
      <w:r w:rsidRPr="00A63C4F">
        <w:rPr>
          <w:b/>
          <w:bCs/>
          <w:sz w:val="22"/>
          <w:szCs w:val="22"/>
        </w:rPr>
        <w:t xml:space="preserve">, Fiddler, Java, </w:t>
      </w:r>
      <w:proofErr w:type="spellStart"/>
      <w:r w:rsidRPr="00A63C4F">
        <w:rPr>
          <w:b/>
          <w:bCs/>
          <w:sz w:val="22"/>
          <w:szCs w:val="22"/>
        </w:rPr>
        <w:t>Testng</w:t>
      </w:r>
      <w:proofErr w:type="spellEnd"/>
      <w:r w:rsidRPr="00A63C4F">
        <w:rPr>
          <w:b/>
          <w:bCs/>
          <w:sz w:val="22"/>
          <w:szCs w:val="22"/>
        </w:rPr>
        <w:t xml:space="preserve">, selenium </w:t>
      </w:r>
      <w:proofErr w:type="spellStart"/>
      <w:r w:rsidRPr="00A63C4F">
        <w:rPr>
          <w:b/>
          <w:bCs/>
          <w:sz w:val="22"/>
          <w:szCs w:val="22"/>
        </w:rPr>
        <w:t>webDriver</w:t>
      </w:r>
      <w:proofErr w:type="spellEnd"/>
      <w:r w:rsidRPr="00A63C4F">
        <w:rPr>
          <w:b/>
          <w:bCs/>
          <w:sz w:val="22"/>
          <w:szCs w:val="22"/>
        </w:rPr>
        <w:t>, Jenkins, Eclipse, Perforce, Rally</w:t>
      </w:r>
    </w:p>
    <w:p w:rsidR="00BC0831" w:rsidRPr="00A63C4F" w:rsidRDefault="00BC0831" w:rsidP="00BC0831">
      <w:pPr>
        <w:autoSpaceDE w:val="0"/>
        <w:spacing w:line="240" w:lineRule="atLeast"/>
        <w:jc w:val="both"/>
        <w:rPr>
          <w:sz w:val="22"/>
          <w:szCs w:val="22"/>
        </w:rPr>
      </w:pPr>
    </w:p>
    <w:p w:rsidR="00A63C4F" w:rsidRDefault="00A63C4F" w:rsidP="00BC0831">
      <w:pPr>
        <w:rPr>
          <w:rFonts w:eastAsia="Calibri"/>
          <w:b/>
          <w:sz w:val="22"/>
          <w:szCs w:val="22"/>
        </w:rPr>
      </w:pPr>
    </w:p>
    <w:p w:rsidR="00BC0831" w:rsidRPr="00A63C4F" w:rsidRDefault="00BC0831" w:rsidP="00BC0831">
      <w:pPr>
        <w:rPr>
          <w:rFonts w:eastAsia="Calibri"/>
          <w:sz w:val="22"/>
          <w:szCs w:val="22"/>
        </w:rPr>
      </w:pPr>
      <w:r w:rsidRPr="00A63C4F">
        <w:rPr>
          <w:rFonts w:eastAsia="Calibri"/>
          <w:b/>
          <w:sz w:val="22"/>
          <w:szCs w:val="22"/>
        </w:rPr>
        <w:t>Client</w:t>
      </w:r>
      <w:r w:rsidRPr="00A63C4F">
        <w:rPr>
          <w:rFonts w:eastAsia="Calibri"/>
          <w:sz w:val="22"/>
          <w:szCs w:val="22"/>
        </w:rPr>
        <w:t xml:space="preserve">: </w:t>
      </w:r>
      <w:r w:rsidRPr="00A63C4F">
        <w:rPr>
          <w:rFonts w:eastAsia="Calibri"/>
          <w:b/>
          <w:sz w:val="22"/>
          <w:szCs w:val="22"/>
        </w:rPr>
        <w:t xml:space="preserve">Wells Fargo-SFO, CA                                                               </w:t>
      </w:r>
      <w:r w:rsidR="00A63C4F">
        <w:rPr>
          <w:rFonts w:eastAsia="Calibri"/>
          <w:b/>
          <w:sz w:val="22"/>
          <w:szCs w:val="22"/>
        </w:rPr>
        <w:t xml:space="preserve">                     </w:t>
      </w:r>
      <w:r w:rsidRPr="00A63C4F">
        <w:rPr>
          <w:rFonts w:eastAsia="Calibri"/>
          <w:b/>
          <w:sz w:val="22"/>
          <w:szCs w:val="22"/>
        </w:rPr>
        <w:t xml:space="preserve">  Feb 2013- Aug 2013</w:t>
      </w:r>
    </w:p>
    <w:p w:rsidR="00BC0831" w:rsidRPr="00A63C4F" w:rsidRDefault="00BC0831" w:rsidP="00BC0831">
      <w:pPr>
        <w:rPr>
          <w:rFonts w:eastAsia="Calibri"/>
          <w:sz w:val="22"/>
          <w:szCs w:val="22"/>
        </w:rPr>
      </w:pPr>
      <w:r w:rsidRPr="00A63C4F">
        <w:rPr>
          <w:rFonts w:eastAsia="Calibri"/>
          <w:b/>
          <w:sz w:val="22"/>
          <w:szCs w:val="22"/>
        </w:rPr>
        <w:t>Project</w:t>
      </w:r>
      <w:r w:rsidRPr="00A63C4F">
        <w:rPr>
          <w:rFonts w:eastAsia="Calibri"/>
          <w:sz w:val="22"/>
          <w:szCs w:val="22"/>
        </w:rPr>
        <w:t>: DCT Web services QA</w:t>
      </w:r>
    </w:p>
    <w:p w:rsidR="00BC0831" w:rsidRPr="00A63C4F" w:rsidRDefault="00BC0831" w:rsidP="00BC0831">
      <w:pPr>
        <w:rPr>
          <w:rFonts w:eastAsia="Calibri"/>
          <w:b/>
          <w:sz w:val="22"/>
          <w:szCs w:val="22"/>
        </w:rPr>
      </w:pPr>
      <w:r w:rsidRPr="00A63C4F">
        <w:rPr>
          <w:rFonts w:eastAsia="Calibri"/>
          <w:b/>
          <w:sz w:val="22"/>
          <w:szCs w:val="22"/>
        </w:rPr>
        <w:t>Designation</w:t>
      </w:r>
      <w:r w:rsidRPr="00A63C4F">
        <w:rPr>
          <w:rFonts w:eastAsia="Calibri"/>
          <w:sz w:val="22"/>
          <w:szCs w:val="22"/>
        </w:rPr>
        <w:t>: System QA Analyst</w:t>
      </w:r>
      <w:r w:rsidRPr="00A63C4F">
        <w:rPr>
          <w:rFonts w:eastAsia="Calibri"/>
          <w:b/>
          <w:sz w:val="22"/>
          <w:szCs w:val="22"/>
        </w:rPr>
        <w:t xml:space="preserve">  </w:t>
      </w:r>
    </w:p>
    <w:p w:rsidR="00BC0831" w:rsidRPr="00A63C4F" w:rsidRDefault="00BC0831" w:rsidP="00BC0831">
      <w:pPr>
        <w:rPr>
          <w:rFonts w:eastAsia="Calibri"/>
          <w:b/>
          <w:sz w:val="22"/>
          <w:szCs w:val="22"/>
        </w:rPr>
      </w:pPr>
    </w:p>
    <w:p w:rsidR="00BC0831" w:rsidRPr="00A63C4F" w:rsidRDefault="00BC0831" w:rsidP="00BC0831">
      <w:pPr>
        <w:rPr>
          <w:rFonts w:eastAsia="Calibri"/>
          <w:sz w:val="22"/>
          <w:szCs w:val="22"/>
        </w:rPr>
      </w:pPr>
      <w:r w:rsidRPr="00A63C4F">
        <w:rPr>
          <w:rFonts w:eastAsia="Calibri"/>
          <w:sz w:val="22"/>
          <w:szCs w:val="22"/>
        </w:rPr>
        <w:t xml:space="preserve">The CBT DCT Services QA team works in close collaboration with business analysts, designers, and developers, from the project definition stage, through development, and final deployment into production. Employed rigorous methodologies to identify and resolve ambiguities, and to design and execute tests, and certify code.  The team supports numerous applications with different technology stacks including: Alerts, Billing, Mobile, OPS (TS, PYD and FPS), BPS, </w:t>
      </w:r>
      <w:proofErr w:type="spellStart"/>
      <w:r w:rsidRPr="00A63C4F">
        <w:rPr>
          <w:rFonts w:eastAsia="Calibri"/>
          <w:sz w:val="22"/>
          <w:szCs w:val="22"/>
        </w:rPr>
        <w:t>eBill</w:t>
      </w:r>
      <w:proofErr w:type="spellEnd"/>
      <w:r w:rsidRPr="00A63C4F">
        <w:rPr>
          <w:rFonts w:eastAsia="Calibri"/>
          <w:sz w:val="22"/>
          <w:szCs w:val="22"/>
        </w:rPr>
        <w:t>, BPTI, Direct Pay, SIMS (</w:t>
      </w:r>
      <w:proofErr w:type="spellStart"/>
      <w:r w:rsidRPr="00A63C4F">
        <w:rPr>
          <w:rFonts w:eastAsia="Calibri"/>
          <w:sz w:val="22"/>
          <w:szCs w:val="22"/>
        </w:rPr>
        <w:t>Auth</w:t>
      </w:r>
      <w:proofErr w:type="spellEnd"/>
      <w:r w:rsidRPr="00A63C4F">
        <w:rPr>
          <w:rFonts w:eastAsia="Calibri"/>
          <w:sz w:val="22"/>
          <w:szCs w:val="22"/>
        </w:rPr>
        <w:t xml:space="preserve"> and Fraud), SMS, and </w:t>
      </w:r>
      <w:proofErr w:type="spellStart"/>
      <w:r w:rsidRPr="00A63C4F">
        <w:rPr>
          <w:rFonts w:eastAsia="Calibri"/>
          <w:sz w:val="22"/>
          <w:szCs w:val="22"/>
        </w:rPr>
        <w:t>vSafe</w:t>
      </w:r>
      <w:proofErr w:type="spellEnd"/>
      <w:r w:rsidRPr="00A63C4F">
        <w:rPr>
          <w:rFonts w:eastAsia="Calibri"/>
          <w:sz w:val="22"/>
          <w:szCs w:val="22"/>
        </w:rPr>
        <w:t>.</w:t>
      </w:r>
    </w:p>
    <w:p w:rsidR="00BC0831" w:rsidRPr="00A63C4F" w:rsidRDefault="00BC0831" w:rsidP="00BC0831">
      <w:pPr>
        <w:rPr>
          <w:rFonts w:eastAsia="Calibri"/>
          <w:b/>
          <w:color w:val="404040"/>
          <w:sz w:val="22"/>
          <w:szCs w:val="22"/>
        </w:rPr>
      </w:pPr>
      <w:r w:rsidRPr="00A63C4F">
        <w:rPr>
          <w:rFonts w:eastAsia="Calibri"/>
          <w:b/>
          <w:color w:val="404040"/>
          <w:sz w:val="22"/>
          <w:szCs w:val="22"/>
        </w:rPr>
        <w:t>Responsibilities:</w:t>
      </w:r>
    </w:p>
    <w:p w:rsidR="00BC0831" w:rsidRPr="00A63C4F" w:rsidRDefault="00BC0831" w:rsidP="00BC0831">
      <w:pPr>
        <w:numPr>
          <w:ilvl w:val="0"/>
          <w:numId w:val="34"/>
        </w:numPr>
        <w:spacing w:line="276" w:lineRule="auto"/>
        <w:ind w:left="720" w:hanging="360"/>
        <w:rPr>
          <w:rFonts w:eastAsia="Calibri"/>
          <w:sz w:val="22"/>
          <w:szCs w:val="22"/>
        </w:rPr>
      </w:pPr>
      <w:r w:rsidRPr="00A63C4F">
        <w:rPr>
          <w:rFonts w:eastAsia="Calibri"/>
          <w:sz w:val="22"/>
          <w:szCs w:val="22"/>
        </w:rPr>
        <w:t>Participated in Test planning and directing testing milestones/schedules and assignments, and monitoring project status in comparison to cost/time projections.</w:t>
      </w:r>
    </w:p>
    <w:p w:rsidR="00BC0831" w:rsidRPr="00A63C4F" w:rsidRDefault="00BC0831" w:rsidP="00BC0831">
      <w:pPr>
        <w:numPr>
          <w:ilvl w:val="0"/>
          <w:numId w:val="34"/>
        </w:numPr>
        <w:spacing w:line="276" w:lineRule="auto"/>
        <w:ind w:left="720" w:hanging="360"/>
        <w:rPr>
          <w:rFonts w:eastAsia="Calibri"/>
          <w:sz w:val="22"/>
          <w:szCs w:val="22"/>
        </w:rPr>
      </w:pPr>
      <w:r w:rsidRPr="00A63C4F">
        <w:rPr>
          <w:rFonts w:eastAsia="Calibri"/>
          <w:sz w:val="22"/>
          <w:szCs w:val="22"/>
        </w:rPr>
        <w:t>Analyze requirements, test, and certify application-specific software and perform ambiguity reviews of business requirements and use cases and functional specification documents.</w:t>
      </w:r>
    </w:p>
    <w:p w:rsidR="00BC0831" w:rsidRPr="00A63C4F" w:rsidRDefault="00BC0831" w:rsidP="00BC0831">
      <w:pPr>
        <w:numPr>
          <w:ilvl w:val="0"/>
          <w:numId w:val="34"/>
        </w:numPr>
        <w:ind w:left="720" w:hanging="360"/>
        <w:rPr>
          <w:rFonts w:eastAsia="Calibri"/>
          <w:sz w:val="22"/>
          <w:szCs w:val="22"/>
        </w:rPr>
      </w:pPr>
      <w:r w:rsidRPr="00A63C4F">
        <w:rPr>
          <w:rFonts w:eastAsia="Calibri"/>
          <w:sz w:val="22"/>
          <w:szCs w:val="22"/>
        </w:rPr>
        <w:t xml:space="preserve">Worked closely with application development teams to clarify requirements and identify risks and incompatibilities with design to ensure certification of code with quality. </w:t>
      </w:r>
    </w:p>
    <w:p w:rsidR="00BC0831" w:rsidRPr="00A63C4F" w:rsidRDefault="00BC0831" w:rsidP="00BC0831">
      <w:pPr>
        <w:numPr>
          <w:ilvl w:val="0"/>
          <w:numId w:val="34"/>
        </w:numPr>
        <w:ind w:left="720" w:hanging="360"/>
        <w:rPr>
          <w:rFonts w:eastAsia="Calibri"/>
          <w:sz w:val="22"/>
          <w:szCs w:val="22"/>
        </w:rPr>
      </w:pPr>
      <w:r w:rsidRPr="00A63C4F">
        <w:rPr>
          <w:rFonts w:eastAsia="Calibri"/>
          <w:sz w:val="22"/>
          <w:szCs w:val="22"/>
        </w:rPr>
        <w:t xml:space="preserve">Log, track, and verify resolution of software and specification defects. Defect management through </w:t>
      </w:r>
      <w:proofErr w:type="spellStart"/>
      <w:r w:rsidRPr="00A63C4F">
        <w:rPr>
          <w:rFonts w:eastAsia="Calibri"/>
          <w:sz w:val="22"/>
          <w:szCs w:val="22"/>
        </w:rPr>
        <w:t>ClearQuest</w:t>
      </w:r>
      <w:proofErr w:type="spellEnd"/>
      <w:r w:rsidRPr="00A63C4F">
        <w:rPr>
          <w:rFonts w:eastAsia="Calibri"/>
          <w:sz w:val="22"/>
          <w:szCs w:val="22"/>
        </w:rPr>
        <w:t>.</w:t>
      </w:r>
    </w:p>
    <w:p w:rsidR="00BC0831" w:rsidRPr="00A63C4F" w:rsidRDefault="00BC0831" w:rsidP="00BC0831">
      <w:pPr>
        <w:numPr>
          <w:ilvl w:val="0"/>
          <w:numId w:val="34"/>
        </w:numPr>
        <w:ind w:left="720" w:hanging="360"/>
        <w:rPr>
          <w:rFonts w:eastAsia="Calibri"/>
          <w:b/>
          <w:sz w:val="22"/>
          <w:szCs w:val="22"/>
        </w:rPr>
      </w:pPr>
      <w:r w:rsidRPr="00A63C4F">
        <w:rPr>
          <w:rFonts w:eastAsia="Calibri"/>
          <w:b/>
          <w:sz w:val="22"/>
          <w:szCs w:val="22"/>
        </w:rPr>
        <w:t>Was involved in automating test cases using ITKO Lisa and execution and analysis of the scripts.</w:t>
      </w:r>
    </w:p>
    <w:p w:rsidR="00BC0831" w:rsidRPr="00A63C4F" w:rsidRDefault="00BC0831" w:rsidP="00BC0831">
      <w:pPr>
        <w:numPr>
          <w:ilvl w:val="0"/>
          <w:numId w:val="34"/>
        </w:numPr>
        <w:ind w:left="720" w:hanging="360"/>
        <w:rPr>
          <w:rFonts w:eastAsia="Calibri"/>
          <w:sz w:val="22"/>
          <w:szCs w:val="22"/>
        </w:rPr>
      </w:pPr>
      <w:r w:rsidRPr="00A63C4F">
        <w:rPr>
          <w:rFonts w:eastAsia="Calibri"/>
          <w:sz w:val="22"/>
          <w:szCs w:val="22"/>
        </w:rPr>
        <w:t>Was responsible for running the automation suite through Batch and debugging the failures, fixing the scripts and logging defects.</w:t>
      </w:r>
    </w:p>
    <w:p w:rsidR="00BC0831" w:rsidRPr="00A63C4F" w:rsidRDefault="00BC0831" w:rsidP="00BC0831">
      <w:pPr>
        <w:numPr>
          <w:ilvl w:val="0"/>
          <w:numId w:val="34"/>
        </w:numPr>
        <w:ind w:left="720" w:hanging="360"/>
        <w:rPr>
          <w:rFonts w:eastAsia="Calibri"/>
          <w:sz w:val="22"/>
          <w:szCs w:val="22"/>
        </w:rPr>
      </w:pPr>
      <w:r w:rsidRPr="00A63C4F">
        <w:rPr>
          <w:rFonts w:eastAsia="Calibri"/>
          <w:sz w:val="22"/>
          <w:szCs w:val="22"/>
        </w:rPr>
        <w:t>Checking the logs through dashboard.</w:t>
      </w:r>
    </w:p>
    <w:p w:rsidR="00BC0831" w:rsidRPr="00A63C4F" w:rsidRDefault="00BC0831" w:rsidP="00BC0831">
      <w:pPr>
        <w:numPr>
          <w:ilvl w:val="0"/>
          <w:numId w:val="34"/>
        </w:numPr>
        <w:ind w:left="720" w:hanging="360"/>
        <w:rPr>
          <w:rFonts w:eastAsia="Calibri"/>
          <w:sz w:val="22"/>
          <w:szCs w:val="22"/>
        </w:rPr>
      </w:pPr>
      <w:r w:rsidRPr="00A63C4F">
        <w:rPr>
          <w:rFonts w:eastAsia="Calibri"/>
          <w:sz w:val="22"/>
          <w:szCs w:val="22"/>
        </w:rPr>
        <w:t xml:space="preserve">Worked on Message Queues as part of the </w:t>
      </w:r>
      <w:proofErr w:type="spellStart"/>
      <w:r w:rsidRPr="00A63C4F">
        <w:rPr>
          <w:rFonts w:eastAsia="Calibri"/>
          <w:sz w:val="22"/>
          <w:szCs w:val="22"/>
        </w:rPr>
        <w:t>webservice</w:t>
      </w:r>
      <w:proofErr w:type="spellEnd"/>
      <w:r w:rsidRPr="00A63C4F">
        <w:rPr>
          <w:rFonts w:eastAsia="Calibri"/>
          <w:sz w:val="22"/>
          <w:szCs w:val="22"/>
        </w:rPr>
        <w:t xml:space="preserve"> testing.</w:t>
      </w:r>
    </w:p>
    <w:p w:rsidR="00BC0831" w:rsidRPr="00A63C4F" w:rsidRDefault="00BC0831" w:rsidP="00BC0831">
      <w:pPr>
        <w:numPr>
          <w:ilvl w:val="0"/>
          <w:numId w:val="34"/>
        </w:numPr>
        <w:ind w:left="720" w:hanging="360"/>
        <w:rPr>
          <w:rFonts w:eastAsia="Calibri"/>
          <w:sz w:val="22"/>
          <w:szCs w:val="22"/>
        </w:rPr>
      </w:pPr>
      <w:r w:rsidRPr="00A63C4F">
        <w:rPr>
          <w:rFonts w:eastAsia="Calibri"/>
          <w:sz w:val="22"/>
          <w:szCs w:val="22"/>
        </w:rPr>
        <w:t xml:space="preserve">Used tools like </w:t>
      </w:r>
      <w:proofErr w:type="spellStart"/>
      <w:r w:rsidRPr="00A63C4F">
        <w:rPr>
          <w:rFonts w:eastAsia="Calibri"/>
          <w:sz w:val="22"/>
          <w:szCs w:val="22"/>
        </w:rPr>
        <w:t>Actional</w:t>
      </w:r>
      <w:proofErr w:type="spellEnd"/>
      <w:r w:rsidRPr="00A63C4F">
        <w:rPr>
          <w:rFonts w:eastAsia="Calibri"/>
          <w:sz w:val="22"/>
          <w:szCs w:val="22"/>
        </w:rPr>
        <w:t xml:space="preserve"> server and Oxygen to do Schema validation and generate request and response.</w:t>
      </w:r>
    </w:p>
    <w:p w:rsidR="00BC0831" w:rsidRPr="00A63C4F" w:rsidRDefault="00BC0831" w:rsidP="00BC0831">
      <w:pPr>
        <w:numPr>
          <w:ilvl w:val="0"/>
          <w:numId w:val="34"/>
        </w:numPr>
        <w:ind w:left="720" w:hanging="360"/>
        <w:rPr>
          <w:rFonts w:eastAsia="Calibri"/>
          <w:sz w:val="22"/>
          <w:szCs w:val="22"/>
        </w:rPr>
      </w:pPr>
      <w:r w:rsidRPr="00A63C4F">
        <w:rPr>
          <w:rFonts w:eastAsia="Calibri"/>
          <w:sz w:val="22"/>
          <w:szCs w:val="22"/>
        </w:rPr>
        <w:t>Used Quality Center (ALM) for integrated test case management.</w:t>
      </w:r>
    </w:p>
    <w:p w:rsidR="00BC0831" w:rsidRPr="00A63C4F" w:rsidRDefault="00BC0831" w:rsidP="00BC0831">
      <w:pPr>
        <w:numPr>
          <w:ilvl w:val="0"/>
          <w:numId w:val="34"/>
        </w:numPr>
        <w:ind w:left="720" w:hanging="360"/>
        <w:rPr>
          <w:rFonts w:eastAsia="Calibri"/>
          <w:b/>
          <w:sz w:val="22"/>
          <w:szCs w:val="22"/>
        </w:rPr>
      </w:pPr>
      <w:r w:rsidRPr="00A63C4F">
        <w:rPr>
          <w:rFonts w:eastAsia="Calibri"/>
          <w:b/>
          <w:sz w:val="22"/>
          <w:szCs w:val="22"/>
        </w:rPr>
        <w:t>Was responsible for leading more than one project and coordinating with offshore for training purpose and to address automation issues.</w:t>
      </w:r>
    </w:p>
    <w:p w:rsidR="00BC0831" w:rsidRPr="00A63C4F" w:rsidRDefault="00BC0831" w:rsidP="00BC0831">
      <w:pPr>
        <w:rPr>
          <w:rFonts w:eastAsia="Calibri"/>
          <w:sz w:val="22"/>
          <w:szCs w:val="22"/>
        </w:rPr>
      </w:pPr>
    </w:p>
    <w:p w:rsidR="00BC0831" w:rsidRPr="00A63C4F" w:rsidRDefault="00BC0831" w:rsidP="00BC0831">
      <w:pPr>
        <w:rPr>
          <w:rFonts w:eastAsia="Arial"/>
          <w:b/>
          <w:sz w:val="22"/>
          <w:szCs w:val="22"/>
        </w:rPr>
      </w:pPr>
      <w:r w:rsidRPr="00A63C4F">
        <w:rPr>
          <w:rFonts w:eastAsia="Arial"/>
          <w:b/>
          <w:sz w:val="22"/>
          <w:szCs w:val="22"/>
        </w:rPr>
        <w:lastRenderedPageBreak/>
        <w:t xml:space="preserve">Environment: </w:t>
      </w:r>
      <w:r w:rsidRPr="00A63C4F">
        <w:rPr>
          <w:rFonts w:eastAsia="Arial"/>
          <w:spacing w:val="4"/>
          <w:sz w:val="22"/>
          <w:szCs w:val="22"/>
        </w:rPr>
        <w:t xml:space="preserve">HP Quality Center(ALM)11.0, </w:t>
      </w:r>
      <w:proofErr w:type="spellStart"/>
      <w:r w:rsidRPr="00A63C4F">
        <w:rPr>
          <w:rFonts w:eastAsia="Arial"/>
          <w:spacing w:val="4"/>
          <w:sz w:val="22"/>
          <w:szCs w:val="22"/>
        </w:rPr>
        <w:t>ClearQuest</w:t>
      </w:r>
      <w:proofErr w:type="spellEnd"/>
      <w:r w:rsidRPr="00A63C4F">
        <w:rPr>
          <w:rFonts w:eastAsia="Arial"/>
          <w:spacing w:val="4"/>
          <w:sz w:val="22"/>
          <w:szCs w:val="22"/>
        </w:rPr>
        <w:t xml:space="preserve"> </w:t>
      </w:r>
      <w:r w:rsidRPr="00A63C4F">
        <w:rPr>
          <w:rFonts w:eastAsia="Verdana"/>
          <w:sz w:val="22"/>
          <w:szCs w:val="22"/>
        </w:rPr>
        <w:t>7.1.2.10</w:t>
      </w:r>
      <w:r w:rsidRPr="00A63C4F">
        <w:rPr>
          <w:rFonts w:eastAsia="Arial"/>
          <w:spacing w:val="4"/>
          <w:sz w:val="22"/>
          <w:szCs w:val="22"/>
        </w:rPr>
        <w:t xml:space="preserve">,  XML, </w:t>
      </w:r>
      <w:proofErr w:type="spellStart"/>
      <w:r w:rsidRPr="00A63C4F">
        <w:rPr>
          <w:rFonts w:eastAsia="Arial"/>
          <w:spacing w:val="4"/>
          <w:sz w:val="22"/>
          <w:szCs w:val="22"/>
        </w:rPr>
        <w:t>Actional</w:t>
      </w:r>
      <w:proofErr w:type="spellEnd"/>
      <w:r w:rsidRPr="00A63C4F">
        <w:rPr>
          <w:rFonts w:eastAsia="Arial"/>
          <w:spacing w:val="4"/>
          <w:sz w:val="22"/>
          <w:szCs w:val="22"/>
        </w:rPr>
        <w:t xml:space="preserve"> server Version 8.2.4, Oxygen XML developer version14 , Subversion(SVN),ITKO Lisa 6.0.10, </w:t>
      </w:r>
      <w:r w:rsidRPr="00A63C4F">
        <w:rPr>
          <w:rFonts w:eastAsia="Arial"/>
          <w:b/>
          <w:sz w:val="22"/>
          <w:szCs w:val="22"/>
        </w:rPr>
        <w:t>O/s: Windows</w:t>
      </w:r>
      <w:r w:rsidRPr="00A63C4F">
        <w:rPr>
          <w:rFonts w:eastAsia="Arial"/>
          <w:spacing w:val="4"/>
          <w:sz w:val="22"/>
          <w:szCs w:val="22"/>
        </w:rPr>
        <w:t xml:space="preserve"> 7, Java, </w:t>
      </w:r>
      <w:proofErr w:type="spellStart"/>
      <w:r w:rsidRPr="00A63C4F">
        <w:rPr>
          <w:rFonts w:eastAsia="Arial"/>
          <w:spacing w:val="4"/>
          <w:sz w:val="22"/>
          <w:szCs w:val="22"/>
        </w:rPr>
        <w:t>Javascript</w:t>
      </w:r>
      <w:proofErr w:type="spellEnd"/>
      <w:r w:rsidRPr="00A63C4F">
        <w:rPr>
          <w:rFonts w:eastAsia="Arial"/>
          <w:spacing w:val="4"/>
          <w:sz w:val="22"/>
          <w:szCs w:val="22"/>
        </w:rPr>
        <w:t>, Oracle SQL Developer 1.5.5, Oracle 11g</w:t>
      </w:r>
    </w:p>
    <w:p w:rsidR="00BC0831" w:rsidRPr="00A63C4F" w:rsidRDefault="00BC0831" w:rsidP="00BC0831">
      <w:pPr>
        <w:rPr>
          <w:rFonts w:eastAsia="Calibri"/>
          <w:b/>
          <w:sz w:val="22"/>
          <w:szCs w:val="22"/>
        </w:rPr>
      </w:pPr>
    </w:p>
    <w:p w:rsidR="00BC0831" w:rsidRPr="00A63C4F" w:rsidRDefault="00BC0831" w:rsidP="00BC0831">
      <w:pPr>
        <w:rPr>
          <w:rFonts w:eastAsia="Calibri"/>
          <w:b/>
          <w:sz w:val="22"/>
          <w:szCs w:val="22"/>
        </w:rPr>
      </w:pPr>
      <w:r w:rsidRPr="00A63C4F">
        <w:rPr>
          <w:rFonts w:eastAsia="Calibri"/>
          <w:b/>
          <w:sz w:val="22"/>
          <w:szCs w:val="22"/>
        </w:rPr>
        <w:t xml:space="preserve">  </w:t>
      </w:r>
    </w:p>
    <w:p w:rsidR="00BC0831" w:rsidRPr="00A63C4F" w:rsidRDefault="00BC0831" w:rsidP="00BC0831">
      <w:pPr>
        <w:rPr>
          <w:rFonts w:eastAsia="Calibri"/>
          <w:b/>
          <w:sz w:val="22"/>
          <w:szCs w:val="22"/>
        </w:rPr>
      </w:pPr>
      <w:r w:rsidRPr="00A63C4F">
        <w:rPr>
          <w:rFonts w:eastAsia="Calibri"/>
          <w:b/>
          <w:sz w:val="22"/>
          <w:szCs w:val="22"/>
        </w:rPr>
        <w:t xml:space="preserve">Client: Yahoo Inc. </w:t>
      </w:r>
      <w:proofErr w:type="gramStart"/>
      <w:r w:rsidRPr="00A63C4F">
        <w:rPr>
          <w:rFonts w:eastAsia="Calibri"/>
          <w:b/>
          <w:sz w:val="22"/>
          <w:szCs w:val="22"/>
        </w:rPr>
        <w:t>Sunnyvale  CA</w:t>
      </w:r>
      <w:proofErr w:type="gramEnd"/>
      <w:r w:rsidRPr="00A63C4F">
        <w:rPr>
          <w:rFonts w:eastAsia="Calibri"/>
          <w:b/>
          <w:sz w:val="22"/>
          <w:szCs w:val="22"/>
        </w:rPr>
        <w:t xml:space="preserve">                                                                                      Jan12- Dec12</w:t>
      </w:r>
    </w:p>
    <w:p w:rsidR="00BC0831" w:rsidRPr="00A63C4F" w:rsidRDefault="00BC0831" w:rsidP="00BC0831">
      <w:pPr>
        <w:rPr>
          <w:rFonts w:eastAsia="Calibri"/>
          <w:b/>
          <w:sz w:val="22"/>
          <w:szCs w:val="22"/>
        </w:rPr>
      </w:pPr>
      <w:r w:rsidRPr="00A63C4F">
        <w:rPr>
          <w:rFonts w:eastAsia="Calibri"/>
          <w:b/>
          <w:sz w:val="22"/>
          <w:szCs w:val="22"/>
        </w:rPr>
        <w:t xml:space="preserve"> </w:t>
      </w:r>
      <w:r w:rsidRPr="00A63C4F">
        <w:rPr>
          <w:rFonts w:eastAsia="Calibri"/>
          <w:sz w:val="22"/>
          <w:szCs w:val="22"/>
        </w:rPr>
        <w:t>Project: Yahoo NEWS</w:t>
      </w:r>
    </w:p>
    <w:p w:rsidR="00BC0831" w:rsidRPr="00A63C4F" w:rsidRDefault="00BC0831" w:rsidP="00BC0831">
      <w:pPr>
        <w:tabs>
          <w:tab w:val="left" w:pos="3264"/>
        </w:tabs>
        <w:rPr>
          <w:rFonts w:eastAsia="Calibri"/>
          <w:b/>
          <w:sz w:val="22"/>
          <w:szCs w:val="22"/>
        </w:rPr>
      </w:pPr>
      <w:r w:rsidRPr="00A63C4F">
        <w:rPr>
          <w:rFonts w:eastAsia="Calibri"/>
          <w:b/>
          <w:sz w:val="22"/>
          <w:szCs w:val="22"/>
        </w:rPr>
        <w:t>Designation:</w:t>
      </w:r>
      <w:r w:rsidRPr="00A63C4F">
        <w:rPr>
          <w:rFonts w:eastAsia="Calibri"/>
          <w:sz w:val="22"/>
          <w:szCs w:val="22"/>
        </w:rPr>
        <w:t xml:space="preserve"> Test Engineer</w:t>
      </w:r>
      <w:r w:rsidRPr="00A63C4F">
        <w:rPr>
          <w:rFonts w:eastAsia="Calibri"/>
          <w:b/>
          <w:sz w:val="22"/>
          <w:szCs w:val="22"/>
        </w:rPr>
        <w:t xml:space="preserve">                                                                                                                          </w:t>
      </w:r>
    </w:p>
    <w:p w:rsidR="00BC0831" w:rsidRPr="00A63C4F" w:rsidRDefault="00BC0831" w:rsidP="00BC0831">
      <w:pPr>
        <w:spacing w:before="96" w:after="120" w:line="288" w:lineRule="auto"/>
        <w:rPr>
          <w:rFonts w:eastAsia="Calibri"/>
          <w:color w:val="000000"/>
          <w:sz w:val="22"/>
          <w:szCs w:val="22"/>
          <w:shd w:val="clear" w:color="auto" w:fill="FFFFFF"/>
        </w:rPr>
      </w:pPr>
      <w:r w:rsidRPr="00A63C4F">
        <w:rPr>
          <w:rFonts w:eastAsia="Calibri"/>
          <w:sz w:val="22"/>
          <w:szCs w:val="22"/>
          <w:shd w:val="clear" w:color="auto" w:fill="FFFFFF"/>
        </w:rPr>
        <w:t xml:space="preserve">Yahoo News is a computer-generated news site that aggregates headlines from different news sources worldwide, group’s similar stories together and displays them according to each reader's personalized interests. The features available on Yahoo News are Personalization, News alerts, Source preferences, Editors picks, Share, Real time coverage page, more coverage page and Story landing page. </w:t>
      </w:r>
      <w:r w:rsidRPr="00A63C4F">
        <w:rPr>
          <w:rFonts w:eastAsia="Calibri"/>
          <w:color w:val="000000"/>
          <w:sz w:val="22"/>
          <w:szCs w:val="22"/>
          <w:shd w:val="clear" w:color="auto" w:fill="FFFFFF"/>
        </w:rPr>
        <w:t>Yahoo News provides searching, and the choice of sorting the results by date and time of publishing (not to be confused with date and time of the news' happening) or grouping them (and also grouping without searching). In the English versions, there are options to tailor the grouping to a selected national audience. Users can request e-mail "alerts" on various keyword topics by subscribing to Yahoo news alerts. E-mails are sent to subscribers whenever news articles matching their requests come online. Alerts are also available via RSS and Atom feeds.</w:t>
      </w:r>
    </w:p>
    <w:p w:rsidR="00BC0831" w:rsidRPr="00A63C4F" w:rsidRDefault="00BC0831" w:rsidP="00BC0831">
      <w:pPr>
        <w:jc w:val="both"/>
        <w:rPr>
          <w:rFonts w:eastAsia="Calibri"/>
          <w:sz w:val="22"/>
          <w:szCs w:val="22"/>
        </w:rPr>
      </w:pPr>
    </w:p>
    <w:p w:rsidR="00BC0831" w:rsidRPr="00A63C4F" w:rsidRDefault="00BC0831" w:rsidP="00BC0831">
      <w:pPr>
        <w:jc w:val="both"/>
        <w:rPr>
          <w:rFonts w:eastAsia="Calibri"/>
          <w:sz w:val="22"/>
          <w:szCs w:val="22"/>
        </w:rPr>
      </w:pPr>
    </w:p>
    <w:p w:rsidR="00BC0831" w:rsidRPr="00A63C4F" w:rsidRDefault="00BC0831" w:rsidP="00BC0831">
      <w:pPr>
        <w:keepNext/>
        <w:jc w:val="both"/>
        <w:rPr>
          <w:rFonts w:eastAsia="Calibri"/>
          <w:b/>
          <w:color w:val="404040"/>
          <w:sz w:val="22"/>
          <w:szCs w:val="22"/>
        </w:rPr>
      </w:pPr>
      <w:r w:rsidRPr="00A63C4F">
        <w:rPr>
          <w:rFonts w:eastAsia="Calibri"/>
          <w:b/>
          <w:color w:val="404040"/>
          <w:sz w:val="22"/>
          <w:szCs w:val="22"/>
        </w:rPr>
        <w:t>Responsibilities</w:t>
      </w:r>
    </w:p>
    <w:p w:rsidR="00BC0831" w:rsidRPr="00A63C4F" w:rsidRDefault="00BC0831" w:rsidP="00BC0831">
      <w:pPr>
        <w:numPr>
          <w:ilvl w:val="0"/>
          <w:numId w:val="35"/>
        </w:numPr>
        <w:suppressAutoHyphens/>
        <w:ind w:left="720" w:hanging="360"/>
        <w:jc w:val="both"/>
        <w:rPr>
          <w:rFonts w:eastAsia="Calibri"/>
          <w:sz w:val="22"/>
          <w:szCs w:val="22"/>
        </w:rPr>
      </w:pPr>
      <w:r w:rsidRPr="00A63C4F">
        <w:rPr>
          <w:rFonts w:eastAsia="Calibri"/>
          <w:sz w:val="22"/>
          <w:szCs w:val="22"/>
        </w:rPr>
        <w:t>Understanding the Mock ups according to the client requirement.</w:t>
      </w:r>
    </w:p>
    <w:p w:rsidR="00BC0831" w:rsidRPr="00A63C4F" w:rsidRDefault="00BC0831" w:rsidP="00BC0831">
      <w:pPr>
        <w:numPr>
          <w:ilvl w:val="0"/>
          <w:numId w:val="35"/>
        </w:numPr>
        <w:suppressAutoHyphens/>
        <w:ind w:left="720" w:hanging="360"/>
        <w:jc w:val="both"/>
        <w:rPr>
          <w:rFonts w:eastAsia="Calibri"/>
          <w:sz w:val="22"/>
          <w:szCs w:val="22"/>
        </w:rPr>
      </w:pPr>
      <w:r w:rsidRPr="00A63C4F">
        <w:rPr>
          <w:rFonts w:eastAsia="Calibri"/>
          <w:sz w:val="22"/>
          <w:szCs w:val="22"/>
        </w:rPr>
        <w:t>Identification of scenarios for the Requirements and creating test cases.</w:t>
      </w:r>
    </w:p>
    <w:p w:rsidR="00BC0831" w:rsidRPr="00A63C4F" w:rsidRDefault="00BC0831" w:rsidP="00BC0831">
      <w:pPr>
        <w:numPr>
          <w:ilvl w:val="0"/>
          <w:numId w:val="35"/>
        </w:numPr>
        <w:suppressAutoHyphens/>
        <w:ind w:left="720" w:hanging="360"/>
        <w:jc w:val="both"/>
        <w:rPr>
          <w:rFonts w:eastAsia="Calibri"/>
          <w:sz w:val="22"/>
          <w:szCs w:val="22"/>
        </w:rPr>
      </w:pPr>
      <w:r w:rsidRPr="00A63C4F">
        <w:rPr>
          <w:rFonts w:eastAsia="Calibri"/>
          <w:sz w:val="22"/>
          <w:szCs w:val="22"/>
        </w:rPr>
        <w:t>Identified Test requirements and check if the test cases were complete enough to test the business functionality.</w:t>
      </w:r>
    </w:p>
    <w:p w:rsidR="00BC0831" w:rsidRPr="00A63C4F" w:rsidRDefault="00BC0831" w:rsidP="00BC0831">
      <w:pPr>
        <w:numPr>
          <w:ilvl w:val="0"/>
          <w:numId w:val="35"/>
        </w:numPr>
        <w:suppressAutoHyphens/>
        <w:ind w:left="720" w:hanging="360"/>
        <w:jc w:val="both"/>
        <w:rPr>
          <w:rFonts w:eastAsia="Calibri"/>
          <w:sz w:val="22"/>
          <w:szCs w:val="22"/>
        </w:rPr>
      </w:pPr>
      <w:r w:rsidRPr="00A63C4F">
        <w:rPr>
          <w:rFonts w:eastAsia="Calibri"/>
          <w:sz w:val="22"/>
          <w:szCs w:val="22"/>
        </w:rPr>
        <w:t>Reviewing the Test cases and suggesting modifications through review report.</w:t>
      </w:r>
    </w:p>
    <w:p w:rsidR="00BC0831" w:rsidRPr="00A63C4F" w:rsidRDefault="00BC0831" w:rsidP="00BC0831">
      <w:pPr>
        <w:numPr>
          <w:ilvl w:val="0"/>
          <w:numId w:val="35"/>
        </w:numPr>
        <w:suppressAutoHyphens/>
        <w:ind w:left="720" w:hanging="360"/>
        <w:jc w:val="both"/>
        <w:rPr>
          <w:rFonts w:eastAsia="Calibri"/>
          <w:sz w:val="22"/>
          <w:szCs w:val="22"/>
        </w:rPr>
      </w:pPr>
      <w:r w:rsidRPr="00A63C4F">
        <w:rPr>
          <w:rFonts w:eastAsia="Calibri"/>
          <w:sz w:val="22"/>
          <w:szCs w:val="22"/>
        </w:rPr>
        <w:t>Performed Functional, positive, negative, testing and Integration and Regression testing for the application.</w:t>
      </w:r>
    </w:p>
    <w:p w:rsidR="00BC0831" w:rsidRPr="00A63C4F" w:rsidRDefault="00BC0831" w:rsidP="00BC0831">
      <w:pPr>
        <w:numPr>
          <w:ilvl w:val="0"/>
          <w:numId w:val="35"/>
        </w:numPr>
        <w:ind w:left="720" w:hanging="360"/>
        <w:jc w:val="both"/>
        <w:rPr>
          <w:rFonts w:eastAsia="Calibri"/>
          <w:b/>
          <w:sz w:val="22"/>
          <w:szCs w:val="22"/>
        </w:rPr>
      </w:pPr>
      <w:r w:rsidRPr="00A63C4F">
        <w:rPr>
          <w:rFonts w:eastAsia="Calibri"/>
          <w:sz w:val="22"/>
          <w:szCs w:val="22"/>
        </w:rPr>
        <w:t xml:space="preserve">Executing the Test cases and reporting the bugs through </w:t>
      </w:r>
      <w:proofErr w:type="spellStart"/>
      <w:r w:rsidRPr="00A63C4F">
        <w:rPr>
          <w:rFonts w:eastAsia="Calibri"/>
          <w:sz w:val="22"/>
          <w:szCs w:val="22"/>
        </w:rPr>
        <w:t>Buganizer</w:t>
      </w:r>
      <w:proofErr w:type="spellEnd"/>
      <w:r w:rsidRPr="00A63C4F">
        <w:rPr>
          <w:rFonts w:eastAsia="Calibri"/>
          <w:sz w:val="22"/>
          <w:szCs w:val="22"/>
        </w:rPr>
        <w:t xml:space="preserve">. </w:t>
      </w:r>
    </w:p>
    <w:p w:rsidR="00BC0831" w:rsidRPr="00A63C4F" w:rsidRDefault="00BC0831" w:rsidP="00BC0831">
      <w:pPr>
        <w:numPr>
          <w:ilvl w:val="0"/>
          <w:numId w:val="35"/>
        </w:numPr>
        <w:ind w:left="720" w:hanging="360"/>
        <w:jc w:val="both"/>
        <w:rPr>
          <w:rFonts w:eastAsia="Calibri"/>
          <w:b/>
          <w:sz w:val="22"/>
          <w:szCs w:val="22"/>
        </w:rPr>
      </w:pPr>
      <w:proofErr w:type="spellStart"/>
      <w:r w:rsidRPr="00A63C4F">
        <w:rPr>
          <w:rFonts w:eastAsia="Calibri"/>
          <w:b/>
          <w:sz w:val="22"/>
          <w:szCs w:val="22"/>
        </w:rPr>
        <w:t>WebServices</w:t>
      </w:r>
      <w:proofErr w:type="spellEnd"/>
      <w:r w:rsidRPr="00A63C4F">
        <w:rPr>
          <w:rFonts w:eastAsia="Calibri"/>
          <w:b/>
          <w:sz w:val="22"/>
          <w:szCs w:val="22"/>
        </w:rPr>
        <w:t xml:space="preserve"> testing using SOAP UI.</w:t>
      </w:r>
    </w:p>
    <w:p w:rsidR="00BC0831" w:rsidRPr="00A63C4F" w:rsidRDefault="00BC0831" w:rsidP="00BC0831">
      <w:pPr>
        <w:numPr>
          <w:ilvl w:val="0"/>
          <w:numId w:val="35"/>
        </w:numPr>
        <w:ind w:left="720" w:hanging="360"/>
        <w:jc w:val="both"/>
        <w:rPr>
          <w:rFonts w:eastAsia="Calibri"/>
          <w:b/>
          <w:sz w:val="22"/>
          <w:szCs w:val="22"/>
        </w:rPr>
      </w:pPr>
      <w:r w:rsidRPr="00A63C4F">
        <w:rPr>
          <w:rFonts w:eastAsia="Calibri"/>
          <w:b/>
          <w:sz w:val="22"/>
          <w:szCs w:val="22"/>
        </w:rPr>
        <w:t>Used SOAPUI-Pro application for creating the SOAP Projects and tested the XML request and response.</w:t>
      </w:r>
    </w:p>
    <w:p w:rsidR="00BC0831" w:rsidRPr="00A63C4F" w:rsidRDefault="00BC0831" w:rsidP="00BC0831">
      <w:pPr>
        <w:numPr>
          <w:ilvl w:val="0"/>
          <w:numId w:val="35"/>
        </w:numPr>
        <w:ind w:left="720" w:hanging="360"/>
        <w:jc w:val="both"/>
        <w:rPr>
          <w:rFonts w:eastAsia="Calibri"/>
          <w:b/>
          <w:sz w:val="22"/>
          <w:szCs w:val="22"/>
        </w:rPr>
      </w:pPr>
      <w:r w:rsidRPr="00A63C4F">
        <w:rPr>
          <w:rFonts w:eastAsia="Calibri"/>
          <w:sz w:val="22"/>
          <w:szCs w:val="22"/>
        </w:rPr>
        <w:t>Performed various tests using test cases/suites developed within SOAPUI and injected variety of data to check the soap responses and validate them</w:t>
      </w:r>
      <w:r w:rsidRPr="00A63C4F">
        <w:rPr>
          <w:rFonts w:eastAsia="Calibri"/>
          <w:b/>
          <w:sz w:val="22"/>
          <w:szCs w:val="22"/>
        </w:rPr>
        <w:t>.</w:t>
      </w:r>
    </w:p>
    <w:p w:rsidR="00BC0831" w:rsidRPr="00A63C4F" w:rsidRDefault="00BC0831" w:rsidP="00BC0831">
      <w:pPr>
        <w:numPr>
          <w:ilvl w:val="0"/>
          <w:numId w:val="35"/>
        </w:numPr>
        <w:spacing w:before="100" w:after="100"/>
        <w:ind w:left="720" w:hanging="360"/>
        <w:jc w:val="both"/>
        <w:rPr>
          <w:rFonts w:eastAsia="Calibri"/>
          <w:color w:val="222222"/>
          <w:sz w:val="22"/>
          <w:szCs w:val="22"/>
        </w:rPr>
      </w:pPr>
      <w:r w:rsidRPr="00A63C4F">
        <w:rPr>
          <w:rFonts w:eastAsia="Calibri"/>
          <w:sz w:val="22"/>
          <w:szCs w:val="22"/>
        </w:rPr>
        <w:t xml:space="preserve">Automated test scripts creation and execution using Selenium RC- </w:t>
      </w:r>
      <w:proofErr w:type="spellStart"/>
      <w:r w:rsidRPr="00A63C4F">
        <w:rPr>
          <w:rFonts w:eastAsia="Calibri"/>
          <w:sz w:val="22"/>
          <w:szCs w:val="22"/>
        </w:rPr>
        <w:t>WebDriver</w:t>
      </w:r>
      <w:proofErr w:type="spellEnd"/>
      <w:r w:rsidRPr="00A63C4F">
        <w:rPr>
          <w:rFonts w:eastAsia="Calibri"/>
          <w:sz w:val="22"/>
          <w:szCs w:val="22"/>
        </w:rPr>
        <w:t>.</w:t>
      </w:r>
    </w:p>
    <w:p w:rsidR="00BC0831" w:rsidRPr="00A63C4F" w:rsidRDefault="00BC0831" w:rsidP="00BC0831">
      <w:pPr>
        <w:numPr>
          <w:ilvl w:val="0"/>
          <w:numId w:val="35"/>
        </w:numPr>
        <w:spacing w:before="100" w:after="100"/>
        <w:ind w:left="720" w:hanging="360"/>
        <w:jc w:val="both"/>
        <w:rPr>
          <w:rFonts w:eastAsia="Calibri"/>
          <w:color w:val="222222"/>
          <w:sz w:val="22"/>
          <w:szCs w:val="22"/>
        </w:rPr>
      </w:pPr>
      <w:r w:rsidRPr="00A63C4F">
        <w:rPr>
          <w:rFonts w:eastAsia="Calibri"/>
          <w:color w:val="333333"/>
          <w:sz w:val="22"/>
          <w:szCs w:val="22"/>
        </w:rPr>
        <w:t xml:space="preserve">Automated Web UI screens using Selenium </w:t>
      </w:r>
      <w:proofErr w:type="spellStart"/>
      <w:r w:rsidRPr="00A63C4F">
        <w:rPr>
          <w:rFonts w:eastAsia="Calibri"/>
          <w:color w:val="333333"/>
          <w:sz w:val="22"/>
          <w:szCs w:val="22"/>
        </w:rPr>
        <w:t>WebDriver</w:t>
      </w:r>
      <w:proofErr w:type="spellEnd"/>
      <w:r w:rsidRPr="00A63C4F">
        <w:rPr>
          <w:rFonts w:eastAsia="Calibri"/>
          <w:color w:val="333333"/>
          <w:sz w:val="22"/>
          <w:szCs w:val="22"/>
        </w:rPr>
        <w:t xml:space="preserve"> and tested various flows , menus, links </w:t>
      </w:r>
      <w:proofErr w:type="spellStart"/>
      <w:r w:rsidRPr="00A63C4F">
        <w:rPr>
          <w:rFonts w:eastAsia="Calibri"/>
          <w:color w:val="333333"/>
          <w:sz w:val="22"/>
          <w:szCs w:val="22"/>
        </w:rPr>
        <w:t>etc</w:t>
      </w:r>
      <w:proofErr w:type="spellEnd"/>
    </w:p>
    <w:p w:rsidR="00BC0831" w:rsidRPr="00A63C4F" w:rsidRDefault="00BC0831" w:rsidP="00BC0831">
      <w:pPr>
        <w:numPr>
          <w:ilvl w:val="0"/>
          <w:numId w:val="35"/>
        </w:numPr>
        <w:spacing w:before="100" w:after="100"/>
        <w:ind w:left="720" w:hanging="360"/>
        <w:rPr>
          <w:rFonts w:eastAsia="Calibri"/>
          <w:color w:val="222222"/>
          <w:sz w:val="22"/>
          <w:szCs w:val="22"/>
        </w:rPr>
      </w:pPr>
      <w:r w:rsidRPr="00A63C4F">
        <w:rPr>
          <w:rFonts w:eastAsia="Calibri"/>
          <w:color w:val="222222"/>
          <w:sz w:val="22"/>
          <w:szCs w:val="22"/>
        </w:rPr>
        <w:t>Selenium RC used to test back-end API.</w:t>
      </w:r>
    </w:p>
    <w:p w:rsidR="00BC0831" w:rsidRPr="00A63C4F" w:rsidRDefault="00BC0831" w:rsidP="00BC0831">
      <w:pPr>
        <w:numPr>
          <w:ilvl w:val="0"/>
          <w:numId w:val="35"/>
        </w:numPr>
        <w:spacing w:before="100" w:after="100"/>
        <w:ind w:left="720" w:hanging="360"/>
        <w:rPr>
          <w:rFonts w:eastAsia="Calibri"/>
          <w:sz w:val="22"/>
          <w:szCs w:val="22"/>
        </w:rPr>
      </w:pPr>
      <w:r w:rsidRPr="00A63C4F">
        <w:rPr>
          <w:rFonts w:eastAsia="Calibri"/>
          <w:color w:val="222222"/>
          <w:sz w:val="22"/>
          <w:szCs w:val="22"/>
        </w:rPr>
        <w:t>Performed various phases of functional and regression testing using selenium.</w:t>
      </w:r>
    </w:p>
    <w:p w:rsidR="00BC0831" w:rsidRPr="00A63C4F" w:rsidRDefault="00BC0831" w:rsidP="00BC0831">
      <w:pPr>
        <w:rPr>
          <w:rFonts w:eastAsia="Calibri"/>
          <w:b/>
          <w:sz w:val="22"/>
          <w:szCs w:val="22"/>
        </w:rPr>
      </w:pPr>
    </w:p>
    <w:p w:rsidR="00BC0831" w:rsidRPr="00A63C4F" w:rsidRDefault="00BC0831" w:rsidP="00BC0831">
      <w:pPr>
        <w:spacing w:before="20" w:after="20"/>
        <w:jc w:val="both"/>
        <w:rPr>
          <w:rFonts w:eastAsia="Calibri"/>
          <w:sz w:val="22"/>
          <w:szCs w:val="22"/>
        </w:rPr>
      </w:pPr>
      <w:r w:rsidRPr="00A63C4F">
        <w:rPr>
          <w:rFonts w:eastAsia="Calibri"/>
          <w:b/>
          <w:sz w:val="22"/>
          <w:szCs w:val="22"/>
        </w:rPr>
        <w:t xml:space="preserve">Environment: </w:t>
      </w:r>
      <w:r w:rsidRPr="00A63C4F">
        <w:rPr>
          <w:rFonts w:eastAsia="Calibri"/>
          <w:spacing w:val="4"/>
          <w:sz w:val="22"/>
          <w:szCs w:val="22"/>
        </w:rPr>
        <w:t>Test Manager, Bugzilla, Selenium RC/</w:t>
      </w:r>
      <w:proofErr w:type="spellStart"/>
      <w:r w:rsidRPr="00A63C4F">
        <w:rPr>
          <w:rFonts w:eastAsia="Calibri"/>
          <w:spacing w:val="4"/>
          <w:sz w:val="22"/>
          <w:szCs w:val="22"/>
        </w:rPr>
        <w:t>WebDriver</w:t>
      </w:r>
      <w:proofErr w:type="spellEnd"/>
      <w:r w:rsidRPr="00A63C4F">
        <w:rPr>
          <w:rFonts w:eastAsia="Calibri"/>
          <w:spacing w:val="4"/>
          <w:sz w:val="22"/>
          <w:szCs w:val="22"/>
        </w:rPr>
        <w:t xml:space="preserve">, Junit, </w:t>
      </w:r>
      <w:proofErr w:type="spellStart"/>
      <w:r w:rsidRPr="00A63C4F">
        <w:rPr>
          <w:rFonts w:eastAsia="Calibri"/>
          <w:spacing w:val="4"/>
          <w:sz w:val="22"/>
          <w:szCs w:val="22"/>
        </w:rPr>
        <w:t>TestNG</w:t>
      </w:r>
      <w:proofErr w:type="spellEnd"/>
      <w:r w:rsidRPr="00A63C4F">
        <w:rPr>
          <w:rFonts w:eastAsia="Calibri"/>
          <w:spacing w:val="4"/>
          <w:sz w:val="22"/>
          <w:szCs w:val="22"/>
        </w:rPr>
        <w:t xml:space="preserve">, Eclipse, SOAPUI-Pro, XML </w:t>
      </w:r>
      <w:proofErr w:type="gramStart"/>
      <w:r w:rsidRPr="00A63C4F">
        <w:rPr>
          <w:rFonts w:eastAsia="Calibri"/>
          <w:b/>
          <w:sz w:val="22"/>
          <w:szCs w:val="22"/>
        </w:rPr>
        <w:t>O/s :</w:t>
      </w:r>
      <w:r w:rsidRPr="00A63C4F">
        <w:rPr>
          <w:rFonts w:eastAsia="Calibri"/>
          <w:spacing w:val="4"/>
          <w:sz w:val="22"/>
          <w:szCs w:val="22"/>
        </w:rPr>
        <w:t>Windows</w:t>
      </w:r>
      <w:proofErr w:type="gramEnd"/>
      <w:r w:rsidRPr="00A63C4F">
        <w:rPr>
          <w:rFonts w:eastAsia="Calibri"/>
          <w:spacing w:val="4"/>
          <w:sz w:val="22"/>
          <w:szCs w:val="22"/>
        </w:rPr>
        <w:t xml:space="preserve"> 7, XP, Vista, Linux, MAC, Java, </w:t>
      </w:r>
      <w:proofErr w:type="spellStart"/>
      <w:r w:rsidRPr="00A63C4F">
        <w:rPr>
          <w:rFonts w:eastAsia="Calibri"/>
          <w:spacing w:val="4"/>
          <w:sz w:val="22"/>
          <w:szCs w:val="22"/>
        </w:rPr>
        <w:t>Javascript</w:t>
      </w:r>
      <w:proofErr w:type="spellEnd"/>
      <w:r w:rsidRPr="00A63C4F">
        <w:rPr>
          <w:rFonts w:eastAsia="Calibri"/>
          <w:spacing w:val="4"/>
          <w:sz w:val="22"/>
          <w:szCs w:val="22"/>
        </w:rPr>
        <w:t>, Oracle 11g.</w:t>
      </w:r>
    </w:p>
    <w:p w:rsidR="00BC0831" w:rsidRPr="00A63C4F" w:rsidRDefault="00BC0831" w:rsidP="00BC0831">
      <w:pPr>
        <w:spacing w:before="100" w:after="100"/>
        <w:rPr>
          <w:rFonts w:eastAsia="Calibri"/>
          <w:sz w:val="22"/>
          <w:szCs w:val="22"/>
        </w:rPr>
      </w:pPr>
      <w:r w:rsidRPr="00A63C4F">
        <w:rPr>
          <w:rFonts w:eastAsia="Calibri"/>
          <w:sz w:val="22"/>
          <w:szCs w:val="22"/>
        </w:rPr>
        <w:t xml:space="preserve">              </w:t>
      </w:r>
    </w:p>
    <w:p w:rsidR="00BC0831" w:rsidRPr="00A63C4F" w:rsidRDefault="00BC0831" w:rsidP="00BC0831">
      <w:pPr>
        <w:rPr>
          <w:rFonts w:eastAsia="Calibri"/>
          <w:sz w:val="22"/>
          <w:szCs w:val="22"/>
        </w:rPr>
      </w:pPr>
      <w:r w:rsidRPr="00A63C4F">
        <w:rPr>
          <w:rFonts w:eastAsia="Calibri"/>
          <w:b/>
          <w:sz w:val="22"/>
          <w:szCs w:val="22"/>
        </w:rPr>
        <w:t>Client</w:t>
      </w:r>
      <w:r w:rsidRPr="00A63C4F">
        <w:rPr>
          <w:rFonts w:eastAsia="Calibri"/>
          <w:sz w:val="22"/>
          <w:szCs w:val="22"/>
        </w:rPr>
        <w:t xml:space="preserve">: </w:t>
      </w:r>
      <w:r w:rsidRPr="00A63C4F">
        <w:rPr>
          <w:rFonts w:eastAsia="Calibri"/>
          <w:b/>
          <w:sz w:val="22"/>
          <w:szCs w:val="22"/>
        </w:rPr>
        <w:t xml:space="preserve">Wells Fargo, California, USA                                            </w:t>
      </w:r>
      <w:r w:rsidR="00A63C4F">
        <w:rPr>
          <w:rFonts w:eastAsia="Calibri"/>
          <w:b/>
          <w:sz w:val="22"/>
          <w:szCs w:val="22"/>
        </w:rPr>
        <w:t xml:space="preserve">                              </w:t>
      </w:r>
      <w:r w:rsidRPr="00A63C4F">
        <w:rPr>
          <w:rFonts w:eastAsia="Calibri"/>
          <w:b/>
          <w:sz w:val="22"/>
          <w:szCs w:val="22"/>
        </w:rPr>
        <w:t xml:space="preserve">       Aug 08- Feb 10                                                                                  </w:t>
      </w:r>
    </w:p>
    <w:p w:rsidR="00BC0831" w:rsidRPr="00A63C4F" w:rsidRDefault="00BC0831" w:rsidP="00BC0831">
      <w:pPr>
        <w:rPr>
          <w:rFonts w:eastAsia="Calibri"/>
          <w:sz w:val="22"/>
          <w:szCs w:val="22"/>
        </w:rPr>
      </w:pPr>
      <w:r w:rsidRPr="00A63C4F">
        <w:rPr>
          <w:rFonts w:eastAsia="Calibri"/>
          <w:b/>
          <w:sz w:val="22"/>
          <w:szCs w:val="22"/>
        </w:rPr>
        <w:t>Project</w:t>
      </w:r>
      <w:r w:rsidRPr="00A63C4F">
        <w:rPr>
          <w:rFonts w:eastAsia="Calibri"/>
          <w:sz w:val="22"/>
          <w:szCs w:val="22"/>
        </w:rPr>
        <w:t xml:space="preserve">: Automated Enrollment Solution </w:t>
      </w:r>
      <w:proofErr w:type="gramStart"/>
      <w:r w:rsidRPr="00A63C4F">
        <w:rPr>
          <w:rFonts w:eastAsia="Calibri"/>
          <w:sz w:val="22"/>
          <w:szCs w:val="22"/>
        </w:rPr>
        <w:t>( AES</w:t>
      </w:r>
      <w:proofErr w:type="gramEnd"/>
      <w:r w:rsidRPr="00A63C4F">
        <w:rPr>
          <w:rFonts w:eastAsia="Calibri"/>
          <w:sz w:val="22"/>
          <w:szCs w:val="22"/>
        </w:rPr>
        <w:t>)</w:t>
      </w:r>
    </w:p>
    <w:p w:rsidR="00BC0831" w:rsidRPr="00A63C4F" w:rsidRDefault="00BC0831" w:rsidP="00BC0831">
      <w:pPr>
        <w:rPr>
          <w:rFonts w:eastAsia="Calibri"/>
          <w:sz w:val="22"/>
          <w:szCs w:val="22"/>
        </w:rPr>
      </w:pPr>
      <w:r w:rsidRPr="00A63C4F">
        <w:rPr>
          <w:rFonts w:eastAsia="Calibri"/>
          <w:b/>
          <w:sz w:val="22"/>
          <w:szCs w:val="22"/>
        </w:rPr>
        <w:lastRenderedPageBreak/>
        <w:t>Designation</w:t>
      </w:r>
      <w:r w:rsidRPr="00A63C4F">
        <w:rPr>
          <w:rFonts w:eastAsia="Calibri"/>
          <w:sz w:val="22"/>
          <w:szCs w:val="22"/>
        </w:rPr>
        <w:t>: System QA Analyst</w:t>
      </w:r>
    </w:p>
    <w:p w:rsidR="00BC0831" w:rsidRPr="00A63C4F" w:rsidRDefault="00BC0831" w:rsidP="00BC0831">
      <w:pPr>
        <w:rPr>
          <w:rFonts w:eastAsia="Calibri"/>
          <w:color w:val="000000"/>
          <w:sz w:val="22"/>
          <w:szCs w:val="22"/>
        </w:rPr>
      </w:pPr>
    </w:p>
    <w:p w:rsidR="00BC0831" w:rsidRPr="00A63C4F" w:rsidRDefault="00BC0831" w:rsidP="00BC0831">
      <w:pPr>
        <w:spacing w:before="100" w:after="100"/>
        <w:rPr>
          <w:rFonts w:eastAsia="Calibri"/>
          <w:sz w:val="22"/>
          <w:szCs w:val="22"/>
        </w:rPr>
      </w:pPr>
      <w:r w:rsidRPr="00A63C4F">
        <w:rPr>
          <w:rFonts w:eastAsia="Calibri"/>
          <w:sz w:val="22"/>
          <w:szCs w:val="22"/>
        </w:rPr>
        <w:t xml:space="preserve">Automated Enrollment Solution (AES) application will automate the enrollment process for the various products the Wells Fargo Bank offers to the customers. It involves bank personnel filling up the Sales Order Forms and Product Enrollment Templates (PETs) in AES to enroll the customers to different products. Bank personnel are in the roles of Sales Officer (SO), Implementation Coordinator(IC), and Implementation Officer (IO). </w:t>
      </w:r>
    </w:p>
    <w:p w:rsidR="00BC0831" w:rsidRPr="00A63C4F" w:rsidRDefault="00BC0831" w:rsidP="00BC0831">
      <w:pPr>
        <w:spacing w:before="100" w:after="100"/>
        <w:rPr>
          <w:rFonts w:eastAsia="Calibri"/>
          <w:sz w:val="22"/>
          <w:szCs w:val="22"/>
        </w:rPr>
      </w:pPr>
      <w:r w:rsidRPr="00A63C4F">
        <w:rPr>
          <w:rFonts w:eastAsia="Calibri"/>
          <w:sz w:val="22"/>
          <w:szCs w:val="22"/>
        </w:rPr>
        <w:t>The rationale for such a solution is to expedite the enrollment process by tracking and managing it through AES and thus reduce the overall time spent on enrollment per customer. It acts more of as an infrastructure tool across the enterprise rather than a specific application for a business group in the enterprise. AES is responsible for writing the product enrollment data to the System of Records (SORs) at the end of the workflow process for the products it supports end-to-end.</w:t>
      </w:r>
    </w:p>
    <w:p w:rsidR="00BC0831" w:rsidRPr="00A63C4F" w:rsidRDefault="00BC0831" w:rsidP="00BC0831">
      <w:pPr>
        <w:spacing w:before="100" w:after="100"/>
        <w:rPr>
          <w:rFonts w:eastAsia="Calibri"/>
          <w:sz w:val="22"/>
          <w:szCs w:val="22"/>
        </w:rPr>
      </w:pPr>
      <w:r w:rsidRPr="00A63C4F">
        <w:rPr>
          <w:rFonts w:eastAsia="Calibri"/>
          <w:b/>
          <w:sz w:val="22"/>
          <w:szCs w:val="22"/>
          <w:u w:val="single"/>
        </w:rPr>
        <w:t>Responsibilities:</w:t>
      </w:r>
    </w:p>
    <w:p w:rsidR="00BC0831" w:rsidRPr="00A63C4F" w:rsidRDefault="00BC0831" w:rsidP="00BC0831">
      <w:pPr>
        <w:numPr>
          <w:ilvl w:val="0"/>
          <w:numId w:val="36"/>
        </w:numPr>
        <w:ind w:left="720" w:hanging="360"/>
        <w:jc w:val="both"/>
        <w:rPr>
          <w:rFonts w:eastAsia="Calibri"/>
          <w:b/>
          <w:sz w:val="22"/>
          <w:szCs w:val="22"/>
        </w:rPr>
      </w:pPr>
      <w:r w:rsidRPr="00A63C4F">
        <w:rPr>
          <w:rFonts w:eastAsia="Calibri"/>
          <w:b/>
          <w:sz w:val="22"/>
          <w:szCs w:val="22"/>
        </w:rPr>
        <w:t>Involved in the Requirement analysis, Design and Development of the Test Scenarios and test cases using Mercury Quality Center.</w:t>
      </w:r>
    </w:p>
    <w:p w:rsidR="00BC0831" w:rsidRPr="00A63C4F" w:rsidRDefault="00BC0831" w:rsidP="00BC0831">
      <w:pPr>
        <w:numPr>
          <w:ilvl w:val="0"/>
          <w:numId w:val="36"/>
        </w:numPr>
        <w:ind w:left="720" w:hanging="360"/>
        <w:jc w:val="both"/>
        <w:rPr>
          <w:rFonts w:eastAsia="Calibri"/>
          <w:sz w:val="22"/>
          <w:szCs w:val="22"/>
        </w:rPr>
      </w:pPr>
      <w:r w:rsidRPr="00A63C4F">
        <w:rPr>
          <w:rFonts w:eastAsia="Calibri"/>
          <w:sz w:val="22"/>
          <w:szCs w:val="22"/>
        </w:rPr>
        <w:t xml:space="preserve">Performed end to end testing in various environments like SIT, UAT and </w:t>
      </w:r>
      <w:proofErr w:type="spellStart"/>
      <w:r w:rsidRPr="00A63C4F">
        <w:rPr>
          <w:rFonts w:eastAsia="Calibri"/>
          <w:sz w:val="22"/>
          <w:szCs w:val="22"/>
        </w:rPr>
        <w:t>Prodfix</w:t>
      </w:r>
      <w:proofErr w:type="spellEnd"/>
      <w:r w:rsidRPr="00A63C4F">
        <w:rPr>
          <w:rFonts w:eastAsia="Calibri"/>
          <w:sz w:val="22"/>
          <w:szCs w:val="22"/>
        </w:rPr>
        <w:t>.</w:t>
      </w:r>
    </w:p>
    <w:p w:rsidR="00BC0831" w:rsidRPr="00A63C4F" w:rsidRDefault="00BC0831" w:rsidP="00BC0831">
      <w:pPr>
        <w:numPr>
          <w:ilvl w:val="0"/>
          <w:numId w:val="36"/>
        </w:numPr>
        <w:ind w:left="720" w:hanging="360"/>
        <w:jc w:val="both"/>
        <w:rPr>
          <w:rFonts w:eastAsia="Calibri"/>
          <w:sz w:val="22"/>
          <w:szCs w:val="22"/>
        </w:rPr>
      </w:pPr>
      <w:r w:rsidRPr="00A63C4F">
        <w:rPr>
          <w:rFonts w:eastAsia="Calibri"/>
          <w:sz w:val="22"/>
          <w:szCs w:val="22"/>
        </w:rPr>
        <w:t>Involved in the requirement review meetings of the FSD and BRD for the various products assigned to me for each wave.</w:t>
      </w:r>
    </w:p>
    <w:p w:rsidR="00BC0831" w:rsidRPr="00A63C4F" w:rsidRDefault="00BC0831" w:rsidP="00BC0831">
      <w:pPr>
        <w:numPr>
          <w:ilvl w:val="0"/>
          <w:numId w:val="36"/>
        </w:numPr>
        <w:ind w:left="720" w:hanging="360"/>
        <w:jc w:val="both"/>
        <w:rPr>
          <w:rFonts w:eastAsia="Calibri"/>
          <w:sz w:val="22"/>
          <w:szCs w:val="22"/>
        </w:rPr>
      </w:pPr>
      <w:r w:rsidRPr="00A63C4F">
        <w:rPr>
          <w:rFonts w:eastAsia="Calibri"/>
          <w:sz w:val="22"/>
          <w:szCs w:val="22"/>
        </w:rPr>
        <w:t>Performed integration testing of the various applications to which AES sends and receives data like UAM, CEO, Hogan, Online forms etc.</w:t>
      </w:r>
    </w:p>
    <w:p w:rsidR="00BC0831" w:rsidRPr="00A63C4F" w:rsidRDefault="00BC0831" w:rsidP="00BC0831">
      <w:pPr>
        <w:numPr>
          <w:ilvl w:val="0"/>
          <w:numId w:val="36"/>
        </w:numPr>
        <w:ind w:left="720" w:hanging="360"/>
        <w:jc w:val="both"/>
        <w:rPr>
          <w:rFonts w:eastAsia="Calibri"/>
          <w:sz w:val="22"/>
          <w:szCs w:val="22"/>
        </w:rPr>
      </w:pPr>
      <w:r w:rsidRPr="00A63C4F">
        <w:rPr>
          <w:rFonts w:eastAsia="Calibri"/>
          <w:sz w:val="22"/>
          <w:szCs w:val="22"/>
        </w:rPr>
        <w:t>Worked on various Wells Fargo products like Basic Banking</w:t>
      </w:r>
      <w:proofErr w:type="gramStart"/>
      <w:r w:rsidRPr="00A63C4F">
        <w:rPr>
          <w:rFonts w:eastAsia="Calibri"/>
          <w:sz w:val="22"/>
          <w:szCs w:val="22"/>
        </w:rPr>
        <w:t>,,</w:t>
      </w:r>
      <w:proofErr w:type="gramEnd"/>
      <w:r w:rsidRPr="00A63C4F">
        <w:rPr>
          <w:rFonts w:eastAsia="Calibri"/>
          <w:sz w:val="22"/>
          <w:szCs w:val="22"/>
        </w:rPr>
        <w:t xml:space="preserve"> Returned Items, Wells capital management, Lockbox </w:t>
      </w:r>
      <w:proofErr w:type="spellStart"/>
      <w:r w:rsidRPr="00A63C4F">
        <w:rPr>
          <w:rFonts w:eastAsia="Calibri"/>
          <w:sz w:val="22"/>
          <w:szCs w:val="22"/>
        </w:rPr>
        <w:t>etc</w:t>
      </w:r>
      <w:proofErr w:type="spellEnd"/>
      <w:r w:rsidRPr="00A63C4F">
        <w:rPr>
          <w:rFonts w:eastAsia="Calibri"/>
          <w:sz w:val="22"/>
          <w:szCs w:val="22"/>
        </w:rPr>
        <w:t xml:space="preserve"> with specific expertise in lockboxes.</w:t>
      </w:r>
    </w:p>
    <w:p w:rsidR="00BC0831" w:rsidRPr="00A63C4F" w:rsidRDefault="00BC0831" w:rsidP="00BC0831">
      <w:pPr>
        <w:numPr>
          <w:ilvl w:val="0"/>
          <w:numId w:val="36"/>
        </w:numPr>
        <w:ind w:left="720" w:hanging="360"/>
        <w:jc w:val="both"/>
        <w:rPr>
          <w:rFonts w:eastAsia="Calibri"/>
          <w:sz w:val="22"/>
          <w:szCs w:val="22"/>
        </w:rPr>
      </w:pPr>
      <w:r w:rsidRPr="00A63C4F">
        <w:rPr>
          <w:rFonts w:eastAsia="Calibri"/>
          <w:sz w:val="22"/>
          <w:szCs w:val="22"/>
        </w:rPr>
        <w:t>Involved in defect meetings, resolution and closing defects using Clear Quest Enterprise.</w:t>
      </w:r>
    </w:p>
    <w:p w:rsidR="00BC0831" w:rsidRPr="00A63C4F" w:rsidRDefault="00BC0831" w:rsidP="00BC0831">
      <w:pPr>
        <w:numPr>
          <w:ilvl w:val="0"/>
          <w:numId w:val="36"/>
        </w:numPr>
        <w:ind w:left="720" w:hanging="360"/>
        <w:jc w:val="both"/>
        <w:rPr>
          <w:rFonts w:eastAsia="Calibri"/>
          <w:sz w:val="22"/>
          <w:szCs w:val="22"/>
        </w:rPr>
      </w:pPr>
      <w:r w:rsidRPr="00A63C4F">
        <w:rPr>
          <w:rFonts w:eastAsia="Calibri"/>
          <w:b/>
          <w:sz w:val="22"/>
          <w:szCs w:val="22"/>
        </w:rPr>
        <w:t>Involved in creating a test automation plan, development and execution of automated test scripts using QTP</w:t>
      </w:r>
      <w:r w:rsidRPr="00A63C4F">
        <w:rPr>
          <w:rFonts w:eastAsia="Calibri"/>
          <w:sz w:val="22"/>
          <w:szCs w:val="22"/>
        </w:rPr>
        <w:t>.</w:t>
      </w:r>
    </w:p>
    <w:p w:rsidR="00BC0831" w:rsidRPr="00A63C4F" w:rsidRDefault="00BC0831" w:rsidP="00BC0831">
      <w:pPr>
        <w:numPr>
          <w:ilvl w:val="0"/>
          <w:numId w:val="36"/>
        </w:numPr>
        <w:ind w:left="720" w:hanging="360"/>
        <w:jc w:val="both"/>
        <w:rPr>
          <w:rFonts w:eastAsia="Calibri"/>
          <w:sz w:val="22"/>
          <w:szCs w:val="22"/>
        </w:rPr>
      </w:pPr>
      <w:r w:rsidRPr="00A63C4F">
        <w:rPr>
          <w:rFonts w:eastAsia="Calibri"/>
          <w:sz w:val="22"/>
          <w:szCs w:val="22"/>
        </w:rPr>
        <w:t>Analysis of the test results and generating the test execution report and filing defects.</w:t>
      </w:r>
    </w:p>
    <w:p w:rsidR="00BC0831" w:rsidRPr="00A63C4F" w:rsidRDefault="00BC0831" w:rsidP="00BC0831">
      <w:pPr>
        <w:numPr>
          <w:ilvl w:val="0"/>
          <w:numId w:val="36"/>
        </w:numPr>
        <w:ind w:left="720" w:hanging="360"/>
        <w:jc w:val="both"/>
        <w:rPr>
          <w:rFonts w:eastAsia="Calibri"/>
          <w:sz w:val="22"/>
          <w:szCs w:val="22"/>
        </w:rPr>
      </w:pPr>
      <w:r w:rsidRPr="00A63C4F">
        <w:rPr>
          <w:rFonts w:eastAsia="Calibri"/>
          <w:sz w:val="22"/>
          <w:szCs w:val="22"/>
        </w:rPr>
        <w:t>Performed data migration testing for various products which have been migrated from one database to another as part of the Wachovia merger.</w:t>
      </w:r>
    </w:p>
    <w:p w:rsidR="00BC0831" w:rsidRPr="00A63C4F" w:rsidRDefault="00BC0831" w:rsidP="00BC0831">
      <w:pPr>
        <w:numPr>
          <w:ilvl w:val="0"/>
          <w:numId w:val="36"/>
        </w:numPr>
        <w:ind w:left="720" w:hanging="360"/>
        <w:jc w:val="both"/>
        <w:rPr>
          <w:rFonts w:eastAsia="Calibri"/>
          <w:sz w:val="22"/>
          <w:szCs w:val="22"/>
        </w:rPr>
      </w:pPr>
      <w:r w:rsidRPr="00A63C4F">
        <w:rPr>
          <w:rFonts w:eastAsia="Calibri"/>
          <w:b/>
          <w:sz w:val="22"/>
          <w:szCs w:val="22"/>
        </w:rPr>
        <w:t xml:space="preserve">As part of the migration testing was involved in passing data through the UI and checking the </w:t>
      </w:r>
      <w:proofErr w:type="spellStart"/>
      <w:r w:rsidRPr="00A63C4F">
        <w:rPr>
          <w:rFonts w:eastAsia="Calibri"/>
          <w:b/>
          <w:sz w:val="22"/>
          <w:szCs w:val="22"/>
        </w:rPr>
        <w:t>Urls</w:t>
      </w:r>
      <w:proofErr w:type="spellEnd"/>
      <w:r w:rsidRPr="00A63C4F">
        <w:rPr>
          <w:rFonts w:eastAsia="Calibri"/>
          <w:b/>
          <w:sz w:val="22"/>
          <w:szCs w:val="22"/>
        </w:rPr>
        <w:t xml:space="preserve"> for successful execution of the transaction when data was migrated from WPR to WGPR</w:t>
      </w:r>
      <w:r w:rsidRPr="00A63C4F">
        <w:rPr>
          <w:rFonts w:eastAsia="Calibri"/>
          <w:sz w:val="22"/>
          <w:szCs w:val="22"/>
        </w:rPr>
        <w:t>.</w:t>
      </w:r>
    </w:p>
    <w:p w:rsidR="00BC0831" w:rsidRPr="00A63C4F" w:rsidRDefault="00BC0831" w:rsidP="00BC0831">
      <w:pPr>
        <w:numPr>
          <w:ilvl w:val="0"/>
          <w:numId w:val="36"/>
        </w:numPr>
        <w:ind w:left="720" w:hanging="360"/>
        <w:jc w:val="both"/>
        <w:rPr>
          <w:rFonts w:eastAsia="Calibri"/>
          <w:sz w:val="22"/>
          <w:szCs w:val="22"/>
        </w:rPr>
      </w:pPr>
      <w:r w:rsidRPr="00A63C4F">
        <w:rPr>
          <w:rFonts w:eastAsia="Calibri"/>
          <w:sz w:val="22"/>
          <w:szCs w:val="22"/>
        </w:rPr>
        <w:t>Involved in handling more than one project at a time and responsible for testing products assigned to me individually.</w:t>
      </w:r>
    </w:p>
    <w:p w:rsidR="00BC0831" w:rsidRPr="00A63C4F" w:rsidRDefault="00BC0831" w:rsidP="00BC0831">
      <w:pPr>
        <w:numPr>
          <w:ilvl w:val="0"/>
          <w:numId w:val="36"/>
        </w:numPr>
        <w:spacing w:before="100" w:after="100"/>
        <w:ind w:left="720" w:hanging="360"/>
        <w:jc w:val="both"/>
        <w:rPr>
          <w:rFonts w:eastAsia="Calibri"/>
          <w:sz w:val="22"/>
          <w:szCs w:val="22"/>
        </w:rPr>
      </w:pPr>
      <w:r w:rsidRPr="00A63C4F">
        <w:rPr>
          <w:rFonts w:eastAsia="Calibri"/>
          <w:sz w:val="22"/>
          <w:szCs w:val="22"/>
        </w:rPr>
        <w:t>Prepared test plans for various projects and set the testing priorities and responsibilities for large projects.</w:t>
      </w:r>
    </w:p>
    <w:p w:rsidR="00BC0831" w:rsidRPr="00A63C4F" w:rsidRDefault="00BC0831" w:rsidP="00BC0831">
      <w:pPr>
        <w:numPr>
          <w:ilvl w:val="0"/>
          <w:numId w:val="36"/>
        </w:numPr>
        <w:spacing w:before="100" w:after="100"/>
        <w:ind w:left="720" w:hanging="360"/>
        <w:jc w:val="both"/>
        <w:rPr>
          <w:rFonts w:eastAsia="Calibri"/>
          <w:sz w:val="22"/>
          <w:szCs w:val="22"/>
        </w:rPr>
      </w:pPr>
      <w:r w:rsidRPr="00A63C4F">
        <w:rPr>
          <w:rFonts w:eastAsia="Calibri"/>
          <w:b/>
          <w:sz w:val="22"/>
          <w:szCs w:val="22"/>
        </w:rPr>
        <w:t xml:space="preserve">Worked with offshore to delegate the projects and </w:t>
      </w:r>
      <w:proofErr w:type="spellStart"/>
      <w:r w:rsidRPr="00A63C4F">
        <w:rPr>
          <w:rFonts w:eastAsia="Calibri"/>
          <w:b/>
          <w:sz w:val="22"/>
          <w:szCs w:val="22"/>
        </w:rPr>
        <w:t>expain</w:t>
      </w:r>
      <w:proofErr w:type="spellEnd"/>
      <w:r w:rsidRPr="00A63C4F">
        <w:rPr>
          <w:rFonts w:eastAsia="Calibri"/>
          <w:b/>
          <w:sz w:val="22"/>
          <w:szCs w:val="22"/>
        </w:rPr>
        <w:t xml:space="preserve"> the functionality. Was involved in </w:t>
      </w:r>
      <w:proofErr w:type="spellStart"/>
      <w:r w:rsidRPr="00A63C4F">
        <w:rPr>
          <w:rFonts w:eastAsia="Calibri"/>
          <w:b/>
          <w:sz w:val="22"/>
          <w:szCs w:val="22"/>
        </w:rPr>
        <w:t>co-ordinating</w:t>
      </w:r>
      <w:proofErr w:type="spellEnd"/>
      <w:r w:rsidRPr="00A63C4F">
        <w:rPr>
          <w:rFonts w:eastAsia="Calibri"/>
          <w:b/>
          <w:sz w:val="22"/>
          <w:szCs w:val="22"/>
        </w:rPr>
        <w:t xml:space="preserve"> with offshore team for automation and pulling manual/automation test reports and updating the project status to the </w:t>
      </w:r>
      <w:proofErr w:type="gramStart"/>
      <w:r w:rsidRPr="00A63C4F">
        <w:rPr>
          <w:rFonts w:eastAsia="Calibri"/>
          <w:b/>
          <w:sz w:val="22"/>
          <w:szCs w:val="22"/>
        </w:rPr>
        <w:t>manager .</w:t>
      </w:r>
      <w:proofErr w:type="gramEnd"/>
    </w:p>
    <w:p w:rsidR="00BC0831" w:rsidRPr="00A63C4F" w:rsidRDefault="00BC0831" w:rsidP="00BC0831">
      <w:pPr>
        <w:numPr>
          <w:ilvl w:val="0"/>
          <w:numId w:val="36"/>
        </w:numPr>
        <w:spacing w:before="100" w:after="100"/>
        <w:ind w:left="720" w:hanging="360"/>
        <w:jc w:val="both"/>
        <w:rPr>
          <w:rFonts w:eastAsia="Calibri"/>
          <w:sz w:val="22"/>
          <w:szCs w:val="22"/>
        </w:rPr>
      </w:pPr>
      <w:r w:rsidRPr="00A63C4F">
        <w:rPr>
          <w:rFonts w:eastAsia="Calibri"/>
          <w:sz w:val="22"/>
          <w:szCs w:val="22"/>
        </w:rPr>
        <w:t xml:space="preserve">Worked with production support team on hot fixes and the WIDs tickets which were raised by the customer. </w:t>
      </w:r>
    </w:p>
    <w:p w:rsidR="00BC0831" w:rsidRPr="00A63C4F" w:rsidRDefault="00BC0831" w:rsidP="00BC0831">
      <w:pPr>
        <w:numPr>
          <w:ilvl w:val="0"/>
          <w:numId w:val="36"/>
        </w:numPr>
        <w:ind w:left="720" w:hanging="360"/>
        <w:jc w:val="both"/>
        <w:rPr>
          <w:rFonts w:eastAsia="Calibri"/>
          <w:sz w:val="22"/>
          <w:szCs w:val="22"/>
        </w:rPr>
      </w:pPr>
      <w:r w:rsidRPr="00A63C4F">
        <w:rPr>
          <w:rFonts w:eastAsia="Calibri"/>
          <w:sz w:val="22"/>
          <w:szCs w:val="22"/>
        </w:rPr>
        <w:t>Involved in Production testing for the products assigned to me and performed end to end testing to ensure quality.</w:t>
      </w:r>
    </w:p>
    <w:p w:rsidR="00BC0831" w:rsidRPr="00A63C4F" w:rsidRDefault="00BC0831" w:rsidP="00BC0831">
      <w:pPr>
        <w:spacing w:before="100" w:after="100"/>
        <w:rPr>
          <w:rFonts w:eastAsia="Calibri"/>
          <w:b/>
          <w:sz w:val="22"/>
          <w:szCs w:val="22"/>
        </w:rPr>
      </w:pPr>
      <w:r w:rsidRPr="00A63C4F">
        <w:rPr>
          <w:rFonts w:eastAsia="Calibri"/>
          <w:b/>
          <w:sz w:val="22"/>
          <w:szCs w:val="22"/>
          <w:u w:val="single"/>
        </w:rPr>
        <w:t>Environment</w:t>
      </w:r>
      <w:r w:rsidRPr="00A63C4F">
        <w:rPr>
          <w:rFonts w:eastAsia="Calibri"/>
          <w:b/>
          <w:sz w:val="22"/>
          <w:szCs w:val="22"/>
        </w:rPr>
        <w:t xml:space="preserve">: Win NT/ 2K, HP Quality Center 9.2, QTP 9.0, VB Script, Clear Quest Enterprise, Java 1.6, Eclipse 3.3.2, </w:t>
      </w:r>
      <w:proofErr w:type="spellStart"/>
      <w:r w:rsidRPr="00A63C4F">
        <w:rPr>
          <w:rFonts w:eastAsia="Calibri"/>
          <w:b/>
          <w:sz w:val="22"/>
          <w:szCs w:val="22"/>
        </w:rPr>
        <w:t>IntelliJ</w:t>
      </w:r>
      <w:proofErr w:type="spellEnd"/>
      <w:r w:rsidRPr="00A63C4F">
        <w:rPr>
          <w:rFonts w:eastAsia="Calibri"/>
          <w:b/>
          <w:sz w:val="22"/>
          <w:szCs w:val="22"/>
        </w:rPr>
        <w:t xml:space="preserve"> 9.0, JSP, </w:t>
      </w:r>
      <w:proofErr w:type="spellStart"/>
      <w:r w:rsidRPr="00A63C4F">
        <w:rPr>
          <w:rFonts w:eastAsia="Calibri"/>
          <w:b/>
          <w:sz w:val="22"/>
          <w:szCs w:val="22"/>
        </w:rPr>
        <w:t>Javascript</w:t>
      </w:r>
      <w:proofErr w:type="spellEnd"/>
      <w:r w:rsidRPr="00A63C4F">
        <w:rPr>
          <w:rFonts w:eastAsia="Calibri"/>
          <w:b/>
          <w:sz w:val="22"/>
          <w:szCs w:val="22"/>
        </w:rPr>
        <w:t xml:space="preserve">, Oracle 11g, Tomcat </w:t>
      </w:r>
    </w:p>
    <w:p w:rsidR="00BC0831" w:rsidRPr="00A63C4F" w:rsidRDefault="00BC0831" w:rsidP="00BC0831">
      <w:pPr>
        <w:spacing w:before="100" w:after="100"/>
        <w:rPr>
          <w:rFonts w:eastAsia="Calibri"/>
          <w:b/>
          <w:sz w:val="22"/>
          <w:szCs w:val="22"/>
        </w:rPr>
      </w:pPr>
      <w:r w:rsidRPr="00A63C4F">
        <w:rPr>
          <w:rFonts w:eastAsia="Calibri"/>
          <w:b/>
          <w:sz w:val="22"/>
          <w:szCs w:val="22"/>
        </w:rPr>
        <w:t xml:space="preserve">        </w:t>
      </w:r>
    </w:p>
    <w:p w:rsidR="00BC0831" w:rsidRPr="00A63C4F" w:rsidRDefault="00BC0831" w:rsidP="00BC0831">
      <w:pPr>
        <w:rPr>
          <w:rFonts w:eastAsia="Calibri"/>
          <w:sz w:val="22"/>
          <w:szCs w:val="22"/>
        </w:rPr>
      </w:pPr>
      <w:proofErr w:type="spellStart"/>
      <w:r w:rsidRPr="00A63C4F">
        <w:rPr>
          <w:rFonts w:eastAsia="Calibri"/>
          <w:b/>
          <w:sz w:val="22"/>
          <w:szCs w:val="22"/>
          <w:u w:val="single"/>
        </w:rPr>
        <w:lastRenderedPageBreak/>
        <w:t>TekSystems</w:t>
      </w:r>
      <w:proofErr w:type="spellEnd"/>
      <w:r w:rsidRPr="00A63C4F">
        <w:rPr>
          <w:rFonts w:eastAsia="Calibri"/>
          <w:b/>
          <w:sz w:val="22"/>
          <w:szCs w:val="22"/>
          <w:u w:val="single"/>
        </w:rPr>
        <w:t xml:space="preserve">, CA, USA                       </w:t>
      </w:r>
      <w:r w:rsidRPr="00A63C4F">
        <w:rPr>
          <w:rFonts w:eastAsia="Calibri"/>
          <w:b/>
          <w:sz w:val="22"/>
          <w:szCs w:val="22"/>
        </w:rPr>
        <w:t xml:space="preserve">                                                                          July 06- Mar 08                                                     Client</w:t>
      </w:r>
      <w:r w:rsidRPr="00A63C4F">
        <w:rPr>
          <w:rFonts w:eastAsia="Calibri"/>
          <w:sz w:val="22"/>
          <w:szCs w:val="22"/>
        </w:rPr>
        <w:t xml:space="preserve">: </w:t>
      </w:r>
      <w:r w:rsidRPr="00A63C4F">
        <w:rPr>
          <w:rFonts w:eastAsia="Calibri"/>
          <w:b/>
          <w:sz w:val="22"/>
          <w:szCs w:val="22"/>
        </w:rPr>
        <w:t>GAP Inc, California, USA</w:t>
      </w:r>
    </w:p>
    <w:p w:rsidR="00BC0831" w:rsidRPr="00A63C4F" w:rsidRDefault="00BC0831" w:rsidP="00BC0831">
      <w:pPr>
        <w:rPr>
          <w:rFonts w:eastAsia="Calibri"/>
          <w:sz w:val="22"/>
          <w:szCs w:val="22"/>
        </w:rPr>
      </w:pPr>
      <w:r w:rsidRPr="00A63C4F">
        <w:rPr>
          <w:rFonts w:eastAsia="Calibri"/>
          <w:b/>
          <w:sz w:val="22"/>
          <w:szCs w:val="22"/>
        </w:rPr>
        <w:t>Project</w:t>
      </w:r>
      <w:r w:rsidRPr="00A63C4F">
        <w:rPr>
          <w:rFonts w:eastAsia="Calibri"/>
          <w:sz w:val="22"/>
          <w:szCs w:val="22"/>
        </w:rPr>
        <w:t>: Product Life Cycle Management (PLM)</w:t>
      </w:r>
    </w:p>
    <w:p w:rsidR="00BC0831" w:rsidRPr="00A63C4F" w:rsidRDefault="00BC0831" w:rsidP="00BC0831">
      <w:pPr>
        <w:rPr>
          <w:rFonts w:eastAsia="Calibri"/>
          <w:sz w:val="22"/>
          <w:szCs w:val="22"/>
        </w:rPr>
      </w:pPr>
      <w:r w:rsidRPr="00A63C4F">
        <w:rPr>
          <w:rFonts w:eastAsia="Calibri"/>
          <w:b/>
          <w:sz w:val="22"/>
          <w:szCs w:val="22"/>
        </w:rPr>
        <w:t>Designation</w:t>
      </w:r>
      <w:r w:rsidRPr="00A63C4F">
        <w:rPr>
          <w:rFonts w:eastAsia="Calibri"/>
          <w:sz w:val="22"/>
          <w:szCs w:val="22"/>
        </w:rPr>
        <w:t>: Senior QA Analyst</w:t>
      </w:r>
    </w:p>
    <w:p w:rsidR="00BC0831" w:rsidRPr="00A63C4F" w:rsidRDefault="00BC0831" w:rsidP="00BC0831">
      <w:pPr>
        <w:rPr>
          <w:rFonts w:eastAsia="Calibri"/>
          <w:color w:val="000000"/>
          <w:sz w:val="22"/>
          <w:szCs w:val="22"/>
        </w:rPr>
      </w:pPr>
    </w:p>
    <w:p w:rsidR="00BC0831" w:rsidRPr="00A63C4F" w:rsidRDefault="00BC0831" w:rsidP="00BC0831">
      <w:pPr>
        <w:rPr>
          <w:rFonts w:eastAsia="Calibri"/>
          <w:color w:val="000000"/>
          <w:sz w:val="22"/>
          <w:szCs w:val="22"/>
        </w:rPr>
      </w:pPr>
      <w:proofErr w:type="spellStart"/>
      <w:r w:rsidRPr="00A63C4F">
        <w:rPr>
          <w:rFonts w:eastAsia="Calibri"/>
          <w:color w:val="000000"/>
          <w:sz w:val="22"/>
          <w:szCs w:val="22"/>
        </w:rPr>
        <w:t>Enovia</w:t>
      </w:r>
      <w:proofErr w:type="spellEnd"/>
      <w:r w:rsidRPr="00A63C4F">
        <w:rPr>
          <w:rFonts w:eastAsia="Calibri"/>
          <w:color w:val="000000"/>
          <w:sz w:val="22"/>
          <w:szCs w:val="22"/>
        </w:rPr>
        <w:t xml:space="preserve"> </w:t>
      </w:r>
      <w:proofErr w:type="spellStart"/>
      <w:r w:rsidRPr="00A63C4F">
        <w:rPr>
          <w:rFonts w:eastAsia="Calibri"/>
          <w:color w:val="000000"/>
          <w:sz w:val="22"/>
          <w:szCs w:val="22"/>
        </w:rPr>
        <w:t>MatrixOne</w:t>
      </w:r>
      <w:proofErr w:type="spellEnd"/>
      <w:r w:rsidRPr="00A63C4F">
        <w:rPr>
          <w:rFonts w:eastAsia="Calibri"/>
          <w:color w:val="000000"/>
          <w:sz w:val="22"/>
          <w:szCs w:val="22"/>
        </w:rPr>
        <w:t xml:space="preserve"> is a recognized leader in delivering collaborative </w:t>
      </w:r>
      <w:r w:rsidRPr="00A63C4F">
        <w:rPr>
          <w:rFonts w:eastAsia="Calibri"/>
          <w:b/>
          <w:color w:val="000000"/>
          <w:sz w:val="22"/>
          <w:szCs w:val="22"/>
        </w:rPr>
        <w:t>product lifecycle management</w:t>
      </w:r>
      <w:r w:rsidRPr="00A63C4F">
        <w:rPr>
          <w:rFonts w:eastAsia="Calibri"/>
          <w:color w:val="000000"/>
          <w:sz w:val="22"/>
          <w:szCs w:val="22"/>
        </w:rPr>
        <w:t xml:space="preserve"> solutions. Together with their partners like (</w:t>
      </w:r>
      <w:r w:rsidRPr="00A63C4F">
        <w:rPr>
          <w:rFonts w:eastAsia="Calibri"/>
          <w:b/>
          <w:color w:val="000000"/>
          <w:sz w:val="22"/>
          <w:szCs w:val="22"/>
        </w:rPr>
        <w:t>Gap</w:t>
      </w:r>
      <w:r w:rsidRPr="00A63C4F">
        <w:rPr>
          <w:rFonts w:eastAsia="Calibri"/>
          <w:color w:val="000000"/>
          <w:sz w:val="22"/>
          <w:szCs w:val="22"/>
        </w:rPr>
        <w:t xml:space="preserve">), they enable companies from a broad range of industries to dramatically accelerate innovation, time-to-market, and revenue by collaboratively developing, building, and managing products. Their solutions facilitate the sharing of concepts, content, and context across product lifecycles and throughout value chains of employees, customers, suppliers, and partners. The vision of </w:t>
      </w:r>
      <w:r w:rsidRPr="00A63C4F">
        <w:rPr>
          <w:rFonts w:eastAsia="Calibri"/>
          <w:b/>
          <w:color w:val="000000"/>
          <w:sz w:val="22"/>
          <w:szCs w:val="22"/>
        </w:rPr>
        <w:t>PLM</w:t>
      </w:r>
      <w:r w:rsidRPr="00A63C4F">
        <w:rPr>
          <w:rFonts w:eastAsia="Calibri"/>
          <w:color w:val="000000"/>
          <w:sz w:val="22"/>
          <w:szCs w:val="22"/>
        </w:rPr>
        <w:t xml:space="preserve"> is to provide an environment to manage the complete product lifecycle, including processes, data and resources across the extended enterprise - without the need to overhaul the fabric and infrastructure of an organization.</w:t>
      </w:r>
    </w:p>
    <w:p w:rsidR="00BC0831" w:rsidRPr="00A63C4F" w:rsidRDefault="00BC0831" w:rsidP="00BC0831">
      <w:pPr>
        <w:rPr>
          <w:rFonts w:eastAsia="Calibri"/>
          <w:sz w:val="22"/>
          <w:szCs w:val="22"/>
        </w:rPr>
      </w:pPr>
      <w:r w:rsidRPr="00A63C4F">
        <w:rPr>
          <w:rFonts w:eastAsia="Calibri"/>
          <w:sz w:val="22"/>
          <w:szCs w:val="22"/>
        </w:rPr>
        <w:t xml:space="preserve">The </w:t>
      </w:r>
      <w:proofErr w:type="spellStart"/>
      <w:r w:rsidRPr="00A63C4F">
        <w:rPr>
          <w:rFonts w:eastAsia="Calibri"/>
          <w:sz w:val="22"/>
          <w:szCs w:val="22"/>
        </w:rPr>
        <w:t>MatrixOne</w:t>
      </w:r>
      <w:proofErr w:type="spellEnd"/>
      <w:r w:rsidRPr="00A63C4F">
        <w:rPr>
          <w:rFonts w:eastAsia="Calibri"/>
          <w:sz w:val="22"/>
          <w:szCs w:val="22"/>
        </w:rPr>
        <w:t xml:space="preserve"> Accelerator for Apparel Design and Development enables apparel design companies like Gap to quickly and efficiently take products from design to sourcing to manufacturing to the customer.</w:t>
      </w:r>
    </w:p>
    <w:p w:rsidR="00BC0831" w:rsidRPr="00A63C4F" w:rsidRDefault="00BC0831" w:rsidP="00BC0831">
      <w:pPr>
        <w:spacing w:before="100" w:after="100"/>
        <w:rPr>
          <w:rFonts w:eastAsia="Calibri"/>
          <w:sz w:val="22"/>
          <w:szCs w:val="22"/>
        </w:rPr>
      </w:pPr>
      <w:r w:rsidRPr="00A63C4F">
        <w:rPr>
          <w:rFonts w:eastAsia="Calibri"/>
          <w:b/>
          <w:sz w:val="22"/>
          <w:szCs w:val="22"/>
          <w:u w:val="single"/>
        </w:rPr>
        <w:t>Responsibilities:</w:t>
      </w:r>
    </w:p>
    <w:p w:rsidR="00BC0831" w:rsidRPr="00A63C4F" w:rsidRDefault="00BC0831" w:rsidP="00BC0831">
      <w:pPr>
        <w:numPr>
          <w:ilvl w:val="0"/>
          <w:numId w:val="37"/>
        </w:numPr>
        <w:spacing w:before="100" w:after="100"/>
        <w:ind w:left="720" w:hanging="360"/>
        <w:rPr>
          <w:rFonts w:eastAsia="Calibri"/>
          <w:sz w:val="22"/>
          <w:szCs w:val="22"/>
        </w:rPr>
      </w:pPr>
      <w:r w:rsidRPr="00A63C4F">
        <w:rPr>
          <w:rFonts w:eastAsia="Calibri"/>
          <w:sz w:val="22"/>
          <w:szCs w:val="22"/>
        </w:rPr>
        <w:t>Involved in the Requirement analysis and Development of the Test Scenarios and test cases using Mercury Quality Center.</w:t>
      </w:r>
    </w:p>
    <w:p w:rsidR="00BC0831" w:rsidRPr="00A63C4F" w:rsidRDefault="00BC0831" w:rsidP="00BC0831">
      <w:pPr>
        <w:numPr>
          <w:ilvl w:val="0"/>
          <w:numId w:val="37"/>
        </w:numPr>
        <w:spacing w:before="100" w:after="100"/>
        <w:ind w:left="720" w:hanging="360"/>
        <w:rPr>
          <w:rFonts w:eastAsia="Calibri"/>
          <w:sz w:val="22"/>
          <w:szCs w:val="22"/>
        </w:rPr>
      </w:pPr>
      <w:r w:rsidRPr="00A63C4F">
        <w:rPr>
          <w:rFonts w:eastAsia="Calibri"/>
          <w:sz w:val="22"/>
          <w:szCs w:val="22"/>
        </w:rPr>
        <w:t xml:space="preserve">Development of test cases in Test Plan, and execution in Test Lab of QC. </w:t>
      </w:r>
    </w:p>
    <w:p w:rsidR="00BC0831" w:rsidRPr="00A63C4F" w:rsidRDefault="00BC0831" w:rsidP="00BC0831">
      <w:pPr>
        <w:numPr>
          <w:ilvl w:val="0"/>
          <w:numId w:val="37"/>
        </w:numPr>
        <w:spacing w:before="100" w:after="100"/>
        <w:ind w:left="720" w:hanging="360"/>
        <w:rPr>
          <w:rFonts w:eastAsia="Calibri"/>
          <w:sz w:val="22"/>
          <w:szCs w:val="22"/>
        </w:rPr>
      </w:pPr>
      <w:r w:rsidRPr="00A63C4F">
        <w:rPr>
          <w:rFonts w:eastAsia="Calibri"/>
          <w:sz w:val="22"/>
          <w:szCs w:val="22"/>
        </w:rPr>
        <w:t xml:space="preserve">Performed Black Box/ manual testing of the application to test the system for both the functional and business requirements for positive and negative scenarios. </w:t>
      </w:r>
    </w:p>
    <w:p w:rsidR="00BC0831" w:rsidRPr="00A63C4F" w:rsidRDefault="00BC0831" w:rsidP="00BC0831">
      <w:pPr>
        <w:numPr>
          <w:ilvl w:val="0"/>
          <w:numId w:val="37"/>
        </w:numPr>
        <w:spacing w:before="100" w:after="100"/>
        <w:ind w:left="720" w:hanging="360"/>
        <w:rPr>
          <w:rFonts w:eastAsia="Calibri"/>
          <w:b/>
          <w:sz w:val="22"/>
          <w:szCs w:val="22"/>
        </w:rPr>
      </w:pPr>
      <w:r w:rsidRPr="00A63C4F">
        <w:rPr>
          <w:rFonts w:eastAsia="Calibri"/>
          <w:b/>
          <w:sz w:val="22"/>
          <w:szCs w:val="22"/>
        </w:rPr>
        <w:t xml:space="preserve">Performed System and integration testing of the Matrix One application and other out of box functionalities integrated to it like crystal reports, Import/export, </w:t>
      </w:r>
      <w:proofErr w:type="spellStart"/>
      <w:r w:rsidRPr="00A63C4F">
        <w:rPr>
          <w:rFonts w:eastAsia="Calibri"/>
          <w:b/>
          <w:sz w:val="22"/>
          <w:szCs w:val="22"/>
        </w:rPr>
        <w:t>Technia</w:t>
      </w:r>
      <w:proofErr w:type="spellEnd"/>
      <w:r w:rsidRPr="00A63C4F">
        <w:rPr>
          <w:rFonts w:eastAsia="Calibri"/>
          <w:b/>
          <w:sz w:val="22"/>
          <w:szCs w:val="22"/>
        </w:rPr>
        <w:t>, Spicer viewer etc.</w:t>
      </w:r>
    </w:p>
    <w:p w:rsidR="00BC0831" w:rsidRPr="00A63C4F" w:rsidRDefault="00BC0831" w:rsidP="00BC0831">
      <w:pPr>
        <w:numPr>
          <w:ilvl w:val="0"/>
          <w:numId w:val="37"/>
        </w:numPr>
        <w:spacing w:before="100" w:after="100"/>
        <w:ind w:left="720" w:hanging="360"/>
        <w:rPr>
          <w:rFonts w:eastAsia="Calibri"/>
          <w:b/>
          <w:sz w:val="22"/>
          <w:szCs w:val="22"/>
        </w:rPr>
      </w:pPr>
      <w:r w:rsidRPr="00A63C4F">
        <w:rPr>
          <w:rFonts w:eastAsia="Calibri"/>
          <w:b/>
          <w:sz w:val="22"/>
          <w:szCs w:val="22"/>
        </w:rPr>
        <w:t xml:space="preserve">Identification of the critical functionality and Test Cases for automation using Win runner and executing them based on the key driven framework. </w:t>
      </w:r>
    </w:p>
    <w:p w:rsidR="00BC0831" w:rsidRPr="00A63C4F" w:rsidRDefault="00BC0831" w:rsidP="00BC0831">
      <w:pPr>
        <w:numPr>
          <w:ilvl w:val="0"/>
          <w:numId w:val="37"/>
        </w:numPr>
        <w:spacing w:before="100" w:after="100"/>
        <w:ind w:left="720" w:hanging="360"/>
        <w:rPr>
          <w:rFonts w:eastAsia="Calibri"/>
          <w:sz w:val="22"/>
          <w:szCs w:val="22"/>
        </w:rPr>
      </w:pPr>
      <w:r w:rsidRPr="00A63C4F">
        <w:rPr>
          <w:rFonts w:eastAsia="Calibri"/>
          <w:sz w:val="22"/>
          <w:szCs w:val="22"/>
        </w:rPr>
        <w:t xml:space="preserve">Development of Automated Test Scripts suite using </w:t>
      </w:r>
      <w:proofErr w:type="spellStart"/>
      <w:r w:rsidRPr="00A63C4F">
        <w:rPr>
          <w:rFonts w:eastAsia="Calibri"/>
          <w:sz w:val="22"/>
          <w:szCs w:val="22"/>
        </w:rPr>
        <w:t>WinRunner</w:t>
      </w:r>
      <w:proofErr w:type="spellEnd"/>
      <w:r w:rsidRPr="00A63C4F">
        <w:rPr>
          <w:rFonts w:eastAsia="Calibri"/>
          <w:sz w:val="22"/>
          <w:szCs w:val="22"/>
        </w:rPr>
        <w:t xml:space="preserve"> 8.2 and Running the Build Validation Test (BVT) after each new build is deployed for System Testing and Regression testing. </w:t>
      </w:r>
    </w:p>
    <w:p w:rsidR="00BC0831" w:rsidRPr="00A63C4F" w:rsidRDefault="00BC0831" w:rsidP="00BC0831">
      <w:pPr>
        <w:numPr>
          <w:ilvl w:val="0"/>
          <w:numId w:val="37"/>
        </w:numPr>
        <w:spacing w:before="100" w:after="100"/>
        <w:ind w:left="720" w:hanging="360"/>
        <w:rPr>
          <w:rFonts w:eastAsia="Calibri"/>
          <w:b/>
          <w:sz w:val="22"/>
          <w:szCs w:val="22"/>
        </w:rPr>
      </w:pPr>
      <w:r w:rsidRPr="00A63C4F">
        <w:rPr>
          <w:rFonts w:eastAsia="Calibri"/>
          <w:b/>
          <w:sz w:val="22"/>
          <w:szCs w:val="22"/>
        </w:rPr>
        <w:t xml:space="preserve">Worked on Key driven framework in which the </w:t>
      </w:r>
      <w:proofErr w:type="spellStart"/>
      <w:r w:rsidRPr="00A63C4F">
        <w:rPr>
          <w:rFonts w:eastAsia="Calibri"/>
          <w:b/>
          <w:sz w:val="22"/>
          <w:szCs w:val="22"/>
        </w:rPr>
        <w:t>WinRunner</w:t>
      </w:r>
      <w:proofErr w:type="spellEnd"/>
      <w:r w:rsidRPr="00A63C4F">
        <w:rPr>
          <w:rFonts w:eastAsia="Calibri"/>
          <w:b/>
          <w:sz w:val="22"/>
          <w:szCs w:val="22"/>
        </w:rPr>
        <w:t xml:space="preserve"> engine is capable of reading the spreadsheets.</w:t>
      </w:r>
    </w:p>
    <w:p w:rsidR="00BC0831" w:rsidRPr="00A63C4F" w:rsidRDefault="00BC0831" w:rsidP="00BC0831">
      <w:pPr>
        <w:numPr>
          <w:ilvl w:val="0"/>
          <w:numId w:val="37"/>
        </w:numPr>
        <w:spacing w:before="100" w:after="100"/>
        <w:ind w:left="720" w:hanging="360"/>
        <w:rPr>
          <w:rFonts w:eastAsia="Calibri"/>
          <w:sz w:val="22"/>
          <w:szCs w:val="22"/>
        </w:rPr>
      </w:pPr>
      <w:r w:rsidRPr="00A63C4F">
        <w:rPr>
          <w:rFonts w:eastAsia="Calibri"/>
          <w:sz w:val="22"/>
          <w:szCs w:val="22"/>
        </w:rPr>
        <w:t>Took part in the Spec review meetings with the Business for understanding the new functionality, and defect review meetings with the developers for clarifications regarding the defects.</w:t>
      </w:r>
    </w:p>
    <w:p w:rsidR="00BC0831" w:rsidRPr="00A63C4F" w:rsidRDefault="00BC0831" w:rsidP="00BC0831">
      <w:pPr>
        <w:numPr>
          <w:ilvl w:val="0"/>
          <w:numId w:val="37"/>
        </w:numPr>
        <w:spacing w:before="100" w:after="100"/>
        <w:ind w:left="720" w:hanging="360"/>
        <w:rPr>
          <w:rFonts w:eastAsia="Calibri"/>
          <w:b/>
          <w:sz w:val="22"/>
          <w:szCs w:val="22"/>
        </w:rPr>
      </w:pPr>
      <w:r w:rsidRPr="00A63C4F">
        <w:rPr>
          <w:rFonts w:eastAsia="Calibri"/>
          <w:b/>
          <w:sz w:val="22"/>
          <w:szCs w:val="22"/>
        </w:rPr>
        <w:t>Cross platform testing in Mackintosh environment and Windows for Comparison Testing using IE and Firefox.</w:t>
      </w:r>
    </w:p>
    <w:p w:rsidR="00BC0831" w:rsidRPr="00A63C4F" w:rsidRDefault="00BC0831" w:rsidP="00BC0831">
      <w:pPr>
        <w:numPr>
          <w:ilvl w:val="0"/>
          <w:numId w:val="37"/>
        </w:numPr>
        <w:spacing w:before="100" w:after="100"/>
        <w:ind w:left="720" w:hanging="360"/>
        <w:rPr>
          <w:rFonts w:eastAsia="Calibri"/>
          <w:b/>
          <w:sz w:val="22"/>
          <w:szCs w:val="22"/>
        </w:rPr>
      </w:pPr>
      <w:r w:rsidRPr="00A63C4F">
        <w:rPr>
          <w:rFonts w:eastAsia="Calibri"/>
          <w:b/>
          <w:sz w:val="22"/>
          <w:szCs w:val="22"/>
        </w:rPr>
        <w:t xml:space="preserve">Worked in an agile environment which promotes development iterations </w:t>
      </w:r>
      <w:proofErr w:type="gramStart"/>
      <w:r w:rsidRPr="00A63C4F">
        <w:rPr>
          <w:rFonts w:eastAsia="Calibri"/>
          <w:b/>
          <w:sz w:val="22"/>
          <w:szCs w:val="22"/>
        </w:rPr>
        <w:t>and  open</w:t>
      </w:r>
      <w:proofErr w:type="gramEnd"/>
      <w:r w:rsidRPr="00A63C4F">
        <w:rPr>
          <w:rFonts w:eastAsia="Calibri"/>
          <w:b/>
          <w:sz w:val="22"/>
          <w:szCs w:val="22"/>
        </w:rPr>
        <w:t xml:space="preserve"> collaboration  throughout the lifecycle of the project.</w:t>
      </w:r>
    </w:p>
    <w:p w:rsidR="00BC0831" w:rsidRPr="00A63C4F" w:rsidRDefault="00BC0831" w:rsidP="00BC0831">
      <w:pPr>
        <w:numPr>
          <w:ilvl w:val="0"/>
          <w:numId w:val="37"/>
        </w:numPr>
        <w:spacing w:before="100" w:after="100"/>
        <w:ind w:left="720" w:hanging="360"/>
        <w:rPr>
          <w:rFonts w:eastAsia="Calibri"/>
          <w:b/>
          <w:sz w:val="22"/>
          <w:szCs w:val="22"/>
        </w:rPr>
      </w:pPr>
      <w:r w:rsidRPr="00A63C4F">
        <w:rPr>
          <w:rFonts w:eastAsia="Calibri"/>
          <w:b/>
          <w:sz w:val="22"/>
          <w:szCs w:val="22"/>
        </w:rPr>
        <w:t>Have done testing on Virtual Machines using VM ware and by accessing machines remotely using VNC.</w:t>
      </w:r>
    </w:p>
    <w:p w:rsidR="00BC0831" w:rsidRPr="00A63C4F" w:rsidRDefault="00BC0831" w:rsidP="00BC0831">
      <w:pPr>
        <w:numPr>
          <w:ilvl w:val="0"/>
          <w:numId w:val="37"/>
        </w:numPr>
        <w:spacing w:before="100" w:after="100"/>
        <w:ind w:left="720" w:hanging="360"/>
        <w:rPr>
          <w:rFonts w:eastAsia="Calibri"/>
          <w:sz w:val="22"/>
          <w:szCs w:val="22"/>
        </w:rPr>
      </w:pPr>
      <w:r w:rsidRPr="00A63C4F">
        <w:rPr>
          <w:rFonts w:eastAsia="Calibri"/>
          <w:sz w:val="22"/>
          <w:szCs w:val="22"/>
        </w:rPr>
        <w:t xml:space="preserve">Worked with production support team on hot fixes and the SC tickets which were a part of the hot fixes. </w:t>
      </w:r>
    </w:p>
    <w:p w:rsidR="00BC0831" w:rsidRPr="00A63C4F" w:rsidRDefault="00BC0831" w:rsidP="00BC0831">
      <w:pPr>
        <w:numPr>
          <w:ilvl w:val="0"/>
          <w:numId w:val="37"/>
        </w:numPr>
        <w:spacing w:before="100" w:after="100"/>
        <w:ind w:left="720" w:hanging="360"/>
        <w:rPr>
          <w:rFonts w:eastAsia="Calibri"/>
          <w:b/>
          <w:sz w:val="22"/>
          <w:szCs w:val="22"/>
        </w:rPr>
      </w:pPr>
      <w:r w:rsidRPr="00A63C4F">
        <w:rPr>
          <w:rFonts w:eastAsia="Calibri"/>
          <w:b/>
          <w:sz w:val="22"/>
          <w:szCs w:val="22"/>
        </w:rPr>
        <w:t>Did backend testing to check data population in various views of the UI for insert, update and deletion of data.</w:t>
      </w:r>
    </w:p>
    <w:p w:rsidR="00BC0831" w:rsidRPr="00A63C4F" w:rsidRDefault="00BC0831" w:rsidP="00BC0831">
      <w:pPr>
        <w:numPr>
          <w:ilvl w:val="0"/>
          <w:numId w:val="37"/>
        </w:numPr>
        <w:spacing w:before="100" w:after="100"/>
        <w:ind w:left="720" w:hanging="360"/>
        <w:rPr>
          <w:rFonts w:eastAsia="Calibri"/>
          <w:sz w:val="22"/>
          <w:szCs w:val="22"/>
        </w:rPr>
      </w:pPr>
      <w:r w:rsidRPr="00A63C4F">
        <w:rPr>
          <w:rFonts w:eastAsia="Calibri"/>
          <w:sz w:val="22"/>
          <w:szCs w:val="22"/>
        </w:rPr>
        <w:t xml:space="preserve">Have done Performance based testing as part of helping the Performance team to analyze wait time on various views and other performance issues occurring in Production. </w:t>
      </w:r>
    </w:p>
    <w:p w:rsidR="00BC0831" w:rsidRPr="00A63C4F" w:rsidRDefault="00BC0831" w:rsidP="00BC0831">
      <w:pPr>
        <w:numPr>
          <w:ilvl w:val="0"/>
          <w:numId w:val="37"/>
        </w:numPr>
        <w:spacing w:before="100" w:after="100"/>
        <w:ind w:left="720" w:hanging="360"/>
        <w:rPr>
          <w:rFonts w:eastAsia="Calibri"/>
          <w:sz w:val="22"/>
          <w:szCs w:val="22"/>
        </w:rPr>
      </w:pPr>
      <w:r w:rsidRPr="00A63C4F">
        <w:rPr>
          <w:rFonts w:eastAsia="Calibri"/>
          <w:sz w:val="22"/>
          <w:szCs w:val="22"/>
        </w:rPr>
        <w:lastRenderedPageBreak/>
        <w:t xml:space="preserve">Interaction with Developers, Business, production support group and rest of the team for updating and change management. </w:t>
      </w:r>
    </w:p>
    <w:p w:rsidR="00BC0831" w:rsidRPr="00A63C4F" w:rsidRDefault="00BC0831" w:rsidP="00BC0831">
      <w:pPr>
        <w:numPr>
          <w:ilvl w:val="0"/>
          <w:numId w:val="37"/>
        </w:numPr>
        <w:spacing w:before="100" w:after="100"/>
        <w:ind w:left="720" w:hanging="360"/>
        <w:rPr>
          <w:rFonts w:eastAsia="Calibri"/>
          <w:sz w:val="22"/>
          <w:szCs w:val="22"/>
        </w:rPr>
      </w:pPr>
      <w:r w:rsidRPr="00A63C4F">
        <w:rPr>
          <w:rFonts w:eastAsia="Calibri"/>
          <w:sz w:val="22"/>
          <w:szCs w:val="22"/>
        </w:rPr>
        <w:t xml:space="preserve">Defect management using QC. </w:t>
      </w:r>
    </w:p>
    <w:p w:rsidR="00BC0831" w:rsidRPr="00A63C4F" w:rsidRDefault="00BC0831" w:rsidP="00BC0831">
      <w:pPr>
        <w:spacing w:before="100" w:after="100"/>
        <w:rPr>
          <w:rFonts w:eastAsia="Calibri"/>
          <w:b/>
          <w:sz w:val="22"/>
          <w:szCs w:val="22"/>
        </w:rPr>
      </w:pPr>
      <w:r w:rsidRPr="00A63C4F">
        <w:rPr>
          <w:rFonts w:eastAsia="Calibri"/>
          <w:b/>
          <w:sz w:val="22"/>
          <w:szCs w:val="22"/>
          <w:u w:val="single"/>
        </w:rPr>
        <w:t>Environment</w:t>
      </w:r>
      <w:r w:rsidRPr="00A63C4F">
        <w:rPr>
          <w:rFonts w:eastAsia="Calibri"/>
          <w:b/>
          <w:sz w:val="22"/>
          <w:szCs w:val="22"/>
        </w:rPr>
        <w:t>: Win NT/ 2K, Mac OS</w:t>
      </w:r>
      <w:r w:rsidRPr="00A63C4F">
        <w:rPr>
          <w:rFonts w:eastAsia="Calibri"/>
          <w:b/>
          <w:color w:val="000000"/>
          <w:sz w:val="22"/>
          <w:szCs w:val="22"/>
        </w:rPr>
        <w:t xml:space="preserve"> 10.4.11 , IE 6.0, </w:t>
      </w:r>
      <w:proofErr w:type="spellStart"/>
      <w:r w:rsidRPr="00A63C4F">
        <w:rPr>
          <w:rFonts w:eastAsia="Calibri"/>
          <w:b/>
          <w:color w:val="000000"/>
          <w:sz w:val="22"/>
          <w:szCs w:val="22"/>
        </w:rPr>
        <w:t>FireFox</w:t>
      </w:r>
      <w:proofErr w:type="spellEnd"/>
      <w:r w:rsidRPr="00A63C4F">
        <w:rPr>
          <w:rFonts w:eastAsia="Calibri"/>
          <w:b/>
          <w:color w:val="000000"/>
          <w:sz w:val="22"/>
          <w:szCs w:val="22"/>
        </w:rPr>
        <w:t xml:space="preserve"> 2.0.11</w:t>
      </w:r>
      <w:r w:rsidRPr="00A63C4F">
        <w:rPr>
          <w:rFonts w:eastAsia="Calibri"/>
          <w:b/>
          <w:sz w:val="22"/>
          <w:szCs w:val="22"/>
        </w:rPr>
        <w:t xml:space="preserve">, Unix,  Mercury Quality Center 9.0, </w:t>
      </w:r>
      <w:proofErr w:type="spellStart"/>
      <w:r w:rsidRPr="00A63C4F">
        <w:rPr>
          <w:rFonts w:eastAsia="Calibri"/>
          <w:b/>
          <w:sz w:val="22"/>
          <w:szCs w:val="22"/>
        </w:rPr>
        <w:t>WinRunner</w:t>
      </w:r>
      <w:proofErr w:type="spellEnd"/>
      <w:r w:rsidRPr="00A63C4F">
        <w:rPr>
          <w:rFonts w:eastAsia="Calibri"/>
          <w:b/>
          <w:sz w:val="22"/>
          <w:szCs w:val="22"/>
        </w:rPr>
        <w:t xml:space="preserve"> 8.2, </w:t>
      </w:r>
      <w:proofErr w:type="spellStart"/>
      <w:r w:rsidRPr="00A63C4F">
        <w:rPr>
          <w:rFonts w:eastAsia="Calibri"/>
          <w:b/>
          <w:sz w:val="22"/>
          <w:szCs w:val="22"/>
        </w:rPr>
        <w:t>Loadrunner</w:t>
      </w:r>
      <w:proofErr w:type="spellEnd"/>
      <w:r w:rsidRPr="00A63C4F">
        <w:rPr>
          <w:rFonts w:eastAsia="Calibri"/>
          <w:b/>
          <w:sz w:val="22"/>
          <w:szCs w:val="22"/>
        </w:rPr>
        <w:t xml:space="preserve"> 8.1, Java, html, JSP, </w:t>
      </w:r>
      <w:proofErr w:type="spellStart"/>
      <w:r w:rsidRPr="00A63C4F">
        <w:rPr>
          <w:rFonts w:eastAsia="Calibri"/>
          <w:b/>
          <w:sz w:val="22"/>
          <w:szCs w:val="22"/>
        </w:rPr>
        <w:t>Javascript</w:t>
      </w:r>
      <w:proofErr w:type="spellEnd"/>
      <w:r w:rsidRPr="00A63C4F">
        <w:rPr>
          <w:rFonts w:eastAsia="Calibri"/>
          <w:b/>
          <w:sz w:val="22"/>
          <w:szCs w:val="22"/>
        </w:rPr>
        <w:t xml:space="preserve">,  Oracle 10g, and WebSphere </w:t>
      </w:r>
    </w:p>
    <w:p w:rsidR="00BC0831" w:rsidRPr="00A63C4F" w:rsidRDefault="00BC0831" w:rsidP="00BC0831">
      <w:pPr>
        <w:spacing w:before="100" w:after="100"/>
        <w:rPr>
          <w:rFonts w:eastAsia="Calibri"/>
          <w:b/>
          <w:sz w:val="22"/>
          <w:szCs w:val="22"/>
        </w:rPr>
      </w:pPr>
      <w:proofErr w:type="gramStart"/>
      <w:r w:rsidRPr="00A63C4F">
        <w:rPr>
          <w:rFonts w:eastAsia="Calibri"/>
          <w:b/>
          <w:sz w:val="22"/>
          <w:szCs w:val="22"/>
        </w:rPr>
        <w:t>application</w:t>
      </w:r>
      <w:proofErr w:type="gramEnd"/>
      <w:r w:rsidRPr="00A63C4F">
        <w:rPr>
          <w:rFonts w:eastAsia="Calibri"/>
          <w:b/>
          <w:sz w:val="22"/>
          <w:szCs w:val="22"/>
        </w:rPr>
        <w:t xml:space="preserve"> server 6.1.</w:t>
      </w:r>
    </w:p>
    <w:p w:rsidR="00BC0831" w:rsidRPr="00A63C4F" w:rsidRDefault="00BC0831" w:rsidP="00BC0831">
      <w:pPr>
        <w:spacing w:before="100" w:after="100"/>
        <w:rPr>
          <w:rFonts w:eastAsia="Calibri"/>
          <w:b/>
          <w:sz w:val="22"/>
          <w:szCs w:val="22"/>
        </w:rPr>
      </w:pPr>
    </w:p>
    <w:p w:rsidR="00BC0831" w:rsidRPr="00A63C4F" w:rsidRDefault="00BC0831" w:rsidP="00BC0831">
      <w:pPr>
        <w:rPr>
          <w:rFonts w:eastAsia="Calibri"/>
          <w:b/>
          <w:sz w:val="22"/>
          <w:szCs w:val="22"/>
          <w:u w:val="single"/>
        </w:rPr>
      </w:pPr>
      <w:r w:rsidRPr="00A63C4F">
        <w:rPr>
          <w:rFonts w:eastAsia="Calibri"/>
          <w:b/>
          <w:sz w:val="22"/>
          <w:szCs w:val="22"/>
          <w:u w:val="single"/>
        </w:rPr>
        <w:t>Monarch Media</w:t>
      </w:r>
      <w:proofErr w:type="gramStart"/>
      <w:r w:rsidRPr="00A63C4F">
        <w:rPr>
          <w:rFonts w:eastAsia="Calibri"/>
          <w:b/>
          <w:sz w:val="22"/>
          <w:szCs w:val="22"/>
          <w:u w:val="single"/>
        </w:rPr>
        <w:t>,  CA</w:t>
      </w:r>
      <w:proofErr w:type="gramEnd"/>
      <w:r w:rsidRPr="00A63C4F">
        <w:rPr>
          <w:rFonts w:eastAsia="Calibri"/>
          <w:b/>
          <w:sz w:val="22"/>
          <w:szCs w:val="22"/>
          <w:u w:val="single"/>
        </w:rPr>
        <w:t xml:space="preserve"> </w:t>
      </w:r>
      <w:r w:rsidRPr="00A63C4F">
        <w:rPr>
          <w:rFonts w:eastAsia="Calibri"/>
          <w:b/>
          <w:sz w:val="22"/>
          <w:szCs w:val="22"/>
        </w:rPr>
        <w:t xml:space="preserve"> </w:t>
      </w:r>
      <w:r w:rsidRPr="00A63C4F">
        <w:rPr>
          <w:rFonts w:eastAsia="Calibri"/>
          <w:b/>
          <w:sz w:val="22"/>
          <w:szCs w:val="22"/>
        </w:rPr>
        <w:tab/>
      </w:r>
      <w:r w:rsidRPr="00A63C4F">
        <w:rPr>
          <w:rFonts w:eastAsia="Calibri"/>
          <w:b/>
          <w:sz w:val="22"/>
          <w:szCs w:val="22"/>
        </w:rPr>
        <w:tab/>
        <w:t xml:space="preserve">                            </w:t>
      </w:r>
      <w:r w:rsidRPr="00A63C4F">
        <w:rPr>
          <w:rFonts w:eastAsia="Calibri"/>
          <w:b/>
          <w:sz w:val="22"/>
          <w:szCs w:val="22"/>
        </w:rPr>
        <w:tab/>
        <w:t xml:space="preserve">                        </w:t>
      </w:r>
      <w:r w:rsidRPr="00A63C4F">
        <w:rPr>
          <w:rFonts w:eastAsia="Calibri"/>
          <w:b/>
          <w:sz w:val="22"/>
          <w:szCs w:val="22"/>
        </w:rPr>
        <w:tab/>
        <w:t xml:space="preserve">             Nov 05- Apr 06 </w:t>
      </w:r>
    </w:p>
    <w:p w:rsidR="00BC0831" w:rsidRPr="00A63C4F" w:rsidRDefault="00BC0831" w:rsidP="00BC0831">
      <w:pPr>
        <w:jc w:val="both"/>
        <w:rPr>
          <w:rFonts w:eastAsia="Calibri"/>
          <w:b/>
          <w:sz w:val="22"/>
          <w:szCs w:val="22"/>
        </w:rPr>
      </w:pPr>
      <w:r w:rsidRPr="00A63C4F">
        <w:rPr>
          <w:rFonts w:eastAsia="Calibri"/>
          <w:b/>
          <w:sz w:val="22"/>
          <w:szCs w:val="22"/>
        </w:rPr>
        <w:t>QA Engineer/Consultant</w:t>
      </w:r>
    </w:p>
    <w:p w:rsidR="00BC0831" w:rsidRPr="00A63C4F" w:rsidRDefault="00BC0831" w:rsidP="00BC0831">
      <w:pPr>
        <w:jc w:val="both"/>
        <w:rPr>
          <w:rFonts w:eastAsia="Calibri"/>
          <w:b/>
          <w:sz w:val="22"/>
          <w:szCs w:val="22"/>
        </w:rPr>
      </w:pPr>
    </w:p>
    <w:p w:rsidR="00BC0831" w:rsidRPr="00A63C4F" w:rsidRDefault="00BC0831" w:rsidP="00BC0831">
      <w:pPr>
        <w:spacing w:before="100" w:after="100"/>
        <w:rPr>
          <w:rFonts w:eastAsia="Calibri"/>
          <w:b/>
          <w:sz w:val="22"/>
          <w:szCs w:val="22"/>
        </w:rPr>
      </w:pPr>
      <w:r w:rsidRPr="00A63C4F">
        <w:rPr>
          <w:rFonts w:eastAsia="Calibri"/>
          <w:sz w:val="22"/>
          <w:szCs w:val="22"/>
        </w:rPr>
        <w:t>Monarch Media, Inc. is a full-service web and database-development company. For the past nine years they have supplied business, government, education, and non-profit organizations with web solutions that inform and educate. They bring to the table a wealth of knowledge about best practices in web usability, distance learning, programming, and project management. Integrating the advertising, direct marketing, media and imaging industries into a seamless and in applying fast advancing software applications drawn from emerging digital technologies.</w:t>
      </w:r>
    </w:p>
    <w:p w:rsidR="00BC0831" w:rsidRPr="00A63C4F" w:rsidRDefault="00BC0831" w:rsidP="00BC0831">
      <w:pPr>
        <w:jc w:val="both"/>
        <w:rPr>
          <w:rFonts w:eastAsia="Calibri"/>
          <w:b/>
          <w:sz w:val="22"/>
          <w:szCs w:val="22"/>
        </w:rPr>
      </w:pPr>
    </w:p>
    <w:p w:rsidR="00BC0831" w:rsidRPr="00A63C4F" w:rsidRDefault="00BC0831" w:rsidP="00BC0831">
      <w:pPr>
        <w:jc w:val="both"/>
        <w:rPr>
          <w:rFonts w:eastAsia="Calibri"/>
          <w:b/>
          <w:sz w:val="22"/>
          <w:szCs w:val="22"/>
          <w:u w:val="single"/>
        </w:rPr>
      </w:pPr>
      <w:r w:rsidRPr="00A63C4F">
        <w:rPr>
          <w:rFonts w:eastAsia="Calibri"/>
          <w:b/>
          <w:sz w:val="22"/>
          <w:szCs w:val="22"/>
          <w:u w:val="single"/>
        </w:rPr>
        <w:t>Responsibilities:</w:t>
      </w:r>
    </w:p>
    <w:p w:rsidR="00BC0831" w:rsidRPr="00A63C4F" w:rsidRDefault="00BC0831" w:rsidP="00BC0831">
      <w:pPr>
        <w:numPr>
          <w:ilvl w:val="0"/>
          <w:numId w:val="38"/>
        </w:numPr>
        <w:ind w:left="720" w:hanging="360"/>
        <w:jc w:val="both"/>
        <w:rPr>
          <w:rFonts w:eastAsia="Calibri"/>
          <w:sz w:val="22"/>
          <w:szCs w:val="22"/>
        </w:rPr>
      </w:pPr>
      <w:r w:rsidRPr="00A63C4F">
        <w:rPr>
          <w:rFonts w:eastAsia="Calibri"/>
          <w:sz w:val="22"/>
          <w:szCs w:val="22"/>
        </w:rPr>
        <w:t>Involved in the Design and Development of the Test Scenarios.</w:t>
      </w:r>
    </w:p>
    <w:p w:rsidR="00BC0831" w:rsidRPr="00A63C4F" w:rsidRDefault="00BC0831" w:rsidP="00BC0831">
      <w:pPr>
        <w:numPr>
          <w:ilvl w:val="0"/>
          <w:numId w:val="38"/>
        </w:numPr>
        <w:ind w:left="720" w:hanging="360"/>
        <w:jc w:val="both"/>
        <w:rPr>
          <w:rFonts w:eastAsia="Calibri"/>
          <w:sz w:val="22"/>
          <w:szCs w:val="22"/>
        </w:rPr>
      </w:pPr>
      <w:r w:rsidRPr="00A63C4F">
        <w:rPr>
          <w:rFonts w:eastAsia="Calibri"/>
          <w:sz w:val="22"/>
          <w:szCs w:val="22"/>
        </w:rPr>
        <w:t>Development and Execution of Test Plan, Test Design.</w:t>
      </w:r>
    </w:p>
    <w:p w:rsidR="00BC0831" w:rsidRPr="00A63C4F" w:rsidRDefault="00BC0831" w:rsidP="00BC0831">
      <w:pPr>
        <w:numPr>
          <w:ilvl w:val="0"/>
          <w:numId w:val="38"/>
        </w:numPr>
        <w:ind w:left="720" w:hanging="360"/>
        <w:jc w:val="both"/>
        <w:rPr>
          <w:rFonts w:eastAsia="Calibri"/>
          <w:sz w:val="22"/>
          <w:szCs w:val="22"/>
        </w:rPr>
      </w:pPr>
      <w:r w:rsidRPr="00A63C4F">
        <w:rPr>
          <w:rFonts w:eastAsia="Calibri"/>
          <w:sz w:val="22"/>
          <w:szCs w:val="22"/>
        </w:rPr>
        <w:t>Performed Black Box and manual testing of the application to test the system for both the functional and user requirements for positive and negative scenarios.</w:t>
      </w:r>
    </w:p>
    <w:p w:rsidR="00BC0831" w:rsidRPr="00A63C4F" w:rsidRDefault="00BC0831" w:rsidP="00BC0831">
      <w:pPr>
        <w:numPr>
          <w:ilvl w:val="0"/>
          <w:numId w:val="38"/>
        </w:numPr>
        <w:ind w:left="720" w:hanging="360"/>
        <w:jc w:val="both"/>
        <w:rPr>
          <w:rFonts w:eastAsia="Calibri"/>
          <w:sz w:val="22"/>
          <w:szCs w:val="22"/>
        </w:rPr>
      </w:pPr>
      <w:r w:rsidRPr="00A63C4F">
        <w:rPr>
          <w:rFonts w:eastAsia="Calibri"/>
          <w:sz w:val="22"/>
          <w:szCs w:val="22"/>
        </w:rPr>
        <w:t>Identification, Development and Validation of Test Cases and executing them.</w:t>
      </w:r>
    </w:p>
    <w:p w:rsidR="00BC0831" w:rsidRPr="00A63C4F" w:rsidRDefault="00BC0831" w:rsidP="00BC0831">
      <w:pPr>
        <w:numPr>
          <w:ilvl w:val="0"/>
          <w:numId w:val="38"/>
        </w:numPr>
        <w:ind w:left="720" w:hanging="360"/>
        <w:jc w:val="both"/>
        <w:rPr>
          <w:rFonts w:eastAsia="Calibri"/>
          <w:sz w:val="22"/>
          <w:szCs w:val="22"/>
        </w:rPr>
      </w:pPr>
      <w:r w:rsidRPr="00A63C4F">
        <w:rPr>
          <w:rFonts w:eastAsia="Calibri"/>
          <w:sz w:val="22"/>
          <w:szCs w:val="22"/>
        </w:rPr>
        <w:t>Development of Test Case Matrix for Functional, Regression and User Acceptance Testing.</w:t>
      </w:r>
    </w:p>
    <w:p w:rsidR="00BC0831" w:rsidRPr="00A63C4F" w:rsidRDefault="00BC0831" w:rsidP="00BC0831">
      <w:pPr>
        <w:numPr>
          <w:ilvl w:val="0"/>
          <w:numId w:val="38"/>
        </w:numPr>
        <w:ind w:left="720" w:hanging="360"/>
        <w:jc w:val="both"/>
        <w:rPr>
          <w:rFonts w:eastAsia="Calibri"/>
          <w:b/>
          <w:sz w:val="22"/>
          <w:szCs w:val="22"/>
        </w:rPr>
      </w:pPr>
      <w:r w:rsidRPr="00A63C4F">
        <w:rPr>
          <w:rFonts w:eastAsia="Calibri"/>
          <w:b/>
          <w:sz w:val="22"/>
          <w:szCs w:val="22"/>
        </w:rPr>
        <w:t>Test Management Using Rational Test Manager.</w:t>
      </w:r>
    </w:p>
    <w:p w:rsidR="00BC0831" w:rsidRPr="00A63C4F" w:rsidRDefault="00BC0831" w:rsidP="00BC0831">
      <w:pPr>
        <w:numPr>
          <w:ilvl w:val="0"/>
          <w:numId w:val="38"/>
        </w:numPr>
        <w:ind w:left="720" w:hanging="360"/>
        <w:jc w:val="both"/>
        <w:rPr>
          <w:rFonts w:eastAsia="Calibri"/>
          <w:sz w:val="22"/>
          <w:szCs w:val="22"/>
        </w:rPr>
      </w:pPr>
      <w:r w:rsidRPr="00A63C4F">
        <w:rPr>
          <w:rFonts w:eastAsia="Calibri"/>
          <w:sz w:val="22"/>
          <w:szCs w:val="22"/>
        </w:rPr>
        <w:t>Involved in writing and executing automation scripts using Perl.</w:t>
      </w:r>
    </w:p>
    <w:p w:rsidR="00BC0831" w:rsidRPr="00A63C4F" w:rsidRDefault="00BC0831" w:rsidP="00BC0831">
      <w:pPr>
        <w:numPr>
          <w:ilvl w:val="0"/>
          <w:numId w:val="38"/>
        </w:numPr>
        <w:ind w:left="720" w:hanging="360"/>
        <w:jc w:val="both"/>
        <w:rPr>
          <w:rFonts w:eastAsia="Calibri"/>
          <w:b/>
          <w:sz w:val="22"/>
          <w:szCs w:val="22"/>
        </w:rPr>
      </w:pPr>
      <w:r w:rsidRPr="00A63C4F">
        <w:rPr>
          <w:rFonts w:eastAsia="Calibri"/>
          <w:b/>
          <w:sz w:val="22"/>
          <w:szCs w:val="22"/>
        </w:rPr>
        <w:t xml:space="preserve">Involved in executing </w:t>
      </w:r>
      <w:proofErr w:type="spellStart"/>
      <w:proofErr w:type="gramStart"/>
      <w:r w:rsidRPr="00A63C4F">
        <w:rPr>
          <w:rFonts w:eastAsia="Calibri"/>
          <w:b/>
          <w:sz w:val="22"/>
          <w:szCs w:val="22"/>
        </w:rPr>
        <w:t>unix</w:t>
      </w:r>
      <w:proofErr w:type="spellEnd"/>
      <w:proofErr w:type="gramEnd"/>
      <w:r w:rsidRPr="00A63C4F">
        <w:rPr>
          <w:rFonts w:eastAsia="Calibri"/>
          <w:b/>
          <w:sz w:val="22"/>
          <w:szCs w:val="22"/>
        </w:rPr>
        <w:t xml:space="preserve"> shell scripts for checking application log files in the course of testing.</w:t>
      </w:r>
    </w:p>
    <w:p w:rsidR="00BC0831" w:rsidRPr="00A63C4F" w:rsidRDefault="00BC0831" w:rsidP="00BC0831">
      <w:pPr>
        <w:numPr>
          <w:ilvl w:val="0"/>
          <w:numId w:val="38"/>
        </w:numPr>
        <w:ind w:left="720" w:hanging="360"/>
        <w:jc w:val="both"/>
        <w:rPr>
          <w:rFonts w:eastAsia="Calibri"/>
          <w:sz w:val="22"/>
          <w:szCs w:val="22"/>
        </w:rPr>
      </w:pPr>
      <w:r w:rsidRPr="00A63C4F">
        <w:rPr>
          <w:rFonts w:eastAsia="Calibri"/>
          <w:sz w:val="22"/>
          <w:szCs w:val="22"/>
        </w:rPr>
        <w:t>Worked with application developers to create test plans and while performing product, integration and user testing.</w:t>
      </w:r>
    </w:p>
    <w:p w:rsidR="00BC0831" w:rsidRPr="00A63C4F" w:rsidRDefault="00BC0831" w:rsidP="00BC0831">
      <w:pPr>
        <w:numPr>
          <w:ilvl w:val="0"/>
          <w:numId w:val="38"/>
        </w:numPr>
        <w:ind w:left="720" w:hanging="360"/>
        <w:jc w:val="both"/>
        <w:rPr>
          <w:rFonts w:eastAsia="Calibri"/>
          <w:sz w:val="22"/>
          <w:szCs w:val="22"/>
        </w:rPr>
      </w:pPr>
      <w:r w:rsidRPr="00A63C4F">
        <w:rPr>
          <w:rFonts w:eastAsia="Calibri"/>
          <w:sz w:val="22"/>
          <w:szCs w:val="22"/>
        </w:rPr>
        <w:t xml:space="preserve">Interaction with Developer, Customer experiences and rest of the team for updating and change management. </w:t>
      </w:r>
    </w:p>
    <w:p w:rsidR="00BC0831" w:rsidRPr="00A63C4F" w:rsidRDefault="00BC0831" w:rsidP="00BC0831">
      <w:pPr>
        <w:numPr>
          <w:ilvl w:val="0"/>
          <w:numId w:val="38"/>
        </w:numPr>
        <w:ind w:left="720" w:hanging="360"/>
        <w:jc w:val="both"/>
        <w:rPr>
          <w:rFonts w:eastAsia="Calibri"/>
          <w:sz w:val="22"/>
          <w:szCs w:val="22"/>
        </w:rPr>
      </w:pPr>
      <w:r w:rsidRPr="00A63C4F">
        <w:rPr>
          <w:rFonts w:eastAsia="Calibri"/>
          <w:sz w:val="22"/>
          <w:szCs w:val="22"/>
        </w:rPr>
        <w:t xml:space="preserve">Identified Bugs, Reviewed Bugs, and Reported bugs using Defect Tracking and Reporting utility (Clear Quest). </w:t>
      </w:r>
    </w:p>
    <w:p w:rsidR="00BC0831" w:rsidRPr="00A63C4F" w:rsidRDefault="00BC0831" w:rsidP="00BC0831">
      <w:pPr>
        <w:jc w:val="both"/>
        <w:rPr>
          <w:rFonts w:eastAsia="Calibri"/>
          <w:sz w:val="22"/>
          <w:szCs w:val="22"/>
        </w:rPr>
      </w:pPr>
    </w:p>
    <w:p w:rsidR="00BC0831" w:rsidRPr="00A63C4F" w:rsidRDefault="00BC0831" w:rsidP="00BC0831">
      <w:pPr>
        <w:rPr>
          <w:rFonts w:eastAsia="Calibri"/>
          <w:sz w:val="22"/>
          <w:szCs w:val="22"/>
        </w:rPr>
      </w:pPr>
    </w:p>
    <w:p w:rsidR="00BC0831" w:rsidRPr="00A63C4F" w:rsidRDefault="00BC0831" w:rsidP="00BC0831">
      <w:pPr>
        <w:keepNext/>
        <w:spacing w:before="100" w:after="100"/>
        <w:jc w:val="both"/>
        <w:rPr>
          <w:rFonts w:eastAsia="Calibri"/>
          <w:sz w:val="22"/>
          <w:szCs w:val="22"/>
        </w:rPr>
      </w:pPr>
      <w:r w:rsidRPr="00A63C4F">
        <w:rPr>
          <w:rFonts w:eastAsia="Calibri"/>
          <w:b/>
          <w:sz w:val="22"/>
          <w:szCs w:val="22"/>
          <w:u w:val="single"/>
        </w:rPr>
        <w:t>Environment</w:t>
      </w:r>
      <w:r w:rsidRPr="00A63C4F">
        <w:rPr>
          <w:rFonts w:eastAsia="Calibri"/>
          <w:b/>
          <w:sz w:val="22"/>
          <w:szCs w:val="22"/>
        </w:rPr>
        <w:t xml:space="preserve">: Win NT/ 2K, Rational Test Manager, Clear Quest, J2EE, Java, Oracle 10g, and WebSphere, Perl 5.8.0, </w:t>
      </w:r>
      <w:proofErr w:type="gramStart"/>
      <w:r w:rsidRPr="00A63C4F">
        <w:rPr>
          <w:rFonts w:eastAsia="Calibri"/>
          <w:b/>
          <w:sz w:val="22"/>
          <w:szCs w:val="22"/>
        </w:rPr>
        <w:t>Unix</w:t>
      </w:r>
      <w:proofErr w:type="gramEnd"/>
      <w:r w:rsidRPr="00A63C4F">
        <w:rPr>
          <w:rFonts w:eastAsia="Calibri"/>
          <w:b/>
          <w:sz w:val="22"/>
          <w:szCs w:val="22"/>
        </w:rPr>
        <w:t xml:space="preserve"> Shell Scripts</w:t>
      </w:r>
    </w:p>
    <w:p w:rsidR="00BC0831" w:rsidRPr="00A63C4F" w:rsidRDefault="00BC0831" w:rsidP="00BC0831">
      <w:pPr>
        <w:spacing w:before="100" w:after="100"/>
        <w:rPr>
          <w:rFonts w:eastAsia="Calibri"/>
          <w:sz w:val="22"/>
          <w:szCs w:val="22"/>
        </w:rPr>
      </w:pPr>
      <w:r w:rsidRPr="00A63C4F">
        <w:rPr>
          <w:rFonts w:eastAsia="Calibri"/>
          <w:b/>
          <w:sz w:val="22"/>
          <w:szCs w:val="22"/>
          <w:u w:val="single"/>
        </w:rPr>
        <w:t xml:space="preserve">CDLS consulting, Pune, India </w:t>
      </w:r>
      <w:r w:rsidRPr="00A63C4F">
        <w:rPr>
          <w:rFonts w:eastAsia="Calibri"/>
          <w:b/>
          <w:sz w:val="22"/>
          <w:szCs w:val="22"/>
        </w:rPr>
        <w:t>                                                                            Jan 05- Aug 05</w:t>
      </w:r>
    </w:p>
    <w:p w:rsidR="00BC0831" w:rsidRPr="00A63C4F" w:rsidRDefault="00BC0831" w:rsidP="00BC0831">
      <w:pPr>
        <w:spacing w:before="100" w:after="100"/>
        <w:rPr>
          <w:rFonts w:eastAsia="Calibri"/>
          <w:sz w:val="22"/>
          <w:szCs w:val="22"/>
        </w:rPr>
      </w:pPr>
      <w:r w:rsidRPr="00A63C4F">
        <w:rPr>
          <w:rFonts w:eastAsia="Calibri"/>
          <w:b/>
          <w:sz w:val="22"/>
          <w:szCs w:val="22"/>
        </w:rPr>
        <w:t>QA Engineer</w:t>
      </w:r>
    </w:p>
    <w:p w:rsidR="00BC0831" w:rsidRPr="00A63C4F" w:rsidRDefault="00BC0831" w:rsidP="00BC0831">
      <w:pPr>
        <w:spacing w:before="100" w:after="100"/>
        <w:rPr>
          <w:rFonts w:eastAsia="Calibri"/>
          <w:sz w:val="22"/>
          <w:szCs w:val="22"/>
        </w:rPr>
      </w:pPr>
      <w:r w:rsidRPr="00A63C4F">
        <w:rPr>
          <w:rFonts w:eastAsia="Calibri"/>
          <w:sz w:val="22"/>
          <w:szCs w:val="22"/>
        </w:rPr>
        <w:t>CDLS is an established US based, multi-strategy proprietary trading firm formed by professional traders to exploit opportunities in the global electronic futures and options markets. Online Share Trading is technology oriented software, with main focus on high performance stock exchange trading systems. They offer solutions to large hedge funds, foreign institutional investors. </w:t>
      </w:r>
    </w:p>
    <w:p w:rsidR="00BC0831" w:rsidRPr="00A63C4F" w:rsidRDefault="00BC0831" w:rsidP="00BC0831">
      <w:pPr>
        <w:spacing w:before="100" w:after="100"/>
        <w:rPr>
          <w:rFonts w:eastAsia="Calibri"/>
          <w:sz w:val="22"/>
          <w:szCs w:val="22"/>
        </w:rPr>
      </w:pPr>
      <w:r w:rsidRPr="00A63C4F">
        <w:rPr>
          <w:rFonts w:eastAsia="Calibri"/>
          <w:b/>
          <w:sz w:val="22"/>
          <w:szCs w:val="22"/>
          <w:u w:val="single"/>
        </w:rPr>
        <w:t>Responsibilities:</w:t>
      </w:r>
    </w:p>
    <w:p w:rsidR="00BC0831" w:rsidRPr="00A63C4F" w:rsidRDefault="00BC0831" w:rsidP="00BC0831">
      <w:pPr>
        <w:numPr>
          <w:ilvl w:val="0"/>
          <w:numId w:val="39"/>
        </w:numPr>
        <w:spacing w:before="100" w:after="100"/>
        <w:ind w:left="720" w:hanging="360"/>
        <w:rPr>
          <w:rFonts w:eastAsia="Calibri"/>
          <w:sz w:val="22"/>
          <w:szCs w:val="22"/>
        </w:rPr>
      </w:pPr>
      <w:r w:rsidRPr="00A63C4F">
        <w:rPr>
          <w:rFonts w:eastAsia="Calibri"/>
          <w:sz w:val="22"/>
          <w:szCs w:val="22"/>
        </w:rPr>
        <w:lastRenderedPageBreak/>
        <w:t xml:space="preserve">Comprehensive knowledge of iterative SDLC principles and QA best practices associated with functional, GUI, usability and performance requirements. </w:t>
      </w:r>
    </w:p>
    <w:p w:rsidR="00BC0831" w:rsidRPr="00A63C4F" w:rsidRDefault="00BC0831" w:rsidP="00BC0831">
      <w:pPr>
        <w:numPr>
          <w:ilvl w:val="0"/>
          <w:numId w:val="39"/>
        </w:numPr>
        <w:spacing w:before="100" w:after="100"/>
        <w:ind w:left="720" w:hanging="360"/>
        <w:rPr>
          <w:rFonts w:eastAsia="Calibri"/>
          <w:sz w:val="22"/>
          <w:szCs w:val="22"/>
        </w:rPr>
      </w:pPr>
      <w:r w:rsidRPr="00A63C4F">
        <w:rPr>
          <w:rFonts w:eastAsia="Calibri"/>
          <w:b/>
          <w:sz w:val="22"/>
          <w:szCs w:val="22"/>
        </w:rPr>
        <w:t>Analyzed, tested, and performed ambiguity reviews of business requirements and functional specification documents</w:t>
      </w:r>
      <w:r w:rsidRPr="00A63C4F">
        <w:rPr>
          <w:rFonts w:eastAsia="Calibri"/>
          <w:sz w:val="22"/>
          <w:szCs w:val="22"/>
        </w:rPr>
        <w:t xml:space="preserve">. </w:t>
      </w:r>
    </w:p>
    <w:p w:rsidR="00BC0831" w:rsidRPr="00A63C4F" w:rsidRDefault="00BC0831" w:rsidP="00BC0831">
      <w:pPr>
        <w:numPr>
          <w:ilvl w:val="0"/>
          <w:numId w:val="39"/>
        </w:numPr>
        <w:spacing w:before="100" w:after="100"/>
        <w:ind w:left="720" w:hanging="360"/>
        <w:rPr>
          <w:rFonts w:eastAsia="Calibri"/>
          <w:sz w:val="22"/>
          <w:szCs w:val="22"/>
        </w:rPr>
      </w:pPr>
      <w:r w:rsidRPr="00A63C4F">
        <w:rPr>
          <w:rFonts w:eastAsia="Calibri"/>
          <w:sz w:val="22"/>
          <w:szCs w:val="22"/>
        </w:rPr>
        <w:t xml:space="preserve">Utilized test automation tools to provide technical assistance in identifying, evaluating, and resolving complex test problems. </w:t>
      </w:r>
    </w:p>
    <w:p w:rsidR="00BC0831" w:rsidRPr="00A63C4F" w:rsidRDefault="00BC0831" w:rsidP="00BC0831">
      <w:pPr>
        <w:numPr>
          <w:ilvl w:val="0"/>
          <w:numId w:val="39"/>
        </w:numPr>
        <w:spacing w:before="100" w:after="100"/>
        <w:ind w:left="720" w:hanging="360"/>
        <w:rPr>
          <w:rFonts w:eastAsia="Calibri"/>
          <w:sz w:val="22"/>
          <w:szCs w:val="22"/>
        </w:rPr>
      </w:pPr>
      <w:r w:rsidRPr="00A63C4F">
        <w:rPr>
          <w:rFonts w:eastAsia="Calibri"/>
          <w:sz w:val="22"/>
          <w:szCs w:val="22"/>
        </w:rPr>
        <w:t xml:space="preserve">Logged, tracked, and verified resolution of system and specification defects. </w:t>
      </w:r>
    </w:p>
    <w:p w:rsidR="00BC0831" w:rsidRPr="00A63C4F" w:rsidRDefault="00BC0831" w:rsidP="00BC0831">
      <w:pPr>
        <w:numPr>
          <w:ilvl w:val="0"/>
          <w:numId w:val="39"/>
        </w:numPr>
        <w:spacing w:before="100" w:after="100"/>
        <w:ind w:left="720" w:hanging="360"/>
        <w:rPr>
          <w:rFonts w:eastAsia="Calibri"/>
          <w:sz w:val="22"/>
          <w:szCs w:val="22"/>
        </w:rPr>
      </w:pPr>
      <w:r w:rsidRPr="00A63C4F">
        <w:rPr>
          <w:rFonts w:eastAsia="Calibri"/>
          <w:sz w:val="22"/>
          <w:szCs w:val="22"/>
        </w:rPr>
        <w:t xml:space="preserve">Analyzed user's finding and provided problem solutions. </w:t>
      </w:r>
    </w:p>
    <w:p w:rsidR="00BC0831" w:rsidRPr="00A63C4F" w:rsidRDefault="00BC0831" w:rsidP="00BC0831">
      <w:pPr>
        <w:numPr>
          <w:ilvl w:val="0"/>
          <w:numId w:val="39"/>
        </w:numPr>
        <w:spacing w:before="100" w:after="100"/>
        <w:ind w:left="720" w:hanging="360"/>
        <w:rPr>
          <w:rFonts w:eastAsia="Calibri"/>
          <w:b/>
          <w:sz w:val="22"/>
          <w:szCs w:val="22"/>
        </w:rPr>
      </w:pPr>
      <w:r w:rsidRPr="00A63C4F">
        <w:rPr>
          <w:rFonts w:eastAsia="Calibri"/>
          <w:b/>
          <w:sz w:val="22"/>
          <w:szCs w:val="22"/>
        </w:rPr>
        <w:t xml:space="preserve">Prepared test plans and scripts for manual/automation testing. </w:t>
      </w:r>
    </w:p>
    <w:p w:rsidR="00BC0831" w:rsidRPr="00A63C4F" w:rsidRDefault="00BC0831" w:rsidP="00BC0831">
      <w:pPr>
        <w:numPr>
          <w:ilvl w:val="0"/>
          <w:numId w:val="39"/>
        </w:numPr>
        <w:spacing w:before="100" w:after="100"/>
        <w:ind w:left="720" w:hanging="360"/>
        <w:rPr>
          <w:rFonts w:eastAsia="Calibri"/>
          <w:sz w:val="22"/>
          <w:szCs w:val="22"/>
        </w:rPr>
      </w:pPr>
      <w:r w:rsidRPr="00A63C4F">
        <w:rPr>
          <w:rFonts w:eastAsia="Calibri"/>
          <w:sz w:val="22"/>
          <w:szCs w:val="22"/>
        </w:rPr>
        <w:t xml:space="preserve">Experienced in establishing QA standards, processes and procedures. </w:t>
      </w:r>
    </w:p>
    <w:p w:rsidR="00BC0831" w:rsidRPr="00A63C4F" w:rsidRDefault="00BC0831" w:rsidP="00BC0831">
      <w:pPr>
        <w:numPr>
          <w:ilvl w:val="0"/>
          <w:numId w:val="39"/>
        </w:numPr>
        <w:spacing w:before="100" w:after="100"/>
        <w:ind w:left="720" w:hanging="360"/>
        <w:rPr>
          <w:rFonts w:eastAsia="Calibri"/>
          <w:sz w:val="22"/>
          <w:szCs w:val="22"/>
        </w:rPr>
      </w:pPr>
      <w:r w:rsidRPr="00A63C4F">
        <w:rPr>
          <w:rFonts w:eastAsia="Calibri"/>
          <w:sz w:val="22"/>
          <w:szCs w:val="22"/>
        </w:rPr>
        <w:t xml:space="preserve">Extensive experience in test case planning, design, development and execution; test results analysis and reporting; defect management; and quality metrics. </w:t>
      </w:r>
    </w:p>
    <w:p w:rsidR="00BC0831" w:rsidRPr="00A63C4F" w:rsidRDefault="00BC0831" w:rsidP="00BC0831">
      <w:pPr>
        <w:numPr>
          <w:ilvl w:val="0"/>
          <w:numId w:val="39"/>
        </w:numPr>
        <w:spacing w:before="100" w:after="100"/>
        <w:ind w:left="720" w:hanging="360"/>
        <w:rPr>
          <w:rFonts w:eastAsia="Calibri"/>
          <w:sz w:val="22"/>
          <w:szCs w:val="22"/>
        </w:rPr>
      </w:pPr>
      <w:r w:rsidRPr="00A63C4F">
        <w:rPr>
          <w:rFonts w:eastAsia="Calibri"/>
          <w:sz w:val="22"/>
          <w:szCs w:val="22"/>
        </w:rPr>
        <w:t xml:space="preserve">Emphasis on integration, system and regression testing of transaction based applications. </w:t>
      </w:r>
    </w:p>
    <w:p w:rsidR="00BC0831" w:rsidRPr="00A63C4F" w:rsidRDefault="00BC0831" w:rsidP="00BC0831">
      <w:pPr>
        <w:numPr>
          <w:ilvl w:val="0"/>
          <w:numId w:val="39"/>
        </w:numPr>
        <w:spacing w:before="100" w:after="100"/>
        <w:ind w:left="720" w:hanging="360"/>
        <w:rPr>
          <w:rFonts w:eastAsia="Calibri"/>
          <w:sz w:val="22"/>
          <w:szCs w:val="22"/>
        </w:rPr>
      </w:pPr>
      <w:r w:rsidRPr="00A63C4F">
        <w:rPr>
          <w:rFonts w:eastAsia="Calibri"/>
          <w:sz w:val="22"/>
          <w:szCs w:val="22"/>
        </w:rPr>
        <w:t xml:space="preserve">Proficient in manual and automated testing methodologies, including data driven test design. </w:t>
      </w:r>
    </w:p>
    <w:p w:rsidR="00BC0831" w:rsidRPr="00A63C4F" w:rsidRDefault="00BC0831" w:rsidP="00BC0831">
      <w:pPr>
        <w:numPr>
          <w:ilvl w:val="0"/>
          <w:numId w:val="39"/>
        </w:numPr>
        <w:spacing w:before="100" w:after="100"/>
        <w:ind w:left="720" w:hanging="360"/>
        <w:rPr>
          <w:rFonts w:eastAsia="Calibri"/>
          <w:b/>
          <w:sz w:val="22"/>
          <w:szCs w:val="22"/>
        </w:rPr>
      </w:pPr>
      <w:r w:rsidRPr="00A63C4F">
        <w:rPr>
          <w:rFonts w:eastAsia="Calibri"/>
          <w:b/>
          <w:sz w:val="22"/>
          <w:szCs w:val="22"/>
        </w:rPr>
        <w:t xml:space="preserve">Developed new automation test scripts in QTP from scratch and maintained existing scripts in </w:t>
      </w:r>
      <w:proofErr w:type="spellStart"/>
      <w:r w:rsidRPr="00A63C4F">
        <w:rPr>
          <w:rFonts w:eastAsia="Calibri"/>
          <w:b/>
          <w:sz w:val="22"/>
          <w:szCs w:val="22"/>
        </w:rPr>
        <w:t>Winrunner</w:t>
      </w:r>
      <w:proofErr w:type="spellEnd"/>
      <w:r w:rsidRPr="00A63C4F">
        <w:rPr>
          <w:rFonts w:eastAsia="Calibri"/>
          <w:b/>
          <w:sz w:val="22"/>
          <w:szCs w:val="22"/>
        </w:rPr>
        <w:t>.</w:t>
      </w:r>
    </w:p>
    <w:p w:rsidR="00BC0831" w:rsidRPr="00A63C4F" w:rsidRDefault="00BC0831" w:rsidP="00BC0831">
      <w:pPr>
        <w:numPr>
          <w:ilvl w:val="0"/>
          <w:numId w:val="39"/>
        </w:numPr>
        <w:spacing w:before="100" w:after="100"/>
        <w:ind w:left="720" w:hanging="360"/>
        <w:rPr>
          <w:rFonts w:eastAsia="Calibri"/>
          <w:sz w:val="22"/>
          <w:szCs w:val="22"/>
        </w:rPr>
      </w:pPr>
      <w:r w:rsidRPr="00A63C4F">
        <w:rPr>
          <w:rFonts w:eastAsia="Calibri"/>
          <w:sz w:val="22"/>
          <w:szCs w:val="22"/>
        </w:rPr>
        <w:t xml:space="preserve">Ensured smooth migration of automation from </w:t>
      </w:r>
      <w:proofErr w:type="spellStart"/>
      <w:r w:rsidRPr="00A63C4F">
        <w:rPr>
          <w:rFonts w:eastAsia="Calibri"/>
          <w:sz w:val="22"/>
          <w:szCs w:val="22"/>
        </w:rPr>
        <w:t>Winrunner</w:t>
      </w:r>
      <w:proofErr w:type="spellEnd"/>
      <w:r w:rsidRPr="00A63C4F">
        <w:rPr>
          <w:rFonts w:eastAsia="Calibri"/>
          <w:sz w:val="22"/>
          <w:szCs w:val="22"/>
        </w:rPr>
        <w:t xml:space="preserve"> to QTP.</w:t>
      </w:r>
    </w:p>
    <w:p w:rsidR="00BC0831" w:rsidRPr="00A63C4F" w:rsidRDefault="00BC0831" w:rsidP="00BC0831">
      <w:pPr>
        <w:numPr>
          <w:ilvl w:val="0"/>
          <w:numId w:val="39"/>
        </w:numPr>
        <w:spacing w:before="100" w:after="100"/>
        <w:ind w:left="720" w:hanging="360"/>
        <w:rPr>
          <w:rFonts w:eastAsia="Calibri"/>
          <w:sz w:val="22"/>
          <w:szCs w:val="22"/>
        </w:rPr>
      </w:pPr>
      <w:r w:rsidRPr="00A63C4F">
        <w:rPr>
          <w:rFonts w:eastAsia="Calibri"/>
          <w:sz w:val="22"/>
          <w:szCs w:val="22"/>
        </w:rPr>
        <w:t xml:space="preserve">Developed and executed test cases and scripts to validate the functionality. </w:t>
      </w:r>
    </w:p>
    <w:p w:rsidR="00BC0831" w:rsidRPr="00A63C4F" w:rsidRDefault="00BC0831" w:rsidP="00BC0831">
      <w:pPr>
        <w:spacing w:before="100" w:after="100"/>
        <w:rPr>
          <w:rFonts w:eastAsia="Calibri"/>
          <w:b/>
          <w:sz w:val="22"/>
          <w:szCs w:val="22"/>
        </w:rPr>
      </w:pPr>
      <w:r w:rsidRPr="00A63C4F">
        <w:rPr>
          <w:rFonts w:eastAsia="Calibri"/>
          <w:b/>
          <w:sz w:val="22"/>
          <w:szCs w:val="22"/>
          <w:u w:val="single"/>
        </w:rPr>
        <w:t>Environment</w:t>
      </w:r>
      <w:r w:rsidRPr="00A63C4F">
        <w:rPr>
          <w:rFonts w:eastAsia="Calibri"/>
          <w:b/>
          <w:sz w:val="22"/>
          <w:szCs w:val="22"/>
        </w:rPr>
        <w:t xml:space="preserve">: Win NT/ 2K, J2EE, html, Java, </w:t>
      </w:r>
      <w:proofErr w:type="spellStart"/>
      <w:r w:rsidRPr="00A63C4F">
        <w:rPr>
          <w:rFonts w:eastAsia="Calibri"/>
          <w:b/>
          <w:sz w:val="22"/>
          <w:szCs w:val="22"/>
        </w:rPr>
        <w:t>SQLServer</w:t>
      </w:r>
      <w:proofErr w:type="spellEnd"/>
      <w:r w:rsidRPr="00A63C4F">
        <w:rPr>
          <w:rFonts w:eastAsia="Calibri"/>
          <w:b/>
          <w:sz w:val="22"/>
          <w:szCs w:val="22"/>
        </w:rPr>
        <w:t xml:space="preserve">, </w:t>
      </w:r>
      <w:proofErr w:type="spellStart"/>
      <w:r w:rsidRPr="00A63C4F">
        <w:rPr>
          <w:rFonts w:eastAsia="Calibri"/>
          <w:b/>
          <w:sz w:val="22"/>
          <w:szCs w:val="22"/>
        </w:rPr>
        <w:t>TestDirector</w:t>
      </w:r>
      <w:proofErr w:type="spellEnd"/>
      <w:r w:rsidRPr="00A63C4F">
        <w:rPr>
          <w:rFonts w:eastAsia="Calibri"/>
          <w:b/>
          <w:sz w:val="22"/>
          <w:szCs w:val="22"/>
        </w:rPr>
        <w:t xml:space="preserve"> 7.2, Mercury </w:t>
      </w:r>
      <w:proofErr w:type="spellStart"/>
      <w:r w:rsidRPr="00A63C4F">
        <w:rPr>
          <w:rFonts w:eastAsia="Calibri"/>
          <w:b/>
          <w:sz w:val="22"/>
          <w:szCs w:val="22"/>
        </w:rPr>
        <w:t>QuickTest</w:t>
      </w:r>
      <w:proofErr w:type="spellEnd"/>
      <w:r w:rsidRPr="00A63C4F">
        <w:rPr>
          <w:rFonts w:eastAsia="Calibri"/>
          <w:b/>
          <w:sz w:val="22"/>
          <w:szCs w:val="22"/>
        </w:rPr>
        <w:t xml:space="preserve"> Pro 8.0, Win Runner 7.6 and </w:t>
      </w:r>
      <w:proofErr w:type="spellStart"/>
      <w:r w:rsidRPr="00A63C4F">
        <w:rPr>
          <w:rFonts w:eastAsia="Calibri"/>
          <w:b/>
          <w:sz w:val="22"/>
          <w:szCs w:val="22"/>
        </w:rPr>
        <w:t>Weblogic</w:t>
      </w:r>
      <w:proofErr w:type="spellEnd"/>
      <w:r w:rsidRPr="00A63C4F">
        <w:rPr>
          <w:rFonts w:eastAsia="Calibri"/>
          <w:b/>
          <w:sz w:val="22"/>
          <w:szCs w:val="22"/>
        </w:rPr>
        <w:t>, Linux</w:t>
      </w:r>
    </w:p>
    <w:p w:rsidR="00BC0831" w:rsidRPr="00A63C4F" w:rsidRDefault="00BC0831" w:rsidP="00BC0831">
      <w:pPr>
        <w:keepNext/>
        <w:spacing w:before="240" w:after="60"/>
        <w:rPr>
          <w:rFonts w:eastAsia="Calibri"/>
          <w:b/>
          <w:sz w:val="22"/>
          <w:szCs w:val="22"/>
        </w:rPr>
      </w:pPr>
    </w:p>
    <w:p w:rsidR="00BC0831" w:rsidRPr="00A63C4F" w:rsidRDefault="00BC0831" w:rsidP="00BC0831">
      <w:pPr>
        <w:spacing w:before="100" w:after="100"/>
        <w:rPr>
          <w:rFonts w:eastAsia="Calibri"/>
          <w:sz w:val="22"/>
          <w:szCs w:val="22"/>
        </w:rPr>
      </w:pPr>
      <w:proofErr w:type="spellStart"/>
      <w:r w:rsidRPr="00A63C4F">
        <w:rPr>
          <w:rFonts w:eastAsia="Calibri"/>
          <w:b/>
          <w:sz w:val="22"/>
          <w:szCs w:val="22"/>
          <w:u w:val="single"/>
        </w:rPr>
        <w:t>Samudra</w:t>
      </w:r>
      <w:proofErr w:type="spellEnd"/>
      <w:r w:rsidRPr="00A63C4F">
        <w:rPr>
          <w:rFonts w:eastAsia="Calibri"/>
          <w:b/>
          <w:sz w:val="22"/>
          <w:szCs w:val="22"/>
          <w:u w:val="single"/>
        </w:rPr>
        <w:t xml:space="preserve"> Software Limited. Visakhapatnam, India</w:t>
      </w:r>
      <w:r w:rsidRPr="00A63C4F">
        <w:rPr>
          <w:rFonts w:eastAsia="Calibri"/>
          <w:b/>
          <w:sz w:val="22"/>
          <w:szCs w:val="22"/>
        </w:rPr>
        <w:t xml:space="preserve">                                               Mar 04 – Dec 04</w:t>
      </w:r>
    </w:p>
    <w:p w:rsidR="00BC0831" w:rsidRPr="00A63C4F" w:rsidRDefault="00BC0831" w:rsidP="00BC0831">
      <w:pPr>
        <w:spacing w:before="100" w:after="100"/>
        <w:rPr>
          <w:rFonts w:eastAsia="Calibri"/>
          <w:sz w:val="22"/>
          <w:szCs w:val="22"/>
        </w:rPr>
      </w:pPr>
      <w:r w:rsidRPr="00A63C4F">
        <w:rPr>
          <w:rFonts w:eastAsia="Calibri"/>
          <w:b/>
          <w:sz w:val="22"/>
          <w:szCs w:val="22"/>
        </w:rPr>
        <w:t>QA Tester</w:t>
      </w:r>
    </w:p>
    <w:p w:rsidR="00BC0831" w:rsidRPr="00A63C4F" w:rsidRDefault="00BC0831" w:rsidP="00BC0831">
      <w:pPr>
        <w:spacing w:before="100" w:after="100"/>
        <w:rPr>
          <w:rFonts w:eastAsia="Calibri"/>
          <w:sz w:val="22"/>
          <w:szCs w:val="22"/>
        </w:rPr>
      </w:pPr>
      <w:proofErr w:type="spellStart"/>
      <w:r w:rsidRPr="00A63C4F">
        <w:rPr>
          <w:rFonts w:eastAsia="Calibri"/>
          <w:b/>
          <w:sz w:val="22"/>
          <w:szCs w:val="22"/>
        </w:rPr>
        <w:t>Samudra</w:t>
      </w:r>
      <w:proofErr w:type="spellEnd"/>
      <w:r w:rsidRPr="00A63C4F">
        <w:rPr>
          <w:rFonts w:eastAsia="Calibri"/>
          <w:b/>
          <w:sz w:val="22"/>
          <w:szCs w:val="22"/>
        </w:rPr>
        <w:t xml:space="preserve"> Software Limited </w:t>
      </w:r>
      <w:r w:rsidRPr="00A63C4F">
        <w:rPr>
          <w:rFonts w:eastAsia="Calibri"/>
          <w:sz w:val="22"/>
          <w:szCs w:val="22"/>
        </w:rPr>
        <w:t>is an Indo-American joint venture company based in Visakhapatnam, India and Columbia, Missouri, USA. Services include: Software development, Internet applications, Web site design and maintenance, Database management systems, Management information systems, Technology consulting, Paperless business environments, IT quality assurance. </w:t>
      </w:r>
    </w:p>
    <w:p w:rsidR="00BC0831" w:rsidRPr="00A63C4F" w:rsidRDefault="00BC0831" w:rsidP="00BC0831">
      <w:pPr>
        <w:rPr>
          <w:rFonts w:eastAsia="Calibri"/>
          <w:b/>
          <w:color w:val="000000"/>
          <w:sz w:val="22"/>
          <w:szCs w:val="22"/>
          <w:u w:val="single"/>
        </w:rPr>
      </w:pPr>
      <w:r w:rsidRPr="00A63C4F">
        <w:rPr>
          <w:rFonts w:eastAsia="Calibri"/>
          <w:b/>
          <w:color w:val="000000"/>
          <w:sz w:val="22"/>
          <w:szCs w:val="22"/>
          <w:u w:val="single"/>
        </w:rPr>
        <w:t>Responsibilities:</w:t>
      </w:r>
    </w:p>
    <w:p w:rsidR="00BC0831" w:rsidRPr="00A63C4F" w:rsidRDefault="00BC0831" w:rsidP="00BC0831">
      <w:pPr>
        <w:numPr>
          <w:ilvl w:val="0"/>
          <w:numId w:val="40"/>
        </w:numPr>
        <w:ind w:left="720" w:hanging="360"/>
        <w:rPr>
          <w:rFonts w:eastAsia="Calibri"/>
          <w:sz w:val="22"/>
          <w:szCs w:val="22"/>
        </w:rPr>
      </w:pPr>
      <w:r w:rsidRPr="00A63C4F">
        <w:rPr>
          <w:rFonts w:eastAsia="Calibri"/>
          <w:sz w:val="22"/>
          <w:szCs w:val="22"/>
        </w:rPr>
        <w:t>Involved in Design and development of test plans based on high-level and detailed designs and Analysis of the user/business requirements and functional specs documents.</w:t>
      </w:r>
    </w:p>
    <w:p w:rsidR="00BC0831" w:rsidRPr="00A63C4F" w:rsidRDefault="00BC0831" w:rsidP="00BC0831">
      <w:pPr>
        <w:numPr>
          <w:ilvl w:val="0"/>
          <w:numId w:val="40"/>
        </w:numPr>
        <w:ind w:left="720" w:hanging="360"/>
        <w:rPr>
          <w:rFonts w:eastAsia="Calibri"/>
          <w:sz w:val="22"/>
          <w:szCs w:val="22"/>
        </w:rPr>
      </w:pPr>
      <w:r w:rsidRPr="00A63C4F">
        <w:rPr>
          <w:rFonts w:eastAsia="Calibri"/>
          <w:sz w:val="22"/>
          <w:szCs w:val="22"/>
        </w:rPr>
        <w:t xml:space="preserve">Analyzed and helped in modifying the use cases and created the Test cases based on them. </w:t>
      </w:r>
    </w:p>
    <w:p w:rsidR="00BC0831" w:rsidRPr="00A63C4F" w:rsidRDefault="00BC0831" w:rsidP="00BC0831">
      <w:pPr>
        <w:numPr>
          <w:ilvl w:val="0"/>
          <w:numId w:val="40"/>
        </w:numPr>
        <w:ind w:left="720" w:hanging="360"/>
        <w:rPr>
          <w:rFonts w:eastAsia="Calibri"/>
          <w:b/>
          <w:sz w:val="22"/>
          <w:szCs w:val="22"/>
        </w:rPr>
      </w:pPr>
      <w:r w:rsidRPr="00A63C4F">
        <w:rPr>
          <w:rFonts w:eastAsia="Calibri"/>
          <w:b/>
          <w:sz w:val="22"/>
          <w:szCs w:val="22"/>
        </w:rPr>
        <w:t xml:space="preserve">Implemented Mercury Testing tools and configured the tools for the testing environment. </w:t>
      </w:r>
    </w:p>
    <w:p w:rsidR="00BC0831" w:rsidRPr="00A63C4F" w:rsidRDefault="00BC0831" w:rsidP="00BC0831">
      <w:pPr>
        <w:numPr>
          <w:ilvl w:val="0"/>
          <w:numId w:val="40"/>
        </w:numPr>
        <w:ind w:left="720" w:hanging="360"/>
        <w:rPr>
          <w:rFonts w:eastAsia="Calibri"/>
          <w:sz w:val="22"/>
          <w:szCs w:val="22"/>
        </w:rPr>
      </w:pPr>
      <w:r w:rsidRPr="00A63C4F">
        <w:rPr>
          <w:rFonts w:eastAsia="Calibri"/>
          <w:sz w:val="22"/>
          <w:szCs w:val="22"/>
        </w:rPr>
        <w:t xml:space="preserve">Executed tests and participated actively in functional and regression testing. </w:t>
      </w:r>
    </w:p>
    <w:p w:rsidR="00BC0831" w:rsidRPr="00A63C4F" w:rsidRDefault="00BC0831" w:rsidP="00BC0831">
      <w:pPr>
        <w:numPr>
          <w:ilvl w:val="0"/>
          <w:numId w:val="40"/>
        </w:numPr>
        <w:ind w:left="720" w:hanging="360"/>
        <w:jc w:val="both"/>
        <w:rPr>
          <w:rFonts w:eastAsia="Calibri"/>
          <w:sz w:val="22"/>
          <w:szCs w:val="22"/>
        </w:rPr>
      </w:pPr>
      <w:r w:rsidRPr="00A63C4F">
        <w:rPr>
          <w:rFonts w:eastAsia="Calibri"/>
          <w:sz w:val="22"/>
          <w:szCs w:val="22"/>
        </w:rPr>
        <w:t>Performed extensive SQL Queries to compare the database and periodic reports generated by the application for various levels of management for deception and control purposes.</w:t>
      </w:r>
    </w:p>
    <w:p w:rsidR="00BC0831" w:rsidRPr="00A63C4F" w:rsidRDefault="00BC0831" w:rsidP="00BC0831">
      <w:pPr>
        <w:numPr>
          <w:ilvl w:val="0"/>
          <w:numId w:val="40"/>
        </w:numPr>
        <w:ind w:left="720" w:hanging="360"/>
        <w:jc w:val="both"/>
        <w:rPr>
          <w:rFonts w:eastAsia="Calibri"/>
          <w:sz w:val="22"/>
          <w:szCs w:val="22"/>
        </w:rPr>
      </w:pPr>
      <w:r w:rsidRPr="00A63C4F">
        <w:rPr>
          <w:rFonts w:eastAsia="Calibri"/>
          <w:sz w:val="22"/>
          <w:szCs w:val="22"/>
        </w:rPr>
        <w:t>Tracked the execution of the Test plan and reported the status to the project management.</w:t>
      </w:r>
    </w:p>
    <w:p w:rsidR="00BC0831" w:rsidRPr="00A63C4F" w:rsidRDefault="00BC0831" w:rsidP="00BC0831">
      <w:pPr>
        <w:numPr>
          <w:ilvl w:val="0"/>
          <w:numId w:val="40"/>
        </w:numPr>
        <w:ind w:left="720" w:hanging="360"/>
        <w:jc w:val="both"/>
        <w:rPr>
          <w:rFonts w:eastAsia="Calibri"/>
          <w:sz w:val="22"/>
          <w:szCs w:val="22"/>
        </w:rPr>
      </w:pPr>
      <w:r w:rsidRPr="00A63C4F">
        <w:rPr>
          <w:rFonts w:eastAsia="Calibri"/>
          <w:sz w:val="22"/>
          <w:szCs w:val="22"/>
        </w:rPr>
        <w:t xml:space="preserve">Involved in analysis of System requirements and developing detailed Test plans. </w:t>
      </w:r>
    </w:p>
    <w:p w:rsidR="00BC0831" w:rsidRPr="00A63C4F" w:rsidRDefault="00BC0831" w:rsidP="00BC0831">
      <w:pPr>
        <w:numPr>
          <w:ilvl w:val="0"/>
          <w:numId w:val="40"/>
        </w:numPr>
        <w:ind w:left="720" w:hanging="360"/>
        <w:rPr>
          <w:rFonts w:eastAsia="Calibri"/>
          <w:sz w:val="22"/>
          <w:szCs w:val="22"/>
        </w:rPr>
      </w:pPr>
      <w:r w:rsidRPr="00A63C4F">
        <w:rPr>
          <w:rFonts w:eastAsia="Calibri"/>
          <w:sz w:val="22"/>
          <w:szCs w:val="22"/>
        </w:rPr>
        <w:t>Assisted the team lead with daily QA tasks. Attended project meetings, release meetings, and QA status meetings.</w:t>
      </w:r>
    </w:p>
    <w:p w:rsidR="00BC0831" w:rsidRPr="00A63C4F" w:rsidRDefault="00BC0831" w:rsidP="00BC0831">
      <w:pPr>
        <w:numPr>
          <w:ilvl w:val="0"/>
          <w:numId w:val="40"/>
        </w:numPr>
        <w:ind w:left="720" w:hanging="360"/>
        <w:rPr>
          <w:rFonts w:eastAsia="Calibri"/>
          <w:sz w:val="22"/>
          <w:szCs w:val="22"/>
        </w:rPr>
      </w:pPr>
      <w:r w:rsidRPr="00A63C4F">
        <w:rPr>
          <w:rFonts w:eastAsia="Calibri"/>
          <w:sz w:val="22"/>
          <w:szCs w:val="22"/>
        </w:rPr>
        <w:t xml:space="preserve">Used inbuilt defect tracking system to report issues. </w:t>
      </w:r>
    </w:p>
    <w:p w:rsidR="00BC0831" w:rsidRPr="00A63C4F" w:rsidRDefault="00BC0831" w:rsidP="00BC0831">
      <w:pPr>
        <w:keepNext/>
        <w:spacing w:before="240" w:after="60"/>
        <w:rPr>
          <w:rFonts w:eastAsia="Calibri"/>
          <w:b/>
          <w:sz w:val="22"/>
          <w:szCs w:val="22"/>
        </w:rPr>
      </w:pPr>
      <w:r w:rsidRPr="00A63C4F">
        <w:rPr>
          <w:rFonts w:eastAsia="Calibri"/>
          <w:b/>
          <w:sz w:val="22"/>
          <w:szCs w:val="22"/>
          <w:u w:val="single"/>
        </w:rPr>
        <w:t>Environment</w:t>
      </w:r>
      <w:r w:rsidRPr="00A63C4F">
        <w:rPr>
          <w:rFonts w:eastAsia="Calibri"/>
          <w:b/>
          <w:sz w:val="22"/>
          <w:szCs w:val="22"/>
        </w:rPr>
        <w:t xml:space="preserve">: HTML, SQL Server, Windows/UNIX, Test Director, </w:t>
      </w:r>
      <w:proofErr w:type="spellStart"/>
      <w:r w:rsidRPr="00A63C4F">
        <w:rPr>
          <w:rFonts w:eastAsia="Calibri"/>
          <w:b/>
          <w:sz w:val="22"/>
          <w:szCs w:val="22"/>
        </w:rPr>
        <w:t>Winrunner</w:t>
      </w:r>
      <w:proofErr w:type="spellEnd"/>
      <w:r w:rsidRPr="00A63C4F">
        <w:rPr>
          <w:rFonts w:eastAsia="Calibri"/>
          <w:b/>
          <w:sz w:val="22"/>
          <w:szCs w:val="22"/>
        </w:rPr>
        <w:t xml:space="preserve"> 7.2</w:t>
      </w:r>
    </w:p>
    <w:p w:rsidR="00BC0831" w:rsidRPr="00A63C4F" w:rsidRDefault="00BC0831" w:rsidP="00BC0831">
      <w:pPr>
        <w:autoSpaceDE w:val="0"/>
        <w:jc w:val="both"/>
        <w:rPr>
          <w:sz w:val="22"/>
          <w:szCs w:val="22"/>
        </w:rPr>
      </w:pPr>
      <w:bookmarkStart w:id="0" w:name="_GoBack"/>
      <w:bookmarkEnd w:id="0"/>
    </w:p>
    <w:sectPr w:rsidR="00BC0831" w:rsidRPr="00A63C4F" w:rsidSect="001918DB">
      <w:headerReference w:type="default" r:id="rId12"/>
      <w:footerReference w:type="default" r:id="rId13"/>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8F0" w:rsidRDefault="00D728F0" w:rsidP="001918DB">
      <w:r>
        <w:separator/>
      </w:r>
    </w:p>
  </w:endnote>
  <w:endnote w:type="continuationSeparator" w:id="0">
    <w:p w:rsidR="00D728F0" w:rsidRDefault="00D728F0"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8F0" w:rsidRDefault="00D728F0" w:rsidP="001918DB">
      <w:r>
        <w:separator/>
      </w:r>
    </w:p>
  </w:footnote>
  <w:footnote w:type="continuationSeparator" w:id="0">
    <w:p w:rsidR="00D728F0" w:rsidRDefault="00D728F0"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3">
    <w:nsid w:val="00000004"/>
    <w:multiLevelType w:val="singleLevel"/>
    <w:tmpl w:val="00000004"/>
    <w:name w:val="WW8Num4"/>
    <w:lvl w:ilvl="0">
      <w:numFmt w:val="bullet"/>
      <w:lvlText w:val=""/>
      <w:lvlJc w:val="left"/>
      <w:pPr>
        <w:tabs>
          <w:tab w:val="num" w:pos="0"/>
        </w:tabs>
        <w:ind w:left="360" w:hanging="360"/>
      </w:pPr>
      <w:rPr>
        <w:rFonts w:ascii="Symbol" w:hAnsi="Symbol" w:cs="Symbol"/>
      </w:rPr>
    </w:lvl>
  </w:abstractNum>
  <w:abstractNum w:abstractNumId="4">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A896B5B"/>
    <w:multiLevelType w:val="multilevel"/>
    <w:tmpl w:val="C31CB9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B9047F6"/>
    <w:multiLevelType w:val="multilevel"/>
    <w:tmpl w:val="DA663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1D3D7671"/>
    <w:multiLevelType w:val="multilevel"/>
    <w:tmpl w:val="548623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27AF0E20"/>
    <w:multiLevelType w:val="multilevel"/>
    <w:tmpl w:val="0D34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85530B0"/>
    <w:multiLevelType w:val="multilevel"/>
    <w:tmpl w:val="08D2A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3E08D6"/>
    <w:multiLevelType w:val="multilevel"/>
    <w:tmpl w:val="37A65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2C87D79"/>
    <w:multiLevelType w:val="multilevel"/>
    <w:tmpl w:val="B5D67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EE4ED0"/>
    <w:multiLevelType w:val="multilevel"/>
    <w:tmpl w:val="6A5499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5">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6">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5D20C2"/>
    <w:multiLevelType w:val="multilevel"/>
    <w:tmpl w:val="CF56D1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EF07EE1"/>
    <w:multiLevelType w:val="multilevel"/>
    <w:tmpl w:val="9DAE96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11"/>
  </w:num>
  <w:num w:numId="3">
    <w:abstractNumId w:val="29"/>
  </w:num>
  <w:num w:numId="4">
    <w:abstractNumId w:val="20"/>
  </w:num>
  <w:num w:numId="5">
    <w:abstractNumId w:val="18"/>
  </w:num>
  <w:num w:numId="6">
    <w:abstractNumId w:val="28"/>
  </w:num>
  <w:num w:numId="7">
    <w:abstractNumId w:val="6"/>
  </w:num>
  <w:num w:numId="8">
    <w:abstractNumId w:val="9"/>
  </w:num>
  <w:num w:numId="9">
    <w:abstractNumId w:val="34"/>
  </w:num>
  <w:num w:numId="10">
    <w:abstractNumId w:val="16"/>
  </w:num>
  <w:num w:numId="11">
    <w:abstractNumId w:val="30"/>
  </w:num>
  <w:num w:numId="12">
    <w:abstractNumId w:val="32"/>
  </w:num>
  <w:num w:numId="13">
    <w:abstractNumId w:val="23"/>
  </w:num>
  <w:num w:numId="14">
    <w:abstractNumId w:val="4"/>
  </w:num>
  <w:num w:numId="15">
    <w:abstractNumId w:val="36"/>
  </w:num>
  <w:num w:numId="16">
    <w:abstractNumId w:val="10"/>
  </w:num>
  <w:num w:numId="17">
    <w:abstractNumId w:val="27"/>
  </w:num>
  <w:num w:numId="18">
    <w:abstractNumId w:val="19"/>
  </w:num>
  <w:num w:numId="19">
    <w:abstractNumId w:val="35"/>
  </w:num>
  <w:num w:numId="20">
    <w:abstractNumId w:val="13"/>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5"/>
  </w:num>
  <w:num w:numId="24">
    <w:abstractNumId w:val="22"/>
  </w:num>
  <w:num w:numId="25">
    <w:abstractNumId w:val="24"/>
  </w:num>
  <w:num w:numId="26">
    <w:abstractNumId w:val="17"/>
  </w:num>
  <w:num w:numId="27">
    <w:abstractNumId w:val="0"/>
  </w:num>
  <w:num w:numId="28">
    <w:abstractNumId w:val="1"/>
  </w:num>
  <w:num w:numId="29">
    <w:abstractNumId w:val="2"/>
  </w:num>
  <w:num w:numId="30">
    <w:abstractNumId w:val="3"/>
  </w:num>
  <w:num w:numId="31">
    <w:abstractNumId w:val="38"/>
  </w:num>
  <w:num w:numId="32">
    <w:abstractNumId w:val="7"/>
  </w:num>
  <w:num w:numId="33">
    <w:abstractNumId w:val="14"/>
  </w:num>
  <w:num w:numId="34">
    <w:abstractNumId w:val="12"/>
  </w:num>
  <w:num w:numId="35">
    <w:abstractNumId w:val="8"/>
  </w:num>
  <w:num w:numId="36">
    <w:abstractNumId w:val="33"/>
  </w:num>
  <w:num w:numId="37">
    <w:abstractNumId w:val="21"/>
  </w:num>
  <w:num w:numId="38">
    <w:abstractNumId w:val="25"/>
  </w:num>
  <w:num w:numId="39">
    <w:abstractNumId w:val="37"/>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236FED"/>
    <w:rsid w:val="00360289"/>
    <w:rsid w:val="00362455"/>
    <w:rsid w:val="0038557F"/>
    <w:rsid w:val="00505F87"/>
    <w:rsid w:val="00530ECF"/>
    <w:rsid w:val="005C1F56"/>
    <w:rsid w:val="005D5273"/>
    <w:rsid w:val="005E152E"/>
    <w:rsid w:val="00682EDC"/>
    <w:rsid w:val="00693349"/>
    <w:rsid w:val="00786803"/>
    <w:rsid w:val="00852CB5"/>
    <w:rsid w:val="008C39E3"/>
    <w:rsid w:val="008D087A"/>
    <w:rsid w:val="00946919"/>
    <w:rsid w:val="009951E5"/>
    <w:rsid w:val="00A54E19"/>
    <w:rsid w:val="00A63C4F"/>
    <w:rsid w:val="00BC0831"/>
    <w:rsid w:val="00BF2255"/>
    <w:rsid w:val="00D728F0"/>
    <w:rsid w:val="00D811AC"/>
    <w:rsid w:val="00D964C4"/>
    <w:rsid w:val="00D96865"/>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Address2">
    <w:name w:val="Address 2"/>
    <w:basedOn w:val="Normal"/>
    <w:rsid w:val="00BC0831"/>
    <w:pPr>
      <w:suppressAutoHyphens/>
      <w:spacing w:line="160" w:lineRule="atLeast"/>
      <w:jc w:val="both"/>
    </w:pPr>
    <w:rPr>
      <w:rFonts w:ascii="Arial" w:hAnsi="Arial" w:cs="Arial"/>
      <w:sz w:val="14"/>
      <w:szCs w:val="20"/>
      <w:lang w:val="en-GB" w:eastAsia="ar-SA"/>
    </w:rPr>
  </w:style>
  <w:style w:type="paragraph" w:styleId="ListParagraph">
    <w:name w:val="List Paragraph"/>
    <w:basedOn w:val="Normal"/>
    <w:qFormat/>
    <w:rsid w:val="00BC0831"/>
    <w:pPr>
      <w:suppressAutoHyphens/>
      <w:spacing w:after="200" w:line="276" w:lineRule="auto"/>
      <w:ind w:left="720"/>
    </w:pPr>
    <w:rPr>
      <w:rFonts w:ascii="Calibri" w:hAnsi="Calibri"/>
      <w:sz w:val="22"/>
      <w:szCs w:val="2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Address2">
    <w:name w:val="Address 2"/>
    <w:basedOn w:val="Normal"/>
    <w:rsid w:val="00BC0831"/>
    <w:pPr>
      <w:suppressAutoHyphens/>
      <w:spacing w:line="160" w:lineRule="atLeast"/>
      <w:jc w:val="both"/>
    </w:pPr>
    <w:rPr>
      <w:rFonts w:ascii="Arial" w:hAnsi="Arial" w:cs="Arial"/>
      <w:sz w:val="14"/>
      <w:szCs w:val="20"/>
      <w:lang w:val="en-GB" w:eastAsia="ar-SA"/>
    </w:rPr>
  </w:style>
  <w:style w:type="paragraph" w:styleId="ListParagraph">
    <w:name w:val="List Paragraph"/>
    <w:basedOn w:val="Normal"/>
    <w:qFormat/>
    <w:rsid w:val="00BC0831"/>
    <w:pPr>
      <w:suppressAutoHyphens/>
      <w:spacing w:after="200" w:line="276" w:lineRule="auto"/>
      <w:ind w:left="720"/>
    </w:pPr>
    <w:rPr>
      <w:rFonts w:ascii="Calibri" w:hAnsi="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QuickBooks"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Web_applic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ndex.php?title=Financial_management_software&amp;action=edit&amp;redlink=1" TargetMode="External"/><Relationship Id="rId4" Type="http://schemas.openxmlformats.org/officeDocument/2006/relationships/settings" Target="settings.xml"/><Relationship Id="rId9" Type="http://schemas.openxmlformats.org/officeDocument/2006/relationships/hyperlink" Target="http://en.wikipedia.org/wiki/Account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3438</Words>
  <Characters>19603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3</cp:revision>
  <dcterms:created xsi:type="dcterms:W3CDTF">2014-10-29T21:24:00Z</dcterms:created>
  <dcterms:modified xsi:type="dcterms:W3CDTF">2014-10-29T21:30:00Z</dcterms:modified>
</cp:coreProperties>
</file>