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EDC" w:rsidRDefault="00682EDC" w:rsidP="009951E5"/>
    <w:p w:rsidR="00872C13" w:rsidRDefault="00872C13" w:rsidP="009951E5"/>
    <w:p w:rsidR="00872C13" w:rsidRPr="00872C13" w:rsidRDefault="00872C13" w:rsidP="00872C13">
      <w:pPr>
        <w:pStyle w:val="BodyText"/>
        <w:rPr>
          <w:b/>
          <w:sz w:val="28"/>
          <w:szCs w:val="28"/>
        </w:rPr>
      </w:pPr>
      <w:r w:rsidRPr="00872C13">
        <w:rPr>
          <w:b/>
          <w:sz w:val="28"/>
          <w:szCs w:val="28"/>
        </w:rPr>
        <w:t>Jeff Li</w:t>
      </w:r>
      <w:bookmarkStart w:id="0" w:name="_GoBack"/>
      <w:bookmarkEnd w:id="0"/>
    </w:p>
    <w:p w:rsidR="00872C13" w:rsidRDefault="00872C13" w:rsidP="00872C13">
      <w:pPr>
        <w:pStyle w:val="BodyText"/>
        <w:jc w:val="center"/>
        <w:rPr>
          <w:sz w:val="22"/>
        </w:rPr>
      </w:pPr>
    </w:p>
    <w:p w:rsidR="00872C13" w:rsidRPr="00B323A9" w:rsidRDefault="00872C13" w:rsidP="00872C13">
      <w:pPr>
        <w:pStyle w:val="BodyText"/>
        <w:rPr>
          <w:b/>
          <w:sz w:val="22"/>
        </w:rPr>
      </w:pPr>
      <w:r>
        <w:rPr>
          <w:b/>
          <w:bCs/>
          <w:sz w:val="22"/>
        </w:rPr>
        <w:t>JOB OBJECTIVE:</w:t>
      </w:r>
      <w:r>
        <w:rPr>
          <w:sz w:val="22"/>
        </w:rPr>
        <w:t xml:space="preserve">  </w:t>
      </w:r>
      <w:r w:rsidRPr="00826173">
        <w:rPr>
          <w:b/>
          <w:bCs/>
          <w:color w:val="222222"/>
          <w:sz w:val="22"/>
          <w:szCs w:val="22"/>
          <w:shd w:val="clear" w:color="auto" w:fill="FFFFFF"/>
        </w:rPr>
        <w:t>ETL Developer, MSBI Developer, Reporting Engineer</w:t>
      </w:r>
      <w:r>
        <w:rPr>
          <w:b/>
          <w:bCs/>
          <w:color w:val="222222"/>
          <w:sz w:val="22"/>
          <w:szCs w:val="22"/>
          <w:shd w:val="clear" w:color="auto" w:fill="FFFFFF"/>
        </w:rPr>
        <w:t>,</w:t>
      </w:r>
      <w:r w:rsidRPr="0083677F">
        <w:rPr>
          <w:b/>
          <w:bCs/>
          <w:color w:val="222222"/>
          <w:sz w:val="22"/>
          <w:szCs w:val="22"/>
          <w:shd w:val="clear" w:color="auto" w:fill="FFFFFF"/>
        </w:rPr>
        <w:t xml:space="preserve"> </w:t>
      </w:r>
      <w:r>
        <w:rPr>
          <w:b/>
          <w:bCs/>
          <w:color w:val="222222"/>
          <w:sz w:val="22"/>
          <w:szCs w:val="22"/>
          <w:shd w:val="clear" w:color="auto" w:fill="FFFFFF"/>
        </w:rPr>
        <w:t>Database Analyst</w:t>
      </w:r>
    </w:p>
    <w:p w:rsidR="00872C13" w:rsidRDefault="00872C13" w:rsidP="00872C13">
      <w:pPr>
        <w:pStyle w:val="BodyText"/>
        <w:rPr>
          <w:b/>
        </w:rPr>
      </w:pPr>
    </w:p>
    <w:p w:rsidR="00872C13" w:rsidRDefault="00872C13" w:rsidP="00872C13">
      <w:pPr>
        <w:pStyle w:val="BodyText"/>
        <w:rPr>
          <w:sz w:val="22"/>
        </w:rPr>
      </w:pPr>
      <w:r>
        <w:rPr>
          <w:b/>
          <w:sz w:val="22"/>
        </w:rPr>
        <w:t>SUMMARY</w:t>
      </w:r>
      <w:r>
        <w:rPr>
          <w:sz w:val="22"/>
        </w:rPr>
        <w:t xml:space="preserve">      </w:t>
      </w:r>
    </w:p>
    <w:p w:rsidR="00872C13" w:rsidRPr="003B33BC" w:rsidRDefault="00872C13" w:rsidP="00872C13">
      <w:pPr>
        <w:numPr>
          <w:ilvl w:val="0"/>
          <w:numId w:val="38"/>
        </w:numPr>
        <w:shd w:val="clear" w:color="auto" w:fill="FFFFFF"/>
        <w:tabs>
          <w:tab w:val="clear" w:pos="630"/>
          <w:tab w:val="num" w:pos="720"/>
        </w:tabs>
        <w:spacing w:line="317" w:lineRule="atLeast"/>
        <w:ind w:left="720"/>
        <w:rPr>
          <w:color w:val="000000"/>
          <w:sz w:val="22"/>
          <w:szCs w:val="22"/>
        </w:rPr>
      </w:pPr>
      <w:r w:rsidRPr="00DD4D7F">
        <w:rPr>
          <w:color w:val="000000"/>
          <w:sz w:val="22"/>
          <w:szCs w:val="22"/>
          <w:bdr w:val="none" w:sz="0" w:space="0" w:color="auto" w:frame="1"/>
        </w:rPr>
        <w:t xml:space="preserve">Over </w:t>
      </w:r>
      <w:r>
        <w:rPr>
          <w:color w:val="000000"/>
          <w:sz w:val="22"/>
          <w:szCs w:val="22"/>
          <w:bdr w:val="none" w:sz="0" w:space="0" w:color="auto" w:frame="1"/>
        </w:rPr>
        <w:t>15</w:t>
      </w:r>
      <w:r w:rsidRPr="00DD4D7F">
        <w:rPr>
          <w:color w:val="000000"/>
          <w:sz w:val="22"/>
          <w:szCs w:val="22"/>
          <w:bdr w:val="none" w:sz="0" w:space="0" w:color="auto" w:frame="1"/>
        </w:rPr>
        <w:t xml:space="preserve">+ years of experience in </w:t>
      </w:r>
      <w:r w:rsidRPr="00DD4D7F">
        <w:rPr>
          <w:sz w:val="22"/>
          <w:szCs w:val="22"/>
        </w:rPr>
        <w:t xml:space="preserve">Database </w:t>
      </w:r>
      <w:r>
        <w:rPr>
          <w:sz w:val="22"/>
          <w:szCs w:val="22"/>
        </w:rPr>
        <w:t>administration and</w:t>
      </w:r>
      <w:r w:rsidRPr="00DD4D7F">
        <w:rPr>
          <w:sz w:val="22"/>
          <w:szCs w:val="22"/>
        </w:rPr>
        <w:t xml:space="preserve"> </w:t>
      </w:r>
      <w:r w:rsidRPr="003B33BC">
        <w:rPr>
          <w:sz w:val="22"/>
          <w:szCs w:val="22"/>
        </w:rPr>
        <w:t>development</w:t>
      </w:r>
      <w:r w:rsidRPr="00DD4D7F">
        <w:rPr>
          <w:sz w:val="22"/>
          <w:szCs w:val="22"/>
        </w:rPr>
        <w:t xml:space="preserve"> skills. </w:t>
      </w:r>
      <w:r w:rsidRPr="00270C9D">
        <w:rPr>
          <w:color w:val="000000"/>
          <w:sz w:val="22"/>
          <w:szCs w:val="22"/>
          <w:bdr w:val="none" w:sz="0" w:space="0" w:color="auto" w:frame="1"/>
        </w:rPr>
        <w:t>Over </w:t>
      </w:r>
      <w:r>
        <w:rPr>
          <w:b/>
          <w:bCs/>
          <w:color w:val="000000"/>
          <w:sz w:val="22"/>
          <w:szCs w:val="22"/>
          <w:bdr w:val="none" w:sz="0" w:space="0" w:color="auto" w:frame="1"/>
        </w:rPr>
        <w:t>5</w:t>
      </w:r>
      <w:r w:rsidRPr="00DD4D7F">
        <w:rPr>
          <w:b/>
          <w:bCs/>
          <w:color w:val="000000"/>
          <w:sz w:val="22"/>
          <w:szCs w:val="22"/>
          <w:bdr w:val="none" w:sz="0" w:space="0" w:color="auto" w:frame="1"/>
        </w:rPr>
        <w:t xml:space="preserve">+ </w:t>
      </w:r>
      <w:r w:rsidRPr="00270C9D">
        <w:rPr>
          <w:color w:val="000000"/>
          <w:sz w:val="22"/>
          <w:szCs w:val="22"/>
          <w:bdr w:val="none" w:sz="0" w:space="0" w:color="auto" w:frame="1"/>
        </w:rPr>
        <w:t xml:space="preserve">years of experience </w:t>
      </w:r>
      <w:r>
        <w:rPr>
          <w:color w:val="000000"/>
          <w:sz w:val="22"/>
          <w:szCs w:val="22"/>
          <w:bdr w:val="none" w:sz="0" w:space="0" w:color="auto" w:frame="1"/>
        </w:rPr>
        <w:t>focused on</w:t>
      </w:r>
      <w:r w:rsidRPr="00270C9D">
        <w:rPr>
          <w:color w:val="000000"/>
          <w:sz w:val="22"/>
          <w:szCs w:val="22"/>
          <w:bdr w:val="none" w:sz="0" w:space="0" w:color="auto" w:frame="1"/>
        </w:rPr>
        <w:t> </w:t>
      </w:r>
      <w:r w:rsidRPr="00DD4D7F">
        <w:rPr>
          <w:b/>
          <w:bCs/>
          <w:color w:val="000000"/>
          <w:sz w:val="22"/>
          <w:szCs w:val="22"/>
          <w:bdr w:val="none" w:sz="0" w:space="0" w:color="auto" w:frame="1"/>
        </w:rPr>
        <w:t xml:space="preserve">Business Intelligence </w:t>
      </w:r>
      <w:r w:rsidRPr="00270C9D">
        <w:rPr>
          <w:color w:val="000000"/>
          <w:sz w:val="22"/>
          <w:szCs w:val="22"/>
          <w:bdr w:val="none" w:sz="0" w:space="0" w:color="auto" w:frame="1"/>
        </w:rPr>
        <w:t xml:space="preserve">in MS SQL Server in OLTP </w:t>
      </w:r>
      <w:r>
        <w:rPr>
          <w:color w:val="000000"/>
          <w:sz w:val="22"/>
          <w:szCs w:val="22"/>
          <w:bdr w:val="none" w:sz="0" w:space="0" w:color="auto" w:frame="1"/>
        </w:rPr>
        <w:t xml:space="preserve">Database </w:t>
      </w:r>
      <w:r w:rsidRPr="00270C9D">
        <w:rPr>
          <w:color w:val="000000"/>
          <w:sz w:val="22"/>
          <w:szCs w:val="22"/>
          <w:bdr w:val="none" w:sz="0" w:space="0" w:color="auto" w:frame="1"/>
        </w:rPr>
        <w:t xml:space="preserve">and </w:t>
      </w:r>
      <w:r w:rsidRPr="003B33BC">
        <w:rPr>
          <w:b/>
          <w:color w:val="000000"/>
          <w:sz w:val="22"/>
          <w:szCs w:val="22"/>
          <w:bdr w:val="none" w:sz="0" w:space="0" w:color="auto" w:frame="1"/>
        </w:rPr>
        <w:t>Data Warehouse environments</w:t>
      </w:r>
      <w:r w:rsidRPr="00DD4D7F">
        <w:rPr>
          <w:color w:val="000000"/>
          <w:sz w:val="22"/>
          <w:szCs w:val="22"/>
          <w:bdr w:val="none" w:sz="0" w:space="0" w:color="auto" w:frame="1"/>
        </w:rPr>
        <w:t>.</w:t>
      </w:r>
    </w:p>
    <w:p w:rsidR="00872C13" w:rsidRPr="002738F7" w:rsidRDefault="00872C13" w:rsidP="00872C13">
      <w:pPr>
        <w:numPr>
          <w:ilvl w:val="0"/>
          <w:numId w:val="38"/>
        </w:numPr>
        <w:shd w:val="clear" w:color="auto" w:fill="FFFFFF"/>
        <w:tabs>
          <w:tab w:val="clear" w:pos="630"/>
          <w:tab w:val="num" w:pos="720"/>
        </w:tabs>
        <w:spacing w:line="317" w:lineRule="atLeast"/>
        <w:ind w:left="720"/>
        <w:rPr>
          <w:color w:val="00040C"/>
          <w:sz w:val="22"/>
          <w:szCs w:val="22"/>
        </w:rPr>
      </w:pPr>
      <w:r w:rsidRPr="00B55952">
        <w:rPr>
          <w:color w:val="00040C"/>
          <w:sz w:val="22"/>
          <w:szCs w:val="22"/>
          <w:bdr w:val="none" w:sz="0" w:space="0" w:color="auto" w:frame="1"/>
        </w:rPr>
        <w:t>Professional experience in</w:t>
      </w:r>
      <w:r w:rsidRPr="00B55952">
        <w:rPr>
          <w:bCs/>
          <w:color w:val="00040C"/>
          <w:sz w:val="22"/>
          <w:szCs w:val="22"/>
          <w:bdr w:val="none" w:sz="0" w:space="0" w:color="auto" w:frame="1"/>
        </w:rPr>
        <w:t xml:space="preserve"> Designing </w:t>
      </w:r>
      <w:r w:rsidRPr="00AB0F2F">
        <w:rPr>
          <w:b/>
          <w:bCs/>
          <w:color w:val="00040C"/>
          <w:sz w:val="22"/>
          <w:szCs w:val="22"/>
          <w:bdr w:val="none" w:sz="0" w:space="0" w:color="auto" w:frame="1"/>
        </w:rPr>
        <w:t>Data mart</w:t>
      </w:r>
      <w:r w:rsidRPr="00B55952">
        <w:rPr>
          <w:bCs/>
          <w:color w:val="00040C"/>
          <w:sz w:val="22"/>
          <w:szCs w:val="22"/>
          <w:bdr w:val="none" w:sz="0" w:space="0" w:color="auto" w:frame="1"/>
        </w:rPr>
        <w:t> </w:t>
      </w:r>
      <w:r w:rsidRPr="00B55952">
        <w:rPr>
          <w:color w:val="00040C"/>
          <w:sz w:val="22"/>
          <w:szCs w:val="22"/>
          <w:bdr w:val="none" w:sz="0" w:space="0" w:color="auto" w:frame="1"/>
        </w:rPr>
        <w:t>and</w:t>
      </w:r>
      <w:r w:rsidRPr="00B55952">
        <w:rPr>
          <w:bCs/>
          <w:color w:val="00040C"/>
          <w:sz w:val="22"/>
          <w:szCs w:val="22"/>
          <w:bdr w:val="none" w:sz="0" w:space="0" w:color="auto" w:frame="1"/>
        </w:rPr>
        <w:t> </w:t>
      </w:r>
      <w:r w:rsidRPr="002738F7">
        <w:rPr>
          <w:b/>
          <w:bCs/>
          <w:color w:val="00040C"/>
          <w:sz w:val="22"/>
          <w:szCs w:val="22"/>
          <w:bdr w:val="none" w:sz="0" w:space="0" w:color="auto" w:frame="1"/>
        </w:rPr>
        <w:t>Data Warehouse</w:t>
      </w:r>
      <w:r w:rsidRPr="00B55952">
        <w:rPr>
          <w:color w:val="00040C"/>
          <w:sz w:val="22"/>
          <w:szCs w:val="22"/>
          <w:bdr w:val="none" w:sz="0" w:space="0" w:color="auto" w:frame="1"/>
        </w:rPr>
        <w:t> using </w:t>
      </w:r>
      <w:r w:rsidRPr="00B55952">
        <w:rPr>
          <w:bCs/>
          <w:color w:val="00040C"/>
          <w:sz w:val="22"/>
          <w:szCs w:val="22"/>
          <w:bdr w:val="none" w:sz="0" w:space="0" w:color="auto" w:frame="1"/>
        </w:rPr>
        <w:t>Star Schema and Snowflake Schema</w:t>
      </w:r>
      <w:r w:rsidRPr="00B55952">
        <w:rPr>
          <w:color w:val="00040C"/>
          <w:sz w:val="22"/>
          <w:szCs w:val="22"/>
          <w:bdr w:val="none" w:sz="0" w:space="0" w:color="auto" w:frame="1"/>
        </w:rPr>
        <w:t> for </w:t>
      </w:r>
      <w:r w:rsidRPr="00B55952">
        <w:rPr>
          <w:bCs/>
          <w:color w:val="00040C"/>
          <w:sz w:val="22"/>
          <w:szCs w:val="22"/>
          <w:bdr w:val="none" w:sz="0" w:space="0" w:color="auto" w:frame="1"/>
        </w:rPr>
        <w:t>implementing Decision Support Systems</w:t>
      </w:r>
      <w:r w:rsidRPr="00B55952">
        <w:rPr>
          <w:color w:val="00040C"/>
          <w:sz w:val="22"/>
          <w:szCs w:val="22"/>
          <w:bdr w:val="none" w:sz="0" w:space="0" w:color="auto" w:frame="1"/>
        </w:rPr>
        <w:t xml:space="preserve"> using </w:t>
      </w:r>
      <w:r>
        <w:rPr>
          <w:b/>
          <w:color w:val="00040C"/>
          <w:sz w:val="22"/>
          <w:szCs w:val="22"/>
          <w:bdr w:val="none" w:sz="0" w:space="0" w:color="auto" w:frame="1"/>
        </w:rPr>
        <w:t xml:space="preserve">SSIS, </w:t>
      </w:r>
      <w:r w:rsidRPr="00B50E60">
        <w:rPr>
          <w:b/>
          <w:color w:val="00040C"/>
          <w:sz w:val="22"/>
          <w:szCs w:val="22"/>
          <w:bdr w:val="none" w:sz="0" w:space="0" w:color="auto" w:frame="1"/>
        </w:rPr>
        <w:t>SSAS</w:t>
      </w:r>
      <w:r>
        <w:rPr>
          <w:b/>
          <w:color w:val="00040C"/>
          <w:sz w:val="22"/>
          <w:szCs w:val="22"/>
          <w:bdr w:val="none" w:sz="0" w:space="0" w:color="auto" w:frame="1"/>
        </w:rPr>
        <w:t xml:space="preserve"> &amp; SSRS</w:t>
      </w:r>
      <w:r w:rsidRPr="00B55952">
        <w:rPr>
          <w:color w:val="00040C"/>
          <w:sz w:val="22"/>
          <w:szCs w:val="22"/>
          <w:bdr w:val="none" w:sz="0" w:space="0" w:color="auto" w:frame="1"/>
        </w:rPr>
        <w:t xml:space="preserve">. </w:t>
      </w:r>
    </w:p>
    <w:p w:rsidR="00872C13" w:rsidRPr="002738F7" w:rsidRDefault="00872C13" w:rsidP="00872C13">
      <w:pPr>
        <w:numPr>
          <w:ilvl w:val="0"/>
          <w:numId w:val="38"/>
        </w:numPr>
        <w:shd w:val="clear" w:color="auto" w:fill="FFFFFF"/>
        <w:tabs>
          <w:tab w:val="clear" w:pos="630"/>
          <w:tab w:val="num" w:pos="720"/>
        </w:tabs>
        <w:spacing w:line="317" w:lineRule="atLeast"/>
        <w:ind w:left="720"/>
        <w:rPr>
          <w:color w:val="000000"/>
          <w:sz w:val="22"/>
          <w:szCs w:val="22"/>
        </w:rPr>
      </w:pPr>
      <w:r w:rsidRPr="002814C3">
        <w:rPr>
          <w:color w:val="000000"/>
          <w:sz w:val="22"/>
          <w:szCs w:val="22"/>
          <w:bdr w:val="none" w:sz="0" w:space="0" w:color="auto" w:frame="1"/>
        </w:rPr>
        <w:t>Professional experience in </w:t>
      </w:r>
      <w:r w:rsidRPr="002814C3">
        <w:rPr>
          <w:b/>
          <w:bCs/>
          <w:color w:val="000000"/>
          <w:sz w:val="22"/>
          <w:szCs w:val="22"/>
          <w:bdr w:val="none" w:sz="0" w:space="0" w:color="auto" w:frame="1"/>
        </w:rPr>
        <w:t>Data migration from heterogeneous data sources</w:t>
      </w:r>
      <w:r w:rsidRPr="002814C3">
        <w:rPr>
          <w:color w:val="000000"/>
          <w:sz w:val="22"/>
          <w:szCs w:val="22"/>
          <w:bdr w:val="none" w:sz="0" w:space="0" w:color="auto" w:frame="1"/>
        </w:rPr>
        <w:t xml:space="preserve"> like </w:t>
      </w:r>
      <w:r w:rsidRPr="006C5BCA">
        <w:rPr>
          <w:b/>
          <w:color w:val="000000"/>
          <w:sz w:val="22"/>
          <w:szCs w:val="22"/>
          <w:bdr w:val="none" w:sz="0" w:space="0" w:color="auto" w:frame="1"/>
        </w:rPr>
        <w:t>Excel</w:t>
      </w:r>
      <w:r w:rsidRPr="002814C3">
        <w:rPr>
          <w:color w:val="000000"/>
          <w:sz w:val="22"/>
          <w:szCs w:val="22"/>
          <w:bdr w:val="none" w:sz="0" w:space="0" w:color="auto" w:frame="1"/>
        </w:rPr>
        <w:t xml:space="preserve">, </w:t>
      </w:r>
      <w:r w:rsidRPr="006C5BCA">
        <w:rPr>
          <w:b/>
          <w:color w:val="000000"/>
          <w:sz w:val="22"/>
          <w:szCs w:val="22"/>
          <w:bdr w:val="none" w:sz="0" w:space="0" w:color="auto" w:frame="1"/>
        </w:rPr>
        <w:t>MS Access</w:t>
      </w:r>
      <w:r w:rsidRPr="002814C3">
        <w:rPr>
          <w:color w:val="000000"/>
          <w:sz w:val="22"/>
          <w:szCs w:val="22"/>
          <w:bdr w:val="none" w:sz="0" w:space="0" w:color="auto" w:frame="1"/>
        </w:rPr>
        <w:t xml:space="preserve">, </w:t>
      </w:r>
      <w:r>
        <w:rPr>
          <w:color w:val="000000"/>
          <w:sz w:val="22"/>
          <w:szCs w:val="22"/>
          <w:bdr w:val="none" w:sz="0" w:space="0" w:color="auto" w:frame="1"/>
        </w:rPr>
        <w:t xml:space="preserve">Oracle, </w:t>
      </w:r>
      <w:r w:rsidRPr="002814C3">
        <w:rPr>
          <w:color w:val="000000"/>
          <w:sz w:val="22"/>
          <w:szCs w:val="22"/>
          <w:bdr w:val="none" w:sz="0" w:space="0" w:color="auto" w:frame="1"/>
        </w:rPr>
        <w:t>and flat file to SQL Server by </w:t>
      </w:r>
      <w:r w:rsidRPr="002814C3">
        <w:rPr>
          <w:b/>
          <w:bCs/>
          <w:color w:val="000000"/>
          <w:sz w:val="22"/>
          <w:szCs w:val="22"/>
          <w:bdr w:val="none" w:sz="0" w:space="0" w:color="auto" w:frame="1"/>
        </w:rPr>
        <w:t>using Import Export Wizard, Bulk insert, BCP utility </w:t>
      </w:r>
      <w:r w:rsidRPr="002814C3">
        <w:rPr>
          <w:color w:val="000000"/>
          <w:sz w:val="22"/>
          <w:szCs w:val="22"/>
          <w:bdr w:val="none" w:sz="0" w:space="0" w:color="auto" w:frame="1"/>
        </w:rPr>
        <w:t>and</w:t>
      </w:r>
      <w:r w:rsidRPr="002814C3">
        <w:rPr>
          <w:b/>
          <w:bCs/>
          <w:color w:val="000000"/>
          <w:sz w:val="22"/>
          <w:szCs w:val="22"/>
          <w:bdr w:val="none" w:sz="0" w:space="0" w:color="auto" w:frame="1"/>
        </w:rPr>
        <w:t> SSIS</w:t>
      </w:r>
      <w:r w:rsidRPr="002814C3">
        <w:rPr>
          <w:color w:val="000000"/>
          <w:sz w:val="22"/>
          <w:szCs w:val="22"/>
          <w:bdr w:val="none" w:sz="0" w:space="0" w:color="auto" w:frame="1"/>
        </w:rPr>
        <w:t>.</w:t>
      </w:r>
    </w:p>
    <w:p w:rsidR="00872C13" w:rsidRPr="00DD4D7F" w:rsidRDefault="00872C13" w:rsidP="00872C13">
      <w:pPr>
        <w:numPr>
          <w:ilvl w:val="0"/>
          <w:numId w:val="38"/>
        </w:numPr>
        <w:shd w:val="clear" w:color="auto" w:fill="FFFFFF"/>
        <w:tabs>
          <w:tab w:val="clear" w:pos="630"/>
          <w:tab w:val="num" w:pos="720"/>
        </w:tabs>
        <w:spacing w:line="317" w:lineRule="atLeast"/>
        <w:ind w:left="720"/>
        <w:rPr>
          <w:color w:val="000000"/>
          <w:sz w:val="22"/>
          <w:szCs w:val="22"/>
        </w:rPr>
      </w:pPr>
      <w:r w:rsidRPr="00DD4D7F">
        <w:rPr>
          <w:sz w:val="22"/>
          <w:szCs w:val="22"/>
        </w:rPr>
        <w:t>Extensive e</w:t>
      </w:r>
      <w:r w:rsidRPr="00DD4D7F">
        <w:rPr>
          <w:sz w:val="22"/>
          <w:szCs w:val="22"/>
          <w:lang w:eastAsia="zh-CN"/>
        </w:rPr>
        <w:t>xperience on</w:t>
      </w:r>
      <w:r w:rsidRPr="00DD4D7F">
        <w:rPr>
          <w:sz w:val="22"/>
          <w:szCs w:val="22"/>
        </w:rPr>
        <w:t xml:space="preserve"> high performance data integration solutions- </w:t>
      </w:r>
      <w:r w:rsidRPr="00DD4D7F">
        <w:rPr>
          <w:b/>
          <w:sz w:val="22"/>
          <w:szCs w:val="22"/>
        </w:rPr>
        <w:t>Microsoft SQL Server Integration Service (SSIS)</w:t>
      </w:r>
      <w:r w:rsidRPr="00DD4D7F">
        <w:rPr>
          <w:sz w:val="22"/>
          <w:szCs w:val="22"/>
          <w:lang w:eastAsia="zh-CN"/>
        </w:rPr>
        <w:t>,</w:t>
      </w:r>
      <w:r w:rsidRPr="00DD4D7F">
        <w:rPr>
          <w:sz w:val="22"/>
          <w:szCs w:val="22"/>
        </w:rPr>
        <w:t xml:space="preserve"> including extraction, transformation, and load </w:t>
      </w:r>
      <w:r w:rsidRPr="00DD4D7F">
        <w:rPr>
          <w:b/>
          <w:sz w:val="22"/>
          <w:szCs w:val="22"/>
        </w:rPr>
        <w:t>(ETL)</w:t>
      </w:r>
      <w:r w:rsidRPr="00DD4D7F">
        <w:rPr>
          <w:b/>
          <w:sz w:val="22"/>
          <w:szCs w:val="22"/>
          <w:lang w:eastAsia="zh-CN"/>
        </w:rPr>
        <w:t xml:space="preserve"> packages</w:t>
      </w:r>
      <w:r w:rsidRPr="00DD4D7F">
        <w:rPr>
          <w:sz w:val="22"/>
          <w:szCs w:val="22"/>
        </w:rPr>
        <w:t xml:space="preserve"> for data warehousin</w:t>
      </w:r>
      <w:r>
        <w:rPr>
          <w:sz w:val="22"/>
          <w:szCs w:val="22"/>
        </w:rPr>
        <w:t>g</w:t>
      </w:r>
      <w:r w:rsidRPr="00DD4D7F">
        <w:rPr>
          <w:sz w:val="22"/>
          <w:szCs w:val="22"/>
        </w:rPr>
        <w:t>.</w:t>
      </w:r>
    </w:p>
    <w:p w:rsidR="00872C13" w:rsidRPr="00DD4D7F" w:rsidRDefault="00872C13" w:rsidP="00872C13">
      <w:pPr>
        <w:numPr>
          <w:ilvl w:val="0"/>
          <w:numId w:val="38"/>
        </w:numPr>
        <w:shd w:val="clear" w:color="auto" w:fill="FFFFFF"/>
        <w:tabs>
          <w:tab w:val="clear" w:pos="630"/>
          <w:tab w:val="num" w:pos="720"/>
        </w:tabs>
        <w:spacing w:line="317" w:lineRule="atLeast"/>
        <w:ind w:left="720"/>
        <w:rPr>
          <w:color w:val="000000"/>
          <w:sz w:val="22"/>
          <w:szCs w:val="22"/>
        </w:rPr>
      </w:pPr>
      <w:r w:rsidRPr="00DD4D7F">
        <w:rPr>
          <w:color w:val="000000"/>
          <w:sz w:val="22"/>
          <w:szCs w:val="22"/>
        </w:rPr>
        <w:t xml:space="preserve">Professional experience in reports creation with </w:t>
      </w:r>
      <w:r w:rsidRPr="006C5BCA">
        <w:rPr>
          <w:b/>
          <w:color w:val="000000"/>
          <w:sz w:val="22"/>
          <w:szCs w:val="22"/>
        </w:rPr>
        <w:t>Excel</w:t>
      </w:r>
      <w:r w:rsidRPr="00DD4D7F">
        <w:rPr>
          <w:color w:val="000000"/>
          <w:sz w:val="22"/>
          <w:szCs w:val="22"/>
        </w:rPr>
        <w:t xml:space="preserve">, </w:t>
      </w:r>
      <w:r w:rsidRPr="00B50E60">
        <w:rPr>
          <w:b/>
          <w:color w:val="000000"/>
          <w:sz w:val="22"/>
          <w:szCs w:val="22"/>
        </w:rPr>
        <w:t>Crystal Report</w:t>
      </w:r>
      <w:r w:rsidRPr="00DD4D7F">
        <w:rPr>
          <w:color w:val="000000"/>
          <w:sz w:val="22"/>
          <w:szCs w:val="22"/>
        </w:rPr>
        <w:t xml:space="preserve"> and </w:t>
      </w:r>
      <w:r w:rsidRPr="00B50E60">
        <w:rPr>
          <w:b/>
          <w:color w:val="000000"/>
          <w:sz w:val="22"/>
          <w:szCs w:val="22"/>
        </w:rPr>
        <w:t>SSAS</w:t>
      </w:r>
      <w:r>
        <w:rPr>
          <w:b/>
          <w:color w:val="000000"/>
          <w:sz w:val="22"/>
          <w:szCs w:val="22"/>
        </w:rPr>
        <w:t xml:space="preserve"> </w:t>
      </w:r>
      <w:r w:rsidRPr="00B50E60">
        <w:rPr>
          <w:b/>
          <w:color w:val="000000"/>
          <w:sz w:val="22"/>
          <w:szCs w:val="22"/>
        </w:rPr>
        <w:t>&amp; SSRS</w:t>
      </w:r>
      <w:r w:rsidRPr="00DD4D7F">
        <w:rPr>
          <w:color w:val="000000"/>
          <w:sz w:val="22"/>
          <w:szCs w:val="22"/>
        </w:rPr>
        <w:t>.</w:t>
      </w:r>
    </w:p>
    <w:p w:rsidR="00872C13" w:rsidRPr="00270C9D" w:rsidRDefault="00872C13" w:rsidP="00872C13">
      <w:pPr>
        <w:numPr>
          <w:ilvl w:val="0"/>
          <w:numId w:val="38"/>
        </w:numPr>
        <w:shd w:val="clear" w:color="auto" w:fill="FFFFFF"/>
        <w:tabs>
          <w:tab w:val="clear" w:pos="630"/>
          <w:tab w:val="num" w:pos="720"/>
        </w:tabs>
        <w:spacing w:line="317" w:lineRule="atLeast"/>
        <w:ind w:left="720"/>
        <w:rPr>
          <w:color w:val="000000"/>
          <w:sz w:val="22"/>
          <w:szCs w:val="22"/>
        </w:rPr>
      </w:pPr>
      <w:r w:rsidRPr="00DD4D7F">
        <w:rPr>
          <w:color w:val="000000"/>
          <w:sz w:val="22"/>
          <w:szCs w:val="22"/>
        </w:rPr>
        <w:t xml:space="preserve">Database development experience with Functions, Stored Procedures and PL/SQL and </w:t>
      </w:r>
      <w:r w:rsidRPr="00270C9D">
        <w:rPr>
          <w:color w:val="000000"/>
          <w:sz w:val="22"/>
          <w:szCs w:val="22"/>
          <w:bdr w:val="none" w:sz="0" w:space="0" w:color="auto" w:frame="1"/>
        </w:rPr>
        <w:t>in depth knowledge in </w:t>
      </w:r>
      <w:r w:rsidRPr="00DD4D7F">
        <w:rPr>
          <w:b/>
          <w:bCs/>
          <w:color w:val="000000"/>
          <w:sz w:val="22"/>
          <w:szCs w:val="22"/>
          <w:bdr w:val="none" w:sz="0" w:space="0" w:color="auto" w:frame="1"/>
        </w:rPr>
        <w:t>SQL optimization &amp; performance tuning.</w:t>
      </w:r>
    </w:p>
    <w:p w:rsidR="00872C13" w:rsidRPr="007975AC" w:rsidRDefault="00872C13" w:rsidP="00872C13">
      <w:pPr>
        <w:numPr>
          <w:ilvl w:val="0"/>
          <w:numId w:val="38"/>
        </w:numPr>
        <w:shd w:val="clear" w:color="auto" w:fill="FFFFFF"/>
        <w:tabs>
          <w:tab w:val="clear" w:pos="630"/>
          <w:tab w:val="num" w:pos="720"/>
        </w:tabs>
        <w:spacing w:line="317" w:lineRule="atLeast"/>
        <w:ind w:left="720"/>
        <w:rPr>
          <w:sz w:val="22"/>
        </w:rPr>
      </w:pPr>
      <w:r w:rsidRPr="00270C9D">
        <w:rPr>
          <w:color w:val="000000"/>
          <w:sz w:val="22"/>
          <w:szCs w:val="22"/>
          <w:bdr w:val="none" w:sz="0" w:space="0" w:color="auto" w:frame="1"/>
        </w:rPr>
        <w:t>Ability to work independently or as part of a team to accomplish critical business objectives as well as good decision making skill under high pressure complex scenarios.</w:t>
      </w:r>
    </w:p>
    <w:p w:rsidR="00872C13" w:rsidRDefault="00872C13" w:rsidP="00872C13">
      <w:pPr>
        <w:pStyle w:val="BodyText"/>
        <w:numPr>
          <w:ilvl w:val="0"/>
          <w:numId w:val="37"/>
        </w:numPr>
        <w:rPr>
          <w:sz w:val="22"/>
        </w:rPr>
      </w:pPr>
      <w:r>
        <w:rPr>
          <w:sz w:val="22"/>
        </w:rPr>
        <w:t>Oracle 10g OCP and OCA certification.</w:t>
      </w:r>
      <w:r>
        <w:rPr>
          <w:sz w:val="22"/>
        </w:rPr>
        <w:tab/>
      </w:r>
    </w:p>
    <w:p w:rsidR="00872C13" w:rsidRDefault="00872C13" w:rsidP="00872C13">
      <w:pPr>
        <w:pStyle w:val="BodyText"/>
        <w:tabs>
          <w:tab w:val="left" w:pos="1440"/>
        </w:tabs>
        <w:rPr>
          <w:b/>
          <w:sz w:val="22"/>
        </w:rPr>
      </w:pPr>
    </w:p>
    <w:p w:rsidR="00872C13" w:rsidRDefault="00872C13" w:rsidP="00872C13">
      <w:pPr>
        <w:pStyle w:val="BodyText"/>
        <w:rPr>
          <w:b/>
          <w:sz w:val="22"/>
        </w:rPr>
      </w:pPr>
      <w:r>
        <w:rPr>
          <w:b/>
          <w:sz w:val="22"/>
        </w:rPr>
        <w:t>PROFESSIONAL SKILLS</w:t>
      </w:r>
    </w:p>
    <w:p w:rsidR="00872C13" w:rsidRDefault="00872C13" w:rsidP="00872C13">
      <w:pPr>
        <w:pStyle w:val="BodyText"/>
        <w:numPr>
          <w:ilvl w:val="0"/>
          <w:numId w:val="31"/>
        </w:numPr>
        <w:rPr>
          <w:sz w:val="22"/>
        </w:rPr>
      </w:pPr>
      <w:r>
        <w:rPr>
          <w:sz w:val="22"/>
        </w:rPr>
        <w:t>MS SQL Server 2000/2005/2008R2, Oracle 11g, 10g, 8i, MS Access, T-SQL, PL/SQL</w:t>
      </w:r>
    </w:p>
    <w:p w:rsidR="00872C13" w:rsidRDefault="00872C13" w:rsidP="00872C13">
      <w:pPr>
        <w:pStyle w:val="BodyText"/>
        <w:numPr>
          <w:ilvl w:val="0"/>
          <w:numId w:val="31"/>
        </w:numPr>
        <w:rPr>
          <w:sz w:val="22"/>
        </w:rPr>
      </w:pPr>
      <w:r>
        <w:rPr>
          <w:sz w:val="22"/>
        </w:rPr>
        <w:t>VB.NET, Java, ASP, ColdFusion, XML, JavaScript, VBScript, HTML</w:t>
      </w:r>
    </w:p>
    <w:p w:rsidR="00872C13" w:rsidRDefault="00872C13" w:rsidP="00872C13">
      <w:pPr>
        <w:pStyle w:val="BodyText"/>
        <w:numPr>
          <w:ilvl w:val="0"/>
          <w:numId w:val="31"/>
        </w:numPr>
        <w:rPr>
          <w:sz w:val="22"/>
        </w:rPr>
      </w:pPr>
      <w:r>
        <w:rPr>
          <w:sz w:val="22"/>
        </w:rPr>
        <w:t xml:space="preserve">COM, ADO, OLE DB, ODBC, JDBC </w:t>
      </w:r>
    </w:p>
    <w:p w:rsidR="00872C13" w:rsidRDefault="00872C13" w:rsidP="00872C13">
      <w:pPr>
        <w:pStyle w:val="BodyText"/>
        <w:numPr>
          <w:ilvl w:val="0"/>
          <w:numId w:val="31"/>
        </w:numPr>
        <w:rPr>
          <w:sz w:val="22"/>
        </w:rPr>
      </w:pPr>
      <w:r>
        <w:rPr>
          <w:sz w:val="22"/>
        </w:rPr>
        <w:t xml:space="preserve">Windows 2008/2003, Windows NT, SSIS, SSAS, SSRS, Crystal Report , SQL Developer, Toad, Dreamweaver MX </w:t>
      </w:r>
    </w:p>
    <w:p w:rsidR="00872C13" w:rsidRDefault="00872C13" w:rsidP="00872C13">
      <w:pPr>
        <w:pStyle w:val="BodyText"/>
        <w:rPr>
          <w:b/>
          <w:sz w:val="22"/>
        </w:rPr>
      </w:pPr>
      <w:r>
        <w:rPr>
          <w:b/>
          <w:sz w:val="22"/>
        </w:rPr>
        <w:t xml:space="preserve">                </w:t>
      </w:r>
    </w:p>
    <w:p w:rsidR="00872C13" w:rsidRDefault="00872C13" w:rsidP="00872C13">
      <w:pPr>
        <w:pStyle w:val="BodyText"/>
        <w:rPr>
          <w:b/>
          <w:sz w:val="22"/>
        </w:rPr>
      </w:pPr>
      <w:r>
        <w:rPr>
          <w:b/>
          <w:sz w:val="22"/>
        </w:rPr>
        <w:t>PROFESSIONAL EXPERIENCE</w:t>
      </w:r>
    </w:p>
    <w:p w:rsidR="00872C13" w:rsidRDefault="00872C13" w:rsidP="00872C13">
      <w:pPr>
        <w:pStyle w:val="BodyText"/>
        <w:ind w:firstLine="360"/>
        <w:rPr>
          <w:b/>
          <w:i/>
          <w:iCs/>
          <w:sz w:val="22"/>
        </w:rPr>
      </w:pPr>
      <w:r>
        <w:rPr>
          <w:b/>
          <w:i/>
          <w:iCs/>
          <w:sz w:val="22"/>
        </w:rPr>
        <w:t xml:space="preserve">7/2009 – present   Legend Silicon Corp., Sunnyvale, CA </w:t>
      </w:r>
      <w:r>
        <w:rPr>
          <w:b/>
          <w:i/>
          <w:iCs/>
          <w:sz w:val="22"/>
        </w:rPr>
        <w:tab/>
      </w:r>
    </w:p>
    <w:p w:rsidR="00872C13" w:rsidRDefault="00872C13" w:rsidP="00872C13">
      <w:pPr>
        <w:pStyle w:val="BodyText"/>
        <w:ind w:firstLine="360"/>
        <w:rPr>
          <w:b/>
          <w:sz w:val="22"/>
        </w:rPr>
      </w:pPr>
      <w:r>
        <w:rPr>
          <w:b/>
          <w:sz w:val="22"/>
        </w:rPr>
        <w:t>Senior ETL Developer &amp; MSBI developer</w:t>
      </w:r>
    </w:p>
    <w:p w:rsidR="00872C13" w:rsidRDefault="00872C13" w:rsidP="00872C13">
      <w:pPr>
        <w:pStyle w:val="BodyText"/>
        <w:ind w:left="360"/>
        <w:rPr>
          <w:bCs/>
          <w:sz w:val="22"/>
        </w:rPr>
      </w:pPr>
      <w:proofErr w:type="gramStart"/>
      <w:r>
        <w:rPr>
          <w:bCs/>
          <w:sz w:val="22"/>
        </w:rPr>
        <w:t>Led the relational OLTP database, data warehouse and OLAP database design.</w:t>
      </w:r>
      <w:proofErr w:type="gramEnd"/>
      <w:r>
        <w:rPr>
          <w:bCs/>
          <w:sz w:val="22"/>
        </w:rPr>
        <w:t xml:space="preserve"> Manipulating various data sources and creating reports for business needs. </w:t>
      </w:r>
    </w:p>
    <w:p w:rsidR="00872C13" w:rsidRDefault="00872C13" w:rsidP="00872C13">
      <w:pPr>
        <w:pStyle w:val="BodyText"/>
        <w:numPr>
          <w:ilvl w:val="0"/>
          <w:numId w:val="35"/>
        </w:numPr>
        <w:tabs>
          <w:tab w:val="left" w:pos="720"/>
        </w:tabs>
        <w:ind w:hanging="720"/>
        <w:rPr>
          <w:bCs/>
          <w:sz w:val="22"/>
          <w:u w:val="single"/>
        </w:rPr>
      </w:pPr>
      <w:r>
        <w:rPr>
          <w:bCs/>
          <w:sz w:val="22"/>
          <w:u w:val="single"/>
        </w:rPr>
        <w:t>Responsibilities</w:t>
      </w:r>
    </w:p>
    <w:p w:rsidR="00872C13" w:rsidRDefault="00872C13" w:rsidP="00872C13">
      <w:pPr>
        <w:pStyle w:val="BodyText"/>
        <w:numPr>
          <w:ilvl w:val="0"/>
          <w:numId w:val="32"/>
        </w:numPr>
        <w:tabs>
          <w:tab w:val="clear" w:pos="0"/>
          <w:tab w:val="num" w:pos="720"/>
          <w:tab w:val="num" w:pos="1080"/>
        </w:tabs>
        <w:ind w:left="1080"/>
        <w:rPr>
          <w:bCs/>
          <w:sz w:val="22"/>
        </w:rPr>
      </w:pPr>
      <w:r>
        <w:rPr>
          <w:bCs/>
          <w:sz w:val="22"/>
        </w:rPr>
        <w:t xml:space="preserve">Analyzed and designed the architectures and data models of relational </w:t>
      </w:r>
      <w:r w:rsidRPr="00AB0F2F">
        <w:rPr>
          <w:b/>
          <w:bCs/>
          <w:sz w:val="22"/>
        </w:rPr>
        <w:t>OLTP database</w:t>
      </w:r>
      <w:r>
        <w:rPr>
          <w:bCs/>
          <w:sz w:val="22"/>
        </w:rPr>
        <w:t xml:space="preserve">, </w:t>
      </w:r>
      <w:r w:rsidRPr="00AB0F2F">
        <w:rPr>
          <w:b/>
          <w:bCs/>
          <w:sz w:val="22"/>
        </w:rPr>
        <w:t>Data Marts and Data Warehouse</w:t>
      </w:r>
      <w:r>
        <w:rPr>
          <w:bCs/>
          <w:sz w:val="22"/>
        </w:rPr>
        <w:t>.</w:t>
      </w:r>
    </w:p>
    <w:p w:rsidR="00872C13" w:rsidRDefault="00872C13" w:rsidP="00872C13">
      <w:pPr>
        <w:pStyle w:val="BodyText"/>
        <w:numPr>
          <w:ilvl w:val="0"/>
          <w:numId w:val="32"/>
        </w:numPr>
        <w:tabs>
          <w:tab w:val="num" w:pos="720"/>
          <w:tab w:val="left" w:pos="1080"/>
        </w:tabs>
        <w:ind w:firstLine="720"/>
        <w:rPr>
          <w:bCs/>
          <w:sz w:val="22"/>
        </w:rPr>
      </w:pPr>
      <w:r>
        <w:rPr>
          <w:bCs/>
          <w:sz w:val="22"/>
        </w:rPr>
        <w:t xml:space="preserve">Created tables, functions, stored procedures and managed the performance tuning. </w:t>
      </w:r>
    </w:p>
    <w:p w:rsidR="00872C13" w:rsidRPr="00466ABB" w:rsidRDefault="00872C13" w:rsidP="00872C13">
      <w:pPr>
        <w:pStyle w:val="BodyText"/>
        <w:numPr>
          <w:ilvl w:val="0"/>
          <w:numId w:val="32"/>
        </w:numPr>
        <w:tabs>
          <w:tab w:val="clear" w:pos="0"/>
          <w:tab w:val="num" w:pos="720"/>
          <w:tab w:val="num" w:pos="1080"/>
        </w:tabs>
        <w:ind w:left="1080"/>
        <w:rPr>
          <w:bCs/>
          <w:sz w:val="22"/>
        </w:rPr>
      </w:pPr>
      <w:r>
        <w:rPr>
          <w:bCs/>
          <w:sz w:val="22"/>
        </w:rPr>
        <w:t xml:space="preserve">Loaded variety of large volume data from </w:t>
      </w:r>
      <w:r w:rsidRPr="00466ABB">
        <w:rPr>
          <w:bCs/>
          <w:sz w:val="22"/>
          <w:szCs w:val="22"/>
          <w:bdr w:val="none" w:sz="0" w:space="0" w:color="auto" w:frame="1"/>
        </w:rPr>
        <w:t>heterogeneous data sources</w:t>
      </w:r>
      <w:r>
        <w:rPr>
          <w:bCs/>
          <w:sz w:val="22"/>
          <w:szCs w:val="22"/>
          <w:bdr w:val="none" w:sz="0" w:space="0" w:color="auto" w:frame="1"/>
        </w:rPr>
        <w:t xml:space="preserve"> </w:t>
      </w:r>
      <w:r w:rsidRPr="002814C3">
        <w:rPr>
          <w:sz w:val="22"/>
          <w:szCs w:val="22"/>
          <w:bdr w:val="none" w:sz="0" w:space="0" w:color="auto" w:frame="1"/>
        </w:rPr>
        <w:t xml:space="preserve">like </w:t>
      </w:r>
      <w:r w:rsidRPr="006C5BCA">
        <w:rPr>
          <w:b/>
          <w:sz w:val="22"/>
          <w:szCs w:val="22"/>
          <w:bdr w:val="none" w:sz="0" w:space="0" w:color="auto" w:frame="1"/>
        </w:rPr>
        <w:t>Excel</w:t>
      </w:r>
      <w:r w:rsidRPr="002814C3">
        <w:rPr>
          <w:sz w:val="22"/>
          <w:szCs w:val="22"/>
          <w:bdr w:val="none" w:sz="0" w:space="0" w:color="auto" w:frame="1"/>
        </w:rPr>
        <w:t xml:space="preserve">, </w:t>
      </w:r>
      <w:r w:rsidRPr="006C5BCA">
        <w:rPr>
          <w:b/>
          <w:sz w:val="22"/>
          <w:szCs w:val="22"/>
          <w:bdr w:val="none" w:sz="0" w:space="0" w:color="auto" w:frame="1"/>
        </w:rPr>
        <w:t>MS Access</w:t>
      </w:r>
      <w:r w:rsidRPr="002814C3">
        <w:rPr>
          <w:sz w:val="22"/>
          <w:szCs w:val="22"/>
          <w:bdr w:val="none" w:sz="0" w:space="0" w:color="auto" w:frame="1"/>
        </w:rPr>
        <w:t xml:space="preserve">, </w:t>
      </w:r>
      <w:r w:rsidRPr="006C5BCA">
        <w:rPr>
          <w:b/>
          <w:sz w:val="22"/>
          <w:szCs w:val="22"/>
          <w:bdr w:val="none" w:sz="0" w:space="0" w:color="auto" w:frame="1"/>
        </w:rPr>
        <w:t>Oracle,</w:t>
      </w:r>
      <w:r>
        <w:rPr>
          <w:sz w:val="22"/>
          <w:szCs w:val="22"/>
          <w:bdr w:val="none" w:sz="0" w:space="0" w:color="auto" w:frame="1"/>
        </w:rPr>
        <w:t xml:space="preserve"> </w:t>
      </w:r>
      <w:r w:rsidRPr="002814C3">
        <w:rPr>
          <w:sz w:val="22"/>
          <w:szCs w:val="22"/>
          <w:bdr w:val="none" w:sz="0" w:space="0" w:color="auto" w:frame="1"/>
        </w:rPr>
        <w:t>and flat file to SQL Server</w:t>
      </w:r>
      <w:r>
        <w:rPr>
          <w:sz w:val="22"/>
          <w:szCs w:val="22"/>
          <w:bdr w:val="none" w:sz="0" w:space="0" w:color="auto" w:frame="1"/>
        </w:rPr>
        <w:t xml:space="preserve"> database by using </w:t>
      </w:r>
      <w:r w:rsidRPr="00872C13">
        <w:rPr>
          <w:b/>
          <w:sz w:val="22"/>
          <w:szCs w:val="22"/>
          <w:bdr w:val="none" w:sz="0" w:space="0" w:color="auto" w:frame="1"/>
        </w:rPr>
        <w:t>SSIS,</w:t>
      </w:r>
      <w:r>
        <w:rPr>
          <w:sz w:val="22"/>
          <w:szCs w:val="22"/>
          <w:bdr w:val="none" w:sz="0" w:space="0" w:color="auto" w:frame="1"/>
        </w:rPr>
        <w:t xml:space="preserve"> import wizard, bulk insert, or </w:t>
      </w:r>
      <w:proofErr w:type="spellStart"/>
      <w:r>
        <w:rPr>
          <w:sz w:val="22"/>
          <w:szCs w:val="22"/>
          <w:bdr w:val="none" w:sz="0" w:space="0" w:color="auto" w:frame="1"/>
        </w:rPr>
        <w:t>bcp</w:t>
      </w:r>
      <w:proofErr w:type="spellEnd"/>
      <w:r>
        <w:rPr>
          <w:sz w:val="22"/>
          <w:szCs w:val="22"/>
          <w:bdr w:val="none" w:sz="0" w:space="0" w:color="auto" w:frame="1"/>
        </w:rPr>
        <w:t xml:space="preserve"> utility.</w:t>
      </w:r>
    </w:p>
    <w:p w:rsidR="00872C13" w:rsidRDefault="00872C13" w:rsidP="00872C13">
      <w:pPr>
        <w:pStyle w:val="BodyText"/>
        <w:numPr>
          <w:ilvl w:val="0"/>
          <w:numId w:val="32"/>
        </w:numPr>
        <w:tabs>
          <w:tab w:val="clear" w:pos="0"/>
          <w:tab w:val="num" w:pos="720"/>
          <w:tab w:val="num" w:pos="1080"/>
        </w:tabs>
        <w:ind w:left="1080"/>
        <w:rPr>
          <w:bCs/>
          <w:sz w:val="22"/>
          <w:szCs w:val="22"/>
        </w:rPr>
      </w:pPr>
      <w:r>
        <w:rPr>
          <w:bCs/>
          <w:sz w:val="22"/>
        </w:rPr>
        <w:t xml:space="preserve">Created SSIS packages for </w:t>
      </w:r>
      <w:r w:rsidRPr="003930CC">
        <w:rPr>
          <w:b/>
          <w:sz w:val="22"/>
          <w:szCs w:val="22"/>
          <w:shd w:val="clear" w:color="auto" w:fill="FFFFFF"/>
        </w:rPr>
        <w:t>extracting, cleansing, transforming</w:t>
      </w:r>
      <w:r w:rsidRPr="00B44952">
        <w:rPr>
          <w:sz w:val="22"/>
          <w:szCs w:val="22"/>
          <w:shd w:val="clear" w:color="auto" w:fill="FFFFFF"/>
        </w:rPr>
        <w:t xml:space="preserve"> and loading data</w:t>
      </w:r>
      <w:r w:rsidRPr="00B44952">
        <w:rPr>
          <w:bCs/>
          <w:sz w:val="22"/>
          <w:szCs w:val="22"/>
        </w:rPr>
        <w:t xml:space="preserve"> </w:t>
      </w:r>
      <w:r>
        <w:rPr>
          <w:bCs/>
          <w:sz w:val="22"/>
          <w:szCs w:val="22"/>
        </w:rPr>
        <w:t xml:space="preserve">into database warehouse. </w:t>
      </w:r>
    </w:p>
    <w:p w:rsidR="00872C13" w:rsidRPr="00A94BD1" w:rsidRDefault="00872C13" w:rsidP="00872C13">
      <w:pPr>
        <w:pStyle w:val="BodyText"/>
        <w:numPr>
          <w:ilvl w:val="0"/>
          <w:numId w:val="32"/>
        </w:numPr>
        <w:tabs>
          <w:tab w:val="clear" w:pos="0"/>
          <w:tab w:val="num" w:pos="720"/>
          <w:tab w:val="num" w:pos="1080"/>
        </w:tabs>
        <w:ind w:left="1080"/>
        <w:rPr>
          <w:bCs/>
          <w:sz w:val="22"/>
          <w:szCs w:val="22"/>
        </w:rPr>
      </w:pPr>
      <w:r w:rsidRPr="00A94BD1">
        <w:rPr>
          <w:bCs/>
          <w:sz w:val="22"/>
          <w:szCs w:val="22"/>
          <w:lang w:eastAsia="zh-CN"/>
        </w:rPr>
        <w:lastRenderedPageBreak/>
        <w:t>Monitored Full/Incremental/Daily Loads and scheduled ETL jobs for batch processing.</w:t>
      </w:r>
    </w:p>
    <w:p w:rsidR="00872C13" w:rsidRPr="00F13150" w:rsidRDefault="00872C13" w:rsidP="00872C13">
      <w:pPr>
        <w:pStyle w:val="BodyText"/>
        <w:numPr>
          <w:ilvl w:val="0"/>
          <w:numId w:val="32"/>
        </w:numPr>
        <w:tabs>
          <w:tab w:val="clear" w:pos="0"/>
          <w:tab w:val="num" w:pos="720"/>
          <w:tab w:val="num" w:pos="1080"/>
        </w:tabs>
        <w:ind w:left="1080"/>
        <w:rPr>
          <w:bCs/>
          <w:sz w:val="22"/>
          <w:szCs w:val="22"/>
        </w:rPr>
      </w:pPr>
      <w:r>
        <w:rPr>
          <w:bCs/>
          <w:sz w:val="22"/>
          <w:szCs w:val="22"/>
        </w:rPr>
        <w:t xml:space="preserve">Created </w:t>
      </w:r>
      <w:r w:rsidRPr="00AB0F2F">
        <w:rPr>
          <w:b/>
          <w:bCs/>
          <w:sz w:val="22"/>
          <w:szCs w:val="22"/>
        </w:rPr>
        <w:t>SSAS Cube</w:t>
      </w:r>
      <w:r>
        <w:rPr>
          <w:bCs/>
          <w:sz w:val="22"/>
          <w:szCs w:val="22"/>
        </w:rPr>
        <w:t xml:space="preserve"> database to deliver the multidimensional </w:t>
      </w:r>
      <w:r w:rsidRPr="00ED007A">
        <w:rPr>
          <w:color w:val="2A2A2A"/>
          <w:sz w:val="22"/>
          <w:szCs w:val="22"/>
        </w:rPr>
        <w:t xml:space="preserve">online analytical processing </w:t>
      </w:r>
      <w:r w:rsidRPr="00AB0F2F">
        <w:rPr>
          <w:b/>
          <w:color w:val="2A2A2A"/>
          <w:sz w:val="22"/>
          <w:szCs w:val="22"/>
        </w:rPr>
        <w:t>(OLAP)</w:t>
      </w:r>
      <w:r>
        <w:rPr>
          <w:color w:val="2A2A2A"/>
          <w:sz w:val="22"/>
          <w:szCs w:val="22"/>
        </w:rPr>
        <w:t xml:space="preserve"> for data mining, analytics and decision making. </w:t>
      </w:r>
    </w:p>
    <w:p w:rsidR="00872C13" w:rsidRPr="00AB0F2F" w:rsidRDefault="00872C13" w:rsidP="00872C13">
      <w:pPr>
        <w:pStyle w:val="BodyText"/>
        <w:numPr>
          <w:ilvl w:val="0"/>
          <w:numId w:val="32"/>
        </w:numPr>
        <w:tabs>
          <w:tab w:val="clear" w:pos="0"/>
          <w:tab w:val="num" w:pos="720"/>
          <w:tab w:val="num" w:pos="1080"/>
        </w:tabs>
        <w:ind w:left="1080"/>
        <w:rPr>
          <w:bCs/>
          <w:sz w:val="22"/>
          <w:szCs w:val="22"/>
        </w:rPr>
      </w:pPr>
      <w:r w:rsidRPr="00F13150">
        <w:rPr>
          <w:sz w:val="22"/>
          <w:szCs w:val="22"/>
        </w:rPr>
        <w:t xml:space="preserve">Generated variety of business reports using </w:t>
      </w:r>
      <w:r w:rsidRPr="00AB0F2F">
        <w:rPr>
          <w:b/>
          <w:sz w:val="22"/>
          <w:szCs w:val="22"/>
        </w:rPr>
        <w:t>SSRS</w:t>
      </w:r>
      <w:r w:rsidRPr="000B1A12">
        <w:rPr>
          <w:sz w:val="22"/>
          <w:szCs w:val="22"/>
        </w:rPr>
        <w:t xml:space="preserve"> including matrix report, parameter report, dashboard with charts and drill down function; built reports from Analysis Services cube using MDX query designer</w:t>
      </w:r>
      <w:r>
        <w:rPr>
          <w:sz w:val="22"/>
          <w:szCs w:val="22"/>
        </w:rPr>
        <w:t>.</w:t>
      </w:r>
    </w:p>
    <w:p w:rsidR="00872C13" w:rsidRPr="004A0461" w:rsidRDefault="00872C13" w:rsidP="00872C13">
      <w:pPr>
        <w:pStyle w:val="BodyText"/>
        <w:numPr>
          <w:ilvl w:val="0"/>
          <w:numId w:val="32"/>
        </w:numPr>
        <w:tabs>
          <w:tab w:val="clear" w:pos="0"/>
          <w:tab w:val="num" w:pos="720"/>
          <w:tab w:val="num" w:pos="1080"/>
        </w:tabs>
        <w:ind w:left="1080"/>
        <w:rPr>
          <w:bCs/>
          <w:sz w:val="22"/>
          <w:szCs w:val="22"/>
        </w:rPr>
      </w:pPr>
      <w:r>
        <w:rPr>
          <w:sz w:val="22"/>
          <w:szCs w:val="22"/>
        </w:rPr>
        <w:t xml:space="preserve">Created business reports by using </w:t>
      </w:r>
      <w:r w:rsidRPr="00AB0F2F">
        <w:rPr>
          <w:b/>
          <w:sz w:val="22"/>
          <w:szCs w:val="22"/>
        </w:rPr>
        <w:t>Excel and Crystal Report.</w:t>
      </w:r>
    </w:p>
    <w:p w:rsidR="00872C13" w:rsidRPr="00ED007A" w:rsidRDefault="00872C13" w:rsidP="00872C13">
      <w:pPr>
        <w:pStyle w:val="BodyText"/>
        <w:tabs>
          <w:tab w:val="num" w:pos="1080"/>
        </w:tabs>
        <w:ind w:left="1080"/>
        <w:rPr>
          <w:bCs/>
          <w:sz w:val="22"/>
          <w:szCs w:val="22"/>
        </w:rPr>
      </w:pPr>
      <w:r w:rsidRPr="00ED007A">
        <w:rPr>
          <w:rStyle w:val="apple-converted-space"/>
          <w:color w:val="2A2A2A"/>
          <w:sz w:val="22"/>
          <w:szCs w:val="22"/>
        </w:rPr>
        <w:t> </w:t>
      </w:r>
      <w:r w:rsidRPr="00ED007A">
        <w:rPr>
          <w:bCs/>
          <w:sz w:val="22"/>
          <w:szCs w:val="22"/>
        </w:rPr>
        <w:t xml:space="preserve"> </w:t>
      </w:r>
    </w:p>
    <w:p w:rsidR="00872C13" w:rsidRDefault="00872C13" w:rsidP="00872C13">
      <w:pPr>
        <w:pStyle w:val="BodyText"/>
        <w:ind w:firstLine="360"/>
        <w:rPr>
          <w:rFonts w:ascii="Arial" w:hAnsi="Arial" w:cs="Arial"/>
          <w:b/>
          <w:i/>
          <w:iCs/>
        </w:rPr>
      </w:pPr>
    </w:p>
    <w:p w:rsidR="00872C13" w:rsidRPr="00872C13" w:rsidRDefault="00872C13" w:rsidP="00872C13">
      <w:pPr>
        <w:pStyle w:val="BodyText"/>
        <w:ind w:firstLine="360"/>
        <w:rPr>
          <w:b/>
          <w:i/>
          <w:iCs/>
          <w:sz w:val="22"/>
          <w:szCs w:val="22"/>
        </w:rPr>
      </w:pPr>
      <w:r w:rsidRPr="00872C13">
        <w:rPr>
          <w:b/>
          <w:i/>
          <w:iCs/>
          <w:sz w:val="22"/>
          <w:szCs w:val="22"/>
        </w:rPr>
        <w:t>6/2006 – 7/2009    Legend Silicon Corp, Fremont, CA</w:t>
      </w:r>
    </w:p>
    <w:p w:rsidR="00872C13" w:rsidRPr="00872C13" w:rsidRDefault="00872C13" w:rsidP="00872C13">
      <w:pPr>
        <w:pStyle w:val="BodyText"/>
        <w:ind w:firstLine="360"/>
        <w:rPr>
          <w:b/>
          <w:sz w:val="22"/>
          <w:szCs w:val="22"/>
        </w:rPr>
      </w:pPr>
      <w:r w:rsidRPr="00872C13">
        <w:rPr>
          <w:b/>
          <w:sz w:val="22"/>
          <w:szCs w:val="22"/>
        </w:rPr>
        <w:t>Product Marketing Manager &amp; Data Analyst</w:t>
      </w:r>
    </w:p>
    <w:p w:rsidR="00872C13" w:rsidRPr="00872C13" w:rsidRDefault="00872C13" w:rsidP="00872C13">
      <w:pPr>
        <w:pStyle w:val="BodyText"/>
        <w:ind w:firstLine="360"/>
        <w:rPr>
          <w:bCs/>
          <w:i/>
          <w:iCs/>
          <w:sz w:val="22"/>
          <w:szCs w:val="22"/>
        </w:rPr>
      </w:pPr>
      <w:r w:rsidRPr="00872C13">
        <w:rPr>
          <w:bCs/>
          <w:i/>
          <w:iCs/>
          <w:sz w:val="22"/>
          <w:szCs w:val="22"/>
        </w:rPr>
        <w:t>Industry: Digital Terrestrial TV (DTTV) demodulators and receivers</w:t>
      </w:r>
    </w:p>
    <w:p w:rsidR="00872C13" w:rsidRPr="00872C13" w:rsidRDefault="00872C13" w:rsidP="00872C13">
      <w:pPr>
        <w:pStyle w:val="BodyText"/>
        <w:numPr>
          <w:ilvl w:val="0"/>
          <w:numId w:val="35"/>
        </w:numPr>
        <w:tabs>
          <w:tab w:val="left" w:pos="720"/>
        </w:tabs>
        <w:ind w:hanging="720"/>
        <w:rPr>
          <w:bCs/>
          <w:sz w:val="22"/>
          <w:szCs w:val="22"/>
          <w:u w:val="single"/>
        </w:rPr>
      </w:pPr>
      <w:r w:rsidRPr="00872C13">
        <w:rPr>
          <w:bCs/>
          <w:sz w:val="22"/>
          <w:szCs w:val="22"/>
          <w:u w:val="single"/>
        </w:rPr>
        <w:t>Responsibilities</w:t>
      </w:r>
    </w:p>
    <w:p w:rsidR="00872C13" w:rsidRPr="00872C13" w:rsidRDefault="00872C13" w:rsidP="00872C13">
      <w:pPr>
        <w:pStyle w:val="BodyText"/>
        <w:numPr>
          <w:ilvl w:val="0"/>
          <w:numId w:val="39"/>
        </w:numPr>
        <w:tabs>
          <w:tab w:val="clear" w:pos="360"/>
          <w:tab w:val="num" w:pos="1080"/>
        </w:tabs>
        <w:ind w:left="1080"/>
        <w:rPr>
          <w:bCs/>
          <w:sz w:val="22"/>
          <w:szCs w:val="22"/>
        </w:rPr>
      </w:pPr>
      <w:r w:rsidRPr="00872C13">
        <w:rPr>
          <w:bCs/>
          <w:sz w:val="22"/>
          <w:szCs w:val="22"/>
        </w:rPr>
        <w:t xml:space="preserve">Responsible for market analysis, collecting valuable information for creating MRDs for new products. </w:t>
      </w:r>
    </w:p>
    <w:p w:rsidR="00872C13" w:rsidRPr="00872C13" w:rsidRDefault="00872C13" w:rsidP="00872C13">
      <w:pPr>
        <w:pStyle w:val="BodyText"/>
        <w:numPr>
          <w:ilvl w:val="0"/>
          <w:numId w:val="39"/>
        </w:numPr>
        <w:tabs>
          <w:tab w:val="clear" w:pos="360"/>
          <w:tab w:val="num" w:pos="1080"/>
        </w:tabs>
        <w:ind w:left="1080"/>
        <w:rPr>
          <w:bCs/>
          <w:sz w:val="22"/>
          <w:szCs w:val="22"/>
        </w:rPr>
      </w:pPr>
      <w:r w:rsidRPr="00872C13">
        <w:rPr>
          <w:bCs/>
          <w:sz w:val="22"/>
          <w:szCs w:val="22"/>
        </w:rPr>
        <w:t>Managed the product release. Responsible for collateral generation, such as product brief, datasheet, application notes, evaluation board operation manual, etc. and final package release.</w:t>
      </w:r>
    </w:p>
    <w:p w:rsidR="00872C13" w:rsidRPr="00872C13" w:rsidRDefault="00872C13" w:rsidP="00872C13">
      <w:pPr>
        <w:pStyle w:val="BodyText"/>
        <w:numPr>
          <w:ilvl w:val="0"/>
          <w:numId w:val="39"/>
        </w:numPr>
        <w:tabs>
          <w:tab w:val="clear" w:pos="360"/>
          <w:tab w:val="num" w:pos="1080"/>
        </w:tabs>
        <w:ind w:left="1080"/>
        <w:rPr>
          <w:bCs/>
          <w:sz w:val="22"/>
          <w:szCs w:val="22"/>
        </w:rPr>
      </w:pPr>
      <w:r w:rsidRPr="00872C13">
        <w:rPr>
          <w:bCs/>
          <w:sz w:val="22"/>
          <w:szCs w:val="22"/>
        </w:rPr>
        <w:t>Created product presentation and competitive analysis and conducted sales and FAE team training.</w:t>
      </w:r>
    </w:p>
    <w:p w:rsidR="00872C13" w:rsidRPr="00872C13" w:rsidRDefault="00872C13" w:rsidP="00872C13">
      <w:pPr>
        <w:pStyle w:val="BodyText"/>
        <w:numPr>
          <w:ilvl w:val="0"/>
          <w:numId w:val="39"/>
        </w:numPr>
        <w:tabs>
          <w:tab w:val="clear" w:pos="360"/>
          <w:tab w:val="num" w:pos="1080"/>
        </w:tabs>
        <w:ind w:left="1080"/>
        <w:rPr>
          <w:bCs/>
          <w:sz w:val="22"/>
          <w:szCs w:val="22"/>
        </w:rPr>
      </w:pPr>
      <w:r w:rsidRPr="00872C13">
        <w:rPr>
          <w:bCs/>
          <w:sz w:val="22"/>
          <w:szCs w:val="22"/>
        </w:rPr>
        <w:t xml:space="preserve">Responsible for market promotion. Engaged with partners and customers around the world, helped them on reference designs and pushed for the design-wins, which included solutions for fixed, automotive, portable, and cell phone DTVs. </w:t>
      </w:r>
    </w:p>
    <w:p w:rsidR="00872C13" w:rsidRPr="00872C13" w:rsidRDefault="00872C13" w:rsidP="00872C13">
      <w:pPr>
        <w:pStyle w:val="BodyText"/>
        <w:numPr>
          <w:ilvl w:val="0"/>
          <w:numId w:val="39"/>
        </w:numPr>
        <w:tabs>
          <w:tab w:val="num" w:pos="1080"/>
        </w:tabs>
        <w:ind w:firstLine="360"/>
        <w:rPr>
          <w:b/>
          <w:i/>
          <w:iCs/>
          <w:sz w:val="22"/>
          <w:szCs w:val="22"/>
        </w:rPr>
      </w:pPr>
      <w:r w:rsidRPr="00872C13">
        <w:rPr>
          <w:bCs/>
          <w:sz w:val="22"/>
          <w:szCs w:val="22"/>
        </w:rPr>
        <w:t>Managed company’s Website, ECM and ERP system for the product related information.</w:t>
      </w:r>
    </w:p>
    <w:p w:rsidR="00872C13" w:rsidRPr="007C1E7D" w:rsidRDefault="00872C13" w:rsidP="00872C13">
      <w:pPr>
        <w:pStyle w:val="BodyText"/>
        <w:ind w:left="720"/>
        <w:rPr>
          <w:b/>
          <w:i/>
          <w:iCs/>
          <w:sz w:val="22"/>
        </w:rPr>
      </w:pPr>
    </w:p>
    <w:p w:rsidR="00872C13" w:rsidRDefault="00872C13" w:rsidP="00872C13">
      <w:pPr>
        <w:pStyle w:val="BodyText"/>
        <w:ind w:firstLine="360"/>
        <w:rPr>
          <w:b/>
          <w:i/>
          <w:iCs/>
          <w:sz w:val="22"/>
        </w:rPr>
      </w:pPr>
      <w:r>
        <w:rPr>
          <w:b/>
          <w:i/>
          <w:iCs/>
          <w:sz w:val="22"/>
        </w:rPr>
        <w:t xml:space="preserve">8/1999 – 6/2006    Current Medicine Group, Philadelphia, PA </w:t>
      </w:r>
    </w:p>
    <w:p w:rsidR="00872C13" w:rsidRDefault="00872C13" w:rsidP="00872C13">
      <w:pPr>
        <w:pStyle w:val="BodyText"/>
        <w:numPr>
          <w:ilvl w:val="0"/>
          <w:numId w:val="35"/>
        </w:numPr>
        <w:tabs>
          <w:tab w:val="clear" w:pos="1080"/>
          <w:tab w:val="num" w:pos="720"/>
        </w:tabs>
        <w:ind w:hanging="720"/>
        <w:rPr>
          <w:bCs/>
          <w:i/>
          <w:iCs/>
          <w:sz w:val="22"/>
          <w:u w:val="single"/>
        </w:rPr>
      </w:pPr>
      <w:r>
        <w:rPr>
          <w:bCs/>
          <w:sz w:val="22"/>
          <w:u w:val="single"/>
        </w:rPr>
        <w:t>Project Description</w:t>
      </w:r>
    </w:p>
    <w:p w:rsidR="00872C13" w:rsidRPr="00B80A4E" w:rsidRDefault="00872C13" w:rsidP="00872C13">
      <w:pPr>
        <w:pStyle w:val="BodyText"/>
        <w:numPr>
          <w:ilvl w:val="0"/>
          <w:numId w:val="36"/>
        </w:numPr>
        <w:rPr>
          <w:sz w:val="22"/>
        </w:rPr>
      </w:pPr>
      <w:r>
        <w:rPr>
          <w:bCs/>
          <w:sz w:val="22"/>
        </w:rPr>
        <w:t xml:space="preserve">This company publishes over 35 bimonthly medical magazines and 90 atlas collections with more than 700,000 medical images. Our project created digital versions by storing the contents of each magazine and the images (as binary file) of the atlases into Oracle databases, and putting them to the Internet. Two websites were built for the magazines, and one was built for the atlas images. </w:t>
      </w:r>
      <w:r>
        <w:rPr>
          <w:sz w:val="22"/>
        </w:rPr>
        <w:t>These websites offer online subscriptions, personalized homepages, online browsing of the magazine articles and atlas images, online PowerPoint creation, and extensive searches of publicly available medical literature.</w:t>
      </w:r>
    </w:p>
    <w:p w:rsidR="00872C13" w:rsidRDefault="00872C13" w:rsidP="00872C13">
      <w:pPr>
        <w:pStyle w:val="BodyText"/>
        <w:numPr>
          <w:ilvl w:val="0"/>
          <w:numId w:val="36"/>
        </w:numPr>
        <w:rPr>
          <w:sz w:val="22"/>
        </w:rPr>
      </w:pPr>
      <w:r>
        <w:rPr>
          <w:bCs/>
          <w:sz w:val="22"/>
        </w:rPr>
        <w:t>A Subscription Management System (SMS), an intranet site, was built for managing subscription information, processing credit cards, creating income / deferred income reports, and creating main label runs.</w:t>
      </w:r>
    </w:p>
    <w:p w:rsidR="00872C13" w:rsidRDefault="00872C13" w:rsidP="00872C13">
      <w:pPr>
        <w:pStyle w:val="BodyText"/>
        <w:rPr>
          <w:sz w:val="22"/>
        </w:rPr>
      </w:pPr>
    </w:p>
    <w:p w:rsidR="00872C13" w:rsidRDefault="00872C13" w:rsidP="00872C13">
      <w:pPr>
        <w:pStyle w:val="BodyText"/>
        <w:numPr>
          <w:ilvl w:val="1"/>
          <w:numId w:val="36"/>
        </w:numPr>
        <w:tabs>
          <w:tab w:val="clear" w:pos="1800"/>
          <w:tab w:val="num" w:pos="720"/>
        </w:tabs>
        <w:ind w:hanging="1440"/>
        <w:rPr>
          <w:bCs/>
          <w:sz w:val="22"/>
        </w:rPr>
      </w:pPr>
      <w:r>
        <w:rPr>
          <w:bCs/>
          <w:sz w:val="22"/>
          <w:u w:val="single"/>
        </w:rPr>
        <w:t>Responsibilities</w:t>
      </w:r>
    </w:p>
    <w:p w:rsidR="00872C13" w:rsidRDefault="00872C13" w:rsidP="00872C13">
      <w:pPr>
        <w:pStyle w:val="BodyText"/>
        <w:ind w:firstLine="720"/>
        <w:rPr>
          <w:b/>
          <w:sz w:val="22"/>
        </w:rPr>
      </w:pPr>
      <w:r>
        <w:rPr>
          <w:b/>
          <w:sz w:val="22"/>
        </w:rPr>
        <w:t>Senior Oracle DBA / Developer</w:t>
      </w:r>
      <w:r>
        <w:rPr>
          <w:b/>
          <w:sz w:val="22"/>
        </w:rPr>
        <w:tab/>
        <w:t xml:space="preserve">  </w:t>
      </w:r>
    </w:p>
    <w:p w:rsidR="00872C13" w:rsidRDefault="00872C13" w:rsidP="00872C13">
      <w:pPr>
        <w:pStyle w:val="BodyText"/>
        <w:tabs>
          <w:tab w:val="left" w:pos="1350"/>
        </w:tabs>
        <w:ind w:left="720"/>
        <w:rPr>
          <w:bCs/>
          <w:sz w:val="22"/>
        </w:rPr>
      </w:pPr>
      <w:proofErr w:type="gramStart"/>
      <w:r>
        <w:rPr>
          <w:bCs/>
          <w:sz w:val="22"/>
        </w:rPr>
        <w:t>Installed, Upgraded and Patched Oracle 8 / 8i / 10g servers.</w:t>
      </w:r>
      <w:proofErr w:type="gramEnd"/>
      <w:r>
        <w:rPr>
          <w:bCs/>
          <w:sz w:val="22"/>
        </w:rPr>
        <w:t xml:space="preserve"> </w:t>
      </w:r>
      <w:proofErr w:type="gramStart"/>
      <w:r>
        <w:rPr>
          <w:bCs/>
          <w:sz w:val="22"/>
        </w:rPr>
        <w:t>Created, configured and maintained Oracle Databases hosting the contents of magazines and atlases.</w:t>
      </w:r>
      <w:proofErr w:type="gramEnd"/>
      <w:r>
        <w:rPr>
          <w:bCs/>
          <w:sz w:val="22"/>
        </w:rPr>
        <w:tab/>
      </w:r>
    </w:p>
    <w:p w:rsidR="00872C13" w:rsidRDefault="00872C13" w:rsidP="00872C13">
      <w:pPr>
        <w:pStyle w:val="BodyText"/>
        <w:numPr>
          <w:ilvl w:val="0"/>
          <w:numId w:val="33"/>
        </w:numPr>
        <w:tabs>
          <w:tab w:val="num" w:pos="720"/>
          <w:tab w:val="left" w:pos="1080"/>
        </w:tabs>
        <w:ind w:firstLine="720"/>
        <w:rPr>
          <w:bCs/>
          <w:sz w:val="22"/>
        </w:rPr>
      </w:pPr>
      <w:r>
        <w:rPr>
          <w:bCs/>
          <w:sz w:val="22"/>
        </w:rPr>
        <w:t xml:space="preserve">Installed Oracle servers and built up the Oracle network environment. </w:t>
      </w:r>
    </w:p>
    <w:p w:rsidR="00872C13" w:rsidRDefault="00872C13" w:rsidP="00872C13">
      <w:pPr>
        <w:pStyle w:val="BodyText"/>
        <w:numPr>
          <w:ilvl w:val="0"/>
          <w:numId w:val="33"/>
        </w:numPr>
        <w:tabs>
          <w:tab w:val="num" w:pos="720"/>
          <w:tab w:val="left" w:pos="1080"/>
        </w:tabs>
        <w:ind w:firstLine="720"/>
        <w:rPr>
          <w:bCs/>
          <w:sz w:val="22"/>
        </w:rPr>
      </w:pPr>
      <w:r>
        <w:rPr>
          <w:bCs/>
          <w:sz w:val="22"/>
        </w:rPr>
        <w:t>Designed, created and managed databases as the repositories of dynamic Web contents.</w:t>
      </w:r>
    </w:p>
    <w:p w:rsidR="00872C13" w:rsidRDefault="00872C13" w:rsidP="00872C13">
      <w:pPr>
        <w:pStyle w:val="BodyText"/>
        <w:numPr>
          <w:ilvl w:val="0"/>
          <w:numId w:val="33"/>
        </w:numPr>
        <w:tabs>
          <w:tab w:val="clear" w:pos="0"/>
          <w:tab w:val="num" w:pos="720"/>
          <w:tab w:val="num" w:pos="1080"/>
        </w:tabs>
        <w:ind w:left="1080"/>
        <w:rPr>
          <w:sz w:val="22"/>
        </w:rPr>
      </w:pPr>
      <w:r>
        <w:rPr>
          <w:sz w:val="22"/>
        </w:rPr>
        <w:t xml:space="preserve">Designed and implemented Oracle database backup/recovery strategy (hot and cold, export and import). </w:t>
      </w:r>
    </w:p>
    <w:p w:rsidR="00872C13" w:rsidRDefault="00872C13" w:rsidP="00872C13">
      <w:pPr>
        <w:pStyle w:val="BodyText"/>
        <w:numPr>
          <w:ilvl w:val="0"/>
          <w:numId w:val="33"/>
        </w:numPr>
        <w:tabs>
          <w:tab w:val="clear" w:pos="0"/>
          <w:tab w:val="left" w:pos="1080"/>
        </w:tabs>
        <w:ind w:left="1080"/>
        <w:rPr>
          <w:sz w:val="22"/>
        </w:rPr>
      </w:pPr>
      <w:r>
        <w:rPr>
          <w:sz w:val="22"/>
        </w:rPr>
        <w:t>Monitored and Tuned Database Servers and SQL statements. Properly sized the database and configured the system resource (Memory, CPU, I/O, etc.) for the database instance.</w:t>
      </w:r>
    </w:p>
    <w:p w:rsidR="00872C13" w:rsidRDefault="00872C13" w:rsidP="00872C13">
      <w:pPr>
        <w:pStyle w:val="BodyText"/>
        <w:numPr>
          <w:ilvl w:val="0"/>
          <w:numId w:val="33"/>
        </w:numPr>
        <w:tabs>
          <w:tab w:val="num" w:pos="720"/>
          <w:tab w:val="left" w:pos="1080"/>
        </w:tabs>
        <w:ind w:firstLine="720"/>
        <w:rPr>
          <w:bCs/>
          <w:sz w:val="22"/>
        </w:rPr>
      </w:pPr>
      <w:r>
        <w:rPr>
          <w:bCs/>
          <w:sz w:val="22"/>
        </w:rPr>
        <w:t>Set up and managed the user accounts.</w:t>
      </w:r>
    </w:p>
    <w:p w:rsidR="00872C13" w:rsidRDefault="00872C13" w:rsidP="00872C13">
      <w:pPr>
        <w:pStyle w:val="BodyText"/>
        <w:numPr>
          <w:ilvl w:val="0"/>
          <w:numId w:val="33"/>
        </w:numPr>
        <w:tabs>
          <w:tab w:val="num" w:pos="720"/>
          <w:tab w:val="left" w:pos="1080"/>
        </w:tabs>
        <w:ind w:firstLine="720"/>
        <w:rPr>
          <w:bCs/>
          <w:sz w:val="22"/>
        </w:rPr>
      </w:pPr>
      <w:r>
        <w:rPr>
          <w:bCs/>
          <w:sz w:val="22"/>
        </w:rPr>
        <w:t>Populated data by SQL*Loader and Java program (over JDBC).</w:t>
      </w:r>
    </w:p>
    <w:p w:rsidR="00872C13" w:rsidRDefault="00872C13" w:rsidP="00872C13">
      <w:pPr>
        <w:pStyle w:val="BodyText"/>
        <w:numPr>
          <w:ilvl w:val="0"/>
          <w:numId w:val="33"/>
        </w:numPr>
        <w:tabs>
          <w:tab w:val="clear" w:pos="0"/>
          <w:tab w:val="num" w:pos="1080"/>
        </w:tabs>
        <w:ind w:left="1080"/>
        <w:rPr>
          <w:bCs/>
          <w:sz w:val="22"/>
        </w:rPr>
      </w:pPr>
      <w:r>
        <w:rPr>
          <w:bCs/>
          <w:sz w:val="22"/>
        </w:rPr>
        <w:lastRenderedPageBreak/>
        <w:t xml:space="preserve">Built up Oracle search engines by applying </w:t>
      </w:r>
      <w:proofErr w:type="spellStart"/>
      <w:r>
        <w:rPr>
          <w:bCs/>
          <w:sz w:val="22"/>
        </w:rPr>
        <w:t>interMedia</w:t>
      </w:r>
      <w:proofErr w:type="spellEnd"/>
      <w:r>
        <w:rPr>
          <w:bCs/>
          <w:sz w:val="22"/>
        </w:rPr>
        <w:t xml:space="preserve"> text (Oracle Text). Managed the synchronization and optimization of the </w:t>
      </w:r>
      <w:proofErr w:type="spellStart"/>
      <w:r>
        <w:rPr>
          <w:bCs/>
          <w:sz w:val="22"/>
        </w:rPr>
        <w:t>interMedia</w:t>
      </w:r>
      <w:proofErr w:type="spellEnd"/>
      <w:r>
        <w:rPr>
          <w:bCs/>
          <w:sz w:val="22"/>
        </w:rPr>
        <w:t xml:space="preserve"> indexes.</w:t>
      </w:r>
    </w:p>
    <w:p w:rsidR="00872C13" w:rsidRDefault="00872C13" w:rsidP="00872C13">
      <w:pPr>
        <w:pStyle w:val="BodyText"/>
        <w:numPr>
          <w:ilvl w:val="0"/>
          <w:numId w:val="33"/>
        </w:numPr>
        <w:tabs>
          <w:tab w:val="num" w:pos="720"/>
          <w:tab w:val="left" w:pos="1080"/>
        </w:tabs>
        <w:ind w:firstLine="720"/>
        <w:rPr>
          <w:bCs/>
          <w:sz w:val="22"/>
        </w:rPr>
      </w:pPr>
      <w:r>
        <w:rPr>
          <w:bCs/>
          <w:sz w:val="22"/>
        </w:rPr>
        <w:t>Installed the Oracle Web agents to retrieve BLOB type images from database.</w:t>
      </w:r>
    </w:p>
    <w:p w:rsidR="00872C13" w:rsidRDefault="00872C13" w:rsidP="00872C13">
      <w:pPr>
        <w:pStyle w:val="BodyText"/>
        <w:numPr>
          <w:ilvl w:val="0"/>
          <w:numId w:val="33"/>
        </w:numPr>
        <w:tabs>
          <w:tab w:val="num" w:pos="720"/>
          <w:tab w:val="left" w:pos="1080"/>
        </w:tabs>
        <w:ind w:firstLine="720"/>
        <w:rPr>
          <w:bCs/>
          <w:sz w:val="22"/>
        </w:rPr>
      </w:pPr>
      <w:r>
        <w:rPr>
          <w:bCs/>
          <w:sz w:val="22"/>
        </w:rPr>
        <w:t xml:space="preserve">Upgraded Oracle server. Installed patches. </w:t>
      </w:r>
    </w:p>
    <w:p w:rsidR="00872C13" w:rsidRDefault="00872C13" w:rsidP="00872C13">
      <w:pPr>
        <w:pStyle w:val="BodyText"/>
        <w:numPr>
          <w:ilvl w:val="0"/>
          <w:numId w:val="33"/>
        </w:numPr>
        <w:tabs>
          <w:tab w:val="num" w:pos="720"/>
          <w:tab w:val="left" w:pos="1080"/>
        </w:tabs>
        <w:ind w:firstLine="720"/>
        <w:rPr>
          <w:bCs/>
          <w:sz w:val="22"/>
        </w:rPr>
      </w:pPr>
      <w:r>
        <w:rPr>
          <w:bCs/>
          <w:sz w:val="22"/>
        </w:rPr>
        <w:t xml:space="preserve">Migrated databases from Oracle 8 and 8i to 10g. </w:t>
      </w:r>
    </w:p>
    <w:p w:rsidR="00872C13" w:rsidRDefault="00872C13" w:rsidP="00872C13">
      <w:pPr>
        <w:pStyle w:val="BodyText"/>
        <w:numPr>
          <w:ilvl w:val="0"/>
          <w:numId w:val="33"/>
        </w:numPr>
        <w:tabs>
          <w:tab w:val="num" w:pos="720"/>
          <w:tab w:val="left" w:pos="1080"/>
        </w:tabs>
        <w:ind w:firstLine="720"/>
        <w:rPr>
          <w:bCs/>
          <w:sz w:val="22"/>
        </w:rPr>
      </w:pPr>
      <w:r>
        <w:rPr>
          <w:bCs/>
          <w:sz w:val="22"/>
        </w:rPr>
        <w:t>Built up database links, managed data replications by Oracle Streams.</w:t>
      </w:r>
    </w:p>
    <w:p w:rsidR="00872C13" w:rsidRDefault="00872C13" w:rsidP="00872C13">
      <w:pPr>
        <w:pStyle w:val="BodyText"/>
        <w:numPr>
          <w:ilvl w:val="0"/>
          <w:numId w:val="33"/>
        </w:numPr>
        <w:tabs>
          <w:tab w:val="num" w:pos="720"/>
          <w:tab w:val="left" w:pos="1080"/>
        </w:tabs>
        <w:ind w:firstLine="720"/>
        <w:rPr>
          <w:bCs/>
          <w:sz w:val="22"/>
        </w:rPr>
      </w:pPr>
      <w:r>
        <w:rPr>
          <w:bCs/>
          <w:sz w:val="22"/>
        </w:rPr>
        <w:t>Created PL/SQL packages, stored procedures, functions, triggers and Oracle jobs.</w:t>
      </w:r>
    </w:p>
    <w:p w:rsidR="00872C13" w:rsidRDefault="00872C13" w:rsidP="00872C13">
      <w:pPr>
        <w:pStyle w:val="BodyText"/>
        <w:ind w:left="720" w:firstLine="360"/>
        <w:rPr>
          <w:bCs/>
          <w:sz w:val="22"/>
        </w:rPr>
      </w:pPr>
    </w:p>
    <w:p w:rsidR="00872C13" w:rsidRDefault="00872C13" w:rsidP="00872C13">
      <w:pPr>
        <w:pStyle w:val="BodyText"/>
        <w:ind w:left="360" w:firstLine="360"/>
        <w:rPr>
          <w:b/>
          <w:sz w:val="22"/>
        </w:rPr>
      </w:pPr>
      <w:r>
        <w:rPr>
          <w:b/>
          <w:sz w:val="22"/>
        </w:rPr>
        <w:t>Senior Web Developer / Analyst</w:t>
      </w:r>
    </w:p>
    <w:p w:rsidR="00872C13" w:rsidRDefault="00872C13" w:rsidP="00872C13">
      <w:pPr>
        <w:pStyle w:val="BodyText"/>
        <w:ind w:left="720"/>
        <w:rPr>
          <w:bCs/>
          <w:sz w:val="22"/>
        </w:rPr>
      </w:pPr>
      <w:proofErr w:type="gramStart"/>
      <w:r>
        <w:rPr>
          <w:sz w:val="22"/>
        </w:rPr>
        <w:t>Led the design, development and maintenance of full life cycle of the magazine</w:t>
      </w:r>
      <w:r>
        <w:rPr>
          <w:bCs/>
          <w:sz w:val="22"/>
        </w:rPr>
        <w:t xml:space="preserve"> and image Websites</w:t>
      </w:r>
      <w:r>
        <w:rPr>
          <w:sz w:val="22"/>
        </w:rPr>
        <w:t>.</w:t>
      </w:r>
      <w:proofErr w:type="gramEnd"/>
      <w:r>
        <w:rPr>
          <w:sz w:val="22"/>
        </w:rPr>
        <w:t xml:space="preserve"> </w:t>
      </w:r>
    </w:p>
    <w:p w:rsidR="00872C13" w:rsidRDefault="00872C13" w:rsidP="00872C13">
      <w:pPr>
        <w:pStyle w:val="BodyText"/>
        <w:numPr>
          <w:ilvl w:val="0"/>
          <w:numId w:val="34"/>
        </w:numPr>
        <w:tabs>
          <w:tab w:val="clear" w:pos="360"/>
          <w:tab w:val="left" w:pos="1080"/>
        </w:tabs>
        <w:ind w:left="1080"/>
        <w:rPr>
          <w:bCs/>
          <w:sz w:val="22"/>
        </w:rPr>
      </w:pPr>
      <w:r>
        <w:rPr>
          <w:bCs/>
          <w:sz w:val="22"/>
        </w:rPr>
        <w:t>Analyzed and designed the business module, the workflows of the online registration and subscription, and the solutions of the customer service.</w:t>
      </w:r>
    </w:p>
    <w:p w:rsidR="00872C13" w:rsidRDefault="00872C13" w:rsidP="00872C13">
      <w:pPr>
        <w:pStyle w:val="BodyText"/>
        <w:numPr>
          <w:ilvl w:val="0"/>
          <w:numId w:val="34"/>
        </w:numPr>
        <w:tabs>
          <w:tab w:val="clear" w:pos="360"/>
          <w:tab w:val="num" w:pos="1080"/>
        </w:tabs>
        <w:ind w:left="1080"/>
        <w:rPr>
          <w:bCs/>
          <w:sz w:val="22"/>
        </w:rPr>
      </w:pPr>
      <w:r>
        <w:rPr>
          <w:sz w:val="22"/>
        </w:rPr>
        <w:t>Coded Java programs to parse SGML files and convert their contents into HTML or XML format, and to convert medical images into binary (BLOB) format.  The converted results were inserted into Oracle databases using JDBC and PL/SQL.</w:t>
      </w:r>
    </w:p>
    <w:p w:rsidR="00872C13" w:rsidRDefault="00872C13" w:rsidP="00872C13">
      <w:pPr>
        <w:pStyle w:val="BodyText"/>
        <w:numPr>
          <w:ilvl w:val="0"/>
          <w:numId w:val="34"/>
        </w:numPr>
        <w:tabs>
          <w:tab w:val="clear" w:pos="360"/>
          <w:tab w:val="num" w:pos="1080"/>
        </w:tabs>
        <w:ind w:left="1080"/>
        <w:rPr>
          <w:bCs/>
          <w:sz w:val="22"/>
        </w:rPr>
      </w:pPr>
      <w:r>
        <w:rPr>
          <w:bCs/>
          <w:sz w:val="22"/>
        </w:rPr>
        <w:t>Created ActiveX components (COM), by Visual Basic, served as middle tier to connect the database and the Web pages, handle all kinds of data transactions.</w:t>
      </w:r>
    </w:p>
    <w:p w:rsidR="00872C13" w:rsidRDefault="00872C13" w:rsidP="00872C13">
      <w:pPr>
        <w:pStyle w:val="BodyText"/>
        <w:numPr>
          <w:ilvl w:val="0"/>
          <w:numId w:val="34"/>
        </w:numPr>
        <w:tabs>
          <w:tab w:val="clear" w:pos="360"/>
          <w:tab w:val="num" w:pos="720"/>
          <w:tab w:val="left" w:pos="1080"/>
        </w:tabs>
        <w:ind w:left="720" w:firstLine="0"/>
        <w:rPr>
          <w:bCs/>
          <w:sz w:val="22"/>
        </w:rPr>
      </w:pPr>
      <w:r>
        <w:rPr>
          <w:bCs/>
          <w:sz w:val="22"/>
        </w:rPr>
        <w:t>Created search engines by applying ColdFusion Verity and Oracle (</w:t>
      </w:r>
      <w:proofErr w:type="spellStart"/>
      <w:r>
        <w:rPr>
          <w:bCs/>
          <w:sz w:val="22"/>
        </w:rPr>
        <w:t>interMedia</w:t>
      </w:r>
      <w:proofErr w:type="spellEnd"/>
      <w:r>
        <w:rPr>
          <w:bCs/>
          <w:sz w:val="22"/>
        </w:rPr>
        <w:t>) text.</w:t>
      </w:r>
    </w:p>
    <w:p w:rsidR="00872C13" w:rsidRDefault="00872C13" w:rsidP="00872C13">
      <w:pPr>
        <w:pStyle w:val="BodyText"/>
        <w:numPr>
          <w:ilvl w:val="0"/>
          <w:numId w:val="34"/>
        </w:numPr>
        <w:tabs>
          <w:tab w:val="clear" w:pos="360"/>
          <w:tab w:val="left" w:pos="1080"/>
        </w:tabs>
        <w:ind w:left="0" w:firstLine="720"/>
        <w:rPr>
          <w:bCs/>
          <w:sz w:val="22"/>
        </w:rPr>
      </w:pPr>
      <w:r>
        <w:rPr>
          <w:bCs/>
          <w:sz w:val="22"/>
        </w:rPr>
        <w:t>Designed, developed and maintained ASP and ColdFusion pages for dynamic Websites.</w:t>
      </w:r>
    </w:p>
    <w:p w:rsidR="00872C13" w:rsidRDefault="00872C13" w:rsidP="00872C13">
      <w:pPr>
        <w:pStyle w:val="BodyText"/>
        <w:numPr>
          <w:ilvl w:val="0"/>
          <w:numId w:val="34"/>
        </w:numPr>
        <w:tabs>
          <w:tab w:val="clear" w:pos="360"/>
          <w:tab w:val="num" w:pos="1080"/>
        </w:tabs>
        <w:ind w:left="1080"/>
        <w:rPr>
          <w:bCs/>
          <w:sz w:val="22"/>
        </w:rPr>
      </w:pPr>
      <w:r>
        <w:rPr>
          <w:bCs/>
          <w:sz w:val="22"/>
        </w:rPr>
        <w:t xml:space="preserve">Designed, developed and maintained a Subscription Management System (SMS), an intranet site for managing subscription information, processing credit cards, creating income / deferred income reports, and creating carrier labels. </w:t>
      </w:r>
    </w:p>
    <w:p w:rsidR="00872C13" w:rsidRDefault="00872C13" w:rsidP="00872C13">
      <w:pPr>
        <w:pStyle w:val="BodyText"/>
        <w:numPr>
          <w:ilvl w:val="0"/>
          <w:numId w:val="34"/>
        </w:numPr>
        <w:tabs>
          <w:tab w:val="clear" w:pos="360"/>
          <w:tab w:val="num" w:pos="1080"/>
        </w:tabs>
        <w:ind w:left="1080"/>
        <w:rPr>
          <w:bCs/>
          <w:sz w:val="22"/>
        </w:rPr>
      </w:pPr>
      <w:r>
        <w:rPr>
          <w:bCs/>
          <w:sz w:val="22"/>
        </w:rPr>
        <w:t>Setup scheduled tasks by ColdFusion and Oracle jobs to manipulate subscription info, such as subscription status control, invoices creation, sending renewal letters, etc.</w:t>
      </w:r>
    </w:p>
    <w:p w:rsidR="00872C13" w:rsidRDefault="00872C13" w:rsidP="00872C13">
      <w:pPr>
        <w:pStyle w:val="BodyText"/>
        <w:numPr>
          <w:ilvl w:val="0"/>
          <w:numId w:val="34"/>
        </w:numPr>
        <w:tabs>
          <w:tab w:val="clear" w:pos="360"/>
          <w:tab w:val="num" w:pos="1080"/>
        </w:tabs>
        <w:ind w:left="1080"/>
        <w:rPr>
          <w:bCs/>
          <w:sz w:val="22"/>
        </w:rPr>
      </w:pPr>
      <w:r>
        <w:rPr>
          <w:bCs/>
          <w:sz w:val="22"/>
        </w:rPr>
        <w:t xml:space="preserve">Installed and developed the Verisign application for the online payment processing (both ColdFusion package and ASP package). </w:t>
      </w:r>
    </w:p>
    <w:p w:rsidR="00872C13" w:rsidRDefault="00872C13" w:rsidP="00872C13">
      <w:pPr>
        <w:pStyle w:val="BodyText"/>
        <w:numPr>
          <w:ilvl w:val="0"/>
          <w:numId w:val="34"/>
        </w:numPr>
        <w:tabs>
          <w:tab w:val="clear" w:pos="360"/>
          <w:tab w:val="num" w:pos="1080"/>
        </w:tabs>
        <w:ind w:left="1080"/>
        <w:rPr>
          <w:bCs/>
          <w:sz w:val="22"/>
        </w:rPr>
      </w:pPr>
      <w:r>
        <w:rPr>
          <w:bCs/>
          <w:sz w:val="22"/>
        </w:rPr>
        <w:t>Installed and applied SSL to certain Websites to ensure a fully secured environment for online subscriptions and registrations.</w:t>
      </w:r>
    </w:p>
    <w:p w:rsidR="00872C13" w:rsidRDefault="00872C13" w:rsidP="00872C13">
      <w:pPr>
        <w:pStyle w:val="BodyText"/>
        <w:rPr>
          <w:bCs/>
          <w:sz w:val="22"/>
        </w:rPr>
      </w:pPr>
    </w:p>
    <w:p w:rsidR="00872C13" w:rsidRDefault="00872C13" w:rsidP="00872C13">
      <w:pPr>
        <w:pStyle w:val="BodyText"/>
        <w:rPr>
          <w:sz w:val="22"/>
        </w:rPr>
      </w:pPr>
      <w:r>
        <w:rPr>
          <w:b/>
          <w:sz w:val="22"/>
        </w:rPr>
        <w:t>EDUCATION</w:t>
      </w:r>
      <w:r>
        <w:rPr>
          <w:sz w:val="22"/>
        </w:rPr>
        <w:t xml:space="preserve"> </w:t>
      </w:r>
    </w:p>
    <w:p w:rsidR="00872C13" w:rsidRDefault="00872C13" w:rsidP="00872C13">
      <w:pPr>
        <w:pStyle w:val="BodyText"/>
        <w:tabs>
          <w:tab w:val="left" w:pos="1530"/>
        </w:tabs>
        <w:ind w:firstLine="360"/>
        <w:rPr>
          <w:b/>
          <w:sz w:val="22"/>
        </w:rPr>
      </w:pPr>
      <w:r>
        <w:rPr>
          <w:b/>
          <w:sz w:val="22"/>
        </w:rPr>
        <w:t>1998-1999   University of Pennsylvania, Philadelphia, Pennsylvania</w:t>
      </w:r>
    </w:p>
    <w:p w:rsidR="00872C13" w:rsidRDefault="00872C13" w:rsidP="00872C13">
      <w:pPr>
        <w:pStyle w:val="BodyText"/>
        <w:ind w:left="1440"/>
        <w:rPr>
          <w:sz w:val="22"/>
        </w:rPr>
      </w:pPr>
      <w:r>
        <w:rPr>
          <w:b/>
          <w:sz w:val="22"/>
        </w:rPr>
        <w:t xml:space="preserve"> </w:t>
      </w:r>
      <w:r>
        <w:rPr>
          <w:sz w:val="22"/>
        </w:rPr>
        <w:t xml:space="preserve">MS in Computer and Information Science </w:t>
      </w:r>
    </w:p>
    <w:p w:rsidR="00872C13" w:rsidRDefault="00872C13" w:rsidP="00872C13">
      <w:pPr>
        <w:pStyle w:val="BodyText"/>
        <w:tabs>
          <w:tab w:val="left" w:pos="1440"/>
        </w:tabs>
        <w:ind w:firstLine="360"/>
        <w:rPr>
          <w:sz w:val="22"/>
        </w:rPr>
      </w:pPr>
      <w:r>
        <w:rPr>
          <w:b/>
          <w:sz w:val="22"/>
        </w:rPr>
        <w:t>1995-1998</w:t>
      </w:r>
      <w:r>
        <w:rPr>
          <w:b/>
          <w:sz w:val="22"/>
        </w:rPr>
        <w:tab/>
        <w:t xml:space="preserve"> Georgia College &amp; State University, Milledgeville, Georgia</w:t>
      </w:r>
    </w:p>
    <w:p w:rsidR="00872C13" w:rsidRDefault="00872C13" w:rsidP="00872C13">
      <w:pPr>
        <w:pStyle w:val="BodyText"/>
        <w:ind w:left="720" w:firstLine="720"/>
        <w:rPr>
          <w:sz w:val="22"/>
        </w:rPr>
      </w:pPr>
      <w:r>
        <w:rPr>
          <w:sz w:val="22"/>
        </w:rPr>
        <w:t xml:space="preserve"> BS in Computer Science</w:t>
      </w:r>
    </w:p>
    <w:p w:rsidR="00872C13" w:rsidRPr="009951E5" w:rsidRDefault="00872C13" w:rsidP="009951E5"/>
    <w:sectPr w:rsidR="00872C13" w:rsidRPr="009951E5" w:rsidSect="001918DB">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7EAE" w:rsidRDefault="00777EAE" w:rsidP="001918DB">
      <w:r>
        <w:separator/>
      </w:r>
    </w:p>
  </w:endnote>
  <w:endnote w:type="continuationSeparator" w:id="0">
    <w:p w:rsidR="00777EAE" w:rsidRDefault="00777EAE"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7EAE" w:rsidRDefault="00777EAE" w:rsidP="001918DB">
      <w:r>
        <w:separator/>
      </w:r>
    </w:p>
  </w:footnote>
  <w:footnote w:type="continuationSeparator" w:id="0">
    <w:p w:rsidR="00777EAE" w:rsidRDefault="00777EAE"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6D16CF96" wp14:editId="1F26AA2D">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295B3D6A" wp14:editId="2C4FE6C6">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360"/>
        </w:tabs>
        <w:ind w:left="360" w:hanging="360"/>
      </w:pPr>
      <w:rPr>
        <w:rFonts w:ascii="Symbol" w:hAnsi="Symbol" w:cs="Symbol"/>
      </w:r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cs="Wingdings"/>
      </w:rPr>
    </w:lvl>
  </w:abstractNum>
  <w:abstractNum w:abstractNumId="3">
    <w:nsid w:val="00000004"/>
    <w:multiLevelType w:val="singleLevel"/>
    <w:tmpl w:val="00000004"/>
    <w:name w:val="WW8Num4"/>
    <w:lvl w:ilvl="0">
      <w:numFmt w:val="bullet"/>
      <w:lvlText w:val=""/>
      <w:lvlJc w:val="left"/>
      <w:pPr>
        <w:tabs>
          <w:tab w:val="num" w:pos="0"/>
        </w:tabs>
        <w:ind w:left="360" w:hanging="360"/>
      </w:pPr>
      <w:rPr>
        <w:rFonts w:ascii="Symbol" w:hAnsi="Symbol" w:cs="Symbol"/>
      </w:rPr>
    </w:lvl>
  </w:abstractNum>
  <w:abstractNum w:abstractNumId="4">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0E2853D5"/>
    <w:multiLevelType w:val="hybridMultilevel"/>
    <w:tmpl w:val="B5ECBA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0F9D36FE"/>
    <w:multiLevelType w:val="hybridMultilevel"/>
    <w:tmpl w:val="D4B848A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1">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18326C49"/>
    <w:multiLevelType w:val="hybridMultilevel"/>
    <w:tmpl w:val="C05636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4">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9">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4">
    <w:nsid w:val="564D1F83"/>
    <w:multiLevelType w:val="hybridMultilevel"/>
    <w:tmpl w:val="3E2A26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6F54B85"/>
    <w:multiLevelType w:val="hybridMultilevel"/>
    <w:tmpl w:val="C31C97B6"/>
    <w:lvl w:ilvl="0" w:tplc="04090001">
      <w:start w:val="1"/>
      <w:numFmt w:val="bullet"/>
      <w:lvlText w:val=""/>
      <w:lvlJc w:val="left"/>
      <w:pPr>
        <w:tabs>
          <w:tab w:val="num" w:pos="0"/>
        </w:tabs>
        <w:ind w:left="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6">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5B5E7692"/>
    <w:multiLevelType w:val="multilevel"/>
    <w:tmpl w:val="1A06E034"/>
    <w:lvl w:ilvl="0">
      <w:start w:val="1"/>
      <w:numFmt w:val="bullet"/>
      <w:lvlText w:val=""/>
      <w:lvlJc w:val="left"/>
      <w:pPr>
        <w:tabs>
          <w:tab w:val="num" w:pos="630"/>
        </w:tabs>
        <w:ind w:left="630" w:hanging="360"/>
      </w:pPr>
      <w:rPr>
        <w:rFonts w:ascii="Symbol" w:hAnsi="Symbol" w:hint="default"/>
        <w:sz w:val="20"/>
      </w:rPr>
    </w:lvl>
    <w:lvl w:ilvl="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28">
    <w:nsid w:val="5CFF6A25"/>
    <w:multiLevelType w:val="hybridMultilevel"/>
    <w:tmpl w:val="D374958E"/>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nsid w:val="60BA04AE"/>
    <w:multiLevelType w:val="hybridMultilevel"/>
    <w:tmpl w:val="D374958E"/>
    <w:lvl w:ilvl="0" w:tplc="04090001">
      <w:start w:val="1"/>
      <w:numFmt w:val="bullet"/>
      <w:lvlText w:val=""/>
      <w:lvlJc w:val="left"/>
      <w:pPr>
        <w:tabs>
          <w:tab w:val="num" w:pos="1080"/>
        </w:tabs>
        <w:ind w:left="1080" w:hanging="360"/>
      </w:pPr>
      <w:rPr>
        <w:rFonts w:ascii="Symbol" w:hAnsi="Symbol" w:hint="default"/>
      </w:rPr>
    </w:lvl>
    <w:lvl w:ilvl="1" w:tplc="0409000B">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517116"/>
    <w:multiLevelType w:val="hybridMultilevel"/>
    <w:tmpl w:val="768C78D2"/>
    <w:lvl w:ilvl="0" w:tplc="04090001">
      <w:start w:val="1"/>
      <w:numFmt w:val="bullet"/>
      <w:lvlText w:val=""/>
      <w:lvlJc w:val="left"/>
      <w:pPr>
        <w:tabs>
          <w:tab w:val="num" w:pos="0"/>
        </w:tabs>
        <w:ind w:left="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5">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6">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7">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29"/>
  </w:num>
  <w:num w:numId="4">
    <w:abstractNumId w:val="19"/>
  </w:num>
  <w:num w:numId="5">
    <w:abstractNumId w:val="17"/>
  </w:num>
  <w:num w:numId="6">
    <w:abstractNumId w:val="26"/>
  </w:num>
  <w:num w:numId="7">
    <w:abstractNumId w:val="6"/>
  </w:num>
  <w:num w:numId="8">
    <w:abstractNumId w:val="8"/>
  </w:num>
  <w:num w:numId="9">
    <w:abstractNumId w:val="35"/>
  </w:num>
  <w:num w:numId="10">
    <w:abstractNumId w:val="15"/>
  </w:num>
  <w:num w:numId="11">
    <w:abstractNumId w:val="31"/>
  </w:num>
  <w:num w:numId="12">
    <w:abstractNumId w:val="33"/>
  </w:num>
  <w:num w:numId="13">
    <w:abstractNumId w:val="21"/>
  </w:num>
  <w:num w:numId="14">
    <w:abstractNumId w:val="4"/>
  </w:num>
  <w:num w:numId="15">
    <w:abstractNumId w:val="37"/>
  </w:num>
  <w:num w:numId="16">
    <w:abstractNumId w:val="10"/>
  </w:num>
  <w:num w:numId="17">
    <w:abstractNumId w:val="23"/>
  </w:num>
  <w:num w:numId="18">
    <w:abstractNumId w:val="18"/>
  </w:num>
  <w:num w:numId="19">
    <w:abstractNumId w:val="36"/>
  </w:num>
  <w:num w:numId="20">
    <w:abstractNumId w:val="13"/>
  </w:num>
  <w:num w:numId="2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5"/>
  </w:num>
  <w:num w:numId="24">
    <w:abstractNumId w:val="20"/>
  </w:num>
  <w:num w:numId="25">
    <w:abstractNumId w:val="22"/>
  </w:num>
  <w:num w:numId="26">
    <w:abstractNumId w:val="16"/>
  </w:num>
  <w:num w:numId="27">
    <w:abstractNumId w:val="0"/>
  </w:num>
  <w:num w:numId="28">
    <w:abstractNumId w:val="1"/>
  </w:num>
  <w:num w:numId="29">
    <w:abstractNumId w:val="2"/>
  </w:num>
  <w:num w:numId="30">
    <w:abstractNumId w:val="3"/>
  </w:num>
  <w:num w:numId="31">
    <w:abstractNumId w:val="7"/>
  </w:num>
  <w:num w:numId="32">
    <w:abstractNumId w:val="25"/>
  </w:num>
  <w:num w:numId="33">
    <w:abstractNumId w:val="34"/>
  </w:num>
  <w:num w:numId="34">
    <w:abstractNumId w:val="24"/>
  </w:num>
  <w:num w:numId="35">
    <w:abstractNumId w:val="28"/>
  </w:num>
  <w:num w:numId="36">
    <w:abstractNumId w:val="30"/>
  </w:num>
  <w:num w:numId="37">
    <w:abstractNumId w:val="12"/>
  </w:num>
  <w:num w:numId="38">
    <w:abstractNumId w:val="27"/>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147A2D"/>
    <w:rsid w:val="001918DB"/>
    <w:rsid w:val="00236FED"/>
    <w:rsid w:val="00360289"/>
    <w:rsid w:val="00362455"/>
    <w:rsid w:val="0038557F"/>
    <w:rsid w:val="00505F87"/>
    <w:rsid w:val="00530ECF"/>
    <w:rsid w:val="0058512F"/>
    <w:rsid w:val="005C1F56"/>
    <w:rsid w:val="005D5273"/>
    <w:rsid w:val="005E152E"/>
    <w:rsid w:val="00682EDC"/>
    <w:rsid w:val="00693349"/>
    <w:rsid w:val="00777EAE"/>
    <w:rsid w:val="00786803"/>
    <w:rsid w:val="00852CB5"/>
    <w:rsid w:val="00872C13"/>
    <w:rsid w:val="008C39E3"/>
    <w:rsid w:val="008D087A"/>
    <w:rsid w:val="00946919"/>
    <w:rsid w:val="009951E5"/>
    <w:rsid w:val="00A54E19"/>
    <w:rsid w:val="00BF2255"/>
    <w:rsid w:val="00D811AC"/>
    <w:rsid w:val="00D964C4"/>
    <w:rsid w:val="00D96865"/>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pc-rtg-body1">
    <w:name w:val="pc-rtg-body1"/>
    <w:basedOn w:val="DefaultParagraphFont"/>
    <w:rsid w:val="008C39E3"/>
  </w:style>
  <w:style w:type="character" w:customStyle="1" w:styleId="apple-converted-space">
    <w:name w:val="apple-converted-space"/>
    <w:rsid w:val="00872C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character" w:customStyle="1" w:styleId="pc-rtg-body1">
    <w:name w:val="pc-rtg-body1"/>
    <w:basedOn w:val="DefaultParagraphFont"/>
    <w:rsid w:val="008C39E3"/>
  </w:style>
  <w:style w:type="character" w:customStyle="1" w:styleId="apple-converted-space">
    <w:name w:val="apple-converted-space"/>
    <w:rsid w:val="00872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Anusha</cp:lastModifiedBy>
  <cp:revision>3</cp:revision>
  <dcterms:created xsi:type="dcterms:W3CDTF">2014-11-04T23:48:00Z</dcterms:created>
  <dcterms:modified xsi:type="dcterms:W3CDTF">2014-11-04T23:50:00Z</dcterms:modified>
</cp:coreProperties>
</file>