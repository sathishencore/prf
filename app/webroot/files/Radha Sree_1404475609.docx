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4F92" w:rsidRDefault="00BF3A0C">
      <w:pPr>
        <w:ind w:left="0"/>
        <w:jc w:val="center"/>
        <w:rPr>
          <w:b/>
          <w:bCs/>
          <w:iCs/>
        </w:rPr>
      </w:pPr>
      <w:r>
        <w:rPr>
          <w:noProof/>
          <w:lang w:eastAsia="en-US"/>
        </w:rPr>
        <w:drawing>
          <wp:inline distT="0" distB="0" distL="0" distR="0">
            <wp:extent cx="14097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542925"/>
                    </a:xfrm>
                    <a:prstGeom prst="rect">
                      <a:avLst/>
                    </a:prstGeom>
                    <a:noFill/>
                    <a:ln>
                      <a:noFill/>
                    </a:ln>
                  </pic:spPr>
                </pic:pic>
              </a:graphicData>
            </a:graphic>
          </wp:inline>
        </w:drawing>
      </w:r>
    </w:p>
    <w:p w:rsidR="00A54F92" w:rsidRDefault="00A54F92">
      <w:pPr>
        <w:ind w:left="0"/>
        <w:jc w:val="center"/>
        <w:rPr>
          <w:b/>
          <w:bCs/>
          <w:iCs/>
        </w:rPr>
      </w:pPr>
      <w:r>
        <w:rPr>
          <w:b/>
          <w:bCs/>
          <w:iCs/>
        </w:rPr>
        <w:t>Radha Sree</w:t>
      </w:r>
    </w:p>
    <w:p w:rsidR="00A54F92" w:rsidRDefault="00A54F92">
      <w:pPr>
        <w:ind w:left="0"/>
        <w:jc w:val="center"/>
        <w:rPr>
          <w:b/>
          <w:bCs/>
          <w:iCs/>
        </w:rPr>
      </w:pPr>
      <w:r>
        <w:rPr>
          <w:b/>
          <w:bCs/>
          <w:iCs/>
        </w:rPr>
        <w:t>E –mail:</w:t>
      </w:r>
      <w:r>
        <w:rPr>
          <w:b/>
          <w:bCs/>
        </w:rPr>
        <w:t xml:space="preserve"> </w:t>
      </w:r>
      <w:hyperlink r:id="rId7" w:history="1">
        <w:r>
          <w:rPr>
            <w:rStyle w:val="Hyperlink"/>
            <w:b/>
          </w:rPr>
          <w:t>nradha1123@yahoo.co.in</w:t>
        </w:r>
      </w:hyperlink>
    </w:p>
    <w:p w:rsidR="00A54F92" w:rsidRDefault="00A54F92">
      <w:pPr>
        <w:pBdr>
          <w:bottom w:val="single" w:sz="12" w:space="1" w:color="auto"/>
        </w:pBdr>
        <w:ind w:left="0"/>
        <w:jc w:val="center"/>
        <w:rPr>
          <w:b/>
          <w:bCs/>
          <w:iCs/>
        </w:rPr>
      </w:pPr>
      <w:r>
        <w:rPr>
          <w:b/>
          <w:bCs/>
          <w:iCs/>
        </w:rPr>
        <w:t xml:space="preserve">Contact Number </w:t>
      </w:r>
      <w:r>
        <w:rPr>
          <w:rFonts w:ascii="Arial" w:hAnsi="Arial" w:cs="Arial"/>
          <w:b/>
          <w:bCs/>
          <w:iCs/>
          <w:color w:val="000000"/>
        </w:rPr>
        <w:t>+91-</w:t>
      </w:r>
      <w:r>
        <w:rPr>
          <w:rFonts w:ascii="Arial" w:hAnsi="Arial" w:cs="Arial"/>
          <w:b/>
          <w:color w:val="000000"/>
        </w:rPr>
        <w:t>9962318071</w:t>
      </w:r>
    </w:p>
    <w:p w:rsidR="00A54F92" w:rsidRDefault="00A54F92">
      <w:pPr>
        <w:ind w:left="0" w:right="-961"/>
        <w:jc w:val="both"/>
        <w:rPr>
          <w:rFonts w:ascii="Arial" w:hAnsi="Arial" w:cs="Arial"/>
          <w:sz w:val="20"/>
          <w:szCs w:val="20"/>
        </w:rPr>
      </w:pPr>
    </w:p>
    <w:p w:rsidR="00A54F92" w:rsidRDefault="00A54F92">
      <w:pPr>
        <w:jc w:val="both"/>
        <w:rPr>
          <w:rFonts w:ascii="Arial" w:eastAsia="Arial Unicode MS" w:hAnsi="Arial" w:cs="Arial"/>
          <w:b/>
          <w:bCs/>
          <w:u w:val="single"/>
        </w:rPr>
      </w:pPr>
      <w:bookmarkStart w:id="0" w:name="_GoBack"/>
      <w:bookmarkEnd w:id="0"/>
      <w:r>
        <w:rPr>
          <w:rFonts w:ascii="Arial" w:eastAsia="Arial Unicode MS" w:hAnsi="Arial" w:cs="Arial"/>
          <w:b/>
          <w:bCs/>
          <w:u w:val="single"/>
        </w:rPr>
        <w:t>Certification:-</w:t>
      </w:r>
    </w:p>
    <w:p w:rsidR="00A54F92" w:rsidRDefault="00A54F92">
      <w:pPr>
        <w:jc w:val="both"/>
        <w:rPr>
          <w:rFonts w:ascii="Arial" w:eastAsia="Arial Unicode MS" w:hAnsi="Arial" w:cs="Arial"/>
          <w:b/>
          <w:bCs/>
          <w:u w:val="single"/>
        </w:rPr>
      </w:pPr>
    </w:p>
    <w:p w:rsidR="00A54F92" w:rsidRDefault="00A54F92">
      <w:pPr>
        <w:jc w:val="both"/>
        <w:rPr>
          <w:rFonts w:ascii="Arial" w:eastAsia="Arial Unicode MS" w:hAnsi="Arial" w:cs="Arial"/>
          <w:b/>
          <w:sz w:val="20"/>
          <w:szCs w:val="20"/>
        </w:rPr>
      </w:pPr>
      <w:r>
        <w:rPr>
          <w:rFonts w:ascii="Arial" w:eastAsia="Arial Unicode MS" w:hAnsi="Arial" w:cs="Arial"/>
          <w:sz w:val="20"/>
          <w:szCs w:val="20"/>
        </w:rPr>
        <w:t xml:space="preserve">Microsoft Certified Professional (MCP) In ASP.NET 3.0 </w:t>
      </w:r>
    </w:p>
    <w:p w:rsidR="00A54F92" w:rsidRDefault="00A54F92">
      <w:pPr>
        <w:jc w:val="both"/>
        <w:rPr>
          <w:rFonts w:ascii="Arial" w:eastAsia="Arial Unicode MS" w:hAnsi="Arial" w:cs="Arial"/>
          <w:b/>
          <w:sz w:val="20"/>
          <w:szCs w:val="20"/>
        </w:rPr>
      </w:pPr>
      <w:r>
        <w:rPr>
          <w:rFonts w:ascii="Arial" w:eastAsia="Arial Unicode MS" w:hAnsi="Arial" w:cs="Arial"/>
          <w:b/>
          <w:sz w:val="20"/>
          <w:szCs w:val="20"/>
        </w:rPr>
        <w:t>CANDIDATE ID</w:t>
      </w:r>
      <w:r>
        <w:rPr>
          <w:rFonts w:ascii="Arial" w:eastAsia="Arial Unicode MS" w:hAnsi="Arial" w:cs="Arial"/>
          <w:b/>
          <w:sz w:val="20"/>
          <w:szCs w:val="20"/>
        </w:rPr>
        <w:tab/>
        <w:t>:  SR2257549</w:t>
      </w:r>
    </w:p>
    <w:p w:rsidR="00A54F92" w:rsidRDefault="00A54F92">
      <w:pPr>
        <w:jc w:val="both"/>
        <w:rPr>
          <w:rFonts w:ascii="Arial" w:eastAsia="Arial Unicode MS" w:hAnsi="Arial" w:cs="Arial"/>
          <w:b/>
          <w:sz w:val="20"/>
          <w:szCs w:val="20"/>
        </w:rPr>
      </w:pPr>
      <w:r>
        <w:rPr>
          <w:rFonts w:ascii="Arial" w:eastAsia="Arial Unicode MS" w:hAnsi="Arial" w:cs="Arial"/>
          <w:b/>
          <w:sz w:val="20"/>
          <w:szCs w:val="20"/>
        </w:rPr>
        <w:t>REGISTRATION</w:t>
      </w:r>
      <w:r>
        <w:rPr>
          <w:rFonts w:ascii="Arial" w:eastAsia="Arial Unicode MS" w:hAnsi="Arial" w:cs="Arial"/>
          <w:b/>
          <w:sz w:val="20"/>
          <w:szCs w:val="20"/>
        </w:rPr>
        <w:tab/>
        <w:t>:  N1BSYD528C</w:t>
      </w:r>
    </w:p>
    <w:p w:rsidR="00A54F92" w:rsidRDefault="00A54F92">
      <w:pPr>
        <w:jc w:val="both"/>
        <w:rPr>
          <w:rFonts w:ascii="Arial" w:eastAsia="Arial Unicode MS" w:hAnsi="Arial" w:cs="Arial"/>
          <w:b/>
          <w:sz w:val="20"/>
          <w:szCs w:val="20"/>
        </w:rPr>
      </w:pPr>
      <w:r>
        <w:rPr>
          <w:rFonts w:ascii="Arial" w:eastAsia="Arial Unicode MS" w:hAnsi="Arial" w:cs="Arial"/>
          <w:b/>
          <w:sz w:val="20"/>
          <w:szCs w:val="20"/>
        </w:rPr>
        <w:t>SCORE</w:t>
      </w:r>
      <w:r>
        <w:rPr>
          <w:rFonts w:ascii="Arial" w:eastAsia="Arial Unicode MS" w:hAnsi="Arial" w:cs="Arial"/>
          <w:b/>
          <w:sz w:val="20"/>
          <w:szCs w:val="20"/>
        </w:rPr>
        <w:tab/>
      </w:r>
      <w:r>
        <w:rPr>
          <w:rFonts w:ascii="Arial" w:eastAsia="Arial Unicode MS" w:hAnsi="Arial" w:cs="Arial"/>
          <w:b/>
          <w:sz w:val="20"/>
          <w:szCs w:val="20"/>
        </w:rPr>
        <w:tab/>
        <w:t xml:space="preserve">:  </w:t>
      </w:r>
      <w:r>
        <w:rPr>
          <w:rFonts w:ascii="Arial" w:eastAsia="Arial Unicode MS" w:hAnsi="Arial" w:cs="Arial"/>
          <w:sz w:val="20"/>
          <w:szCs w:val="20"/>
        </w:rPr>
        <w:t>98.1%</w:t>
      </w:r>
    </w:p>
    <w:p w:rsidR="00A54F92" w:rsidRDefault="00A54F92">
      <w:pPr>
        <w:jc w:val="both"/>
        <w:rPr>
          <w:rFonts w:ascii="Arial" w:eastAsia="Arial Unicode MS" w:hAnsi="Arial" w:cs="Arial"/>
          <w:b/>
          <w:sz w:val="20"/>
          <w:szCs w:val="20"/>
        </w:rPr>
      </w:pPr>
      <w:r>
        <w:rPr>
          <w:rFonts w:ascii="Arial" w:eastAsia="Arial Unicode MS" w:hAnsi="Arial" w:cs="Arial"/>
          <w:b/>
          <w:sz w:val="20"/>
          <w:szCs w:val="20"/>
        </w:rPr>
        <w:t>EXAM-NUMBER</w:t>
      </w:r>
      <w:r>
        <w:rPr>
          <w:rFonts w:ascii="Arial" w:eastAsia="Arial Unicode MS" w:hAnsi="Arial" w:cs="Arial"/>
          <w:b/>
          <w:sz w:val="20"/>
          <w:szCs w:val="20"/>
        </w:rPr>
        <w:tab/>
        <w:t>:  070-305</w:t>
      </w:r>
    </w:p>
    <w:p w:rsidR="00A54F92" w:rsidRDefault="00A54F92">
      <w:pPr>
        <w:jc w:val="both"/>
        <w:rPr>
          <w:rFonts w:ascii="Arial" w:eastAsia="Arial Unicode MS" w:hAnsi="Arial" w:cs="Arial"/>
          <w:b/>
          <w:sz w:val="20"/>
          <w:szCs w:val="20"/>
        </w:rPr>
      </w:pPr>
      <w:r>
        <w:rPr>
          <w:rFonts w:ascii="Arial" w:eastAsia="Arial Unicode MS" w:hAnsi="Arial" w:cs="Arial"/>
          <w:b/>
          <w:sz w:val="20"/>
          <w:szCs w:val="20"/>
        </w:rPr>
        <w:t>SITE ID</w:t>
      </w:r>
      <w:r>
        <w:rPr>
          <w:rFonts w:ascii="Arial" w:eastAsia="Arial Unicode MS" w:hAnsi="Arial" w:cs="Arial"/>
          <w:b/>
          <w:sz w:val="20"/>
          <w:szCs w:val="20"/>
        </w:rPr>
        <w:tab/>
      </w:r>
      <w:r>
        <w:rPr>
          <w:rFonts w:ascii="Arial" w:eastAsia="Arial Unicode MS" w:hAnsi="Arial" w:cs="Arial"/>
          <w:b/>
          <w:sz w:val="20"/>
          <w:szCs w:val="20"/>
        </w:rPr>
        <w:tab/>
        <w:t>:  IIF72</w:t>
      </w:r>
    </w:p>
    <w:p w:rsidR="00A54F92" w:rsidRDefault="00A54F92">
      <w:pPr>
        <w:ind w:left="0" w:right="-961"/>
        <w:rPr>
          <w:rFonts w:ascii="Arial" w:eastAsia="Arial" w:hAnsi="Arial" w:cs="Arial"/>
          <w:b/>
          <w:sz w:val="20"/>
          <w:szCs w:val="20"/>
          <w:u w:val="single"/>
        </w:rPr>
      </w:pPr>
    </w:p>
    <w:p w:rsidR="00A54F92" w:rsidRDefault="00A54F92">
      <w:pPr>
        <w:ind w:left="0" w:right="-961"/>
        <w:rPr>
          <w:rFonts w:ascii="Arial" w:eastAsia="Arial" w:hAnsi="Arial" w:cs="Arial"/>
          <w:b/>
          <w:sz w:val="20"/>
          <w:szCs w:val="20"/>
          <w:u w:val="single"/>
        </w:rPr>
      </w:pPr>
      <w:r>
        <w:rPr>
          <w:rFonts w:ascii="Arial" w:eastAsia="Arial" w:hAnsi="Arial" w:cs="Arial"/>
          <w:b/>
          <w:sz w:val="20"/>
          <w:szCs w:val="20"/>
          <w:u w:val="single"/>
        </w:rPr>
        <w:t>Work Summary:-</w:t>
      </w:r>
    </w:p>
    <w:p w:rsidR="00A54F92" w:rsidRDefault="00A54F92">
      <w:pPr>
        <w:ind w:left="0" w:right="-961"/>
        <w:rPr>
          <w:rFonts w:ascii="Arial" w:eastAsia="Arial" w:hAnsi="Arial" w:cs="Arial"/>
          <w:sz w:val="20"/>
          <w:szCs w:val="20"/>
          <w:u w:val="single"/>
        </w:rPr>
      </w:pPr>
    </w:p>
    <w:p w:rsidR="00A54F92" w:rsidRDefault="00A54F92">
      <w:pPr>
        <w:ind w:left="0" w:right="-961"/>
        <w:rPr>
          <w:rFonts w:ascii="Arial" w:eastAsia="Arial" w:hAnsi="Arial" w:cs="Arial"/>
          <w:sz w:val="20"/>
          <w:szCs w:val="20"/>
        </w:rPr>
      </w:pPr>
    </w:p>
    <w:tbl>
      <w:tblPr>
        <w:tblpPr w:leftFromText="180" w:rightFromText="180" w:vertAnchor="text" w:horzAnchor="margin" w:tblpY="-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79"/>
        <w:gridCol w:w="2706"/>
        <w:gridCol w:w="3191"/>
      </w:tblGrid>
      <w:tr w:rsidR="00A54F92">
        <w:trPr>
          <w:trHeight w:val="353"/>
        </w:trPr>
        <w:tc>
          <w:tcPr>
            <w:tcW w:w="3679" w:type="dxa"/>
          </w:tcPr>
          <w:p w:rsidR="00A54F92" w:rsidRDefault="00A54F92">
            <w:pPr>
              <w:ind w:left="0"/>
              <w:rPr>
                <w:rFonts w:ascii="Arial" w:hAnsi="Arial" w:cs="Arial"/>
                <w:b/>
                <w:sz w:val="20"/>
                <w:szCs w:val="20"/>
              </w:rPr>
            </w:pPr>
            <w:r>
              <w:rPr>
                <w:rFonts w:ascii="Arial" w:hAnsi="Arial" w:cs="Arial"/>
                <w:b/>
                <w:sz w:val="20"/>
                <w:szCs w:val="20"/>
              </w:rPr>
              <w:t>Netlink Software Pvt Ltd – Bhopal</w:t>
            </w:r>
          </w:p>
        </w:tc>
        <w:tc>
          <w:tcPr>
            <w:tcW w:w="2706" w:type="dxa"/>
          </w:tcPr>
          <w:p w:rsidR="00A54F92" w:rsidRDefault="00A54F92">
            <w:pPr>
              <w:ind w:left="0"/>
              <w:rPr>
                <w:rFonts w:ascii="Arial" w:hAnsi="Arial" w:cs="Arial"/>
                <w:sz w:val="20"/>
                <w:szCs w:val="20"/>
              </w:rPr>
            </w:pPr>
            <w:r>
              <w:rPr>
                <w:rFonts w:ascii="Arial" w:hAnsi="Arial" w:cs="Arial"/>
                <w:sz w:val="20"/>
                <w:szCs w:val="20"/>
              </w:rPr>
              <w:t>Sr. Dot net  Developer</w:t>
            </w:r>
          </w:p>
        </w:tc>
        <w:tc>
          <w:tcPr>
            <w:tcW w:w="3191" w:type="dxa"/>
          </w:tcPr>
          <w:p w:rsidR="00A54F92" w:rsidRDefault="00A54F92">
            <w:pPr>
              <w:ind w:left="0"/>
              <w:rPr>
                <w:rFonts w:ascii="Arial" w:hAnsi="Arial" w:cs="Arial"/>
                <w:sz w:val="20"/>
                <w:szCs w:val="20"/>
              </w:rPr>
            </w:pPr>
            <w:r>
              <w:rPr>
                <w:rFonts w:ascii="Arial" w:hAnsi="Arial" w:cs="Arial"/>
                <w:sz w:val="20"/>
                <w:szCs w:val="20"/>
              </w:rPr>
              <w:t>Sep 2010 to Till Date</w:t>
            </w:r>
          </w:p>
        </w:tc>
      </w:tr>
      <w:tr w:rsidR="00A54F92">
        <w:trPr>
          <w:trHeight w:val="353"/>
        </w:trPr>
        <w:tc>
          <w:tcPr>
            <w:tcW w:w="3679" w:type="dxa"/>
          </w:tcPr>
          <w:p w:rsidR="00A54F92" w:rsidRDefault="00A54F92">
            <w:pPr>
              <w:ind w:left="0"/>
              <w:rPr>
                <w:rFonts w:ascii="Arial" w:hAnsi="Arial" w:cs="Arial"/>
                <w:b/>
                <w:sz w:val="20"/>
                <w:szCs w:val="20"/>
              </w:rPr>
            </w:pPr>
            <w:r>
              <w:rPr>
                <w:rFonts w:ascii="Arial" w:hAnsi="Arial" w:cs="Arial"/>
                <w:b/>
                <w:sz w:val="20"/>
                <w:szCs w:val="20"/>
              </w:rPr>
              <w:t>Niche Technologies – Chennai</w:t>
            </w:r>
          </w:p>
        </w:tc>
        <w:tc>
          <w:tcPr>
            <w:tcW w:w="2706" w:type="dxa"/>
          </w:tcPr>
          <w:p w:rsidR="00A54F92" w:rsidRDefault="00A54F92">
            <w:pPr>
              <w:ind w:left="0"/>
              <w:rPr>
                <w:rFonts w:ascii="Arial" w:hAnsi="Arial" w:cs="Arial"/>
                <w:sz w:val="20"/>
                <w:szCs w:val="20"/>
              </w:rPr>
            </w:pPr>
            <w:r>
              <w:rPr>
                <w:rFonts w:ascii="Arial" w:hAnsi="Arial" w:cs="Arial"/>
                <w:sz w:val="20"/>
                <w:szCs w:val="20"/>
              </w:rPr>
              <w:t>Qlikview Developer</w:t>
            </w:r>
          </w:p>
        </w:tc>
        <w:tc>
          <w:tcPr>
            <w:tcW w:w="3191" w:type="dxa"/>
          </w:tcPr>
          <w:p w:rsidR="00A54F92" w:rsidRDefault="00A54F92">
            <w:pPr>
              <w:ind w:left="0"/>
              <w:rPr>
                <w:rFonts w:ascii="Arial" w:hAnsi="Arial" w:cs="Arial"/>
                <w:sz w:val="20"/>
                <w:szCs w:val="20"/>
              </w:rPr>
            </w:pPr>
            <w:r>
              <w:rPr>
                <w:rFonts w:ascii="Arial" w:hAnsi="Arial" w:cs="Arial"/>
                <w:sz w:val="20"/>
                <w:szCs w:val="20"/>
              </w:rPr>
              <w:t>Jan 2010 to Aug 2010</w:t>
            </w:r>
          </w:p>
        </w:tc>
      </w:tr>
      <w:tr w:rsidR="00A54F92">
        <w:trPr>
          <w:trHeight w:val="353"/>
        </w:trPr>
        <w:tc>
          <w:tcPr>
            <w:tcW w:w="3679" w:type="dxa"/>
          </w:tcPr>
          <w:p w:rsidR="00A54F92" w:rsidRDefault="00A54F92">
            <w:pPr>
              <w:ind w:left="0"/>
              <w:rPr>
                <w:rFonts w:ascii="Arial" w:hAnsi="Arial" w:cs="Arial"/>
                <w:b/>
                <w:sz w:val="20"/>
                <w:szCs w:val="20"/>
              </w:rPr>
            </w:pPr>
            <w:r>
              <w:rPr>
                <w:rFonts w:ascii="Arial" w:hAnsi="Arial" w:cs="Arial"/>
                <w:b/>
                <w:sz w:val="20"/>
                <w:szCs w:val="20"/>
              </w:rPr>
              <w:t>Niche Technologies – Chennai</w:t>
            </w:r>
          </w:p>
        </w:tc>
        <w:tc>
          <w:tcPr>
            <w:tcW w:w="2706" w:type="dxa"/>
          </w:tcPr>
          <w:p w:rsidR="00A54F92" w:rsidRDefault="00B86E37">
            <w:pPr>
              <w:ind w:left="0"/>
              <w:rPr>
                <w:rFonts w:ascii="Arial" w:hAnsi="Arial" w:cs="Arial"/>
                <w:sz w:val="20"/>
                <w:szCs w:val="20"/>
              </w:rPr>
            </w:pPr>
            <w:r>
              <w:rPr>
                <w:rFonts w:ascii="Arial" w:hAnsi="Arial" w:cs="Arial"/>
                <w:sz w:val="20"/>
                <w:szCs w:val="20"/>
              </w:rPr>
              <w:t>VB/</w:t>
            </w:r>
            <w:r w:rsidR="001A1F9D">
              <w:rPr>
                <w:rFonts w:ascii="Arial" w:hAnsi="Arial" w:cs="Arial"/>
                <w:sz w:val="20"/>
                <w:szCs w:val="20"/>
              </w:rPr>
              <w:t xml:space="preserve">VBA &amp; </w:t>
            </w:r>
            <w:r w:rsidR="00A54F92">
              <w:rPr>
                <w:rFonts w:ascii="Arial" w:hAnsi="Arial" w:cs="Arial"/>
                <w:sz w:val="20"/>
                <w:szCs w:val="20"/>
              </w:rPr>
              <w:t>Dot Net Developer</w:t>
            </w:r>
          </w:p>
        </w:tc>
        <w:tc>
          <w:tcPr>
            <w:tcW w:w="3191" w:type="dxa"/>
          </w:tcPr>
          <w:p w:rsidR="00A54F92" w:rsidRDefault="00A54F92">
            <w:pPr>
              <w:ind w:left="0"/>
              <w:rPr>
                <w:rFonts w:ascii="Arial" w:hAnsi="Arial" w:cs="Arial"/>
                <w:sz w:val="20"/>
                <w:szCs w:val="20"/>
              </w:rPr>
            </w:pPr>
            <w:r>
              <w:rPr>
                <w:rFonts w:ascii="Arial" w:hAnsi="Arial" w:cs="Arial"/>
                <w:sz w:val="20"/>
                <w:szCs w:val="20"/>
              </w:rPr>
              <w:t>Jun 2007 to Aug 2009</w:t>
            </w:r>
          </w:p>
        </w:tc>
      </w:tr>
    </w:tbl>
    <w:p w:rsidR="00A54F92" w:rsidRDefault="00A54F92">
      <w:pPr>
        <w:pStyle w:val="Heading4"/>
        <w:numPr>
          <w:ilvl w:val="3"/>
          <w:numId w:val="0"/>
        </w:numPr>
        <w:tabs>
          <w:tab w:val="left" w:pos="0"/>
        </w:tabs>
        <w:jc w:val="left"/>
        <w:rPr>
          <w:rFonts w:ascii="Arial" w:hAnsi="Arial" w:cs="Arial"/>
          <w:i w:val="0"/>
          <w:sz w:val="20"/>
          <w:szCs w:val="20"/>
        </w:rPr>
      </w:pPr>
      <w:r>
        <w:rPr>
          <w:rFonts w:ascii="Arial" w:hAnsi="Arial" w:cs="Arial"/>
          <w:i w:val="0"/>
          <w:sz w:val="20"/>
          <w:szCs w:val="20"/>
        </w:rPr>
        <w:t>Summary:</w:t>
      </w:r>
    </w:p>
    <w:p w:rsidR="00A54F92" w:rsidRDefault="00A54F92">
      <w:pPr>
        <w:rPr>
          <w:rFonts w:ascii="Arial" w:hAnsi="Arial" w:cs="Arial"/>
          <w:sz w:val="20"/>
          <w:szCs w:val="20"/>
        </w:rPr>
      </w:pPr>
    </w:p>
    <w:p w:rsidR="00A54F92" w:rsidRDefault="00A54F92">
      <w:pPr>
        <w:pStyle w:val="BodyText"/>
        <w:numPr>
          <w:ilvl w:val="0"/>
          <w:numId w:val="2"/>
        </w:numPr>
        <w:spacing w:after="0" w:line="240" w:lineRule="auto"/>
        <w:jc w:val="left"/>
        <w:rPr>
          <w:rFonts w:cs="Arial"/>
          <w:spacing w:val="0"/>
        </w:rPr>
      </w:pPr>
      <w:r>
        <w:rPr>
          <w:rFonts w:cs="Arial"/>
          <w:spacing w:val="0"/>
        </w:rPr>
        <w:t xml:space="preserve">Presently working as Sr. Software Engineer at </w:t>
      </w:r>
      <w:r>
        <w:rPr>
          <w:rFonts w:cs="Arial"/>
          <w:b/>
          <w:spacing w:val="0"/>
        </w:rPr>
        <w:t>Netlink Software Pvt Ltd since Sep 2010</w:t>
      </w:r>
      <w:r>
        <w:rPr>
          <w:rFonts w:cs="Arial"/>
          <w:spacing w:val="0"/>
        </w:rPr>
        <w:t>.</w:t>
      </w:r>
    </w:p>
    <w:p w:rsidR="00A54F92" w:rsidRDefault="00A54F92">
      <w:pPr>
        <w:pStyle w:val="BodyText"/>
        <w:numPr>
          <w:ilvl w:val="0"/>
          <w:numId w:val="2"/>
        </w:numPr>
        <w:spacing w:after="0" w:line="240" w:lineRule="auto"/>
        <w:jc w:val="left"/>
        <w:rPr>
          <w:rFonts w:cs="Arial"/>
          <w:spacing w:val="0"/>
        </w:rPr>
      </w:pPr>
      <w:r>
        <w:rPr>
          <w:rFonts w:cs="Arial"/>
          <w:spacing w:val="0"/>
        </w:rPr>
        <w:t xml:space="preserve">Programmer / Developer with </w:t>
      </w:r>
      <w:r>
        <w:rPr>
          <w:rFonts w:cs="Arial"/>
          <w:b/>
          <w:spacing w:val="0"/>
        </w:rPr>
        <w:t>6.1+ years</w:t>
      </w:r>
      <w:r>
        <w:rPr>
          <w:rFonts w:cs="Arial"/>
          <w:spacing w:val="0"/>
        </w:rPr>
        <w:t xml:space="preserve"> of experience in Information Technology with experience various tools.</w:t>
      </w:r>
    </w:p>
    <w:p w:rsidR="00A54F92" w:rsidRDefault="001A1F9D">
      <w:pPr>
        <w:pStyle w:val="BodyText"/>
        <w:numPr>
          <w:ilvl w:val="0"/>
          <w:numId w:val="2"/>
        </w:numPr>
        <w:spacing w:after="0" w:line="240" w:lineRule="auto"/>
        <w:jc w:val="left"/>
        <w:rPr>
          <w:rFonts w:cs="Arial"/>
          <w:spacing w:val="0"/>
        </w:rPr>
      </w:pPr>
      <w:r>
        <w:rPr>
          <w:rFonts w:cs="Arial"/>
          <w:b/>
          <w:spacing w:val="0"/>
        </w:rPr>
        <w:t xml:space="preserve">4.2 years of </w:t>
      </w:r>
      <w:r w:rsidR="00A54F92">
        <w:rPr>
          <w:rFonts w:cs="Arial"/>
          <w:b/>
          <w:spacing w:val="0"/>
        </w:rPr>
        <w:t xml:space="preserve">Experience </w:t>
      </w:r>
      <w:r w:rsidR="00A54F92">
        <w:rPr>
          <w:rFonts w:cs="Arial"/>
          <w:bCs/>
          <w:spacing w:val="0"/>
        </w:rPr>
        <w:t xml:space="preserve">in </w:t>
      </w:r>
      <w:r w:rsidR="00A54F92">
        <w:rPr>
          <w:rFonts w:cs="Arial"/>
        </w:rPr>
        <w:t>.NET, C#</w:t>
      </w:r>
      <w:r>
        <w:rPr>
          <w:rFonts w:cs="Arial"/>
        </w:rPr>
        <w:t xml:space="preserve">, VB, LINQ, ASP.NET </w:t>
      </w:r>
      <w:r w:rsidR="00A54F92">
        <w:rPr>
          <w:rFonts w:cs="Arial"/>
        </w:rPr>
        <w:t xml:space="preserve">, ADO.NET, </w:t>
      </w:r>
    </w:p>
    <w:p w:rsidR="00A54F92" w:rsidRDefault="00A54F92">
      <w:pPr>
        <w:suppressAutoHyphens w:val="0"/>
        <w:overflowPunct w:val="0"/>
        <w:autoSpaceDE w:val="0"/>
        <w:autoSpaceDN w:val="0"/>
        <w:adjustRightInd w:val="0"/>
        <w:ind w:left="720" w:right="-961"/>
        <w:textAlignment w:val="baseline"/>
        <w:rPr>
          <w:rFonts w:ascii="Arial" w:hAnsi="Arial" w:cs="Arial"/>
          <w:sz w:val="20"/>
          <w:szCs w:val="20"/>
        </w:rPr>
      </w:pPr>
      <w:r>
        <w:rPr>
          <w:rFonts w:ascii="Arial" w:hAnsi="Arial" w:cs="Arial"/>
          <w:sz w:val="20"/>
          <w:szCs w:val="20"/>
        </w:rPr>
        <w:t>Entity framework, SQL Server, JavaScript, AJAX, ASP .NET,MVC 3.</w:t>
      </w:r>
    </w:p>
    <w:p w:rsidR="00A54F92" w:rsidRDefault="00A54F92">
      <w:pPr>
        <w:pStyle w:val="BodyText"/>
        <w:numPr>
          <w:ilvl w:val="0"/>
          <w:numId w:val="2"/>
        </w:numPr>
        <w:spacing w:after="0" w:line="240" w:lineRule="auto"/>
        <w:jc w:val="left"/>
        <w:rPr>
          <w:rFonts w:cs="Arial"/>
          <w:b/>
          <w:spacing w:val="0"/>
        </w:rPr>
      </w:pPr>
      <w:r>
        <w:rPr>
          <w:rFonts w:cs="Arial"/>
          <w:b/>
          <w:spacing w:val="0"/>
        </w:rPr>
        <w:t xml:space="preserve">1 year </w:t>
      </w:r>
      <w:r>
        <w:rPr>
          <w:rFonts w:cs="Arial"/>
          <w:spacing w:val="0"/>
        </w:rPr>
        <w:t xml:space="preserve">of experience in </w:t>
      </w:r>
      <w:r w:rsidR="001A1F9D">
        <w:rPr>
          <w:rFonts w:cs="Arial"/>
          <w:b/>
        </w:rPr>
        <w:t xml:space="preserve">VBA and 8 months of experience in </w:t>
      </w:r>
      <w:r>
        <w:rPr>
          <w:rFonts w:cs="Arial"/>
          <w:b/>
        </w:rPr>
        <w:t>Qlikview Developer</w:t>
      </w:r>
      <w:r>
        <w:rPr>
          <w:rFonts w:cs="Arial"/>
          <w:b/>
          <w:spacing w:val="0"/>
        </w:rPr>
        <w:t xml:space="preserve"> </w:t>
      </w:r>
    </w:p>
    <w:p w:rsidR="00A54F92" w:rsidRDefault="00A54F92">
      <w:pPr>
        <w:pStyle w:val="BodyText"/>
        <w:numPr>
          <w:ilvl w:val="0"/>
          <w:numId w:val="2"/>
        </w:numPr>
        <w:spacing w:after="0" w:line="240" w:lineRule="auto"/>
        <w:jc w:val="left"/>
        <w:rPr>
          <w:rFonts w:cs="Arial"/>
          <w:b/>
          <w:spacing w:val="0"/>
        </w:rPr>
      </w:pPr>
      <w:r>
        <w:rPr>
          <w:rFonts w:cs="Arial"/>
          <w:b/>
          <w:spacing w:val="0"/>
        </w:rPr>
        <w:t xml:space="preserve">1 year </w:t>
      </w:r>
      <w:r>
        <w:rPr>
          <w:rFonts w:cs="Arial"/>
          <w:spacing w:val="0"/>
        </w:rPr>
        <w:t>of</w:t>
      </w:r>
      <w:r>
        <w:rPr>
          <w:rFonts w:cs="Arial"/>
          <w:b/>
          <w:spacing w:val="0"/>
        </w:rPr>
        <w:t xml:space="preserve"> </w:t>
      </w:r>
      <w:r>
        <w:rPr>
          <w:rFonts w:cs="Arial"/>
          <w:bCs/>
          <w:spacing w:val="0"/>
        </w:rPr>
        <w:t xml:space="preserve">experience in </w:t>
      </w:r>
      <w:r w:rsidR="001A1F9D">
        <w:rPr>
          <w:rFonts w:cs="Arial"/>
          <w:bCs/>
          <w:spacing w:val="0"/>
        </w:rPr>
        <w:t xml:space="preserve">Web services &amp; </w:t>
      </w:r>
      <w:r>
        <w:rPr>
          <w:rFonts w:cs="Arial"/>
          <w:bCs/>
          <w:spacing w:val="0"/>
        </w:rPr>
        <w:t>WCF.</w:t>
      </w:r>
    </w:p>
    <w:p w:rsidR="00A54F92" w:rsidRDefault="00A54F92">
      <w:pPr>
        <w:pStyle w:val="BodyText"/>
        <w:numPr>
          <w:ilvl w:val="0"/>
          <w:numId w:val="2"/>
        </w:numPr>
        <w:spacing w:after="0" w:line="240" w:lineRule="auto"/>
        <w:jc w:val="left"/>
        <w:rPr>
          <w:rFonts w:cs="Arial"/>
          <w:b/>
          <w:spacing w:val="0"/>
        </w:rPr>
      </w:pPr>
      <w:r>
        <w:rPr>
          <w:rFonts w:cs="Arial"/>
        </w:rPr>
        <w:t>Having Strong Knowledge/experience in Database programming in SQL Server 2008</w:t>
      </w:r>
    </w:p>
    <w:p w:rsidR="00A54F92" w:rsidRDefault="00A54F92">
      <w:pPr>
        <w:numPr>
          <w:ilvl w:val="0"/>
          <w:numId w:val="2"/>
        </w:numPr>
        <w:suppressAutoHyphens w:val="0"/>
        <w:ind w:right="0"/>
        <w:rPr>
          <w:rFonts w:ascii="Arial" w:hAnsi="Arial" w:cs="Arial"/>
          <w:sz w:val="20"/>
          <w:szCs w:val="20"/>
        </w:rPr>
      </w:pPr>
      <w:r>
        <w:rPr>
          <w:rFonts w:ascii="Arial" w:hAnsi="Arial" w:cs="Arial"/>
          <w:sz w:val="20"/>
          <w:szCs w:val="20"/>
        </w:rPr>
        <w:t>Expertise in JQuery, AJAX, Jason, Javascript.</w:t>
      </w:r>
    </w:p>
    <w:p w:rsidR="00A54F92" w:rsidRDefault="00A54F92">
      <w:pPr>
        <w:pStyle w:val="BodyText"/>
        <w:numPr>
          <w:ilvl w:val="0"/>
          <w:numId w:val="2"/>
        </w:numPr>
        <w:spacing w:after="0" w:line="240" w:lineRule="auto"/>
        <w:jc w:val="left"/>
        <w:rPr>
          <w:rFonts w:cs="Arial"/>
          <w:b/>
          <w:spacing w:val="0"/>
        </w:rPr>
      </w:pPr>
      <w:r>
        <w:rPr>
          <w:rFonts w:cs="Arial"/>
        </w:rPr>
        <w:t>Involved in designing, developing and maintaining &amp; Unit Testing Web Applications using MVC3.</w:t>
      </w:r>
    </w:p>
    <w:p w:rsidR="00A54F92" w:rsidRDefault="00A54F92">
      <w:pPr>
        <w:numPr>
          <w:ilvl w:val="0"/>
          <w:numId w:val="2"/>
        </w:numPr>
        <w:suppressAutoHyphens w:val="0"/>
        <w:ind w:right="0"/>
        <w:rPr>
          <w:rFonts w:ascii="Arial" w:hAnsi="Arial" w:cs="Arial"/>
          <w:sz w:val="20"/>
          <w:szCs w:val="20"/>
        </w:rPr>
      </w:pPr>
      <w:r>
        <w:rPr>
          <w:rFonts w:ascii="Arial" w:hAnsi="Arial" w:cs="Arial"/>
          <w:sz w:val="20"/>
          <w:szCs w:val="20"/>
        </w:rPr>
        <w:t>Experience in working with source control like TortoiseHg,SVN.</w:t>
      </w:r>
    </w:p>
    <w:p w:rsidR="00A54F92" w:rsidRDefault="00A54F92">
      <w:pPr>
        <w:pStyle w:val="BodyText"/>
        <w:numPr>
          <w:ilvl w:val="0"/>
          <w:numId w:val="2"/>
        </w:numPr>
        <w:spacing w:after="0" w:line="240" w:lineRule="auto"/>
        <w:jc w:val="left"/>
        <w:rPr>
          <w:rFonts w:cs="Arial"/>
          <w:spacing w:val="0"/>
        </w:rPr>
      </w:pPr>
      <w:r>
        <w:rPr>
          <w:rFonts w:cs="Arial"/>
          <w:spacing w:val="0"/>
        </w:rPr>
        <w:t xml:space="preserve">Basic Knowledge of </w:t>
      </w:r>
      <w:r>
        <w:rPr>
          <w:rFonts w:cs="Arial"/>
          <w:b/>
          <w:spacing w:val="0"/>
        </w:rPr>
        <w:t>WPF</w:t>
      </w:r>
      <w:r>
        <w:rPr>
          <w:rFonts w:cs="Arial"/>
          <w:spacing w:val="0"/>
        </w:rPr>
        <w:t xml:space="preserve"> &amp; </w:t>
      </w:r>
      <w:r>
        <w:rPr>
          <w:rFonts w:cs="Arial"/>
          <w:b/>
          <w:spacing w:val="0"/>
        </w:rPr>
        <w:t>Silver</w:t>
      </w:r>
      <w:r w:rsidR="0078099A">
        <w:rPr>
          <w:rFonts w:cs="Arial"/>
          <w:b/>
          <w:spacing w:val="0"/>
        </w:rPr>
        <w:t xml:space="preserve"> </w:t>
      </w:r>
      <w:r>
        <w:rPr>
          <w:rFonts w:cs="Arial"/>
          <w:b/>
          <w:spacing w:val="0"/>
        </w:rPr>
        <w:t>Light</w:t>
      </w:r>
      <w:r>
        <w:rPr>
          <w:rFonts w:cs="Arial"/>
          <w:spacing w:val="0"/>
        </w:rPr>
        <w:t>.</w:t>
      </w:r>
    </w:p>
    <w:p w:rsidR="00A54F92" w:rsidRDefault="00A54F92">
      <w:pPr>
        <w:rPr>
          <w:rFonts w:ascii="Arial" w:hAnsi="Arial" w:cs="Arial"/>
          <w:sz w:val="20"/>
          <w:szCs w:val="20"/>
        </w:rPr>
      </w:pPr>
    </w:p>
    <w:p w:rsidR="00A54F92" w:rsidRDefault="00A54F92">
      <w:pPr>
        <w:rPr>
          <w:rFonts w:ascii="Arial" w:hAnsi="Arial" w:cs="Arial"/>
          <w:sz w:val="20"/>
          <w:szCs w:val="20"/>
        </w:rPr>
      </w:pPr>
    </w:p>
    <w:p w:rsidR="00A54F92" w:rsidRPr="008337A1" w:rsidRDefault="00A54F92">
      <w:pPr>
        <w:pStyle w:val="CompanyNameOne"/>
        <w:jc w:val="left"/>
        <w:rPr>
          <w:rFonts w:ascii="Arial" w:hAnsi="Arial" w:cs="Arial"/>
          <w:u w:val="single"/>
        </w:rPr>
      </w:pPr>
      <w:r w:rsidRPr="008337A1">
        <w:rPr>
          <w:rFonts w:ascii="Arial" w:hAnsi="Arial" w:cs="Arial"/>
          <w:u w:val="single"/>
        </w:rPr>
        <w:t>Technical Skills:</w:t>
      </w:r>
    </w:p>
    <w:p w:rsidR="00A54F92" w:rsidRDefault="00A54F92">
      <w:pPr>
        <w:rPr>
          <w:rFonts w:ascii="Arial" w:hAnsi="Arial" w:cs="Arial"/>
          <w:sz w:val="20"/>
          <w:szCs w:val="20"/>
        </w:rPr>
      </w:pPr>
    </w:p>
    <w:p w:rsidR="00A54F92" w:rsidRPr="008337A1" w:rsidRDefault="008337A1">
      <w:pPr>
        <w:rPr>
          <w:rFonts w:ascii="Arial" w:hAnsi="Arial" w:cs="Arial"/>
          <w:b/>
          <w:sz w:val="20"/>
          <w:szCs w:val="20"/>
          <w:u w:val="single"/>
        </w:rPr>
      </w:pPr>
      <w:r w:rsidRPr="008337A1">
        <w:rPr>
          <w:rFonts w:ascii="Arial" w:hAnsi="Arial" w:cs="Arial"/>
          <w:b/>
          <w:sz w:val="20"/>
          <w:szCs w:val="20"/>
          <w:u w:val="single"/>
        </w:rPr>
        <w:t>Software’s</w:t>
      </w:r>
      <w:r w:rsidR="00A54F92" w:rsidRPr="008337A1">
        <w:rPr>
          <w:rFonts w:ascii="Arial" w:hAnsi="Arial" w:cs="Arial"/>
          <w:b/>
          <w:sz w:val="20"/>
          <w:szCs w:val="20"/>
          <w:u w:val="single"/>
        </w:rPr>
        <w:t xml:space="preserve"> and Languages</w:t>
      </w:r>
    </w:p>
    <w:p w:rsidR="00A54F92" w:rsidRDefault="00A54F92">
      <w:pPr>
        <w:ind w:left="0" w:right="-961"/>
        <w:rPr>
          <w:rFonts w:ascii="Arial" w:eastAsia="Arial" w:hAnsi="Arial" w:cs="Arial"/>
          <w:sz w:val="20"/>
          <w:szCs w:val="20"/>
          <w:u w:val="single"/>
        </w:rPr>
      </w:pPr>
    </w:p>
    <w:p w:rsidR="00A54F92" w:rsidRDefault="00A54F92">
      <w:pPr>
        <w:numPr>
          <w:ilvl w:val="0"/>
          <w:numId w:val="3"/>
        </w:numPr>
        <w:rPr>
          <w:rFonts w:ascii="Arial" w:hAnsi="Arial" w:cs="Arial"/>
          <w:sz w:val="20"/>
          <w:szCs w:val="20"/>
        </w:rPr>
      </w:pPr>
      <w:r>
        <w:rPr>
          <w:rFonts w:ascii="Arial" w:hAnsi="Arial" w:cs="Arial"/>
          <w:sz w:val="20"/>
          <w:szCs w:val="20"/>
        </w:rPr>
        <w:t>Operating System</w:t>
      </w:r>
      <w:r>
        <w:rPr>
          <w:rFonts w:ascii="Arial" w:hAnsi="Arial" w:cs="Arial"/>
          <w:sz w:val="20"/>
          <w:szCs w:val="20"/>
        </w:rPr>
        <w:tab/>
        <w:t>- MS Windows XP, Windows Vista</w:t>
      </w:r>
    </w:p>
    <w:p w:rsidR="00A54F92" w:rsidRDefault="00A54F92">
      <w:pPr>
        <w:numPr>
          <w:ilvl w:val="0"/>
          <w:numId w:val="3"/>
        </w:numPr>
        <w:rPr>
          <w:rFonts w:ascii="Arial" w:hAnsi="Arial" w:cs="Arial"/>
          <w:sz w:val="20"/>
          <w:szCs w:val="20"/>
        </w:rPr>
      </w:pPr>
      <w:r>
        <w:rPr>
          <w:rFonts w:ascii="Arial" w:hAnsi="Arial" w:cs="Arial"/>
          <w:sz w:val="20"/>
          <w:szCs w:val="20"/>
        </w:rPr>
        <w:t>Databases</w:t>
      </w:r>
      <w:r>
        <w:rPr>
          <w:rFonts w:ascii="Arial" w:hAnsi="Arial" w:cs="Arial"/>
          <w:sz w:val="20"/>
          <w:szCs w:val="20"/>
        </w:rPr>
        <w:tab/>
      </w:r>
      <w:r>
        <w:rPr>
          <w:rFonts w:ascii="Arial" w:hAnsi="Arial" w:cs="Arial"/>
          <w:sz w:val="20"/>
          <w:szCs w:val="20"/>
        </w:rPr>
        <w:tab/>
        <w:t>- SQL Server 2005 and 2008, Ms Access,</w:t>
      </w:r>
      <w:r>
        <w:rPr>
          <w:rFonts w:ascii="Arial" w:hAnsi="Arial" w:cs="Arial"/>
          <w:bCs/>
          <w:sz w:val="20"/>
          <w:szCs w:val="20"/>
        </w:rPr>
        <w:t xml:space="preserve"> ORACLE</w:t>
      </w:r>
    </w:p>
    <w:p w:rsidR="00A54F92" w:rsidRDefault="00A54F92">
      <w:pPr>
        <w:numPr>
          <w:ilvl w:val="0"/>
          <w:numId w:val="3"/>
        </w:numPr>
        <w:tabs>
          <w:tab w:val="left" w:pos="720"/>
        </w:tabs>
        <w:ind w:right="0"/>
        <w:rPr>
          <w:rFonts w:ascii="Arial" w:hAnsi="Arial" w:cs="Arial"/>
          <w:sz w:val="20"/>
          <w:szCs w:val="20"/>
        </w:rPr>
      </w:pPr>
      <w:r>
        <w:rPr>
          <w:rFonts w:ascii="Arial" w:hAnsi="Arial" w:cs="Arial"/>
          <w:bCs/>
          <w:sz w:val="20"/>
          <w:szCs w:val="20"/>
        </w:rPr>
        <w:t>Technolog</w:t>
      </w:r>
      <w:r>
        <w:rPr>
          <w:rFonts w:ascii="Arial" w:hAnsi="Arial" w:cs="Arial"/>
          <w:sz w:val="20"/>
          <w:szCs w:val="20"/>
        </w:rPr>
        <w:t>y</w:t>
      </w:r>
      <w:r>
        <w:rPr>
          <w:rFonts w:ascii="Arial" w:hAnsi="Arial" w:cs="Arial"/>
          <w:bCs/>
          <w:sz w:val="20"/>
          <w:szCs w:val="20"/>
        </w:rPr>
        <w:t xml:space="preserve">                     - ASP.NET4.0, C# 4.0 , WCF, ASP.NET MVC3(RAZOR Engine), </w:t>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Entity Framework, LINQ,WCF</w:t>
      </w:r>
    </w:p>
    <w:p w:rsidR="00A54F92" w:rsidRDefault="00A54F92">
      <w:pPr>
        <w:numPr>
          <w:ilvl w:val="0"/>
          <w:numId w:val="3"/>
        </w:numPr>
        <w:tabs>
          <w:tab w:val="left" w:pos="720"/>
        </w:tabs>
        <w:ind w:right="0"/>
        <w:rPr>
          <w:rFonts w:ascii="Arial" w:hAnsi="Arial" w:cs="Arial"/>
          <w:sz w:val="20"/>
          <w:szCs w:val="20"/>
        </w:rPr>
      </w:pPr>
      <w:r>
        <w:rPr>
          <w:rFonts w:ascii="Arial" w:hAnsi="Arial" w:cs="Arial"/>
          <w:sz w:val="20"/>
          <w:szCs w:val="20"/>
        </w:rPr>
        <w:t>Languages</w:t>
      </w:r>
      <w:r>
        <w:rPr>
          <w:rFonts w:ascii="Arial" w:hAnsi="Arial" w:cs="Arial"/>
          <w:sz w:val="20"/>
          <w:szCs w:val="20"/>
        </w:rPr>
        <w:tab/>
      </w:r>
      <w:r>
        <w:rPr>
          <w:rFonts w:ascii="Arial" w:hAnsi="Arial" w:cs="Arial"/>
          <w:sz w:val="20"/>
          <w:szCs w:val="20"/>
        </w:rPr>
        <w:tab/>
        <w:t>- C, C++, Java, VB, C#.Net, VB.Net</w:t>
      </w:r>
    </w:p>
    <w:p w:rsidR="00A54F92" w:rsidRDefault="00A54F92">
      <w:pPr>
        <w:numPr>
          <w:ilvl w:val="0"/>
          <w:numId w:val="3"/>
        </w:numPr>
        <w:rPr>
          <w:rFonts w:ascii="Arial" w:hAnsi="Arial" w:cs="Arial"/>
          <w:sz w:val="20"/>
          <w:szCs w:val="20"/>
        </w:rPr>
      </w:pPr>
      <w:r>
        <w:rPr>
          <w:rFonts w:ascii="Arial" w:hAnsi="Arial" w:cs="Arial"/>
          <w:sz w:val="20"/>
          <w:szCs w:val="20"/>
        </w:rPr>
        <w:t>Scripting Languages</w:t>
      </w:r>
      <w:r>
        <w:rPr>
          <w:rFonts w:ascii="Arial" w:hAnsi="Arial" w:cs="Arial"/>
          <w:sz w:val="20"/>
          <w:szCs w:val="20"/>
        </w:rPr>
        <w:tab/>
        <w:t>- HTML,</w:t>
      </w:r>
      <w:r>
        <w:rPr>
          <w:rFonts w:ascii="Arial" w:hAnsi="Arial" w:cs="Arial"/>
          <w:bCs/>
          <w:sz w:val="20"/>
          <w:szCs w:val="20"/>
        </w:rPr>
        <w:t xml:space="preserve"> JavaScript, JQuery,</w:t>
      </w:r>
      <w:r>
        <w:rPr>
          <w:rFonts w:ascii="Arial" w:hAnsi="Arial" w:cs="Arial"/>
          <w:sz w:val="20"/>
          <w:szCs w:val="20"/>
        </w:rPr>
        <w:t xml:space="preserve"> AJAX,JSon</w:t>
      </w:r>
      <w:r>
        <w:rPr>
          <w:rFonts w:ascii="Arial" w:hAnsi="Arial" w:cs="Arial"/>
          <w:bCs/>
          <w:sz w:val="20"/>
          <w:szCs w:val="20"/>
        </w:rPr>
        <w:t>.</w:t>
      </w:r>
    </w:p>
    <w:p w:rsidR="00A54F92" w:rsidRDefault="00A54F92">
      <w:pPr>
        <w:numPr>
          <w:ilvl w:val="0"/>
          <w:numId w:val="3"/>
        </w:numPr>
        <w:ind w:right="0"/>
        <w:rPr>
          <w:rFonts w:ascii="Arial" w:hAnsi="Arial" w:cs="Arial"/>
          <w:bCs/>
          <w:sz w:val="20"/>
          <w:szCs w:val="20"/>
        </w:rPr>
      </w:pPr>
      <w:r>
        <w:rPr>
          <w:rFonts w:ascii="Arial" w:hAnsi="Arial" w:cs="Arial"/>
          <w:sz w:val="20"/>
          <w:szCs w:val="20"/>
        </w:rPr>
        <w:t>Tools</w:t>
      </w:r>
      <w:r>
        <w:rPr>
          <w:rFonts w:ascii="Arial" w:hAnsi="Arial" w:cs="Arial"/>
          <w:sz w:val="20"/>
          <w:szCs w:val="20"/>
        </w:rPr>
        <w:tab/>
      </w:r>
      <w:r>
        <w:rPr>
          <w:rFonts w:ascii="Arial" w:hAnsi="Arial" w:cs="Arial"/>
          <w:sz w:val="20"/>
          <w:szCs w:val="20"/>
        </w:rPr>
        <w:tab/>
      </w:r>
      <w:r>
        <w:rPr>
          <w:rFonts w:ascii="Arial" w:hAnsi="Arial" w:cs="Arial"/>
          <w:sz w:val="20"/>
          <w:szCs w:val="20"/>
        </w:rPr>
        <w:tab/>
        <w:t>- Visual Studio 2010, QlikView,</w:t>
      </w:r>
      <w:r>
        <w:rPr>
          <w:rFonts w:ascii="Arial" w:hAnsi="Arial" w:cs="Arial"/>
          <w:bCs/>
          <w:sz w:val="20"/>
          <w:szCs w:val="20"/>
        </w:rPr>
        <w:t xml:space="preserve">MS SQL 2008 Studio Express R2, </w:t>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Arial"/>
          <w:sz w:val="20"/>
          <w:szCs w:val="20"/>
        </w:rPr>
        <w:t>Tortoise Hg,SVN</w:t>
      </w:r>
      <w:r>
        <w:rPr>
          <w:rFonts w:ascii="Arial" w:hAnsi="Arial" w:cs="Arial"/>
          <w:bCs/>
          <w:sz w:val="20"/>
          <w:szCs w:val="20"/>
        </w:rPr>
        <w:t>,Toad.</w:t>
      </w:r>
    </w:p>
    <w:p w:rsidR="00A54F92" w:rsidRDefault="00A54F92">
      <w:pPr>
        <w:rPr>
          <w:rFonts w:ascii="Arial" w:hAnsi="Arial" w:cs="Arial"/>
          <w:sz w:val="20"/>
          <w:szCs w:val="20"/>
        </w:rPr>
      </w:pPr>
    </w:p>
    <w:p w:rsidR="00A54F92" w:rsidRDefault="00A54F92">
      <w:pPr>
        <w:ind w:left="0" w:right="-961"/>
        <w:rPr>
          <w:rFonts w:ascii="Arial" w:hAnsi="Arial" w:cs="Arial"/>
          <w:b/>
          <w:sz w:val="20"/>
          <w:szCs w:val="20"/>
          <w:u w:val="single"/>
        </w:rPr>
      </w:pPr>
      <w:r>
        <w:rPr>
          <w:rFonts w:ascii="Arial" w:hAnsi="Arial" w:cs="Arial"/>
          <w:b/>
          <w:sz w:val="20"/>
          <w:szCs w:val="20"/>
          <w:highlight w:val="yellow"/>
          <w:u w:val="single"/>
        </w:rPr>
        <w:lastRenderedPageBreak/>
        <w:t>Netlink Software Pvt Ltd From Sep 2010 to Till Date</w:t>
      </w:r>
    </w:p>
    <w:p w:rsidR="00A54F92" w:rsidRDefault="00A54F92">
      <w:pPr>
        <w:rPr>
          <w:rFonts w:ascii="Arial" w:hAnsi="Arial" w:cs="Arial"/>
          <w:sz w:val="20"/>
          <w:szCs w:val="20"/>
        </w:rPr>
      </w:pPr>
    </w:p>
    <w:tbl>
      <w:tblPr>
        <w:tblW w:w="0" w:type="auto"/>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00"/>
        <w:gridCol w:w="7583"/>
      </w:tblGrid>
      <w:tr w:rsidR="00A54F92">
        <w:trPr>
          <w:trHeight w:val="297"/>
        </w:trPr>
        <w:tc>
          <w:tcPr>
            <w:tcW w:w="2400" w:type="dxa"/>
            <w:tcBorders>
              <w:top w:val="single" w:sz="8" w:space="0" w:color="000000"/>
              <w:left w:val="single" w:sz="8" w:space="0" w:color="000000"/>
              <w:right w:val="single" w:sz="8" w:space="0" w:color="000000"/>
            </w:tcBorders>
          </w:tcPr>
          <w:p w:rsidR="00A54F92" w:rsidRDefault="00A54F92">
            <w:pPr>
              <w:pStyle w:val="ListParagraph"/>
              <w:numPr>
                <w:ilvl w:val="0"/>
                <w:numId w:val="4"/>
              </w:numPr>
              <w:rPr>
                <w:rFonts w:ascii="Arial" w:hAnsi="Arial" w:cs="Arial"/>
              </w:rPr>
            </w:pPr>
            <w:r>
              <w:rPr>
                <w:rFonts w:ascii="Arial" w:hAnsi="Arial" w:cs="Arial"/>
              </w:rPr>
              <w:t xml:space="preserve">Project </w:t>
            </w:r>
          </w:p>
        </w:tc>
        <w:tc>
          <w:tcPr>
            <w:tcW w:w="7583" w:type="dxa"/>
            <w:tcBorders>
              <w:top w:val="single" w:sz="8" w:space="0" w:color="000000"/>
              <w:right w:val="single" w:sz="8" w:space="0" w:color="000000"/>
            </w:tcBorders>
          </w:tcPr>
          <w:p w:rsidR="00A54F92" w:rsidRDefault="00A54F92">
            <w:pPr>
              <w:ind w:left="0"/>
              <w:rPr>
                <w:rFonts w:ascii="Arial" w:hAnsi="Arial" w:cs="Arial"/>
                <w:sz w:val="20"/>
                <w:szCs w:val="20"/>
              </w:rPr>
            </w:pPr>
            <w:r>
              <w:rPr>
                <w:rFonts w:ascii="Arial" w:hAnsi="Arial" w:cs="Arial"/>
                <w:sz w:val="20"/>
                <w:szCs w:val="20"/>
              </w:rPr>
              <w:t xml:space="preserve">        Visteon Reporting</w:t>
            </w:r>
          </w:p>
        </w:tc>
      </w:tr>
      <w:tr w:rsidR="00A54F92">
        <w:trPr>
          <w:trHeight w:val="274"/>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Client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Visteon  and Services</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Environment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ASP.net , Javascript , WCF , Jquery , FusionCharts4.0, MVC</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Team Size</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5</w:t>
            </w:r>
          </w:p>
        </w:tc>
      </w:tr>
    </w:tbl>
    <w:p w:rsidR="005518D9" w:rsidRDefault="005518D9">
      <w:pPr>
        <w:ind w:left="0" w:right="0"/>
        <w:rPr>
          <w:rFonts w:ascii="Arial" w:hAnsi="Arial" w:cs="Arial"/>
          <w:b/>
          <w:sz w:val="20"/>
          <w:szCs w:val="20"/>
          <w:u w:val="single"/>
        </w:rPr>
      </w:pPr>
    </w:p>
    <w:p w:rsidR="00A54F92" w:rsidRDefault="00A54F92">
      <w:pPr>
        <w:ind w:left="0" w:right="0"/>
        <w:rPr>
          <w:rFonts w:ascii="Arial" w:hAnsi="Arial" w:cs="Arial"/>
          <w:b/>
          <w:sz w:val="20"/>
          <w:szCs w:val="20"/>
        </w:rPr>
      </w:pPr>
      <w:r>
        <w:rPr>
          <w:rFonts w:ascii="Arial" w:hAnsi="Arial" w:cs="Arial"/>
          <w:b/>
          <w:sz w:val="20"/>
          <w:szCs w:val="20"/>
          <w:u w:val="single"/>
        </w:rPr>
        <w:t>Description</w:t>
      </w:r>
      <w:r>
        <w:rPr>
          <w:rFonts w:ascii="Arial" w:hAnsi="Arial" w:cs="Arial"/>
          <w:b/>
          <w:sz w:val="20"/>
          <w:szCs w:val="20"/>
        </w:rPr>
        <w:t>:</w:t>
      </w:r>
    </w:p>
    <w:p w:rsidR="00A54F92" w:rsidRDefault="00A54F92">
      <w:pPr>
        <w:ind w:left="0" w:right="0"/>
        <w:rPr>
          <w:rFonts w:ascii="Arial" w:hAnsi="Arial" w:cs="Arial"/>
          <w:b/>
          <w:sz w:val="20"/>
          <w:szCs w:val="20"/>
        </w:rPr>
      </w:pPr>
    </w:p>
    <w:p w:rsidR="00A54F92" w:rsidRDefault="00A54F92">
      <w:pPr>
        <w:ind w:left="0" w:right="0"/>
        <w:rPr>
          <w:rFonts w:ascii="Arial" w:eastAsia="Arial" w:hAnsi="Arial" w:cs="Arial"/>
          <w:sz w:val="20"/>
          <w:szCs w:val="20"/>
        </w:rPr>
      </w:pPr>
      <w:r>
        <w:rPr>
          <w:rFonts w:ascii="Arial" w:eastAsia="Arial" w:hAnsi="Arial" w:cs="Arial"/>
          <w:sz w:val="20"/>
          <w:szCs w:val="20"/>
        </w:rPr>
        <w:t>Visteon Reporting is dashboard for Visteon Application, which client(user) can walkthrough dashboard to quick view of the application. Reports are generated  that will be download as per scheduled time using WCF sevices.</w:t>
      </w:r>
    </w:p>
    <w:p w:rsidR="00A54F92" w:rsidRDefault="00A54F92">
      <w:pPr>
        <w:ind w:left="0" w:right="0"/>
        <w:rPr>
          <w:rFonts w:ascii="Arial" w:eastAsia="Arial" w:hAnsi="Arial" w:cs="Arial"/>
          <w:sz w:val="20"/>
          <w:szCs w:val="20"/>
        </w:rPr>
      </w:pPr>
      <w:r>
        <w:rPr>
          <w:rFonts w:ascii="Arial" w:eastAsia="Arial" w:hAnsi="Arial" w:cs="Arial"/>
          <w:sz w:val="20"/>
          <w:szCs w:val="20"/>
        </w:rPr>
        <w:t xml:space="preserve"> </w:t>
      </w:r>
    </w:p>
    <w:p w:rsidR="005518D9" w:rsidRDefault="005518D9" w:rsidP="005518D9">
      <w:pPr>
        <w:ind w:left="0" w:right="0"/>
        <w:rPr>
          <w:rFonts w:ascii="Arial" w:eastAsia="Arial" w:hAnsi="Arial" w:cs="Arial"/>
          <w:b/>
          <w:sz w:val="20"/>
          <w:szCs w:val="20"/>
          <w:u w:val="single"/>
        </w:rPr>
      </w:pPr>
      <w:r>
        <w:rPr>
          <w:rFonts w:ascii="Arial" w:eastAsia="Arial" w:hAnsi="Arial" w:cs="Arial"/>
          <w:b/>
          <w:sz w:val="20"/>
          <w:szCs w:val="20"/>
          <w:u w:val="single"/>
        </w:rPr>
        <w:t>Nature of work:</w:t>
      </w:r>
    </w:p>
    <w:p w:rsidR="00A54F92" w:rsidRDefault="00A54F92">
      <w:pPr>
        <w:ind w:left="0" w:right="0"/>
        <w:rPr>
          <w:rFonts w:ascii="Arial" w:eastAsia="Arial" w:hAnsi="Arial" w:cs="Arial"/>
          <w:sz w:val="20"/>
          <w:szCs w:val="20"/>
          <w:u w:val="single"/>
        </w:rPr>
      </w:pPr>
    </w:p>
    <w:p w:rsidR="00A54F92" w:rsidRDefault="00A54F92">
      <w:pPr>
        <w:pStyle w:val="ListParagraph"/>
        <w:numPr>
          <w:ilvl w:val="0"/>
          <w:numId w:val="5"/>
        </w:numPr>
        <w:tabs>
          <w:tab w:val="left" w:pos="720"/>
          <w:tab w:val="left" w:pos="1440"/>
        </w:tabs>
        <w:rPr>
          <w:rFonts w:ascii="Arial" w:hAnsi="Arial" w:cs="Arial"/>
        </w:rPr>
      </w:pPr>
      <w:r>
        <w:rPr>
          <w:rFonts w:ascii="Arial" w:hAnsi="Arial" w:cs="Arial"/>
        </w:rPr>
        <w:t>Involved in Design Phase of project</w:t>
      </w:r>
    </w:p>
    <w:p w:rsidR="00A54F92" w:rsidRDefault="00A54F92">
      <w:pPr>
        <w:numPr>
          <w:ilvl w:val="0"/>
          <w:numId w:val="5"/>
        </w:numPr>
        <w:suppressAutoHyphens w:val="0"/>
        <w:ind w:right="0"/>
        <w:rPr>
          <w:rFonts w:ascii="Arial" w:hAnsi="Arial" w:cs="Arial"/>
          <w:bCs/>
          <w:sz w:val="20"/>
          <w:szCs w:val="20"/>
        </w:rPr>
      </w:pPr>
      <w:r>
        <w:rPr>
          <w:rFonts w:ascii="Arial" w:hAnsi="Arial" w:cs="Arial"/>
          <w:sz w:val="20"/>
          <w:szCs w:val="20"/>
        </w:rPr>
        <w:t>Requirement gathering and validation from client onsite.</w:t>
      </w:r>
    </w:p>
    <w:p w:rsidR="00A54F92" w:rsidRDefault="00A54F92">
      <w:pPr>
        <w:numPr>
          <w:ilvl w:val="0"/>
          <w:numId w:val="5"/>
        </w:numPr>
        <w:suppressAutoHyphens w:val="0"/>
        <w:ind w:right="0"/>
        <w:rPr>
          <w:rFonts w:ascii="Arial" w:hAnsi="Arial" w:cs="Arial"/>
          <w:bCs/>
          <w:sz w:val="20"/>
          <w:szCs w:val="20"/>
        </w:rPr>
      </w:pPr>
      <w:r>
        <w:rPr>
          <w:rFonts w:ascii="Arial" w:hAnsi="Arial" w:cs="Arial"/>
          <w:bCs/>
          <w:sz w:val="20"/>
          <w:szCs w:val="20"/>
        </w:rPr>
        <w:t xml:space="preserve">Worked in designing dashboard, developed </w:t>
      </w:r>
    </w:p>
    <w:p w:rsidR="00A54F92" w:rsidRDefault="00A54F92">
      <w:pPr>
        <w:numPr>
          <w:ilvl w:val="0"/>
          <w:numId w:val="5"/>
        </w:numPr>
        <w:suppressAutoHyphens w:val="0"/>
        <w:ind w:right="0"/>
        <w:rPr>
          <w:rFonts w:ascii="Arial" w:hAnsi="Arial" w:cs="Arial"/>
          <w:sz w:val="20"/>
          <w:szCs w:val="20"/>
        </w:rPr>
      </w:pPr>
      <w:r>
        <w:rPr>
          <w:rFonts w:ascii="Arial" w:hAnsi="Arial" w:cs="Arial"/>
          <w:bCs/>
          <w:sz w:val="20"/>
          <w:szCs w:val="20"/>
        </w:rPr>
        <w:t xml:space="preserve">Developed dashboard using fusion charts 4.0. </w:t>
      </w:r>
    </w:p>
    <w:p w:rsidR="00A54F92" w:rsidRDefault="00A54F92">
      <w:pPr>
        <w:numPr>
          <w:ilvl w:val="0"/>
          <w:numId w:val="5"/>
        </w:numPr>
        <w:suppressAutoHyphens w:val="0"/>
        <w:ind w:right="0"/>
        <w:rPr>
          <w:rFonts w:ascii="Arial" w:hAnsi="Arial" w:cs="Arial"/>
          <w:sz w:val="20"/>
          <w:szCs w:val="20"/>
        </w:rPr>
      </w:pPr>
      <w:r>
        <w:rPr>
          <w:rFonts w:ascii="Arial" w:hAnsi="Arial" w:cs="Arial"/>
          <w:bCs/>
          <w:sz w:val="20"/>
          <w:szCs w:val="20"/>
        </w:rPr>
        <w:t>Developed Detailed Technical Design Documents for all the customizations.</w:t>
      </w:r>
    </w:p>
    <w:p w:rsidR="00A54F92" w:rsidRDefault="00A54F92">
      <w:pPr>
        <w:suppressAutoHyphens w:val="0"/>
        <w:ind w:left="0" w:right="0"/>
        <w:rPr>
          <w:rFonts w:ascii="Arial" w:hAnsi="Arial" w:cs="Arial"/>
          <w:bCs/>
          <w:sz w:val="20"/>
          <w:szCs w:val="20"/>
        </w:rPr>
      </w:pPr>
    </w:p>
    <w:tbl>
      <w:tblPr>
        <w:tblW w:w="0" w:type="auto"/>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00"/>
        <w:gridCol w:w="7583"/>
      </w:tblGrid>
      <w:tr w:rsidR="00A54F92">
        <w:trPr>
          <w:trHeight w:val="297"/>
        </w:trPr>
        <w:tc>
          <w:tcPr>
            <w:tcW w:w="2400" w:type="dxa"/>
            <w:tcBorders>
              <w:top w:val="single" w:sz="8" w:space="0" w:color="000000"/>
              <w:left w:val="single" w:sz="8" w:space="0" w:color="000000"/>
              <w:right w:val="single" w:sz="8" w:space="0" w:color="000000"/>
            </w:tcBorders>
          </w:tcPr>
          <w:p w:rsidR="00A54F92" w:rsidRDefault="00A54F92">
            <w:pPr>
              <w:pStyle w:val="ListParagraph"/>
              <w:numPr>
                <w:ilvl w:val="0"/>
                <w:numId w:val="4"/>
              </w:numPr>
              <w:rPr>
                <w:rFonts w:ascii="Arial" w:hAnsi="Arial" w:cs="Arial"/>
              </w:rPr>
            </w:pPr>
            <w:r>
              <w:rPr>
                <w:rFonts w:ascii="Arial" w:hAnsi="Arial" w:cs="Arial"/>
              </w:rPr>
              <w:t xml:space="preserve">Project </w:t>
            </w:r>
          </w:p>
        </w:tc>
        <w:tc>
          <w:tcPr>
            <w:tcW w:w="7583" w:type="dxa"/>
            <w:tcBorders>
              <w:top w:val="single" w:sz="8" w:space="0" w:color="000000"/>
              <w:right w:val="single" w:sz="8" w:space="0" w:color="000000"/>
            </w:tcBorders>
          </w:tcPr>
          <w:p w:rsidR="00A54F92" w:rsidRDefault="00A54F92">
            <w:pPr>
              <w:ind w:left="0"/>
              <w:rPr>
                <w:rFonts w:ascii="Arial" w:hAnsi="Arial" w:cs="Arial"/>
                <w:sz w:val="20"/>
                <w:szCs w:val="20"/>
              </w:rPr>
            </w:pPr>
            <w:r>
              <w:rPr>
                <w:rFonts w:ascii="Arial" w:hAnsi="Arial" w:cs="Arial"/>
                <w:sz w:val="20"/>
                <w:szCs w:val="20"/>
              </w:rPr>
              <w:t xml:space="preserve">        Bio-Metrics</w:t>
            </w:r>
          </w:p>
        </w:tc>
      </w:tr>
      <w:tr w:rsidR="00A54F92">
        <w:trPr>
          <w:trHeight w:val="274"/>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Client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MP Government Project</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Environment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ASP.net &amp; SQL Server 7.0 , Javascript, MVC3 , Jquery</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Team Size</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8</w:t>
            </w:r>
          </w:p>
        </w:tc>
      </w:tr>
    </w:tbl>
    <w:p w:rsidR="00A54F92" w:rsidRDefault="00A54F92">
      <w:pPr>
        <w:ind w:left="0"/>
        <w:rPr>
          <w:rFonts w:ascii="Arial" w:hAnsi="Arial" w:cs="Arial"/>
          <w:b/>
          <w:sz w:val="20"/>
          <w:szCs w:val="20"/>
          <w:u w:val="single"/>
        </w:rPr>
      </w:pPr>
    </w:p>
    <w:p w:rsidR="00A54F92" w:rsidRDefault="00A54F92">
      <w:pPr>
        <w:ind w:left="0"/>
        <w:rPr>
          <w:rFonts w:ascii="Arial" w:hAnsi="Arial" w:cs="Arial"/>
          <w:b/>
          <w:sz w:val="20"/>
          <w:szCs w:val="20"/>
        </w:rPr>
      </w:pPr>
      <w:r>
        <w:rPr>
          <w:rFonts w:ascii="Arial" w:hAnsi="Arial" w:cs="Arial"/>
          <w:b/>
          <w:sz w:val="20"/>
          <w:szCs w:val="20"/>
          <w:u w:val="single"/>
        </w:rPr>
        <w:t>Description</w:t>
      </w:r>
      <w:r>
        <w:rPr>
          <w:rFonts w:ascii="Arial" w:hAnsi="Arial" w:cs="Arial"/>
          <w:b/>
          <w:sz w:val="20"/>
          <w:szCs w:val="20"/>
        </w:rPr>
        <w:t xml:space="preserve">: </w:t>
      </w:r>
    </w:p>
    <w:p w:rsidR="00A54F92" w:rsidRDefault="00A54F92">
      <w:pPr>
        <w:ind w:left="0"/>
        <w:rPr>
          <w:rFonts w:ascii="Arial" w:hAnsi="Arial" w:cs="Arial"/>
          <w:sz w:val="20"/>
          <w:szCs w:val="20"/>
        </w:rPr>
      </w:pPr>
    </w:p>
    <w:p w:rsidR="00A54F92" w:rsidRDefault="00A54F92">
      <w:pPr>
        <w:ind w:left="0" w:right="0"/>
        <w:rPr>
          <w:rFonts w:ascii="Arial" w:eastAsia="Arial" w:hAnsi="Arial" w:cs="Arial"/>
          <w:sz w:val="20"/>
          <w:szCs w:val="20"/>
        </w:rPr>
      </w:pPr>
      <w:r>
        <w:rPr>
          <w:rFonts w:ascii="Arial" w:eastAsia="Arial" w:hAnsi="Arial" w:cs="Arial"/>
          <w:sz w:val="20"/>
          <w:szCs w:val="20"/>
        </w:rPr>
        <w:t>The project is basically for Employee payroll, expense claim, managing assets, which can be handle by corporate department. Employee can log to the application and claim their expense . corporate department log and perform approval for employee’s claims . they also maintain employees attendance, asset management and user profile.</w:t>
      </w:r>
    </w:p>
    <w:p w:rsidR="00A54F92" w:rsidRDefault="00A54F92">
      <w:pPr>
        <w:ind w:left="0" w:right="0"/>
        <w:rPr>
          <w:rFonts w:ascii="Arial" w:eastAsia="Arial" w:hAnsi="Arial" w:cs="Arial"/>
          <w:sz w:val="20"/>
          <w:szCs w:val="20"/>
        </w:rPr>
      </w:pPr>
    </w:p>
    <w:p w:rsidR="005518D9" w:rsidRDefault="005518D9" w:rsidP="005518D9">
      <w:pPr>
        <w:ind w:left="0" w:right="0"/>
        <w:rPr>
          <w:rFonts w:ascii="Arial" w:eastAsia="Arial" w:hAnsi="Arial" w:cs="Arial"/>
          <w:b/>
          <w:sz w:val="20"/>
          <w:szCs w:val="20"/>
          <w:u w:val="single"/>
        </w:rPr>
      </w:pPr>
      <w:r>
        <w:rPr>
          <w:rFonts w:ascii="Arial" w:eastAsia="Arial" w:hAnsi="Arial" w:cs="Arial"/>
          <w:b/>
          <w:sz w:val="20"/>
          <w:szCs w:val="20"/>
          <w:u w:val="single"/>
        </w:rPr>
        <w:t>Nature of work:</w:t>
      </w:r>
    </w:p>
    <w:p w:rsidR="00A54F92" w:rsidRDefault="00A54F92">
      <w:pPr>
        <w:ind w:left="0" w:right="0"/>
        <w:rPr>
          <w:rFonts w:ascii="Arial" w:eastAsia="Arial" w:hAnsi="Arial" w:cs="Arial"/>
          <w:sz w:val="20"/>
          <w:szCs w:val="20"/>
          <w:u w:val="single"/>
        </w:rPr>
      </w:pPr>
    </w:p>
    <w:p w:rsidR="00A54F92" w:rsidRDefault="00A54F92">
      <w:pPr>
        <w:numPr>
          <w:ilvl w:val="0"/>
          <w:numId w:val="5"/>
        </w:numPr>
        <w:suppressAutoHyphens w:val="0"/>
        <w:ind w:right="0"/>
        <w:rPr>
          <w:rFonts w:ascii="Arial" w:hAnsi="Arial" w:cs="Arial"/>
          <w:sz w:val="20"/>
          <w:szCs w:val="20"/>
        </w:rPr>
      </w:pPr>
      <w:r>
        <w:rPr>
          <w:rFonts w:ascii="Arial" w:hAnsi="Arial" w:cs="Arial"/>
          <w:sz w:val="20"/>
          <w:szCs w:val="20"/>
        </w:rPr>
        <w:t>Working closely with Designing, creating modules on the projects.</w:t>
      </w:r>
    </w:p>
    <w:p w:rsidR="00A54F92" w:rsidRDefault="00A54F92">
      <w:pPr>
        <w:numPr>
          <w:ilvl w:val="0"/>
          <w:numId w:val="5"/>
        </w:numPr>
        <w:suppressAutoHyphens w:val="0"/>
        <w:ind w:right="0"/>
        <w:rPr>
          <w:rFonts w:ascii="Arial" w:hAnsi="Arial" w:cs="Arial"/>
          <w:bCs/>
          <w:sz w:val="20"/>
          <w:szCs w:val="20"/>
        </w:rPr>
      </w:pPr>
      <w:r>
        <w:rPr>
          <w:rFonts w:ascii="Arial" w:hAnsi="Arial" w:cs="Arial"/>
          <w:bCs/>
          <w:sz w:val="20"/>
          <w:szCs w:val="20"/>
        </w:rPr>
        <w:t xml:space="preserve">Application designed based on MVC architecture and AJAX is used for user friendly screen  </w:t>
      </w:r>
    </w:p>
    <w:p w:rsidR="00A54F92" w:rsidRDefault="00A54F92">
      <w:pPr>
        <w:numPr>
          <w:ilvl w:val="0"/>
          <w:numId w:val="5"/>
        </w:numPr>
        <w:suppressAutoHyphens w:val="0"/>
        <w:ind w:right="0"/>
        <w:rPr>
          <w:rFonts w:ascii="Arial" w:hAnsi="Arial" w:cs="Arial"/>
          <w:bCs/>
          <w:sz w:val="20"/>
          <w:szCs w:val="20"/>
        </w:rPr>
      </w:pPr>
      <w:r>
        <w:rPr>
          <w:rFonts w:ascii="Arial" w:hAnsi="Arial" w:cs="Arial"/>
          <w:bCs/>
          <w:sz w:val="20"/>
          <w:szCs w:val="20"/>
        </w:rPr>
        <w:t>Designing the presentation, business and data access layer.</w:t>
      </w:r>
    </w:p>
    <w:p w:rsidR="00A54F92" w:rsidRDefault="00A54F92">
      <w:pPr>
        <w:numPr>
          <w:ilvl w:val="0"/>
          <w:numId w:val="5"/>
        </w:numPr>
        <w:suppressAutoHyphens w:val="0"/>
        <w:ind w:right="0"/>
        <w:rPr>
          <w:rFonts w:ascii="Arial" w:hAnsi="Arial" w:cs="Arial"/>
          <w:bCs/>
          <w:sz w:val="20"/>
          <w:szCs w:val="20"/>
        </w:rPr>
      </w:pPr>
      <w:r>
        <w:rPr>
          <w:rFonts w:ascii="Arial" w:hAnsi="Arial" w:cs="Arial"/>
          <w:bCs/>
          <w:sz w:val="20"/>
          <w:szCs w:val="20"/>
        </w:rPr>
        <w:t>Developed Detailed Technical Design Documents for all the customizations.</w:t>
      </w:r>
    </w:p>
    <w:p w:rsidR="00A54F92" w:rsidRDefault="00A54F92">
      <w:pPr>
        <w:suppressAutoHyphens w:val="0"/>
        <w:ind w:left="0" w:right="0" w:firstLine="720"/>
        <w:rPr>
          <w:rFonts w:ascii="Arial" w:hAnsi="Arial" w:cs="Arial"/>
          <w:bCs/>
          <w:sz w:val="20"/>
          <w:szCs w:val="20"/>
        </w:rPr>
      </w:pPr>
      <w:r>
        <w:rPr>
          <w:rFonts w:ascii="Arial" w:hAnsi="Arial" w:cs="Arial"/>
          <w:bCs/>
          <w:sz w:val="20"/>
          <w:szCs w:val="20"/>
        </w:rPr>
        <w:t>Unit &amp; Integration Testing. Deployment &amp; Production Moves.</w:t>
      </w:r>
    </w:p>
    <w:p w:rsidR="00A54F92" w:rsidRDefault="00A54F92">
      <w:pPr>
        <w:suppressAutoHyphens w:val="0"/>
        <w:ind w:left="0" w:right="0"/>
        <w:rPr>
          <w:rFonts w:ascii="Arial" w:hAnsi="Arial" w:cs="Arial"/>
          <w:bCs/>
          <w:sz w:val="20"/>
          <w:szCs w:val="20"/>
        </w:rPr>
      </w:pPr>
    </w:p>
    <w:tbl>
      <w:tblPr>
        <w:tblW w:w="0" w:type="auto"/>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00"/>
        <w:gridCol w:w="7583"/>
      </w:tblGrid>
      <w:tr w:rsidR="00A54F92">
        <w:trPr>
          <w:trHeight w:val="297"/>
        </w:trPr>
        <w:tc>
          <w:tcPr>
            <w:tcW w:w="2400" w:type="dxa"/>
            <w:tcBorders>
              <w:top w:val="single" w:sz="8" w:space="0" w:color="000000"/>
              <w:left w:val="single" w:sz="8" w:space="0" w:color="000000"/>
              <w:right w:val="single" w:sz="8" w:space="0" w:color="000000"/>
            </w:tcBorders>
          </w:tcPr>
          <w:p w:rsidR="00A54F92" w:rsidRDefault="00A54F92">
            <w:pPr>
              <w:pStyle w:val="ListParagraph"/>
              <w:numPr>
                <w:ilvl w:val="0"/>
                <w:numId w:val="4"/>
              </w:numPr>
              <w:rPr>
                <w:rFonts w:ascii="Arial" w:hAnsi="Arial" w:cs="Arial"/>
              </w:rPr>
            </w:pPr>
            <w:r>
              <w:rPr>
                <w:rFonts w:ascii="Arial" w:hAnsi="Arial" w:cs="Arial"/>
              </w:rPr>
              <w:t xml:space="preserve">Project </w:t>
            </w:r>
          </w:p>
        </w:tc>
        <w:tc>
          <w:tcPr>
            <w:tcW w:w="7583" w:type="dxa"/>
            <w:tcBorders>
              <w:top w:val="single" w:sz="8" w:space="0" w:color="000000"/>
              <w:right w:val="single" w:sz="8" w:space="0" w:color="000000"/>
            </w:tcBorders>
          </w:tcPr>
          <w:p w:rsidR="00A54F92" w:rsidRDefault="00A54F92">
            <w:pPr>
              <w:ind w:left="0"/>
              <w:rPr>
                <w:rFonts w:ascii="Arial" w:hAnsi="Arial" w:cs="Arial"/>
                <w:sz w:val="20"/>
                <w:szCs w:val="20"/>
              </w:rPr>
            </w:pPr>
            <w:r>
              <w:rPr>
                <w:rFonts w:ascii="Arial" w:hAnsi="Arial" w:cs="Arial"/>
                <w:sz w:val="20"/>
                <w:szCs w:val="20"/>
              </w:rPr>
              <w:t xml:space="preserve">        Lear Reporting</w:t>
            </w:r>
          </w:p>
        </w:tc>
      </w:tr>
      <w:tr w:rsidR="00A54F92">
        <w:trPr>
          <w:trHeight w:val="274"/>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Client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Lear Corporation</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Environment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ASP.net &amp; SQL Server 7.0 , Javascript, MVC</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Team Size</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4</w:t>
            </w:r>
          </w:p>
        </w:tc>
      </w:tr>
    </w:tbl>
    <w:p w:rsidR="00984E7C" w:rsidRDefault="00984E7C" w:rsidP="005518D9">
      <w:pPr>
        <w:ind w:left="0" w:right="0"/>
        <w:rPr>
          <w:rFonts w:ascii="Arial" w:eastAsia="Arial" w:hAnsi="Arial" w:cs="Arial"/>
          <w:b/>
          <w:sz w:val="20"/>
          <w:szCs w:val="20"/>
          <w:u w:val="single"/>
        </w:rPr>
      </w:pPr>
    </w:p>
    <w:p w:rsidR="00984E7C" w:rsidRDefault="00984E7C" w:rsidP="005518D9">
      <w:pPr>
        <w:ind w:left="0" w:right="0"/>
        <w:rPr>
          <w:rFonts w:ascii="Arial" w:eastAsia="Arial" w:hAnsi="Arial" w:cs="Arial"/>
          <w:b/>
          <w:sz w:val="20"/>
          <w:szCs w:val="20"/>
          <w:u w:val="single"/>
        </w:rPr>
      </w:pPr>
    </w:p>
    <w:p w:rsidR="00984E7C" w:rsidRDefault="00984E7C" w:rsidP="005518D9">
      <w:pPr>
        <w:ind w:left="0" w:right="0"/>
        <w:rPr>
          <w:rFonts w:ascii="Arial" w:eastAsia="Arial" w:hAnsi="Arial" w:cs="Arial"/>
          <w:b/>
          <w:sz w:val="20"/>
          <w:szCs w:val="20"/>
          <w:u w:val="single"/>
        </w:rPr>
      </w:pPr>
    </w:p>
    <w:p w:rsidR="005518D9" w:rsidRDefault="005518D9" w:rsidP="005518D9">
      <w:pPr>
        <w:ind w:left="0" w:right="0"/>
        <w:rPr>
          <w:rFonts w:ascii="Arial" w:eastAsia="Arial" w:hAnsi="Arial" w:cs="Arial"/>
          <w:b/>
          <w:sz w:val="20"/>
          <w:szCs w:val="20"/>
          <w:u w:val="single"/>
        </w:rPr>
      </w:pPr>
      <w:r>
        <w:rPr>
          <w:rFonts w:ascii="Arial" w:eastAsia="Arial" w:hAnsi="Arial" w:cs="Arial"/>
          <w:b/>
          <w:sz w:val="20"/>
          <w:szCs w:val="20"/>
          <w:u w:val="single"/>
        </w:rPr>
        <w:t>Nature of work:</w:t>
      </w:r>
    </w:p>
    <w:p w:rsidR="00A54F92" w:rsidRDefault="00A54F92">
      <w:pPr>
        <w:ind w:left="0" w:right="0"/>
        <w:rPr>
          <w:rFonts w:ascii="Arial" w:eastAsia="Arial" w:hAnsi="Arial" w:cs="Arial"/>
          <w:sz w:val="20"/>
          <w:szCs w:val="20"/>
          <w:u w:val="single"/>
        </w:rPr>
      </w:pPr>
    </w:p>
    <w:p w:rsidR="00A54F92" w:rsidRDefault="00A54F92">
      <w:pPr>
        <w:numPr>
          <w:ilvl w:val="0"/>
          <w:numId w:val="6"/>
        </w:numPr>
        <w:suppressAutoHyphens w:val="0"/>
        <w:ind w:left="0" w:right="0"/>
        <w:rPr>
          <w:rFonts w:ascii="Arial" w:hAnsi="Arial" w:cs="Arial"/>
          <w:sz w:val="20"/>
          <w:szCs w:val="20"/>
        </w:rPr>
      </w:pPr>
      <w:r>
        <w:rPr>
          <w:rFonts w:ascii="Arial" w:hAnsi="Arial" w:cs="Arial"/>
          <w:bCs/>
          <w:sz w:val="20"/>
          <w:szCs w:val="20"/>
        </w:rPr>
        <w:t xml:space="preserve">Worked in designing dashboard, developed .Developed dashboard using fusion charts 4.0. </w:t>
      </w:r>
    </w:p>
    <w:p w:rsidR="00A54F92" w:rsidRDefault="00A54F92">
      <w:pPr>
        <w:numPr>
          <w:ilvl w:val="0"/>
          <w:numId w:val="6"/>
        </w:numPr>
        <w:suppressAutoHyphens w:val="0"/>
        <w:ind w:left="0" w:right="0"/>
        <w:rPr>
          <w:rFonts w:ascii="Arial" w:hAnsi="Arial" w:cs="Arial"/>
          <w:sz w:val="20"/>
          <w:szCs w:val="20"/>
        </w:rPr>
      </w:pPr>
      <w:r>
        <w:rPr>
          <w:rFonts w:ascii="Arial" w:hAnsi="Arial" w:cs="Arial"/>
          <w:bCs/>
          <w:sz w:val="20"/>
          <w:szCs w:val="20"/>
        </w:rPr>
        <w:lastRenderedPageBreak/>
        <w:t>Developed Detailed Technical Design Documents for all the customizations.</w:t>
      </w:r>
    </w:p>
    <w:p w:rsidR="00A54F92" w:rsidRDefault="00A54F92">
      <w:pPr>
        <w:numPr>
          <w:ilvl w:val="0"/>
          <w:numId w:val="6"/>
        </w:numPr>
        <w:suppressAutoHyphens w:val="0"/>
        <w:ind w:left="0" w:right="0"/>
        <w:rPr>
          <w:rFonts w:ascii="Arial" w:hAnsi="Arial" w:cs="Arial"/>
          <w:sz w:val="20"/>
          <w:szCs w:val="20"/>
        </w:rPr>
      </w:pPr>
      <w:r>
        <w:rPr>
          <w:rFonts w:ascii="Arial" w:hAnsi="Arial" w:cs="Arial"/>
          <w:bCs/>
          <w:sz w:val="20"/>
          <w:szCs w:val="20"/>
        </w:rPr>
        <w:t>Unit &amp; Integration Testing. Deployment &amp; Production Moves.</w:t>
      </w:r>
    </w:p>
    <w:p w:rsidR="00A54F92" w:rsidRDefault="00A54F92">
      <w:pPr>
        <w:suppressAutoHyphens w:val="0"/>
        <w:ind w:left="0" w:right="0"/>
        <w:rPr>
          <w:rFonts w:ascii="Arial" w:hAnsi="Arial" w:cs="Arial"/>
          <w:sz w:val="20"/>
          <w:szCs w:val="20"/>
        </w:rPr>
      </w:pPr>
    </w:p>
    <w:tbl>
      <w:tblPr>
        <w:tblW w:w="0" w:type="auto"/>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00"/>
        <w:gridCol w:w="7583"/>
      </w:tblGrid>
      <w:tr w:rsidR="00A54F92">
        <w:trPr>
          <w:trHeight w:val="297"/>
        </w:trPr>
        <w:tc>
          <w:tcPr>
            <w:tcW w:w="2400" w:type="dxa"/>
            <w:tcBorders>
              <w:top w:val="single" w:sz="8" w:space="0" w:color="000000"/>
              <w:left w:val="single" w:sz="8" w:space="0" w:color="000000"/>
              <w:right w:val="single" w:sz="8" w:space="0" w:color="000000"/>
            </w:tcBorders>
          </w:tcPr>
          <w:p w:rsidR="00A54F92" w:rsidRDefault="00A54F92">
            <w:pPr>
              <w:pStyle w:val="ListParagraph"/>
              <w:numPr>
                <w:ilvl w:val="0"/>
                <w:numId w:val="4"/>
              </w:numPr>
              <w:rPr>
                <w:rFonts w:ascii="Arial" w:hAnsi="Arial" w:cs="Arial"/>
              </w:rPr>
            </w:pPr>
            <w:r>
              <w:rPr>
                <w:rFonts w:ascii="Arial" w:hAnsi="Arial" w:cs="Arial"/>
              </w:rPr>
              <w:t xml:space="preserve">Project </w:t>
            </w:r>
          </w:p>
        </w:tc>
        <w:tc>
          <w:tcPr>
            <w:tcW w:w="7583" w:type="dxa"/>
            <w:tcBorders>
              <w:top w:val="single" w:sz="8" w:space="0" w:color="000000"/>
              <w:right w:val="single" w:sz="8" w:space="0" w:color="000000"/>
            </w:tcBorders>
          </w:tcPr>
          <w:p w:rsidR="00A54F92" w:rsidRDefault="00A54F92">
            <w:pPr>
              <w:ind w:left="0"/>
              <w:rPr>
                <w:rFonts w:ascii="Arial" w:hAnsi="Arial" w:cs="Arial"/>
                <w:sz w:val="20"/>
                <w:szCs w:val="20"/>
              </w:rPr>
            </w:pPr>
            <w:r>
              <w:rPr>
                <w:rFonts w:ascii="Arial" w:hAnsi="Arial" w:cs="Arial"/>
                <w:sz w:val="20"/>
                <w:szCs w:val="20"/>
              </w:rPr>
              <w:t xml:space="preserve">        Lear NP1</w:t>
            </w:r>
          </w:p>
        </w:tc>
      </w:tr>
      <w:tr w:rsidR="00A54F92">
        <w:trPr>
          <w:trHeight w:val="274"/>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Client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Lear Corporation</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Environment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ASP.net &amp; SQL Server 7.0 , Javascript, MVC</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Team Size</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8</w:t>
            </w:r>
          </w:p>
        </w:tc>
      </w:tr>
    </w:tbl>
    <w:p w:rsidR="00A54F92" w:rsidRDefault="00A54F92">
      <w:pPr>
        <w:ind w:left="0"/>
        <w:rPr>
          <w:rFonts w:ascii="Arial" w:hAnsi="Arial" w:cs="Arial"/>
          <w:b/>
          <w:sz w:val="20"/>
          <w:szCs w:val="20"/>
          <w:u w:val="single"/>
        </w:rPr>
      </w:pPr>
    </w:p>
    <w:p w:rsidR="00A54F92" w:rsidRDefault="00A54F92">
      <w:pPr>
        <w:ind w:left="0"/>
        <w:rPr>
          <w:rFonts w:ascii="Arial" w:hAnsi="Arial" w:cs="Arial"/>
          <w:b/>
          <w:sz w:val="20"/>
          <w:szCs w:val="20"/>
        </w:rPr>
      </w:pPr>
      <w:r>
        <w:rPr>
          <w:rFonts w:ascii="Arial" w:hAnsi="Arial" w:cs="Arial"/>
          <w:b/>
          <w:sz w:val="20"/>
          <w:szCs w:val="20"/>
          <w:u w:val="single"/>
        </w:rPr>
        <w:t>Description</w:t>
      </w:r>
      <w:r>
        <w:rPr>
          <w:rFonts w:ascii="Arial" w:hAnsi="Arial" w:cs="Arial"/>
          <w:b/>
          <w:sz w:val="20"/>
          <w:szCs w:val="20"/>
        </w:rPr>
        <w:t xml:space="preserve">: </w:t>
      </w:r>
    </w:p>
    <w:p w:rsidR="00A54F92" w:rsidRDefault="00A54F92">
      <w:pPr>
        <w:ind w:left="0"/>
        <w:rPr>
          <w:rFonts w:ascii="Arial" w:hAnsi="Arial" w:cs="Arial"/>
          <w:sz w:val="20"/>
          <w:szCs w:val="20"/>
        </w:rPr>
      </w:pPr>
    </w:p>
    <w:p w:rsidR="00A54F92" w:rsidRDefault="00A54F92">
      <w:pPr>
        <w:ind w:left="0" w:right="0"/>
        <w:rPr>
          <w:rFonts w:ascii="Arial" w:eastAsia="Arial" w:hAnsi="Arial" w:cs="Arial"/>
          <w:sz w:val="20"/>
          <w:szCs w:val="20"/>
        </w:rPr>
      </w:pPr>
      <w:r>
        <w:rPr>
          <w:rFonts w:ascii="Arial" w:eastAsia="Arial" w:hAnsi="Arial" w:cs="Arial"/>
          <w:sz w:val="20"/>
          <w:szCs w:val="20"/>
        </w:rPr>
        <w:t>Lear Corporate dealing with purchasing non-production materials from the supplier. Requestor can log to this application and make a quote for materials required for them.</w:t>
      </w:r>
    </w:p>
    <w:p w:rsidR="00A54F92" w:rsidRDefault="00A54F92">
      <w:pPr>
        <w:ind w:left="0" w:right="0"/>
        <w:rPr>
          <w:rFonts w:ascii="Arial" w:eastAsia="Arial" w:hAnsi="Arial" w:cs="Arial"/>
          <w:sz w:val="20"/>
          <w:szCs w:val="20"/>
        </w:rPr>
      </w:pPr>
    </w:p>
    <w:p w:rsidR="005518D9" w:rsidRDefault="005518D9" w:rsidP="005518D9">
      <w:pPr>
        <w:ind w:left="0" w:right="0"/>
        <w:rPr>
          <w:rFonts w:ascii="Arial" w:eastAsia="Arial" w:hAnsi="Arial" w:cs="Arial"/>
          <w:b/>
          <w:sz w:val="20"/>
          <w:szCs w:val="20"/>
          <w:u w:val="single"/>
        </w:rPr>
      </w:pPr>
      <w:r>
        <w:rPr>
          <w:rFonts w:ascii="Arial" w:eastAsia="Arial" w:hAnsi="Arial" w:cs="Arial"/>
          <w:b/>
          <w:sz w:val="20"/>
          <w:szCs w:val="20"/>
          <w:u w:val="single"/>
        </w:rPr>
        <w:t>Nature of work:</w:t>
      </w:r>
    </w:p>
    <w:p w:rsidR="00A54F92" w:rsidRDefault="00A54F92">
      <w:pPr>
        <w:tabs>
          <w:tab w:val="left" w:pos="2160"/>
        </w:tabs>
        <w:ind w:left="0" w:right="0"/>
        <w:rPr>
          <w:rFonts w:ascii="Arial" w:eastAsia="Arial" w:hAnsi="Arial" w:cs="Arial"/>
          <w:sz w:val="20"/>
          <w:szCs w:val="20"/>
          <w:u w:val="single"/>
        </w:rPr>
      </w:pPr>
    </w:p>
    <w:p w:rsidR="00A54F92" w:rsidRDefault="00A54F92">
      <w:pPr>
        <w:numPr>
          <w:ilvl w:val="0"/>
          <w:numId w:val="7"/>
        </w:numPr>
        <w:suppressAutoHyphens w:val="0"/>
        <w:ind w:left="0" w:right="0"/>
        <w:rPr>
          <w:rFonts w:ascii="Arial" w:hAnsi="Arial" w:cs="Arial"/>
          <w:sz w:val="20"/>
          <w:szCs w:val="20"/>
        </w:rPr>
      </w:pPr>
      <w:r>
        <w:rPr>
          <w:rFonts w:ascii="Arial" w:hAnsi="Arial" w:cs="Arial"/>
          <w:sz w:val="20"/>
          <w:szCs w:val="20"/>
        </w:rPr>
        <w:t>Working closely with Designing, creating modules on the projects.</w:t>
      </w:r>
    </w:p>
    <w:p w:rsidR="00A54F92" w:rsidRDefault="00A54F92">
      <w:pPr>
        <w:numPr>
          <w:ilvl w:val="0"/>
          <w:numId w:val="7"/>
        </w:numPr>
        <w:suppressAutoHyphens w:val="0"/>
        <w:ind w:left="0" w:right="0"/>
        <w:rPr>
          <w:rFonts w:ascii="Arial" w:hAnsi="Arial" w:cs="Arial"/>
          <w:sz w:val="20"/>
          <w:szCs w:val="20"/>
        </w:rPr>
      </w:pPr>
      <w:r>
        <w:rPr>
          <w:rFonts w:ascii="Arial" w:hAnsi="Arial" w:cs="Arial"/>
          <w:bCs/>
          <w:sz w:val="20"/>
          <w:szCs w:val="20"/>
        </w:rPr>
        <w:t xml:space="preserve">Application designed based on MVC architecture and AJAX is used for user friendly screen  </w:t>
      </w:r>
    </w:p>
    <w:p w:rsidR="00A54F92" w:rsidRDefault="00A54F92">
      <w:pPr>
        <w:numPr>
          <w:ilvl w:val="0"/>
          <w:numId w:val="7"/>
        </w:numPr>
        <w:suppressAutoHyphens w:val="0"/>
        <w:ind w:left="0" w:right="0"/>
        <w:rPr>
          <w:rFonts w:ascii="Arial" w:hAnsi="Arial" w:cs="Arial"/>
          <w:sz w:val="20"/>
          <w:szCs w:val="20"/>
        </w:rPr>
      </w:pPr>
      <w:r>
        <w:rPr>
          <w:rFonts w:ascii="Arial" w:hAnsi="Arial" w:cs="Arial"/>
          <w:bCs/>
          <w:sz w:val="20"/>
          <w:szCs w:val="20"/>
        </w:rPr>
        <w:t>Designing the presentation, business and data access layer.</w:t>
      </w:r>
    </w:p>
    <w:p w:rsidR="00A54F92" w:rsidRDefault="00A54F92">
      <w:pPr>
        <w:numPr>
          <w:ilvl w:val="0"/>
          <w:numId w:val="7"/>
        </w:numPr>
        <w:suppressAutoHyphens w:val="0"/>
        <w:ind w:left="0" w:right="0"/>
        <w:rPr>
          <w:rFonts w:ascii="Arial" w:hAnsi="Arial" w:cs="Arial"/>
          <w:sz w:val="20"/>
          <w:szCs w:val="20"/>
        </w:rPr>
      </w:pPr>
      <w:r>
        <w:rPr>
          <w:rFonts w:ascii="Arial" w:hAnsi="Arial" w:cs="Arial"/>
          <w:bCs/>
          <w:sz w:val="20"/>
          <w:szCs w:val="20"/>
        </w:rPr>
        <w:t>Developed Detailed Technical Design Documents for all the customizations.</w:t>
      </w:r>
    </w:p>
    <w:p w:rsidR="00A54F92" w:rsidRDefault="00A54F92">
      <w:pPr>
        <w:numPr>
          <w:ilvl w:val="0"/>
          <w:numId w:val="7"/>
        </w:numPr>
        <w:suppressAutoHyphens w:val="0"/>
        <w:ind w:left="0" w:right="0"/>
        <w:rPr>
          <w:rFonts w:ascii="Arial" w:hAnsi="Arial" w:cs="Arial"/>
          <w:sz w:val="20"/>
          <w:szCs w:val="20"/>
        </w:rPr>
      </w:pPr>
      <w:r>
        <w:rPr>
          <w:rFonts w:ascii="Arial" w:hAnsi="Arial" w:cs="Arial"/>
          <w:bCs/>
          <w:sz w:val="20"/>
          <w:szCs w:val="20"/>
        </w:rPr>
        <w:t>Unit &amp; Integration Testing. Deployment &amp; Production Moves.</w:t>
      </w:r>
    </w:p>
    <w:p w:rsidR="00A54F92" w:rsidRDefault="00A54F92">
      <w:pPr>
        <w:suppressAutoHyphens w:val="0"/>
        <w:ind w:right="0"/>
        <w:rPr>
          <w:rFonts w:ascii="Arial" w:hAnsi="Arial" w:cs="Arial"/>
          <w:sz w:val="20"/>
          <w:szCs w:val="20"/>
        </w:rPr>
      </w:pPr>
    </w:p>
    <w:p w:rsidR="00A54F92" w:rsidRDefault="00A54F92">
      <w:pPr>
        <w:suppressAutoHyphens w:val="0"/>
        <w:ind w:right="0"/>
        <w:rPr>
          <w:rFonts w:ascii="Arial" w:hAnsi="Arial" w:cs="Arial"/>
          <w:sz w:val="20"/>
          <w:szCs w:val="20"/>
        </w:rPr>
      </w:pPr>
    </w:p>
    <w:tbl>
      <w:tblPr>
        <w:tblW w:w="0" w:type="auto"/>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00"/>
        <w:gridCol w:w="7583"/>
      </w:tblGrid>
      <w:tr w:rsidR="00A54F92">
        <w:trPr>
          <w:trHeight w:val="297"/>
        </w:trPr>
        <w:tc>
          <w:tcPr>
            <w:tcW w:w="2400" w:type="dxa"/>
            <w:tcBorders>
              <w:top w:val="single" w:sz="8" w:space="0" w:color="000000"/>
              <w:left w:val="single" w:sz="8" w:space="0" w:color="000000"/>
              <w:right w:val="single" w:sz="8" w:space="0" w:color="000000"/>
            </w:tcBorders>
          </w:tcPr>
          <w:p w:rsidR="00A54F92" w:rsidRDefault="00A54F92">
            <w:pPr>
              <w:pStyle w:val="ListParagraph"/>
              <w:numPr>
                <w:ilvl w:val="0"/>
                <w:numId w:val="4"/>
              </w:numPr>
              <w:rPr>
                <w:rFonts w:ascii="Arial" w:hAnsi="Arial" w:cs="Arial"/>
              </w:rPr>
            </w:pPr>
            <w:r>
              <w:rPr>
                <w:rFonts w:ascii="Arial" w:hAnsi="Arial" w:cs="Arial"/>
              </w:rPr>
              <w:t xml:space="preserve">Project </w:t>
            </w:r>
          </w:p>
        </w:tc>
        <w:tc>
          <w:tcPr>
            <w:tcW w:w="7583" w:type="dxa"/>
            <w:tcBorders>
              <w:top w:val="single" w:sz="8" w:space="0" w:color="000000"/>
              <w:right w:val="single" w:sz="8" w:space="0" w:color="000000"/>
            </w:tcBorders>
          </w:tcPr>
          <w:p w:rsidR="00A54F92" w:rsidRDefault="00A54F92">
            <w:pPr>
              <w:ind w:left="0"/>
              <w:rPr>
                <w:rFonts w:ascii="Arial" w:hAnsi="Arial" w:cs="Arial"/>
                <w:sz w:val="20"/>
                <w:szCs w:val="20"/>
              </w:rPr>
            </w:pPr>
            <w:r>
              <w:rPr>
                <w:rFonts w:ascii="Arial" w:hAnsi="Arial" w:cs="Arial"/>
                <w:sz w:val="20"/>
                <w:szCs w:val="20"/>
              </w:rPr>
              <w:t xml:space="preserve">        E-Commerce Application &amp; MLM</w:t>
            </w:r>
          </w:p>
        </w:tc>
      </w:tr>
      <w:tr w:rsidR="00A54F92">
        <w:trPr>
          <w:trHeight w:val="274"/>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Client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SITD Megabyte Corporate</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Environment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ASP.net &amp; SQL Server 7.0 , Javascript, WCF</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Team Size</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3</w:t>
            </w:r>
          </w:p>
        </w:tc>
      </w:tr>
    </w:tbl>
    <w:p w:rsidR="00A54F92" w:rsidRDefault="00A54F92">
      <w:pPr>
        <w:ind w:left="0"/>
        <w:rPr>
          <w:rFonts w:ascii="Arial" w:hAnsi="Arial" w:cs="Arial"/>
          <w:b/>
          <w:sz w:val="20"/>
          <w:szCs w:val="20"/>
          <w:u w:val="single"/>
        </w:rPr>
      </w:pPr>
    </w:p>
    <w:p w:rsidR="00A54F92" w:rsidRDefault="00A54F92">
      <w:pPr>
        <w:ind w:left="0"/>
        <w:rPr>
          <w:rFonts w:ascii="Arial" w:hAnsi="Arial" w:cs="Arial"/>
          <w:b/>
          <w:sz w:val="20"/>
          <w:szCs w:val="20"/>
        </w:rPr>
      </w:pPr>
      <w:r>
        <w:rPr>
          <w:rFonts w:ascii="Arial" w:hAnsi="Arial" w:cs="Arial"/>
          <w:b/>
          <w:sz w:val="20"/>
          <w:szCs w:val="20"/>
          <w:u w:val="single"/>
        </w:rPr>
        <w:t>Description</w:t>
      </w:r>
      <w:r>
        <w:rPr>
          <w:rFonts w:ascii="Arial" w:hAnsi="Arial" w:cs="Arial"/>
          <w:b/>
          <w:sz w:val="20"/>
          <w:szCs w:val="20"/>
        </w:rPr>
        <w:t xml:space="preserve">:  </w:t>
      </w:r>
    </w:p>
    <w:p w:rsidR="00A54F92" w:rsidRDefault="00A54F92">
      <w:pPr>
        <w:ind w:left="0"/>
        <w:rPr>
          <w:rFonts w:ascii="Arial" w:hAnsi="Arial" w:cs="Arial"/>
          <w:sz w:val="20"/>
          <w:szCs w:val="20"/>
        </w:rPr>
      </w:pPr>
    </w:p>
    <w:p w:rsidR="00A54F92" w:rsidRDefault="00A54F92">
      <w:pPr>
        <w:rPr>
          <w:rFonts w:ascii="Arial" w:hAnsi="Arial" w:cs="Arial"/>
          <w:snapToGrid w:val="0"/>
          <w:sz w:val="20"/>
          <w:szCs w:val="20"/>
        </w:rPr>
      </w:pPr>
      <w:r>
        <w:rPr>
          <w:rFonts w:ascii="Arial" w:hAnsi="Arial" w:cs="Arial"/>
          <w:snapToGrid w:val="0"/>
          <w:sz w:val="20"/>
          <w:szCs w:val="20"/>
        </w:rPr>
        <w:t>The application mainly fulfills SITD ecommerce part which is a MLM concept along with centers running courses. The hierarchy level includes 7 to 8 levels. The main corporate office is managing all the people under them. Also the reports are being generated by them. Every level has their own login from which they can accomplish their task. The franchise can manage students, easy card and ibids. The courses fee etc.</w:t>
      </w:r>
    </w:p>
    <w:p w:rsidR="00A54F92" w:rsidRDefault="00A54F92">
      <w:pPr>
        <w:rPr>
          <w:rFonts w:ascii="Arial" w:eastAsia="Arial" w:hAnsi="Arial" w:cs="Arial"/>
          <w:sz w:val="20"/>
          <w:szCs w:val="20"/>
        </w:rPr>
      </w:pPr>
    </w:p>
    <w:p w:rsidR="00A54F92" w:rsidRDefault="00A54F92">
      <w:pPr>
        <w:ind w:left="0" w:right="0"/>
        <w:rPr>
          <w:rFonts w:ascii="Arial" w:eastAsia="Arial" w:hAnsi="Arial" w:cs="Arial"/>
          <w:b/>
          <w:sz w:val="20"/>
          <w:szCs w:val="20"/>
          <w:u w:val="single"/>
        </w:rPr>
      </w:pPr>
      <w:r>
        <w:rPr>
          <w:rFonts w:ascii="Arial" w:eastAsia="Arial" w:hAnsi="Arial" w:cs="Arial"/>
          <w:b/>
          <w:sz w:val="20"/>
          <w:szCs w:val="20"/>
          <w:u w:val="single"/>
        </w:rPr>
        <w:t>Nature of work:</w:t>
      </w:r>
    </w:p>
    <w:p w:rsidR="00A54F92" w:rsidRDefault="00A54F92">
      <w:pPr>
        <w:ind w:left="0" w:right="0"/>
        <w:rPr>
          <w:rFonts w:ascii="Arial" w:eastAsia="Arial" w:hAnsi="Arial" w:cs="Arial"/>
          <w:b/>
          <w:sz w:val="20"/>
          <w:szCs w:val="20"/>
          <w:u w:val="single"/>
        </w:rPr>
      </w:pPr>
    </w:p>
    <w:p w:rsidR="00A54F92" w:rsidRDefault="00A54F92">
      <w:pPr>
        <w:numPr>
          <w:ilvl w:val="0"/>
          <w:numId w:val="8"/>
        </w:numPr>
        <w:suppressAutoHyphens w:val="0"/>
        <w:ind w:right="0"/>
        <w:rPr>
          <w:rFonts w:ascii="Arial" w:hAnsi="Arial" w:cs="Arial"/>
          <w:sz w:val="20"/>
          <w:szCs w:val="20"/>
        </w:rPr>
      </w:pPr>
      <w:r>
        <w:rPr>
          <w:rFonts w:ascii="Arial" w:hAnsi="Arial" w:cs="Arial"/>
          <w:sz w:val="20"/>
          <w:szCs w:val="20"/>
        </w:rPr>
        <w:t>Working closely with customers in understanding the requirements</w:t>
      </w:r>
    </w:p>
    <w:p w:rsidR="00A54F92" w:rsidRDefault="00A54F92">
      <w:pPr>
        <w:numPr>
          <w:ilvl w:val="0"/>
          <w:numId w:val="8"/>
        </w:numPr>
        <w:suppressAutoHyphens w:val="0"/>
        <w:ind w:right="0"/>
        <w:rPr>
          <w:rFonts w:ascii="Arial" w:hAnsi="Arial" w:cs="Arial"/>
          <w:bCs/>
          <w:sz w:val="20"/>
          <w:szCs w:val="20"/>
        </w:rPr>
      </w:pPr>
      <w:r>
        <w:rPr>
          <w:rFonts w:ascii="Arial" w:hAnsi="Arial" w:cs="Arial"/>
          <w:bCs/>
          <w:sz w:val="20"/>
          <w:szCs w:val="20"/>
        </w:rPr>
        <w:t>Website for user interaction with AJAX support.</w:t>
      </w:r>
    </w:p>
    <w:p w:rsidR="00A54F92" w:rsidRDefault="00A54F92">
      <w:pPr>
        <w:numPr>
          <w:ilvl w:val="0"/>
          <w:numId w:val="8"/>
        </w:numPr>
        <w:suppressAutoHyphens w:val="0"/>
        <w:ind w:right="0"/>
        <w:rPr>
          <w:rFonts w:ascii="Arial" w:hAnsi="Arial" w:cs="Arial"/>
          <w:bCs/>
          <w:sz w:val="20"/>
          <w:szCs w:val="20"/>
        </w:rPr>
      </w:pPr>
      <w:r>
        <w:rPr>
          <w:rFonts w:ascii="Arial" w:hAnsi="Arial" w:cs="Arial"/>
          <w:bCs/>
          <w:sz w:val="20"/>
          <w:szCs w:val="20"/>
        </w:rPr>
        <w:t>Designing the presentation, business and data access layer.</w:t>
      </w:r>
    </w:p>
    <w:p w:rsidR="00A54F92" w:rsidRDefault="00A54F92">
      <w:pPr>
        <w:numPr>
          <w:ilvl w:val="0"/>
          <w:numId w:val="8"/>
        </w:numPr>
        <w:suppressAutoHyphens w:val="0"/>
        <w:ind w:right="0"/>
        <w:rPr>
          <w:rFonts w:ascii="Arial" w:hAnsi="Arial" w:cs="Arial"/>
          <w:bCs/>
          <w:sz w:val="20"/>
          <w:szCs w:val="20"/>
        </w:rPr>
      </w:pPr>
      <w:r>
        <w:rPr>
          <w:rFonts w:ascii="Arial" w:hAnsi="Arial" w:cs="Arial"/>
          <w:bCs/>
          <w:sz w:val="20"/>
          <w:szCs w:val="20"/>
        </w:rPr>
        <w:t>Responsible for handling huge data backups and transfer.</w:t>
      </w:r>
    </w:p>
    <w:p w:rsidR="00A54F92" w:rsidRDefault="00A54F92">
      <w:pPr>
        <w:numPr>
          <w:ilvl w:val="0"/>
          <w:numId w:val="8"/>
        </w:numPr>
        <w:suppressAutoHyphens w:val="0"/>
        <w:ind w:right="0"/>
        <w:rPr>
          <w:rFonts w:ascii="Arial" w:hAnsi="Arial" w:cs="Arial"/>
          <w:sz w:val="20"/>
          <w:szCs w:val="20"/>
        </w:rPr>
      </w:pPr>
      <w:r>
        <w:rPr>
          <w:rFonts w:ascii="Arial" w:hAnsi="Arial" w:cs="Arial"/>
          <w:bCs/>
          <w:sz w:val="20"/>
          <w:szCs w:val="20"/>
        </w:rPr>
        <w:t>Developed Detailed Technical Design Documents for all the customizations.</w:t>
      </w:r>
    </w:p>
    <w:p w:rsidR="00A54F92" w:rsidRDefault="00A54F92">
      <w:pPr>
        <w:numPr>
          <w:ilvl w:val="0"/>
          <w:numId w:val="8"/>
        </w:numPr>
        <w:suppressAutoHyphens w:val="0"/>
        <w:ind w:right="0"/>
        <w:rPr>
          <w:rFonts w:ascii="Arial" w:hAnsi="Arial" w:cs="Arial"/>
          <w:sz w:val="20"/>
          <w:szCs w:val="20"/>
        </w:rPr>
      </w:pPr>
      <w:r>
        <w:rPr>
          <w:rFonts w:ascii="Arial" w:hAnsi="Arial" w:cs="Arial"/>
          <w:bCs/>
          <w:sz w:val="20"/>
          <w:szCs w:val="20"/>
        </w:rPr>
        <w:t>Unit &amp; Integration Testing. Deployment &amp; Production Moves.</w:t>
      </w:r>
    </w:p>
    <w:p w:rsidR="00A54F92" w:rsidRDefault="00A54F92">
      <w:pPr>
        <w:suppressAutoHyphens w:val="0"/>
        <w:ind w:right="0"/>
        <w:rPr>
          <w:rFonts w:ascii="Arial" w:hAnsi="Arial" w:cs="Arial"/>
          <w:sz w:val="20"/>
          <w:szCs w:val="20"/>
        </w:rPr>
      </w:pPr>
    </w:p>
    <w:p w:rsidR="00A54F92" w:rsidRDefault="00A54F92">
      <w:pPr>
        <w:suppressAutoHyphens w:val="0"/>
        <w:ind w:right="0"/>
        <w:rPr>
          <w:rFonts w:ascii="Arial" w:hAnsi="Arial" w:cs="Arial"/>
          <w:sz w:val="20"/>
          <w:szCs w:val="20"/>
        </w:rPr>
      </w:pPr>
    </w:p>
    <w:tbl>
      <w:tblPr>
        <w:tblW w:w="0" w:type="auto"/>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00"/>
        <w:gridCol w:w="7583"/>
      </w:tblGrid>
      <w:tr w:rsidR="00A54F92">
        <w:trPr>
          <w:trHeight w:val="297"/>
        </w:trPr>
        <w:tc>
          <w:tcPr>
            <w:tcW w:w="2400" w:type="dxa"/>
            <w:tcBorders>
              <w:top w:val="single" w:sz="8" w:space="0" w:color="000000"/>
              <w:left w:val="single" w:sz="8" w:space="0" w:color="000000"/>
              <w:right w:val="single" w:sz="8" w:space="0" w:color="000000"/>
            </w:tcBorders>
          </w:tcPr>
          <w:p w:rsidR="00A54F92" w:rsidRDefault="00A54F92">
            <w:pPr>
              <w:pStyle w:val="ListParagraph"/>
              <w:numPr>
                <w:ilvl w:val="0"/>
                <w:numId w:val="4"/>
              </w:numPr>
              <w:rPr>
                <w:rFonts w:ascii="Arial" w:hAnsi="Arial" w:cs="Arial"/>
              </w:rPr>
            </w:pPr>
            <w:r>
              <w:rPr>
                <w:rFonts w:ascii="Arial" w:hAnsi="Arial" w:cs="Arial"/>
              </w:rPr>
              <w:t xml:space="preserve">Project </w:t>
            </w:r>
          </w:p>
        </w:tc>
        <w:tc>
          <w:tcPr>
            <w:tcW w:w="7583" w:type="dxa"/>
            <w:tcBorders>
              <w:top w:val="single" w:sz="8" w:space="0" w:color="000000"/>
              <w:right w:val="single" w:sz="8" w:space="0" w:color="000000"/>
            </w:tcBorders>
          </w:tcPr>
          <w:p w:rsidR="00A54F92" w:rsidRDefault="00A54F92">
            <w:pPr>
              <w:ind w:left="0"/>
              <w:rPr>
                <w:rFonts w:ascii="Arial" w:hAnsi="Arial" w:cs="Arial"/>
                <w:sz w:val="20"/>
                <w:szCs w:val="20"/>
              </w:rPr>
            </w:pPr>
            <w:r>
              <w:rPr>
                <w:rFonts w:ascii="Arial" w:hAnsi="Arial" w:cs="Arial"/>
                <w:sz w:val="20"/>
                <w:szCs w:val="20"/>
              </w:rPr>
              <w:t xml:space="preserve">        Serve Application Development</w:t>
            </w:r>
          </w:p>
        </w:tc>
      </w:tr>
      <w:tr w:rsidR="00A54F92">
        <w:trPr>
          <w:trHeight w:val="274"/>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Client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bCs/>
                <w:sz w:val="20"/>
                <w:szCs w:val="20"/>
              </w:rPr>
              <w:t>MINDTREE-INTERNAL - ITS</w:t>
            </w:r>
            <w:r>
              <w:rPr>
                <w:rFonts w:ascii="Arial" w:hAnsi="Arial" w:cs="Arial"/>
                <w:sz w:val="20"/>
                <w:szCs w:val="20"/>
              </w:rPr>
              <w:t>, IND</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Environment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ASP.net &amp; SQL Server 7.0 , Javascript</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Team Size</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3</w:t>
            </w:r>
          </w:p>
        </w:tc>
      </w:tr>
    </w:tbl>
    <w:p w:rsidR="00A54F92" w:rsidRDefault="00A54F92">
      <w:pPr>
        <w:ind w:left="0"/>
        <w:rPr>
          <w:rFonts w:ascii="Arial" w:hAnsi="Arial" w:cs="Arial"/>
          <w:b/>
          <w:sz w:val="20"/>
          <w:szCs w:val="20"/>
        </w:rPr>
      </w:pPr>
    </w:p>
    <w:p w:rsidR="008337A1" w:rsidRDefault="008337A1">
      <w:pPr>
        <w:ind w:left="0"/>
        <w:rPr>
          <w:rFonts w:ascii="Arial" w:hAnsi="Arial" w:cs="Arial"/>
          <w:b/>
          <w:sz w:val="20"/>
          <w:szCs w:val="20"/>
        </w:rPr>
      </w:pPr>
    </w:p>
    <w:p w:rsidR="00A54F92" w:rsidRDefault="00A54F92">
      <w:pPr>
        <w:ind w:left="0"/>
        <w:rPr>
          <w:rFonts w:ascii="Arial" w:hAnsi="Arial" w:cs="Arial"/>
          <w:b/>
          <w:sz w:val="20"/>
          <w:szCs w:val="20"/>
        </w:rPr>
      </w:pPr>
      <w:r>
        <w:rPr>
          <w:rFonts w:ascii="Arial" w:hAnsi="Arial" w:cs="Arial"/>
          <w:b/>
          <w:sz w:val="20"/>
          <w:szCs w:val="20"/>
          <w:u w:val="single"/>
        </w:rPr>
        <w:t>Project Description</w:t>
      </w:r>
      <w:r>
        <w:rPr>
          <w:rFonts w:ascii="Arial" w:hAnsi="Arial" w:cs="Arial"/>
          <w:b/>
          <w:sz w:val="20"/>
          <w:szCs w:val="20"/>
        </w:rPr>
        <w:t xml:space="preserve">: </w:t>
      </w:r>
    </w:p>
    <w:p w:rsidR="00A54F92" w:rsidRDefault="00A54F92">
      <w:pPr>
        <w:ind w:left="0"/>
        <w:rPr>
          <w:rFonts w:ascii="Arial" w:hAnsi="Arial" w:cs="Arial"/>
          <w:sz w:val="20"/>
          <w:szCs w:val="20"/>
        </w:rPr>
      </w:pPr>
    </w:p>
    <w:p w:rsidR="00A54F92" w:rsidRDefault="00A54F92">
      <w:pPr>
        <w:ind w:left="0" w:right="0"/>
        <w:rPr>
          <w:rFonts w:ascii="Arial" w:hAnsi="Arial" w:cs="Arial"/>
          <w:sz w:val="20"/>
          <w:szCs w:val="20"/>
          <w:lang w:eastAsia="en-US"/>
        </w:rPr>
      </w:pPr>
      <w:r>
        <w:rPr>
          <w:rFonts w:ascii="Arial" w:hAnsi="Arial" w:cs="Arial"/>
          <w:sz w:val="20"/>
          <w:szCs w:val="20"/>
          <w:lang w:eastAsia="en-US"/>
        </w:rPr>
        <w:t>The project deals with website design, development and maintenance of the bank’s online alternate payment gateway system in DOTNET MVC3. The services are similar to the online payment gateways like PayPal or Google money. We deal with Business Enhancements, Code optimization and refactoring for Web based applications and Batch applications. It also deals with creating test methods for automation of testing MVC applications.</w:t>
      </w:r>
    </w:p>
    <w:p w:rsidR="00A54F92" w:rsidRDefault="00A54F92">
      <w:pPr>
        <w:ind w:left="0" w:right="0"/>
        <w:rPr>
          <w:rFonts w:ascii="Arial" w:eastAsia="Arial" w:hAnsi="Arial" w:cs="Arial"/>
          <w:sz w:val="20"/>
          <w:szCs w:val="20"/>
        </w:rPr>
      </w:pPr>
    </w:p>
    <w:p w:rsidR="005518D9" w:rsidRDefault="005518D9" w:rsidP="005518D9">
      <w:pPr>
        <w:ind w:left="0" w:right="0"/>
        <w:rPr>
          <w:rFonts w:ascii="Arial" w:eastAsia="Arial" w:hAnsi="Arial" w:cs="Arial"/>
          <w:b/>
          <w:sz w:val="20"/>
          <w:szCs w:val="20"/>
          <w:u w:val="single"/>
        </w:rPr>
      </w:pPr>
      <w:r>
        <w:rPr>
          <w:rFonts w:ascii="Arial" w:eastAsia="Arial" w:hAnsi="Arial" w:cs="Arial"/>
          <w:b/>
          <w:sz w:val="20"/>
          <w:szCs w:val="20"/>
          <w:u w:val="single"/>
        </w:rPr>
        <w:t>Nature of work:</w:t>
      </w:r>
    </w:p>
    <w:p w:rsidR="00A54F92" w:rsidRDefault="00A54F92">
      <w:pPr>
        <w:ind w:left="0" w:right="0"/>
        <w:rPr>
          <w:rFonts w:ascii="Arial" w:eastAsia="Arial" w:hAnsi="Arial" w:cs="Arial"/>
          <w:b/>
          <w:sz w:val="20"/>
          <w:szCs w:val="20"/>
          <w:u w:val="single"/>
        </w:rPr>
      </w:pPr>
    </w:p>
    <w:p w:rsidR="00A54F92" w:rsidRDefault="00A54F92">
      <w:pPr>
        <w:numPr>
          <w:ilvl w:val="0"/>
          <w:numId w:val="9"/>
        </w:numPr>
        <w:suppressAutoHyphens w:val="0"/>
        <w:ind w:right="0"/>
        <w:rPr>
          <w:rFonts w:ascii="Arial" w:hAnsi="Arial" w:cs="Arial"/>
          <w:sz w:val="20"/>
          <w:szCs w:val="20"/>
        </w:rPr>
      </w:pPr>
      <w:r>
        <w:rPr>
          <w:rFonts w:ascii="Arial" w:hAnsi="Arial" w:cs="Arial"/>
          <w:sz w:val="20"/>
          <w:szCs w:val="20"/>
        </w:rPr>
        <w:t>Initial Impact Analysis, documentation, setup and deployment of application, Testing, Code release/deployment in UAT and Production, Monitoring the issues on daily basis, direct interaction with business.</w:t>
      </w:r>
    </w:p>
    <w:p w:rsidR="00A54F92" w:rsidRDefault="00A54F92">
      <w:pPr>
        <w:numPr>
          <w:ilvl w:val="0"/>
          <w:numId w:val="9"/>
        </w:numPr>
        <w:suppressAutoHyphens w:val="0"/>
        <w:ind w:right="0"/>
        <w:rPr>
          <w:rFonts w:ascii="Arial" w:hAnsi="Arial" w:cs="Arial"/>
          <w:sz w:val="20"/>
          <w:szCs w:val="20"/>
        </w:rPr>
      </w:pPr>
      <w:r>
        <w:rPr>
          <w:rFonts w:ascii="Arial" w:hAnsi="Arial" w:cs="Arial"/>
          <w:sz w:val="20"/>
          <w:szCs w:val="20"/>
        </w:rPr>
        <w:t>The tasks involve Business Interaction with Onsite and Client, Requirement gathering, coordination with team, Application Support.</w:t>
      </w:r>
    </w:p>
    <w:p w:rsidR="00A54F92" w:rsidRDefault="00A54F92">
      <w:pPr>
        <w:numPr>
          <w:ilvl w:val="0"/>
          <w:numId w:val="9"/>
        </w:numPr>
        <w:suppressAutoHyphens w:val="0"/>
        <w:ind w:right="0"/>
        <w:rPr>
          <w:rFonts w:ascii="Arial" w:hAnsi="Arial" w:cs="Arial"/>
          <w:sz w:val="20"/>
          <w:szCs w:val="20"/>
        </w:rPr>
      </w:pPr>
      <w:r>
        <w:rPr>
          <w:rFonts w:ascii="Arial" w:hAnsi="Arial" w:cs="Arial"/>
          <w:sz w:val="20"/>
          <w:szCs w:val="20"/>
        </w:rPr>
        <w:t>Configuration Controller. Member of the defect prevention team.</w:t>
      </w:r>
    </w:p>
    <w:p w:rsidR="008337A1" w:rsidRDefault="008337A1" w:rsidP="008337A1">
      <w:pPr>
        <w:suppressAutoHyphens w:val="0"/>
        <w:ind w:left="720" w:right="0"/>
        <w:rPr>
          <w:rFonts w:ascii="Arial" w:hAnsi="Arial" w:cs="Arial"/>
          <w:sz w:val="20"/>
          <w:szCs w:val="20"/>
        </w:rPr>
      </w:pPr>
    </w:p>
    <w:p w:rsidR="00A54F92" w:rsidRPr="008337A1" w:rsidRDefault="008337A1">
      <w:pPr>
        <w:suppressAutoHyphens w:val="0"/>
        <w:ind w:right="0"/>
        <w:rPr>
          <w:rFonts w:ascii="Arial" w:hAnsi="Arial" w:cs="Arial"/>
          <w:b/>
          <w:sz w:val="20"/>
          <w:szCs w:val="20"/>
          <w:u w:val="single"/>
        </w:rPr>
      </w:pPr>
      <w:r w:rsidRPr="008337A1">
        <w:rPr>
          <w:rFonts w:ascii="Arial" w:hAnsi="Arial" w:cs="Arial"/>
          <w:b/>
          <w:sz w:val="20"/>
          <w:szCs w:val="20"/>
          <w:highlight w:val="yellow"/>
          <w:u w:val="single"/>
        </w:rPr>
        <w:t xml:space="preserve">2) </w:t>
      </w:r>
      <w:r w:rsidR="00A54F92" w:rsidRPr="008337A1">
        <w:rPr>
          <w:rFonts w:ascii="Arial" w:hAnsi="Arial" w:cs="Arial"/>
          <w:b/>
          <w:sz w:val="20"/>
          <w:szCs w:val="20"/>
          <w:highlight w:val="yellow"/>
          <w:u w:val="single"/>
        </w:rPr>
        <w:t>Niche Technologies From Jan 2010 to Aug 2010</w:t>
      </w:r>
      <w:r w:rsidR="003A718E" w:rsidRPr="008337A1">
        <w:rPr>
          <w:rFonts w:ascii="Arial" w:hAnsi="Arial" w:cs="Arial"/>
          <w:b/>
          <w:sz w:val="20"/>
          <w:szCs w:val="20"/>
          <w:u w:val="single"/>
        </w:rPr>
        <w:t xml:space="preserve"> – Qlikview Developer</w:t>
      </w:r>
    </w:p>
    <w:p w:rsidR="00A54F92" w:rsidRDefault="00A54F92">
      <w:pPr>
        <w:suppressAutoHyphens w:val="0"/>
        <w:ind w:right="0"/>
        <w:rPr>
          <w:rFonts w:ascii="Arial" w:hAnsi="Arial" w:cs="Arial"/>
          <w:b/>
          <w:sz w:val="20"/>
          <w:szCs w:val="20"/>
          <w:u w:val="single"/>
        </w:rPr>
      </w:pPr>
    </w:p>
    <w:tbl>
      <w:tblPr>
        <w:tblW w:w="0" w:type="auto"/>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00"/>
        <w:gridCol w:w="7583"/>
      </w:tblGrid>
      <w:tr w:rsidR="00A54F92">
        <w:trPr>
          <w:trHeight w:val="297"/>
        </w:trPr>
        <w:tc>
          <w:tcPr>
            <w:tcW w:w="2400" w:type="dxa"/>
            <w:tcBorders>
              <w:top w:val="single" w:sz="8" w:space="0" w:color="000000"/>
              <w:left w:val="single" w:sz="8" w:space="0" w:color="000000"/>
              <w:right w:val="single" w:sz="8" w:space="0" w:color="000000"/>
            </w:tcBorders>
          </w:tcPr>
          <w:p w:rsidR="00A54F92" w:rsidRDefault="00A54F92">
            <w:pPr>
              <w:pStyle w:val="ListParagraph"/>
              <w:numPr>
                <w:ilvl w:val="0"/>
                <w:numId w:val="10"/>
              </w:numPr>
              <w:rPr>
                <w:rFonts w:ascii="Arial" w:hAnsi="Arial" w:cs="Arial"/>
              </w:rPr>
            </w:pPr>
            <w:r>
              <w:rPr>
                <w:rFonts w:ascii="Arial" w:hAnsi="Arial" w:cs="Arial"/>
              </w:rPr>
              <w:t xml:space="preserve">Project </w:t>
            </w:r>
          </w:p>
        </w:tc>
        <w:tc>
          <w:tcPr>
            <w:tcW w:w="7583" w:type="dxa"/>
            <w:tcBorders>
              <w:top w:val="single" w:sz="8" w:space="0" w:color="000000"/>
              <w:right w:val="single" w:sz="8" w:space="0" w:color="000000"/>
            </w:tcBorders>
          </w:tcPr>
          <w:p w:rsidR="00A54F92" w:rsidRDefault="00A54F92">
            <w:pPr>
              <w:rPr>
                <w:rFonts w:ascii="Arial" w:hAnsi="Arial" w:cs="Arial"/>
                <w:sz w:val="20"/>
                <w:szCs w:val="20"/>
              </w:rPr>
            </w:pPr>
            <w:r>
              <w:rPr>
                <w:rStyle w:val="Emphasis"/>
                <w:rFonts w:ascii="Arial" w:hAnsi="Arial" w:cs="Arial"/>
                <w:i w:val="0"/>
                <w:sz w:val="20"/>
                <w:szCs w:val="20"/>
              </w:rPr>
              <w:t>Dish TV Network</w:t>
            </w:r>
            <w:r>
              <w:rPr>
                <w:rFonts w:ascii="Arial" w:eastAsia="Arial" w:hAnsi="Arial" w:cs="Arial"/>
                <w:sz w:val="20"/>
                <w:szCs w:val="20"/>
              </w:rPr>
              <w:t xml:space="preserve">  </w:t>
            </w:r>
          </w:p>
        </w:tc>
      </w:tr>
      <w:tr w:rsidR="00A54F92">
        <w:trPr>
          <w:trHeight w:val="274"/>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Client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Style w:val="Emphasis"/>
                <w:rFonts w:ascii="Arial" w:hAnsi="Arial" w:cs="Arial"/>
                <w:i w:val="0"/>
                <w:sz w:val="20"/>
                <w:szCs w:val="20"/>
              </w:rPr>
              <w:t>Dish TV</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Environment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QlikView &amp; SQL Server 7.0</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Team Size</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3</w:t>
            </w:r>
          </w:p>
        </w:tc>
      </w:tr>
    </w:tbl>
    <w:p w:rsidR="005518D9" w:rsidRDefault="005518D9">
      <w:pPr>
        <w:ind w:left="0"/>
        <w:rPr>
          <w:rFonts w:ascii="Arial" w:hAnsi="Arial" w:cs="Arial"/>
          <w:b/>
          <w:sz w:val="20"/>
          <w:szCs w:val="20"/>
          <w:u w:val="single"/>
        </w:rPr>
      </w:pPr>
    </w:p>
    <w:p w:rsidR="00A54F92" w:rsidRDefault="00A54F92">
      <w:pPr>
        <w:ind w:left="0"/>
        <w:rPr>
          <w:rFonts w:ascii="Arial" w:hAnsi="Arial" w:cs="Arial"/>
          <w:b/>
          <w:sz w:val="20"/>
          <w:szCs w:val="20"/>
        </w:rPr>
      </w:pPr>
      <w:r>
        <w:rPr>
          <w:rFonts w:ascii="Arial" w:hAnsi="Arial" w:cs="Arial"/>
          <w:b/>
          <w:sz w:val="20"/>
          <w:szCs w:val="20"/>
          <w:u w:val="single"/>
        </w:rPr>
        <w:t>Description</w:t>
      </w:r>
      <w:r>
        <w:rPr>
          <w:rFonts w:ascii="Arial" w:hAnsi="Arial" w:cs="Arial"/>
          <w:b/>
          <w:sz w:val="20"/>
          <w:szCs w:val="20"/>
        </w:rPr>
        <w:t xml:space="preserve">: </w:t>
      </w:r>
    </w:p>
    <w:p w:rsidR="00A54F92" w:rsidRDefault="00A54F92">
      <w:pPr>
        <w:ind w:left="0"/>
        <w:rPr>
          <w:rFonts w:ascii="Arial" w:hAnsi="Arial" w:cs="Arial"/>
          <w:sz w:val="20"/>
          <w:szCs w:val="20"/>
        </w:rPr>
      </w:pPr>
    </w:p>
    <w:p w:rsidR="00A54F92" w:rsidRDefault="00A54F92">
      <w:pPr>
        <w:ind w:left="0" w:right="0"/>
        <w:rPr>
          <w:rFonts w:ascii="Arial" w:eastAsia="Arial" w:hAnsi="Arial" w:cs="Arial"/>
          <w:sz w:val="20"/>
          <w:szCs w:val="20"/>
        </w:rPr>
      </w:pPr>
      <w:r>
        <w:rPr>
          <w:rFonts w:ascii="Arial" w:eastAsia="Arial" w:hAnsi="Arial" w:cs="Arial"/>
          <w:sz w:val="20"/>
          <w:szCs w:val="20"/>
        </w:rPr>
        <w:t xml:space="preserve">The project is basically to monitor the calls and generate the report by using Qlikview version 10.  </w:t>
      </w:r>
    </w:p>
    <w:p w:rsidR="00A54F92" w:rsidRDefault="00A54F92">
      <w:pPr>
        <w:ind w:left="0" w:right="0"/>
        <w:rPr>
          <w:rFonts w:ascii="Arial" w:eastAsia="Arial" w:hAnsi="Arial" w:cs="Arial"/>
          <w:sz w:val="20"/>
          <w:szCs w:val="20"/>
        </w:rPr>
      </w:pPr>
    </w:p>
    <w:p w:rsidR="005518D9" w:rsidRDefault="005518D9" w:rsidP="005518D9">
      <w:pPr>
        <w:ind w:left="0" w:right="0"/>
        <w:rPr>
          <w:rFonts w:ascii="Arial" w:eastAsia="Arial" w:hAnsi="Arial" w:cs="Arial"/>
          <w:b/>
          <w:sz w:val="20"/>
          <w:szCs w:val="20"/>
          <w:u w:val="single"/>
        </w:rPr>
      </w:pPr>
      <w:r>
        <w:rPr>
          <w:rFonts w:ascii="Arial" w:eastAsia="Arial" w:hAnsi="Arial" w:cs="Arial"/>
          <w:b/>
          <w:sz w:val="20"/>
          <w:szCs w:val="20"/>
          <w:u w:val="single"/>
        </w:rPr>
        <w:t>Nature of work:</w:t>
      </w:r>
    </w:p>
    <w:p w:rsidR="00A54F92" w:rsidRDefault="00A54F92">
      <w:pPr>
        <w:ind w:left="0" w:right="0"/>
        <w:rPr>
          <w:rFonts w:ascii="Arial" w:eastAsia="Arial" w:hAnsi="Arial" w:cs="Arial"/>
          <w:b/>
          <w:sz w:val="20"/>
          <w:szCs w:val="20"/>
          <w:u w:val="single"/>
        </w:rPr>
      </w:pPr>
    </w:p>
    <w:p w:rsidR="00A54F92" w:rsidRDefault="00A54F92">
      <w:pPr>
        <w:suppressAutoHyphens w:val="0"/>
        <w:ind w:right="0"/>
        <w:rPr>
          <w:rFonts w:ascii="Arial" w:hAnsi="Arial" w:cs="Arial"/>
          <w:sz w:val="20"/>
          <w:szCs w:val="20"/>
        </w:rPr>
      </w:pPr>
      <w:r>
        <w:rPr>
          <w:rFonts w:ascii="Arial" w:hAnsi="Arial" w:cs="Arial"/>
          <w:sz w:val="20"/>
          <w:szCs w:val="20"/>
        </w:rPr>
        <w:t xml:space="preserve">Analysis, Designing and Development in the field of Database, Data Warehouse, Data Modeling and implementation of </w:t>
      </w:r>
      <w:r>
        <w:rPr>
          <w:rFonts w:ascii="Arial" w:hAnsi="Arial" w:cs="Arial"/>
          <w:bCs/>
          <w:sz w:val="20"/>
          <w:szCs w:val="20"/>
        </w:rPr>
        <w:t>Qlikview</w:t>
      </w:r>
      <w:r>
        <w:rPr>
          <w:rFonts w:ascii="Arial" w:hAnsi="Arial" w:cs="Arial"/>
          <w:sz w:val="20"/>
          <w:szCs w:val="20"/>
        </w:rPr>
        <w:t xml:space="preserve"> </w:t>
      </w:r>
      <w:r>
        <w:rPr>
          <w:rFonts w:ascii="Arial" w:hAnsi="Arial" w:cs="Arial"/>
          <w:bCs/>
          <w:sz w:val="20"/>
          <w:szCs w:val="20"/>
        </w:rPr>
        <w:t>for</w:t>
      </w:r>
      <w:r>
        <w:rPr>
          <w:rFonts w:ascii="Arial" w:hAnsi="Arial" w:cs="Arial"/>
          <w:sz w:val="20"/>
          <w:szCs w:val="20"/>
        </w:rPr>
        <w:t xml:space="preserve"> BI applications.</w:t>
      </w:r>
    </w:p>
    <w:p w:rsidR="00A54F92" w:rsidRDefault="00A54F92">
      <w:pPr>
        <w:suppressAutoHyphens w:val="0"/>
        <w:ind w:right="0"/>
        <w:rPr>
          <w:rFonts w:ascii="Arial" w:hAnsi="Arial" w:cs="Arial"/>
          <w:sz w:val="20"/>
          <w:szCs w:val="20"/>
        </w:rPr>
      </w:pPr>
    </w:p>
    <w:p w:rsidR="00A54F92" w:rsidRDefault="00A54F92">
      <w:pPr>
        <w:suppressAutoHyphens w:val="0"/>
        <w:ind w:right="0"/>
        <w:rPr>
          <w:rFonts w:ascii="Arial" w:hAnsi="Arial" w:cs="Arial"/>
          <w:sz w:val="20"/>
          <w:szCs w:val="20"/>
        </w:rPr>
      </w:pPr>
    </w:p>
    <w:tbl>
      <w:tblPr>
        <w:tblW w:w="0" w:type="auto"/>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00"/>
        <w:gridCol w:w="7583"/>
      </w:tblGrid>
      <w:tr w:rsidR="00A54F92">
        <w:trPr>
          <w:trHeight w:val="297"/>
        </w:trPr>
        <w:tc>
          <w:tcPr>
            <w:tcW w:w="2400" w:type="dxa"/>
            <w:tcBorders>
              <w:top w:val="single" w:sz="8" w:space="0" w:color="000000"/>
              <w:left w:val="single" w:sz="8" w:space="0" w:color="000000"/>
              <w:right w:val="single" w:sz="8" w:space="0" w:color="000000"/>
            </w:tcBorders>
          </w:tcPr>
          <w:p w:rsidR="00A54F92" w:rsidRDefault="00A54F92">
            <w:pPr>
              <w:pStyle w:val="ListParagraph"/>
              <w:numPr>
                <w:ilvl w:val="0"/>
                <w:numId w:val="10"/>
              </w:numPr>
              <w:rPr>
                <w:rFonts w:ascii="Arial" w:hAnsi="Arial" w:cs="Arial"/>
              </w:rPr>
            </w:pPr>
            <w:r>
              <w:rPr>
                <w:rFonts w:ascii="Arial" w:hAnsi="Arial" w:cs="Arial"/>
              </w:rPr>
              <w:t xml:space="preserve">Project </w:t>
            </w:r>
          </w:p>
        </w:tc>
        <w:tc>
          <w:tcPr>
            <w:tcW w:w="7583" w:type="dxa"/>
            <w:tcBorders>
              <w:top w:val="single" w:sz="8" w:space="0" w:color="000000"/>
              <w:right w:val="single" w:sz="8" w:space="0" w:color="000000"/>
            </w:tcBorders>
          </w:tcPr>
          <w:p w:rsidR="00A54F92" w:rsidRDefault="00A54F92">
            <w:pPr>
              <w:rPr>
                <w:rFonts w:ascii="Arial" w:hAnsi="Arial" w:cs="Arial"/>
                <w:sz w:val="20"/>
                <w:szCs w:val="20"/>
              </w:rPr>
            </w:pPr>
            <w:r>
              <w:rPr>
                <w:rFonts w:ascii="Arial" w:eastAsia="Arial" w:hAnsi="Arial" w:cs="Arial"/>
                <w:sz w:val="20"/>
                <w:szCs w:val="20"/>
              </w:rPr>
              <w:t xml:space="preserve">Below Poverty Line survey (BPL)  </w:t>
            </w:r>
          </w:p>
        </w:tc>
      </w:tr>
      <w:tr w:rsidR="00A54F92">
        <w:trPr>
          <w:trHeight w:val="274"/>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Client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eastAsia="Arial" w:hAnsi="Arial" w:cs="Arial"/>
                <w:sz w:val="20"/>
                <w:szCs w:val="20"/>
              </w:rPr>
              <w:t>MP government project</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Environment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QlikView &amp; SQL Server 7.0</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Team Size</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5</w:t>
            </w:r>
          </w:p>
        </w:tc>
      </w:tr>
    </w:tbl>
    <w:p w:rsidR="00A54F92" w:rsidRDefault="00A54F92">
      <w:pPr>
        <w:ind w:left="0"/>
        <w:rPr>
          <w:rFonts w:ascii="Arial" w:hAnsi="Arial" w:cs="Arial"/>
          <w:b/>
          <w:sz w:val="20"/>
          <w:szCs w:val="20"/>
        </w:rPr>
      </w:pPr>
    </w:p>
    <w:p w:rsidR="00A54F92" w:rsidRPr="008337A1" w:rsidRDefault="00A54F92">
      <w:pPr>
        <w:ind w:left="0"/>
        <w:rPr>
          <w:rFonts w:ascii="Arial" w:hAnsi="Arial" w:cs="Arial"/>
          <w:b/>
          <w:sz w:val="20"/>
          <w:szCs w:val="20"/>
          <w:u w:val="single"/>
        </w:rPr>
      </w:pPr>
      <w:r w:rsidRPr="008337A1">
        <w:rPr>
          <w:rFonts w:ascii="Arial" w:hAnsi="Arial" w:cs="Arial"/>
          <w:b/>
          <w:sz w:val="20"/>
          <w:szCs w:val="20"/>
          <w:u w:val="single"/>
        </w:rPr>
        <w:t>Description:</w:t>
      </w:r>
    </w:p>
    <w:p w:rsidR="00A54F92" w:rsidRDefault="00A54F92">
      <w:pPr>
        <w:ind w:left="0"/>
        <w:rPr>
          <w:rFonts w:ascii="Arial" w:hAnsi="Arial" w:cs="Arial"/>
          <w:b/>
          <w:sz w:val="20"/>
          <w:szCs w:val="20"/>
        </w:rPr>
      </w:pPr>
    </w:p>
    <w:p w:rsidR="00A54F92" w:rsidRDefault="00A54F92">
      <w:pPr>
        <w:ind w:left="0" w:right="0"/>
        <w:rPr>
          <w:rFonts w:ascii="Arial" w:eastAsia="Arial" w:hAnsi="Arial" w:cs="Arial"/>
          <w:sz w:val="20"/>
          <w:szCs w:val="20"/>
        </w:rPr>
      </w:pPr>
      <w:r>
        <w:rPr>
          <w:rFonts w:ascii="Arial" w:eastAsia="Arial" w:hAnsi="Arial" w:cs="Arial"/>
          <w:sz w:val="20"/>
          <w:szCs w:val="20"/>
        </w:rPr>
        <w:t xml:space="preserve">             The project is basically covered the employee performance who works closely with govt. employee (BPL survey) and present the actual and forecast analysis to state co-ordinator.</w:t>
      </w:r>
    </w:p>
    <w:p w:rsidR="00A54F92" w:rsidRDefault="00A54F92">
      <w:pPr>
        <w:ind w:left="0" w:right="0"/>
        <w:rPr>
          <w:rFonts w:ascii="Arial" w:hAnsi="Arial" w:cs="Arial"/>
          <w:sz w:val="20"/>
          <w:szCs w:val="20"/>
          <w:u w:val="single"/>
        </w:rPr>
      </w:pPr>
    </w:p>
    <w:p w:rsidR="005518D9" w:rsidRDefault="005518D9" w:rsidP="005518D9">
      <w:pPr>
        <w:ind w:left="0" w:right="0"/>
        <w:rPr>
          <w:rFonts w:ascii="Arial" w:eastAsia="Arial" w:hAnsi="Arial" w:cs="Arial"/>
          <w:b/>
          <w:sz w:val="20"/>
          <w:szCs w:val="20"/>
          <w:u w:val="single"/>
        </w:rPr>
      </w:pPr>
      <w:r>
        <w:rPr>
          <w:rFonts w:ascii="Arial" w:eastAsia="Arial" w:hAnsi="Arial" w:cs="Arial"/>
          <w:b/>
          <w:sz w:val="20"/>
          <w:szCs w:val="20"/>
          <w:u w:val="single"/>
        </w:rPr>
        <w:t>Nature of work:</w:t>
      </w:r>
    </w:p>
    <w:p w:rsidR="00A54F92" w:rsidRDefault="00A54F92">
      <w:pPr>
        <w:ind w:left="0" w:right="-961"/>
        <w:rPr>
          <w:rFonts w:ascii="Arial" w:hAnsi="Arial" w:cs="Arial"/>
          <w:b/>
          <w:sz w:val="20"/>
          <w:szCs w:val="20"/>
          <w:u w:val="single"/>
        </w:rPr>
      </w:pPr>
    </w:p>
    <w:p w:rsidR="00A54F92" w:rsidRDefault="00A54F92">
      <w:pPr>
        <w:numPr>
          <w:ilvl w:val="0"/>
          <w:numId w:val="11"/>
        </w:numPr>
        <w:suppressAutoHyphens w:val="0"/>
        <w:ind w:left="446" w:right="0" w:hanging="450"/>
        <w:rPr>
          <w:rFonts w:ascii="Arial" w:hAnsi="Arial" w:cs="Arial"/>
          <w:sz w:val="20"/>
          <w:szCs w:val="20"/>
        </w:rPr>
      </w:pPr>
      <w:r>
        <w:rPr>
          <w:rFonts w:ascii="Arial" w:eastAsia="Arial" w:hAnsi="Arial" w:cs="Arial"/>
          <w:sz w:val="20"/>
          <w:szCs w:val="20"/>
        </w:rPr>
        <w:t xml:space="preserve">Start working as a QlikView Developer.Developing database in </w:t>
      </w:r>
      <w:r>
        <w:rPr>
          <w:rFonts w:ascii="Arial" w:hAnsi="Arial" w:cs="Arial"/>
          <w:sz w:val="20"/>
          <w:szCs w:val="20"/>
        </w:rPr>
        <w:t>SQL Server.</w:t>
      </w:r>
    </w:p>
    <w:p w:rsidR="00A54F92" w:rsidRDefault="00A54F92">
      <w:pPr>
        <w:numPr>
          <w:ilvl w:val="0"/>
          <w:numId w:val="11"/>
        </w:numPr>
        <w:suppressAutoHyphens w:val="0"/>
        <w:ind w:left="446" w:right="0" w:hanging="450"/>
        <w:rPr>
          <w:rFonts w:ascii="Arial" w:hAnsi="Arial" w:cs="Arial"/>
          <w:sz w:val="20"/>
          <w:szCs w:val="20"/>
        </w:rPr>
      </w:pPr>
      <w:r>
        <w:rPr>
          <w:rFonts w:ascii="Arial" w:eastAsia="Arial" w:hAnsi="Arial" w:cs="Arial"/>
          <w:sz w:val="20"/>
          <w:szCs w:val="20"/>
        </w:rPr>
        <w:t>Developed employee attendance report, employee performance report, employee roster card.</w:t>
      </w:r>
    </w:p>
    <w:p w:rsidR="00A54F92" w:rsidRDefault="00A54F92">
      <w:pPr>
        <w:suppressAutoHyphens w:val="0"/>
        <w:ind w:left="-4" w:right="0"/>
        <w:rPr>
          <w:rFonts w:ascii="Arial" w:eastAsia="Arial" w:hAnsi="Arial" w:cs="Arial"/>
          <w:sz w:val="20"/>
          <w:szCs w:val="20"/>
        </w:rPr>
      </w:pPr>
    </w:p>
    <w:p w:rsidR="003A718E" w:rsidRDefault="003A718E">
      <w:pPr>
        <w:ind w:left="0" w:right="-961"/>
        <w:rPr>
          <w:rFonts w:ascii="Arial" w:hAnsi="Arial" w:cs="Arial"/>
          <w:sz w:val="20"/>
          <w:szCs w:val="20"/>
          <w:highlight w:val="yellow"/>
          <w:u w:val="single"/>
        </w:rPr>
      </w:pPr>
    </w:p>
    <w:p w:rsidR="003A718E" w:rsidRDefault="003A718E">
      <w:pPr>
        <w:ind w:left="0" w:right="-961"/>
        <w:rPr>
          <w:rFonts w:ascii="Arial" w:hAnsi="Arial" w:cs="Arial"/>
          <w:sz w:val="20"/>
          <w:szCs w:val="20"/>
          <w:highlight w:val="yellow"/>
          <w:u w:val="single"/>
        </w:rPr>
      </w:pPr>
    </w:p>
    <w:p w:rsidR="008337A1" w:rsidRDefault="008337A1">
      <w:pPr>
        <w:ind w:left="0" w:right="-961"/>
        <w:rPr>
          <w:rFonts w:ascii="Arial" w:hAnsi="Arial" w:cs="Arial"/>
          <w:sz w:val="20"/>
          <w:szCs w:val="20"/>
          <w:highlight w:val="yellow"/>
          <w:u w:val="single"/>
        </w:rPr>
      </w:pPr>
    </w:p>
    <w:p w:rsidR="008337A1" w:rsidRDefault="008337A1">
      <w:pPr>
        <w:ind w:left="0" w:right="-961"/>
        <w:rPr>
          <w:rFonts w:ascii="Arial" w:hAnsi="Arial" w:cs="Arial"/>
          <w:sz w:val="20"/>
          <w:szCs w:val="20"/>
          <w:highlight w:val="yellow"/>
          <w:u w:val="single"/>
        </w:rPr>
      </w:pPr>
    </w:p>
    <w:p w:rsidR="00A54F92" w:rsidRPr="008337A1" w:rsidRDefault="00A54F92" w:rsidP="008337A1">
      <w:pPr>
        <w:numPr>
          <w:ilvl w:val="0"/>
          <w:numId w:val="10"/>
        </w:numPr>
        <w:ind w:right="-961"/>
        <w:rPr>
          <w:rFonts w:ascii="Arial" w:hAnsi="Arial" w:cs="Arial"/>
          <w:b/>
          <w:sz w:val="20"/>
          <w:szCs w:val="20"/>
          <w:u w:val="single"/>
        </w:rPr>
      </w:pPr>
      <w:r w:rsidRPr="008337A1">
        <w:rPr>
          <w:rFonts w:ascii="Arial" w:hAnsi="Arial" w:cs="Arial"/>
          <w:b/>
          <w:sz w:val="20"/>
          <w:szCs w:val="20"/>
          <w:highlight w:val="yellow"/>
          <w:u w:val="single"/>
        </w:rPr>
        <w:t>Niche Technologies – Jun 2007 to Aug 2009</w:t>
      </w:r>
    </w:p>
    <w:p w:rsidR="00A54F92" w:rsidRDefault="00A54F92">
      <w:pPr>
        <w:ind w:left="0" w:right="-961"/>
        <w:rPr>
          <w:rFonts w:ascii="Arial" w:hAnsi="Arial" w:cs="Arial"/>
          <w:sz w:val="20"/>
          <w:szCs w:val="20"/>
          <w:u w:val="single"/>
        </w:rPr>
      </w:pPr>
    </w:p>
    <w:p w:rsidR="00A54F92" w:rsidRPr="003A718E" w:rsidRDefault="003A718E" w:rsidP="008337A1">
      <w:pPr>
        <w:numPr>
          <w:ilvl w:val="0"/>
          <w:numId w:val="18"/>
        </w:numPr>
        <w:ind w:right="-961"/>
        <w:rPr>
          <w:rFonts w:ascii="Arial" w:hAnsi="Arial" w:cs="Arial"/>
          <w:b/>
          <w:sz w:val="20"/>
          <w:szCs w:val="20"/>
        </w:rPr>
      </w:pPr>
      <w:r w:rsidRPr="003A718E">
        <w:rPr>
          <w:rFonts w:ascii="Arial" w:hAnsi="Arial" w:cs="Arial"/>
          <w:b/>
          <w:sz w:val="20"/>
          <w:szCs w:val="20"/>
          <w:highlight w:val="yellow"/>
        </w:rPr>
        <w:t>July 2008 onwards – Dot Net Developer</w:t>
      </w:r>
    </w:p>
    <w:tbl>
      <w:tblPr>
        <w:tblW w:w="0" w:type="auto"/>
        <w:tblInd w:w="12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091"/>
        <w:gridCol w:w="7892"/>
      </w:tblGrid>
      <w:tr w:rsidR="00A54F92">
        <w:trPr>
          <w:trHeight w:val="269"/>
        </w:trPr>
        <w:tc>
          <w:tcPr>
            <w:tcW w:w="2091" w:type="dxa"/>
            <w:tcBorders>
              <w:top w:val="single" w:sz="8" w:space="0" w:color="000000"/>
              <w:left w:val="single" w:sz="8" w:space="0" w:color="000000"/>
              <w:bottom w:val="single" w:sz="8" w:space="0" w:color="000000"/>
              <w:right w:val="single" w:sz="8" w:space="0" w:color="000000"/>
            </w:tcBorders>
          </w:tcPr>
          <w:p w:rsidR="00A54F92" w:rsidRDefault="00A54F92">
            <w:pPr>
              <w:pStyle w:val="ListParagraph"/>
              <w:numPr>
                <w:ilvl w:val="0"/>
                <w:numId w:val="12"/>
              </w:numPr>
              <w:rPr>
                <w:rFonts w:ascii="Arial" w:hAnsi="Arial" w:cs="Arial"/>
              </w:rPr>
            </w:pPr>
            <w:r>
              <w:rPr>
                <w:rFonts w:ascii="Arial" w:hAnsi="Arial" w:cs="Arial"/>
              </w:rPr>
              <w:t>Project</w:t>
            </w:r>
          </w:p>
        </w:tc>
        <w:tc>
          <w:tcPr>
            <w:tcW w:w="7892" w:type="dxa"/>
            <w:tcBorders>
              <w:top w:val="single" w:sz="8" w:space="0" w:color="000000"/>
              <w:bottom w:val="single" w:sz="8" w:space="0" w:color="000000"/>
              <w:right w:val="single" w:sz="8" w:space="0" w:color="000000"/>
            </w:tcBorders>
          </w:tcPr>
          <w:p w:rsidR="00A54F92" w:rsidRDefault="00A54F92">
            <w:pPr>
              <w:rPr>
                <w:rStyle w:val="pseditboxdisponly"/>
                <w:rFonts w:ascii="Arial" w:hAnsi="Arial" w:cs="Arial"/>
                <w:sz w:val="20"/>
                <w:szCs w:val="20"/>
              </w:rPr>
            </w:pPr>
            <w:r>
              <w:rPr>
                <w:rFonts w:ascii="Arial" w:hAnsi="Arial" w:cs="Arial"/>
                <w:sz w:val="20"/>
                <w:szCs w:val="20"/>
              </w:rPr>
              <w:t>G-Trade</w:t>
            </w:r>
          </w:p>
        </w:tc>
      </w:tr>
      <w:tr w:rsidR="00A54F92">
        <w:trPr>
          <w:trHeight w:val="269"/>
        </w:trPr>
        <w:tc>
          <w:tcPr>
            <w:tcW w:w="2091" w:type="dxa"/>
            <w:tcBorders>
              <w:top w:val="single" w:sz="8" w:space="0" w:color="000000"/>
              <w:left w:val="single" w:sz="8" w:space="0" w:color="000000"/>
              <w:bottom w:val="single" w:sz="8" w:space="0" w:color="000000"/>
              <w:right w:val="single" w:sz="8" w:space="0" w:color="000000"/>
            </w:tcBorders>
          </w:tcPr>
          <w:p w:rsidR="00A54F92" w:rsidRDefault="00A54F92">
            <w:pPr>
              <w:ind w:left="0"/>
              <w:rPr>
                <w:rFonts w:ascii="Arial" w:hAnsi="Arial" w:cs="Arial"/>
                <w:sz w:val="20"/>
                <w:szCs w:val="20"/>
              </w:rPr>
            </w:pPr>
            <w:r>
              <w:rPr>
                <w:rFonts w:ascii="Arial" w:hAnsi="Arial" w:cs="Arial"/>
                <w:sz w:val="20"/>
                <w:szCs w:val="20"/>
              </w:rPr>
              <w:t>Environment</w:t>
            </w:r>
          </w:p>
        </w:tc>
        <w:tc>
          <w:tcPr>
            <w:tcW w:w="7892"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C#.net, SQL Server</w:t>
            </w:r>
          </w:p>
        </w:tc>
      </w:tr>
      <w:tr w:rsidR="00A54F92">
        <w:trPr>
          <w:trHeight w:val="269"/>
        </w:trPr>
        <w:tc>
          <w:tcPr>
            <w:tcW w:w="2091" w:type="dxa"/>
            <w:tcBorders>
              <w:top w:val="single" w:sz="8" w:space="0" w:color="000000"/>
              <w:left w:val="single" w:sz="8" w:space="0" w:color="000000"/>
              <w:bottom w:val="single" w:sz="8" w:space="0" w:color="000000"/>
              <w:right w:val="single" w:sz="8" w:space="0" w:color="000000"/>
            </w:tcBorders>
          </w:tcPr>
          <w:p w:rsidR="00A54F92" w:rsidRDefault="00A54F92">
            <w:pPr>
              <w:ind w:left="0"/>
              <w:rPr>
                <w:rFonts w:ascii="Arial" w:hAnsi="Arial" w:cs="Arial"/>
                <w:sz w:val="20"/>
                <w:szCs w:val="20"/>
              </w:rPr>
            </w:pPr>
            <w:r>
              <w:rPr>
                <w:rFonts w:ascii="Arial" w:hAnsi="Arial" w:cs="Arial"/>
                <w:sz w:val="20"/>
                <w:szCs w:val="20"/>
              </w:rPr>
              <w:t>Team Size</w:t>
            </w:r>
          </w:p>
        </w:tc>
        <w:tc>
          <w:tcPr>
            <w:tcW w:w="7892"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4</w:t>
            </w:r>
          </w:p>
        </w:tc>
      </w:tr>
    </w:tbl>
    <w:p w:rsidR="00A54F92" w:rsidRDefault="00A54F92">
      <w:pPr>
        <w:ind w:left="0"/>
        <w:rPr>
          <w:rFonts w:ascii="Arial" w:hAnsi="Arial" w:cs="Arial"/>
          <w:b/>
          <w:sz w:val="20"/>
          <w:szCs w:val="20"/>
        </w:rPr>
      </w:pPr>
    </w:p>
    <w:p w:rsidR="00A54F92" w:rsidRPr="005518D9" w:rsidRDefault="00A54F92">
      <w:pPr>
        <w:ind w:left="0"/>
        <w:rPr>
          <w:rFonts w:ascii="Arial" w:hAnsi="Arial" w:cs="Arial"/>
          <w:b/>
          <w:sz w:val="20"/>
          <w:szCs w:val="20"/>
          <w:u w:val="single"/>
        </w:rPr>
      </w:pPr>
      <w:r w:rsidRPr="005518D9">
        <w:rPr>
          <w:rFonts w:ascii="Arial" w:hAnsi="Arial" w:cs="Arial"/>
          <w:b/>
          <w:sz w:val="20"/>
          <w:szCs w:val="20"/>
          <w:u w:val="single"/>
        </w:rPr>
        <w:t>Description:</w:t>
      </w:r>
    </w:p>
    <w:p w:rsidR="00A54F92" w:rsidRDefault="00A54F92">
      <w:pPr>
        <w:ind w:left="0"/>
        <w:rPr>
          <w:rFonts w:ascii="Arial" w:hAnsi="Arial" w:cs="Arial"/>
          <w:b/>
          <w:sz w:val="20"/>
          <w:szCs w:val="20"/>
        </w:rPr>
      </w:pPr>
    </w:p>
    <w:p w:rsidR="00A54F92" w:rsidRDefault="00A54F92">
      <w:pPr>
        <w:ind w:left="0"/>
        <w:rPr>
          <w:rFonts w:ascii="Arial" w:hAnsi="Arial" w:cs="Arial"/>
          <w:sz w:val="20"/>
          <w:szCs w:val="20"/>
        </w:rPr>
      </w:pPr>
      <w:r>
        <w:rPr>
          <w:rFonts w:ascii="Arial" w:hAnsi="Arial" w:cs="Arial"/>
          <w:sz w:val="20"/>
          <w:szCs w:val="20"/>
        </w:rPr>
        <w:t xml:space="preserve">Aim of the project is to simplify the trader’s accounting process and also inventory system. </w:t>
      </w:r>
    </w:p>
    <w:p w:rsidR="00A54F92" w:rsidRDefault="00A54F92">
      <w:pPr>
        <w:ind w:left="0"/>
        <w:rPr>
          <w:rFonts w:ascii="Arial" w:hAnsi="Arial" w:cs="Arial"/>
          <w:sz w:val="20"/>
          <w:szCs w:val="20"/>
        </w:rPr>
      </w:pPr>
      <w:r>
        <w:rPr>
          <w:rFonts w:ascii="Arial" w:hAnsi="Arial" w:cs="Arial"/>
          <w:sz w:val="20"/>
          <w:szCs w:val="20"/>
        </w:rPr>
        <w:t>This project is useful for traders to maintain their daily accounts as well as their inventory.</w:t>
      </w:r>
    </w:p>
    <w:p w:rsidR="00A54F92" w:rsidRDefault="00A54F92">
      <w:pPr>
        <w:ind w:left="0"/>
        <w:rPr>
          <w:rFonts w:ascii="Arial" w:hAnsi="Arial" w:cs="Arial"/>
          <w:sz w:val="20"/>
          <w:szCs w:val="20"/>
        </w:rPr>
      </w:pPr>
      <w:r>
        <w:rPr>
          <w:rFonts w:ascii="Arial" w:hAnsi="Arial" w:cs="Arial"/>
          <w:sz w:val="20"/>
          <w:szCs w:val="20"/>
        </w:rPr>
        <w:t xml:space="preserve"> For their account maintenance, they have to enter details in daybook and automatically it will </w:t>
      </w:r>
    </w:p>
    <w:p w:rsidR="00A54F92" w:rsidRDefault="00A54F92">
      <w:pPr>
        <w:ind w:left="0"/>
        <w:rPr>
          <w:rFonts w:ascii="Arial" w:hAnsi="Arial" w:cs="Arial"/>
          <w:sz w:val="20"/>
          <w:szCs w:val="20"/>
        </w:rPr>
      </w:pPr>
      <w:r>
        <w:rPr>
          <w:rFonts w:ascii="Arial" w:hAnsi="Arial" w:cs="Arial"/>
          <w:sz w:val="20"/>
          <w:szCs w:val="20"/>
        </w:rPr>
        <w:t>Emit in trail balance, profit and loss account and balance sheet. Advantage of this project is its user</w:t>
      </w:r>
    </w:p>
    <w:p w:rsidR="00A54F92" w:rsidRDefault="00A54F92">
      <w:pPr>
        <w:ind w:left="0"/>
        <w:rPr>
          <w:rFonts w:ascii="Arial" w:hAnsi="Arial" w:cs="Arial"/>
          <w:sz w:val="20"/>
          <w:szCs w:val="20"/>
        </w:rPr>
      </w:pPr>
      <w:r>
        <w:rPr>
          <w:rFonts w:ascii="Arial" w:hAnsi="Arial" w:cs="Arial"/>
          <w:sz w:val="20"/>
          <w:szCs w:val="20"/>
        </w:rPr>
        <w:t xml:space="preserve"> friendly for non-Accountants. Additional option is sending SMS to the customer or supplier about </w:t>
      </w:r>
    </w:p>
    <w:p w:rsidR="00A54F92" w:rsidRDefault="00A54F92">
      <w:pPr>
        <w:ind w:left="0"/>
        <w:rPr>
          <w:rFonts w:ascii="Arial" w:hAnsi="Arial" w:cs="Arial"/>
          <w:sz w:val="20"/>
          <w:szCs w:val="20"/>
        </w:rPr>
      </w:pPr>
      <w:r>
        <w:rPr>
          <w:rFonts w:ascii="Arial" w:hAnsi="Arial" w:cs="Arial"/>
          <w:sz w:val="20"/>
          <w:szCs w:val="20"/>
        </w:rPr>
        <w:t xml:space="preserve">their credit or debit amount. </w:t>
      </w:r>
    </w:p>
    <w:p w:rsidR="00A54F92" w:rsidRDefault="00A54F92">
      <w:pPr>
        <w:ind w:left="0"/>
        <w:rPr>
          <w:rFonts w:ascii="Arial" w:hAnsi="Arial" w:cs="Arial"/>
          <w:sz w:val="20"/>
          <w:szCs w:val="20"/>
        </w:rPr>
      </w:pPr>
    </w:p>
    <w:p w:rsidR="005518D9" w:rsidRDefault="005518D9" w:rsidP="005518D9">
      <w:pPr>
        <w:ind w:left="0" w:right="0"/>
        <w:rPr>
          <w:rFonts w:ascii="Arial" w:eastAsia="Arial" w:hAnsi="Arial" w:cs="Arial"/>
          <w:b/>
          <w:sz w:val="20"/>
          <w:szCs w:val="20"/>
          <w:u w:val="single"/>
        </w:rPr>
      </w:pPr>
      <w:r>
        <w:rPr>
          <w:rFonts w:ascii="Arial" w:eastAsia="Arial" w:hAnsi="Arial" w:cs="Arial"/>
          <w:b/>
          <w:sz w:val="20"/>
          <w:szCs w:val="20"/>
          <w:u w:val="single"/>
        </w:rPr>
        <w:t>Nature of work:</w:t>
      </w:r>
    </w:p>
    <w:p w:rsidR="00A54F92" w:rsidRDefault="00A54F92">
      <w:pPr>
        <w:ind w:left="0"/>
        <w:rPr>
          <w:rFonts w:ascii="Arial" w:hAnsi="Arial" w:cs="Arial"/>
          <w:b/>
          <w:sz w:val="20"/>
          <w:szCs w:val="20"/>
        </w:rPr>
      </w:pPr>
    </w:p>
    <w:p w:rsidR="00A54F92" w:rsidRDefault="00A54F92">
      <w:pPr>
        <w:numPr>
          <w:ilvl w:val="0"/>
          <w:numId w:val="13"/>
        </w:numPr>
        <w:rPr>
          <w:rFonts w:ascii="Arial" w:hAnsi="Arial" w:cs="Arial"/>
          <w:sz w:val="20"/>
          <w:szCs w:val="20"/>
        </w:rPr>
      </w:pPr>
      <w:r>
        <w:rPr>
          <w:rFonts w:ascii="Arial" w:hAnsi="Arial" w:cs="Arial"/>
          <w:sz w:val="20"/>
          <w:szCs w:val="20"/>
        </w:rPr>
        <w:t xml:space="preserve">Designed &amp; implementation. </w:t>
      </w:r>
    </w:p>
    <w:p w:rsidR="00A54F92" w:rsidRDefault="00A54F92">
      <w:pPr>
        <w:numPr>
          <w:ilvl w:val="0"/>
          <w:numId w:val="13"/>
        </w:numPr>
        <w:rPr>
          <w:rFonts w:ascii="Arial" w:hAnsi="Arial" w:cs="Arial"/>
          <w:sz w:val="20"/>
          <w:szCs w:val="20"/>
        </w:rPr>
      </w:pPr>
      <w:r>
        <w:rPr>
          <w:rFonts w:ascii="Arial" w:hAnsi="Arial" w:cs="Arial"/>
          <w:sz w:val="20"/>
          <w:szCs w:val="20"/>
        </w:rPr>
        <w:t>Creating package for setup file</w:t>
      </w:r>
    </w:p>
    <w:p w:rsidR="00A54F92" w:rsidRDefault="00A54F92">
      <w:pPr>
        <w:numPr>
          <w:ilvl w:val="0"/>
          <w:numId w:val="13"/>
        </w:numPr>
        <w:rPr>
          <w:rFonts w:ascii="Arial" w:hAnsi="Arial" w:cs="Arial"/>
          <w:sz w:val="20"/>
          <w:szCs w:val="20"/>
        </w:rPr>
      </w:pPr>
      <w:r>
        <w:rPr>
          <w:rFonts w:ascii="Arial" w:hAnsi="Arial" w:cs="Arial"/>
          <w:sz w:val="20"/>
          <w:szCs w:val="20"/>
        </w:rPr>
        <w:t xml:space="preserve">Product code generation for unique usage of product </w:t>
      </w:r>
    </w:p>
    <w:p w:rsidR="00A54F92" w:rsidRDefault="00A54F92">
      <w:pPr>
        <w:numPr>
          <w:ilvl w:val="0"/>
          <w:numId w:val="13"/>
        </w:numPr>
        <w:rPr>
          <w:rFonts w:ascii="Arial" w:hAnsi="Arial" w:cs="Arial"/>
          <w:sz w:val="20"/>
          <w:szCs w:val="20"/>
        </w:rPr>
      </w:pPr>
      <w:r>
        <w:rPr>
          <w:rFonts w:ascii="Arial" w:hAnsi="Arial" w:cs="Arial"/>
          <w:sz w:val="20"/>
          <w:szCs w:val="20"/>
        </w:rPr>
        <w:t>Enhanced new business logics in all the modules</w:t>
      </w:r>
    </w:p>
    <w:p w:rsidR="00A54F92" w:rsidRDefault="00A54F92">
      <w:pPr>
        <w:numPr>
          <w:ilvl w:val="0"/>
          <w:numId w:val="13"/>
        </w:numPr>
        <w:rPr>
          <w:rFonts w:ascii="Arial" w:hAnsi="Arial" w:cs="Arial"/>
          <w:sz w:val="20"/>
          <w:szCs w:val="20"/>
        </w:rPr>
      </w:pPr>
      <w:r>
        <w:rPr>
          <w:rFonts w:ascii="Arial" w:hAnsi="Arial" w:cs="Arial"/>
          <w:sz w:val="20"/>
          <w:szCs w:val="20"/>
        </w:rPr>
        <w:t>Printing option for all modules.</w:t>
      </w:r>
    </w:p>
    <w:p w:rsidR="00A54F92" w:rsidRDefault="00A54F92">
      <w:pPr>
        <w:ind w:left="0" w:right="-961"/>
        <w:rPr>
          <w:rFonts w:ascii="Arial" w:hAnsi="Arial" w:cs="Arial"/>
          <w:sz w:val="20"/>
          <w:szCs w:val="20"/>
          <w:u w:val="single"/>
        </w:rPr>
      </w:pPr>
    </w:p>
    <w:tbl>
      <w:tblPr>
        <w:tblW w:w="0" w:type="auto"/>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00"/>
        <w:gridCol w:w="7583"/>
      </w:tblGrid>
      <w:tr w:rsidR="00A54F92">
        <w:trPr>
          <w:trHeight w:val="297"/>
        </w:trPr>
        <w:tc>
          <w:tcPr>
            <w:tcW w:w="2400" w:type="dxa"/>
            <w:tcBorders>
              <w:top w:val="single" w:sz="8" w:space="0" w:color="000000"/>
              <w:left w:val="single" w:sz="8" w:space="0" w:color="000000"/>
              <w:right w:val="single" w:sz="8" w:space="0" w:color="000000"/>
            </w:tcBorders>
          </w:tcPr>
          <w:p w:rsidR="00A54F92" w:rsidRDefault="00A54F92">
            <w:pPr>
              <w:pStyle w:val="ListParagraph"/>
              <w:numPr>
                <w:ilvl w:val="0"/>
                <w:numId w:val="12"/>
              </w:numPr>
              <w:rPr>
                <w:rFonts w:ascii="Arial" w:hAnsi="Arial" w:cs="Arial"/>
              </w:rPr>
            </w:pPr>
            <w:r>
              <w:rPr>
                <w:rFonts w:ascii="Arial" w:hAnsi="Arial" w:cs="Arial"/>
              </w:rPr>
              <w:t xml:space="preserve">Project </w:t>
            </w:r>
          </w:p>
        </w:tc>
        <w:tc>
          <w:tcPr>
            <w:tcW w:w="7583" w:type="dxa"/>
            <w:tcBorders>
              <w:top w:val="single" w:sz="8" w:space="0" w:color="000000"/>
              <w:right w:val="single" w:sz="8" w:space="0" w:color="000000"/>
            </w:tcBorders>
          </w:tcPr>
          <w:p w:rsidR="00A54F92" w:rsidRDefault="00A54F92">
            <w:pPr>
              <w:rPr>
                <w:rFonts w:ascii="Arial" w:hAnsi="Arial" w:cs="Arial"/>
                <w:sz w:val="20"/>
                <w:szCs w:val="20"/>
              </w:rPr>
            </w:pPr>
            <w:r>
              <w:rPr>
                <w:rStyle w:val="pseditboxdisponly"/>
                <w:rFonts w:ascii="Arial" w:hAnsi="Arial" w:cs="Arial"/>
                <w:sz w:val="20"/>
                <w:szCs w:val="20"/>
              </w:rPr>
              <w:t>Forex</w:t>
            </w:r>
          </w:p>
        </w:tc>
      </w:tr>
      <w:tr w:rsidR="00A54F92">
        <w:trPr>
          <w:trHeight w:val="274"/>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Client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Style w:val="pseditboxdisponly"/>
                <w:rFonts w:ascii="Arial" w:hAnsi="Arial" w:cs="Arial"/>
                <w:bCs/>
                <w:sz w:val="20"/>
                <w:szCs w:val="20"/>
              </w:rPr>
              <w:t>KK Foundations &amp; Born To Win</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Environment</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C#.net &amp; SQL Server 7.0</w:t>
            </w:r>
          </w:p>
        </w:tc>
      </w:tr>
      <w:tr w:rsidR="00A54F92">
        <w:trPr>
          <w:trHeight w:val="297"/>
        </w:trPr>
        <w:tc>
          <w:tcPr>
            <w:tcW w:w="2400"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Team Size</w:t>
            </w:r>
          </w:p>
        </w:tc>
        <w:tc>
          <w:tcPr>
            <w:tcW w:w="7583"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5</w:t>
            </w:r>
          </w:p>
        </w:tc>
      </w:tr>
    </w:tbl>
    <w:p w:rsidR="00A54F92" w:rsidRDefault="00A54F92">
      <w:pPr>
        <w:ind w:left="0"/>
        <w:rPr>
          <w:rFonts w:ascii="Arial" w:hAnsi="Arial" w:cs="Arial"/>
          <w:b/>
          <w:sz w:val="20"/>
          <w:szCs w:val="20"/>
        </w:rPr>
      </w:pPr>
    </w:p>
    <w:p w:rsidR="005518D9" w:rsidRDefault="005518D9" w:rsidP="005518D9">
      <w:pPr>
        <w:ind w:left="0" w:right="0"/>
        <w:rPr>
          <w:rFonts w:ascii="Arial" w:eastAsia="Arial" w:hAnsi="Arial" w:cs="Arial"/>
          <w:b/>
          <w:sz w:val="20"/>
          <w:szCs w:val="20"/>
          <w:u w:val="single"/>
        </w:rPr>
      </w:pPr>
      <w:r>
        <w:rPr>
          <w:rFonts w:ascii="Arial" w:eastAsia="Arial" w:hAnsi="Arial" w:cs="Arial"/>
          <w:b/>
          <w:sz w:val="20"/>
          <w:szCs w:val="20"/>
          <w:u w:val="single"/>
        </w:rPr>
        <w:t>Nature of work:</w:t>
      </w:r>
    </w:p>
    <w:p w:rsidR="00A54F92" w:rsidRDefault="00A54F92">
      <w:pPr>
        <w:ind w:left="0"/>
        <w:rPr>
          <w:rFonts w:ascii="Arial" w:hAnsi="Arial" w:cs="Arial"/>
          <w:b/>
          <w:sz w:val="20"/>
          <w:szCs w:val="20"/>
        </w:rPr>
      </w:pPr>
    </w:p>
    <w:p w:rsidR="00A54F92" w:rsidRDefault="00A54F92">
      <w:pPr>
        <w:numPr>
          <w:ilvl w:val="0"/>
          <w:numId w:val="14"/>
        </w:numPr>
        <w:suppressAutoHyphens w:val="0"/>
        <w:ind w:left="-4" w:right="0"/>
        <w:rPr>
          <w:rFonts w:ascii="Arial" w:hAnsi="Arial" w:cs="Arial"/>
          <w:sz w:val="20"/>
          <w:szCs w:val="20"/>
        </w:rPr>
      </w:pPr>
      <w:r>
        <w:rPr>
          <w:rFonts w:ascii="Arial" w:hAnsi="Arial" w:cs="Arial"/>
          <w:sz w:val="20"/>
          <w:szCs w:val="20"/>
        </w:rPr>
        <w:t>Planning &amp; coding. Testing internally for the data flow.</w:t>
      </w:r>
    </w:p>
    <w:p w:rsidR="00A54F92" w:rsidRDefault="00A54F92">
      <w:pPr>
        <w:numPr>
          <w:ilvl w:val="0"/>
          <w:numId w:val="14"/>
        </w:numPr>
        <w:suppressAutoHyphens w:val="0"/>
        <w:ind w:left="-4" w:right="0"/>
        <w:rPr>
          <w:rFonts w:ascii="Arial" w:hAnsi="Arial" w:cs="Arial"/>
          <w:sz w:val="20"/>
          <w:szCs w:val="20"/>
        </w:rPr>
      </w:pPr>
      <w:r>
        <w:rPr>
          <w:rFonts w:ascii="Arial" w:hAnsi="Arial" w:cs="Arial"/>
          <w:sz w:val="20"/>
          <w:szCs w:val="20"/>
        </w:rPr>
        <w:t>Printing option for all modules.</w:t>
      </w:r>
    </w:p>
    <w:p w:rsidR="00A54F92" w:rsidRDefault="00A54F92">
      <w:pPr>
        <w:numPr>
          <w:ilvl w:val="0"/>
          <w:numId w:val="14"/>
        </w:numPr>
        <w:suppressAutoHyphens w:val="0"/>
        <w:ind w:left="-4" w:right="0"/>
        <w:rPr>
          <w:rFonts w:ascii="Arial" w:hAnsi="Arial" w:cs="Arial"/>
          <w:sz w:val="20"/>
          <w:szCs w:val="20"/>
        </w:rPr>
      </w:pPr>
      <w:r>
        <w:rPr>
          <w:rFonts w:ascii="Arial" w:hAnsi="Arial" w:cs="Arial"/>
          <w:sz w:val="20"/>
          <w:szCs w:val="20"/>
        </w:rPr>
        <w:t>Sending sms to the client mobile regarding their scheme.</w:t>
      </w:r>
    </w:p>
    <w:p w:rsidR="00A54F92" w:rsidRDefault="00A54F92">
      <w:pPr>
        <w:suppressAutoHyphens w:val="0"/>
        <w:ind w:right="0"/>
        <w:rPr>
          <w:rFonts w:ascii="Arial" w:hAnsi="Arial" w:cs="Arial"/>
          <w:sz w:val="20"/>
          <w:szCs w:val="20"/>
        </w:rPr>
      </w:pPr>
    </w:p>
    <w:p w:rsidR="00A54F92" w:rsidRDefault="00A54F92">
      <w:pPr>
        <w:ind w:left="0"/>
        <w:rPr>
          <w:rFonts w:ascii="Arial" w:hAnsi="Arial" w:cs="Arial"/>
          <w:sz w:val="20"/>
          <w:szCs w:val="20"/>
        </w:rPr>
      </w:pPr>
    </w:p>
    <w:tbl>
      <w:tblPr>
        <w:tblW w:w="0" w:type="auto"/>
        <w:tblInd w:w="122"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343"/>
        <w:gridCol w:w="7111"/>
      </w:tblGrid>
      <w:tr w:rsidR="00A54F92">
        <w:trPr>
          <w:trHeight w:val="293"/>
        </w:trPr>
        <w:tc>
          <w:tcPr>
            <w:tcW w:w="2343" w:type="dxa"/>
            <w:tcBorders>
              <w:top w:val="single" w:sz="8" w:space="0" w:color="000000"/>
              <w:left w:val="single" w:sz="8" w:space="0" w:color="000000"/>
              <w:bottom w:val="single" w:sz="8" w:space="0" w:color="000000"/>
              <w:right w:val="single" w:sz="8" w:space="0" w:color="000000"/>
            </w:tcBorders>
          </w:tcPr>
          <w:p w:rsidR="00A54F92" w:rsidRDefault="00A54F92">
            <w:pPr>
              <w:pStyle w:val="ListParagraph"/>
              <w:numPr>
                <w:ilvl w:val="0"/>
                <w:numId w:val="12"/>
              </w:numPr>
              <w:rPr>
                <w:rFonts w:ascii="Arial" w:hAnsi="Arial" w:cs="Arial"/>
              </w:rPr>
            </w:pPr>
            <w:r>
              <w:rPr>
                <w:rFonts w:ascii="Arial" w:hAnsi="Arial" w:cs="Arial"/>
              </w:rPr>
              <w:t>Project</w:t>
            </w:r>
          </w:p>
        </w:tc>
        <w:tc>
          <w:tcPr>
            <w:tcW w:w="7111" w:type="dxa"/>
            <w:tcBorders>
              <w:top w:val="single" w:sz="8" w:space="0" w:color="000000"/>
              <w:bottom w:val="single" w:sz="8" w:space="0" w:color="000000"/>
              <w:right w:val="single" w:sz="8" w:space="0" w:color="000000"/>
            </w:tcBorders>
          </w:tcPr>
          <w:p w:rsidR="00A54F92" w:rsidRDefault="00A54F92">
            <w:pPr>
              <w:rPr>
                <w:rStyle w:val="pseditboxdisponly"/>
                <w:rFonts w:ascii="Arial" w:hAnsi="Arial" w:cs="Arial"/>
                <w:sz w:val="20"/>
                <w:szCs w:val="20"/>
              </w:rPr>
            </w:pPr>
            <w:r>
              <w:rPr>
                <w:rFonts w:ascii="Arial" w:hAnsi="Arial" w:cs="Arial"/>
                <w:sz w:val="20"/>
                <w:szCs w:val="20"/>
              </w:rPr>
              <w:t>Free SMS Based Web Application</w:t>
            </w:r>
          </w:p>
        </w:tc>
      </w:tr>
      <w:tr w:rsidR="00A54F92">
        <w:trPr>
          <w:trHeight w:val="293"/>
        </w:trPr>
        <w:tc>
          <w:tcPr>
            <w:tcW w:w="2343" w:type="dxa"/>
            <w:tcBorders>
              <w:left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Client</w:t>
            </w:r>
          </w:p>
        </w:tc>
        <w:tc>
          <w:tcPr>
            <w:tcW w:w="7111" w:type="dxa"/>
          </w:tcPr>
          <w:p w:rsidR="00A54F92" w:rsidRDefault="00A54F92">
            <w:pPr>
              <w:rPr>
                <w:rFonts w:ascii="Arial" w:hAnsi="Arial" w:cs="Arial"/>
                <w:sz w:val="20"/>
                <w:szCs w:val="20"/>
              </w:rPr>
            </w:pPr>
            <w:r>
              <w:rPr>
                <w:rStyle w:val="pseditboxdisponly"/>
                <w:rFonts w:ascii="Arial" w:hAnsi="Arial" w:cs="Arial"/>
                <w:sz w:val="20"/>
                <w:szCs w:val="20"/>
              </w:rPr>
              <w:t>VEPCO</w:t>
            </w:r>
          </w:p>
        </w:tc>
      </w:tr>
      <w:tr w:rsidR="00A54F92">
        <w:trPr>
          <w:trHeight w:val="293"/>
        </w:trPr>
        <w:tc>
          <w:tcPr>
            <w:tcW w:w="2343"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Team Size</w:t>
            </w:r>
          </w:p>
        </w:tc>
        <w:tc>
          <w:tcPr>
            <w:tcW w:w="7111"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8</w:t>
            </w:r>
          </w:p>
        </w:tc>
      </w:tr>
      <w:tr w:rsidR="00A54F92">
        <w:trPr>
          <w:trHeight w:val="293"/>
        </w:trPr>
        <w:tc>
          <w:tcPr>
            <w:tcW w:w="2343"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Environment</w:t>
            </w:r>
          </w:p>
        </w:tc>
        <w:tc>
          <w:tcPr>
            <w:tcW w:w="7111"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C# .Net, ASP .NET, SQL Server 2005</w:t>
            </w:r>
          </w:p>
        </w:tc>
      </w:tr>
    </w:tbl>
    <w:p w:rsidR="00A54F92" w:rsidRDefault="00A54F92">
      <w:pPr>
        <w:ind w:left="0"/>
        <w:rPr>
          <w:rFonts w:ascii="Arial" w:hAnsi="Arial" w:cs="Arial"/>
          <w:b/>
          <w:sz w:val="20"/>
          <w:szCs w:val="20"/>
        </w:rPr>
      </w:pPr>
    </w:p>
    <w:p w:rsidR="00A54F92" w:rsidRPr="005518D9" w:rsidRDefault="00A54F92">
      <w:pPr>
        <w:ind w:left="0"/>
        <w:rPr>
          <w:rFonts w:ascii="Arial" w:hAnsi="Arial" w:cs="Arial"/>
          <w:b/>
          <w:sz w:val="20"/>
          <w:szCs w:val="20"/>
          <w:u w:val="single"/>
        </w:rPr>
      </w:pPr>
      <w:r w:rsidRPr="005518D9">
        <w:rPr>
          <w:rFonts w:ascii="Arial" w:hAnsi="Arial" w:cs="Arial"/>
          <w:b/>
          <w:sz w:val="20"/>
          <w:szCs w:val="20"/>
          <w:u w:val="single"/>
        </w:rPr>
        <w:t>Description:</w:t>
      </w:r>
    </w:p>
    <w:p w:rsidR="00A54F92" w:rsidRDefault="00A54F92">
      <w:pPr>
        <w:ind w:left="0"/>
        <w:rPr>
          <w:rFonts w:ascii="Arial" w:hAnsi="Arial" w:cs="Arial"/>
          <w:b/>
          <w:sz w:val="20"/>
          <w:szCs w:val="20"/>
        </w:rPr>
      </w:pPr>
    </w:p>
    <w:p w:rsidR="00A54F92" w:rsidRDefault="00A54F92">
      <w:pPr>
        <w:rPr>
          <w:rFonts w:ascii="Arial" w:hAnsi="Arial" w:cs="Arial"/>
          <w:sz w:val="20"/>
          <w:szCs w:val="20"/>
        </w:rPr>
      </w:pPr>
      <w:r>
        <w:rPr>
          <w:rFonts w:ascii="Arial" w:hAnsi="Arial" w:cs="Arial"/>
          <w:sz w:val="20"/>
          <w:szCs w:val="20"/>
        </w:rPr>
        <w:t xml:space="preserve">SMS communication totally cost free to mobile users, at the same time, enables advertisers to reach out to millions of mobile users through the revolutionary concept of advertisement on mobile phone. This pioneering effort has already captured the imagination of millions of mobile users across the globe. More than one lakh users visit Sms2mms every day. </w:t>
      </w:r>
    </w:p>
    <w:p w:rsidR="00A54F92" w:rsidRDefault="00A54F92">
      <w:pPr>
        <w:rPr>
          <w:rFonts w:ascii="Arial" w:hAnsi="Arial" w:cs="Arial"/>
          <w:sz w:val="20"/>
          <w:szCs w:val="20"/>
        </w:rPr>
      </w:pPr>
      <w:r>
        <w:rPr>
          <w:rFonts w:ascii="Arial" w:hAnsi="Arial" w:cs="Arial"/>
          <w:sz w:val="20"/>
          <w:szCs w:val="20"/>
        </w:rPr>
        <w:t>The application has 3 types of users. Admin who is responsible for managing the site as well as users. He can also pull reports regarding users and sms sent. The sms is send with the help of http API. Admin can create sub admin who can share the common tasks of admin. Users are the people who can send free sms to anyone.</w:t>
      </w:r>
    </w:p>
    <w:p w:rsidR="00A54F92" w:rsidRDefault="00A54F92">
      <w:pPr>
        <w:rPr>
          <w:rFonts w:ascii="Arial" w:hAnsi="Arial" w:cs="Arial"/>
          <w:sz w:val="20"/>
          <w:szCs w:val="20"/>
        </w:rPr>
      </w:pPr>
    </w:p>
    <w:p w:rsidR="005518D9" w:rsidRDefault="005518D9">
      <w:pPr>
        <w:ind w:left="0"/>
        <w:rPr>
          <w:rFonts w:ascii="Arial" w:hAnsi="Arial" w:cs="Arial"/>
          <w:b/>
          <w:sz w:val="20"/>
          <w:szCs w:val="20"/>
          <w:u w:val="single"/>
        </w:rPr>
      </w:pPr>
    </w:p>
    <w:p w:rsidR="005518D9" w:rsidRDefault="005518D9" w:rsidP="005518D9">
      <w:pPr>
        <w:ind w:left="0" w:right="0"/>
        <w:rPr>
          <w:rFonts w:ascii="Arial" w:eastAsia="Arial" w:hAnsi="Arial" w:cs="Arial"/>
          <w:b/>
          <w:sz w:val="20"/>
          <w:szCs w:val="20"/>
          <w:u w:val="single"/>
        </w:rPr>
      </w:pPr>
    </w:p>
    <w:p w:rsidR="005518D9" w:rsidRDefault="005518D9" w:rsidP="005518D9">
      <w:pPr>
        <w:ind w:left="0" w:right="0"/>
        <w:rPr>
          <w:rFonts w:ascii="Arial" w:eastAsia="Arial" w:hAnsi="Arial" w:cs="Arial"/>
          <w:b/>
          <w:sz w:val="20"/>
          <w:szCs w:val="20"/>
          <w:u w:val="single"/>
        </w:rPr>
      </w:pPr>
      <w:r>
        <w:rPr>
          <w:rFonts w:ascii="Arial" w:eastAsia="Arial" w:hAnsi="Arial" w:cs="Arial"/>
          <w:b/>
          <w:sz w:val="20"/>
          <w:szCs w:val="20"/>
          <w:u w:val="single"/>
        </w:rPr>
        <w:lastRenderedPageBreak/>
        <w:t>Nature of work:</w:t>
      </w:r>
    </w:p>
    <w:p w:rsidR="00A54F92" w:rsidRDefault="00A54F92">
      <w:pPr>
        <w:ind w:left="0"/>
        <w:rPr>
          <w:rFonts w:ascii="Arial" w:hAnsi="Arial" w:cs="Arial"/>
          <w:b/>
          <w:sz w:val="20"/>
          <w:szCs w:val="20"/>
          <w:u w:val="single"/>
        </w:rPr>
      </w:pPr>
    </w:p>
    <w:p w:rsidR="00A54F92" w:rsidRDefault="00A54F92">
      <w:pPr>
        <w:numPr>
          <w:ilvl w:val="0"/>
          <w:numId w:val="15"/>
        </w:numPr>
        <w:suppressAutoHyphens w:val="0"/>
        <w:ind w:right="0"/>
        <w:rPr>
          <w:rFonts w:ascii="Arial" w:hAnsi="Arial" w:cs="Arial"/>
          <w:sz w:val="20"/>
          <w:szCs w:val="20"/>
        </w:rPr>
      </w:pPr>
      <w:r>
        <w:rPr>
          <w:rFonts w:ascii="Arial" w:hAnsi="Arial" w:cs="Arial"/>
          <w:sz w:val="20"/>
          <w:szCs w:val="20"/>
        </w:rPr>
        <w:t>Designing, coding &amp; Implementation.</w:t>
      </w:r>
    </w:p>
    <w:p w:rsidR="00A54F92" w:rsidRDefault="00A54F92">
      <w:pPr>
        <w:numPr>
          <w:ilvl w:val="0"/>
          <w:numId w:val="15"/>
        </w:numPr>
        <w:suppressAutoHyphens w:val="0"/>
        <w:ind w:right="0"/>
        <w:rPr>
          <w:rFonts w:ascii="Arial" w:hAnsi="Arial" w:cs="Arial"/>
          <w:sz w:val="20"/>
          <w:szCs w:val="20"/>
        </w:rPr>
      </w:pPr>
      <w:r>
        <w:rPr>
          <w:rFonts w:ascii="Arial" w:hAnsi="Arial" w:cs="Arial"/>
          <w:sz w:val="20"/>
          <w:szCs w:val="20"/>
        </w:rPr>
        <w:t>Create setup files for the software package.</w:t>
      </w:r>
    </w:p>
    <w:p w:rsidR="00A54F92" w:rsidRDefault="00A54F92">
      <w:pPr>
        <w:suppressAutoHyphens w:val="0"/>
        <w:ind w:left="720" w:right="0"/>
        <w:rPr>
          <w:rFonts w:ascii="Arial" w:hAnsi="Arial" w:cs="Arial"/>
          <w:sz w:val="20"/>
          <w:szCs w:val="20"/>
        </w:rPr>
      </w:pPr>
    </w:p>
    <w:p w:rsidR="00A54F92" w:rsidRDefault="00A54F92">
      <w:pPr>
        <w:suppressAutoHyphens w:val="0"/>
        <w:ind w:left="720" w:right="0"/>
        <w:rPr>
          <w:rFonts w:ascii="Arial" w:hAnsi="Arial" w:cs="Arial"/>
          <w:sz w:val="20"/>
          <w:szCs w:val="20"/>
        </w:rPr>
      </w:pPr>
    </w:p>
    <w:tbl>
      <w:tblPr>
        <w:tblW w:w="0" w:type="auto"/>
        <w:tblInd w:w="122"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334"/>
        <w:gridCol w:w="7120"/>
      </w:tblGrid>
      <w:tr w:rsidR="00A54F92">
        <w:trPr>
          <w:trHeight w:val="299"/>
        </w:trPr>
        <w:tc>
          <w:tcPr>
            <w:tcW w:w="2334" w:type="dxa"/>
            <w:tcBorders>
              <w:top w:val="single" w:sz="8" w:space="0" w:color="000000"/>
              <w:left w:val="single" w:sz="8" w:space="0" w:color="000000"/>
              <w:bottom w:val="single" w:sz="8" w:space="0" w:color="000000"/>
              <w:right w:val="single" w:sz="8" w:space="0" w:color="000000"/>
            </w:tcBorders>
          </w:tcPr>
          <w:p w:rsidR="00A54F92" w:rsidRDefault="00A54F92">
            <w:pPr>
              <w:pStyle w:val="ListParagraph"/>
              <w:numPr>
                <w:ilvl w:val="0"/>
                <w:numId w:val="12"/>
              </w:numPr>
              <w:rPr>
                <w:rFonts w:ascii="Arial" w:hAnsi="Arial" w:cs="Arial"/>
              </w:rPr>
            </w:pPr>
            <w:r>
              <w:rPr>
                <w:rFonts w:ascii="Arial" w:hAnsi="Arial" w:cs="Arial"/>
              </w:rPr>
              <w:t>Project</w:t>
            </w:r>
          </w:p>
        </w:tc>
        <w:tc>
          <w:tcPr>
            <w:tcW w:w="7120" w:type="dxa"/>
            <w:tcBorders>
              <w:top w:val="single" w:sz="8" w:space="0" w:color="000000"/>
              <w:bottom w:val="single" w:sz="8" w:space="0" w:color="000000"/>
              <w:right w:val="single" w:sz="8" w:space="0" w:color="000000"/>
            </w:tcBorders>
          </w:tcPr>
          <w:p w:rsidR="00A54F92" w:rsidRDefault="00A54F92">
            <w:pPr>
              <w:rPr>
                <w:rStyle w:val="pseditboxdisponly"/>
                <w:rFonts w:ascii="Arial" w:hAnsi="Arial" w:cs="Arial"/>
                <w:sz w:val="20"/>
                <w:szCs w:val="20"/>
              </w:rPr>
            </w:pPr>
            <w:r>
              <w:rPr>
                <w:rFonts w:ascii="Arial" w:hAnsi="Arial" w:cs="Arial"/>
                <w:sz w:val="20"/>
                <w:szCs w:val="20"/>
              </w:rPr>
              <w:t>InvestwiZe</w:t>
            </w:r>
          </w:p>
        </w:tc>
      </w:tr>
      <w:tr w:rsidR="00A54F92">
        <w:trPr>
          <w:trHeight w:val="299"/>
        </w:trPr>
        <w:tc>
          <w:tcPr>
            <w:tcW w:w="2334" w:type="dxa"/>
            <w:tcBorders>
              <w:left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Client</w:t>
            </w:r>
          </w:p>
        </w:tc>
        <w:tc>
          <w:tcPr>
            <w:tcW w:w="7120" w:type="dxa"/>
          </w:tcPr>
          <w:p w:rsidR="00A54F92" w:rsidRDefault="00A54F92">
            <w:pPr>
              <w:rPr>
                <w:rFonts w:ascii="Arial" w:hAnsi="Arial" w:cs="Arial"/>
                <w:sz w:val="20"/>
                <w:szCs w:val="20"/>
              </w:rPr>
            </w:pPr>
            <w:r>
              <w:rPr>
                <w:rStyle w:val="pseditboxdisponly"/>
                <w:rFonts w:ascii="Arial" w:hAnsi="Arial" w:cs="Arial"/>
                <w:sz w:val="20"/>
                <w:szCs w:val="20"/>
              </w:rPr>
              <w:t>VEPCO</w:t>
            </w:r>
          </w:p>
        </w:tc>
      </w:tr>
      <w:tr w:rsidR="00A54F92">
        <w:trPr>
          <w:trHeight w:val="299"/>
        </w:trPr>
        <w:tc>
          <w:tcPr>
            <w:tcW w:w="2334"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Team Size</w:t>
            </w:r>
          </w:p>
        </w:tc>
        <w:tc>
          <w:tcPr>
            <w:tcW w:w="7120"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3</w:t>
            </w:r>
          </w:p>
        </w:tc>
      </w:tr>
      <w:tr w:rsidR="00A54F92">
        <w:trPr>
          <w:trHeight w:val="299"/>
        </w:trPr>
        <w:tc>
          <w:tcPr>
            <w:tcW w:w="2334" w:type="dxa"/>
            <w:tcBorders>
              <w:top w:val="single" w:sz="8" w:space="0" w:color="000000"/>
              <w:left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Environment</w:t>
            </w:r>
          </w:p>
        </w:tc>
        <w:tc>
          <w:tcPr>
            <w:tcW w:w="7120" w:type="dxa"/>
            <w:tcBorders>
              <w:top w:val="single" w:sz="8" w:space="0" w:color="000000"/>
              <w:bottom w:val="single" w:sz="8" w:space="0" w:color="000000"/>
              <w:right w:val="single" w:sz="8" w:space="0" w:color="000000"/>
            </w:tcBorders>
          </w:tcPr>
          <w:p w:rsidR="00A54F92" w:rsidRDefault="00A54F92">
            <w:pPr>
              <w:rPr>
                <w:rFonts w:ascii="Arial" w:hAnsi="Arial" w:cs="Arial"/>
                <w:sz w:val="20"/>
                <w:szCs w:val="20"/>
              </w:rPr>
            </w:pPr>
            <w:r>
              <w:rPr>
                <w:rFonts w:ascii="Arial" w:hAnsi="Arial" w:cs="Arial"/>
                <w:sz w:val="20"/>
                <w:szCs w:val="20"/>
              </w:rPr>
              <w:t>VB.Net, ASP .NET, MS Access Database</w:t>
            </w:r>
          </w:p>
        </w:tc>
      </w:tr>
    </w:tbl>
    <w:p w:rsidR="008337A1" w:rsidRPr="008337A1" w:rsidRDefault="008337A1">
      <w:pPr>
        <w:suppressAutoHyphens w:val="0"/>
        <w:ind w:right="0"/>
        <w:rPr>
          <w:rFonts w:ascii="Arial" w:hAnsi="Arial" w:cs="Arial"/>
          <w:sz w:val="20"/>
          <w:szCs w:val="20"/>
        </w:rPr>
      </w:pPr>
    </w:p>
    <w:p w:rsidR="008337A1" w:rsidRPr="008337A1" w:rsidRDefault="008337A1" w:rsidP="008337A1">
      <w:pPr>
        <w:framePr w:h="0" w:hSpace="180" w:wrap="around" w:vAnchor="text" w:hAnchor="page" w:x="1306" w:y="1"/>
        <w:rPr>
          <w:rFonts w:ascii="Arial" w:hAnsi="Arial" w:cs="Arial"/>
          <w:sz w:val="20"/>
          <w:szCs w:val="20"/>
        </w:rPr>
      </w:pPr>
    </w:p>
    <w:p w:rsidR="008337A1" w:rsidRPr="005518D9" w:rsidRDefault="008337A1" w:rsidP="008337A1">
      <w:pPr>
        <w:framePr w:h="0" w:hSpace="180" w:wrap="around" w:vAnchor="text" w:hAnchor="page" w:x="1306" w:y="1"/>
        <w:ind w:left="0"/>
        <w:rPr>
          <w:rFonts w:ascii="Arial" w:hAnsi="Arial" w:cs="Arial"/>
          <w:b/>
          <w:sz w:val="20"/>
          <w:szCs w:val="20"/>
          <w:u w:val="single"/>
        </w:rPr>
      </w:pPr>
      <w:r w:rsidRPr="005518D9">
        <w:rPr>
          <w:rFonts w:ascii="Arial" w:hAnsi="Arial" w:cs="Arial"/>
          <w:b/>
          <w:sz w:val="20"/>
          <w:szCs w:val="20"/>
          <w:u w:val="single"/>
        </w:rPr>
        <w:t>Description:</w:t>
      </w:r>
    </w:p>
    <w:p w:rsidR="008337A1" w:rsidRPr="008337A1" w:rsidRDefault="008337A1" w:rsidP="008337A1">
      <w:pPr>
        <w:framePr w:h="0" w:hSpace="180" w:wrap="around" w:vAnchor="text" w:hAnchor="page" w:x="1306" w:y="1"/>
        <w:ind w:left="0"/>
        <w:rPr>
          <w:rFonts w:ascii="Arial" w:hAnsi="Arial" w:cs="Arial"/>
          <w:b/>
          <w:sz w:val="20"/>
          <w:szCs w:val="20"/>
        </w:rPr>
      </w:pPr>
    </w:p>
    <w:p w:rsidR="008337A1" w:rsidRPr="008337A1" w:rsidRDefault="008337A1" w:rsidP="008337A1">
      <w:pPr>
        <w:framePr w:h="0" w:hSpace="180" w:wrap="around" w:vAnchor="text" w:hAnchor="page" w:x="1306" w:y="1"/>
        <w:rPr>
          <w:rFonts w:ascii="Arial" w:hAnsi="Arial" w:cs="Arial"/>
          <w:sz w:val="20"/>
          <w:szCs w:val="20"/>
        </w:rPr>
      </w:pPr>
      <w:r w:rsidRPr="008337A1">
        <w:rPr>
          <w:rFonts w:ascii="Arial" w:hAnsi="Arial" w:cs="Arial"/>
          <w:sz w:val="20"/>
          <w:szCs w:val="20"/>
        </w:rPr>
        <w:t>InvestwiZe is a comprehensive financial services organization with a vision to provide first hand investment and financial guidance to help its customers achieve their financial goals. The application as two parts. One the admin area in which the administrator can view/add/edit details of user who wants to do trading with company. Along with that he enters his daily calls which then generates amount to be deducted from the clients. The application is also CMS based. It’s based on the formula given by the client and everything is automatic.</w:t>
      </w:r>
    </w:p>
    <w:p w:rsidR="008337A1" w:rsidRPr="008337A1" w:rsidRDefault="008337A1" w:rsidP="008337A1">
      <w:pPr>
        <w:framePr w:h="0" w:hSpace="180" w:wrap="around" w:vAnchor="text" w:hAnchor="page" w:x="1306" w:y="1"/>
        <w:rPr>
          <w:rFonts w:ascii="Arial" w:hAnsi="Arial" w:cs="Arial"/>
          <w:sz w:val="20"/>
          <w:szCs w:val="20"/>
        </w:rPr>
      </w:pPr>
    </w:p>
    <w:p w:rsidR="005518D9" w:rsidRDefault="005518D9" w:rsidP="005518D9">
      <w:pPr>
        <w:framePr w:h="0" w:hSpace="180" w:wrap="around" w:vAnchor="text" w:hAnchor="page" w:x="1306" w:y="1"/>
        <w:ind w:left="0" w:right="0"/>
        <w:rPr>
          <w:rFonts w:ascii="Arial" w:eastAsia="Arial" w:hAnsi="Arial" w:cs="Arial"/>
          <w:b/>
          <w:sz w:val="20"/>
          <w:szCs w:val="20"/>
          <w:u w:val="single"/>
        </w:rPr>
      </w:pPr>
      <w:r>
        <w:rPr>
          <w:rFonts w:ascii="Arial" w:eastAsia="Arial" w:hAnsi="Arial" w:cs="Arial"/>
          <w:b/>
          <w:sz w:val="20"/>
          <w:szCs w:val="20"/>
          <w:u w:val="single"/>
        </w:rPr>
        <w:t>Nature of work:</w:t>
      </w:r>
    </w:p>
    <w:p w:rsidR="008337A1" w:rsidRPr="008337A1" w:rsidRDefault="008337A1" w:rsidP="008337A1">
      <w:pPr>
        <w:framePr w:h="0" w:hSpace="180" w:wrap="around" w:vAnchor="text" w:hAnchor="page" w:x="1306" w:y="1"/>
        <w:ind w:left="0"/>
        <w:rPr>
          <w:rFonts w:ascii="Arial" w:hAnsi="Arial" w:cs="Arial"/>
          <w:b/>
          <w:sz w:val="20"/>
          <w:szCs w:val="20"/>
        </w:rPr>
      </w:pPr>
    </w:p>
    <w:p w:rsidR="00A54F92" w:rsidRPr="008337A1" w:rsidRDefault="00A54F92">
      <w:pPr>
        <w:suppressAutoHyphens w:val="0"/>
        <w:ind w:right="0"/>
        <w:rPr>
          <w:rFonts w:ascii="Arial" w:hAnsi="Arial" w:cs="Arial"/>
          <w:sz w:val="20"/>
          <w:szCs w:val="20"/>
        </w:rPr>
      </w:pPr>
      <w:r w:rsidRPr="008337A1">
        <w:rPr>
          <w:rFonts w:ascii="Arial" w:hAnsi="Arial" w:cs="Arial"/>
          <w:sz w:val="20"/>
          <w:szCs w:val="20"/>
        </w:rPr>
        <w:t>Designing, coding &amp; Implementation. Create setup files for the software package.</w:t>
      </w:r>
    </w:p>
    <w:p w:rsidR="008337A1" w:rsidRPr="008337A1" w:rsidRDefault="008337A1">
      <w:pPr>
        <w:suppressAutoHyphens w:val="0"/>
        <w:ind w:right="0"/>
        <w:rPr>
          <w:rFonts w:ascii="Arial" w:hAnsi="Arial" w:cs="Arial"/>
          <w:sz w:val="20"/>
          <w:szCs w:val="20"/>
        </w:rPr>
      </w:pPr>
    </w:p>
    <w:p w:rsidR="008337A1" w:rsidRPr="008337A1" w:rsidRDefault="008337A1">
      <w:pPr>
        <w:suppressAutoHyphens w:val="0"/>
        <w:ind w:right="0"/>
        <w:rPr>
          <w:rFonts w:ascii="Arial" w:hAnsi="Arial" w:cs="Arial"/>
          <w:sz w:val="20"/>
          <w:szCs w:val="20"/>
        </w:rPr>
      </w:pPr>
    </w:p>
    <w:p w:rsidR="008337A1" w:rsidRPr="008337A1" w:rsidRDefault="008337A1" w:rsidP="008337A1">
      <w:pPr>
        <w:numPr>
          <w:ilvl w:val="0"/>
          <w:numId w:val="18"/>
        </w:numPr>
        <w:suppressAutoHyphens w:val="0"/>
        <w:ind w:right="0"/>
        <w:rPr>
          <w:rFonts w:ascii="Arial" w:hAnsi="Arial" w:cs="Arial"/>
          <w:b/>
          <w:sz w:val="20"/>
          <w:szCs w:val="20"/>
        </w:rPr>
      </w:pPr>
      <w:r w:rsidRPr="008337A1">
        <w:rPr>
          <w:rFonts w:ascii="Arial" w:hAnsi="Arial" w:cs="Arial"/>
          <w:b/>
          <w:sz w:val="20"/>
          <w:szCs w:val="20"/>
          <w:highlight w:val="yellow"/>
        </w:rPr>
        <w:t>Jun2007 to Jun 2008 – VB &amp; VBA Developer</w:t>
      </w:r>
    </w:p>
    <w:p w:rsidR="008337A1" w:rsidRPr="008337A1" w:rsidRDefault="008337A1">
      <w:pPr>
        <w:suppressAutoHyphens w:val="0"/>
        <w:ind w:right="0"/>
        <w:rPr>
          <w:rFonts w:ascii="Arial" w:hAnsi="Arial" w:cs="Arial"/>
          <w:sz w:val="20"/>
          <w:szCs w:val="20"/>
        </w:rPr>
      </w:pPr>
    </w:p>
    <w:tbl>
      <w:tblPr>
        <w:tblW w:w="0" w:type="auto"/>
        <w:tblInd w:w="122"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343"/>
        <w:gridCol w:w="7111"/>
      </w:tblGrid>
      <w:tr w:rsidR="008337A1" w:rsidRPr="008337A1" w:rsidTr="00B86E37">
        <w:trPr>
          <w:trHeight w:val="293"/>
        </w:trPr>
        <w:tc>
          <w:tcPr>
            <w:tcW w:w="2343" w:type="dxa"/>
            <w:tcBorders>
              <w:top w:val="single" w:sz="8" w:space="0" w:color="000000"/>
              <w:left w:val="single" w:sz="8" w:space="0" w:color="000000"/>
              <w:bottom w:val="single" w:sz="8" w:space="0" w:color="000000"/>
              <w:right w:val="single" w:sz="8" w:space="0" w:color="000000"/>
            </w:tcBorders>
          </w:tcPr>
          <w:p w:rsidR="008337A1" w:rsidRPr="008337A1" w:rsidRDefault="008337A1" w:rsidP="008337A1">
            <w:pPr>
              <w:pStyle w:val="ListParagraph"/>
              <w:numPr>
                <w:ilvl w:val="0"/>
                <w:numId w:val="16"/>
              </w:numPr>
              <w:rPr>
                <w:rFonts w:ascii="Arial" w:hAnsi="Arial" w:cs="Arial"/>
              </w:rPr>
            </w:pPr>
            <w:r w:rsidRPr="008337A1">
              <w:rPr>
                <w:rFonts w:ascii="Arial" w:hAnsi="Arial" w:cs="Arial"/>
              </w:rPr>
              <w:t>Project</w:t>
            </w:r>
          </w:p>
        </w:tc>
        <w:tc>
          <w:tcPr>
            <w:tcW w:w="7111" w:type="dxa"/>
            <w:tcBorders>
              <w:top w:val="single" w:sz="8" w:space="0" w:color="000000"/>
              <w:bottom w:val="single" w:sz="8" w:space="0" w:color="000000"/>
              <w:right w:val="single" w:sz="8" w:space="0" w:color="000000"/>
            </w:tcBorders>
          </w:tcPr>
          <w:p w:rsidR="008337A1" w:rsidRPr="008337A1" w:rsidRDefault="008337A1" w:rsidP="00B86E37">
            <w:pPr>
              <w:rPr>
                <w:rStyle w:val="pseditboxdisponly"/>
                <w:rFonts w:ascii="Arial" w:hAnsi="Arial" w:cs="Arial"/>
                <w:sz w:val="20"/>
                <w:szCs w:val="20"/>
              </w:rPr>
            </w:pPr>
            <w:r w:rsidRPr="008337A1">
              <w:rPr>
                <w:rFonts w:ascii="Arial" w:hAnsi="Arial" w:cs="Arial"/>
                <w:sz w:val="20"/>
                <w:szCs w:val="20"/>
              </w:rPr>
              <w:t>Sentrigen</w:t>
            </w:r>
          </w:p>
        </w:tc>
      </w:tr>
      <w:tr w:rsidR="008337A1" w:rsidRPr="008337A1" w:rsidTr="00B86E37">
        <w:trPr>
          <w:trHeight w:val="293"/>
        </w:trPr>
        <w:tc>
          <w:tcPr>
            <w:tcW w:w="2343" w:type="dxa"/>
            <w:tcBorders>
              <w:left w:val="single" w:sz="8" w:space="0" w:color="000000"/>
              <w:right w:val="single" w:sz="8" w:space="0" w:color="000000"/>
            </w:tcBorders>
          </w:tcPr>
          <w:p w:rsidR="008337A1" w:rsidRPr="008337A1" w:rsidRDefault="008337A1" w:rsidP="00B86E37">
            <w:pPr>
              <w:rPr>
                <w:rFonts w:ascii="Arial" w:hAnsi="Arial" w:cs="Arial"/>
                <w:sz w:val="20"/>
                <w:szCs w:val="20"/>
              </w:rPr>
            </w:pPr>
            <w:r w:rsidRPr="008337A1">
              <w:rPr>
                <w:rFonts w:ascii="Arial" w:hAnsi="Arial" w:cs="Arial"/>
                <w:sz w:val="20"/>
                <w:szCs w:val="20"/>
              </w:rPr>
              <w:t>Client</w:t>
            </w:r>
          </w:p>
        </w:tc>
        <w:tc>
          <w:tcPr>
            <w:tcW w:w="7111" w:type="dxa"/>
          </w:tcPr>
          <w:p w:rsidR="008337A1" w:rsidRPr="008337A1" w:rsidRDefault="008337A1" w:rsidP="008337A1">
            <w:pPr>
              <w:rPr>
                <w:rFonts w:ascii="Arial" w:hAnsi="Arial" w:cs="Arial"/>
                <w:sz w:val="20"/>
                <w:szCs w:val="20"/>
              </w:rPr>
            </w:pPr>
            <w:r w:rsidRPr="008337A1">
              <w:rPr>
                <w:rStyle w:val="Emphasis"/>
                <w:rFonts w:ascii="Arial" w:hAnsi="Arial" w:cs="Arial"/>
                <w:b/>
                <w:sz w:val="20"/>
                <w:szCs w:val="20"/>
              </w:rPr>
              <w:t>Capital</w:t>
            </w:r>
            <w:r w:rsidRPr="008337A1">
              <w:rPr>
                <w:rStyle w:val="st"/>
                <w:rFonts w:ascii="Arial" w:hAnsi="Arial" w:cs="Arial"/>
                <w:b/>
                <w:sz w:val="20"/>
                <w:szCs w:val="20"/>
              </w:rPr>
              <w:t xml:space="preserve"> Group</w:t>
            </w:r>
          </w:p>
        </w:tc>
      </w:tr>
    </w:tbl>
    <w:p w:rsidR="008337A1" w:rsidRPr="008337A1" w:rsidRDefault="008337A1">
      <w:pPr>
        <w:suppressAutoHyphens w:val="0"/>
        <w:ind w:right="0"/>
        <w:rPr>
          <w:rFonts w:ascii="Arial" w:hAnsi="Arial" w:cs="Arial"/>
          <w:sz w:val="20"/>
          <w:szCs w:val="20"/>
        </w:rPr>
      </w:pPr>
    </w:p>
    <w:p w:rsidR="005518D9" w:rsidRDefault="005518D9" w:rsidP="005518D9">
      <w:pPr>
        <w:ind w:left="0" w:right="0"/>
        <w:rPr>
          <w:rFonts w:ascii="Arial" w:eastAsia="Arial" w:hAnsi="Arial" w:cs="Arial"/>
          <w:b/>
          <w:sz w:val="20"/>
          <w:szCs w:val="20"/>
          <w:u w:val="single"/>
        </w:rPr>
      </w:pPr>
      <w:r>
        <w:rPr>
          <w:rFonts w:ascii="Arial" w:eastAsia="Arial" w:hAnsi="Arial" w:cs="Arial"/>
          <w:b/>
          <w:sz w:val="20"/>
          <w:szCs w:val="20"/>
          <w:u w:val="single"/>
        </w:rPr>
        <w:t>Nature of work:</w:t>
      </w:r>
    </w:p>
    <w:p w:rsidR="008337A1" w:rsidRPr="008337A1" w:rsidRDefault="008337A1">
      <w:pPr>
        <w:suppressAutoHyphens w:val="0"/>
        <w:ind w:right="0"/>
        <w:rPr>
          <w:rFonts w:ascii="Arial" w:hAnsi="Arial" w:cs="Arial"/>
          <w:sz w:val="20"/>
          <w:szCs w:val="20"/>
        </w:rPr>
      </w:pPr>
    </w:p>
    <w:p w:rsidR="008337A1" w:rsidRPr="008337A1" w:rsidRDefault="008337A1" w:rsidP="008337A1">
      <w:pPr>
        <w:pStyle w:val="ListParagraph"/>
        <w:widowControl/>
        <w:numPr>
          <w:ilvl w:val="1"/>
          <w:numId w:val="17"/>
        </w:numPr>
        <w:suppressAutoHyphens w:val="0"/>
        <w:overflowPunct/>
        <w:adjustRightInd/>
        <w:spacing w:after="200" w:line="276" w:lineRule="auto"/>
        <w:rPr>
          <w:rFonts w:ascii="Arial" w:hAnsi="Arial" w:cs="Arial"/>
        </w:rPr>
      </w:pPr>
      <w:r w:rsidRPr="008337A1">
        <w:rPr>
          <w:rFonts w:ascii="Arial" w:hAnsi="Arial" w:cs="Arial"/>
        </w:rPr>
        <w:t>VBA programs to automatically update Excel workbooks</w:t>
      </w:r>
    </w:p>
    <w:p w:rsidR="008337A1" w:rsidRPr="008337A1" w:rsidRDefault="008337A1" w:rsidP="008337A1">
      <w:pPr>
        <w:pStyle w:val="ListParagraph"/>
        <w:widowControl/>
        <w:numPr>
          <w:ilvl w:val="1"/>
          <w:numId w:val="17"/>
        </w:numPr>
        <w:suppressAutoHyphens w:val="0"/>
        <w:overflowPunct/>
        <w:adjustRightInd/>
        <w:spacing w:after="200" w:line="276" w:lineRule="auto"/>
        <w:rPr>
          <w:rFonts w:ascii="Arial" w:hAnsi="Arial" w:cs="Arial"/>
        </w:rPr>
      </w:pPr>
      <w:r w:rsidRPr="008337A1">
        <w:rPr>
          <w:rFonts w:ascii="Arial" w:hAnsi="Arial" w:cs="Arial"/>
        </w:rPr>
        <w:t>Creating Automation Excel based daily report for Senrigan capital group Ltd</w:t>
      </w:r>
    </w:p>
    <w:p w:rsidR="008337A1" w:rsidRPr="008337A1" w:rsidRDefault="008337A1" w:rsidP="008337A1">
      <w:pPr>
        <w:pStyle w:val="ListParagraph"/>
        <w:widowControl/>
        <w:suppressAutoHyphens w:val="0"/>
        <w:overflowPunct/>
        <w:adjustRightInd/>
        <w:spacing w:after="200" w:line="276" w:lineRule="auto"/>
        <w:rPr>
          <w:rFonts w:ascii="Arial" w:hAnsi="Arial" w:cs="Arial"/>
        </w:rPr>
      </w:pPr>
    </w:p>
    <w:tbl>
      <w:tblPr>
        <w:tblW w:w="0" w:type="auto"/>
        <w:tblInd w:w="212"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303"/>
        <w:gridCol w:w="7274"/>
      </w:tblGrid>
      <w:tr w:rsidR="008337A1" w:rsidRPr="008337A1" w:rsidTr="00B86E37">
        <w:trPr>
          <w:trHeight w:val="290"/>
        </w:trPr>
        <w:tc>
          <w:tcPr>
            <w:tcW w:w="2303" w:type="dxa"/>
            <w:tcBorders>
              <w:top w:val="single" w:sz="8" w:space="0" w:color="000000"/>
              <w:left w:val="single" w:sz="8" w:space="0" w:color="000000"/>
              <w:bottom w:val="single" w:sz="8" w:space="0" w:color="000000"/>
              <w:right w:val="single" w:sz="8" w:space="0" w:color="000000"/>
            </w:tcBorders>
          </w:tcPr>
          <w:p w:rsidR="008337A1" w:rsidRPr="008337A1" w:rsidRDefault="008337A1" w:rsidP="008337A1">
            <w:pPr>
              <w:numPr>
                <w:ilvl w:val="0"/>
                <w:numId w:val="16"/>
              </w:numPr>
              <w:rPr>
                <w:rFonts w:ascii="Arial" w:hAnsi="Arial" w:cs="Arial"/>
                <w:b/>
                <w:sz w:val="20"/>
                <w:szCs w:val="20"/>
              </w:rPr>
            </w:pPr>
            <w:r w:rsidRPr="008337A1">
              <w:rPr>
                <w:rFonts w:ascii="Arial" w:hAnsi="Arial" w:cs="Arial"/>
                <w:b/>
                <w:sz w:val="20"/>
                <w:szCs w:val="20"/>
              </w:rPr>
              <w:t>Project</w:t>
            </w:r>
          </w:p>
        </w:tc>
        <w:tc>
          <w:tcPr>
            <w:tcW w:w="7274" w:type="dxa"/>
            <w:tcBorders>
              <w:top w:val="single" w:sz="8" w:space="0" w:color="000000"/>
              <w:bottom w:val="single" w:sz="8" w:space="0" w:color="000000"/>
              <w:right w:val="single" w:sz="8" w:space="0" w:color="000000"/>
            </w:tcBorders>
          </w:tcPr>
          <w:p w:rsidR="008337A1" w:rsidRPr="008337A1" w:rsidRDefault="008337A1" w:rsidP="00B86E37">
            <w:pPr>
              <w:rPr>
                <w:rStyle w:val="pseditboxdisponly"/>
                <w:rFonts w:ascii="Arial" w:hAnsi="Arial" w:cs="Arial"/>
                <w:b/>
                <w:sz w:val="20"/>
                <w:szCs w:val="20"/>
              </w:rPr>
            </w:pPr>
            <w:r w:rsidRPr="008337A1">
              <w:rPr>
                <w:rFonts w:ascii="Arial" w:hAnsi="Arial" w:cs="Arial"/>
                <w:b/>
                <w:sz w:val="20"/>
                <w:szCs w:val="20"/>
              </w:rPr>
              <w:t>ELECTRICAL APPLIANCES USING SERIAL /PARALLEL PORT COMMUNICATION</w:t>
            </w:r>
          </w:p>
        </w:tc>
      </w:tr>
      <w:tr w:rsidR="008337A1" w:rsidRPr="008337A1" w:rsidTr="00B86E37">
        <w:trPr>
          <w:trHeight w:val="290"/>
        </w:trPr>
        <w:tc>
          <w:tcPr>
            <w:tcW w:w="2303" w:type="dxa"/>
            <w:tcBorders>
              <w:left w:val="single" w:sz="8" w:space="0" w:color="000000"/>
              <w:right w:val="single" w:sz="8" w:space="0" w:color="000000"/>
            </w:tcBorders>
          </w:tcPr>
          <w:p w:rsidR="008337A1" w:rsidRPr="008337A1" w:rsidRDefault="008337A1" w:rsidP="00B86E37">
            <w:pPr>
              <w:rPr>
                <w:rFonts w:ascii="Arial" w:hAnsi="Arial" w:cs="Arial"/>
                <w:sz w:val="20"/>
                <w:szCs w:val="20"/>
              </w:rPr>
            </w:pPr>
            <w:r w:rsidRPr="008337A1">
              <w:rPr>
                <w:rFonts w:ascii="Arial" w:hAnsi="Arial" w:cs="Arial"/>
                <w:sz w:val="20"/>
                <w:szCs w:val="20"/>
              </w:rPr>
              <w:t>Client</w:t>
            </w:r>
          </w:p>
        </w:tc>
        <w:tc>
          <w:tcPr>
            <w:tcW w:w="7274" w:type="dxa"/>
          </w:tcPr>
          <w:p w:rsidR="008337A1" w:rsidRPr="008337A1" w:rsidRDefault="008337A1" w:rsidP="00B86E37">
            <w:pPr>
              <w:rPr>
                <w:rFonts w:ascii="Arial" w:hAnsi="Arial" w:cs="Arial"/>
                <w:color w:val="993300"/>
                <w:sz w:val="20"/>
                <w:szCs w:val="20"/>
              </w:rPr>
            </w:pPr>
            <w:r w:rsidRPr="008337A1">
              <w:rPr>
                <w:rStyle w:val="pseditboxdisponly"/>
                <w:rFonts w:ascii="Arial" w:hAnsi="Arial" w:cs="Arial"/>
                <w:sz w:val="20"/>
                <w:szCs w:val="20"/>
              </w:rPr>
              <w:t>VEPCO</w:t>
            </w:r>
          </w:p>
        </w:tc>
      </w:tr>
      <w:tr w:rsidR="008337A1" w:rsidRPr="008337A1" w:rsidTr="00B86E37">
        <w:trPr>
          <w:trHeight w:val="290"/>
        </w:trPr>
        <w:tc>
          <w:tcPr>
            <w:tcW w:w="2303" w:type="dxa"/>
            <w:tcBorders>
              <w:top w:val="single" w:sz="8" w:space="0" w:color="000000"/>
              <w:left w:val="single" w:sz="8" w:space="0" w:color="000000"/>
              <w:bottom w:val="single" w:sz="8" w:space="0" w:color="000000"/>
              <w:right w:val="single" w:sz="8" w:space="0" w:color="000000"/>
            </w:tcBorders>
          </w:tcPr>
          <w:p w:rsidR="008337A1" w:rsidRPr="008337A1" w:rsidRDefault="008337A1" w:rsidP="00B86E37">
            <w:pPr>
              <w:rPr>
                <w:rFonts w:ascii="Arial" w:hAnsi="Arial" w:cs="Arial"/>
                <w:sz w:val="20"/>
                <w:szCs w:val="20"/>
              </w:rPr>
            </w:pPr>
            <w:r w:rsidRPr="008337A1">
              <w:rPr>
                <w:rFonts w:ascii="Arial" w:hAnsi="Arial" w:cs="Arial"/>
                <w:sz w:val="20"/>
                <w:szCs w:val="20"/>
              </w:rPr>
              <w:t>Role</w:t>
            </w:r>
          </w:p>
        </w:tc>
        <w:tc>
          <w:tcPr>
            <w:tcW w:w="7274" w:type="dxa"/>
            <w:tcBorders>
              <w:top w:val="single" w:sz="8" w:space="0" w:color="000000"/>
              <w:bottom w:val="single" w:sz="8" w:space="0" w:color="000000"/>
              <w:right w:val="single" w:sz="8" w:space="0" w:color="000000"/>
            </w:tcBorders>
          </w:tcPr>
          <w:p w:rsidR="008337A1" w:rsidRPr="008337A1" w:rsidRDefault="008337A1" w:rsidP="00B86E37">
            <w:pPr>
              <w:rPr>
                <w:rFonts w:ascii="Arial" w:hAnsi="Arial" w:cs="Arial"/>
                <w:sz w:val="20"/>
                <w:szCs w:val="20"/>
              </w:rPr>
            </w:pPr>
            <w:r w:rsidRPr="008337A1">
              <w:rPr>
                <w:rFonts w:ascii="Arial" w:hAnsi="Arial" w:cs="Arial"/>
                <w:sz w:val="20"/>
                <w:szCs w:val="20"/>
              </w:rPr>
              <w:t>Trainee Developer</w:t>
            </w:r>
          </w:p>
        </w:tc>
      </w:tr>
      <w:tr w:rsidR="008337A1" w:rsidRPr="008337A1" w:rsidTr="00B86E37">
        <w:trPr>
          <w:trHeight w:val="274"/>
        </w:trPr>
        <w:tc>
          <w:tcPr>
            <w:tcW w:w="2303" w:type="dxa"/>
            <w:tcBorders>
              <w:left w:val="single" w:sz="8" w:space="0" w:color="000000"/>
              <w:right w:val="single" w:sz="8" w:space="0" w:color="000000"/>
            </w:tcBorders>
          </w:tcPr>
          <w:p w:rsidR="008337A1" w:rsidRPr="008337A1" w:rsidRDefault="008337A1" w:rsidP="00B86E37">
            <w:pPr>
              <w:rPr>
                <w:rFonts w:ascii="Arial" w:hAnsi="Arial" w:cs="Arial"/>
                <w:sz w:val="20"/>
                <w:szCs w:val="20"/>
              </w:rPr>
            </w:pPr>
            <w:r w:rsidRPr="008337A1">
              <w:rPr>
                <w:rFonts w:ascii="Arial" w:hAnsi="Arial" w:cs="Arial"/>
                <w:sz w:val="20"/>
                <w:szCs w:val="20"/>
              </w:rPr>
              <w:t>Environment</w:t>
            </w:r>
          </w:p>
        </w:tc>
        <w:tc>
          <w:tcPr>
            <w:tcW w:w="7274" w:type="dxa"/>
          </w:tcPr>
          <w:p w:rsidR="008337A1" w:rsidRPr="008337A1" w:rsidRDefault="008337A1" w:rsidP="00B86E37">
            <w:pPr>
              <w:rPr>
                <w:rFonts w:ascii="Arial" w:hAnsi="Arial" w:cs="Arial"/>
                <w:sz w:val="20"/>
                <w:szCs w:val="20"/>
              </w:rPr>
            </w:pPr>
            <w:r w:rsidRPr="008337A1">
              <w:rPr>
                <w:rFonts w:ascii="Arial" w:hAnsi="Arial" w:cs="Arial"/>
                <w:sz w:val="20"/>
                <w:szCs w:val="20"/>
              </w:rPr>
              <w:t>Visual Basic6.0</w:t>
            </w:r>
          </w:p>
        </w:tc>
      </w:tr>
      <w:tr w:rsidR="008337A1" w:rsidRPr="008337A1" w:rsidTr="00B86E37">
        <w:trPr>
          <w:trHeight w:val="290"/>
        </w:trPr>
        <w:tc>
          <w:tcPr>
            <w:tcW w:w="2303" w:type="dxa"/>
            <w:tcBorders>
              <w:top w:val="single" w:sz="8" w:space="0" w:color="000000"/>
              <w:left w:val="single" w:sz="8" w:space="0" w:color="000000"/>
              <w:bottom w:val="single" w:sz="8" w:space="0" w:color="000000"/>
              <w:right w:val="single" w:sz="8" w:space="0" w:color="000000"/>
            </w:tcBorders>
          </w:tcPr>
          <w:p w:rsidR="008337A1" w:rsidRPr="008337A1" w:rsidRDefault="008337A1" w:rsidP="00B86E37">
            <w:pPr>
              <w:rPr>
                <w:rFonts w:ascii="Arial" w:hAnsi="Arial" w:cs="Arial"/>
                <w:sz w:val="20"/>
                <w:szCs w:val="20"/>
              </w:rPr>
            </w:pPr>
            <w:r w:rsidRPr="008337A1">
              <w:rPr>
                <w:rFonts w:ascii="Arial" w:hAnsi="Arial" w:cs="Arial"/>
                <w:sz w:val="20"/>
                <w:szCs w:val="20"/>
              </w:rPr>
              <w:t>Team Size</w:t>
            </w:r>
          </w:p>
        </w:tc>
        <w:tc>
          <w:tcPr>
            <w:tcW w:w="7274" w:type="dxa"/>
            <w:tcBorders>
              <w:top w:val="single" w:sz="8" w:space="0" w:color="000000"/>
              <w:bottom w:val="single" w:sz="8" w:space="0" w:color="000000"/>
              <w:right w:val="single" w:sz="8" w:space="0" w:color="000000"/>
            </w:tcBorders>
          </w:tcPr>
          <w:p w:rsidR="008337A1" w:rsidRPr="008337A1" w:rsidRDefault="008337A1" w:rsidP="00B86E37">
            <w:pPr>
              <w:rPr>
                <w:rFonts w:ascii="Arial" w:hAnsi="Arial" w:cs="Arial"/>
                <w:sz w:val="20"/>
                <w:szCs w:val="20"/>
              </w:rPr>
            </w:pPr>
            <w:r w:rsidRPr="008337A1">
              <w:rPr>
                <w:rFonts w:ascii="Arial" w:hAnsi="Arial" w:cs="Arial"/>
                <w:sz w:val="20"/>
                <w:szCs w:val="20"/>
              </w:rPr>
              <w:t>2</w:t>
            </w:r>
          </w:p>
        </w:tc>
      </w:tr>
    </w:tbl>
    <w:p w:rsidR="008337A1" w:rsidRPr="005518D9" w:rsidRDefault="008337A1" w:rsidP="008337A1">
      <w:pPr>
        <w:rPr>
          <w:rFonts w:ascii="Arial" w:hAnsi="Arial" w:cs="Arial"/>
          <w:b/>
          <w:sz w:val="20"/>
          <w:szCs w:val="20"/>
          <w:u w:val="single"/>
        </w:rPr>
      </w:pPr>
    </w:p>
    <w:p w:rsidR="008337A1" w:rsidRPr="005518D9" w:rsidRDefault="008337A1" w:rsidP="008337A1">
      <w:pPr>
        <w:rPr>
          <w:rFonts w:ascii="Arial" w:hAnsi="Arial" w:cs="Arial"/>
          <w:b/>
          <w:sz w:val="20"/>
          <w:szCs w:val="20"/>
          <w:u w:val="single"/>
        </w:rPr>
      </w:pPr>
      <w:r w:rsidRPr="005518D9">
        <w:rPr>
          <w:rFonts w:ascii="Arial" w:hAnsi="Arial" w:cs="Arial"/>
          <w:b/>
          <w:sz w:val="20"/>
          <w:szCs w:val="20"/>
          <w:u w:val="single"/>
        </w:rPr>
        <w:t>Description:</w:t>
      </w:r>
    </w:p>
    <w:p w:rsidR="008337A1" w:rsidRPr="008337A1" w:rsidRDefault="008337A1" w:rsidP="008337A1">
      <w:pPr>
        <w:rPr>
          <w:rFonts w:ascii="Arial" w:hAnsi="Arial" w:cs="Arial"/>
          <w:b/>
          <w:sz w:val="20"/>
          <w:szCs w:val="20"/>
        </w:rPr>
      </w:pPr>
    </w:p>
    <w:p w:rsidR="008337A1" w:rsidRPr="008337A1" w:rsidRDefault="008337A1" w:rsidP="008337A1">
      <w:pPr>
        <w:rPr>
          <w:rFonts w:ascii="Arial" w:hAnsi="Arial" w:cs="Arial"/>
          <w:sz w:val="20"/>
          <w:szCs w:val="20"/>
        </w:rPr>
      </w:pPr>
      <w:r w:rsidRPr="008337A1">
        <w:rPr>
          <w:rFonts w:ascii="Arial" w:hAnsi="Arial" w:cs="Arial"/>
          <w:sz w:val="20"/>
          <w:szCs w:val="20"/>
        </w:rPr>
        <w:t>Aim of the project is to control (ON/OFF) electrical appliances such as Fan, Tube-light, bulb and motor at home/industry.</w:t>
      </w:r>
    </w:p>
    <w:p w:rsidR="005518D9" w:rsidRDefault="005518D9" w:rsidP="005518D9">
      <w:pPr>
        <w:ind w:left="0" w:right="0"/>
        <w:rPr>
          <w:rFonts w:ascii="Arial" w:eastAsia="Arial" w:hAnsi="Arial" w:cs="Arial"/>
          <w:b/>
          <w:sz w:val="20"/>
          <w:szCs w:val="20"/>
          <w:u w:val="single"/>
        </w:rPr>
      </w:pPr>
      <w:r>
        <w:rPr>
          <w:rFonts w:ascii="Arial" w:eastAsia="Arial" w:hAnsi="Arial" w:cs="Arial"/>
          <w:b/>
          <w:sz w:val="20"/>
          <w:szCs w:val="20"/>
          <w:u w:val="single"/>
        </w:rPr>
        <w:t>Nature of work:</w:t>
      </w:r>
    </w:p>
    <w:p w:rsidR="008337A1" w:rsidRPr="008337A1" w:rsidRDefault="008337A1" w:rsidP="008337A1">
      <w:pPr>
        <w:rPr>
          <w:rFonts w:ascii="Arial" w:hAnsi="Arial" w:cs="Arial"/>
          <w:b/>
          <w:sz w:val="20"/>
          <w:szCs w:val="20"/>
        </w:rPr>
      </w:pPr>
    </w:p>
    <w:p w:rsidR="008337A1" w:rsidRPr="008337A1" w:rsidRDefault="008337A1" w:rsidP="008337A1">
      <w:pPr>
        <w:ind w:left="720"/>
        <w:rPr>
          <w:rFonts w:ascii="Arial" w:hAnsi="Arial" w:cs="Arial"/>
          <w:sz w:val="20"/>
          <w:szCs w:val="20"/>
        </w:rPr>
      </w:pPr>
      <w:r w:rsidRPr="008337A1">
        <w:rPr>
          <w:rFonts w:ascii="Arial" w:hAnsi="Arial" w:cs="Arial"/>
          <w:sz w:val="20"/>
          <w:szCs w:val="20"/>
        </w:rPr>
        <w:t>Designing, coding &amp; Implementation.</w:t>
      </w:r>
    </w:p>
    <w:p w:rsidR="008337A1" w:rsidRPr="008337A1" w:rsidRDefault="008337A1" w:rsidP="008337A1">
      <w:pPr>
        <w:ind w:left="720"/>
        <w:rPr>
          <w:rFonts w:ascii="Arial" w:hAnsi="Arial" w:cs="Arial"/>
          <w:b/>
          <w:sz w:val="20"/>
          <w:szCs w:val="20"/>
        </w:rPr>
      </w:pPr>
      <w:r w:rsidRPr="008337A1">
        <w:rPr>
          <w:rFonts w:ascii="Arial" w:hAnsi="Arial" w:cs="Arial"/>
          <w:sz w:val="20"/>
          <w:szCs w:val="20"/>
        </w:rPr>
        <w:t>Create setup files for the software package</w:t>
      </w:r>
      <w:r w:rsidRPr="008337A1">
        <w:rPr>
          <w:rFonts w:ascii="Arial" w:hAnsi="Arial" w:cs="Arial"/>
          <w:b/>
          <w:sz w:val="20"/>
          <w:szCs w:val="20"/>
        </w:rPr>
        <w:t>.</w:t>
      </w:r>
    </w:p>
    <w:p w:rsidR="008337A1" w:rsidRPr="00EA78C4" w:rsidRDefault="008337A1" w:rsidP="008337A1">
      <w:pPr>
        <w:pStyle w:val="ListParagraph"/>
        <w:widowControl/>
        <w:suppressAutoHyphens w:val="0"/>
        <w:overflowPunct/>
        <w:adjustRightInd/>
        <w:spacing w:after="200" w:line="276" w:lineRule="auto"/>
      </w:pPr>
    </w:p>
    <w:p w:rsidR="00A54F92" w:rsidRDefault="00A54F92">
      <w:pPr>
        <w:pStyle w:val="Heading4"/>
        <w:numPr>
          <w:ilvl w:val="3"/>
          <w:numId w:val="0"/>
        </w:numPr>
        <w:tabs>
          <w:tab w:val="left" w:pos="0"/>
        </w:tabs>
        <w:jc w:val="left"/>
        <w:rPr>
          <w:rFonts w:ascii="Arial" w:hAnsi="Arial" w:cs="Arial"/>
          <w:i w:val="0"/>
          <w:sz w:val="20"/>
          <w:szCs w:val="20"/>
        </w:rPr>
      </w:pPr>
      <w:r>
        <w:rPr>
          <w:rFonts w:ascii="Arial" w:hAnsi="Arial" w:cs="Arial"/>
          <w:i w:val="0"/>
          <w:sz w:val="20"/>
          <w:szCs w:val="20"/>
        </w:rPr>
        <w:lastRenderedPageBreak/>
        <w:t>From Jun 2007 to Aug 2007 was be trained on VB/ Dot net</w:t>
      </w:r>
    </w:p>
    <w:p w:rsidR="00A54F92" w:rsidRDefault="00A54F92">
      <w:pPr>
        <w:pStyle w:val="Heading4"/>
        <w:numPr>
          <w:ilvl w:val="3"/>
          <w:numId w:val="0"/>
        </w:numPr>
        <w:tabs>
          <w:tab w:val="left" w:pos="0"/>
        </w:tabs>
        <w:jc w:val="left"/>
        <w:rPr>
          <w:rFonts w:ascii="Arial" w:hAnsi="Arial" w:cs="Arial"/>
          <w:b w:val="0"/>
          <w:i w:val="0"/>
          <w:sz w:val="20"/>
          <w:szCs w:val="20"/>
        </w:rPr>
      </w:pPr>
    </w:p>
    <w:p w:rsidR="00A54F92" w:rsidRDefault="00A54F92">
      <w:pPr>
        <w:pStyle w:val="Heading4"/>
        <w:numPr>
          <w:ilvl w:val="3"/>
          <w:numId w:val="0"/>
        </w:numPr>
        <w:tabs>
          <w:tab w:val="left" w:pos="0"/>
        </w:tabs>
        <w:jc w:val="left"/>
        <w:rPr>
          <w:rFonts w:ascii="Arial" w:hAnsi="Arial" w:cs="Arial"/>
          <w:i w:val="0"/>
          <w:sz w:val="20"/>
          <w:szCs w:val="20"/>
        </w:rPr>
      </w:pPr>
      <w:r>
        <w:rPr>
          <w:rFonts w:ascii="Arial" w:hAnsi="Arial" w:cs="Arial"/>
          <w:i w:val="0"/>
          <w:sz w:val="20"/>
          <w:szCs w:val="20"/>
        </w:rPr>
        <w:t>Personal</w:t>
      </w:r>
      <w:r w:rsidR="005518D9">
        <w:rPr>
          <w:rFonts w:ascii="Arial" w:hAnsi="Arial" w:cs="Arial"/>
          <w:i w:val="0"/>
          <w:sz w:val="20"/>
          <w:szCs w:val="20"/>
        </w:rPr>
        <w:t xml:space="preserve"> Details</w:t>
      </w:r>
      <w:r>
        <w:rPr>
          <w:rFonts w:ascii="Arial" w:hAnsi="Arial" w:cs="Arial"/>
          <w:i w:val="0"/>
          <w:sz w:val="20"/>
          <w:szCs w:val="20"/>
        </w:rPr>
        <w:t>:</w:t>
      </w:r>
    </w:p>
    <w:p w:rsidR="00A54F92" w:rsidRDefault="00A54F92">
      <w:pPr>
        <w:rPr>
          <w:rFonts w:ascii="Arial" w:hAnsi="Arial" w:cs="Arial"/>
          <w:sz w:val="20"/>
          <w:szCs w:val="20"/>
        </w:rPr>
      </w:pPr>
    </w:p>
    <w:p w:rsidR="00A54F92" w:rsidRDefault="00A54F92">
      <w:pPr>
        <w:pStyle w:val="Heading5"/>
        <w:numPr>
          <w:ilvl w:val="4"/>
          <w:numId w:val="0"/>
        </w:numPr>
        <w:tabs>
          <w:tab w:val="clear" w:pos="3240"/>
          <w:tab w:val="clear" w:pos="3420"/>
          <w:tab w:val="left" w:pos="0"/>
        </w:tabs>
        <w:ind w:left="720"/>
        <w:rPr>
          <w:rFonts w:ascii="Arial" w:hAnsi="Arial" w:cs="Arial"/>
          <w:b w:val="0"/>
          <w:szCs w:val="20"/>
        </w:rPr>
      </w:pPr>
      <w:r>
        <w:rPr>
          <w:rFonts w:ascii="Arial" w:hAnsi="Arial" w:cs="Arial"/>
          <w:szCs w:val="20"/>
        </w:rPr>
        <w:t>Full Name</w:t>
      </w:r>
      <w:r>
        <w:rPr>
          <w:rFonts w:ascii="Arial" w:hAnsi="Arial" w:cs="Arial"/>
          <w:szCs w:val="20"/>
        </w:rPr>
        <w:tab/>
      </w:r>
      <w:r>
        <w:rPr>
          <w:rFonts w:ascii="Arial" w:hAnsi="Arial" w:cs="Arial"/>
          <w:b w:val="0"/>
          <w:szCs w:val="20"/>
        </w:rPr>
        <w:tab/>
      </w:r>
      <w:r>
        <w:rPr>
          <w:rFonts w:ascii="Arial" w:hAnsi="Arial" w:cs="Arial"/>
          <w:b w:val="0"/>
          <w:szCs w:val="20"/>
        </w:rPr>
        <w:tab/>
        <w:t>: Radha Sree</w:t>
      </w:r>
    </w:p>
    <w:p w:rsidR="00A54F92" w:rsidRDefault="00A54F92">
      <w:pPr>
        <w:pStyle w:val="Heading5"/>
        <w:numPr>
          <w:ilvl w:val="4"/>
          <w:numId w:val="0"/>
        </w:numPr>
        <w:tabs>
          <w:tab w:val="clear" w:pos="3240"/>
          <w:tab w:val="clear" w:pos="3420"/>
          <w:tab w:val="left" w:pos="0"/>
        </w:tabs>
        <w:ind w:left="720"/>
        <w:rPr>
          <w:rFonts w:ascii="Arial" w:hAnsi="Arial" w:cs="Arial"/>
          <w:b w:val="0"/>
          <w:szCs w:val="20"/>
        </w:rPr>
      </w:pPr>
      <w:r>
        <w:rPr>
          <w:rFonts w:ascii="Arial" w:hAnsi="Arial" w:cs="Arial"/>
          <w:szCs w:val="20"/>
        </w:rPr>
        <w:t>Marital status</w:t>
      </w:r>
      <w:r>
        <w:rPr>
          <w:rFonts w:ascii="Arial" w:hAnsi="Arial" w:cs="Arial"/>
          <w:szCs w:val="20"/>
        </w:rPr>
        <w:tab/>
        <w:t xml:space="preserve"> </w:t>
      </w:r>
      <w:r>
        <w:rPr>
          <w:rFonts w:ascii="Arial" w:hAnsi="Arial" w:cs="Arial"/>
          <w:szCs w:val="20"/>
        </w:rPr>
        <w:tab/>
      </w:r>
      <w:r>
        <w:rPr>
          <w:rFonts w:ascii="Arial" w:hAnsi="Arial" w:cs="Arial"/>
          <w:szCs w:val="20"/>
        </w:rPr>
        <w:tab/>
      </w:r>
      <w:r>
        <w:rPr>
          <w:rFonts w:ascii="Arial" w:hAnsi="Arial" w:cs="Arial"/>
          <w:b w:val="0"/>
          <w:szCs w:val="20"/>
        </w:rPr>
        <w:t>: Married</w:t>
      </w:r>
    </w:p>
    <w:p w:rsidR="00A54F92" w:rsidRDefault="00A54F92">
      <w:pPr>
        <w:suppressAutoHyphens w:val="0"/>
        <w:ind w:right="0" w:firstLine="274"/>
      </w:pPr>
      <w:r>
        <w:rPr>
          <w:rFonts w:ascii="Arial" w:hAnsi="Arial" w:cs="Arial"/>
          <w:b/>
          <w:sz w:val="20"/>
          <w:szCs w:val="20"/>
        </w:rPr>
        <w:t>Permanent Address</w:t>
      </w:r>
      <w:r>
        <w:rPr>
          <w:rFonts w:ascii="Arial" w:hAnsi="Arial" w:cs="Arial"/>
          <w:b/>
          <w:sz w:val="20"/>
          <w:szCs w:val="20"/>
        </w:rPr>
        <w:tab/>
      </w:r>
      <w:r>
        <w:rPr>
          <w:rFonts w:ascii="Arial" w:hAnsi="Arial" w:cs="Arial"/>
          <w:b/>
          <w:sz w:val="20"/>
          <w:szCs w:val="20"/>
        </w:rPr>
        <w:tab/>
      </w:r>
      <w:r>
        <w:rPr>
          <w:rFonts w:ascii="Arial" w:hAnsi="Arial" w:cs="Arial"/>
          <w:sz w:val="20"/>
          <w:szCs w:val="20"/>
        </w:rPr>
        <w:t>: Ai 123 8</w:t>
      </w:r>
      <w:r>
        <w:rPr>
          <w:rFonts w:ascii="Arial" w:hAnsi="Arial" w:cs="Arial"/>
          <w:sz w:val="20"/>
          <w:szCs w:val="20"/>
          <w:vertAlign w:val="superscript"/>
        </w:rPr>
        <w:t>th</w:t>
      </w:r>
      <w:r>
        <w:t xml:space="preserve"> Main Road Anna nagar Chennai - 600040</w:t>
      </w:r>
    </w:p>
    <w:sectPr w:rsidR="00A54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2"/>
    <w:multiLevelType w:val="multilevel"/>
    <w:tmpl w:val="00000002"/>
    <w:lvl w:ilvl="0">
      <w:start w:val="1"/>
      <w:numFmt w:val="decimal"/>
      <w:lvlText w:val="%1)"/>
      <w:lvlJc w:val="left"/>
      <w:pPr>
        <w:ind w:left="806" w:hanging="360"/>
      </w:pPr>
      <w:rPr>
        <w:rFonts w:hint="default"/>
      </w:rPr>
    </w:lvl>
    <w:lvl w:ilvl="1">
      <w:start w:val="1"/>
      <w:numFmt w:val="lowerLetter"/>
      <w:lvlText w:val="%2."/>
      <w:lvlJc w:val="left"/>
      <w:pPr>
        <w:ind w:left="1526" w:hanging="360"/>
      </w:pPr>
    </w:lvl>
    <w:lvl w:ilvl="2">
      <w:start w:val="1"/>
      <w:numFmt w:val="lowerRoman"/>
      <w:lvlText w:val="%3."/>
      <w:lvlJc w:val="right"/>
      <w:pPr>
        <w:ind w:left="2246" w:hanging="180"/>
      </w:pPr>
    </w:lvl>
    <w:lvl w:ilvl="3">
      <w:start w:val="1"/>
      <w:numFmt w:val="decimal"/>
      <w:lvlText w:val="%4."/>
      <w:lvlJc w:val="left"/>
      <w:pPr>
        <w:ind w:left="2966" w:hanging="360"/>
      </w:pPr>
    </w:lvl>
    <w:lvl w:ilvl="4">
      <w:start w:val="1"/>
      <w:numFmt w:val="lowerLetter"/>
      <w:lvlText w:val="%5."/>
      <w:lvlJc w:val="left"/>
      <w:pPr>
        <w:ind w:left="3686" w:hanging="360"/>
      </w:pPr>
    </w:lvl>
    <w:lvl w:ilvl="5">
      <w:start w:val="1"/>
      <w:numFmt w:val="lowerRoman"/>
      <w:lvlText w:val="%6."/>
      <w:lvlJc w:val="right"/>
      <w:pPr>
        <w:ind w:left="4406" w:hanging="180"/>
      </w:pPr>
    </w:lvl>
    <w:lvl w:ilvl="6">
      <w:start w:val="1"/>
      <w:numFmt w:val="decimal"/>
      <w:lvlText w:val="%7."/>
      <w:lvlJc w:val="left"/>
      <w:pPr>
        <w:ind w:left="5126" w:hanging="360"/>
      </w:pPr>
    </w:lvl>
    <w:lvl w:ilvl="7">
      <w:start w:val="1"/>
      <w:numFmt w:val="lowerLetter"/>
      <w:lvlText w:val="%8."/>
      <w:lvlJc w:val="left"/>
      <w:pPr>
        <w:ind w:left="5846" w:hanging="360"/>
      </w:pPr>
    </w:lvl>
    <w:lvl w:ilvl="8">
      <w:start w:val="1"/>
      <w:numFmt w:val="lowerRoman"/>
      <w:lvlText w:val="%9."/>
      <w:lvlJc w:val="right"/>
      <w:pPr>
        <w:ind w:left="6566" w:hanging="180"/>
      </w:pPr>
    </w:lvl>
  </w:abstractNum>
  <w:abstractNum w:abstractNumId="2">
    <w:nsid w:val="00000004"/>
    <w:multiLevelType w:val="multilevel"/>
    <w:tmpl w:val="00000004"/>
    <w:lvl w:ilvl="0">
      <w:start w:val="1"/>
      <w:numFmt w:val="decimal"/>
      <w:lvlText w:val="%1)"/>
      <w:lvlJc w:val="left"/>
      <w:pPr>
        <w:ind w:left="806" w:hanging="360"/>
      </w:pPr>
      <w:rPr>
        <w:rFonts w:hint="default"/>
      </w:rPr>
    </w:lvl>
    <w:lvl w:ilvl="1">
      <w:start w:val="1"/>
      <w:numFmt w:val="lowerLetter"/>
      <w:lvlText w:val="%2."/>
      <w:lvlJc w:val="left"/>
      <w:pPr>
        <w:ind w:left="1526" w:hanging="360"/>
      </w:pPr>
    </w:lvl>
    <w:lvl w:ilvl="2">
      <w:start w:val="1"/>
      <w:numFmt w:val="lowerRoman"/>
      <w:lvlText w:val="%3."/>
      <w:lvlJc w:val="right"/>
      <w:pPr>
        <w:ind w:left="2246" w:hanging="180"/>
      </w:pPr>
    </w:lvl>
    <w:lvl w:ilvl="3">
      <w:start w:val="1"/>
      <w:numFmt w:val="decimal"/>
      <w:lvlText w:val="%4."/>
      <w:lvlJc w:val="left"/>
      <w:pPr>
        <w:ind w:left="2966" w:hanging="360"/>
      </w:pPr>
    </w:lvl>
    <w:lvl w:ilvl="4">
      <w:start w:val="1"/>
      <w:numFmt w:val="lowerLetter"/>
      <w:lvlText w:val="%5."/>
      <w:lvlJc w:val="left"/>
      <w:pPr>
        <w:ind w:left="3686" w:hanging="360"/>
      </w:pPr>
    </w:lvl>
    <w:lvl w:ilvl="5">
      <w:start w:val="1"/>
      <w:numFmt w:val="lowerRoman"/>
      <w:lvlText w:val="%6."/>
      <w:lvlJc w:val="right"/>
      <w:pPr>
        <w:ind w:left="4406" w:hanging="180"/>
      </w:pPr>
    </w:lvl>
    <w:lvl w:ilvl="6">
      <w:start w:val="1"/>
      <w:numFmt w:val="decimal"/>
      <w:lvlText w:val="%7."/>
      <w:lvlJc w:val="left"/>
      <w:pPr>
        <w:ind w:left="5126" w:hanging="360"/>
      </w:pPr>
    </w:lvl>
    <w:lvl w:ilvl="7">
      <w:start w:val="1"/>
      <w:numFmt w:val="lowerLetter"/>
      <w:lvlText w:val="%8."/>
      <w:lvlJc w:val="left"/>
      <w:pPr>
        <w:ind w:left="5846" w:hanging="360"/>
      </w:pPr>
    </w:lvl>
    <w:lvl w:ilvl="8">
      <w:start w:val="1"/>
      <w:numFmt w:val="lowerRoman"/>
      <w:lvlText w:val="%9."/>
      <w:lvlJc w:val="right"/>
      <w:pPr>
        <w:ind w:left="6566" w:hanging="180"/>
      </w:p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0000007"/>
    <w:multiLevelType w:val="multilevel"/>
    <w:tmpl w:val="00000007"/>
    <w:lvl w:ilvl="0">
      <w:start w:val="1"/>
      <w:numFmt w:val="bullet"/>
      <w:lvlText w:val=""/>
      <w:lvlJc w:val="left"/>
      <w:pPr>
        <w:tabs>
          <w:tab w:val="num" w:pos="720"/>
        </w:tabs>
        <w:ind w:left="720" w:hanging="360"/>
      </w:pPr>
      <w:rPr>
        <w:rFonts w:ascii="Symbol" w:hAnsi="Symbol" w:hint="default"/>
        <w:color w:val="CC33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00000009"/>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000000A"/>
    <w:multiLevelType w:val="multilevel"/>
    <w:tmpl w:val="0000000A"/>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7">
    <w:nsid w:val="0000000C"/>
    <w:multiLevelType w:val="multilevel"/>
    <w:tmpl w:val="000000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000000F"/>
    <w:multiLevelType w:val="multilevel"/>
    <w:tmpl w:val="0000000F"/>
    <w:lvl w:ilvl="0">
      <w:start w:val="1"/>
      <w:numFmt w:val="decimal"/>
      <w:lvlText w:val="%1)"/>
      <w:lvlJc w:val="left"/>
      <w:pPr>
        <w:ind w:left="806" w:hanging="360"/>
      </w:pPr>
      <w:rPr>
        <w:rFonts w:hint="default"/>
      </w:rPr>
    </w:lvl>
    <w:lvl w:ilvl="1">
      <w:start w:val="1"/>
      <w:numFmt w:val="lowerLetter"/>
      <w:lvlText w:val="%2."/>
      <w:lvlJc w:val="left"/>
      <w:pPr>
        <w:ind w:left="1526" w:hanging="360"/>
      </w:pPr>
    </w:lvl>
    <w:lvl w:ilvl="2">
      <w:start w:val="1"/>
      <w:numFmt w:val="lowerRoman"/>
      <w:lvlText w:val="%3."/>
      <w:lvlJc w:val="right"/>
      <w:pPr>
        <w:ind w:left="2246" w:hanging="180"/>
      </w:pPr>
    </w:lvl>
    <w:lvl w:ilvl="3">
      <w:start w:val="1"/>
      <w:numFmt w:val="decimal"/>
      <w:lvlText w:val="%4."/>
      <w:lvlJc w:val="left"/>
      <w:pPr>
        <w:ind w:left="2966" w:hanging="360"/>
      </w:pPr>
    </w:lvl>
    <w:lvl w:ilvl="4">
      <w:start w:val="1"/>
      <w:numFmt w:val="lowerLetter"/>
      <w:lvlText w:val="%5."/>
      <w:lvlJc w:val="left"/>
      <w:pPr>
        <w:ind w:left="3686" w:hanging="360"/>
      </w:pPr>
    </w:lvl>
    <w:lvl w:ilvl="5">
      <w:start w:val="1"/>
      <w:numFmt w:val="lowerRoman"/>
      <w:lvlText w:val="%6."/>
      <w:lvlJc w:val="right"/>
      <w:pPr>
        <w:ind w:left="4406" w:hanging="180"/>
      </w:pPr>
    </w:lvl>
    <w:lvl w:ilvl="6">
      <w:start w:val="1"/>
      <w:numFmt w:val="decimal"/>
      <w:lvlText w:val="%7."/>
      <w:lvlJc w:val="left"/>
      <w:pPr>
        <w:ind w:left="5126" w:hanging="360"/>
      </w:pPr>
    </w:lvl>
    <w:lvl w:ilvl="7">
      <w:start w:val="1"/>
      <w:numFmt w:val="lowerLetter"/>
      <w:lvlText w:val="%8."/>
      <w:lvlJc w:val="left"/>
      <w:pPr>
        <w:ind w:left="5846" w:hanging="360"/>
      </w:pPr>
    </w:lvl>
    <w:lvl w:ilvl="8">
      <w:start w:val="1"/>
      <w:numFmt w:val="lowerRoman"/>
      <w:lvlText w:val="%9."/>
      <w:lvlJc w:val="right"/>
      <w:pPr>
        <w:ind w:left="6566" w:hanging="180"/>
      </w:pPr>
    </w:lvl>
  </w:abstractNum>
  <w:abstractNum w:abstractNumId="9">
    <w:nsid w:val="00000010"/>
    <w:multiLevelType w:val="singleLevel"/>
    <w:tmpl w:val="00000010"/>
    <w:lvl w:ilvl="0">
      <w:start w:val="1"/>
      <w:numFmt w:val="bullet"/>
      <w:lvlText w:val=""/>
      <w:lvlJc w:val="left"/>
      <w:pPr>
        <w:ind w:left="360" w:hanging="360"/>
      </w:pPr>
      <w:rPr>
        <w:rFonts w:ascii="Wingdings" w:hAnsi="Wingdings" w:hint="default"/>
        <w:b/>
        <w:i w:val="0"/>
      </w:rPr>
    </w:lvl>
  </w:abstractNum>
  <w:abstractNum w:abstractNumId="10">
    <w:nsid w:val="00000012"/>
    <w:multiLevelType w:val="multilevel"/>
    <w:tmpl w:val="00000012"/>
    <w:lvl w:ilvl="0">
      <w:start w:val="1"/>
      <w:numFmt w:val="bullet"/>
      <w:lvlText w:val=""/>
      <w:lvlJc w:val="left"/>
      <w:pPr>
        <w:ind w:left="720" w:hanging="360"/>
      </w:pPr>
      <w:rPr>
        <w:rFonts w:ascii="Wingdings" w:hAnsi="Wingdings"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0000015"/>
    <w:multiLevelType w:val="multilevel"/>
    <w:tmpl w:val="00000015"/>
    <w:lvl w:ilvl="0">
      <w:start w:val="1"/>
      <w:numFmt w:val="bullet"/>
      <w:lvlText w:val=""/>
      <w:lvlJc w:val="left"/>
      <w:pPr>
        <w:ind w:left="1440" w:hanging="360"/>
      </w:pPr>
      <w:rPr>
        <w:rFonts w:ascii="Wingdings" w:hAnsi="Wingdings" w:hint="default"/>
        <w:b/>
        <w:i w:val="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nsid w:val="00000017"/>
    <w:multiLevelType w:val="multilevel"/>
    <w:tmpl w:val="00000017"/>
    <w:lvl w:ilvl="0">
      <w:start w:val="1"/>
      <w:numFmt w:val="bullet"/>
      <w:lvlText w:val=""/>
      <w:lvlJc w:val="left"/>
      <w:pPr>
        <w:ind w:left="1440" w:hanging="360"/>
      </w:pPr>
      <w:rPr>
        <w:rFonts w:ascii="Wingdings" w:hAnsi="Wingdings" w:hint="default"/>
        <w:b/>
        <w:i w:val="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00000018"/>
    <w:multiLevelType w:val="multilevel"/>
    <w:tmpl w:val="000000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10082CF2"/>
    <w:multiLevelType w:val="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1F9129F3"/>
    <w:multiLevelType w:val="hybridMultilevel"/>
    <w:tmpl w:val="D41261DC"/>
    <w:lvl w:ilvl="0" w:tplc="11C4E7EC">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
    <w:nsid w:val="6B6C4F33"/>
    <w:multiLevelType w:val="hybridMultilevel"/>
    <w:tmpl w:val="9EAC92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D9106DB"/>
    <w:multiLevelType w:val="hybridMultilevel"/>
    <w:tmpl w:val="C56095B0"/>
    <w:lvl w:ilvl="0" w:tplc="FA26265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6"/>
  </w:num>
  <w:num w:numId="2">
    <w:abstractNumId w:val="7"/>
  </w:num>
  <w:num w:numId="3">
    <w:abstractNumId w:val="13"/>
  </w:num>
  <w:num w:numId="4">
    <w:abstractNumId w:val="8"/>
  </w:num>
  <w:num w:numId="5">
    <w:abstractNumId w:val="4"/>
  </w:num>
  <w:num w:numId="6">
    <w:abstractNumId w:val="14"/>
  </w:num>
  <w:num w:numId="7">
    <w:abstractNumId w:val="0"/>
  </w:num>
  <w:num w:numId="8">
    <w:abstractNumId w:val="5"/>
  </w:num>
  <w:num w:numId="9">
    <w:abstractNumId w:val="3"/>
  </w:num>
  <w:num w:numId="10">
    <w:abstractNumId w:val="2"/>
  </w:num>
  <w:num w:numId="11">
    <w:abstractNumId w:val="9"/>
  </w:num>
  <w:num w:numId="12">
    <w:abstractNumId w:val="1"/>
  </w:num>
  <w:num w:numId="13">
    <w:abstractNumId w:val="11"/>
  </w:num>
  <w:num w:numId="14">
    <w:abstractNumId w:val="12"/>
  </w:num>
  <w:num w:numId="15">
    <w:abstractNumId w:val="10"/>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A1F9D"/>
    <w:rsid w:val="00256511"/>
    <w:rsid w:val="003212BE"/>
    <w:rsid w:val="003A718E"/>
    <w:rsid w:val="005518D9"/>
    <w:rsid w:val="0078099A"/>
    <w:rsid w:val="008337A1"/>
    <w:rsid w:val="00984E7C"/>
    <w:rsid w:val="00A12E5D"/>
    <w:rsid w:val="00A54F92"/>
    <w:rsid w:val="00B86E37"/>
    <w:rsid w:val="00BF3A0C"/>
    <w:rsid w:val="00ED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446" w:right="-965"/>
    </w:pPr>
    <w:rPr>
      <w:rFonts w:eastAsia="Times New Roman"/>
      <w:sz w:val="24"/>
      <w:szCs w:val="24"/>
      <w:lang w:eastAsia="ar-SA"/>
    </w:rPr>
  </w:style>
  <w:style w:type="paragraph" w:styleId="Heading1">
    <w:name w:val="heading 1"/>
    <w:basedOn w:val="Normal"/>
    <w:next w:val="Normal"/>
    <w:qFormat/>
    <w:pPr>
      <w:spacing w:before="20" w:after="20"/>
      <w:ind w:left="-18" w:right="-360"/>
      <w:outlineLvl w:val="0"/>
    </w:pPr>
    <w:rPr>
      <w:b/>
      <w:spacing w:val="4"/>
    </w:rPr>
  </w:style>
  <w:style w:type="paragraph" w:styleId="Heading4">
    <w:name w:val="heading 4"/>
    <w:basedOn w:val="Normal"/>
    <w:next w:val="Normal"/>
    <w:link w:val="Heading4Char"/>
    <w:qFormat/>
    <w:pPr>
      <w:keepNext/>
      <w:numPr>
        <w:ilvl w:val="3"/>
        <w:numId w:val="1"/>
      </w:numPr>
      <w:tabs>
        <w:tab w:val="left" w:pos="0"/>
      </w:tabs>
      <w:ind w:left="0"/>
      <w:jc w:val="center"/>
      <w:outlineLvl w:val="3"/>
    </w:pPr>
    <w:rPr>
      <w:b/>
      <w:bCs/>
      <w:i/>
      <w:iCs/>
      <w:sz w:val="26"/>
      <w:u w:val="single"/>
      <w:lang w:val="x-none"/>
    </w:rPr>
  </w:style>
  <w:style w:type="paragraph" w:styleId="Heading5">
    <w:name w:val="heading 5"/>
    <w:basedOn w:val="Normal"/>
    <w:next w:val="Normal"/>
    <w:link w:val="Heading5Char"/>
    <w:qFormat/>
    <w:pPr>
      <w:keepNext/>
      <w:numPr>
        <w:ilvl w:val="4"/>
        <w:numId w:val="1"/>
      </w:numPr>
      <w:tabs>
        <w:tab w:val="left" w:pos="0"/>
        <w:tab w:val="left" w:pos="3240"/>
        <w:tab w:val="left" w:pos="3420"/>
      </w:tabs>
      <w:ind w:left="0" w:right="0"/>
      <w:outlineLvl w:val="4"/>
    </w:pPr>
    <w:rPr>
      <w:b/>
      <w:sz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editboxdisponly">
    <w:name w:val="pseditbox_disponly"/>
    <w:basedOn w:val="DefaultParagraphFont"/>
  </w:style>
  <w:style w:type="character" w:customStyle="1" w:styleId="BodyTextChar">
    <w:name w:val="Body Text Char"/>
    <w:link w:val="BodyText"/>
    <w:rPr>
      <w:rFonts w:ascii="Arial" w:eastAsia="Batang" w:hAnsi="Arial" w:cs="Times New Roman"/>
      <w:spacing w:val="-5"/>
      <w:sz w:val="20"/>
      <w:szCs w:val="20"/>
    </w:rPr>
  </w:style>
  <w:style w:type="character" w:styleId="Hyperlink">
    <w:name w:val="Hyperlink"/>
    <w:rPr>
      <w:color w:val="0000FF"/>
      <w:u w:val="single"/>
    </w:rPr>
  </w:style>
  <w:style w:type="character" w:customStyle="1" w:styleId="Heading4Char">
    <w:name w:val="Heading 4 Char"/>
    <w:link w:val="Heading4"/>
    <w:rPr>
      <w:rFonts w:ascii="Times New Roman" w:eastAsia="Times New Roman" w:hAnsi="Times New Roman" w:cs="Times New Roman"/>
      <w:b/>
      <w:bCs/>
      <w:i/>
      <w:iCs/>
      <w:sz w:val="26"/>
      <w:szCs w:val="24"/>
      <w:u w:val="single"/>
      <w:lang w:eastAsia="ar-SA"/>
    </w:rPr>
  </w:style>
  <w:style w:type="character" w:customStyle="1" w:styleId="Heading5Char">
    <w:name w:val="Heading 5 Char"/>
    <w:link w:val="Heading5"/>
    <w:rPr>
      <w:rFonts w:ascii="Times New Roman" w:eastAsia="Times New Roman" w:hAnsi="Times New Roman" w:cs="Times New Roman"/>
      <w:b/>
      <w:szCs w:val="24"/>
      <w:lang w:eastAsia="ar-SA"/>
    </w:rPr>
  </w:style>
  <w:style w:type="character" w:styleId="Emphasis">
    <w:name w:val="Emphasis"/>
    <w:qFormat/>
    <w:rPr>
      <w:i/>
      <w:iCs/>
    </w:rPr>
  </w:style>
  <w:style w:type="paragraph" w:styleId="ListParagraph">
    <w:name w:val="List Paragraph"/>
    <w:basedOn w:val="Normal"/>
    <w:qFormat/>
    <w:pPr>
      <w:widowControl w:val="0"/>
      <w:overflowPunct w:val="0"/>
      <w:adjustRightInd w:val="0"/>
      <w:ind w:left="720" w:right="0"/>
      <w:contextualSpacing/>
    </w:pPr>
    <w:rPr>
      <w:kern w:val="28"/>
      <w:sz w:val="20"/>
      <w:szCs w:val="20"/>
      <w:lang w:eastAsia="en-US"/>
    </w:rPr>
  </w:style>
  <w:style w:type="paragraph" w:customStyle="1" w:styleId="CompanyNameOne">
    <w:name w:val="Company Name One"/>
    <w:basedOn w:val="Normal"/>
    <w:next w:val="Normal"/>
    <w:pPr>
      <w:suppressAutoHyphens w:val="0"/>
      <w:ind w:left="0" w:right="0"/>
      <w:jc w:val="both"/>
    </w:pPr>
    <w:rPr>
      <w:rFonts w:ascii="Arial Narrow" w:eastAsia="Batang" w:hAnsi="Arial Narrow"/>
      <w:b/>
      <w:sz w:val="20"/>
      <w:szCs w:val="20"/>
      <w:lang w:eastAsia="en-US"/>
    </w:rPr>
  </w:style>
  <w:style w:type="paragraph" w:styleId="BodyText">
    <w:name w:val="Body Text"/>
    <w:basedOn w:val="Normal"/>
    <w:link w:val="BodyTextChar"/>
    <w:pPr>
      <w:suppressAutoHyphens w:val="0"/>
      <w:spacing w:after="220" w:line="220" w:lineRule="atLeast"/>
      <w:ind w:left="0" w:right="0"/>
      <w:jc w:val="both"/>
    </w:pPr>
    <w:rPr>
      <w:rFonts w:ascii="Arial" w:eastAsia="Batang" w:hAnsi="Arial"/>
      <w:spacing w:val="-5"/>
      <w:sz w:val="20"/>
      <w:szCs w:val="20"/>
      <w:lang w:val="x-none" w:eastAsia="x-none"/>
    </w:rPr>
  </w:style>
  <w:style w:type="paragraph" w:customStyle="1" w:styleId="Tit">
    <w:name w:val="Tit"/>
    <w:basedOn w:val="Normal"/>
    <w:pPr>
      <w:pBdr>
        <w:bottom w:val="single" w:sz="6" w:space="2" w:color="auto"/>
      </w:pBdr>
      <w:shd w:val="pct5" w:color="auto" w:fill="auto"/>
      <w:spacing w:after="120"/>
    </w:pPr>
    <w:rPr>
      <w:sz w:val="26"/>
      <w:szCs w:val="26"/>
      <w:lang w:bidi="he-IL"/>
    </w:rPr>
  </w:style>
  <w:style w:type="character" w:customStyle="1" w:styleId="st">
    <w:name w:val="st"/>
    <w:basedOn w:val="DefaultParagraphFont"/>
    <w:rsid w:val="008337A1"/>
  </w:style>
  <w:style w:type="paragraph" w:styleId="BalloonText">
    <w:name w:val="Balloon Text"/>
    <w:basedOn w:val="Normal"/>
    <w:link w:val="BalloonTextChar"/>
    <w:uiPriority w:val="99"/>
    <w:semiHidden/>
    <w:unhideWhenUsed/>
    <w:rsid w:val="00256511"/>
    <w:rPr>
      <w:rFonts w:ascii="Tahoma" w:hAnsi="Tahoma" w:cs="Tahoma"/>
      <w:sz w:val="16"/>
      <w:szCs w:val="16"/>
    </w:rPr>
  </w:style>
  <w:style w:type="character" w:customStyle="1" w:styleId="BalloonTextChar">
    <w:name w:val="Balloon Text Char"/>
    <w:basedOn w:val="DefaultParagraphFont"/>
    <w:link w:val="BalloonText"/>
    <w:uiPriority w:val="99"/>
    <w:semiHidden/>
    <w:rsid w:val="00256511"/>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446" w:right="-965"/>
    </w:pPr>
    <w:rPr>
      <w:rFonts w:eastAsia="Times New Roman"/>
      <w:sz w:val="24"/>
      <w:szCs w:val="24"/>
      <w:lang w:eastAsia="ar-SA"/>
    </w:rPr>
  </w:style>
  <w:style w:type="paragraph" w:styleId="Heading1">
    <w:name w:val="heading 1"/>
    <w:basedOn w:val="Normal"/>
    <w:next w:val="Normal"/>
    <w:qFormat/>
    <w:pPr>
      <w:spacing w:before="20" w:after="20"/>
      <w:ind w:left="-18" w:right="-360"/>
      <w:outlineLvl w:val="0"/>
    </w:pPr>
    <w:rPr>
      <w:b/>
      <w:spacing w:val="4"/>
    </w:rPr>
  </w:style>
  <w:style w:type="paragraph" w:styleId="Heading4">
    <w:name w:val="heading 4"/>
    <w:basedOn w:val="Normal"/>
    <w:next w:val="Normal"/>
    <w:link w:val="Heading4Char"/>
    <w:qFormat/>
    <w:pPr>
      <w:keepNext/>
      <w:numPr>
        <w:ilvl w:val="3"/>
        <w:numId w:val="1"/>
      </w:numPr>
      <w:tabs>
        <w:tab w:val="left" w:pos="0"/>
      </w:tabs>
      <w:ind w:left="0"/>
      <w:jc w:val="center"/>
      <w:outlineLvl w:val="3"/>
    </w:pPr>
    <w:rPr>
      <w:b/>
      <w:bCs/>
      <w:i/>
      <w:iCs/>
      <w:sz w:val="26"/>
      <w:u w:val="single"/>
      <w:lang w:val="x-none"/>
    </w:rPr>
  </w:style>
  <w:style w:type="paragraph" w:styleId="Heading5">
    <w:name w:val="heading 5"/>
    <w:basedOn w:val="Normal"/>
    <w:next w:val="Normal"/>
    <w:link w:val="Heading5Char"/>
    <w:qFormat/>
    <w:pPr>
      <w:keepNext/>
      <w:numPr>
        <w:ilvl w:val="4"/>
        <w:numId w:val="1"/>
      </w:numPr>
      <w:tabs>
        <w:tab w:val="left" w:pos="0"/>
        <w:tab w:val="left" w:pos="3240"/>
        <w:tab w:val="left" w:pos="3420"/>
      </w:tabs>
      <w:ind w:left="0" w:right="0"/>
      <w:outlineLvl w:val="4"/>
    </w:pPr>
    <w:rPr>
      <w:b/>
      <w:sz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editboxdisponly">
    <w:name w:val="pseditbox_disponly"/>
    <w:basedOn w:val="DefaultParagraphFont"/>
  </w:style>
  <w:style w:type="character" w:customStyle="1" w:styleId="BodyTextChar">
    <w:name w:val="Body Text Char"/>
    <w:link w:val="BodyText"/>
    <w:rPr>
      <w:rFonts w:ascii="Arial" w:eastAsia="Batang" w:hAnsi="Arial" w:cs="Times New Roman"/>
      <w:spacing w:val="-5"/>
      <w:sz w:val="20"/>
      <w:szCs w:val="20"/>
    </w:rPr>
  </w:style>
  <w:style w:type="character" w:styleId="Hyperlink">
    <w:name w:val="Hyperlink"/>
    <w:rPr>
      <w:color w:val="0000FF"/>
      <w:u w:val="single"/>
    </w:rPr>
  </w:style>
  <w:style w:type="character" w:customStyle="1" w:styleId="Heading4Char">
    <w:name w:val="Heading 4 Char"/>
    <w:link w:val="Heading4"/>
    <w:rPr>
      <w:rFonts w:ascii="Times New Roman" w:eastAsia="Times New Roman" w:hAnsi="Times New Roman" w:cs="Times New Roman"/>
      <w:b/>
      <w:bCs/>
      <w:i/>
      <w:iCs/>
      <w:sz w:val="26"/>
      <w:szCs w:val="24"/>
      <w:u w:val="single"/>
      <w:lang w:eastAsia="ar-SA"/>
    </w:rPr>
  </w:style>
  <w:style w:type="character" w:customStyle="1" w:styleId="Heading5Char">
    <w:name w:val="Heading 5 Char"/>
    <w:link w:val="Heading5"/>
    <w:rPr>
      <w:rFonts w:ascii="Times New Roman" w:eastAsia="Times New Roman" w:hAnsi="Times New Roman" w:cs="Times New Roman"/>
      <w:b/>
      <w:szCs w:val="24"/>
      <w:lang w:eastAsia="ar-SA"/>
    </w:rPr>
  </w:style>
  <w:style w:type="character" w:styleId="Emphasis">
    <w:name w:val="Emphasis"/>
    <w:qFormat/>
    <w:rPr>
      <w:i/>
      <w:iCs/>
    </w:rPr>
  </w:style>
  <w:style w:type="paragraph" w:styleId="ListParagraph">
    <w:name w:val="List Paragraph"/>
    <w:basedOn w:val="Normal"/>
    <w:qFormat/>
    <w:pPr>
      <w:widowControl w:val="0"/>
      <w:overflowPunct w:val="0"/>
      <w:adjustRightInd w:val="0"/>
      <w:ind w:left="720" w:right="0"/>
      <w:contextualSpacing/>
    </w:pPr>
    <w:rPr>
      <w:kern w:val="28"/>
      <w:sz w:val="20"/>
      <w:szCs w:val="20"/>
      <w:lang w:eastAsia="en-US"/>
    </w:rPr>
  </w:style>
  <w:style w:type="paragraph" w:customStyle="1" w:styleId="CompanyNameOne">
    <w:name w:val="Company Name One"/>
    <w:basedOn w:val="Normal"/>
    <w:next w:val="Normal"/>
    <w:pPr>
      <w:suppressAutoHyphens w:val="0"/>
      <w:ind w:left="0" w:right="0"/>
      <w:jc w:val="both"/>
    </w:pPr>
    <w:rPr>
      <w:rFonts w:ascii="Arial Narrow" w:eastAsia="Batang" w:hAnsi="Arial Narrow"/>
      <w:b/>
      <w:sz w:val="20"/>
      <w:szCs w:val="20"/>
      <w:lang w:eastAsia="en-US"/>
    </w:rPr>
  </w:style>
  <w:style w:type="paragraph" w:styleId="BodyText">
    <w:name w:val="Body Text"/>
    <w:basedOn w:val="Normal"/>
    <w:link w:val="BodyTextChar"/>
    <w:pPr>
      <w:suppressAutoHyphens w:val="0"/>
      <w:spacing w:after="220" w:line="220" w:lineRule="atLeast"/>
      <w:ind w:left="0" w:right="0"/>
      <w:jc w:val="both"/>
    </w:pPr>
    <w:rPr>
      <w:rFonts w:ascii="Arial" w:eastAsia="Batang" w:hAnsi="Arial"/>
      <w:spacing w:val="-5"/>
      <w:sz w:val="20"/>
      <w:szCs w:val="20"/>
      <w:lang w:val="x-none" w:eastAsia="x-none"/>
    </w:rPr>
  </w:style>
  <w:style w:type="paragraph" w:customStyle="1" w:styleId="Tit">
    <w:name w:val="Tit"/>
    <w:basedOn w:val="Normal"/>
    <w:pPr>
      <w:pBdr>
        <w:bottom w:val="single" w:sz="6" w:space="2" w:color="auto"/>
      </w:pBdr>
      <w:shd w:val="pct5" w:color="auto" w:fill="auto"/>
      <w:spacing w:after="120"/>
    </w:pPr>
    <w:rPr>
      <w:sz w:val="26"/>
      <w:szCs w:val="26"/>
      <w:lang w:bidi="he-IL"/>
    </w:rPr>
  </w:style>
  <w:style w:type="character" w:customStyle="1" w:styleId="st">
    <w:name w:val="st"/>
    <w:basedOn w:val="DefaultParagraphFont"/>
    <w:rsid w:val="008337A1"/>
  </w:style>
  <w:style w:type="paragraph" w:styleId="BalloonText">
    <w:name w:val="Balloon Text"/>
    <w:basedOn w:val="Normal"/>
    <w:link w:val="BalloonTextChar"/>
    <w:uiPriority w:val="99"/>
    <w:semiHidden/>
    <w:unhideWhenUsed/>
    <w:rsid w:val="00256511"/>
    <w:rPr>
      <w:rFonts w:ascii="Tahoma" w:hAnsi="Tahoma" w:cs="Tahoma"/>
      <w:sz w:val="16"/>
      <w:szCs w:val="16"/>
    </w:rPr>
  </w:style>
  <w:style w:type="character" w:customStyle="1" w:styleId="BalloonTextChar">
    <w:name w:val="Balloon Text Char"/>
    <w:basedOn w:val="DefaultParagraphFont"/>
    <w:link w:val="BalloonText"/>
    <w:uiPriority w:val="99"/>
    <w:semiHidden/>
    <w:rsid w:val="00256511"/>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nradha1123@yahoo.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1649</Words>
  <Characters>9405</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vsubramanian</vt:lpstr>
    </vt:vector>
  </TitlesOfParts>
  <Company/>
  <LinksUpToDate>false</LinksUpToDate>
  <CharactersWithSpaces>11032</CharactersWithSpaces>
  <SharedDoc>false</SharedDoc>
  <HLinks>
    <vt:vector size="6" baseType="variant">
      <vt:variant>
        <vt:i4>6291468</vt:i4>
      </vt:variant>
      <vt:variant>
        <vt:i4>0</vt:i4>
      </vt:variant>
      <vt:variant>
        <vt:i4>0</vt:i4>
      </vt:variant>
      <vt:variant>
        <vt:i4>5</vt:i4>
      </vt:variant>
      <vt:variant>
        <vt:lpwstr>mailto:nradha1123@yahoo.co.in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vsubramanian</dc:title>
  <dc:creator>vsubramanian</dc:creator>
  <cp:lastModifiedBy>Ramya Aranganathan</cp:lastModifiedBy>
  <cp:revision>6</cp:revision>
  <dcterms:created xsi:type="dcterms:W3CDTF">2014-06-02T08:35:00Z</dcterms:created>
  <dcterms:modified xsi:type="dcterms:W3CDTF">2014-06-05T06:50:00Z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