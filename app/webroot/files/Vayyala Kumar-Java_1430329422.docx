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254A8B" w:rsidRDefault="00254A8B" w:rsidP="009951E5"/>
    <w:p w:rsidR="00254A8B" w:rsidRDefault="00254A8B" w:rsidP="00254A8B">
      <w:pPr>
        <w:jc w:val="both"/>
        <w:rPr>
          <w:rFonts w:cs="Calibri"/>
          <w:b/>
          <w:sz w:val="32"/>
          <w:szCs w:val="32"/>
        </w:rPr>
      </w:pPr>
      <w:proofErr w:type="spellStart"/>
      <w:r>
        <w:rPr>
          <w:rFonts w:cs="Calibri"/>
          <w:b/>
          <w:sz w:val="32"/>
          <w:szCs w:val="32"/>
        </w:rPr>
        <w:t>Vayyala</w:t>
      </w:r>
      <w:proofErr w:type="spellEnd"/>
      <w:r>
        <w:rPr>
          <w:rFonts w:cs="Calibri"/>
          <w:b/>
          <w:sz w:val="32"/>
          <w:szCs w:val="32"/>
        </w:rPr>
        <w:t xml:space="preserve"> Kumar</w:t>
      </w:r>
    </w:p>
    <w:p w:rsidR="00254A8B" w:rsidRPr="00905CBE" w:rsidRDefault="00254A8B" w:rsidP="00254A8B">
      <w:pPr>
        <w:jc w:val="both"/>
        <w:rPr>
          <w:rFonts w:cs="Calibri"/>
          <w:b/>
        </w:rPr>
      </w:pPr>
    </w:p>
    <w:p w:rsidR="00254A8B" w:rsidRPr="00254A8B" w:rsidRDefault="00254A8B" w:rsidP="00254A8B">
      <w:pPr>
        <w:ind w:right="-540"/>
        <w:jc w:val="both"/>
        <w:rPr>
          <w:color w:val="000000" w:themeColor="text1"/>
          <w:sz w:val="20"/>
          <w:szCs w:val="20"/>
        </w:rPr>
      </w:pPr>
      <w:r w:rsidRPr="00254A8B">
        <w:rPr>
          <w:b/>
          <w:color w:val="000000" w:themeColor="text1"/>
          <w:sz w:val="20"/>
          <w:szCs w:val="20"/>
        </w:rPr>
        <w:t xml:space="preserve">SUMMARY: </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Over 10.8 years of IT experience in complete software development life cycle process including Development, Testing and implementation using industry standard methodologies.</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Expertise in development of e-business, B2B applications, service delivery Inter/Intranet applications using J2EE specifications.</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Excellent Experience in developing software applications using JAVA, java multi-threading, Java Message Services(JMS), J2EE, JDBC, Spring, Hibernate, Struts 1.x, JSP, Servlets, JavaScript, JQuery and HTML.</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 xml:space="preserve">Well experienced with XML parsing and XSLT transformations ([J] DOM, SAX, </w:t>
      </w:r>
      <w:proofErr w:type="spellStart"/>
      <w:r w:rsidRPr="00254A8B">
        <w:rPr>
          <w:color w:val="000000" w:themeColor="text1"/>
          <w:sz w:val="20"/>
          <w:szCs w:val="20"/>
        </w:rPr>
        <w:t>Xerces</w:t>
      </w:r>
      <w:proofErr w:type="spellEnd"/>
      <w:r w:rsidRPr="00254A8B">
        <w:rPr>
          <w:color w:val="000000" w:themeColor="text1"/>
          <w:sz w:val="20"/>
          <w:szCs w:val="20"/>
        </w:rPr>
        <w:t xml:space="preserve">, </w:t>
      </w:r>
      <w:proofErr w:type="spellStart"/>
      <w:r w:rsidRPr="00254A8B">
        <w:rPr>
          <w:color w:val="000000" w:themeColor="text1"/>
          <w:sz w:val="20"/>
          <w:szCs w:val="20"/>
        </w:rPr>
        <w:t>Xalan</w:t>
      </w:r>
      <w:proofErr w:type="spellEnd"/>
      <w:r w:rsidRPr="00254A8B">
        <w:rPr>
          <w:color w:val="000000" w:themeColor="text1"/>
          <w:sz w:val="20"/>
          <w:szCs w:val="20"/>
        </w:rPr>
        <w:t>, and JAXP).</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Experience in Configuring and deploying applications on IBM WebSphere, BEA WebLogic and RAD 7.x.</w:t>
      </w:r>
    </w:p>
    <w:p w:rsidR="00254A8B" w:rsidRPr="00254A8B" w:rsidRDefault="00254A8B" w:rsidP="00254A8B">
      <w:pPr>
        <w:pStyle w:val="NoSpacing"/>
        <w:numPr>
          <w:ilvl w:val="0"/>
          <w:numId w:val="46"/>
        </w:numPr>
        <w:rPr>
          <w:color w:val="000000" w:themeColor="text1"/>
          <w:sz w:val="20"/>
          <w:szCs w:val="20"/>
        </w:rPr>
      </w:pPr>
      <w:r w:rsidRPr="00254A8B">
        <w:rPr>
          <w:color w:val="000000" w:themeColor="text1"/>
          <w:sz w:val="20"/>
          <w:szCs w:val="20"/>
        </w:rPr>
        <w:t>Worked on various spring framework modules like Spring MVC, AOP, IOC and DAO.</w:t>
      </w:r>
    </w:p>
    <w:p w:rsidR="00254A8B" w:rsidRPr="00254A8B" w:rsidRDefault="00254A8B" w:rsidP="00254A8B">
      <w:pPr>
        <w:pStyle w:val="NoSpacing"/>
        <w:numPr>
          <w:ilvl w:val="0"/>
          <w:numId w:val="46"/>
        </w:numPr>
        <w:rPr>
          <w:color w:val="000000" w:themeColor="text1"/>
          <w:sz w:val="20"/>
          <w:szCs w:val="20"/>
        </w:rPr>
      </w:pPr>
      <w:r w:rsidRPr="00254A8B">
        <w:rPr>
          <w:color w:val="000000" w:themeColor="text1"/>
          <w:sz w:val="20"/>
          <w:szCs w:val="20"/>
        </w:rPr>
        <w:t>Excellent knowledge and experience on Spring Batch framework for implementing nightly batch processes.</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Well versed with Data Analysis, Design and Data Modeling using Erwin. Strong Programming experience in PL/SQL and Stored Procedures.</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Experience in implementing Core Java &amp; J2EE design patterns like Front Controller, MVC, Singleton, Factory Pattern, Service Locator, Business Delegate, Data Access Object, Session Façade and Value object pattern etc.</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Extensive experience in Data Modeling, Stored Procedures and functions, worked on Databases such as Oracle, SQL Server and DB2.</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Good web page design skills using AJAX, JQuery, HTML, JSP and JavaScript and JQuery.</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 xml:space="preserve">Very Strong experience in various JavaScript libraries like </w:t>
      </w:r>
      <w:proofErr w:type="spellStart"/>
      <w:r w:rsidRPr="00254A8B">
        <w:rPr>
          <w:color w:val="000000" w:themeColor="text1"/>
          <w:sz w:val="20"/>
          <w:szCs w:val="20"/>
        </w:rPr>
        <w:t>BootStrap</w:t>
      </w:r>
      <w:proofErr w:type="spellEnd"/>
      <w:r w:rsidRPr="00254A8B">
        <w:rPr>
          <w:color w:val="000000" w:themeColor="text1"/>
          <w:sz w:val="20"/>
          <w:szCs w:val="20"/>
        </w:rPr>
        <w:t xml:space="preserve">, AngularJS, </w:t>
      </w:r>
      <w:proofErr w:type="spellStart"/>
      <w:r w:rsidRPr="00254A8B">
        <w:rPr>
          <w:color w:val="000000" w:themeColor="text1"/>
          <w:sz w:val="20"/>
          <w:szCs w:val="20"/>
        </w:rPr>
        <w:t>NodeJS</w:t>
      </w:r>
      <w:proofErr w:type="gramStart"/>
      <w:r w:rsidRPr="00254A8B">
        <w:rPr>
          <w:color w:val="000000" w:themeColor="text1"/>
          <w:sz w:val="20"/>
          <w:szCs w:val="20"/>
        </w:rPr>
        <w:t>,etc</w:t>
      </w:r>
      <w:proofErr w:type="spellEnd"/>
      <w:proofErr w:type="gramEnd"/>
      <w:r w:rsidRPr="00254A8B">
        <w:rPr>
          <w:color w:val="000000" w:themeColor="text1"/>
          <w:sz w:val="20"/>
          <w:szCs w:val="20"/>
        </w:rPr>
        <w:t>.</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 xml:space="preserve">Extensively worked on AngularJS, </w:t>
      </w:r>
      <w:proofErr w:type="spellStart"/>
      <w:r w:rsidRPr="00254A8B">
        <w:rPr>
          <w:color w:val="000000" w:themeColor="text1"/>
          <w:sz w:val="20"/>
          <w:szCs w:val="20"/>
        </w:rPr>
        <w:t>NodeJS</w:t>
      </w:r>
      <w:proofErr w:type="spellEnd"/>
      <w:r w:rsidRPr="00254A8B">
        <w:rPr>
          <w:color w:val="000000" w:themeColor="text1"/>
          <w:sz w:val="20"/>
          <w:szCs w:val="20"/>
        </w:rPr>
        <w:t xml:space="preserve"> in various web projects.</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 xml:space="preserve"> Experience in</w:t>
      </w:r>
      <w:r w:rsidRPr="00254A8B">
        <w:rPr>
          <w:b/>
          <w:bCs/>
          <w:color w:val="000000" w:themeColor="text1"/>
          <w:sz w:val="20"/>
          <w:szCs w:val="20"/>
        </w:rPr>
        <w:t xml:space="preserve"> SOAP</w:t>
      </w:r>
      <w:r w:rsidRPr="00254A8B">
        <w:rPr>
          <w:color w:val="000000" w:themeColor="text1"/>
          <w:sz w:val="20"/>
          <w:szCs w:val="20"/>
        </w:rPr>
        <w:t xml:space="preserve"> based</w:t>
      </w:r>
      <w:r w:rsidRPr="00254A8B">
        <w:rPr>
          <w:b/>
          <w:bCs/>
          <w:color w:val="000000" w:themeColor="text1"/>
          <w:sz w:val="20"/>
          <w:szCs w:val="20"/>
        </w:rPr>
        <w:t xml:space="preserve"> Web Services </w:t>
      </w:r>
      <w:r w:rsidRPr="00254A8B">
        <w:rPr>
          <w:color w:val="000000" w:themeColor="text1"/>
          <w:sz w:val="20"/>
          <w:szCs w:val="20"/>
        </w:rPr>
        <w:t>and</w:t>
      </w:r>
      <w:r w:rsidRPr="00254A8B">
        <w:rPr>
          <w:b/>
          <w:bCs/>
          <w:color w:val="000000" w:themeColor="text1"/>
          <w:sz w:val="20"/>
          <w:szCs w:val="20"/>
        </w:rPr>
        <w:t xml:space="preserve"> SOA</w:t>
      </w:r>
      <w:r w:rsidRPr="00254A8B">
        <w:rPr>
          <w:color w:val="000000" w:themeColor="text1"/>
          <w:sz w:val="20"/>
          <w:szCs w:val="20"/>
        </w:rPr>
        <w:t>,</w:t>
      </w:r>
      <w:r w:rsidRPr="00254A8B">
        <w:rPr>
          <w:b/>
          <w:bCs/>
          <w:color w:val="000000" w:themeColor="text1"/>
          <w:sz w:val="20"/>
          <w:szCs w:val="20"/>
        </w:rPr>
        <w:t xml:space="preserve"> AJAX</w:t>
      </w:r>
      <w:r w:rsidRPr="00254A8B">
        <w:rPr>
          <w:color w:val="000000" w:themeColor="text1"/>
          <w:sz w:val="20"/>
          <w:szCs w:val="20"/>
        </w:rPr>
        <w:t xml:space="preserve"> Technology, RMI, JNDI, MVC Custom development. </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 xml:space="preserve">Expertise in designing systems based on Object-Oriented Analysis/Design Methodologies specifically UML. </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Good technical, communications and interpersonal skills. Able to work reliably under pressure. Committed team player with strong analytical and problem solving skills, ability to quickly adapt to new environments &amp; technologies.</w:t>
      </w:r>
    </w:p>
    <w:p w:rsidR="00254A8B" w:rsidRPr="00254A8B" w:rsidRDefault="00254A8B" w:rsidP="00254A8B">
      <w:pPr>
        <w:pStyle w:val="NoSpacing"/>
        <w:numPr>
          <w:ilvl w:val="0"/>
          <w:numId w:val="46"/>
        </w:numPr>
        <w:jc w:val="both"/>
        <w:rPr>
          <w:color w:val="000000" w:themeColor="text1"/>
          <w:sz w:val="20"/>
          <w:szCs w:val="20"/>
        </w:rPr>
      </w:pPr>
      <w:r w:rsidRPr="00254A8B">
        <w:rPr>
          <w:color w:val="000000" w:themeColor="text1"/>
          <w:sz w:val="20"/>
          <w:szCs w:val="20"/>
        </w:rPr>
        <w:t>Worked on different software development methodologies like Waterfall, Spiral, RUP and Agile Process.</w:t>
      </w:r>
    </w:p>
    <w:p w:rsidR="00254A8B" w:rsidRPr="00254A8B" w:rsidRDefault="00254A8B" w:rsidP="00254A8B">
      <w:pPr>
        <w:pStyle w:val="NoSpacing"/>
        <w:jc w:val="both"/>
        <w:rPr>
          <w:color w:val="000000" w:themeColor="text1"/>
          <w:sz w:val="20"/>
          <w:szCs w:val="20"/>
        </w:rPr>
      </w:pPr>
    </w:p>
    <w:p w:rsidR="00254A8B" w:rsidRPr="00254A8B" w:rsidRDefault="00254A8B" w:rsidP="00254A8B">
      <w:pPr>
        <w:pStyle w:val="NoSpacing"/>
        <w:jc w:val="both"/>
        <w:rPr>
          <w:color w:val="000000" w:themeColor="text1"/>
          <w:sz w:val="20"/>
          <w:szCs w:val="20"/>
        </w:rPr>
      </w:pPr>
    </w:p>
    <w:p w:rsidR="00254A8B" w:rsidRPr="00254A8B" w:rsidRDefault="00254A8B" w:rsidP="00254A8B">
      <w:pPr>
        <w:pStyle w:val="NoSpacing"/>
        <w:jc w:val="both"/>
        <w:rPr>
          <w:color w:val="000000" w:themeColor="text1"/>
          <w:sz w:val="20"/>
          <w:szCs w:val="20"/>
        </w:rPr>
      </w:pPr>
    </w:p>
    <w:p w:rsidR="00254A8B" w:rsidRPr="00254A8B" w:rsidRDefault="00254A8B" w:rsidP="00254A8B">
      <w:pPr>
        <w:spacing w:beforeLines="1" w:before="2" w:afterLines="1" w:after="2"/>
        <w:jc w:val="both"/>
        <w:rPr>
          <w:color w:val="000000" w:themeColor="text1"/>
          <w:sz w:val="20"/>
          <w:szCs w:val="20"/>
        </w:rPr>
      </w:pPr>
    </w:p>
    <w:p w:rsidR="00254A8B" w:rsidRPr="00254A8B" w:rsidRDefault="00254A8B" w:rsidP="00254A8B">
      <w:pPr>
        <w:ind w:right="-540"/>
        <w:jc w:val="both"/>
        <w:rPr>
          <w:b/>
          <w:color w:val="000000" w:themeColor="text1"/>
          <w:sz w:val="20"/>
          <w:szCs w:val="20"/>
        </w:rPr>
      </w:pPr>
      <w:r w:rsidRPr="00254A8B">
        <w:rPr>
          <w:b/>
          <w:color w:val="000000" w:themeColor="text1"/>
          <w:sz w:val="20"/>
          <w:szCs w:val="20"/>
        </w:rPr>
        <w:t>TECHNICAL SKILLS:</w:t>
      </w:r>
    </w:p>
    <w:p w:rsidR="00254A8B" w:rsidRPr="00254A8B" w:rsidRDefault="00254A8B" w:rsidP="00254A8B">
      <w:pPr>
        <w:numPr>
          <w:ilvl w:val="0"/>
          <w:numId w:val="43"/>
        </w:numPr>
        <w:jc w:val="both"/>
        <w:rPr>
          <w:rFonts w:eastAsia="Calibri"/>
          <w:bCs/>
          <w:color w:val="000000" w:themeColor="text1"/>
          <w:sz w:val="20"/>
          <w:szCs w:val="20"/>
        </w:rPr>
      </w:pPr>
      <w:r w:rsidRPr="00254A8B">
        <w:rPr>
          <w:rFonts w:eastAsia="Calibri"/>
          <w:bCs/>
          <w:color w:val="000000" w:themeColor="text1"/>
          <w:sz w:val="20"/>
          <w:szCs w:val="20"/>
        </w:rPr>
        <w:t>Languages</w:t>
      </w:r>
      <w:r w:rsidRPr="00254A8B">
        <w:rPr>
          <w:rFonts w:eastAsia="Calibri"/>
          <w:bCs/>
          <w:color w:val="000000" w:themeColor="text1"/>
          <w:sz w:val="20"/>
          <w:szCs w:val="20"/>
        </w:rPr>
        <w:tab/>
      </w:r>
      <w:r w:rsidRPr="00254A8B">
        <w:rPr>
          <w:rFonts w:eastAsia="Calibri"/>
          <w:bCs/>
          <w:color w:val="000000" w:themeColor="text1"/>
          <w:sz w:val="20"/>
          <w:szCs w:val="20"/>
        </w:rPr>
        <w:tab/>
        <w:t xml:space="preserve">                     :  JAVA, J2EE, PL/SQL.</w:t>
      </w:r>
    </w:p>
    <w:p w:rsidR="00254A8B" w:rsidRPr="00254A8B" w:rsidRDefault="00254A8B" w:rsidP="00254A8B">
      <w:pPr>
        <w:numPr>
          <w:ilvl w:val="0"/>
          <w:numId w:val="43"/>
        </w:numPr>
        <w:jc w:val="both"/>
        <w:rPr>
          <w:rFonts w:eastAsia="Calibri"/>
          <w:bCs/>
          <w:color w:val="000000" w:themeColor="text1"/>
          <w:sz w:val="20"/>
          <w:szCs w:val="20"/>
        </w:rPr>
      </w:pPr>
      <w:r w:rsidRPr="00254A8B">
        <w:rPr>
          <w:rFonts w:eastAsia="Calibri"/>
          <w:bCs/>
          <w:color w:val="000000" w:themeColor="text1"/>
          <w:sz w:val="20"/>
          <w:szCs w:val="20"/>
        </w:rPr>
        <w:t>Web Servers</w:t>
      </w:r>
      <w:r w:rsidRPr="00254A8B">
        <w:rPr>
          <w:rFonts w:eastAsia="Calibri"/>
          <w:bCs/>
          <w:color w:val="000000" w:themeColor="text1"/>
          <w:sz w:val="20"/>
          <w:szCs w:val="20"/>
        </w:rPr>
        <w:tab/>
        <w:t xml:space="preserve">            </w:t>
      </w:r>
      <w:r w:rsidRPr="00254A8B">
        <w:rPr>
          <w:rFonts w:eastAsia="Calibri"/>
          <w:bCs/>
          <w:color w:val="000000" w:themeColor="text1"/>
          <w:sz w:val="20"/>
          <w:szCs w:val="20"/>
        </w:rPr>
        <w:tab/>
        <w:t xml:space="preserve">        :  Apache Tomcat.</w:t>
      </w:r>
    </w:p>
    <w:p w:rsidR="00254A8B" w:rsidRPr="00254A8B" w:rsidRDefault="00254A8B" w:rsidP="00254A8B">
      <w:pPr>
        <w:numPr>
          <w:ilvl w:val="0"/>
          <w:numId w:val="43"/>
        </w:numPr>
        <w:jc w:val="both"/>
        <w:rPr>
          <w:rFonts w:eastAsia="Calibri"/>
          <w:bCs/>
          <w:color w:val="000000" w:themeColor="text1"/>
          <w:sz w:val="20"/>
          <w:szCs w:val="20"/>
        </w:rPr>
      </w:pPr>
      <w:r w:rsidRPr="00254A8B">
        <w:rPr>
          <w:rFonts w:eastAsia="Calibri"/>
          <w:bCs/>
          <w:color w:val="000000" w:themeColor="text1"/>
          <w:sz w:val="20"/>
          <w:szCs w:val="20"/>
        </w:rPr>
        <w:t>Application Servers</w:t>
      </w:r>
      <w:r w:rsidRPr="00254A8B">
        <w:rPr>
          <w:color w:val="000000" w:themeColor="text1"/>
          <w:sz w:val="20"/>
          <w:szCs w:val="20"/>
        </w:rPr>
        <w:t xml:space="preserve">      </w:t>
      </w:r>
      <w:r w:rsidRPr="00254A8B">
        <w:rPr>
          <w:color w:val="000000" w:themeColor="text1"/>
          <w:sz w:val="20"/>
          <w:szCs w:val="20"/>
        </w:rPr>
        <w:tab/>
        <w:t xml:space="preserve">        </w:t>
      </w:r>
      <w:r w:rsidRPr="00254A8B">
        <w:rPr>
          <w:rFonts w:eastAsia="Calibri"/>
          <w:bCs/>
          <w:color w:val="000000" w:themeColor="text1"/>
          <w:sz w:val="20"/>
          <w:szCs w:val="20"/>
        </w:rPr>
        <w:t xml:space="preserve">:  WebLogic, </w:t>
      </w:r>
      <w:proofErr w:type="spellStart"/>
      <w:r w:rsidRPr="00254A8B">
        <w:rPr>
          <w:rFonts w:eastAsia="Calibri"/>
          <w:bCs/>
          <w:color w:val="000000" w:themeColor="text1"/>
          <w:sz w:val="20"/>
          <w:szCs w:val="20"/>
        </w:rPr>
        <w:t>Websphere</w:t>
      </w:r>
      <w:proofErr w:type="spellEnd"/>
      <w:r w:rsidRPr="00254A8B">
        <w:rPr>
          <w:rFonts w:eastAsia="Calibri"/>
          <w:bCs/>
          <w:color w:val="000000" w:themeColor="text1"/>
          <w:sz w:val="20"/>
          <w:szCs w:val="20"/>
        </w:rPr>
        <w:t xml:space="preserve">, </w:t>
      </w:r>
      <w:proofErr w:type="spellStart"/>
      <w:r w:rsidRPr="00254A8B">
        <w:rPr>
          <w:rFonts w:eastAsia="Calibri"/>
          <w:bCs/>
          <w:color w:val="000000" w:themeColor="text1"/>
          <w:sz w:val="20"/>
          <w:szCs w:val="20"/>
        </w:rPr>
        <w:t>JBoss</w:t>
      </w:r>
      <w:proofErr w:type="spellEnd"/>
    </w:p>
    <w:p w:rsidR="00254A8B" w:rsidRPr="00254A8B" w:rsidRDefault="00254A8B" w:rsidP="00254A8B">
      <w:pPr>
        <w:numPr>
          <w:ilvl w:val="0"/>
          <w:numId w:val="43"/>
        </w:numPr>
        <w:jc w:val="both"/>
        <w:rPr>
          <w:rFonts w:eastAsia="Calibri"/>
          <w:bCs/>
          <w:color w:val="000000" w:themeColor="text1"/>
          <w:sz w:val="20"/>
          <w:szCs w:val="20"/>
        </w:rPr>
      </w:pPr>
      <w:r w:rsidRPr="00254A8B">
        <w:rPr>
          <w:rFonts w:eastAsia="Calibri"/>
          <w:bCs/>
          <w:color w:val="000000" w:themeColor="text1"/>
          <w:sz w:val="20"/>
          <w:szCs w:val="20"/>
        </w:rPr>
        <w:t>Operating System</w:t>
      </w:r>
      <w:r w:rsidRPr="00254A8B">
        <w:rPr>
          <w:rFonts w:eastAsia="Calibri"/>
          <w:bCs/>
          <w:color w:val="000000" w:themeColor="text1"/>
          <w:sz w:val="20"/>
          <w:szCs w:val="20"/>
        </w:rPr>
        <w:tab/>
        <w:t xml:space="preserve"> </w:t>
      </w:r>
      <w:r w:rsidRPr="00254A8B">
        <w:rPr>
          <w:rFonts w:eastAsia="Calibri"/>
          <w:bCs/>
          <w:color w:val="000000" w:themeColor="text1"/>
          <w:sz w:val="20"/>
          <w:szCs w:val="20"/>
        </w:rPr>
        <w:tab/>
        <w:t xml:space="preserve">        : Windows and UNIX, Linux. </w:t>
      </w:r>
    </w:p>
    <w:p w:rsidR="00254A8B" w:rsidRPr="00254A8B" w:rsidRDefault="00254A8B" w:rsidP="00254A8B">
      <w:pPr>
        <w:pStyle w:val="ListParagraph"/>
        <w:numPr>
          <w:ilvl w:val="0"/>
          <w:numId w:val="43"/>
        </w:numPr>
        <w:rPr>
          <w:rFonts w:ascii="Times New Roman" w:eastAsia="Calibri" w:hAnsi="Times New Roman"/>
          <w:bCs/>
          <w:color w:val="000000" w:themeColor="text1"/>
          <w:szCs w:val="20"/>
        </w:rPr>
      </w:pPr>
      <w:r w:rsidRPr="00254A8B">
        <w:rPr>
          <w:rFonts w:ascii="Times New Roman" w:eastAsia="Calibri" w:hAnsi="Times New Roman"/>
          <w:bCs/>
          <w:color w:val="000000" w:themeColor="text1"/>
          <w:szCs w:val="20"/>
        </w:rPr>
        <w:t>Server Programming</w:t>
      </w:r>
      <w:r w:rsidRPr="00254A8B">
        <w:rPr>
          <w:rFonts w:ascii="Times New Roman" w:hAnsi="Times New Roman"/>
          <w:color w:val="000000" w:themeColor="text1"/>
          <w:szCs w:val="20"/>
        </w:rPr>
        <w:t xml:space="preserve">                 </w:t>
      </w:r>
      <w:r w:rsidRPr="00254A8B">
        <w:rPr>
          <w:rFonts w:ascii="Times New Roman" w:eastAsia="Calibri" w:hAnsi="Times New Roman"/>
          <w:bCs/>
          <w:color w:val="000000" w:themeColor="text1"/>
          <w:szCs w:val="20"/>
        </w:rPr>
        <w:t xml:space="preserve">: J2EE, Servlets, Struts, JMS, JDBC, XML, Spring,  Hibernate, </w:t>
      </w:r>
    </w:p>
    <w:p w:rsidR="00254A8B" w:rsidRPr="00254A8B" w:rsidRDefault="00254A8B" w:rsidP="00254A8B">
      <w:pPr>
        <w:pStyle w:val="ListParagraph"/>
        <w:ind w:left="3384"/>
        <w:rPr>
          <w:rFonts w:ascii="Times New Roman" w:eastAsia="Calibri" w:hAnsi="Times New Roman"/>
          <w:bCs/>
          <w:color w:val="000000" w:themeColor="text1"/>
          <w:szCs w:val="20"/>
        </w:rPr>
      </w:pPr>
      <w:r w:rsidRPr="00254A8B">
        <w:rPr>
          <w:rFonts w:ascii="Times New Roman" w:hAnsi="Times New Roman"/>
          <w:color w:val="000000" w:themeColor="text1"/>
          <w:szCs w:val="20"/>
        </w:rPr>
        <w:t>Spring Batch</w:t>
      </w:r>
      <w:r w:rsidRPr="00254A8B">
        <w:rPr>
          <w:rFonts w:ascii="Times New Roman" w:eastAsia="Calibri" w:hAnsi="Times New Roman"/>
          <w:bCs/>
          <w:color w:val="000000" w:themeColor="text1"/>
          <w:szCs w:val="20"/>
        </w:rPr>
        <w:t>, SOAP Web Services, RESTful web services,                       Spring MVC</w:t>
      </w:r>
    </w:p>
    <w:p w:rsidR="00254A8B" w:rsidRPr="00254A8B" w:rsidRDefault="00254A8B" w:rsidP="00254A8B">
      <w:pPr>
        <w:numPr>
          <w:ilvl w:val="0"/>
          <w:numId w:val="43"/>
        </w:numPr>
        <w:jc w:val="both"/>
        <w:rPr>
          <w:rFonts w:eastAsia="Calibri"/>
          <w:bCs/>
          <w:color w:val="000000" w:themeColor="text1"/>
          <w:sz w:val="20"/>
          <w:szCs w:val="20"/>
        </w:rPr>
      </w:pPr>
      <w:r w:rsidRPr="00254A8B">
        <w:rPr>
          <w:rFonts w:eastAsia="Calibri"/>
          <w:bCs/>
          <w:color w:val="000000" w:themeColor="text1"/>
          <w:sz w:val="20"/>
          <w:szCs w:val="20"/>
        </w:rPr>
        <w:t xml:space="preserve">Web Programming                    : </w:t>
      </w:r>
      <w:r w:rsidRPr="00254A8B">
        <w:rPr>
          <w:color w:val="000000" w:themeColor="text1"/>
          <w:sz w:val="20"/>
          <w:szCs w:val="20"/>
        </w:rPr>
        <w:t xml:space="preserve">JQuery, Ajax, JavaScript, </w:t>
      </w:r>
      <w:proofErr w:type="spellStart"/>
      <w:r w:rsidRPr="00254A8B">
        <w:rPr>
          <w:color w:val="000000" w:themeColor="text1"/>
          <w:sz w:val="20"/>
          <w:szCs w:val="20"/>
        </w:rPr>
        <w:t>BootStrap</w:t>
      </w:r>
      <w:proofErr w:type="spellEnd"/>
      <w:r w:rsidRPr="00254A8B">
        <w:rPr>
          <w:color w:val="000000" w:themeColor="text1"/>
          <w:sz w:val="20"/>
          <w:szCs w:val="20"/>
        </w:rPr>
        <w:t xml:space="preserve">, AngularJS, </w:t>
      </w:r>
    </w:p>
    <w:p w:rsidR="00254A8B" w:rsidRPr="00254A8B" w:rsidRDefault="00254A8B" w:rsidP="00254A8B">
      <w:pPr>
        <w:numPr>
          <w:ilvl w:val="0"/>
          <w:numId w:val="43"/>
        </w:numPr>
        <w:jc w:val="both"/>
        <w:rPr>
          <w:rFonts w:eastAsia="Calibri"/>
          <w:bCs/>
          <w:color w:val="000000" w:themeColor="text1"/>
          <w:sz w:val="20"/>
          <w:szCs w:val="20"/>
        </w:rPr>
      </w:pPr>
      <w:r w:rsidRPr="00254A8B">
        <w:rPr>
          <w:color w:val="000000" w:themeColor="text1"/>
          <w:sz w:val="20"/>
          <w:szCs w:val="20"/>
        </w:rPr>
        <w:tab/>
      </w:r>
      <w:r w:rsidRPr="00254A8B">
        <w:rPr>
          <w:color w:val="000000" w:themeColor="text1"/>
          <w:sz w:val="20"/>
          <w:szCs w:val="20"/>
        </w:rPr>
        <w:tab/>
      </w:r>
      <w:r w:rsidRPr="00254A8B">
        <w:rPr>
          <w:color w:val="000000" w:themeColor="text1"/>
          <w:sz w:val="20"/>
          <w:szCs w:val="20"/>
        </w:rPr>
        <w:tab/>
      </w:r>
      <w:r w:rsidRPr="00254A8B">
        <w:rPr>
          <w:color w:val="000000" w:themeColor="text1"/>
          <w:sz w:val="20"/>
          <w:szCs w:val="20"/>
        </w:rPr>
        <w:tab/>
        <w:t xml:space="preserve">          </w:t>
      </w:r>
      <w:proofErr w:type="spellStart"/>
      <w:r w:rsidRPr="00254A8B">
        <w:rPr>
          <w:color w:val="000000" w:themeColor="text1"/>
          <w:sz w:val="20"/>
          <w:szCs w:val="20"/>
        </w:rPr>
        <w:t>NodeJS</w:t>
      </w:r>
      <w:proofErr w:type="spellEnd"/>
      <w:r w:rsidRPr="00254A8B">
        <w:rPr>
          <w:color w:val="000000" w:themeColor="text1"/>
          <w:sz w:val="20"/>
          <w:szCs w:val="20"/>
        </w:rPr>
        <w:t xml:space="preserve"> CSS, HTML5, JSON, AJAX</w:t>
      </w:r>
    </w:p>
    <w:p w:rsidR="00254A8B" w:rsidRPr="00254A8B" w:rsidRDefault="00254A8B" w:rsidP="00254A8B">
      <w:pPr>
        <w:numPr>
          <w:ilvl w:val="0"/>
          <w:numId w:val="43"/>
        </w:numPr>
        <w:jc w:val="both"/>
        <w:rPr>
          <w:rFonts w:eastAsia="Calibri"/>
          <w:bCs/>
          <w:color w:val="000000" w:themeColor="text1"/>
          <w:sz w:val="20"/>
          <w:szCs w:val="20"/>
        </w:rPr>
      </w:pPr>
      <w:r w:rsidRPr="00254A8B">
        <w:rPr>
          <w:rFonts w:eastAsia="Calibri"/>
          <w:bCs/>
          <w:color w:val="000000" w:themeColor="text1"/>
          <w:sz w:val="20"/>
          <w:szCs w:val="20"/>
        </w:rPr>
        <w:t>Database Systems                     : Oracle 7.x/8i/9i/10g, My SQL, SQL Server 2000, DB2.</w:t>
      </w:r>
    </w:p>
    <w:p w:rsidR="00254A8B" w:rsidRPr="00254A8B" w:rsidRDefault="00254A8B" w:rsidP="00254A8B">
      <w:pPr>
        <w:numPr>
          <w:ilvl w:val="0"/>
          <w:numId w:val="43"/>
        </w:numPr>
        <w:jc w:val="both"/>
        <w:rPr>
          <w:rFonts w:eastAsia="Calibri"/>
          <w:bCs/>
          <w:color w:val="000000" w:themeColor="text1"/>
          <w:sz w:val="20"/>
          <w:szCs w:val="20"/>
        </w:rPr>
      </w:pPr>
      <w:r w:rsidRPr="00254A8B">
        <w:rPr>
          <w:rFonts w:eastAsia="Calibri"/>
          <w:bCs/>
          <w:color w:val="000000" w:themeColor="text1"/>
          <w:sz w:val="20"/>
          <w:szCs w:val="20"/>
        </w:rPr>
        <w:t>OO Modeling                              : UML, Rational Rose.</w:t>
      </w:r>
    </w:p>
    <w:p w:rsidR="00254A8B" w:rsidRPr="00254A8B" w:rsidRDefault="00254A8B" w:rsidP="00254A8B">
      <w:pPr>
        <w:numPr>
          <w:ilvl w:val="0"/>
          <w:numId w:val="43"/>
        </w:numPr>
        <w:jc w:val="both"/>
        <w:rPr>
          <w:rFonts w:eastAsia="Calibri"/>
          <w:bCs/>
          <w:color w:val="000000" w:themeColor="text1"/>
          <w:sz w:val="20"/>
          <w:szCs w:val="20"/>
        </w:rPr>
      </w:pPr>
      <w:r w:rsidRPr="00254A8B">
        <w:rPr>
          <w:rFonts w:eastAsia="Calibri"/>
          <w:bCs/>
          <w:color w:val="000000" w:themeColor="text1"/>
          <w:sz w:val="20"/>
          <w:szCs w:val="20"/>
        </w:rPr>
        <w:t>Open-Source Technologies      : ANT, Maven.</w:t>
      </w:r>
    </w:p>
    <w:p w:rsidR="00254A8B" w:rsidRPr="00254A8B" w:rsidRDefault="00254A8B" w:rsidP="00254A8B">
      <w:pPr>
        <w:numPr>
          <w:ilvl w:val="0"/>
          <w:numId w:val="43"/>
        </w:numPr>
        <w:jc w:val="both"/>
        <w:rPr>
          <w:rFonts w:eastAsia="Calibri"/>
          <w:bCs/>
          <w:color w:val="000000" w:themeColor="text1"/>
          <w:sz w:val="20"/>
          <w:szCs w:val="20"/>
        </w:rPr>
      </w:pPr>
      <w:r w:rsidRPr="00254A8B">
        <w:rPr>
          <w:rFonts w:eastAsia="Calibri"/>
          <w:bCs/>
          <w:color w:val="000000" w:themeColor="text1"/>
          <w:sz w:val="20"/>
          <w:szCs w:val="20"/>
        </w:rPr>
        <w:t xml:space="preserve">IDE                                                : Eclipse, </w:t>
      </w:r>
      <w:proofErr w:type="spellStart"/>
      <w:r w:rsidRPr="00254A8B">
        <w:rPr>
          <w:rFonts w:eastAsia="Calibri"/>
          <w:bCs/>
          <w:color w:val="000000" w:themeColor="text1"/>
          <w:sz w:val="20"/>
          <w:szCs w:val="20"/>
        </w:rPr>
        <w:t>MyEclipse</w:t>
      </w:r>
      <w:proofErr w:type="spellEnd"/>
      <w:r w:rsidRPr="00254A8B">
        <w:rPr>
          <w:rFonts w:eastAsia="Calibri"/>
          <w:bCs/>
          <w:color w:val="000000" w:themeColor="text1"/>
          <w:sz w:val="20"/>
          <w:szCs w:val="20"/>
        </w:rPr>
        <w:t xml:space="preserve">, WSAD, RAD, </w:t>
      </w:r>
      <w:proofErr w:type="spellStart"/>
      <w:r w:rsidRPr="00254A8B">
        <w:rPr>
          <w:rFonts w:eastAsia="Calibri"/>
          <w:bCs/>
          <w:color w:val="000000" w:themeColor="text1"/>
          <w:sz w:val="20"/>
          <w:szCs w:val="20"/>
        </w:rPr>
        <w:t>Netbeans</w:t>
      </w:r>
      <w:proofErr w:type="spellEnd"/>
      <w:r w:rsidRPr="00254A8B">
        <w:rPr>
          <w:rFonts w:eastAsia="Calibri"/>
          <w:bCs/>
          <w:color w:val="000000" w:themeColor="text1"/>
          <w:sz w:val="20"/>
          <w:szCs w:val="20"/>
        </w:rPr>
        <w:t>.</w:t>
      </w:r>
    </w:p>
    <w:p w:rsidR="00254A8B" w:rsidRPr="00254A8B" w:rsidRDefault="00254A8B" w:rsidP="00254A8B">
      <w:pPr>
        <w:numPr>
          <w:ilvl w:val="0"/>
          <w:numId w:val="43"/>
        </w:numPr>
        <w:jc w:val="both"/>
        <w:rPr>
          <w:rFonts w:eastAsia="Calibri"/>
          <w:bCs/>
          <w:color w:val="000000" w:themeColor="text1"/>
          <w:sz w:val="20"/>
          <w:szCs w:val="20"/>
        </w:rPr>
      </w:pPr>
      <w:r w:rsidRPr="00254A8B">
        <w:rPr>
          <w:rFonts w:eastAsia="Calibri"/>
          <w:bCs/>
          <w:color w:val="000000" w:themeColor="text1"/>
          <w:sz w:val="20"/>
          <w:szCs w:val="20"/>
        </w:rPr>
        <w:t>Version Control systems           : CVS, Rational Clear Case, SVN, GitHub</w:t>
      </w:r>
    </w:p>
    <w:p w:rsidR="00254A8B" w:rsidRPr="00254A8B" w:rsidRDefault="00254A8B" w:rsidP="00254A8B">
      <w:pPr>
        <w:jc w:val="both"/>
        <w:rPr>
          <w:rFonts w:eastAsia="Calibri"/>
          <w:bCs/>
          <w:color w:val="000000" w:themeColor="text1"/>
          <w:sz w:val="20"/>
          <w:szCs w:val="20"/>
        </w:rPr>
      </w:pPr>
    </w:p>
    <w:p w:rsidR="00254A8B" w:rsidRPr="00254A8B" w:rsidRDefault="00254A8B" w:rsidP="00254A8B">
      <w:pPr>
        <w:jc w:val="both"/>
        <w:rPr>
          <w:b/>
          <w:color w:val="000000" w:themeColor="text1"/>
          <w:sz w:val="20"/>
          <w:szCs w:val="20"/>
        </w:rPr>
      </w:pPr>
      <w:r w:rsidRPr="00254A8B">
        <w:rPr>
          <w:b/>
          <w:bCs/>
          <w:color w:val="000000" w:themeColor="text1"/>
          <w:sz w:val="20"/>
          <w:szCs w:val="20"/>
        </w:rPr>
        <w:t>EDUCATION:</w:t>
      </w:r>
      <w:r w:rsidRPr="00254A8B">
        <w:rPr>
          <w:b/>
          <w:color w:val="000000" w:themeColor="text1"/>
          <w:sz w:val="20"/>
          <w:szCs w:val="20"/>
        </w:rPr>
        <w:tab/>
        <w:t xml:space="preserve">                                      </w:t>
      </w:r>
    </w:p>
    <w:p w:rsidR="00254A8B" w:rsidRPr="00254A8B" w:rsidRDefault="00254A8B" w:rsidP="00254A8B">
      <w:pPr>
        <w:jc w:val="both"/>
        <w:rPr>
          <w:color w:val="000000" w:themeColor="text1"/>
          <w:sz w:val="20"/>
          <w:szCs w:val="20"/>
        </w:rPr>
      </w:pPr>
      <w:proofErr w:type="spellStart"/>
      <w:proofErr w:type="gramStart"/>
      <w:r w:rsidRPr="00254A8B">
        <w:rPr>
          <w:color w:val="000000" w:themeColor="text1"/>
          <w:sz w:val="20"/>
          <w:szCs w:val="20"/>
        </w:rPr>
        <w:t>Masters</w:t>
      </w:r>
      <w:proofErr w:type="spellEnd"/>
      <w:r w:rsidRPr="00254A8B">
        <w:rPr>
          <w:color w:val="000000" w:themeColor="text1"/>
          <w:sz w:val="20"/>
          <w:szCs w:val="20"/>
        </w:rPr>
        <w:t xml:space="preserve"> Degree, </w:t>
      </w:r>
      <w:r w:rsidRPr="00254A8B">
        <w:rPr>
          <w:rStyle w:val="Emphasis"/>
          <w:color w:val="000000" w:themeColor="text1"/>
          <w:sz w:val="20"/>
          <w:szCs w:val="20"/>
        </w:rPr>
        <w:t xml:space="preserve">Sri Krishna </w:t>
      </w:r>
      <w:proofErr w:type="spellStart"/>
      <w:r w:rsidRPr="00254A8B">
        <w:rPr>
          <w:rStyle w:val="Emphasis"/>
          <w:color w:val="000000" w:themeColor="text1"/>
          <w:sz w:val="20"/>
          <w:szCs w:val="20"/>
        </w:rPr>
        <w:t>Devaraya</w:t>
      </w:r>
      <w:proofErr w:type="spellEnd"/>
      <w:r w:rsidRPr="00254A8B">
        <w:rPr>
          <w:rStyle w:val="Emphasis"/>
          <w:color w:val="000000" w:themeColor="text1"/>
          <w:sz w:val="20"/>
          <w:szCs w:val="20"/>
        </w:rPr>
        <w:t xml:space="preserve"> University</w:t>
      </w:r>
      <w:r w:rsidRPr="00254A8B">
        <w:rPr>
          <w:color w:val="000000" w:themeColor="text1"/>
          <w:sz w:val="20"/>
          <w:szCs w:val="20"/>
        </w:rPr>
        <w:t>, India.</w:t>
      </w:r>
      <w:proofErr w:type="gramEnd"/>
    </w:p>
    <w:p w:rsidR="00254A8B" w:rsidRPr="00254A8B" w:rsidRDefault="00254A8B" w:rsidP="00254A8B">
      <w:pPr>
        <w:jc w:val="both"/>
        <w:rPr>
          <w:rFonts w:eastAsia="Calibri"/>
          <w:bCs/>
          <w:color w:val="000000" w:themeColor="text1"/>
          <w:sz w:val="20"/>
          <w:szCs w:val="20"/>
        </w:rPr>
      </w:pPr>
    </w:p>
    <w:p w:rsidR="00254A8B" w:rsidRPr="00254A8B" w:rsidRDefault="00254A8B" w:rsidP="00254A8B">
      <w:pPr>
        <w:jc w:val="both"/>
        <w:rPr>
          <w:b/>
          <w:color w:val="000000" w:themeColor="text1"/>
          <w:sz w:val="20"/>
          <w:szCs w:val="20"/>
        </w:rPr>
      </w:pPr>
      <w:r w:rsidRPr="00254A8B">
        <w:rPr>
          <w:b/>
          <w:color w:val="000000" w:themeColor="text1"/>
          <w:sz w:val="20"/>
          <w:szCs w:val="20"/>
        </w:rPr>
        <w:lastRenderedPageBreak/>
        <w:t>Professional Experience:</w:t>
      </w:r>
    </w:p>
    <w:p w:rsidR="00254A8B" w:rsidRPr="00254A8B" w:rsidRDefault="00254A8B" w:rsidP="00254A8B">
      <w:pPr>
        <w:jc w:val="both"/>
        <w:rPr>
          <w:b/>
          <w:color w:val="000000" w:themeColor="text1"/>
          <w:sz w:val="20"/>
          <w:szCs w:val="20"/>
        </w:rPr>
      </w:pPr>
    </w:p>
    <w:p w:rsidR="00254A8B" w:rsidRPr="00254A8B" w:rsidRDefault="00254A8B" w:rsidP="00254A8B">
      <w:pPr>
        <w:shd w:val="clear" w:color="auto" w:fill="FFFFFF"/>
        <w:jc w:val="both"/>
        <w:rPr>
          <w:b/>
          <w:bCs/>
          <w:color w:val="000000" w:themeColor="text1"/>
          <w:sz w:val="20"/>
          <w:szCs w:val="20"/>
        </w:rPr>
      </w:pPr>
      <w:r w:rsidRPr="00254A8B">
        <w:rPr>
          <w:b/>
          <w:bCs/>
          <w:color w:val="000000" w:themeColor="text1"/>
          <w:sz w:val="20"/>
          <w:szCs w:val="20"/>
        </w:rPr>
        <w:t>NIKE, San Franscisco, CA                                                                                             J</w:t>
      </w:r>
      <w:r w:rsidRPr="00254A8B">
        <w:rPr>
          <w:b/>
          <w:color w:val="000000" w:themeColor="text1"/>
          <w:sz w:val="20"/>
          <w:szCs w:val="20"/>
        </w:rPr>
        <w:t xml:space="preserve">ul 2013 </w:t>
      </w:r>
      <w:r w:rsidRPr="00254A8B">
        <w:rPr>
          <w:b/>
          <w:bCs/>
          <w:color w:val="000000" w:themeColor="text1"/>
          <w:sz w:val="20"/>
          <w:szCs w:val="20"/>
        </w:rPr>
        <w:t>– Till Date</w:t>
      </w:r>
    </w:p>
    <w:p w:rsidR="00254A8B" w:rsidRPr="00254A8B" w:rsidRDefault="00254A8B" w:rsidP="00254A8B">
      <w:pPr>
        <w:shd w:val="clear" w:color="auto" w:fill="FFFFFF"/>
        <w:spacing w:line="260" w:lineRule="atLeast"/>
        <w:jc w:val="both"/>
        <w:rPr>
          <w:color w:val="000000" w:themeColor="text1"/>
          <w:sz w:val="20"/>
          <w:szCs w:val="20"/>
        </w:rPr>
      </w:pPr>
      <w:proofErr w:type="spellStart"/>
      <w:r w:rsidRPr="00254A8B">
        <w:rPr>
          <w:b/>
          <w:bCs/>
          <w:color w:val="000000" w:themeColor="text1"/>
          <w:sz w:val="20"/>
          <w:szCs w:val="20"/>
        </w:rPr>
        <w:t>Sr</w:t>
      </w:r>
      <w:proofErr w:type="spellEnd"/>
      <w:r w:rsidRPr="00254A8B">
        <w:rPr>
          <w:b/>
          <w:bCs/>
          <w:color w:val="000000" w:themeColor="text1"/>
          <w:sz w:val="20"/>
          <w:szCs w:val="20"/>
        </w:rPr>
        <w:t xml:space="preserve"> Java Developer</w:t>
      </w:r>
    </w:p>
    <w:p w:rsidR="00254A8B" w:rsidRPr="00254A8B" w:rsidRDefault="00254A8B" w:rsidP="00254A8B">
      <w:pPr>
        <w:shd w:val="clear" w:color="auto" w:fill="FFFFFF"/>
        <w:spacing w:line="240" w:lineRule="atLeast"/>
        <w:jc w:val="both"/>
        <w:rPr>
          <w:color w:val="000000" w:themeColor="text1"/>
          <w:sz w:val="20"/>
          <w:szCs w:val="20"/>
        </w:rPr>
      </w:pPr>
      <w:r w:rsidRPr="00254A8B">
        <w:rPr>
          <w:b/>
          <w:bCs/>
          <w:color w:val="000000" w:themeColor="text1"/>
          <w:sz w:val="20"/>
          <w:szCs w:val="20"/>
        </w:rPr>
        <w:t>Project: NIKE ID Retail Studio</w:t>
      </w:r>
    </w:p>
    <w:p w:rsidR="00254A8B" w:rsidRPr="00254A8B" w:rsidRDefault="00254A8B" w:rsidP="00254A8B">
      <w:pPr>
        <w:pStyle w:val="NoSpacing"/>
        <w:jc w:val="both"/>
        <w:rPr>
          <w:b/>
          <w:bCs/>
          <w:color w:val="000000" w:themeColor="text1"/>
          <w:sz w:val="20"/>
          <w:szCs w:val="20"/>
        </w:rPr>
      </w:pPr>
      <w:r w:rsidRPr="00254A8B">
        <w:rPr>
          <w:b/>
          <w:bCs/>
          <w:color w:val="000000" w:themeColor="text1"/>
          <w:sz w:val="20"/>
          <w:szCs w:val="20"/>
        </w:rPr>
        <w:t>Description: </w:t>
      </w:r>
    </w:p>
    <w:p w:rsidR="00254A8B" w:rsidRPr="00254A8B" w:rsidRDefault="00254A8B" w:rsidP="00254A8B">
      <w:pPr>
        <w:pStyle w:val="NoSpacing"/>
        <w:jc w:val="both"/>
        <w:rPr>
          <w:color w:val="000000" w:themeColor="text1"/>
          <w:sz w:val="20"/>
          <w:szCs w:val="20"/>
        </w:rPr>
      </w:pPr>
      <w:r w:rsidRPr="00254A8B">
        <w:rPr>
          <w:color w:val="000000" w:themeColor="text1"/>
          <w:sz w:val="20"/>
          <w:szCs w:val="20"/>
        </w:rPr>
        <w:t xml:space="preserve">Portal provides selection of items for your sporting needs like Footwear, Apparel, Accessories (Bag, Time and other such). It also offers customization of these items. One can individually customize item to match style or improve Performance. The NIKE </w:t>
      </w:r>
      <w:proofErr w:type="spellStart"/>
      <w:r w:rsidRPr="00254A8B">
        <w:rPr>
          <w:color w:val="000000" w:themeColor="text1"/>
          <w:sz w:val="20"/>
          <w:szCs w:val="20"/>
        </w:rPr>
        <w:t>iD</w:t>
      </w:r>
      <w:proofErr w:type="spellEnd"/>
      <w:r w:rsidRPr="00254A8B">
        <w:rPr>
          <w:color w:val="000000" w:themeColor="text1"/>
          <w:sz w:val="20"/>
          <w:szCs w:val="20"/>
        </w:rPr>
        <w:t xml:space="preserve"> portal provides easy way for users to customize and buy footwear and gear. The site transforms the visitor into a designer, allowing them to apply their own choice of colors and materials to a broad range of shoes, bags and equipment.</w:t>
      </w:r>
    </w:p>
    <w:p w:rsidR="00254A8B" w:rsidRPr="00254A8B" w:rsidRDefault="00254A8B" w:rsidP="00254A8B">
      <w:pPr>
        <w:pStyle w:val="apbody"/>
        <w:spacing w:before="0" w:beforeAutospacing="0" w:after="0" w:afterAutospacing="0"/>
        <w:jc w:val="both"/>
        <w:rPr>
          <w:rFonts w:ascii="Times New Roman" w:hAnsi="Times New Roman" w:cs="Times New Roman"/>
          <w:color w:val="000000" w:themeColor="text1"/>
          <w:sz w:val="20"/>
          <w:szCs w:val="20"/>
        </w:rPr>
      </w:pPr>
    </w:p>
    <w:p w:rsidR="00254A8B" w:rsidRPr="00254A8B" w:rsidRDefault="00254A8B" w:rsidP="00254A8B">
      <w:pPr>
        <w:pStyle w:val="apbody"/>
        <w:spacing w:before="0" w:beforeAutospacing="0" w:after="0" w:afterAutospacing="0"/>
        <w:jc w:val="both"/>
        <w:rPr>
          <w:rStyle w:val="apple-style-span"/>
          <w:rFonts w:ascii="Times New Roman" w:hAnsi="Times New Roman" w:cs="Times New Roman"/>
          <w:color w:val="000000" w:themeColor="text1"/>
          <w:sz w:val="20"/>
          <w:szCs w:val="20"/>
        </w:rPr>
      </w:pPr>
      <w:r w:rsidRPr="00254A8B">
        <w:rPr>
          <w:rFonts w:ascii="Times New Roman" w:hAnsi="Times New Roman" w:cs="Times New Roman"/>
          <w:b/>
          <w:color w:val="000000" w:themeColor="text1"/>
          <w:sz w:val="20"/>
          <w:szCs w:val="20"/>
        </w:rPr>
        <w:t>Responsibilities:</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 xml:space="preserve">Implemented </w:t>
      </w:r>
      <w:proofErr w:type="spellStart"/>
      <w:r w:rsidRPr="00254A8B">
        <w:rPr>
          <w:color w:val="000000" w:themeColor="text1"/>
          <w:sz w:val="20"/>
          <w:szCs w:val="20"/>
        </w:rPr>
        <w:t>fornt</w:t>
      </w:r>
      <w:proofErr w:type="spellEnd"/>
      <w:r w:rsidRPr="00254A8B">
        <w:rPr>
          <w:color w:val="000000" w:themeColor="text1"/>
          <w:sz w:val="20"/>
          <w:szCs w:val="20"/>
        </w:rPr>
        <w:t xml:space="preserve"> end (UI) of the application using HTML5, CSS,  AngularJS and </w:t>
      </w:r>
      <w:proofErr w:type="spellStart"/>
      <w:r w:rsidRPr="00254A8B">
        <w:rPr>
          <w:color w:val="000000" w:themeColor="text1"/>
          <w:sz w:val="20"/>
          <w:szCs w:val="20"/>
        </w:rPr>
        <w:t>NodeJs</w:t>
      </w:r>
      <w:proofErr w:type="spellEnd"/>
      <w:r w:rsidRPr="00254A8B">
        <w:rPr>
          <w:color w:val="000000" w:themeColor="text1"/>
          <w:sz w:val="20"/>
          <w:szCs w:val="20"/>
        </w:rPr>
        <w:t xml:space="preserve"> </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 xml:space="preserve">Designed and developed very complex and large web pages using AngularJS library with AJAX and JSON. </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Designed JSP pages for Initial applications, Submissions and Maintenance module using JSTL and Struts tag libraries.</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Involved in implementing Message Driven Beans using for JMS systems</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 xml:space="preserve">Developed session EJB and message driven bean (MDB) to process JMS XML messages; </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JSPs, Servlets, XML descriptors, using WebSphere Application Server.</w:t>
      </w:r>
    </w:p>
    <w:p w:rsidR="00254A8B" w:rsidRPr="00254A8B" w:rsidRDefault="00254A8B" w:rsidP="00254A8B">
      <w:pPr>
        <w:pStyle w:val="NoSpacing"/>
        <w:numPr>
          <w:ilvl w:val="0"/>
          <w:numId w:val="44"/>
        </w:numPr>
        <w:jc w:val="both"/>
        <w:rPr>
          <w:color w:val="000000" w:themeColor="text1"/>
          <w:sz w:val="20"/>
          <w:szCs w:val="20"/>
        </w:rPr>
      </w:pPr>
      <w:r w:rsidRPr="00254A8B">
        <w:rPr>
          <w:color w:val="000000" w:themeColor="text1"/>
          <w:sz w:val="20"/>
          <w:szCs w:val="20"/>
        </w:rPr>
        <w:t>Streamlined the time bound nightly batches for concurrent processing on various nodes within a cluster using spring batch.</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Used struts validation framework to perform Server side validations.</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Involved in writing Struts actions classes, Action forms and configuration files i.e. Struts-config.xml</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Implemented Tiles framework in Struts.</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 xml:space="preserve">Developed </w:t>
      </w:r>
      <w:proofErr w:type="gramStart"/>
      <w:r w:rsidRPr="00254A8B">
        <w:rPr>
          <w:color w:val="000000" w:themeColor="text1"/>
          <w:sz w:val="20"/>
          <w:szCs w:val="20"/>
        </w:rPr>
        <w:t>Spring</w:t>
      </w:r>
      <w:proofErr w:type="gramEnd"/>
      <w:r w:rsidRPr="00254A8B">
        <w:rPr>
          <w:color w:val="000000" w:themeColor="text1"/>
          <w:sz w:val="20"/>
          <w:szCs w:val="20"/>
        </w:rPr>
        <w:t xml:space="preserve"> service classes for Initial applications and Maintenance module to implement business logic requirements.</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 xml:space="preserve">Involved in developing. </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External customer portal is developed in annotation based Spring MVC and Hibernate.</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Designed and Developed End to End customer self service module using annotation based Spring MVC, Hibernate, JSP and JQuery.</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Involved in integrating applications with other application using IBM WebSphere.</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Involved in generating Hibernate Configurations files, Hibernate mapping files and Hibernate data Objects to communicate data in persistence layer.</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Worked on Database Stored Procedures and Functions, views and Synonyms.</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Implemented Java &amp; J2EE design patterns.</w:t>
      </w:r>
    </w:p>
    <w:p w:rsidR="00254A8B" w:rsidRPr="00254A8B" w:rsidRDefault="00254A8B" w:rsidP="00254A8B">
      <w:pPr>
        <w:numPr>
          <w:ilvl w:val="0"/>
          <w:numId w:val="44"/>
        </w:numPr>
        <w:jc w:val="both"/>
        <w:rPr>
          <w:color w:val="000000" w:themeColor="text1"/>
          <w:sz w:val="20"/>
          <w:szCs w:val="20"/>
        </w:rPr>
      </w:pPr>
      <w:r w:rsidRPr="00254A8B">
        <w:rPr>
          <w:color w:val="000000" w:themeColor="text1"/>
          <w:sz w:val="20"/>
          <w:szCs w:val="20"/>
        </w:rPr>
        <w:t>Responsible to prepare Unit test scripts.</w:t>
      </w:r>
    </w:p>
    <w:p w:rsidR="00254A8B" w:rsidRPr="00254A8B" w:rsidRDefault="00254A8B" w:rsidP="00254A8B">
      <w:pPr>
        <w:ind w:left="360"/>
        <w:jc w:val="both"/>
        <w:rPr>
          <w:color w:val="000000" w:themeColor="text1"/>
          <w:sz w:val="20"/>
          <w:szCs w:val="20"/>
        </w:rPr>
      </w:pPr>
    </w:p>
    <w:p w:rsidR="00254A8B" w:rsidRPr="00254A8B" w:rsidRDefault="00254A8B" w:rsidP="00254A8B">
      <w:pPr>
        <w:jc w:val="both"/>
        <w:rPr>
          <w:color w:val="000000" w:themeColor="text1"/>
          <w:sz w:val="20"/>
          <w:szCs w:val="20"/>
        </w:rPr>
      </w:pPr>
      <w:r w:rsidRPr="00254A8B">
        <w:rPr>
          <w:b/>
          <w:color w:val="000000" w:themeColor="text1"/>
          <w:sz w:val="20"/>
          <w:szCs w:val="20"/>
        </w:rPr>
        <w:t>Environment:</w:t>
      </w:r>
      <w:r w:rsidRPr="00254A8B">
        <w:rPr>
          <w:color w:val="000000" w:themeColor="text1"/>
          <w:sz w:val="20"/>
          <w:szCs w:val="20"/>
        </w:rPr>
        <w:t xml:space="preserve"> Java 1.7, JSP, Spring4.x, Spring MVC, Spring Batch, Hibernate, IBM WebSphere, WebLogic application server8.1, JMS, Oracle 9i, Eclipse, CVS, </w:t>
      </w:r>
      <w:proofErr w:type="spellStart"/>
      <w:r w:rsidRPr="00254A8B">
        <w:rPr>
          <w:color w:val="000000" w:themeColor="text1"/>
          <w:sz w:val="20"/>
          <w:szCs w:val="20"/>
        </w:rPr>
        <w:t>AngularJs</w:t>
      </w:r>
      <w:proofErr w:type="spellEnd"/>
      <w:r w:rsidRPr="00254A8B">
        <w:rPr>
          <w:color w:val="000000" w:themeColor="text1"/>
          <w:sz w:val="20"/>
          <w:szCs w:val="20"/>
        </w:rPr>
        <w:t xml:space="preserve">, </w:t>
      </w:r>
      <w:proofErr w:type="spellStart"/>
      <w:r w:rsidRPr="00254A8B">
        <w:rPr>
          <w:color w:val="000000" w:themeColor="text1"/>
          <w:sz w:val="20"/>
          <w:szCs w:val="20"/>
        </w:rPr>
        <w:t>NodeJS</w:t>
      </w:r>
      <w:proofErr w:type="spellEnd"/>
      <w:r w:rsidRPr="00254A8B">
        <w:rPr>
          <w:color w:val="000000" w:themeColor="text1"/>
          <w:sz w:val="20"/>
          <w:szCs w:val="20"/>
        </w:rPr>
        <w:t>, HTML, CSS, JSON,  Maven, Cruise control, GitHub.</w:t>
      </w:r>
    </w:p>
    <w:p w:rsidR="00254A8B" w:rsidRPr="00254A8B" w:rsidRDefault="00254A8B" w:rsidP="00254A8B">
      <w:pPr>
        <w:jc w:val="both"/>
        <w:rPr>
          <w:color w:val="000000" w:themeColor="text1"/>
          <w:sz w:val="20"/>
          <w:szCs w:val="20"/>
        </w:rPr>
      </w:pPr>
    </w:p>
    <w:p w:rsidR="00254A8B" w:rsidRPr="00254A8B" w:rsidRDefault="00254A8B" w:rsidP="00254A8B">
      <w:pPr>
        <w:jc w:val="both"/>
        <w:rPr>
          <w:b/>
          <w:bCs/>
          <w:color w:val="000000" w:themeColor="text1"/>
          <w:sz w:val="20"/>
          <w:szCs w:val="20"/>
        </w:rPr>
      </w:pPr>
      <w:r w:rsidRPr="00254A8B">
        <w:rPr>
          <w:b/>
          <w:bCs/>
          <w:color w:val="000000" w:themeColor="text1"/>
          <w:sz w:val="20"/>
          <w:szCs w:val="20"/>
        </w:rPr>
        <w:t xml:space="preserve">Allstate, Northbrook, IL                                                                                           Nov 2010 – Jun 2013 </w:t>
      </w:r>
    </w:p>
    <w:p w:rsidR="00254A8B" w:rsidRPr="00254A8B" w:rsidRDefault="00254A8B" w:rsidP="00254A8B">
      <w:pPr>
        <w:jc w:val="both"/>
        <w:rPr>
          <w:color w:val="000000" w:themeColor="text1"/>
          <w:sz w:val="20"/>
          <w:szCs w:val="20"/>
        </w:rPr>
      </w:pPr>
      <w:r w:rsidRPr="00254A8B">
        <w:rPr>
          <w:b/>
          <w:bCs/>
          <w:color w:val="000000" w:themeColor="text1"/>
          <w:sz w:val="20"/>
          <w:szCs w:val="20"/>
        </w:rPr>
        <w:t>Sr. Java Consultant</w:t>
      </w:r>
    </w:p>
    <w:p w:rsidR="00254A8B" w:rsidRPr="00254A8B" w:rsidRDefault="00254A8B" w:rsidP="00254A8B">
      <w:pPr>
        <w:jc w:val="both"/>
        <w:rPr>
          <w:color w:val="000000" w:themeColor="text1"/>
          <w:sz w:val="20"/>
          <w:szCs w:val="20"/>
        </w:rPr>
      </w:pPr>
      <w:r w:rsidRPr="00254A8B">
        <w:rPr>
          <w:b/>
          <w:bCs/>
          <w:color w:val="000000" w:themeColor="text1"/>
          <w:sz w:val="20"/>
          <w:szCs w:val="20"/>
        </w:rPr>
        <w:t>Description:</w:t>
      </w:r>
      <w:r w:rsidRPr="00254A8B">
        <w:rPr>
          <w:color w:val="000000" w:themeColor="text1"/>
          <w:sz w:val="20"/>
          <w:szCs w:val="20"/>
        </w:rPr>
        <w:t xml:space="preserve"> This project involves the maintenance of Alliance application and Alliance Endorsement Application. Alliance is a group of web-based applications include Legal Trailing Documents (T-Docs), Commercial Auto Quote, Auto New Business (ANB) and Property New Business (PNB), Integration Components for external systems such as IRMS, HRM, IPS, etc., Web Services such as Get Quote, Save Quote, Get Policy Data, Get Billing Data, Get Claims Data.</w:t>
      </w:r>
    </w:p>
    <w:p w:rsidR="00254A8B" w:rsidRPr="00254A8B" w:rsidRDefault="00254A8B" w:rsidP="00254A8B">
      <w:pPr>
        <w:jc w:val="both"/>
        <w:rPr>
          <w:b/>
          <w:color w:val="000000" w:themeColor="text1"/>
          <w:sz w:val="20"/>
          <w:szCs w:val="20"/>
        </w:rPr>
      </w:pPr>
    </w:p>
    <w:p w:rsidR="00254A8B" w:rsidRPr="00254A8B" w:rsidRDefault="00254A8B" w:rsidP="00254A8B">
      <w:pPr>
        <w:jc w:val="both"/>
        <w:rPr>
          <w:b/>
          <w:color w:val="000000" w:themeColor="text1"/>
          <w:sz w:val="20"/>
          <w:szCs w:val="20"/>
        </w:rPr>
      </w:pPr>
      <w:r w:rsidRPr="00254A8B">
        <w:rPr>
          <w:b/>
          <w:color w:val="000000" w:themeColor="text1"/>
          <w:sz w:val="20"/>
          <w:szCs w:val="20"/>
        </w:rPr>
        <w:t>Responsibilities:</w:t>
      </w:r>
    </w:p>
    <w:p w:rsidR="00254A8B" w:rsidRPr="00254A8B" w:rsidRDefault="00254A8B" w:rsidP="00254A8B">
      <w:pPr>
        <w:pStyle w:val="NoSpacing"/>
        <w:numPr>
          <w:ilvl w:val="0"/>
          <w:numId w:val="47"/>
        </w:numPr>
        <w:jc w:val="both"/>
        <w:rPr>
          <w:color w:val="000000" w:themeColor="text1"/>
          <w:sz w:val="20"/>
          <w:szCs w:val="20"/>
        </w:rPr>
      </w:pPr>
      <w:r w:rsidRPr="00254A8B">
        <w:rPr>
          <w:color w:val="000000" w:themeColor="text1"/>
          <w:sz w:val="20"/>
          <w:szCs w:val="20"/>
        </w:rPr>
        <w:t xml:space="preserve">Involved in Analyzing the changes and impact of the changes. </w:t>
      </w:r>
    </w:p>
    <w:p w:rsidR="00254A8B" w:rsidRPr="00254A8B" w:rsidRDefault="00254A8B" w:rsidP="00254A8B">
      <w:pPr>
        <w:pStyle w:val="NoSpacing"/>
        <w:numPr>
          <w:ilvl w:val="0"/>
          <w:numId w:val="47"/>
        </w:numPr>
        <w:jc w:val="both"/>
        <w:rPr>
          <w:color w:val="000000" w:themeColor="text1"/>
          <w:sz w:val="20"/>
          <w:szCs w:val="20"/>
        </w:rPr>
      </w:pPr>
      <w:r w:rsidRPr="00254A8B">
        <w:rPr>
          <w:color w:val="000000" w:themeColor="text1"/>
          <w:sz w:val="20"/>
          <w:szCs w:val="20"/>
        </w:rPr>
        <w:t>Involving in fixing defects and implementing change Requests.</w:t>
      </w:r>
    </w:p>
    <w:p w:rsidR="00254A8B" w:rsidRPr="00254A8B" w:rsidRDefault="00254A8B" w:rsidP="00254A8B">
      <w:pPr>
        <w:pStyle w:val="NoSpacing"/>
        <w:numPr>
          <w:ilvl w:val="0"/>
          <w:numId w:val="47"/>
        </w:numPr>
        <w:jc w:val="both"/>
        <w:rPr>
          <w:color w:val="000000" w:themeColor="text1"/>
          <w:sz w:val="20"/>
          <w:szCs w:val="20"/>
        </w:rPr>
      </w:pPr>
      <w:r w:rsidRPr="00254A8B">
        <w:rPr>
          <w:color w:val="000000" w:themeColor="text1"/>
          <w:sz w:val="20"/>
          <w:szCs w:val="20"/>
        </w:rPr>
        <w:t xml:space="preserve">Involved in developing web pages using Bootstrap </w:t>
      </w:r>
      <w:proofErr w:type="spellStart"/>
      <w:r w:rsidRPr="00254A8B">
        <w:rPr>
          <w:color w:val="000000" w:themeColor="text1"/>
          <w:sz w:val="20"/>
          <w:szCs w:val="20"/>
        </w:rPr>
        <w:t>javs</w:t>
      </w:r>
      <w:proofErr w:type="spellEnd"/>
      <w:r w:rsidRPr="00254A8B">
        <w:rPr>
          <w:color w:val="000000" w:themeColor="text1"/>
          <w:sz w:val="20"/>
          <w:szCs w:val="20"/>
        </w:rPr>
        <w:t xml:space="preserve"> script library.</w:t>
      </w:r>
    </w:p>
    <w:p w:rsidR="00254A8B" w:rsidRPr="00254A8B" w:rsidRDefault="00254A8B" w:rsidP="00254A8B">
      <w:pPr>
        <w:pStyle w:val="NoSpacing"/>
        <w:numPr>
          <w:ilvl w:val="0"/>
          <w:numId w:val="47"/>
        </w:numPr>
        <w:jc w:val="both"/>
        <w:rPr>
          <w:color w:val="000000" w:themeColor="text1"/>
          <w:sz w:val="20"/>
          <w:szCs w:val="20"/>
        </w:rPr>
      </w:pPr>
      <w:r w:rsidRPr="00254A8B">
        <w:rPr>
          <w:color w:val="000000" w:themeColor="text1"/>
          <w:sz w:val="20"/>
          <w:szCs w:val="20"/>
        </w:rPr>
        <w:lastRenderedPageBreak/>
        <w:t>Created very highly interactive web pages using AJAX and JSON.</w:t>
      </w:r>
    </w:p>
    <w:p w:rsidR="00254A8B" w:rsidRPr="00254A8B" w:rsidRDefault="00254A8B" w:rsidP="00254A8B">
      <w:pPr>
        <w:pStyle w:val="NoSpacing"/>
        <w:numPr>
          <w:ilvl w:val="0"/>
          <w:numId w:val="47"/>
        </w:numPr>
        <w:rPr>
          <w:color w:val="000000" w:themeColor="text1"/>
          <w:sz w:val="20"/>
          <w:szCs w:val="20"/>
        </w:rPr>
      </w:pPr>
      <w:r w:rsidRPr="00254A8B">
        <w:rPr>
          <w:color w:val="000000" w:themeColor="text1"/>
          <w:sz w:val="20"/>
          <w:szCs w:val="20"/>
        </w:rPr>
        <w:t>Developed various batch processes using Spring Batch framework.</w:t>
      </w:r>
    </w:p>
    <w:p w:rsidR="00254A8B" w:rsidRPr="00254A8B" w:rsidRDefault="00254A8B" w:rsidP="00254A8B">
      <w:pPr>
        <w:pStyle w:val="NoSpacing"/>
        <w:numPr>
          <w:ilvl w:val="0"/>
          <w:numId w:val="47"/>
        </w:numPr>
        <w:rPr>
          <w:color w:val="000000" w:themeColor="text1"/>
          <w:sz w:val="20"/>
          <w:szCs w:val="20"/>
        </w:rPr>
      </w:pPr>
      <w:r w:rsidRPr="00254A8B">
        <w:rPr>
          <w:color w:val="000000" w:themeColor="text1"/>
          <w:sz w:val="20"/>
          <w:szCs w:val="20"/>
        </w:rPr>
        <w:t xml:space="preserve">Migrated age old </w:t>
      </w:r>
      <w:proofErr w:type="spellStart"/>
      <w:r w:rsidRPr="00254A8B">
        <w:rPr>
          <w:color w:val="000000" w:themeColor="text1"/>
          <w:sz w:val="20"/>
          <w:szCs w:val="20"/>
        </w:rPr>
        <w:t>stand alone</w:t>
      </w:r>
      <w:proofErr w:type="spellEnd"/>
      <w:r w:rsidRPr="00254A8B">
        <w:rPr>
          <w:color w:val="000000" w:themeColor="text1"/>
          <w:sz w:val="20"/>
          <w:szCs w:val="20"/>
        </w:rPr>
        <w:t xml:space="preserve"> batch programs into spring platform by leveraging the spring’s batch frame work capabilities.</w:t>
      </w:r>
    </w:p>
    <w:p w:rsidR="00254A8B" w:rsidRPr="00254A8B" w:rsidRDefault="00254A8B" w:rsidP="00254A8B">
      <w:pPr>
        <w:pStyle w:val="NoSpacing"/>
        <w:numPr>
          <w:ilvl w:val="0"/>
          <w:numId w:val="47"/>
        </w:numPr>
        <w:rPr>
          <w:color w:val="000000" w:themeColor="text1"/>
          <w:sz w:val="20"/>
          <w:szCs w:val="20"/>
        </w:rPr>
      </w:pPr>
      <w:r w:rsidRPr="00254A8B">
        <w:rPr>
          <w:color w:val="000000" w:themeColor="text1"/>
          <w:sz w:val="20"/>
          <w:szCs w:val="20"/>
        </w:rPr>
        <w:t>Developed programs to assemble EDI messages for JMS transmission</w:t>
      </w:r>
    </w:p>
    <w:p w:rsidR="00254A8B" w:rsidRPr="00254A8B" w:rsidRDefault="00254A8B" w:rsidP="00254A8B">
      <w:pPr>
        <w:pStyle w:val="NoSpacing"/>
        <w:numPr>
          <w:ilvl w:val="0"/>
          <w:numId w:val="47"/>
        </w:numPr>
        <w:rPr>
          <w:color w:val="000000" w:themeColor="text1"/>
          <w:sz w:val="20"/>
          <w:szCs w:val="20"/>
        </w:rPr>
      </w:pPr>
      <w:r w:rsidRPr="00254A8B">
        <w:rPr>
          <w:color w:val="000000" w:themeColor="text1"/>
          <w:sz w:val="20"/>
          <w:szCs w:val="20"/>
        </w:rPr>
        <w:t>Technology stack includes Java Message Service (JMS) using Message-Driven Enterprise Java Beans (EJB) running in WebSphere Application Server (WAS)</w:t>
      </w:r>
    </w:p>
    <w:p w:rsidR="00254A8B" w:rsidRPr="00254A8B" w:rsidRDefault="00254A8B" w:rsidP="00254A8B">
      <w:pPr>
        <w:pStyle w:val="NoSpacing"/>
        <w:numPr>
          <w:ilvl w:val="0"/>
          <w:numId w:val="47"/>
        </w:numPr>
        <w:jc w:val="both"/>
        <w:rPr>
          <w:color w:val="000000" w:themeColor="text1"/>
          <w:sz w:val="20"/>
          <w:szCs w:val="20"/>
        </w:rPr>
      </w:pPr>
      <w:r w:rsidRPr="00254A8B">
        <w:rPr>
          <w:color w:val="000000" w:themeColor="text1"/>
          <w:sz w:val="20"/>
          <w:szCs w:val="20"/>
        </w:rPr>
        <w:t xml:space="preserve">Involved in developing web pages using </w:t>
      </w:r>
      <w:r w:rsidRPr="00254A8B">
        <w:rPr>
          <w:b/>
          <w:bCs/>
          <w:color w:val="000000" w:themeColor="text1"/>
          <w:sz w:val="20"/>
          <w:szCs w:val="20"/>
        </w:rPr>
        <w:t>Struts</w:t>
      </w:r>
      <w:r w:rsidRPr="00254A8B">
        <w:rPr>
          <w:color w:val="000000" w:themeColor="text1"/>
          <w:sz w:val="20"/>
          <w:szCs w:val="20"/>
        </w:rPr>
        <w:t xml:space="preserve">, </w:t>
      </w:r>
      <w:proofErr w:type="gramStart"/>
      <w:r w:rsidRPr="00254A8B">
        <w:rPr>
          <w:color w:val="000000" w:themeColor="text1"/>
          <w:sz w:val="20"/>
          <w:szCs w:val="20"/>
        </w:rPr>
        <w:t>Spring</w:t>
      </w:r>
      <w:proofErr w:type="gramEnd"/>
      <w:r w:rsidRPr="00254A8B">
        <w:rPr>
          <w:color w:val="000000" w:themeColor="text1"/>
          <w:sz w:val="20"/>
          <w:szCs w:val="20"/>
        </w:rPr>
        <w:t xml:space="preserve"> frameworks.</w:t>
      </w:r>
    </w:p>
    <w:p w:rsidR="00254A8B" w:rsidRPr="00254A8B" w:rsidRDefault="00254A8B" w:rsidP="00254A8B">
      <w:pPr>
        <w:pStyle w:val="NoSpacing"/>
        <w:numPr>
          <w:ilvl w:val="0"/>
          <w:numId w:val="47"/>
        </w:numPr>
        <w:jc w:val="both"/>
        <w:rPr>
          <w:color w:val="000000" w:themeColor="text1"/>
          <w:sz w:val="20"/>
          <w:szCs w:val="20"/>
        </w:rPr>
      </w:pPr>
      <w:r w:rsidRPr="00254A8B">
        <w:rPr>
          <w:color w:val="000000" w:themeColor="text1"/>
          <w:sz w:val="20"/>
          <w:szCs w:val="20"/>
        </w:rPr>
        <w:t>Involved in writing java components to invoke web services.</w:t>
      </w:r>
    </w:p>
    <w:p w:rsidR="00254A8B" w:rsidRPr="00254A8B" w:rsidRDefault="00254A8B" w:rsidP="00254A8B">
      <w:pPr>
        <w:pStyle w:val="NoSpacing"/>
        <w:numPr>
          <w:ilvl w:val="0"/>
          <w:numId w:val="47"/>
        </w:numPr>
        <w:jc w:val="both"/>
        <w:rPr>
          <w:color w:val="000000" w:themeColor="text1"/>
          <w:sz w:val="20"/>
          <w:szCs w:val="20"/>
        </w:rPr>
      </w:pPr>
      <w:r w:rsidRPr="00254A8B">
        <w:rPr>
          <w:color w:val="000000" w:themeColor="text1"/>
          <w:sz w:val="20"/>
          <w:szCs w:val="20"/>
        </w:rPr>
        <w:t>Worked on writing batch programs using Spring Batch.</w:t>
      </w:r>
    </w:p>
    <w:p w:rsidR="00254A8B" w:rsidRPr="00254A8B" w:rsidRDefault="00254A8B" w:rsidP="00254A8B">
      <w:pPr>
        <w:numPr>
          <w:ilvl w:val="0"/>
          <w:numId w:val="47"/>
        </w:numPr>
        <w:spacing w:before="100" w:beforeAutospacing="1" w:after="100" w:afterAutospacing="1"/>
        <w:jc w:val="both"/>
        <w:rPr>
          <w:color w:val="000000" w:themeColor="text1"/>
          <w:sz w:val="20"/>
          <w:szCs w:val="20"/>
        </w:rPr>
      </w:pPr>
      <w:r w:rsidRPr="00254A8B">
        <w:rPr>
          <w:color w:val="000000" w:themeColor="text1"/>
          <w:sz w:val="20"/>
          <w:szCs w:val="20"/>
        </w:rPr>
        <w:t>Used Web Services for creating rate summary and used WSDL and SOAP messages for getting insurance plans from different module and used XML</w:t>
      </w:r>
      <w:proofErr w:type="gramStart"/>
      <w:r w:rsidRPr="00254A8B">
        <w:rPr>
          <w:color w:val="000000" w:themeColor="text1"/>
          <w:sz w:val="20"/>
          <w:szCs w:val="20"/>
        </w:rPr>
        <w:t>  parsers</w:t>
      </w:r>
      <w:proofErr w:type="gramEnd"/>
      <w:r w:rsidRPr="00254A8B">
        <w:rPr>
          <w:color w:val="000000" w:themeColor="text1"/>
          <w:sz w:val="20"/>
          <w:szCs w:val="20"/>
        </w:rPr>
        <w:t xml:space="preserve"> for data retrieval.</w:t>
      </w:r>
    </w:p>
    <w:p w:rsidR="00254A8B" w:rsidRPr="00254A8B" w:rsidRDefault="00254A8B" w:rsidP="00254A8B">
      <w:pPr>
        <w:numPr>
          <w:ilvl w:val="0"/>
          <w:numId w:val="47"/>
        </w:numPr>
        <w:spacing w:before="100" w:beforeAutospacing="1" w:after="100" w:afterAutospacing="1"/>
        <w:jc w:val="both"/>
        <w:rPr>
          <w:color w:val="000000" w:themeColor="text1"/>
          <w:sz w:val="20"/>
          <w:szCs w:val="20"/>
        </w:rPr>
      </w:pPr>
      <w:r w:rsidRPr="00254A8B">
        <w:rPr>
          <w:color w:val="000000" w:themeColor="text1"/>
          <w:sz w:val="20"/>
          <w:szCs w:val="20"/>
        </w:rPr>
        <w:t>Developed Web Services to communicate to other modules using XML based SOAP and WSDL protocols.</w:t>
      </w:r>
    </w:p>
    <w:p w:rsidR="00254A8B" w:rsidRPr="00254A8B" w:rsidRDefault="00254A8B" w:rsidP="00254A8B">
      <w:pPr>
        <w:pStyle w:val="NoSpacing"/>
        <w:numPr>
          <w:ilvl w:val="0"/>
          <w:numId w:val="47"/>
        </w:numPr>
        <w:jc w:val="both"/>
        <w:rPr>
          <w:color w:val="000000" w:themeColor="text1"/>
          <w:sz w:val="20"/>
          <w:szCs w:val="20"/>
        </w:rPr>
      </w:pPr>
      <w:r w:rsidRPr="00254A8B">
        <w:rPr>
          <w:color w:val="000000" w:themeColor="text1"/>
          <w:sz w:val="20"/>
          <w:szCs w:val="20"/>
        </w:rPr>
        <w:t>Integrated application with other using IBM WebSphere.</w:t>
      </w:r>
    </w:p>
    <w:p w:rsidR="00254A8B" w:rsidRPr="00254A8B" w:rsidRDefault="00254A8B" w:rsidP="00254A8B">
      <w:pPr>
        <w:pStyle w:val="NoSpacing"/>
        <w:numPr>
          <w:ilvl w:val="0"/>
          <w:numId w:val="47"/>
        </w:numPr>
        <w:jc w:val="both"/>
        <w:rPr>
          <w:color w:val="000000" w:themeColor="text1"/>
          <w:sz w:val="20"/>
          <w:szCs w:val="20"/>
        </w:rPr>
      </w:pPr>
      <w:r w:rsidRPr="00254A8B">
        <w:rPr>
          <w:color w:val="000000" w:themeColor="text1"/>
          <w:sz w:val="20"/>
          <w:szCs w:val="20"/>
        </w:rPr>
        <w:t>Doing code review, unit testing and integration testing.</w:t>
      </w:r>
    </w:p>
    <w:p w:rsidR="00254A8B" w:rsidRPr="00254A8B" w:rsidRDefault="00254A8B" w:rsidP="00254A8B">
      <w:pPr>
        <w:pStyle w:val="NoSpacing"/>
        <w:numPr>
          <w:ilvl w:val="0"/>
          <w:numId w:val="47"/>
        </w:numPr>
        <w:jc w:val="both"/>
        <w:rPr>
          <w:color w:val="000000" w:themeColor="text1"/>
          <w:sz w:val="20"/>
          <w:szCs w:val="20"/>
        </w:rPr>
      </w:pPr>
      <w:r w:rsidRPr="00254A8B">
        <w:rPr>
          <w:color w:val="000000" w:themeColor="text1"/>
          <w:sz w:val="20"/>
          <w:szCs w:val="20"/>
        </w:rPr>
        <w:t xml:space="preserve">Writing </w:t>
      </w:r>
      <w:proofErr w:type="spellStart"/>
      <w:r w:rsidRPr="00254A8B">
        <w:rPr>
          <w:color w:val="000000" w:themeColor="text1"/>
          <w:sz w:val="20"/>
          <w:szCs w:val="20"/>
        </w:rPr>
        <w:t>JUnits</w:t>
      </w:r>
      <w:proofErr w:type="spellEnd"/>
      <w:r w:rsidRPr="00254A8B">
        <w:rPr>
          <w:color w:val="000000" w:themeColor="text1"/>
          <w:sz w:val="20"/>
          <w:szCs w:val="20"/>
        </w:rPr>
        <w:t xml:space="preserve"> for new components.</w:t>
      </w:r>
    </w:p>
    <w:p w:rsidR="00254A8B" w:rsidRPr="00254A8B" w:rsidRDefault="00254A8B" w:rsidP="00254A8B">
      <w:pPr>
        <w:pStyle w:val="NoSpacing"/>
        <w:numPr>
          <w:ilvl w:val="0"/>
          <w:numId w:val="47"/>
        </w:numPr>
        <w:jc w:val="both"/>
        <w:rPr>
          <w:color w:val="000000" w:themeColor="text1"/>
          <w:sz w:val="20"/>
          <w:szCs w:val="20"/>
        </w:rPr>
      </w:pPr>
      <w:r w:rsidRPr="00254A8B">
        <w:rPr>
          <w:color w:val="000000" w:themeColor="text1"/>
          <w:sz w:val="20"/>
          <w:szCs w:val="20"/>
        </w:rPr>
        <w:t xml:space="preserve">Analyzed and customized the </w:t>
      </w:r>
      <w:proofErr w:type="spellStart"/>
      <w:r w:rsidRPr="00254A8B">
        <w:rPr>
          <w:color w:val="000000" w:themeColor="text1"/>
          <w:sz w:val="20"/>
          <w:szCs w:val="20"/>
        </w:rPr>
        <w:t>Checkstyle</w:t>
      </w:r>
      <w:proofErr w:type="spellEnd"/>
      <w:r w:rsidRPr="00254A8B">
        <w:rPr>
          <w:color w:val="000000" w:themeColor="text1"/>
          <w:sz w:val="20"/>
          <w:szCs w:val="20"/>
        </w:rPr>
        <w:t xml:space="preserve"> plug-in for Alliance Coding Standards.</w:t>
      </w:r>
    </w:p>
    <w:p w:rsidR="00254A8B" w:rsidRPr="00254A8B" w:rsidRDefault="00254A8B" w:rsidP="00254A8B">
      <w:pPr>
        <w:jc w:val="both"/>
        <w:rPr>
          <w:color w:val="000000" w:themeColor="text1"/>
          <w:sz w:val="20"/>
          <w:szCs w:val="20"/>
        </w:rPr>
      </w:pPr>
      <w:r w:rsidRPr="00254A8B">
        <w:rPr>
          <w:b/>
          <w:bCs/>
          <w:color w:val="000000" w:themeColor="text1"/>
          <w:sz w:val="20"/>
          <w:szCs w:val="20"/>
        </w:rPr>
        <w:t>Environment:</w:t>
      </w:r>
      <w:r w:rsidRPr="00254A8B">
        <w:rPr>
          <w:color w:val="000000" w:themeColor="text1"/>
          <w:sz w:val="20"/>
          <w:szCs w:val="20"/>
        </w:rPr>
        <w:t xml:space="preserve"> RAD (Rational Application Developer),  IBM WAS (WebSphere Application Server), Java,  java multi-threading, Spring Batch, Web Services, JMS, SOAP Web Services, </w:t>
      </w:r>
      <w:r w:rsidRPr="00254A8B">
        <w:rPr>
          <w:bCs/>
          <w:color w:val="000000" w:themeColor="text1"/>
          <w:sz w:val="20"/>
          <w:szCs w:val="20"/>
        </w:rPr>
        <w:t>Struts</w:t>
      </w:r>
      <w:r w:rsidRPr="00254A8B">
        <w:rPr>
          <w:color w:val="000000" w:themeColor="text1"/>
          <w:sz w:val="20"/>
          <w:szCs w:val="20"/>
        </w:rPr>
        <w:t xml:space="preserve"> &amp; Spring frame works, XML, </w:t>
      </w:r>
      <w:proofErr w:type="spellStart"/>
      <w:r w:rsidRPr="00254A8B">
        <w:rPr>
          <w:color w:val="000000" w:themeColor="text1"/>
          <w:sz w:val="20"/>
          <w:szCs w:val="20"/>
        </w:rPr>
        <w:t>BootStarp</w:t>
      </w:r>
      <w:proofErr w:type="spellEnd"/>
      <w:r w:rsidRPr="00254A8B">
        <w:rPr>
          <w:color w:val="000000" w:themeColor="text1"/>
          <w:sz w:val="20"/>
          <w:szCs w:val="20"/>
        </w:rPr>
        <w:t xml:space="preserve"> JS, JSON, AJAX, </w:t>
      </w:r>
      <w:proofErr w:type="spellStart"/>
      <w:r w:rsidRPr="00254A8B">
        <w:rPr>
          <w:color w:val="000000" w:themeColor="text1"/>
          <w:sz w:val="20"/>
          <w:szCs w:val="20"/>
        </w:rPr>
        <w:t>Checkstyle</w:t>
      </w:r>
      <w:proofErr w:type="spellEnd"/>
      <w:r w:rsidRPr="00254A8B">
        <w:rPr>
          <w:color w:val="000000" w:themeColor="text1"/>
          <w:sz w:val="20"/>
          <w:szCs w:val="20"/>
        </w:rPr>
        <w:t xml:space="preserve"> Plug-in, JUnit, Clear Case and Clear Quest.</w:t>
      </w:r>
    </w:p>
    <w:p w:rsidR="00254A8B" w:rsidRPr="00254A8B" w:rsidRDefault="00254A8B" w:rsidP="00254A8B">
      <w:pPr>
        <w:jc w:val="both"/>
        <w:rPr>
          <w:color w:val="000000" w:themeColor="text1"/>
          <w:sz w:val="20"/>
          <w:szCs w:val="20"/>
        </w:rPr>
      </w:pPr>
    </w:p>
    <w:p w:rsidR="00254A8B" w:rsidRPr="00254A8B" w:rsidRDefault="00254A8B" w:rsidP="00254A8B">
      <w:pPr>
        <w:jc w:val="both"/>
        <w:rPr>
          <w:color w:val="000000" w:themeColor="text1"/>
          <w:sz w:val="20"/>
          <w:szCs w:val="20"/>
        </w:rPr>
      </w:pPr>
    </w:p>
    <w:p w:rsidR="00254A8B" w:rsidRPr="00254A8B" w:rsidRDefault="00254A8B" w:rsidP="00254A8B">
      <w:pPr>
        <w:jc w:val="both"/>
        <w:rPr>
          <w:b/>
          <w:color w:val="000000" w:themeColor="text1"/>
          <w:sz w:val="20"/>
          <w:szCs w:val="20"/>
        </w:rPr>
      </w:pPr>
      <w:r w:rsidRPr="00254A8B">
        <w:rPr>
          <w:b/>
          <w:color w:val="000000" w:themeColor="text1"/>
          <w:sz w:val="20"/>
          <w:szCs w:val="20"/>
        </w:rPr>
        <w:t>HSBC Global Payment System-Chicago, IL                                                         Sep 2008 to Oct 2010</w:t>
      </w:r>
    </w:p>
    <w:p w:rsidR="00254A8B" w:rsidRPr="00254A8B" w:rsidRDefault="00254A8B" w:rsidP="00254A8B">
      <w:pPr>
        <w:jc w:val="both"/>
        <w:rPr>
          <w:b/>
          <w:color w:val="000000" w:themeColor="text1"/>
          <w:sz w:val="20"/>
          <w:szCs w:val="20"/>
        </w:rPr>
      </w:pPr>
      <w:r w:rsidRPr="00254A8B">
        <w:rPr>
          <w:b/>
          <w:color w:val="000000" w:themeColor="text1"/>
          <w:sz w:val="20"/>
          <w:szCs w:val="20"/>
        </w:rPr>
        <w:t>Java Developer</w:t>
      </w:r>
    </w:p>
    <w:p w:rsidR="00254A8B" w:rsidRPr="00254A8B" w:rsidRDefault="00254A8B" w:rsidP="00254A8B">
      <w:pPr>
        <w:pStyle w:val="apbody"/>
        <w:spacing w:before="0" w:beforeAutospacing="0" w:after="0" w:afterAutospacing="0"/>
        <w:jc w:val="both"/>
        <w:rPr>
          <w:rFonts w:ascii="Times New Roman" w:hAnsi="Times New Roman" w:cs="Times New Roman"/>
          <w:color w:val="000000" w:themeColor="text1"/>
          <w:sz w:val="20"/>
          <w:szCs w:val="20"/>
        </w:rPr>
      </w:pPr>
      <w:r w:rsidRPr="00254A8B">
        <w:rPr>
          <w:rFonts w:ascii="Times New Roman" w:hAnsi="Times New Roman" w:cs="Times New Roman"/>
          <w:b/>
          <w:color w:val="000000" w:themeColor="text1"/>
          <w:sz w:val="20"/>
          <w:szCs w:val="20"/>
        </w:rPr>
        <w:t>Description</w:t>
      </w:r>
      <w:r w:rsidRPr="00254A8B">
        <w:rPr>
          <w:rFonts w:ascii="Times New Roman" w:hAnsi="Times New Roman" w:cs="Times New Roman"/>
          <w:color w:val="000000" w:themeColor="text1"/>
          <w:sz w:val="20"/>
          <w:szCs w:val="20"/>
        </w:rPr>
        <w:t>: The Global Payment System consisted of Hexagon-R and Web finance application. Hexagon-R is a standalone windows based global Electronic Banking system for the HSBC Corporate Bank, which uses the HSBC Groups Global Data Network. It facilitates corporate clients to make Payments, ensure effective Cash Management, keep record of Account Balances, and manage Liquidity in terms of Cash Concentration and Pooling, Manage and Control Accounts. Web finance is a web-based system used by Retail Services Merchants to support Credit applications, authorizations, and Settlement processing, Dual approvals for Power sports merchants, Online Contracts and dealer sign off and many more.</w:t>
      </w:r>
    </w:p>
    <w:p w:rsidR="00254A8B" w:rsidRPr="00254A8B" w:rsidRDefault="00254A8B" w:rsidP="00254A8B">
      <w:pPr>
        <w:pStyle w:val="apbody"/>
        <w:spacing w:before="0" w:beforeAutospacing="0" w:after="0" w:afterAutospacing="0"/>
        <w:jc w:val="both"/>
        <w:rPr>
          <w:rFonts w:ascii="Times New Roman" w:hAnsi="Times New Roman" w:cs="Times New Roman"/>
          <w:b/>
          <w:color w:val="000000" w:themeColor="text1"/>
          <w:sz w:val="20"/>
          <w:szCs w:val="20"/>
        </w:rPr>
      </w:pPr>
    </w:p>
    <w:p w:rsidR="00254A8B" w:rsidRPr="00254A8B" w:rsidRDefault="00254A8B" w:rsidP="00254A8B">
      <w:pPr>
        <w:pStyle w:val="apbody"/>
        <w:spacing w:before="0" w:beforeAutospacing="0" w:after="0" w:afterAutospacing="0"/>
        <w:jc w:val="both"/>
        <w:rPr>
          <w:rStyle w:val="apple-style-span"/>
          <w:rFonts w:ascii="Times New Roman" w:hAnsi="Times New Roman" w:cs="Times New Roman"/>
          <w:color w:val="000000" w:themeColor="text1"/>
          <w:sz w:val="20"/>
          <w:szCs w:val="20"/>
        </w:rPr>
      </w:pPr>
      <w:r w:rsidRPr="00254A8B">
        <w:rPr>
          <w:rFonts w:ascii="Times New Roman" w:hAnsi="Times New Roman" w:cs="Times New Roman"/>
          <w:b/>
          <w:color w:val="000000" w:themeColor="text1"/>
          <w:sz w:val="20"/>
          <w:szCs w:val="20"/>
        </w:rPr>
        <w:t>Responsibilities:</w:t>
      </w:r>
    </w:p>
    <w:p w:rsidR="00254A8B" w:rsidRPr="00254A8B" w:rsidRDefault="00254A8B" w:rsidP="00254A8B">
      <w:pPr>
        <w:pStyle w:val="NoSpacing"/>
        <w:numPr>
          <w:ilvl w:val="0"/>
          <w:numId w:val="48"/>
        </w:numPr>
        <w:jc w:val="both"/>
        <w:rPr>
          <w:color w:val="000000" w:themeColor="text1"/>
          <w:sz w:val="20"/>
          <w:szCs w:val="20"/>
        </w:rPr>
      </w:pPr>
      <w:r w:rsidRPr="00254A8B">
        <w:rPr>
          <w:color w:val="000000" w:themeColor="text1"/>
          <w:sz w:val="20"/>
          <w:szCs w:val="20"/>
        </w:rPr>
        <w:t>Developed business modules with JSP, Servlets, and Execution Service framework which is based on Struts.</w:t>
      </w:r>
    </w:p>
    <w:p w:rsidR="00254A8B" w:rsidRPr="00254A8B" w:rsidRDefault="00254A8B" w:rsidP="00254A8B">
      <w:pPr>
        <w:pStyle w:val="NoSpacing"/>
        <w:numPr>
          <w:ilvl w:val="0"/>
          <w:numId w:val="48"/>
        </w:numPr>
        <w:jc w:val="both"/>
        <w:rPr>
          <w:color w:val="000000" w:themeColor="text1"/>
          <w:sz w:val="20"/>
          <w:szCs w:val="20"/>
        </w:rPr>
      </w:pPr>
      <w:r w:rsidRPr="00254A8B">
        <w:rPr>
          <w:color w:val="000000" w:themeColor="text1"/>
          <w:sz w:val="20"/>
          <w:szCs w:val="20"/>
        </w:rPr>
        <w:t>Responsible for system development using Factory, DAO and MVC Design Patterns.</w:t>
      </w:r>
    </w:p>
    <w:p w:rsidR="00254A8B" w:rsidRPr="00254A8B" w:rsidRDefault="00254A8B" w:rsidP="00254A8B">
      <w:pPr>
        <w:pStyle w:val="NoSpacing"/>
        <w:numPr>
          <w:ilvl w:val="0"/>
          <w:numId w:val="48"/>
        </w:numPr>
        <w:jc w:val="both"/>
        <w:rPr>
          <w:color w:val="000000" w:themeColor="text1"/>
          <w:sz w:val="20"/>
          <w:szCs w:val="20"/>
        </w:rPr>
      </w:pPr>
      <w:r w:rsidRPr="00254A8B">
        <w:rPr>
          <w:color w:val="000000" w:themeColor="text1"/>
          <w:sz w:val="20"/>
          <w:szCs w:val="20"/>
        </w:rPr>
        <w:t>Involved in writing stored procedures and functions in PL/SQL to access Oracle database.</w:t>
      </w:r>
    </w:p>
    <w:p w:rsidR="00254A8B" w:rsidRPr="00254A8B" w:rsidRDefault="00254A8B" w:rsidP="00254A8B">
      <w:pPr>
        <w:pStyle w:val="NoSpacing"/>
        <w:numPr>
          <w:ilvl w:val="0"/>
          <w:numId w:val="48"/>
        </w:numPr>
        <w:jc w:val="both"/>
        <w:rPr>
          <w:color w:val="000000" w:themeColor="text1"/>
          <w:sz w:val="20"/>
          <w:szCs w:val="20"/>
        </w:rPr>
      </w:pPr>
      <w:r w:rsidRPr="00254A8B">
        <w:rPr>
          <w:color w:val="000000" w:themeColor="text1"/>
          <w:sz w:val="20"/>
          <w:szCs w:val="20"/>
        </w:rPr>
        <w:t>Developed Data Access Object Adaptors for interacting with the Data Access Objects and controlling the coupling of the system.</w:t>
      </w:r>
    </w:p>
    <w:p w:rsidR="00254A8B" w:rsidRPr="00254A8B" w:rsidRDefault="00254A8B" w:rsidP="00254A8B">
      <w:pPr>
        <w:pStyle w:val="NoSpacing"/>
        <w:numPr>
          <w:ilvl w:val="0"/>
          <w:numId w:val="48"/>
        </w:numPr>
        <w:jc w:val="both"/>
        <w:rPr>
          <w:color w:val="000000" w:themeColor="text1"/>
          <w:sz w:val="20"/>
          <w:szCs w:val="20"/>
        </w:rPr>
      </w:pPr>
      <w:r w:rsidRPr="00254A8B">
        <w:rPr>
          <w:color w:val="000000" w:themeColor="text1"/>
          <w:sz w:val="20"/>
          <w:szCs w:val="20"/>
        </w:rPr>
        <w:t>Designed and developed comprehensive J2EE application framework for e-Steel online marketplace. Framework included Enterprise Java Beans (EJB), Servlets, JSPs, Request Processors, Data Access Objects, and Message Queues (JMS). The new architecture significantly reduced response times</w:t>
      </w:r>
    </w:p>
    <w:p w:rsidR="00254A8B" w:rsidRPr="00254A8B" w:rsidRDefault="00254A8B" w:rsidP="00254A8B">
      <w:pPr>
        <w:pStyle w:val="NoSpacing"/>
        <w:numPr>
          <w:ilvl w:val="0"/>
          <w:numId w:val="48"/>
        </w:numPr>
        <w:jc w:val="both"/>
        <w:rPr>
          <w:color w:val="000000" w:themeColor="text1"/>
          <w:sz w:val="20"/>
          <w:szCs w:val="20"/>
        </w:rPr>
      </w:pPr>
      <w:r w:rsidRPr="00254A8B">
        <w:rPr>
          <w:color w:val="000000" w:themeColor="text1"/>
          <w:sz w:val="20"/>
          <w:szCs w:val="20"/>
        </w:rPr>
        <w:t>Developed and maintained data layer using the ORM framework Hibernate.</w:t>
      </w:r>
    </w:p>
    <w:p w:rsidR="00254A8B" w:rsidRPr="00254A8B" w:rsidRDefault="00254A8B" w:rsidP="00254A8B">
      <w:pPr>
        <w:pStyle w:val="NoSpacing"/>
        <w:numPr>
          <w:ilvl w:val="0"/>
          <w:numId w:val="48"/>
        </w:numPr>
        <w:jc w:val="both"/>
        <w:rPr>
          <w:color w:val="000000" w:themeColor="text1"/>
          <w:sz w:val="20"/>
          <w:szCs w:val="20"/>
        </w:rPr>
      </w:pPr>
      <w:r w:rsidRPr="00254A8B">
        <w:rPr>
          <w:color w:val="000000" w:themeColor="text1"/>
          <w:sz w:val="20"/>
          <w:szCs w:val="20"/>
        </w:rPr>
        <w:t>Performed Unit testing of the code as per the test cases.</w:t>
      </w:r>
    </w:p>
    <w:p w:rsidR="00254A8B" w:rsidRPr="00254A8B" w:rsidRDefault="00254A8B" w:rsidP="00254A8B">
      <w:pPr>
        <w:pStyle w:val="NoSpacing"/>
        <w:numPr>
          <w:ilvl w:val="0"/>
          <w:numId w:val="48"/>
        </w:numPr>
        <w:jc w:val="both"/>
        <w:rPr>
          <w:color w:val="000000" w:themeColor="text1"/>
          <w:sz w:val="20"/>
          <w:szCs w:val="20"/>
        </w:rPr>
      </w:pPr>
      <w:r w:rsidRPr="00254A8B">
        <w:rPr>
          <w:color w:val="000000" w:themeColor="text1"/>
          <w:sz w:val="20"/>
          <w:szCs w:val="20"/>
        </w:rPr>
        <w:t>Involved in System testing and defect resolution.</w:t>
      </w:r>
    </w:p>
    <w:p w:rsidR="00254A8B" w:rsidRPr="00254A8B" w:rsidRDefault="00254A8B" w:rsidP="00254A8B">
      <w:pPr>
        <w:pStyle w:val="NoSpacing"/>
        <w:numPr>
          <w:ilvl w:val="0"/>
          <w:numId w:val="48"/>
        </w:numPr>
        <w:jc w:val="both"/>
        <w:rPr>
          <w:color w:val="000000" w:themeColor="text1"/>
          <w:sz w:val="20"/>
          <w:szCs w:val="20"/>
        </w:rPr>
      </w:pPr>
      <w:r w:rsidRPr="00254A8B">
        <w:rPr>
          <w:color w:val="000000" w:themeColor="text1"/>
          <w:sz w:val="20"/>
          <w:szCs w:val="20"/>
        </w:rPr>
        <w:t>Developed build and deployment scripts using ANT scripts.</w:t>
      </w:r>
    </w:p>
    <w:p w:rsidR="00254A8B" w:rsidRPr="00254A8B" w:rsidRDefault="00254A8B" w:rsidP="00254A8B">
      <w:pPr>
        <w:pStyle w:val="NoSpacing"/>
        <w:numPr>
          <w:ilvl w:val="0"/>
          <w:numId w:val="48"/>
        </w:numPr>
        <w:jc w:val="both"/>
        <w:rPr>
          <w:color w:val="000000" w:themeColor="text1"/>
          <w:sz w:val="20"/>
          <w:szCs w:val="20"/>
        </w:rPr>
      </w:pPr>
      <w:r w:rsidRPr="00254A8B">
        <w:rPr>
          <w:color w:val="000000" w:themeColor="text1"/>
          <w:sz w:val="20"/>
          <w:szCs w:val="20"/>
        </w:rPr>
        <w:t xml:space="preserve">Developed UI of the application using </w:t>
      </w:r>
      <w:proofErr w:type="spellStart"/>
      <w:r w:rsidRPr="00254A8B">
        <w:rPr>
          <w:color w:val="000000" w:themeColor="text1"/>
          <w:sz w:val="20"/>
          <w:szCs w:val="20"/>
        </w:rPr>
        <w:t>NodeJS</w:t>
      </w:r>
      <w:proofErr w:type="spellEnd"/>
      <w:r w:rsidRPr="00254A8B">
        <w:rPr>
          <w:color w:val="000000" w:themeColor="text1"/>
          <w:sz w:val="20"/>
          <w:szCs w:val="20"/>
        </w:rPr>
        <w:t xml:space="preserve"> and JQuery libraries.</w:t>
      </w:r>
    </w:p>
    <w:p w:rsidR="00254A8B" w:rsidRPr="00254A8B" w:rsidRDefault="00254A8B" w:rsidP="00254A8B">
      <w:pPr>
        <w:pStyle w:val="NoSpacing"/>
        <w:numPr>
          <w:ilvl w:val="0"/>
          <w:numId w:val="48"/>
        </w:numPr>
        <w:jc w:val="both"/>
        <w:rPr>
          <w:color w:val="000000" w:themeColor="text1"/>
          <w:sz w:val="20"/>
          <w:szCs w:val="20"/>
        </w:rPr>
      </w:pPr>
      <w:r w:rsidRPr="00254A8B">
        <w:rPr>
          <w:color w:val="000000" w:themeColor="text1"/>
          <w:sz w:val="20"/>
          <w:szCs w:val="20"/>
        </w:rPr>
        <w:t>Involved in writing client side validations using JQuery with AJAX.</w:t>
      </w:r>
    </w:p>
    <w:p w:rsidR="00254A8B" w:rsidRPr="00254A8B" w:rsidRDefault="00254A8B" w:rsidP="00254A8B">
      <w:pPr>
        <w:jc w:val="both"/>
        <w:rPr>
          <w:color w:val="000000" w:themeColor="text1"/>
          <w:sz w:val="20"/>
          <w:szCs w:val="20"/>
        </w:rPr>
      </w:pPr>
      <w:r w:rsidRPr="00254A8B">
        <w:rPr>
          <w:b/>
          <w:color w:val="000000" w:themeColor="text1"/>
          <w:sz w:val="20"/>
          <w:szCs w:val="20"/>
        </w:rPr>
        <w:t>Environment:</w:t>
      </w:r>
      <w:r w:rsidRPr="00254A8B">
        <w:rPr>
          <w:color w:val="000000" w:themeColor="text1"/>
          <w:sz w:val="20"/>
          <w:szCs w:val="20"/>
        </w:rPr>
        <w:t xml:space="preserve"> WSAD 5.1, Java, J2EE, Java Message </w:t>
      </w:r>
      <w:proofErr w:type="spellStart"/>
      <w:r w:rsidRPr="00254A8B">
        <w:rPr>
          <w:color w:val="000000" w:themeColor="text1"/>
          <w:sz w:val="20"/>
          <w:szCs w:val="20"/>
        </w:rPr>
        <w:t>Serivece</w:t>
      </w:r>
      <w:proofErr w:type="spellEnd"/>
      <w:r w:rsidRPr="00254A8B">
        <w:rPr>
          <w:color w:val="000000" w:themeColor="text1"/>
          <w:sz w:val="20"/>
          <w:szCs w:val="20"/>
        </w:rPr>
        <w:t xml:space="preserve">(JMS), JSP, Servlets, Windows XP, HTML, XML, XSD, ANT, </w:t>
      </w:r>
      <w:proofErr w:type="spellStart"/>
      <w:r w:rsidRPr="00254A8B">
        <w:rPr>
          <w:color w:val="000000" w:themeColor="text1"/>
          <w:sz w:val="20"/>
          <w:szCs w:val="20"/>
        </w:rPr>
        <w:t>Jquery</w:t>
      </w:r>
      <w:proofErr w:type="spellEnd"/>
      <w:r w:rsidRPr="00254A8B">
        <w:rPr>
          <w:color w:val="000000" w:themeColor="text1"/>
          <w:sz w:val="20"/>
          <w:szCs w:val="20"/>
        </w:rPr>
        <w:t xml:space="preserve">, </w:t>
      </w:r>
      <w:proofErr w:type="spellStart"/>
      <w:r w:rsidRPr="00254A8B">
        <w:rPr>
          <w:color w:val="000000" w:themeColor="text1"/>
          <w:sz w:val="20"/>
          <w:szCs w:val="20"/>
        </w:rPr>
        <w:t>NodeJS</w:t>
      </w:r>
      <w:proofErr w:type="spellEnd"/>
      <w:r w:rsidRPr="00254A8B">
        <w:rPr>
          <w:color w:val="000000" w:themeColor="text1"/>
          <w:sz w:val="20"/>
          <w:szCs w:val="20"/>
        </w:rPr>
        <w:t>, HTML, CSS, JQuery, AJAX, JSON, Oracle 9i, Hibernate, Spring.</w:t>
      </w:r>
    </w:p>
    <w:p w:rsidR="00254A8B" w:rsidRPr="00254A8B" w:rsidRDefault="00254A8B" w:rsidP="00254A8B">
      <w:pPr>
        <w:jc w:val="both"/>
        <w:rPr>
          <w:b/>
          <w:color w:val="000000" w:themeColor="text1"/>
          <w:sz w:val="20"/>
          <w:szCs w:val="20"/>
        </w:rPr>
      </w:pPr>
    </w:p>
    <w:p w:rsidR="00254A8B" w:rsidRPr="00254A8B" w:rsidRDefault="00254A8B" w:rsidP="00254A8B">
      <w:pPr>
        <w:jc w:val="both"/>
        <w:rPr>
          <w:b/>
          <w:color w:val="000000" w:themeColor="text1"/>
          <w:sz w:val="20"/>
          <w:szCs w:val="20"/>
        </w:rPr>
      </w:pPr>
    </w:p>
    <w:p w:rsidR="00254A8B" w:rsidRPr="00254A8B" w:rsidRDefault="00254A8B" w:rsidP="00254A8B">
      <w:pPr>
        <w:jc w:val="both"/>
        <w:rPr>
          <w:b/>
          <w:color w:val="000000" w:themeColor="text1"/>
          <w:sz w:val="20"/>
          <w:szCs w:val="20"/>
        </w:rPr>
      </w:pPr>
      <w:proofErr w:type="spellStart"/>
      <w:r w:rsidRPr="00254A8B">
        <w:rPr>
          <w:b/>
          <w:color w:val="000000" w:themeColor="text1"/>
          <w:sz w:val="20"/>
          <w:szCs w:val="20"/>
        </w:rPr>
        <w:t>Genco</w:t>
      </w:r>
      <w:proofErr w:type="spellEnd"/>
      <w:r w:rsidRPr="00254A8B">
        <w:rPr>
          <w:b/>
          <w:color w:val="000000" w:themeColor="text1"/>
          <w:sz w:val="20"/>
          <w:szCs w:val="20"/>
        </w:rPr>
        <w:t>, Pittsburgh, PA                                                                                            Aug 2006 to Aug 2008</w:t>
      </w:r>
    </w:p>
    <w:p w:rsidR="00254A8B" w:rsidRPr="00254A8B" w:rsidRDefault="00254A8B" w:rsidP="00254A8B">
      <w:pPr>
        <w:jc w:val="both"/>
        <w:rPr>
          <w:b/>
          <w:color w:val="000000" w:themeColor="text1"/>
          <w:sz w:val="20"/>
          <w:szCs w:val="20"/>
        </w:rPr>
      </w:pPr>
      <w:r w:rsidRPr="00254A8B">
        <w:rPr>
          <w:b/>
          <w:color w:val="000000" w:themeColor="text1"/>
          <w:sz w:val="20"/>
          <w:szCs w:val="20"/>
        </w:rPr>
        <w:t>Java Developer</w:t>
      </w:r>
    </w:p>
    <w:p w:rsidR="00254A8B" w:rsidRPr="00254A8B" w:rsidRDefault="00254A8B" w:rsidP="00254A8B">
      <w:pPr>
        <w:pStyle w:val="NoSpacing"/>
        <w:jc w:val="both"/>
        <w:rPr>
          <w:color w:val="000000" w:themeColor="text1"/>
          <w:sz w:val="20"/>
          <w:szCs w:val="20"/>
        </w:rPr>
      </w:pPr>
      <w:r w:rsidRPr="00254A8B">
        <w:rPr>
          <w:b/>
          <w:color w:val="000000" w:themeColor="text1"/>
          <w:sz w:val="20"/>
          <w:szCs w:val="20"/>
        </w:rPr>
        <w:lastRenderedPageBreak/>
        <w:t>Description</w:t>
      </w:r>
      <w:r w:rsidRPr="00254A8B">
        <w:rPr>
          <w:color w:val="000000" w:themeColor="text1"/>
          <w:sz w:val="20"/>
          <w:szCs w:val="20"/>
        </w:rPr>
        <w:t>: R-Log is a reverse logistics software application, to automate the reverse logistics process, virtually eliminating human error and significantly reducing manual processes, paperwork and duplicate effort.</w:t>
      </w:r>
    </w:p>
    <w:p w:rsidR="00254A8B" w:rsidRPr="00254A8B" w:rsidRDefault="00254A8B" w:rsidP="00254A8B">
      <w:pPr>
        <w:pStyle w:val="NoSpacing"/>
        <w:jc w:val="both"/>
        <w:rPr>
          <w:color w:val="000000" w:themeColor="text1"/>
          <w:sz w:val="20"/>
          <w:szCs w:val="20"/>
        </w:rPr>
      </w:pPr>
      <w:r w:rsidRPr="00254A8B">
        <w:rPr>
          <w:color w:val="000000" w:themeColor="text1"/>
          <w:sz w:val="20"/>
          <w:szCs w:val="20"/>
        </w:rPr>
        <w:t xml:space="preserve">Management of centralized or regional return centers, Management of the flow of returned product from retailer to vendor, Management of recalls because of product defects and other circumstances, inspection, testing and repair of products for </w:t>
      </w:r>
      <w:r w:rsidRPr="00254A8B">
        <w:rPr>
          <w:color w:val="000000" w:themeColor="text1"/>
          <w:sz w:val="20"/>
          <w:szCs w:val="20"/>
        </w:rPr>
        <w:tab/>
        <w:t>resale, End-of-life recycling to maximize the reuse of all component parts and raw materials, as well as regulatory-compliant disposal.</w:t>
      </w:r>
    </w:p>
    <w:p w:rsidR="00254A8B" w:rsidRPr="00254A8B" w:rsidRDefault="00254A8B" w:rsidP="00254A8B">
      <w:pPr>
        <w:pStyle w:val="NoSpacing"/>
        <w:jc w:val="both"/>
        <w:rPr>
          <w:color w:val="000000" w:themeColor="text1"/>
          <w:sz w:val="20"/>
          <w:szCs w:val="20"/>
        </w:rPr>
      </w:pPr>
    </w:p>
    <w:p w:rsidR="00254A8B" w:rsidRPr="00254A8B" w:rsidRDefault="00254A8B" w:rsidP="00254A8B">
      <w:pPr>
        <w:pStyle w:val="NoSpacing"/>
        <w:jc w:val="both"/>
        <w:rPr>
          <w:color w:val="000000" w:themeColor="text1"/>
          <w:sz w:val="20"/>
          <w:szCs w:val="20"/>
        </w:rPr>
      </w:pPr>
    </w:p>
    <w:p w:rsidR="00254A8B" w:rsidRPr="00254A8B" w:rsidRDefault="00254A8B" w:rsidP="00254A8B">
      <w:pPr>
        <w:pStyle w:val="apbody"/>
        <w:spacing w:before="0" w:beforeAutospacing="0" w:after="0" w:afterAutospacing="0"/>
        <w:jc w:val="both"/>
        <w:rPr>
          <w:rStyle w:val="apple-style-span"/>
          <w:rFonts w:ascii="Times New Roman" w:hAnsi="Times New Roman" w:cs="Times New Roman"/>
          <w:color w:val="000000" w:themeColor="text1"/>
          <w:sz w:val="20"/>
          <w:szCs w:val="20"/>
        </w:rPr>
      </w:pPr>
      <w:r w:rsidRPr="00254A8B">
        <w:rPr>
          <w:rFonts w:ascii="Times New Roman" w:hAnsi="Times New Roman" w:cs="Times New Roman"/>
          <w:b/>
          <w:color w:val="000000" w:themeColor="text1"/>
          <w:sz w:val="20"/>
          <w:szCs w:val="20"/>
        </w:rPr>
        <w:t>Responsibilities:</w:t>
      </w:r>
    </w:p>
    <w:p w:rsidR="00254A8B" w:rsidRPr="00254A8B" w:rsidRDefault="00254A8B" w:rsidP="00254A8B">
      <w:pPr>
        <w:pStyle w:val="NoSpacing"/>
        <w:numPr>
          <w:ilvl w:val="0"/>
          <w:numId w:val="49"/>
        </w:numPr>
        <w:jc w:val="both"/>
        <w:rPr>
          <w:color w:val="000000" w:themeColor="text1"/>
          <w:sz w:val="20"/>
          <w:szCs w:val="20"/>
        </w:rPr>
      </w:pPr>
      <w:r w:rsidRPr="00254A8B">
        <w:rPr>
          <w:color w:val="000000" w:themeColor="text1"/>
          <w:sz w:val="20"/>
          <w:szCs w:val="20"/>
        </w:rPr>
        <w:t>Developed using Struts in the projects related to Pharmacy returns to R log, which is the reverse logic application.</w:t>
      </w:r>
    </w:p>
    <w:p w:rsidR="00254A8B" w:rsidRPr="00254A8B" w:rsidRDefault="00254A8B" w:rsidP="00254A8B">
      <w:pPr>
        <w:pStyle w:val="NoSpacing"/>
        <w:numPr>
          <w:ilvl w:val="0"/>
          <w:numId w:val="49"/>
        </w:numPr>
        <w:jc w:val="both"/>
        <w:rPr>
          <w:color w:val="000000" w:themeColor="text1"/>
          <w:sz w:val="20"/>
          <w:szCs w:val="20"/>
        </w:rPr>
      </w:pPr>
      <w:r w:rsidRPr="00254A8B">
        <w:rPr>
          <w:color w:val="000000" w:themeColor="text1"/>
          <w:sz w:val="20"/>
          <w:szCs w:val="20"/>
        </w:rPr>
        <w:t xml:space="preserve">Used different features of </w:t>
      </w:r>
      <w:r w:rsidRPr="00254A8B">
        <w:rPr>
          <w:b/>
          <w:color w:val="000000" w:themeColor="text1"/>
          <w:sz w:val="20"/>
          <w:szCs w:val="20"/>
        </w:rPr>
        <w:t xml:space="preserve">Struts </w:t>
      </w:r>
      <w:r w:rsidRPr="00254A8B">
        <w:rPr>
          <w:color w:val="000000" w:themeColor="text1"/>
          <w:sz w:val="20"/>
          <w:szCs w:val="20"/>
        </w:rPr>
        <w:t xml:space="preserve">like </w:t>
      </w:r>
      <w:r w:rsidRPr="00254A8B">
        <w:rPr>
          <w:b/>
          <w:color w:val="000000" w:themeColor="text1"/>
          <w:sz w:val="20"/>
          <w:szCs w:val="20"/>
        </w:rPr>
        <w:t>MVC</w:t>
      </w:r>
      <w:r w:rsidRPr="00254A8B">
        <w:rPr>
          <w:color w:val="000000" w:themeColor="text1"/>
          <w:sz w:val="20"/>
          <w:szCs w:val="20"/>
        </w:rPr>
        <w:t>, Validation framework and tag library.</w:t>
      </w:r>
    </w:p>
    <w:p w:rsidR="00254A8B" w:rsidRPr="00254A8B" w:rsidRDefault="00254A8B" w:rsidP="00254A8B">
      <w:pPr>
        <w:pStyle w:val="NoSpacing"/>
        <w:numPr>
          <w:ilvl w:val="0"/>
          <w:numId w:val="49"/>
        </w:numPr>
        <w:jc w:val="both"/>
        <w:rPr>
          <w:color w:val="000000" w:themeColor="text1"/>
          <w:sz w:val="20"/>
          <w:szCs w:val="20"/>
        </w:rPr>
      </w:pPr>
      <w:r w:rsidRPr="00254A8B">
        <w:rPr>
          <w:color w:val="000000" w:themeColor="text1"/>
          <w:sz w:val="20"/>
          <w:szCs w:val="20"/>
        </w:rPr>
        <w:t>Developed interfaces for various use cases to enhance the R log application to integrate with pharmacy returns functions.</w:t>
      </w:r>
    </w:p>
    <w:p w:rsidR="00254A8B" w:rsidRPr="00254A8B" w:rsidRDefault="00254A8B" w:rsidP="00254A8B">
      <w:pPr>
        <w:pStyle w:val="NoSpacing"/>
        <w:numPr>
          <w:ilvl w:val="0"/>
          <w:numId w:val="49"/>
        </w:numPr>
        <w:jc w:val="both"/>
        <w:rPr>
          <w:color w:val="000000" w:themeColor="text1"/>
          <w:sz w:val="20"/>
          <w:szCs w:val="20"/>
        </w:rPr>
      </w:pPr>
      <w:r w:rsidRPr="00254A8B">
        <w:rPr>
          <w:color w:val="000000" w:themeColor="text1"/>
          <w:sz w:val="20"/>
          <w:szCs w:val="20"/>
        </w:rPr>
        <w:t>Solutions are customized for each Client, packaged and deployed.</w:t>
      </w:r>
    </w:p>
    <w:p w:rsidR="00254A8B" w:rsidRPr="00254A8B" w:rsidRDefault="00254A8B" w:rsidP="00254A8B">
      <w:pPr>
        <w:pStyle w:val="NoSpacing"/>
        <w:numPr>
          <w:ilvl w:val="0"/>
          <w:numId w:val="49"/>
        </w:numPr>
        <w:jc w:val="both"/>
        <w:rPr>
          <w:color w:val="000000" w:themeColor="text1"/>
          <w:sz w:val="20"/>
          <w:szCs w:val="20"/>
        </w:rPr>
      </w:pPr>
      <w:r w:rsidRPr="00254A8B">
        <w:rPr>
          <w:color w:val="000000" w:themeColor="text1"/>
          <w:sz w:val="20"/>
          <w:szCs w:val="20"/>
        </w:rPr>
        <w:t>Used Design Patterns like Singleton, Business Delegate, Value Object, Session Façade, Service Locator, DAO, Service Activator, and MVC.</w:t>
      </w:r>
    </w:p>
    <w:p w:rsidR="00254A8B" w:rsidRPr="00254A8B" w:rsidRDefault="00254A8B" w:rsidP="00254A8B">
      <w:pPr>
        <w:pStyle w:val="NoSpacing"/>
        <w:numPr>
          <w:ilvl w:val="0"/>
          <w:numId w:val="49"/>
        </w:numPr>
        <w:jc w:val="both"/>
        <w:rPr>
          <w:color w:val="000000" w:themeColor="text1"/>
          <w:sz w:val="20"/>
          <w:szCs w:val="20"/>
        </w:rPr>
      </w:pPr>
      <w:r w:rsidRPr="00254A8B">
        <w:rPr>
          <w:color w:val="000000" w:themeColor="text1"/>
          <w:sz w:val="20"/>
          <w:szCs w:val="20"/>
        </w:rPr>
        <w:t xml:space="preserve">Creating design models (including class and sequence diagrams)  </w:t>
      </w:r>
    </w:p>
    <w:p w:rsidR="00254A8B" w:rsidRPr="00254A8B" w:rsidRDefault="00254A8B" w:rsidP="00254A8B">
      <w:pPr>
        <w:pStyle w:val="NoSpacing"/>
        <w:numPr>
          <w:ilvl w:val="0"/>
          <w:numId w:val="49"/>
        </w:numPr>
        <w:jc w:val="both"/>
        <w:rPr>
          <w:color w:val="000000" w:themeColor="text1"/>
          <w:sz w:val="20"/>
          <w:szCs w:val="20"/>
        </w:rPr>
      </w:pPr>
      <w:r w:rsidRPr="00254A8B">
        <w:rPr>
          <w:color w:val="000000" w:themeColor="text1"/>
          <w:sz w:val="20"/>
          <w:szCs w:val="20"/>
        </w:rPr>
        <w:t xml:space="preserve">Resolving production issues/ maintenance. </w:t>
      </w:r>
    </w:p>
    <w:p w:rsidR="00254A8B" w:rsidRPr="00254A8B" w:rsidRDefault="00254A8B" w:rsidP="00254A8B">
      <w:pPr>
        <w:pStyle w:val="NoSpacing"/>
        <w:numPr>
          <w:ilvl w:val="0"/>
          <w:numId w:val="49"/>
        </w:numPr>
        <w:jc w:val="both"/>
        <w:rPr>
          <w:color w:val="000000" w:themeColor="text1"/>
          <w:sz w:val="20"/>
          <w:szCs w:val="20"/>
        </w:rPr>
      </w:pPr>
      <w:r w:rsidRPr="00254A8B">
        <w:rPr>
          <w:color w:val="000000" w:themeColor="text1"/>
          <w:sz w:val="20"/>
          <w:szCs w:val="20"/>
        </w:rPr>
        <w:t>Interaction with Customer service team for their requirements.</w:t>
      </w:r>
      <w:r w:rsidRPr="00254A8B">
        <w:rPr>
          <w:b/>
          <w:color w:val="000000" w:themeColor="text1"/>
          <w:sz w:val="20"/>
          <w:szCs w:val="20"/>
        </w:rPr>
        <w:t xml:space="preserve"> </w:t>
      </w:r>
    </w:p>
    <w:p w:rsidR="00254A8B" w:rsidRPr="00254A8B" w:rsidRDefault="00254A8B" w:rsidP="00254A8B">
      <w:pPr>
        <w:jc w:val="both"/>
        <w:rPr>
          <w:color w:val="000000" w:themeColor="text1"/>
          <w:sz w:val="20"/>
          <w:szCs w:val="20"/>
        </w:rPr>
      </w:pPr>
      <w:r w:rsidRPr="00254A8B">
        <w:rPr>
          <w:b/>
          <w:color w:val="000000" w:themeColor="text1"/>
          <w:sz w:val="20"/>
          <w:szCs w:val="20"/>
        </w:rPr>
        <w:t>Environment:</w:t>
      </w:r>
      <w:r w:rsidRPr="00254A8B">
        <w:rPr>
          <w:color w:val="000000" w:themeColor="text1"/>
          <w:sz w:val="20"/>
          <w:szCs w:val="20"/>
        </w:rPr>
        <w:t xml:space="preserve"> Eclipse, IBM WebSphere,  </w:t>
      </w:r>
      <w:proofErr w:type="spellStart"/>
      <w:r w:rsidRPr="00254A8B">
        <w:rPr>
          <w:color w:val="000000" w:themeColor="text1"/>
          <w:sz w:val="20"/>
          <w:szCs w:val="20"/>
        </w:rPr>
        <w:t>Weblogic</w:t>
      </w:r>
      <w:proofErr w:type="spellEnd"/>
      <w:r w:rsidRPr="00254A8B">
        <w:rPr>
          <w:color w:val="000000" w:themeColor="text1"/>
          <w:sz w:val="20"/>
          <w:szCs w:val="20"/>
        </w:rPr>
        <w:t xml:space="preserve"> Application Server 8.2, jdk1.6, JSP, Servlets, JDBC, XML, XSL, JavaScript, JQuery, HTML, CSS, UNIX (Solaris), Test-Director, </w:t>
      </w:r>
      <w:proofErr w:type="spellStart"/>
      <w:r w:rsidRPr="00254A8B">
        <w:rPr>
          <w:color w:val="000000" w:themeColor="text1"/>
          <w:sz w:val="20"/>
          <w:szCs w:val="20"/>
        </w:rPr>
        <w:t>Sql</w:t>
      </w:r>
      <w:proofErr w:type="spellEnd"/>
      <w:r w:rsidRPr="00254A8B">
        <w:rPr>
          <w:color w:val="000000" w:themeColor="text1"/>
          <w:sz w:val="20"/>
          <w:szCs w:val="20"/>
        </w:rPr>
        <w:t xml:space="preserve"> Developer, Oracle, CVS.</w:t>
      </w:r>
    </w:p>
    <w:p w:rsidR="00254A8B" w:rsidRPr="00254A8B" w:rsidRDefault="00254A8B" w:rsidP="00254A8B">
      <w:pPr>
        <w:jc w:val="both"/>
        <w:rPr>
          <w:color w:val="000000" w:themeColor="text1"/>
          <w:sz w:val="20"/>
          <w:szCs w:val="20"/>
        </w:rPr>
      </w:pPr>
    </w:p>
    <w:p w:rsidR="00254A8B" w:rsidRPr="00254A8B" w:rsidRDefault="00254A8B" w:rsidP="00254A8B">
      <w:pPr>
        <w:jc w:val="both"/>
        <w:rPr>
          <w:color w:val="000000" w:themeColor="text1"/>
          <w:sz w:val="20"/>
          <w:szCs w:val="20"/>
        </w:rPr>
      </w:pPr>
    </w:p>
    <w:p w:rsidR="00254A8B" w:rsidRPr="00254A8B" w:rsidRDefault="00254A8B" w:rsidP="00254A8B">
      <w:pPr>
        <w:jc w:val="both"/>
        <w:rPr>
          <w:color w:val="000000" w:themeColor="text1"/>
          <w:sz w:val="20"/>
          <w:szCs w:val="20"/>
        </w:rPr>
      </w:pPr>
    </w:p>
    <w:p w:rsidR="00254A8B" w:rsidRPr="00254A8B" w:rsidRDefault="00254A8B" w:rsidP="00254A8B">
      <w:pPr>
        <w:jc w:val="both"/>
        <w:rPr>
          <w:color w:val="000000" w:themeColor="text1"/>
          <w:sz w:val="20"/>
          <w:szCs w:val="20"/>
        </w:rPr>
      </w:pPr>
    </w:p>
    <w:p w:rsidR="00254A8B" w:rsidRPr="00254A8B" w:rsidRDefault="00254A8B" w:rsidP="00254A8B">
      <w:pPr>
        <w:jc w:val="both"/>
        <w:rPr>
          <w:b/>
          <w:color w:val="000000" w:themeColor="text1"/>
          <w:sz w:val="20"/>
          <w:szCs w:val="20"/>
        </w:rPr>
      </w:pPr>
      <w:proofErr w:type="spellStart"/>
      <w:r w:rsidRPr="00254A8B">
        <w:rPr>
          <w:rStyle w:val="workexp1char"/>
          <w:color w:val="000000" w:themeColor="text1"/>
          <w:sz w:val="20"/>
          <w:szCs w:val="20"/>
        </w:rPr>
        <w:t>Capricon</w:t>
      </w:r>
      <w:proofErr w:type="spellEnd"/>
      <w:r w:rsidRPr="00254A8B">
        <w:rPr>
          <w:rStyle w:val="workexp1char"/>
          <w:color w:val="000000" w:themeColor="text1"/>
          <w:sz w:val="20"/>
          <w:szCs w:val="20"/>
        </w:rPr>
        <w:t xml:space="preserve"> Systems Global Solutions Pvt. Ltd, </w:t>
      </w:r>
      <w:r w:rsidRPr="00254A8B">
        <w:rPr>
          <w:b/>
          <w:color w:val="000000" w:themeColor="text1"/>
          <w:sz w:val="20"/>
          <w:szCs w:val="20"/>
        </w:rPr>
        <w:t>India                                              Apr 2004 - Jul 2006</w:t>
      </w:r>
    </w:p>
    <w:p w:rsidR="00254A8B" w:rsidRPr="00254A8B" w:rsidRDefault="00254A8B" w:rsidP="00254A8B">
      <w:pPr>
        <w:jc w:val="both"/>
        <w:rPr>
          <w:b/>
          <w:color w:val="000000" w:themeColor="text1"/>
          <w:sz w:val="20"/>
          <w:szCs w:val="20"/>
        </w:rPr>
      </w:pPr>
      <w:r w:rsidRPr="00254A8B">
        <w:rPr>
          <w:b/>
          <w:color w:val="000000" w:themeColor="text1"/>
          <w:sz w:val="20"/>
          <w:szCs w:val="20"/>
        </w:rPr>
        <w:t xml:space="preserve">Java/J2EE Developer   </w:t>
      </w:r>
    </w:p>
    <w:p w:rsidR="00254A8B" w:rsidRPr="00254A8B" w:rsidRDefault="00254A8B" w:rsidP="00254A8B">
      <w:pPr>
        <w:jc w:val="both"/>
        <w:rPr>
          <w:rStyle w:val="descriptionchar"/>
          <w:color w:val="000000" w:themeColor="text1"/>
          <w:sz w:val="20"/>
          <w:szCs w:val="20"/>
        </w:rPr>
      </w:pPr>
      <w:r w:rsidRPr="00254A8B">
        <w:rPr>
          <w:rStyle w:val="descriptionchar"/>
          <w:b/>
          <w:color w:val="000000" w:themeColor="text1"/>
          <w:sz w:val="20"/>
          <w:szCs w:val="20"/>
        </w:rPr>
        <w:t>Project:</w:t>
      </w:r>
      <w:r w:rsidRPr="00254A8B">
        <w:rPr>
          <w:rStyle w:val="descriptionchar"/>
          <w:color w:val="000000" w:themeColor="text1"/>
          <w:sz w:val="20"/>
          <w:szCs w:val="20"/>
        </w:rPr>
        <w:t xml:space="preserve"> Developed the web application for an insurance company where customers can go online and get the quote for their auto/life/health insurances. Customers have the ability of purchasing insurance online.</w:t>
      </w:r>
    </w:p>
    <w:p w:rsidR="00254A8B" w:rsidRPr="00254A8B" w:rsidRDefault="00254A8B" w:rsidP="00254A8B">
      <w:pPr>
        <w:jc w:val="both"/>
        <w:rPr>
          <w:rStyle w:val="descriptionchar"/>
          <w:color w:val="000000" w:themeColor="text1"/>
          <w:sz w:val="20"/>
          <w:szCs w:val="20"/>
        </w:rPr>
      </w:pPr>
    </w:p>
    <w:p w:rsidR="00254A8B" w:rsidRPr="00254A8B" w:rsidRDefault="00254A8B" w:rsidP="00254A8B">
      <w:pPr>
        <w:pStyle w:val="NoSpacing"/>
        <w:jc w:val="both"/>
        <w:rPr>
          <w:color w:val="000000" w:themeColor="text1"/>
          <w:sz w:val="20"/>
          <w:szCs w:val="20"/>
        </w:rPr>
      </w:pPr>
      <w:r w:rsidRPr="00254A8B">
        <w:rPr>
          <w:rStyle w:val="descriptionchar"/>
          <w:b/>
          <w:color w:val="000000" w:themeColor="text1"/>
          <w:sz w:val="20"/>
          <w:szCs w:val="20"/>
        </w:rPr>
        <w:t>Responsibilities:</w:t>
      </w:r>
    </w:p>
    <w:p w:rsidR="00254A8B" w:rsidRPr="00254A8B" w:rsidRDefault="00254A8B" w:rsidP="00254A8B">
      <w:pPr>
        <w:numPr>
          <w:ilvl w:val="0"/>
          <w:numId w:val="45"/>
        </w:numPr>
        <w:jc w:val="both"/>
        <w:rPr>
          <w:color w:val="000000" w:themeColor="text1"/>
          <w:sz w:val="20"/>
          <w:szCs w:val="20"/>
        </w:rPr>
      </w:pPr>
      <w:r w:rsidRPr="00254A8B">
        <w:rPr>
          <w:color w:val="000000" w:themeColor="text1"/>
          <w:sz w:val="20"/>
          <w:szCs w:val="20"/>
        </w:rPr>
        <w:t xml:space="preserve">Developed company's principal Website, the lead generation mechanism for selling insurance over the Internet. </w:t>
      </w:r>
    </w:p>
    <w:p w:rsidR="00254A8B" w:rsidRPr="00254A8B" w:rsidRDefault="00254A8B" w:rsidP="00254A8B">
      <w:pPr>
        <w:numPr>
          <w:ilvl w:val="0"/>
          <w:numId w:val="45"/>
        </w:numPr>
        <w:spacing w:before="100" w:beforeAutospacing="1" w:after="100" w:afterAutospacing="1"/>
        <w:jc w:val="both"/>
        <w:rPr>
          <w:color w:val="000000" w:themeColor="text1"/>
          <w:sz w:val="20"/>
          <w:szCs w:val="20"/>
        </w:rPr>
      </w:pPr>
      <w:r w:rsidRPr="00254A8B">
        <w:rPr>
          <w:color w:val="000000" w:themeColor="text1"/>
          <w:sz w:val="20"/>
          <w:szCs w:val="20"/>
        </w:rPr>
        <w:t xml:space="preserve">Developed complete front &amp; back end using </w:t>
      </w:r>
      <w:proofErr w:type="spellStart"/>
      <w:r w:rsidRPr="00254A8B">
        <w:rPr>
          <w:b/>
          <w:color w:val="000000" w:themeColor="text1"/>
          <w:sz w:val="20"/>
          <w:szCs w:val="20"/>
        </w:rPr>
        <w:t>Jsp</w:t>
      </w:r>
      <w:proofErr w:type="spellEnd"/>
      <w:r w:rsidRPr="00254A8B">
        <w:rPr>
          <w:b/>
          <w:color w:val="000000" w:themeColor="text1"/>
          <w:sz w:val="20"/>
          <w:szCs w:val="20"/>
        </w:rPr>
        <w:t xml:space="preserve">, POJO’s </w:t>
      </w:r>
      <w:r w:rsidRPr="00254A8B">
        <w:rPr>
          <w:color w:val="000000" w:themeColor="text1"/>
          <w:sz w:val="20"/>
          <w:szCs w:val="20"/>
        </w:rPr>
        <w:t>&amp;</w:t>
      </w:r>
      <w:r w:rsidRPr="00254A8B">
        <w:rPr>
          <w:b/>
          <w:color w:val="000000" w:themeColor="text1"/>
          <w:sz w:val="20"/>
          <w:szCs w:val="20"/>
        </w:rPr>
        <w:t xml:space="preserve"> Servlets</w:t>
      </w:r>
      <w:r w:rsidRPr="00254A8B">
        <w:rPr>
          <w:color w:val="000000" w:themeColor="text1"/>
          <w:sz w:val="20"/>
          <w:szCs w:val="20"/>
        </w:rPr>
        <w:t>.</w:t>
      </w:r>
    </w:p>
    <w:p w:rsidR="00254A8B" w:rsidRPr="00254A8B" w:rsidRDefault="00254A8B" w:rsidP="00254A8B">
      <w:pPr>
        <w:numPr>
          <w:ilvl w:val="0"/>
          <w:numId w:val="45"/>
        </w:numPr>
        <w:spacing w:before="100" w:beforeAutospacing="1" w:after="100" w:afterAutospacing="1"/>
        <w:jc w:val="both"/>
        <w:rPr>
          <w:color w:val="000000" w:themeColor="text1"/>
          <w:sz w:val="20"/>
          <w:szCs w:val="20"/>
        </w:rPr>
      </w:pPr>
      <w:r w:rsidRPr="00254A8B">
        <w:rPr>
          <w:color w:val="000000" w:themeColor="text1"/>
          <w:sz w:val="20"/>
          <w:szCs w:val="20"/>
        </w:rPr>
        <w:t xml:space="preserve">Used </w:t>
      </w:r>
      <w:r w:rsidRPr="00254A8B">
        <w:rPr>
          <w:b/>
          <w:color w:val="000000" w:themeColor="text1"/>
          <w:sz w:val="20"/>
          <w:szCs w:val="20"/>
        </w:rPr>
        <w:t>Log4J</w:t>
      </w:r>
      <w:r w:rsidRPr="00254A8B">
        <w:rPr>
          <w:color w:val="000000" w:themeColor="text1"/>
          <w:sz w:val="20"/>
          <w:szCs w:val="20"/>
        </w:rPr>
        <w:t xml:space="preserve"> framework for logging all the events.</w:t>
      </w:r>
    </w:p>
    <w:p w:rsidR="00254A8B" w:rsidRPr="00254A8B" w:rsidRDefault="00254A8B" w:rsidP="00254A8B">
      <w:pPr>
        <w:numPr>
          <w:ilvl w:val="0"/>
          <w:numId w:val="45"/>
        </w:numPr>
        <w:spacing w:after="20"/>
        <w:jc w:val="both"/>
        <w:rPr>
          <w:b/>
          <w:color w:val="000000" w:themeColor="text1"/>
          <w:sz w:val="20"/>
          <w:szCs w:val="20"/>
        </w:rPr>
      </w:pPr>
      <w:r w:rsidRPr="00254A8B">
        <w:rPr>
          <w:color w:val="000000" w:themeColor="text1"/>
          <w:sz w:val="20"/>
          <w:szCs w:val="20"/>
        </w:rPr>
        <w:t xml:space="preserve">Coded </w:t>
      </w:r>
      <w:r w:rsidRPr="00254A8B">
        <w:rPr>
          <w:b/>
          <w:color w:val="000000" w:themeColor="text1"/>
          <w:sz w:val="20"/>
          <w:szCs w:val="20"/>
        </w:rPr>
        <w:t>ANT scripts</w:t>
      </w:r>
      <w:r w:rsidRPr="00254A8B">
        <w:rPr>
          <w:color w:val="000000" w:themeColor="text1"/>
          <w:sz w:val="20"/>
          <w:szCs w:val="20"/>
        </w:rPr>
        <w:t xml:space="preserve"> for </w:t>
      </w:r>
      <w:r w:rsidRPr="00254A8B">
        <w:rPr>
          <w:bCs/>
          <w:color w:val="000000" w:themeColor="text1"/>
          <w:sz w:val="20"/>
          <w:szCs w:val="20"/>
        </w:rPr>
        <w:t>c</w:t>
      </w:r>
      <w:r w:rsidRPr="00254A8B">
        <w:rPr>
          <w:color w:val="000000" w:themeColor="text1"/>
          <w:sz w:val="20"/>
          <w:szCs w:val="20"/>
        </w:rPr>
        <w:t>ompiling,</w:t>
      </w:r>
      <w:r w:rsidRPr="00254A8B">
        <w:rPr>
          <w:bCs/>
          <w:color w:val="000000" w:themeColor="text1"/>
          <w:sz w:val="20"/>
          <w:szCs w:val="20"/>
        </w:rPr>
        <w:t xml:space="preserve"> b</w:t>
      </w:r>
      <w:r w:rsidRPr="00254A8B">
        <w:rPr>
          <w:color w:val="000000" w:themeColor="text1"/>
          <w:sz w:val="20"/>
          <w:szCs w:val="20"/>
        </w:rPr>
        <w:t xml:space="preserve">uilding, </w:t>
      </w:r>
      <w:r w:rsidRPr="00254A8B">
        <w:rPr>
          <w:bCs/>
          <w:color w:val="000000" w:themeColor="text1"/>
          <w:sz w:val="20"/>
          <w:szCs w:val="20"/>
        </w:rPr>
        <w:t>p</w:t>
      </w:r>
      <w:r w:rsidRPr="00254A8B">
        <w:rPr>
          <w:color w:val="000000" w:themeColor="text1"/>
          <w:sz w:val="20"/>
          <w:szCs w:val="20"/>
        </w:rPr>
        <w:t xml:space="preserve">ackaging the </w:t>
      </w:r>
      <w:r w:rsidRPr="00254A8B">
        <w:rPr>
          <w:b/>
          <w:bCs/>
          <w:color w:val="000000" w:themeColor="text1"/>
          <w:sz w:val="20"/>
          <w:szCs w:val="20"/>
        </w:rPr>
        <w:t>W</w:t>
      </w:r>
      <w:r w:rsidRPr="00254A8B">
        <w:rPr>
          <w:b/>
          <w:color w:val="000000" w:themeColor="text1"/>
          <w:sz w:val="20"/>
          <w:szCs w:val="20"/>
        </w:rPr>
        <w:t>AR</w:t>
      </w:r>
      <w:r w:rsidRPr="00254A8B">
        <w:rPr>
          <w:color w:val="000000" w:themeColor="text1"/>
          <w:sz w:val="20"/>
          <w:szCs w:val="20"/>
        </w:rPr>
        <w:t xml:space="preserve"> and deploying the WAR to WebLogic Application server.</w:t>
      </w:r>
    </w:p>
    <w:p w:rsidR="00254A8B" w:rsidRPr="00254A8B" w:rsidRDefault="00254A8B" w:rsidP="00254A8B">
      <w:pPr>
        <w:numPr>
          <w:ilvl w:val="0"/>
          <w:numId w:val="45"/>
        </w:numPr>
        <w:spacing w:before="100" w:beforeAutospacing="1" w:after="100" w:afterAutospacing="1"/>
        <w:jc w:val="both"/>
        <w:rPr>
          <w:color w:val="000000" w:themeColor="text1"/>
          <w:sz w:val="20"/>
          <w:szCs w:val="20"/>
        </w:rPr>
      </w:pPr>
      <w:r w:rsidRPr="00254A8B">
        <w:rPr>
          <w:color w:val="000000" w:themeColor="text1"/>
          <w:sz w:val="20"/>
          <w:szCs w:val="20"/>
        </w:rPr>
        <w:t>Designed and developed effective internal Web applications, relational database and stored procedures to analyze and monitor all activities related to Web-based sales.</w:t>
      </w:r>
      <w:r w:rsidRPr="00254A8B">
        <w:rPr>
          <w:color w:val="000000" w:themeColor="text1"/>
          <w:sz w:val="20"/>
          <w:szCs w:val="20"/>
        </w:rPr>
        <w:t></w:t>
      </w:r>
    </w:p>
    <w:p w:rsidR="00254A8B" w:rsidRPr="00254A8B" w:rsidRDefault="00254A8B" w:rsidP="00254A8B">
      <w:pPr>
        <w:numPr>
          <w:ilvl w:val="0"/>
          <w:numId w:val="45"/>
        </w:numPr>
        <w:jc w:val="both"/>
        <w:rPr>
          <w:color w:val="000000" w:themeColor="text1"/>
          <w:sz w:val="20"/>
          <w:szCs w:val="20"/>
        </w:rPr>
      </w:pPr>
      <w:r w:rsidRPr="00254A8B">
        <w:rPr>
          <w:color w:val="000000" w:themeColor="text1"/>
          <w:sz w:val="20"/>
          <w:szCs w:val="20"/>
        </w:rPr>
        <w:t>Automated sales monitoring and credit/identity verification application processes, decreasing costs and improving quality.</w:t>
      </w:r>
    </w:p>
    <w:p w:rsidR="00254A8B" w:rsidRPr="00254A8B" w:rsidRDefault="00254A8B" w:rsidP="00254A8B">
      <w:pPr>
        <w:jc w:val="both"/>
        <w:rPr>
          <w:rStyle w:val="environmentchar"/>
          <w:color w:val="000000" w:themeColor="text1"/>
          <w:sz w:val="20"/>
          <w:szCs w:val="20"/>
        </w:rPr>
      </w:pPr>
      <w:r w:rsidRPr="00254A8B">
        <w:rPr>
          <w:b/>
          <w:color w:val="000000" w:themeColor="text1"/>
          <w:sz w:val="20"/>
          <w:szCs w:val="20"/>
        </w:rPr>
        <w:t>Environment</w:t>
      </w:r>
      <w:r w:rsidRPr="00254A8B">
        <w:rPr>
          <w:color w:val="000000" w:themeColor="text1"/>
          <w:sz w:val="20"/>
          <w:szCs w:val="20"/>
        </w:rPr>
        <w:t>: </w:t>
      </w:r>
      <w:r w:rsidRPr="00254A8B">
        <w:rPr>
          <w:rStyle w:val="environmentchar"/>
          <w:color w:val="000000" w:themeColor="text1"/>
          <w:sz w:val="20"/>
          <w:szCs w:val="20"/>
        </w:rPr>
        <w:t>Java, Servlets 2.1, Jsp1.1, JavaScript, EJB2.1, POJO, XML, XSLT, XSD, JDBC2.0, Log4J1.1, JUnit3.7, SQL, Stored Procedures, FileNet, Ant, XML, Eclipse, WebLogic Application Server, SQL Server.</w:t>
      </w:r>
    </w:p>
    <w:p w:rsidR="00254A8B" w:rsidRPr="00254A8B" w:rsidRDefault="00254A8B" w:rsidP="00254A8B">
      <w:pPr>
        <w:jc w:val="both"/>
        <w:rPr>
          <w:b/>
          <w:color w:val="000000" w:themeColor="text1"/>
          <w:sz w:val="20"/>
          <w:szCs w:val="20"/>
        </w:rPr>
      </w:pPr>
    </w:p>
    <w:p w:rsidR="00254A8B" w:rsidRPr="00254A8B" w:rsidRDefault="00254A8B" w:rsidP="009951E5">
      <w:pPr>
        <w:rPr>
          <w:color w:val="000000" w:themeColor="text1"/>
        </w:rPr>
      </w:pPr>
    </w:p>
    <w:p w:rsidR="00C0255F" w:rsidRPr="00254A8B" w:rsidRDefault="00C0255F" w:rsidP="009951E5">
      <w:pPr>
        <w:rPr>
          <w:color w:val="000000" w:themeColor="text1"/>
        </w:rPr>
      </w:pPr>
      <w:bookmarkStart w:id="0" w:name="_GoBack"/>
      <w:bookmarkEnd w:id="0"/>
    </w:p>
    <w:sectPr w:rsidR="00C0255F" w:rsidRPr="00254A8B"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5C3" w:rsidRDefault="001D35C3" w:rsidP="001918DB">
      <w:r>
        <w:separator/>
      </w:r>
    </w:p>
  </w:endnote>
  <w:endnote w:type="continuationSeparator" w:id="0">
    <w:p w:rsidR="001D35C3" w:rsidRDefault="001D35C3"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5D939A79" wp14:editId="0299F8F7">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5C3" w:rsidRDefault="001D35C3" w:rsidP="001918DB">
      <w:r>
        <w:separator/>
      </w:r>
    </w:p>
  </w:footnote>
  <w:footnote w:type="continuationSeparator" w:id="0">
    <w:p w:rsidR="001D35C3" w:rsidRDefault="001D35C3"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2CE08A22" wp14:editId="3D200624">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120E3337" wp14:editId="45CF7203">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120E3337" wp14:editId="45CF7203">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109875B9" wp14:editId="43E905E2">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72220C72" wp14:editId="1F445F7C">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72220C72" wp14:editId="1F445F7C">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743481F"/>
    <w:multiLevelType w:val="hybridMultilevel"/>
    <w:tmpl w:val="1E6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CC85CDA"/>
    <w:multiLevelType w:val="hybridMultilevel"/>
    <w:tmpl w:val="A404C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6AE24D2">
      <w:numFmt w:val="bullet"/>
      <w:lvlText w:val="•"/>
      <w:lvlJc w:val="left"/>
      <w:pPr>
        <w:ind w:left="2160" w:hanging="360"/>
      </w:pPr>
      <w:rPr>
        <w:rFonts w:ascii="Arial" w:eastAsia="Arial"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27C329CA"/>
    <w:multiLevelType w:val="hybridMultilevel"/>
    <w:tmpl w:val="CA8A9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1969EC"/>
    <w:multiLevelType w:val="hybridMultilevel"/>
    <w:tmpl w:val="BD96B5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9CE7512"/>
    <w:multiLevelType w:val="hybridMultilevel"/>
    <w:tmpl w:val="27E02770"/>
    <w:lvl w:ilvl="0" w:tplc="FFFFFFFF">
      <w:start w:val="1"/>
      <w:numFmt w:val="bullet"/>
      <w:pStyle w:val="Bulletindente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2F4E7E00"/>
    <w:multiLevelType w:val="hybridMultilevel"/>
    <w:tmpl w:val="91643024"/>
    <w:lvl w:ilvl="0" w:tplc="FFFFFFFF">
      <w:start w:val="1"/>
      <w:numFmt w:val="bullet"/>
      <w:lvlText w:val=""/>
      <w:lvlJc w:val="left"/>
      <w:pPr>
        <w:tabs>
          <w:tab w:val="num" w:pos="360"/>
        </w:tabs>
        <w:ind w:left="244" w:hanging="244"/>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305B480C"/>
    <w:multiLevelType w:val="hybridMultilevel"/>
    <w:tmpl w:val="5C0A64FE"/>
    <w:lvl w:ilvl="0" w:tplc="44888C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66350"/>
    <w:multiLevelType w:val="hybridMultilevel"/>
    <w:tmpl w:val="915295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40B10AD5"/>
    <w:multiLevelType w:val="hybridMultilevel"/>
    <w:tmpl w:val="96AE3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4537019"/>
    <w:multiLevelType w:val="hybridMultilevel"/>
    <w:tmpl w:val="3B1A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F51E7C"/>
    <w:multiLevelType w:val="hybridMultilevel"/>
    <w:tmpl w:val="5832E480"/>
    <w:lvl w:ilvl="0" w:tplc="44888C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1164B29"/>
    <w:multiLevelType w:val="hybridMultilevel"/>
    <w:tmpl w:val="1264C9E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1CD4597"/>
    <w:multiLevelType w:val="hybridMultilevel"/>
    <w:tmpl w:val="A76C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3146D0"/>
    <w:multiLevelType w:val="hybridMultilevel"/>
    <w:tmpl w:val="C7E8B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41">
    <w:nsid w:val="66D67631"/>
    <w:multiLevelType w:val="hybridMultilevel"/>
    <w:tmpl w:val="5A72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2139E2"/>
    <w:multiLevelType w:val="hybridMultilevel"/>
    <w:tmpl w:val="9CC6D3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EFC0A97"/>
    <w:multiLevelType w:val="multilevel"/>
    <w:tmpl w:val="FA0C2B3C"/>
    <w:lvl w:ilvl="0">
      <w:start w:val="1980"/>
      <w:numFmt w:val="decimal"/>
      <w:lvlText w:val="%1"/>
      <w:lvlJc w:val="left"/>
      <w:pPr>
        <w:tabs>
          <w:tab w:val="num" w:pos="1080"/>
        </w:tabs>
        <w:ind w:left="1080" w:hanging="1080"/>
      </w:pPr>
      <w:rPr>
        <w:rFonts w:hint="default"/>
      </w:rPr>
    </w:lvl>
    <w:lvl w:ilvl="1">
      <w:start w:val="1993"/>
      <w:numFmt w:val="decimal"/>
      <w:lvlText w:val="%1-%2"/>
      <w:lvlJc w:val="left"/>
      <w:pPr>
        <w:tabs>
          <w:tab w:val="num" w:pos="1120"/>
        </w:tabs>
        <w:ind w:left="1120" w:hanging="1080"/>
      </w:pPr>
      <w:rPr>
        <w:rFonts w:hint="default"/>
      </w:rPr>
    </w:lvl>
    <w:lvl w:ilvl="2">
      <w:start w:val="1"/>
      <w:numFmt w:val="decimal"/>
      <w:lvlText w:val="%1-%2.%3"/>
      <w:lvlJc w:val="left"/>
      <w:pPr>
        <w:tabs>
          <w:tab w:val="num" w:pos="1160"/>
        </w:tabs>
        <w:ind w:left="1160" w:hanging="1080"/>
      </w:pPr>
      <w:rPr>
        <w:rFonts w:hint="default"/>
      </w:rPr>
    </w:lvl>
    <w:lvl w:ilvl="3">
      <w:start w:val="1"/>
      <w:numFmt w:val="decimal"/>
      <w:lvlText w:val="%1-%2.%3.%4"/>
      <w:lvlJc w:val="left"/>
      <w:pPr>
        <w:tabs>
          <w:tab w:val="num" w:pos="1200"/>
        </w:tabs>
        <w:ind w:left="1200" w:hanging="1080"/>
      </w:pPr>
      <w:rPr>
        <w:rFonts w:hint="default"/>
      </w:rPr>
    </w:lvl>
    <w:lvl w:ilvl="4">
      <w:start w:val="1"/>
      <w:numFmt w:val="decimal"/>
      <w:lvlText w:val="%1-%2.%3.%4.%5"/>
      <w:lvlJc w:val="left"/>
      <w:pPr>
        <w:tabs>
          <w:tab w:val="num" w:pos="1240"/>
        </w:tabs>
        <w:ind w:left="1240" w:hanging="1080"/>
      </w:pPr>
      <w:rPr>
        <w:rFonts w:hint="default"/>
      </w:rPr>
    </w:lvl>
    <w:lvl w:ilvl="5">
      <w:start w:val="1"/>
      <w:numFmt w:val="decimal"/>
      <w:lvlText w:val="%1-%2.%3.%4.%5.%6"/>
      <w:lvlJc w:val="left"/>
      <w:pPr>
        <w:tabs>
          <w:tab w:val="num" w:pos="1280"/>
        </w:tabs>
        <w:ind w:left="1280" w:hanging="1080"/>
      </w:pPr>
      <w:rPr>
        <w:rFonts w:hint="default"/>
      </w:rPr>
    </w:lvl>
    <w:lvl w:ilvl="6">
      <w:start w:val="1"/>
      <w:numFmt w:val="decimal"/>
      <w:lvlText w:val="%1-%2.%3.%4.%5.%6.%7"/>
      <w:lvlJc w:val="left"/>
      <w:pPr>
        <w:tabs>
          <w:tab w:val="num" w:pos="1320"/>
        </w:tabs>
        <w:ind w:left="1320" w:hanging="1080"/>
      </w:pPr>
      <w:rPr>
        <w:rFonts w:hint="default"/>
      </w:rPr>
    </w:lvl>
    <w:lvl w:ilvl="7">
      <w:start w:val="1"/>
      <w:numFmt w:val="decimal"/>
      <w:lvlText w:val="%1-%2.%3.%4.%5.%6.%7.%8"/>
      <w:lvlJc w:val="left"/>
      <w:pPr>
        <w:tabs>
          <w:tab w:val="num" w:pos="1720"/>
        </w:tabs>
        <w:ind w:left="1720" w:hanging="1440"/>
      </w:pPr>
      <w:rPr>
        <w:rFonts w:hint="default"/>
      </w:rPr>
    </w:lvl>
    <w:lvl w:ilvl="8">
      <w:start w:val="1"/>
      <w:numFmt w:val="decimal"/>
      <w:lvlText w:val="%1-%2.%3.%4.%5.%6.%7.%8.%9"/>
      <w:lvlJc w:val="left"/>
      <w:pPr>
        <w:tabs>
          <w:tab w:val="num" w:pos="1760"/>
        </w:tabs>
        <w:ind w:left="1760" w:hanging="1440"/>
      </w:pPr>
      <w:rPr>
        <w:rFonts w:hint="default"/>
      </w:rPr>
    </w:lvl>
  </w:abstractNum>
  <w:abstractNum w:abstractNumId="4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6">
    <w:nsid w:val="78800D68"/>
    <w:multiLevelType w:val="hybridMultilevel"/>
    <w:tmpl w:val="1A745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33"/>
  </w:num>
  <w:num w:numId="4">
    <w:abstractNumId w:val="26"/>
  </w:num>
  <w:num w:numId="5">
    <w:abstractNumId w:val="22"/>
  </w:num>
  <w:num w:numId="6">
    <w:abstractNumId w:val="32"/>
  </w:num>
  <w:num w:numId="7">
    <w:abstractNumId w:val="6"/>
  </w:num>
  <w:num w:numId="8">
    <w:abstractNumId w:val="8"/>
  </w:num>
  <w:num w:numId="9">
    <w:abstractNumId w:val="44"/>
  </w:num>
  <w:num w:numId="10">
    <w:abstractNumId w:val="19"/>
  </w:num>
  <w:num w:numId="11">
    <w:abstractNumId w:val="36"/>
  </w:num>
  <w:num w:numId="12">
    <w:abstractNumId w:val="38"/>
  </w:num>
  <w:num w:numId="13">
    <w:abstractNumId w:val="28"/>
  </w:num>
  <w:num w:numId="14">
    <w:abstractNumId w:val="4"/>
  </w:num>
  <w:num w:numId="15">
    <w:abstractNumId w:val="47"/>
  </w:num>
  <w:num w:numId="16">
    <w:abstractNumId w:val="9"/>
  </w:num>
  <w:num w:numId="17">
    <w:abstractNumId w:val="31"/>
  </w:num>
  <w:num w:numId="18">
    <w:abstractNumId w:val="23"/>
  </w:num>
  <w:num w:numId="19">
    <w:abstractNumId w:val="45"/>
  </w:num>
  <w:num w:numId="20">
    <w:abstractNumId w:val="12"/>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5"/>
  </w:num>
  <w:num w:numId="24">
    <w:abstractNumId w:val="27"/>
  </w:num>
  <w:num w:numId="25">
    <w:abstractNumId w:val="29"/>
  </w:num>
  <w:num w:numId="26">
    <w:abstractNumId w:val="20"/>
  </w:num>
  <w:num w:numId="27">
    <w:abstractNumId w:val="0"/>
  </w:num>
  <w:num w:numId="28">
    <w:abstractNumId w:val="1"/>
  </w:num>
  <w:num w:numId="29">
    <w:abstractNumId w:val="2"/>
  </w:num>
  <w:num w:numId="30">
    <w:abstractNumId w:val="3"/>
  </w:num>
  <w:num w:numId="31">
    <w:abstractNumId w:val="25"/>
  </w:num>
  <w:num w:numId="32">
    <w:abstractNumId w:val="35"/>
  </w:num>
  <w:num w:numId="33">
    <w:abstractNumId w:val="30"/>
  </w:num>
  <w:num w:numId="34">
    <w:abstractNumId w:val="18"/>
  </w:num>
  <w:num w:numId="35">
    <w:abstractNumId w:val="11"/>
  </w:num>
  <w:num w:numId="36">
    <w:abstractNumId w:val="7"/>
  </w:num>
  <w:num w:numId="37">
    <w:abstractNumId w:val="14"/>
  </w:num>
  <w:num w:numId="38">
    <w:abstractNumId w:val="41"/>
  </w:num>
  <w:num w:numId="39">
    <w:abstractNumId w:val="40"/>
  </w:num>
  <w:num w:numId="40">
    <w:abstractNumId w:val="43"/>
  </w:num>
  <w:num w:numId="41">
    <w:abstractNumId w:val="17"/>
  </w:num>
  <w:num w:numId="42">
    <w:abstractNumId w:val="16"/>
  </w:num>
  <w:num w:numId="43">
    <w:abstractNumId w:val="34"/>
  </w:num>
  <w:num w:numId="44">
    <w:abstractNumId w:val="21"/>
  </w:num>
  <w:num w:numId="45">
    <w:abstractNumId w:val="42"/>
  </w:num>
  <w:num w:numId="46">
    <w:abstractNumId w:val="39"/>
  </w:num>
  <w:num w:numId="47">
    <w:abstractNumId w:val="46"/>
  </w:num>
  <w:num w:numId="48">
    <w:abstractNumId w:val="24"/>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1D35C3"/>
    <w:rsid w:val="00236FED"/>
    <w:rsid w:val="00254A8B"/>
    <w:rsid w:val="00360289"/>
    <w:rsid w:val="00362455"/>
    <w:rsid w:val="0038557F"/>
    <w:rsid w:val="00505F87"/>
    <w:rsid w:val="00530ECF"/>
    <w:rsid w:val="005C1F56"/>
    <w:rsid w:val="005D5273"/>
    <w:rsid w:val="005E152E"/>
    <w:rsid w:val="00682EDC"/>
    <w:rsid w:val="00693349"/>
    <w:rsid w:val="00786803"/>
    <w:rsid w:val="007C6EE1"/>
    <w:rsid w:val="00852CB5"/>
    <w:rsid w:val="008C39E3"/>
    <w:rsid w:val="008D087A"/>
    <w:rsid w:val="008F7EE9"/>
    <w:rsid w:val="00946919"/>
    <w:rsid w:val="009951E5"/>
    <w:rsid w:val="00A54E19"/>
    <w:rsid w:val="00BA29FD"/>
    <w:rsid w:val="00BF2255"/>
    <w:rsid w:val="00C0255F"/>
    <w:rsid w:val="00CA640F"/>
    <w:rsid w:val="00D811AC"/>
    <w:rsid w:val="00D82068"/>
    <w:rsid w:val="00D964C4"/>
    <w:rsid w:val="00D96865"/>
    <w:rsid w:val="00EC17EF"/>
    <w:rsid w:val="00EC61A8"/>
    <w:rsid w:val="00EF014A"/>
    <w:rsid w:val="00EF2065"/>
    <w:rsid w:val="00F2518A"/>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39"/>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42"/>
      </w:numPr>
    </w:pPr>
    <w:rPr>
      <w:rFonts w:ascii="Arial" w:hAnsi="Arial"/>
      <w:sz w:val="22"/>
      <w:lang w:val="en-GB"/>
    </w:rPr>
  </w:style>
  <w:style w:type="character" w:styleId="Emphasis">
    <w:name w:val="Emphasis"/>
    <w:uiPriority w:val="20"/>
    <w:qFormat/>
    <w:rsid w:val="00254A8B"/>
    <w:rPr>
      <w:i/>
      <w:iCs/>
    </w:rPr>
  </w:style>
  <w:style w:type="character" w:customStyle="1" w:styleId="apple-style-span">
    <w:name w:val="apple-style-span"/>
    <w:basedOn w:val="DefaultParagraphFont"/>
    <w:rsid w:val="00254A8B"/>
  </w:style>
  <w:style w:type="paragraph" w:customStyle="1" w:styleId="apbody">
    <w:name w:val="apbody"/>
    <w:basedOn w:val="Normal"/>
    <w:rsid w:val="00254A8B"/>
    <w:pPr>
      <w:spacing w:before="100" w:beforeAutospacing="1" w:after="100" w:afterAutospacing="1"/>
    </w:pPr>
    <w:rPr>
      <w:rFonts w:ascii="Arial" w:hAnsi="Arial" w:cs="Arial"/>
      <w:color w:val="333333"/>
      <w:sz w:val="17"/>
      <w:szCs w:val="17"/>
    </w:rPr>
  </w:style>
  <w:style w:type="character" w:customStyle="1" w:styleId="workexp1char">
    <w:name w:val="workexp__1__char"/>
    <w:basedOn w:val="DefaultParagraphFont"/>
    <w:rsid w:val="00254A8B"/>
  </w:style>
  <w:style w:type="character" w:customStyle="1" w:styleId="environmentchar">
    <w:name w:val="environment__char"/>
    <w:basedOn w:val="DefaultParagraphFont"/>
    <w:rsid w:val="00254A8B"/>
  </w:style>
  <w:style w:type="character" w:customStyle="1" w:styleId="descriptionchar">
    <w:name w:val="description__char"/>
    <w:basedOn w:val="DefaultParagraphFont"/>
    <w:rsid w:val="00254A8B"/>
  </w:style>
  <w:style w:type="paragraph" w:styleId="NoSpacing">
    <w:name w:val="No Spacing"/>
    <w:uiPriority w:val="1"/>
    <w:qFormat/>
    <w:rsid w:val="00254A8B"/>
    <w:pPr>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39"/>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42"/>
      </w:numPr>
    </w:pPr>
    <w:rPr>
      <w:rFonts w:ascii="Arial" w:hAnsi="Arial"/>
      <w:sz w:val="22"/>
      <w:lang w:val="en-GB"/>
    </w:rPr>
  </w:style>
  <w:style w:type="character" w:styleId="Emphasis">
    <w:name w:val="Emphasis"/>
    <w:uiPriority w:val="20"/>
    <w:qFormat/>
    <w:rsid w:val="00254A8B"/>
    <w:rPr>
      <w:i/>
      <w:iCs/>
    </w:rPr>
  </w:style>
  <w:style w:type="character" w:customStyle="1" w:styleId="apple-style-span">
    <w:name w:val="apple-style-span"/>
    <w:basedOn w:val="DefaultParagraphFont"/>
    <w:rsid w:val="00254A8B"/>
  </w:style>
  <w:style w:type="paragraph" w:customStyle="1" w:styleId="apbody">
    <w:name w:val="apbody"/>
    <w:basedOn w:val="Normal"/>
    <w:rsid w:val="00254A8B"/>
    <w:pPr>
      <w:spacing w:before="100" w:beforeAutospacing="1" w:after="100" w:afterAutospacing="1"/>
    </w:pPr>
    <w:rPr>
      <w:rFonts w:ascii="Arial" w:hAnsi="Arial" w:cs="Arial"/>
      <w:color w:val="333333"/>
      <w:sz w:val="17"/>
      <w:szCs w:val="17"/>
    </w:rPr>
  </w:style>
  <w:style w:type="character" w:customStyle="1" w:styleId="workexp1char">
    <w:name w:val="workexp__1__char"/>
    <w:basedOn w:val="DefaultParagraphFont"/>
    <w:rsid w:val="00254A8B"/>
  </w:style>
  <w:style w:type="character" w:customStyle="1" w:styleId="environmentchar">
    <w:name w:val="environment__char"/>
    <w:basedOn w:val="DefaultParagraphFont"/>
    <w:rsid w:val="00254A8B"/>
  </w:style>
  <w:style w:type="character" w:customStyle="1" w:styleId="descriptionchar">
    <w:name w:val="description__char"/>
    <w:basedOn w:val="DefaultParagraphFont"/>
    <w:rsid w:val="00254A8B"/>
  </w:style>
  <w:style w:type="paragraph" w:styleId="NoSpacing">
    <w:name w:val="No Spacing"/>
    <w:uiPriority w:val="1"/>
    <w:qFormat/>
    <w:rsid w:val="00254A8B"/>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2</cp:revision>
  <dcterms:created xsi:type="dcterms:W3CDTF">2015-04-22T17:11:00Z</dcterms:created>
  <dcterms:modified xsi:type="dcterms:W3CDTF">2015-04-22T17:11:00Z</dcterms:modified>
</cp:coreProperties>
</file>