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8E76DA" w:rsidRDefault="008E76DA" w:rsidP="009951E5"/>
    <w:p w:rsidR="008E76DA" w:rsidRDefault="008E76DA" w:rsidP="008E76DA">
      <w:pPr>
        <w:jc w:val="both"/>
        <w:rPr>
          <w:b/>
          <w:sz w:val="22"/>
          <w:szCs w:val="22"/>
          <w:u w:val="single"/>
        </w:rPr>
      </w:pPr>
      <w:r w:rsidRPr="0004080D">
        <w:rPr>
          <w:b/>
          <w:sz w:val="22"/>
          <w:szCs w:val="22"/>
          <w:u w:val="single"/>
        </w:rPr>
        <w:t>PROFESSIONAL SUMMARY:</w:t>
      </w:r>
    </w:p>
    <w:p w:rsidR="008E76DA" w:rsidRDefault="008E76DA" w:rsidP="008E76DA">
      <w:pPr>
        <w:jc w:val="both"/>
        <w:rPr>
          <w:b/>
          <w:sz w:val="22"/>
          <w:szCs w:val="22"/>
          <w:u w:val="single"/>
        </w:rPr>
      </w:pPr>
    </w:p>
    <w:p w:rsidR="008E76DA" w:rsidRDefault="008E76DA" w:rsidP="008E76DA">
      <w:pPr>
        <w:numPr>
          <w:ilvl w:val="0"/>
          <w:numId w:val="35"/>
        </w:numPr>
        <w:jc w:val="both"/>
        <w:rPr>
          <w:sz w:val="22"/>
          <w:szCs w:val="22"/>
        </w:rPr>
      </w:pPr>
      <w:r>
        <w:rPr>
          <w:sz w:val="22"/>
          <w:szCs w:val="22"/>
        </w:rPr>
        <w:t xml:space="preserve">Business Objects and Tableau </w:t>
      </w:r>
      <w:r w:rsidRPr="00365BFD">
        <w:rPr>
          <w:sz w:val="22"/>
          <w:szCs w:val="22"/>
        </w:rPr>
        <w:t>Reports Developer/</w:t>
      </w:r>
      <w:r>
        <w:rPr>
          <w:sz w:val="22"/>
          <w:szCs w:val="22"/>
        </w:rPr>
        <w:t>Data Analyst with 9</w:t>
      </w:r>
      <w:r w:rsidRPr="00365BFD">
        <w:rPr>
          <w:sz w:val="22"/>
          <w:szCs w:val="22"/>
        </w:rPr>
        <w:t xml:space="preserve"> years of professional experience in IT industry developing, testing, administrating and supporting for Business Intelligence Data Warehouse environment</w:t>
      </w:r>
      <w:r>
        <w:rPr>
          <w:sz w:val="22"/>
          <w:szCs w:val="22"/>
        </w:rPr>
        <w:t>.</w:t>
      </w:r>
    </w:p>
    <w:p w:rsidR="008E76DA" w:rsidRDefault="008E76DA" w:rsidP="008E76DA">
      <w:pPr>
        <w:numPr>
          <w:ilvl w:val="0"/>
          <w:numId w:val="35"/>
        </w:numPr>
        <w:jc w:val="both"/>
        <w:rPr>
          <w:sz w:val="22"/>
          <w:szCs w:val="22"/>
        </w:rPr>
      </w:pPr>
      <w:r w:rsidRPr="00586848">
        <w:rPr>
          <w:sz w:val="22"/>
          <w:szCs w:val="22"/>
        </w:rPr>
        <w:t>Queried the databases, wrote test validation scripts and performed the System testing.</w:t>
      </w:r>
      <w:r>
        <w:rPr>
          <w:sz w:val="22"/>
          <w:szCs w:val="22"/>
        </w:rPr>
        <w:t xml:space="preserve"> </w:t>
      </w:r>
      <w:r w:rsidRPr="00586848">
        <w:rPr>
          <w:sz w:val="22"/>
          <w:szCs w:val="22"/>
        </w:rPr>
        <w:t>Worked with the developers during coding and while doing the remediation of the software.</w:t>
      </w:r>
    </w:p>
    <w:p w:rsidR="008E76DA" w:rsidRDefault="008E76DA" w:rsidP="008E76DA">
      <w:pPr>
        <w:numPr>
          <w:ilvl w:val="0"/>
          <w:numId w:val="35"/>
        </w:numPr>
        <w:jc w:val="both"/>
        <w:rPr>
          <w:sz w:val="22"/>
          <w:szCs w:val="22"/>
        </w:rPr>
      </w:pPr>
      <w:r>
        <w:rPr>
          <w:sz w:val="22"/>
          <w:szCs w:val="22"/>
        </w:rPr>
        <w:t>Build reporting data mart and build complex source SQL for building DW tables. Heavy on data analysis and understand the data flow and designing DW tables (Fact/ Dimension).</w:t>
      </w:r>
    </w:p>
    <w:p w:rsidR="008E76DA" w:rsidRDefault="008E76DA" w:rsidP="008E76DA">
      <w:pPr>
        <w:numPr>
          <w:ilvl w:val="0"/>
          <w:numId w:val="35"/>
        </w:numPr>
        <w:jc w:val="both"/>
        <w:rPr>
          <w:sz w:val="22"/>
          <w:szCs w:val="22"/>
        </w:rPr>
      </w:pPr>
      <w:r w:rsidRPr="00586848">
        <w:rPr>
          <w:sz w:val="22"/>
          <w:szCs w:val="22"/>
        </w:rPr>
        <w:t>Documented the complete process flow to describe program development, logic, testing, and implementation, application integration, heavy coding.</w:t>
      </w:r>
    </w:p>
    <w:p w:rsidR="008E76DA" w:rsidRPr="002A0B75" w:rsidRDefault="008E76DA" w:rsidP="008E76DA">
      <w:pPr>
        <w:numPr>
          <w:ilvl w:val="0"/>
          <w:numId w:val="35"/>
        </w:numPr>
        <w:jc w:val="both"/>
        <w:rPr>
          <w:sz w:val="22"/>
          <w:szCs w:val="22"/>
        </w:rPr>
      </w:pPr>
      <w:r w:rsidRPr="002A0B75">
        <w:rPr>
          <w:sz w:val="22"/>
          <w:szCs w:val="22"/>
        </w:rPr>
        <w:t>Adept at extracting data from different databases such as Oracle 11G/10</w:t>
      </w:r>
      <w:r>
        <w:rPr>
          <w:sz w:val="22"/>
          <w:szCs w:val="22"/>
        </w:rPr>
        <w:t xml:space="preserve"> </w:t>
      </w:r>
      <w:r w:rsidRPr="002A0B75">
        <w:rPr>
          <w:sz w:val="22"/>
          <w:szCs w:val="22"/>
        </w:rPr>
        <w:t xml:space="preserve">G/9i, SQL </w:t>
      </w:r>
      <w:r>
        <w:rPr>
          <w:sz w:val="22"/>
          <w:szCs w:val="22"/>
        </w:rPr>
        <w:t>Server 2000/2005, MS Access-2010</w:t>
      </w:r>
      <w:r w:rsidRPr="002A0B75">
        <w:rPr>
          <w:sz w:val="22"/>
          <w:szCs w:val="22"/>
        </w:rPr>
        <w:t xml:space="preserve"> with strong competency in  Data Mart, Star Schema, Snowflake Sch</w:t>
      </w:r>
      <w:r>
        <w:rPr>
          <w:sz w:val="22"/>
          <w:szCs w:val="22"/>
        </w:rPr>
        <w:t>ema, data requirement analysis.</w:t>
      </w:r>
      <w:r w:rsidRPr="002A0B75">
        <w:rPr>
          <w:sz w:val="22"/>
          <w:szCs w:val="22"/>
        </w:rPr>
        <w:t xml:space="preserve"> </w:t>
      </w:r>
    </w:p>
    <w:p w:rsidR="008E76DA" w:rsidRPr="002A0B75" w:rsidRDefault="008E76DA" w:rsidP="008E76DA">
      <w:pPr>
        <w:numPr>
          <w:ilvl w:val="0"/>
          <w:numId w:val="35"/>
        </w:numPr>
        <w:jc w:val="both"/>
        <w:rPr>
          <w:sz w:val="22"/>
          <w:szCs w:val="22"/>
        </w:rPr>
      </w:pPr>
      <w:r w:rsidRPr="002A0B75">
        <w:rPr>
          <w:sz w:val="22"/>
          <w:szCs w:val="22"/>
        </w:rPr>
        <w:t>Effective co-ordination</w:t>
      </w:r>
      <w:r>
        <w:rPr>
          <w:sz w:val="22"/>
          <w:szCs w:val="22"/>
        </w:rPr>
        <w:t>/communication</w:t>
      </w:r>
      <w:r w:rsidRPr="002A0B75">
        <w:rPr>
          <w:sz w:val="22"/>
          <w:szCs w:val="22"/>
        </w:rPr>
        <w:t xml:space="preserve"> between Business users and other Technology team such as database administrators, business object administrators. </w:t>
      </w:r>
      <w:r>
        <w:rPr>
          <w:sz w:val="22"/>
          <w:szCs w:val="22"/>
        </w:rPr>
        <w:t>Lead off Shore team and had active communication for report development and production support.</w:t>
      </w:r>
    </w:p>
    <w:p w:rsidR="008E76DA" w:rsidRDefault="008E76DA" w:rsidP="008E76DA">
      <w:pPr>
        <w:numPr>
          <w:ilvl w:val="0"/>
          <w:numId w:val="35"/>
        </w:numPr>
        <w:jc w:val="both"/>
        <w:rPr>
          <w:sz w:val="22"/>
          <w:szCs w:val="22"/>
        </w:rPr>
      </w:pPr>
      <w:r w:rsidRPr="002A0B75">
        <w:rPr>
          <w:sz w:val="22"/>
          <w:szCs w:val="22"/>
        </w:rPr>
        <w:t xml:space="preserve">Excellent understanding of technical trends, architectures and highly motivated to know more about latest technology, new software and products and outstanding ability to manage and deliver results on multiple tasks by effectively managing time and priority constraints. </w:t>
      </w:r>
    </w:p>
    <w:p w:rsidR="008E76DA" w:rsidRPr="0004080D" w:rsidRDefault="008E76DA" w:rsidP="008E76DA">
      <w:pPr>
        <w:jc w:val="both"/>
        <w:rPr>
          <w:b/>
          <w:sz w:val="22"/>
          <w:szCs w:val="22"/>
          <w:u w:val="single"/>
        </w:rPr>
      </w:pPr>
    </w:p>
    <w:p w:rsidR="008E76DA" w:rsidRPr="0004080D" w:rsidRDefault="008E76DA" w:rsidP="008E76DA">
      <w:pPr>
        <w:jc w:val="both"/>
        <w:rPr>
          <w:b/>
          <w:sz w:val="22"/>
          <w:szCs w:val="22"/>
          <w:u w:val="single"/>
        </w:rPr>
      </w:pPr>
      <w:r w:rsidRPr="0004080D">
        <w:rPr>
          <w:b/>
          <w:sz w:val="22"/>
          <w:szCs w:val="22"/>
          <w:u w:val="single"/>
        </w:rPr>
        <w:t xml:space="preserve">TECHNICAL SKILLS:    </w:t>
      </w:r>
    </w:p>
    <w:p w:rsidR="008E76DA" w:rsidRPr="0004080D" w:rsidRDefault="008E76DA" w:rsidP="008E76DA">
      <w:pPr>
        <w:jc w:val="both"/>
        <w:rPr>
          <w:sz w:val="22"/>
          <w:szCs w:val="22"/>
        </w:rPr>
      </w:pPr>
      <w:r w:rsidRPr="0004080D">
        <w:rPr>
          <w:sz w:val="22"/>
          <w:szCs w:val="22"/>
        </w:rPr>
        <w:t xml:space="preserve"> </w:t>
      </w:r>
    </w:p>
    <w:p w:rsidR="008E76DA" w:rsidRPr="0004080D" w:rsidRDefault="008E76DA" w:rsidP="008E76DA">
      <w:pPr>
        <w:ind w:left="2880" w:hanging="2880"/>
        <w:jc w:val="both"/>
        <w:rPr>
          <w:sz w:val="22"/>
          <w:szCs w:val="22"/>
        </w:rPr>
      </w:pPr>
      <w:proofErr w:type="gramStart"/>
      <w:r w:rsidRPr="0004080D">
        <w:rPr>
          <w:b/>
          <w:i/>
          <w:sz w:val="22"/>
          <w:szCs w:val="22"/>
        </w:rPr>
        <w:t>Operating Systems</w:t>
      </w:r>
      <w:r>
        <w:rPr>
          <w:sz w:val="22"/>
          <w:szCs w:val="22"/>
        </w:rPr>
        <w:t>:</w:t>
      </w:r>
      <w:r>
        <w:rPr>
          <w:sz w:val="22"/>
          <w:szCs w:val="22"/>
        </w:rPr>
        <w:tab/>
        <w:t xml:space="preserve">Windows 2010/2012 </w:t>
      </w:r>
      <w:r w:rsidRPr="0004080D">
        <w:rPr>
          <w:sz w:val="22"/>
          <w:szCs w:val="22"/>
        </w:rPr>
        <w:t>Server, UNIX, Linux and Solaris, Windows NT4.0, Windows XP Professional.</w:t>
      </w:r>
      <w:proofErr w:type="gramEnd"/>
    </w:p>
    <w:p w:rsidR="008E76DA" w:rsidRPr="0004080D" w:rsidRDefault="008E76DA" w:rsidP="008E76DA">
      <w:pPr>
        <w:jc w:val="both"/>
        <w:rPr>
          <w:sz w:val="22"/>
          <w:szCs w:val="22"/>
        </w:rPr>
      </w:pPr>
      <w:r w:rsidRPr="0004080D">
        <w:rPr>
          <w:b/>
          <w:i/>
          <w:sz w:val="22"/>
          <w:szCs w:val="22"/>
        </w:rPr>
        <w:t>Languages:</w:t>
      </w:r>
      <w:r w:rsidRPr="0004080D">
        <w:rPr>
          <w:sz w:val="22"/>
          <w:szCs w:val="22"/>
        </w:rPr>
        <w:tab/>
      </w:r>
      <w:r w:rsidRPr="0004080D">
        <w:rPr>
          <w:sz w:val="22"/>
          <w:szCs w:val="22"/>
        </w:rPr>
        <w:tab/>
      </w:r>
      <w:r w:rsidRPr="0004080D">
        <w:rPr>
          <w:sz w:val="22"/>
          <w:szCs w:val="22"/>
        </w:rPr>
        <w:tab/>
        <w:t>SQL, T-SQL</w:t>
      </w:r>
      <w:r>
        <w:rPr>
          <w:sz w:val="22"/>
          <w:szCs w:val="22"/>
        </w:rPr>
        <w:t>, PL/SQL</w:t>
      </w:r>
    </w:p>
    <w:p w:rsidR="008E76DA" w:rsidRDefault="008E76DA" w:rsidP="008E76DA">
      <w:pPr>
        <w:ind w:left="2880" w:hanging="2880"/>
        <w:jc w:val="both"/>
        <w:rPr>
          <w:sz w:val="22"/>
          <w:szCs w:val="22"/>
        </w:rPr>
      </w:pPr>
      <w:r w:rsidRPr="0004080D">
        <w:rPr>
          <w:b/>
          <w:i/>
          <w:sz w:val="22"/>
          <w:szCs w:val="22"/>
        </w:rPr>
        <w:t>BI Tools:</w:t>
      </w:r>
      <w:r>
        <w:rPr>
          <w:sz w:val="22"/>
          <w:szCs w:val="22"/>
        </w:rPr>
        <w:tab/>
        <w:t>Business Objects BI 4.0/4.1</w:t>
      </w:r>
      <w:r w:rsidRPr="0004080D">
        <w:rPr>
          <w:sz w:val="22"/>
          <w:szCs w:val="22"/>
        </w:rPr>
        <w:t>,BO Superviso</w:t>
      </w:r>
      <w:r>
        <w:rPr>
          <w:sz w:val="22"/>
          <w:szCs w:val="22"/>
        </w:rPr>
        <w:t xml:space="preserve">r, Universe Designer XI 3.0/R2, </w:t>
      </w:r>
      <w:proofErr w:type="spellStart"/>
      <w:r w:rsidRPr="0004080D">
        <w:rPr>
          <w:sz w:val="22"/>
          <w:szCs w:val="22"/>
        </w:rPr>
        <w:t>Webi</w:t>
      </w:r>
      <w:proofErr w:type="spellEnd"/>
      <w:r w:rsidRPr="0004080D">
        <w:rPr>
          <w:sz w:val="22"/>
          <w:szCs w:val="22"/>
        </w:rPr>
        <w:t xml:space="preserve"> XI/6.5.x/</w:t>
      </w:r>
      <w:r>
        <w:rPr>
          <w:sz w:val="22"/>
          <w:szCs w:val="22"/>
        </w:rPr>
        <w:t>4.0</w:t>
      </w:r>
      <w:r w:rsidRPr="0004080D">
        <w:rPr>
          <w:sz w:val="22"/>
          <w:szCs w:val="22"/>
        </w:rPr>
        <w:t xml:space="preserve"> Dash Board Manager XI, Performance Management, Auditor 6.5.1, </w:t>
      </w:r>
      <w:proofErr w:type="spellStart"/>
      <w:r w:rsidRPr="0004080D">
        <w:rPr>
          <w:sz w:val="22"/>
          <w:szCs w:val="22"/>
        </w:rPr>
        <w:t>Webi</w:t>
      </w:r>
      <w:proofErr w:type="spellEnd"/>
      <w:r w:rsidRPr="0004080D">
        <w:rPr>
          <w:sz w:val="22"/>
          <w:szCs w:val="22"/>
        </w:rPr>
        <w:t xml:space="preserve"> SDK, ZABO, BCA, Live Office, Query as web service, Import Wizard, Business View Manager, Data Integrator, Crystal Reports Explorer, Report Conversion tool</w:t>
      </w:r>
      <w:r>
        <w:rPr>
          <w:sz w:val="22"/>
          <w:szCs w:val="22"/>
        </w:rPr>
        <w:t>,</w:t>
      </w:r>
      <w:r w:rsidRPr="00031CF5">
        <w:t xml:space="preserve"> </w:t>
      </w:r>
      <w:r w:rsidRPr="00031CF5">
        <w:rPr>
          <w:sz w:val="22"/>
          <w:szCs w:val="22"/>
        </w:rPr>
        <w:t>Upgrade Management Tool</w:t>
      </w:r>
      <w:r>
        <w:rPr>
          <w:sz w:val="22"/>
          <w:szCs w:val="22"/>
        </w:rPr>
        <w:t xml:space="preserve">, Version Control Management, Promotional Management, </w:t>
      </w:r>
      <w:r w:rsidRPr="00031CF5">
        <w:rPr>
          <w:sz w:val="22"/>
          <w:szCs w:val="22"/>
        </w:rPr>
        <w:t>Query Builder</w:t>
      </w:r>
      <w:r>
        <w:rPr>
          <w:sz w:val="22"/>
          <w:szCs w:val="22"/>
        </w:rPr>
        <w:t xml:space="preserve">, </w:t>
      </w:r>
      <w:r w:rsidRPr="00031CF5">
        <w:rPr>
          <w:sz w:val="22"/>
          <w:szCs w:val="22"/>
        </w:rPr>
        <w:t>Query as a Web Services</w:t>
      </w:r>
      <w:r>
        <w:rPr>
          <w:sz w:val="22"/>
          <w:szCs w:val="22"/>
        </w:rPr>
        <w:t xml:space="preserve">, CMC, CMS, </w:t>
      </w:r>
      <w:r w:rsidRPr="00031CF5">
        <w:rPr>
          <w:sz w:val="22"/>
          <w:szCs w:val="22"/>
        </w:rPr>
        <w:t>Information Design Tool</w:t>
      </w:r>
      <w:r>
        <w:rPr>
          <w:sz w:val="22"/>
          <w:szCs w:val="22"/>
        </w:rPr>
        <w:t>, Information Steward.</w:t>
      </w:r>
    </w:p>
    <w:p w:rsidR="008E76DA" w:rsidRPr="0004080D" w:rsidRDefault="008E76DA" w:rsidP="008E76DA">
      <w:pPr>
        <w:ind w:left="2880" w:hanging="2880"/>
        <w:jc w:val="both"/>
        <w:rPr>
          <w:sz w:val="22"/>
          <w:szCs w:val="22"/>
        </w:rPr>
      </w:pPr>
      <w:r>
        <w:rPr>
          <w:sz w:val="22"/>
          <w:szCs w:val="22"/>
        </w:rPr>
        <w:tab/>
      </w:r>
      <w:proofErr w:type="gramStart"/>
      <w:r>
        <w:rPr>
          <w:sz w:val="22"/>
          <w:szCs w:val="22"/>
        </w:rPr>
        <w:t>Tableau 7.x/8.x.</w:t>
      </w:r>
      <w:proofErr w:type="gramEnd"/>
    </w:p>
    <w:p w:rsidR="008E76DA" w:rsidRPr="0004080D" w:rsidRDefault="008E76DA" w:rsidP="008E76DA">
      <w:pPr>
        <w:jc w:val="both"/>
        <w:rPr>
          <w:sz w:val="22"/>
          <w:szCs w:val="22"/>
        </w:rPr>
      </w:pPr>
      <w:r w:rsidRPr="0004080D">
        <w:rPr>
          <w:b/>
          <w:i/>
          <w:sz w:val="22"/>
          <w:szCs w:val="22"/>
        </w:rPr>
        <w:t>Databases:</w:t>
      </w:r>
      <w:r w:rsidRPr="0004080D">
        <w:rPr>
          <w:sz w:val="22"/>
          <w:szCs w:val="22"/>
        </w:rPr>
        <w:tab/>
      </w:r>
      <w:r w:rsidRPr="0004080D">
        <w:rPr>
          <w:sz w:val="22"/>
          <w:szCs w:val="22"/>
        </w:rPr>
        <w:tab/>
      </w:r>
      <w:r w:rsidRPr="0004080D">
        <w:rPr>
          <w:sz w:val="22"/>
          <w:szCs w:val="22"/>
        </w:rPr>
        <w:tab/>
        <w:t xml:space="preserve">Oracle </w:t>
      </w:r>
      <w:r>
        <w:rPr>
          <w:sz w:val="22"/>
          <w:szCs w:val="22"/>
        </w:rPr>
        <w:t>11G/</w:t>
      </w:r>
      <w:r w:rsidRPr="0004080D">
        <w:rPr>
          <w:sz w:val="22"/>
          <w:szCs w:val="22"/>
        </w:rPr>
        <w:t>10G/ 9i, SQL Server</w:t>
      </w:r>
      <w:r>
        <w:rPr>
          <w:sz w:val="22"/>
          <w:szCs w:val="22"/>
        </w:rPr>
        <w:t xml:space="preserve"> 2000/2005, MS Access-2010</w:t>
      </w:r>
    </w:p>
    <w:p w:rsidR="008E76DA" w:rsidRDefault="008E76DA" w:rsidP="008E76DA">
      <w:pPr>
        <w:jc w:val="both"/>
        <w:rPr>
          <w:sz w:val="22"/>
          <w:szCs w:val="22"/>
        </w:rPr>
      </w:pPr>
      <w:r w:rsidRPr="0004080D">
        <w:rPr>
          <w:b/>
          <w:i/>
          <w:sz w:val="22"/>
          <w:szCs w:val="22"/>
        </w:rPr>
        <w:t>Web/Application Servers:</w:t>
      </w:r>
      <w:r w:rsidRPr="0004080D">
        <w:rPr>
          <w:sz w:val="22"/>
          <w:szCs w:val="22"/>
        </w:rPr>
        <w:tab/>
        <w:t>IIS6.0, Tomcat</w:t>
      </w:r>
      <w:r>
        <w:rPr>
          <w:sz w:val="22"/>
          <w:szCs w:val="22"/>
        </w:rPr>
        <w:t xml:space="preserve"> 6</w:t>
      </w:r>
      <w:r w:rsidRPr="0004080D">
        <w:rPr>
          <w:sz w:val="22"/>
          <w:szCs w:val="22"/>
        </w:rPr>
        <w:t>.5, Apache</w:t>
      </w:r>
      <w:r>
        <w:rPr>
          <w:sz w:val="22"/>
          <w:szCs w:val="22"/>
        </w:rPr>
        <w:t xml:space="preserve"> 7.x</w:t>
      </w:r>
    </w:p>
    <w:p w:rsidR="008E76DA" w:rsidRPr="00566ED0" w:rsidRDefault="008E76DA" w:rsidP="008E76DA">
      <w:pPr>
        <w:jc w:val="both"/>
        <w:rPr>
          <w:b/>
          <w:sz w:val="22"/>
          <w:szCs w:val="22"/>
        </w:rPr>
      </w:pPr>
      <w:r w:rsidRPr="005B425C">
        <w:rPr>
          <w:b/>
          <w:i/>
          <w:sz w:val="22"/>
          <w:szCs w:val="22"/>
        </w:rPr>
        <w:t xml:space="preserve">ETL Tool </w:t>
      </w:r>
      <w:r w:rsidRPr="005B425C">
        <w:rPr>
          <w:b/>
          <w:i/>
          <w:sz w:val="22"/>
          <w:szCs w:val="22"/>
        </w:rPr>
        <w:tab/>
      </w:r>
      <w:r w:rsidRPr="005B425C">
        <w:rPr>
          <w:b/>
          <w:i/>
          <w:sz w:val="22"/>
          <w:szCs w:val="22"/>
        </w:rPr>
        <w:tab/>
        <w:t>:</w:t>
      </w:r>
      <w:r>
        <w:rPr>
          <w:b/>
          <w:i/>
          <w:sz w:val="22"/>
          <w:szCs w:val="22"/>
        </w:rPr>
        <w:tab/>
      </w:r>
      <w:proofErr w:type="spellStart"/>
      <w:r w:rsidRPr="002C0AE3">
        <w:rPr>
          <w:sz w:val="22"/>
          <w:szCs w:val="22"/>
        </w:rPr>
        <w:t>Informatica</w:t>
      </w:r>
      <w:proofErr w:type="spellEnd"/>
      <w:r w:rsidRPr="002C0AE3">
        <w:rPr>
          <w:sz w:val="22"/>
          <w:szCs w:val="22"/>
        </w:rPr>
        <w:t xml:space="preserve"> Power</w:t>
      </w:r>
      <w:r>
        <w:rPr>
          <w:sz w:val="22"/>
          <w:szCs w:val="22"/>
        </w:rPr>
        <w:t xml:space="preserve"> </w:t>
      </w:r>
      <w:r w:rsidRPr="002C0AE3">
        <w:rPr>
          <w:sz w:val="22"/>
          <w:szCs w:val="22"/>
        </w:rPr>
        <w:t>Center</w:t>
      </w:r>
      <w:r w:rsidRPr="00566ED0">
        <w:rPr>
          <w:sz w:val="22"/>
          <w:szCs w:val="22"/>
        </w:rPr>
        <w:t xml:space="preserve"> 8.x/9.x</w:t>
      </w:r>
      <w:r>
        <w:rPr>
          <w:sz w:val="22"/>
          <w:szCs w:val="22"/>
        </w:rPr>
        <w:t xml:space="preserve">, </w:t>
      </w:r>
      <w:r w:rsidRPr="004B68BD">
        <w:rPr>
          <w:sz w:val="22"/>
          <w:szCs w:val="22"/>
        </w:rPr>
        <w:t>SQL Server Integration Services (SSIS) 2010</w:t>
      </w:r>
      <w:r>
        <w:rPr>
          <w:sz w:val="22"/>
          <w:szCs w:val="22"/>
        </w:rPr>
        <w:t>.</w:t>
      </w:r>
    </w:p>
    <w:p w:rsidR="008E76DA" w:rsidRDefault="008E76DA" w:rsidP="008E76DA">
      <w:pPr>
        <w:ind w:left="2880" w:hanging="2880"/>
        <w:jc w:val="both"/>
        <w:rPr>
          <w:sz w:val="22"/>
          <w:szCs w:val="22"/>
        </w:rPr>
      </w:pPr>
      <w:r w:rsidRPr="0004080D">
        <w:rPr>
          <w:b/>
          <w:i/>
          <w:sz w:val="22"/>
          <w:szCs w:val="22"/>
        </w:rPr>
        <w:t>Other Tools:</w:t>
      </w:r>
      <w:r w:rsidRPr="0004080D">
        <w:rPr>
          <w:sz w:val="22"/>
          <w:szCs w:val="22"/>
        </w:rPr>
        <w:tab/>
        <w:t xml:space="preserve">Crystal </w:t>
      </w:r>
      <w:proofErr w:type="spellStart"/>
      <w:r w:rsidRPr="0004080D">
        <w:rPr>
          <w:sz w:val="22"/>
          <w:szCs w:val="22"/>
        </w:rPr>
        <w:t>Xcelsius</w:t>
      </w:r>
      <w:proofErr w:type="spellEnd"/>
      <w:r w:rsidRPr="0004080D">
        <w:rPr>
          <w:sz w:val="22"/>
          <w:szCs w:val="22"/>
        </w:rPr>
        <w:t>, Visual Source Safe, Vision, MS Project, MS Office, MS Word, MS Excel, MS Power point</w:t>
      </w:r>
      <w:r>
        <w:rPr>
          <w:sz w:val="22"/>
          <w:szCs w:val="22"/>
        </w:rPr>
        <w:t xml:space="preserve">, TOAD,SQL Developer </w:t>
      </w:r>
    </w:p>
    <w:p w:rsidR="008E76DA" w:rsidRDefault="008E76DA" w:rsidP="008E76DA">
      <w:pPr>
        <w:ind w:left="2880" w:hanging="2880"/>
        <w:jc w:val="both"/>
        <w:rPr>
          <w:b/>
          <w:sz w:val="22"/>
          <w:szCs w:val="22"/>
          <w:u w:val="single"/>
        </w:rPr>
      </w:pPr>
    </w:p>
    <w:p w:rsidR="008E76DA" w:rsidRDefault="008E76DA" w:rsidP="008E76DA">
      <w:pPr>
        <w:ind w:left="2880" w:hanging="2880"/>
        <w:jc w:val="both"/>
        <w:rPr>
          <w:b/>
          <w:sz w:val="22"/>
          <w:szCs w:val="22"/>
          <w:u w:val="single"/>
        </w:rPr>
      </w:pPr>
      <w:r w:rsidRPr="0004080D">
        <w:rPr>
          <w:b/>
          <w:sz w:val="22"/>
          <w:szCs w:val="22"/>
          <w:u w:val="single"/>
        </w:rPr>
        <w:t>PROFESSIONAL EXPERIENCE:</w:t>
      </w:r>
    </w:p>
    <w:p w:rsidR="008E76DA" w:rsidRDefault="008E76DA" w:rsidP="008E76DA">
      <w:pPr>
        <w:ind w:left="2880" w:hanging="2880"/>
        <w:jc w:val="both"/>
        <w:rPr>
          <w:b/>
          <w:sz w:val="22"/>
          <w:szCs w:val="22"/>
          <w:u w:val="single"/>
        </w:rPr>
      </w:pPr>
    </w:p>
    <w:p w:rsidR="008E76DA" w:rsidRDefault="008E76DA" w:rsidP="008E76DA">
      <w:pPr>
        <w:ind w:left="2880" w:hanging="2880"/>
        <w:jc w:val="both"/>
        <w:rPr>
          <w:b/>
          <w:sz w:val="22"/>
          <w:szCs w:val="22"/>
        </w:rPr>
      </w:pPr>
      <w:proofErr w:type="spellStart"/>
      <w:r>
        <w:rPr>
          <w:b/>
          <w:sz w:val="22"/>
          <w:szCs w:val="22"/>
        </w:rPr>
        <w:t>Infoblox</w:t>
      </w:r>
      <w:proofErr w:type="spellEnd"/>
      <w:r>
        <w:rPr>
          <w:b/>
          <w:sz w:val="22"/>
          <w:szCs w:val="22"/>
        </w:rPr>
        <w:t>, CA</w:t>
      </w:r>
    </w:p>
    <w:p w:rsidR="008E76DA" w:rsidRDefault="008E76DA" w:rsidP="008E76DA">
      <w:pPr>
        <w:ind w:left="2880" w:hanging="2880"/>
        <w:jc w:val="both"/>
        <w:rPr>
          <w:b/>
          <w:sz w:val="22"/>
          <w:szCs w:val="22"/>
        </w:rPr>
      </w:pPr>
      <w:r>
        <w:rPr>
          <w:b/>
          <w:sz w:val="22"/>
          <w:szCs w:val="22"/>
        </w:rPr>
        <w:t>July 2014 – Present</w:t>
      </w:r>
    </w:p>
    <w:p w:rsidR="008E76DA" w:rsidRDefault="008E76DA" w:rsidP="008E76DA">
      <w:pPr>
        <w:ind w:left="2880" w:hanging="2880"/>
        <w:jc w:val="both"/>
        <w:rPr>
          <w:b/>
          <w:sz w:val="22"/>
          <w:szCs w:val="22"/>
        </w:rPr>
      </w:pPr>
    </w:p>
    <w:p w:rsidR="008E76DA" w:rsidRPr="0004080D" w:rsidRDefault="008E76DA" w:rsidP="008E76DA">
      <w:pPr>
        <w:jc w:val="both"/>
        <w:rPr>
          <w:b/>
          <w:sz w:val="22"/>
          <w:szCs w:val="22"/>
          <w:u w:val="single"/>
        </w:rPr>
      </w:pPr>
      <w:r w:rsidRPr="0004080D">
        <w:rPr>
          <w:b/>
          <w:sz w:val="22"/>
          <w:szCs w:val="22"/>
          <w:u w:val="single"/>
        </w:rPr>
        <w:t>Responsibilities:</w:t>
      </w:r>
    </w:p>
    <w:p w:rsidR="008E76DA" w:rsidRDefault="008E76DA" w:rsidP="008E76DA">
      <w:pPr>
        <w:ind w:left="2880" w:hanging="2880"/>
        <w:jc w:val="both"/>
        <w:rPr>
          <w:b/>
          <w:sz w:val="22"/>
          <w:szCs w:val="22"/>
        </w:rPr>
      </w:pPr>
    </w:p>
    <w:p w:rsidR="008E76DA" w:rsidRPr="00685B52" w:rsidRDefault="008E76DA" w:rsidP="008E76DA">
      <w:pPr>
        <w:numPr>
          <w:ilvl w:val="0"/>
          <w:numId w:val="41"/>
        </w:numPr>
        <w:jc w:val="both"/>
        <w:rPr>
          <w:sz w:val="22"/>
          <w:szCs w:val="22"/>
        </w:rPr>
      </w:pPr>
      <w:r w:rsidRPr="00685B52">
        <w:rPr>
          <w:sz w:val="22"/>
          <w:szCs w:val="22"/>
        </w:rPr>
        <w:t>Documented the complete process flow to describe program development, logic, testing, and implementation, application integration, heavy coding.</w:t>
      </w:r>
    </w:p>
    <w:p w:rsidR="008E76DA" w:rsidRDefault="008E76DA" w:rsidP="008E76DA">
      <w:pPr>
        <w:numPr>
          <w:ilvl w:val="0"/>
          <w:numId w:val="41"/>
        </w:numPr>
        <w:jc w:val="both"/>
        <w:rPr>
          <w:sz w:val="22"/>
          <w:szCs w:val="22"/>
        </w:rPr>
      </w:pPr>
      <w:r w:rsidRPr="00685B52">
        <w:rPr>
          <w:sz w:val="22"/>
          <w:szCs w:val="22"/>
        </w:rPr>
        <w:t>Worked with internal architects and, assisting in the development of current and target state enterprise data architectures</w:t>
      </w:r>
    </w:p>
    <w:p w:rsidR="008E76DA" w:rsidRDefault="008E76DA" w:rsidP="008E76DA">
      <w:pPr>
        <w:numPr>
          <w:ilvl w:val="0"/>
          <w:numId w:val="41"/>
        </w:numPr>
        <w:jc w:val="both"/>
        <w:rPr>
          <w:sz w:val="22"/>
          <w:szCs w:val="22"/>
        </w:rPr>
      </w:pPr>
      <w:r w:rsidRPr="00685B52">
        <w:rPr>
          <w:sz w:val="22"/>
          <w:szCs w:val="22"/>
        </w:rPr>
        <w:t>Involved in defining the source to target data mappings, business rules and data definitions.</w:t>
      </w:r>
    </w:p>
    <w:p w:rsidR="008E76DA" w:rsidRDefault="008E76DA" w:rsidP="008E76DA">
      <w:pPr>
        <w:numPr>
          <w:ilvl w:val="0"/>
          <w:numId w:val="41"/>
        </w:numPr>
        <w:jc w:val="both"/>
        <w:rPr>
          <w:sz w:val="22"/>
          <w:szCs w:val="22"/>
        </w:rPr>
      </w:pPr>
      <w:r>
        <w:rPr>
          <w:sz w:val="22"/>
          <w:szCs w:val="22"/>
        </w:rPr>
        <w:t>Build DW reporting DataMart and expert in building complex SQLs.</w:t>
      </w:r>
    </w:p>
    <w:p w:rsidR="008E76DA" w:rsidRDefault="008E76DA" w:rsidP="008E76DA">
      <w:pPr>
        <w:numPr>
          <w:ilvl w:val="0"/>
          <w:numId w:val="41"/>
        </w:numPr>
        <w:jc w:val="both"/>
        <w:rPr>
          <w:sz w:val="22"/>
          <w:szCs w:val="22"/>
        </w:rPr>
      </w:pPr>
      <w:r w:rsidRPr="00021029">
        <w:rPr>
          <w:sz w:val="22"/>
          <w:szCs w:val="22"/>
        </w:rPr>
        <w:t>Extensively worked on Views, Stored Procedures, Triggers and SQL queries and for loading the data (staging) to enhance and maintain the existing functionality</w:t>
      </w:r>
    </w:p>
    <w:p w:rsidR="008E76DA" w:rsidRPr="00021029" w:rsidRDefault="008E76DA" w:rsidP="008E76DA">
      <w:pPr>
        <w:numPr>
          <w:ilvl w:val="0"/>
          <w:numId w:val="41"/>
        </w:numPr>
        <w:jc w:val="both"/>
        <w:rPr>
          <w:sz w:val="22"/>
          <w:szCs w:val="22"/>
        </w:rPr>
      </w:pPr>
      <w:r w:rsidRPr="001D53A0">
        <w:rPr>
          <w:sz w:val="22"/>
          <w:szCs w:val="22"/>
        </w:rPr>
        <w:t>Provide database coding to support business applications using T-SQL.</w:t>
      </w:r>
    </w:p>
    <w:p w:rsidR="008E76DA" w:rsidRPr="00021029" w:rsidRDefault="008E76DA" w:rsidP="008E76DA">
      <w:pPr>
        <w:numPr>
          <w:ilvl w:val="0"/>
          <w:numId w:val="41"/>
        </w:numPr>
        <w:jc w:val="both"/>
        <w:rPr>
          <w:sz w:val="22"/>
          <w:szCs w:val="22"/>
        </w:rPr>
      </w:pPr>
      <w:r w:rsidRPr="00021029">
        <w:rPr>
          <w:sz w:val="22"/>
          <w:szCs w:val="22"/>
        </w:rPr>
        <w:t>Responsible for design and build data mart as per the requirements.</w:t>
      </w:r>
    </w:p>
    <w:p w:rsidR="008E76DA" w:rsidRPr="00021029" w:rsidRDefault="008E76DA" w:rsidP="008E76DA">
      <w:pPr>
        <w:numPr>
          <w:ilvl w:val="0"/>
          <w:numId w:val="41"/>
        </w:numPr>
        <w:jc w:val="both"/>
        <w:rPr>
          <w:sz w:val="22"/>
          <w:szCs w:val="22"/>
        </w:rPr>
      </w:pPr>
      <w:r w:rsidRPr="00021029">
        <w:rPr>
          <w:sz w:val="22"/>
          <w:szCs w:val="22"/>
        </w:rPr>
        <w:t xml:space="preserve">Designed the Dimensional Model of the Data Warehouse Confirmation of source data layouts and needs. </w:t>
      </w:r>
    </w:p>
    <w:p w:rsidR="008E76DA" w:rsidRPr="00021029" w:rsidRDefault="008E76DA" w:rsidP="008E76DA">
      <w:pPr>
        <w:numPr>
          <w:ilvl w:val="0"/>
          <w:numId w:val="41"/>
        </w:numPr>
        <w:jc w:val="both"/>
        <w:rPr>
          <w:sz w:val="22"/>
          <w:szCs w:val="22"/>
        </w:rPr>
      </w:pPr>
      <w:r w:rsidRPr="00021029">
        <w:rPr>
          <w:sz w:val="22"/>
          <w:szCs w:val="22"/>
        </w:rPr>
        <w:t xml:space="preserve">Extensively used Oracle ETL process for address data cleansing. </w:t>
      </w:r>
    </w:p>
    <w:p w:rsidR="008E76DA" w:rsidRPr="00685B52" w:rsidRDefault="008E76DA" w:rsidP="008E76DA">
      <w:pPr>
        <w:numPr>
          <w:ilvl w:val="0"/>
          <w:numId w:val="41"/>
        </w:numPr>
        <w:jc w:val="both"/>
        <w:rPr>
          <w:sz w:val="22"/>
          <w:szCs w:val="22"/>
        </w:rPr>
      </w:pPr>
      <w:r w:rsidRPr="00021029">
        <w:rPr>
          <w:sz w:val="22"/>
          <w:szCs w:val="22"/>
        </w:rPr>
        <w:t>Developed and tuned all the Affiliations received from data sources using Oracle/SQL Server tested with high volume of data.</w:t>
      </w:r>
    </w:p>
    <w:p w:rsidR="008E76DA" w:rsidRPr="004974CF" w:rsidRDefault="008E76DA" w:rsidP="008E76DA">
      <w:pPr>
        <w:numPr>
          <w:ilvl w:val="0"/>
          <w:numId w:val="41"/>
        </w:numPr>
        <w:jc w:val="both"/>
        <w:rPr>
          <w:sz w:val="22"/>
          <w:szCs w:val="22"/>
        </w:rPr>
      </w:pPr>
      <w:r w:rsidRPr="004974CF">
        <w:rPr>
          <w:sz w:val="22"/>
          <w:szCs w:val="22"/>
        </w:rPr>
        <w:t>Interacted with the End Users, Business Analysts and responsible for Involved in training sessions to impart knowledge on designed universes</w:t>
      </w:r>
      <w:r>
        <w:rPr>
          <w:sz w:val="22"/>
          <w:szCs w:val="22"/>
        </w:rPr>
        <w:t xml:space="preserve"> (IDT)</w:t>
      </w:r>
      <w:r w:rsidRPr="004974CF">
        <w:rPr>
          <w:sz w:val="22"/>
          <w:szCs w:val="22"/>
        </w:rPr>
        <w:t xml:space="preserve"> and published reports.</w:t>
      </w:r>
    </w:p>
    <w:p w:rsidR="008E76DA" w:rsidRPr="004974CF" w:rsidRDefault="008E76DA" w:rsidP="008E76DA">
      <w:pPr>
        <w:numPr>
          <w:ilvl w:val="0"/>
          <w:numId w:val="41"/>
        </w:numPr>
        <w:jc w:val="both"/>
        <w:rPr>
          <w:sz w:val="22"/>
          <w:szCs w:val="22"/>
        </w:rPr>
      </w:pPr>
      <w:r w:rsidRPr="004974CF">
        <w:rPr>
          <w:sz w:val="22"/>
          <w:szCs w:val="22"/>
        </w:rPr>
        <w:t>Responsible to process Data mining activities to gather data and compile it to make a thorough analysis.</w:t>
      </w:r>
    </w:p>
    <w:p w:rsidR="008E76DA" w:rsidRPr="004974CF" w:rsidRDefault="008E76DA" w:rsidP="008E76DA">
      <w:pPr>
        <w:numPr>
          <w:ilvl w:val="0"/>
          <w:numId w:val="41"/>
        </w:numPr>
        <w:jc w:val="both"/>
        <w:rPr>
          <w:sz w:val="22"/>
          <w:szCs w:val="22"/>
        </w:rPr>
      </w:pPr>
      <w:r w:rsidRPr="004974CF">
        <w:rPr>
          <w:sz w:val="22"/>
          <w:szCs w:val="22"/>
        </w:rPr>
        <w:t>New Implementation of Business Objects 4.1 and build new universes/reports.</w:t>
      </w:r>
    </w:p>
    <w:p w:rsidR="008E76DA" w:rsidRDefault="008E76DA" w:rsidP="008E76DA">
      <w:pPr>
        <w:numPr>
          <w:ilvl w:val="0"/>
          <w:numId w:val="41"/>
        </w:numPr>
        <w:jc w:val="both"/>
        <w:rPr>
          <w:sz w:val="22"/>
          <w:szCs w:val="22"/>
        </w:rPr>
      </w:pPr>
      <w:r w:rsidRPr="004974CF">
        <w:rPr>
          <w:sz w:val="22"/>
          <w:szCs w:val="22"/>
        </w:rPr>
        <w:t>Worked on migrating legacy reports to BI 4.1</w:t>
      </w:r>
    </w:p>
    <w:p w:rsidR="008E76DA" w:rsidRDefault="008E76DA" w:rsidP="008E76DA">
      <w:pPr>
        <w:numPr>
          <w:ilvl w:val="0"/>
          <w:numId w:val="41"/>
        </w:numPr>
        <w:jc w:val="both"/>
        <w:rPr>
          <w:sz w:val="22"/>
          <w:szCs w:val="22"/>
        </w:rPr>
      </w:pPr>
      <w:r>
        <w:rPr>
          <w:sz w:val="22"/>
          <w:szCs w:val="22"/>
        </w:rPr>
        <w:t>Worked on ad-hoc and canned Web Intelligence reports/Dashboards.</w:t>
      </w:r>
    </w:p>
    <w:p w:rsidR="008E76DA" w:rsidRPr="004974CF" w:rsidRDefault="008E76DA" w:rsidP="008E76DA">
      <w:pPr>
        <w:numPr>
          <w:ilvl w:val="0"/>
          <w:numId w:val="41"/>
        </w:numPr>
        <w:jc w:val="both"/>
        <w:rPr>
          <w:sz w:val="22"/>
          <w:szCs w:val="22"/>
        </w:rPr>
      </w:pPr>
      <w:r w:rsidRPr="004974CF">
        <w:rPr>
          <w:sz w:val="22"/>
          <w:szCs w:val="22"/>
        </w:rPr>
        <w:t>Created graphs/charts for the reports, Created Master Detail and Cross Tab Reports.</w:t>
      </w:r>
    </w:p>
    <w:p w:rsidR="008E76DA" w:rsidRDefault="008E76DA" w:rsidP="008E76DA">
      <w:pPr>
        <w:numPr>
          <w:ilvl w:val="0"/>
          <w:numId w:val="41"/>
        </w:numPr>
        <w:jc w:val="both"/>
        <w:rPr>
          <w:sz w:val="22"/>
          <w:szCs w:val="22"/>
        </w:rPr>
      </w:pPr>
      <w:r w:rsidRPr="004974CF">
        <w:rPr>
          <w:sz w:val="22"/>
          <w:szCs w:val="22"/>
        </w:rPr>
        <w:t>Responsible for writing the SQL queries for the data validation and testing the reports.</w:t>
      </w:r>
    </w:p>
    <w:p w:rsidR="008E76DA" w:rsidRPr="00CB1236" w:rsidRDefault="008E76DA" w:rsidP="008E76DA">
      <w:pPr>
        <w:numPr>
          <w:ilvl w:val="0"/>
          <w:numId w:val="41"/>
        </w:numPr>
        <w:jc w:val="both"/>
        <w:rPr>
          <w:sz w:val="22"/>
          <w:szCs w:val="22"/>
        </w:rPr>
      </w:pPr>
      <w:r w:rsidRPr="00CB1236">
        <w:rPr>
          <w:sz w:val="22"/>
          <w:szCs w:val="22"/>
        </w:rPr>
        <w:t>Recommended standards of good practices of report development and maintenance of universes.</w:t>
      </w:r>
    </w:p>
    <w:p w:rsidR="008E76DA" w:rsidRDefault="008E76DA" w:rsidP="008E76DA">
      <w:pPr>
        <w:numPr>
          <w:ilvl w:val="0"/>
          <w:numId w:val="41"/>
        </w:numPr>
        <w:jc w:val="both"/>
        <w:rPr>
          <w:sz w:val="22"/>
          <w:szCs w:val="22"/>
        </w:rPr>
      </w:pPr>
      <w:r>
        <w:rPr>
          <w:sz w:val="22"/>
          <w:szCs w:val="22"/>
        </w:rPr>
        <w:t>Developed and m</w:t>
      </w:r>
      <w:r w:rsidRPr="00CB1236">
        <w:rPr>
          <w:sz w:val="22"/>
          <w:szCs w:val="22"/>
        </w:rPr>
        <w:t>anaged overall performance tuning of reports/universe</w:t>
      </w:r>
      <w:r>
        <w:rPr>
          <w:sz w:val="22"/>
          <w:szCs w:val="22"/>
        </w:rPr>
        <w:t>.</w:t>
      </w:r>
    </w:p>
    <w:p w:rsidR="008E76DA" w:rsidRPr="00C135A5" w:rsidRDefault="008E76DA" w:rsidP="008E76DA">
      <w:pPr>
        <w:numPr>
          <w:ilvl w:val="0"/>
          <w:numId w:val="41"/>
        </w:numPr>
        <w:jc w:val="both"/>
        <w:rPr>
          <w:sz w:val="22"/>
          <w:szCs w:val="22"/>
        </w:rPr>
      </w:pPr>
      <w:r w:rsidRPr="00C135A5">
        <w:rPr>
          <w:sz w:val="22"/>
          <w:szCs w:val="22"/>
        </w:rPr>
        <w:t>Created Rich dashboards using Tableau Dashboard and prepared user stories to create compelling dashboards to deliver actionable insights.</w:t>
      </w:r>
    </w:p>
    <w:p w:rsidR="008E76DA" w:rsidRPr="00C135A5" w:rsidRDefault="008E76DA" w:rsidP="008E76DA">
      <w:pPr>
        <w:numPr>
          <w:ilvl w:val="0"/>
          <w:numId w:val="41"/>
        </w:numPr>
        <w:jc w:val="both"/>
        <w:rPr>
          <w:sz w:val="22"/>
          <w:szCs w:val="22"/>
        </w:rPr>
      </w:pPr>
      <w:r w:rsidRPr="00C135A5">
        <w:rPr>
          <w:sz w:val="22"/>
          <w:szCs w:val="22"/>
        </w:rPr>
        <w:t>Responsible for interaction with business stake holders, gathering requirements and managing the delivery.</w:t>
      </w:r>
    </w:p>
    <w:p w:rsidR="008E76DA" w:rsidRDefault="008E76DA" w:rsidP="008E76DA">
      <w:pPr>
        <w:numPr>
          <w:ilvl w:val="0"/>
          <w:numId w:val="41"/>
        </w:numPr>
        <w:jc w:val="both"/>
        <w:rPr>
          <w:sz w:val="22"/>
          <w:szCs w:val="22"/>
        </w:rPr>
      </w:pPr>
      <w:r w:rsidRPr="00C135A5">
        <w:rPr>
          <w:sz w:val="22"/>
          <w:szCs w:val="22"/>
        </w:rPr>
        <w:t>Creation of metrics, attributes, filters, reports, and dashboards created advanced chart types, visualizations and complex calc</w:t>
      </w:r>
      <w:r>
        <w:rPr>
          <w:sz w:val="22"/>
          <w:szCs w:val="22"/>
        </w:rPr>
        <w:t>ulations to manipulate the data for detail Tableau Dashboard</w:t>
      </w:r>
    </w:p>
    <w:p w:rsidR="008E76DA" w:rsidRPr="00874C46" w:rsidRDefault="008E76DA" w:rsidP="008E76DA">
      <w:pPr>
        <w:numPr>
          <w:ilvl w:val="0"/>
          <w:numId w:val="41"/>
        </w:numPr>
        <w:jc w:val="both"/>
        <w:rPr>
          <w:sz w:val="22"/>
          <w:szCs w:val="22"/>
        </w:rPr>
      </w:pPr>
      <w:r w:rsidRPr="00874C46">
        <w:rPr>
          <w:sz w:val="22"/>
          <w:szCs w:val="22"/>
        </w:rPr>
        <w:t>Build Co</w:t>
      </w:r>
      <w:r>
        <w:rPr>
          <w:sz w:val="22"/>
          <w:szCs w:val="22"/>
        </w:rPr>
        <w:t>mplex Tableau Dashboard 8.x</w:t>
      </w:r>
    </w:p>
    <w:p w:rsidR="008E76DA" w:rsidRDefault="008E76DA" w:rsidP="008E76DA">
      <w:pPr>
        <w:ind w:left="2880" w:hanging="2880"/>
        <w:jc w:val="both"/>
        <w:rPr>
          <w:b/>
          <w:sz w:val="22"/>
          <w:szCs w:val="22"/>
        </w:rPr>
      </w:pPr>
    </w:p>
    <w:p w:rsidR="008E76DA" w:rsidRDefault="008E76DA" w:rsidP="008E76DA">
      <w:pPr>
        <w:jc w:val="both"/>
        <w:rPr>
          <w:b/>
          <w:sz w:val="22"/>
          <w:szCs w:val="22"/>
        </w:rPr>
      </w:pPr>
      <w:r w:rsidRPr="00936D0A">
        <w:rPr>
          <w:b/>
          <w:sz w:val="22"/>
          <w:szCs w:val="22"/>
        </w:rPr>
        <w:t>Skills Utilized:</w:t>
      </w:r>
      <w:r w:rsidRPr="0004080D">
        <w:rPr>
          <w:sz w:val="22"/>
          <w:szCs w:val="22"/>
        </w:rPr>
        <w:t xml:space="preserve"> Business Objects Enterprise </w:t>
      </w:r>
      <w:r>
        <w:rPr>
          <w:sz w:val="22"/>
          <w:szCs w:val="22"/>
        </w:rPr>
        <w:t>4.1 SP5,</w:t>
      </w:r>
      <w:r w:rsidRPr="0004080D">
        <w:rPr>
          <w:sz w:val="22"/>
          <w:szCs w:val="22"/>
        </w:rPr>
        <w:t xml:space="preserve"> </w:t>
      </w:r>
      <w:r>
        <w:rPr>
          <w:sz w:val="22"/>
          <w:szCs w:val="22"/>
        </w:rPr>
        <w:t xml:space="preserve">Web Intelligence, Explorer, Dashboard Designer BI 4.1, </w:t>
      </w:r>
      <w:r w:rsidRPr="0004080D">
        <w:rPr>
          <w:sz w:val="22"/>
          <w:szCs w:val="22"/>
        </w:rPr>
        <w:t>Oracle 1</w:t>
      </w:r>
      <w:r>
        <w:rPr>
          <w:sz w:val="22"/>
          <w:szCs w:val="22"/>
        </w:rPr>
        <w:t>1</w:t>
      </w:r>
      <w:r w:rsidRPr="0004080D">
        <w:rPr>
          <w:sz w:val="22"/>
          <w:szCs w:val="22"/>
        </w:rPr>
        <w:t>G</w:t>
      </w:r>
      <w:r>
        <w:rPr>
          <w:sz w:val="22"/>
          <w:szCs w:val="22"/>
        </w:rPr>
        <w:t>,SQL Server 2010</w:t>
      </w:r>
      <w:r w:rsidRPr="0004080D">
        <w:rPr>
          <w:sz w:val="22"/>
          <w:szCs w:val="22"/>
        </w:rPr>
        <w:t xml:space="preserve">, </w:t>
      </w:r>
      <w:proofErr w:type="spellStart"/>
      <w:r>
        <w:rPr>
          <w:sz w:val="22"/>
          <w:szCs w:val="22"/>
        </w:rPr>
        <w:t>Informatica</w:t>
      </w:r>
      <w:proofErr w:type="spellEnd"/>
      <w:r>
        <w:rPr>
          <w:sz w:val="22"/>
          <w:szCs w:val="22"/>
        </w:rPr>
        <w:t xml:space="preserve"> Power center 8.6 </w:t>
      </w:r>
      <w:r w:rsidRPr="00702EAB">
        <w:rPr>
          <w:sz w:val="22"/>
          <w:szCs w:val="22"/>
        </w:rPr>
        <w:t>(Power Center Designer, workflow manager, workflow monitor, Power</w:t>
      </w:r>
      <w:r>
        <w:rPr>
          <w:sz w:val="22"/>
          <w:szCs w:val="22"/>
        </w:rPr>
        <w:t xml:space="preserve"> </w:t>
      </w:r>
      <w:r w:rsidRPr="00702EAB">
        <w:rPr>
          <w:sz w:val="22"/>
          <w:szCs w:val="22"/>
        </w:rPr>
        <w:t>Connect),</w:t>
      </w:r>
      <w:r>
        <w:rPr>
          <w:sz w:val="22"/>
          <w:szCs w:val="22"/>
        </w:rPr>
        <w:t xml:space="preserve"> Enterprise Data warehouse EDW oracle 11G, </w:t>
      </w:r>
      <w:r w:rsidRPr="0004080D">
        <w:rPr>
          <w:sz w:val="22"/>
          <w:szCs w:val="22"/>
        </w:rPr>
        <w:t>Windows</w:t>
      </w:r>
      <w:r>
        <w:rPr>
          <w:sz w:val="22"/>
          <w:szCs w:val="22"/>
        </w:rPr>
        <w:t xml:space="preserve"> Server 2008, Central Management Console CMC, Central Management Server CMS, Information Design Tool, Explorer, Query Builder, BIAR, Upgrade Management tool BI 4.1, Promotional Management tool BI 4.1, Tableau Dashboard 8.x.</w:t>
      </w:r>
    </w:p>
    <w:p w:rsidR="008E76DA" w:rsidRDefault="008E76DA" w:rsidP="008E76DA">
      <w:pPr>
        <w:ind w:left="2880" w:hanging="2880"/>
        <w:jc w:val="both"/>
        <w:rPr>
          <w:b/>
          <w:sz w:val="22"/>
          <w:szCs w:val="22"/>
        </w:rPr>
      </w:pPr>
    </w:p>
    <w:p w:rsidR="008E76DA" w:rsidRDefault="008E76DA" w:rsidP="008E76DA">
      <w:pPr>
        <w:ind w:left="2880" w:hanging="2880"/>
        <w:jc w:val="both"/>
        <w:rPr>
          <w:b/>
          <w:szCs w:val="22"/>
        </w:rPr>
      </w:pPr>
      <w:r>
        <w:rPr>
          <w:b/>
          <w:sz w:val="22"/>
          <w:szCs w:val="22"/>
        </w:rPr>
        <w:t>SONY</w:t>
      </w:r>
      <w:r>
        <w:rPr>
          <w:b/>
          <w:szCs w:val="22"/>
        </w:rPr>
        <w:t>, CA</w:t>
      </w:r>
    </w:p>
    <w:p w:rsidR="008E76DA" w:rsidRDefault="008E76DA" w:rsidP="008E76DA">
      <w:pPr>
        <w:ind w:left="2880" w:hanging="2880"/>
        <w:jc w:val="both"/>
        <w:rPr>
          <w:b/>
          <w:szCs w:val="22"/>
        </w:rPr>
      </w:pPr>
      <w:r>
        <w:rPr>
          <w:b/>
          <w:sz w:val="22"/>
          <w:szCs w:val="22"/>
        </w:rPr>
        <w:t>September</w:t>
      </w:r>
      <w:r>
        <w:rPr>
          <w:b/>
          <w:szCs w:val="22"/>
        </w:rPr>
        <w:t xml:space="preserve"> 2011 –June 2014</w:t>
      </w:r>
    </w:p>
    <w:p w:rsidR="008E76DA" w:rsidRDefault="008E76DA" w:rsidP="008E76DA">
      <w:pPr>
        <w:ind w:left="2880" w:hanging="2880"/>
        <w:jc w:val="both"/>
        <w:rPr>
          <w:b/>
          <w:szCs w:val="22"/>
        </w:rPr>
      </w:pPr>
    </w:p>
    <w:p w:rsidR="008E76DA" w:rsidRPr="0004080D" w:rsidRDefault="008E76DA" w:rsidP="008E76DA">
      <w:pPr>
        <w:jc w:val="both"/>
        <w:rPr>
          <w:b/>
          <w:sz w:val="22"/>
          <w:szCs w:val="22"/>
          <w:u w:val="single"/>
        </w:rPr>
      </w:pPr>
      <w:r w:rsidRPr="0004080D">
        <w:rPr>
          <w:b/>
          <w:sz w:val="22"/>
          <w:szCs w:val="22"/>
          <w:u w:val="single"/>
        </w:rPr>
        <w:t>Responsibilities:</w:t>
      </w:r>
    </w:p>
    <w:p w:rsidR="008E76DA" w:rsidRPr="00FE49B9" w:rsidRDefault="008E76DA" w:rsidP="008E76DA">
      <w:pPr>
        <w:ind w:left="2880" w:hanging="2880"/>
        <w:jc w:val="both"/>
        <w:rPr>
          <w:b/>
          <w:sz w:val="22"/>
          <w:szCs w:val="22"/>
        </w:rPr>
      </w:pPr>
      <w:r>
        <w:rPr>
          <w:b/>
          <w:szCs w:val="22"/>
        </w:rPr>
        <w:tab/>
      </w:r>
      <w:r>
        <w:rPr>
          <w:b/>
          <w:szCs w:val="22"/>
        </w:rPr>
        <w:tab/>
      </w:r>
      <w:r>
        <w:rPr>
          <w:b/>
          <w:szCs w:val="22"/>
        </w:rPr>
        <w:tab/>
      </w:r>
      <w:r>
        <w:rPr>
          <w:b/>
          <w:szCs w:val="22"/>
        </w:rPr>
        <w:tab/>
      </w:r>
    </w:p>
    <w:p w:rsidR="008E76DA" w:rsidRDefault="008E76DA" w:rsidP="008E76DA">
      <w:pPr>
        <w:numPr>
          <w:ilvl w:val="0"/>
          <w:numId w:val="40"/>
        </w:numPr>
        <w:jc w:val="both"/>
        <w:rPr>
          <w:sz w:val="22"/>
          <w:szCs w:val="22"/>
        </w:rPr>
      </w:pPr>
      <w:r>
        <w:rPr>
          <w:sz w:val="22"/>
          <w:szCs w:val="22"/>
        </w:rPr>
        <w:t>Expert in Data analysis, Heavy SQL and building complex report SQL/views.</w:t>
      </w:r>
    </w:p>
    <w:p w:rsidR="008E76DA" w:rsidRDefault="008E76DA" w:rsidP="008E76DA">
      <w:pPr>
        <w:numPr>
          <w:ilvl w:val="0"/>
          <w:numId w:val="40"/>
        </w:numPr>
        <w:jc w:val="both"/>
        <w:rPr>
          <w:sz w:val="22"/>
          <w:szCs w:val="22"/>
        </w:rPr>
      </w:pPr>
      <w:r>
        <w:rPr>
          <w:sz w:val="22"/>
          <w:szCs w:val="22"/>
        </w:rPr>
        <w:lastRenderedPageBreak/>
        <w:t xml:space="preserve">Build DataMart, DW Fact and dimension tables and worked with Data Molder and </w:t>
      </w:r>
      <w:proofErr w:type="spellStart"/>
      <w:r>
        <w:rPr>
          <w:sz w:val="22"/>
          <w:szCs w:val="22"/>
        </w:rPr>
        <w:t>Informatica</w:t>
      </w:r>
      <w:proofErr w:type="spellEnd"/>
      <w:r>
        <w:rPr>
          <w:sz w:val="22"/>
          <w:szCs w:val="22"/>
        </w:rPr>
        <w:t xml:space="preserve"> experts.</w:t>
      </w:r>
    </w:p>
    <w:p w:rsidR="008E76DA" w:rsidRPr="00CF5861" w:rsidRDefault="008E76DA" w:rsidP="008E76DA">
      <w:pPr>
        <w:numPr>
          <w:ilvl w:val="0"/>
          <w:numId w:val="40"/>
        </w:numPr>
        <w:jc w:val="both"/>
        <w:rPr>
          <w:sz w:val="22"/>
          <w:szCs w:val="22"/>
        </w:rPr>
      </w:pPr>
      <w:r w:rsidRPr="00CF5861">
        <w:rPr>
          <w:sz w:val="22"/>
          <w:szCs w:val="22"/>
        </w:rPr>
        <w:t>Worked with project team representatives to ensure that logical and physical data models were developed in line with corporate standards and guidelines.</w:t>
      </w:r>
    </w:p>
    <w:p w:rsidR="008E76DA" w:rsidRDefault="008E76DA" w:rsidP="008E76DA">
      <w:pPr>
        <w:numPr>
          <w:ilvl w:val="0"/>
          <w:numId w:val="40"/>
        </w:numPr>
        <w:jc w:val="both"/>
        <w:rPr>
          <w:sz w:val="22"/>
          <w:szCs w:val="22"/>
        </w:rPr>
      </w:pPr>
      <w:r w:rsidRPr="00CF5861">
        <w:rPr>
          <w:sz w:val="22"/>
          <w:szCs w:val="22"/>
        </w:rPr>
        <w:t>Involved in defining the source to target data mappings, business rules and data definitions.</w:t>
      </w:r>
    </w:p>
    <w:p w:rsidR="008E76DA" w:rsidRPr="00245412" w:rsidRDefault="008E76DA" w:rsidP="008E76DA">
      <w:pPr>
        <w:numPr>
          <w:ilvl w:val="0"/>
          <w:numId w:val="40"/>
        </w:numPr>
        <w:jc w:val="both"/>
        <w:rPr>
          <w:sz w:val="22"/>
          <w:szCs w:val="22"/>
        </w:rPr>
      </w:pPr>
      <w:r w:rsidRPr="00245412">
        <w:rPr>
          <w:sz w:val="22"/>
          <w:szCs w:val="22"/>
        </w:rPr>
        <w:t xml:space="preserve">Responsible for developing, support and maintenance for the ETL (Extract, Transform and Load) processes using Oracle and </w:t>
      </w:r>
      <w:proofErr w:type="spellStart"/>
      <w:r w:rsidRPr="00245412">
        <w:rPr>
          <w:sz w:val="22"/>
          <w:szCs w:val="22"/>
        </w:rPr>
        <w:t>Informatica</w:t>
      </w:r>
      <w:proofErr w:type="spellEnd"/>
      <w:r w:rsidRPr="00245412">
        <w:rPr>
          <w:sz w:val="22"/>
          <w:szCs w:val="22"/>
        </w:rPr>
        <w:t xml:space="preserve"> Power</w:t>
      </w:r>
      <w:r>
        <w:rPr>
          <w:sz w:val="22"/>
          <w:szCs w:val="22"/>
        </w:rPr>
        <w:t xml:space="preserve"> </w:t>
      </w:r>
      <w:r w:rsidRPr="00245412">
        <w:rPr>
          <w:sz w:val="22"/>
          <w:szCs w:val="22"/>
        </w:rPr>
        <w:t xml:space="preserve">Center. </w:t>
      </w:r>
    </w:p>
    <w:p w:rsidR="008E76DA" w:rsidRPr="00245412" w:rsidRDefault="008E76DA" w:rsidP="008E76DA">
      <w:pPr>
        <w:numPr>
          <w:ilvl w:val="0"/>
          <w:numId w:val="40"/>
        </w:numPr>
        <w:jc w:val="both"/>
        <w:rPr>
          <w:sz w:val="22"/>
          <w:szCs w:val="22"/>
        </w:rPr>
      </w:pPr>
      <w:r w:rsidRPr="00245412">
        <w:rPr>
          <w:sz w:val="22"/>
          <w:szCs w:val="22"/>
        </w:rPr>
        <w:t>Created common reusable objects for the ETL team and overlook coding standards.</w:t>
      </w:r>
    </w:p>
    <w:p w:rsidR="008E76DA" w:rsidRDefault="008E76DA" w:rsidP="008E76DA">
      <w:pPr>
        <w:numPr>
          <w:ilvl w:val="0"/>
          <w:numId w:val="40"/>
        </w:numPr>
        <w:jc w:val="both"/>
        <w:rPr>
          <w:sz w:val="22"/>
          <w:szCs w:val="22"/>
        </w:rPr>
      </w:pPr>
      <w:r w:rsidRPr="00245412">
        <w:rPr>
          <w:sz w:val="22"/>
          <w:szCs w:val="22"/>
        </w:rPr>
        <w:t>Reviewed high-level design specification, ETL coding and mapping standards</w:t>
      </w:r>
      <w:r>
        <w:rPr>
          <w:sz w:val="22"/>
          <w:szCs w:val="22"/>
        </w:rPr>
        <w:t>.</w:t>
      </w:r>
    </w:p>
    <w:p w:rsidR="008E76DA" w:rsidRPr="00CB1236" w:rsidRDefault="008E76DA" w:rsidP="008E76DA">
      <w:pPr>
        <w:numPr>
          <w:ilvl w:val="0"/>
          <w:numId w:val="40"/>
        </w:numPr>
        <w:jc w:val="both"/>
        <w:rPr>
          <w:sz w:val="22"/>
          <w:szCs w:val="22"/>
        </w:rPr>
      </w:pPr>
      <w:r w:rsidRPr="00CB1236">
        <w:rPr>
          <w:sz w:val="22"/>
          <w:szCs w:val="22"/>
        </w:rPr>
        <w:t xml:space="preserve">Interacted with Business </w:t>
      </w:r>
      <w:r>
        <w:rPr>
          <w:sz w:val="22"/>
          <w:szCs w:val="22"/>
        </w:rPr>
        <w:t>users and m</w:t>
      </w:r>
      <w:r w:rsidRPr="00CB1236">
        <w:rPr>
          <w:sz w:val="22"/>
          <w:szCs w:val="22"/>
        </w:rPr>
        <w:t xml:space="preserve">anagers in gathering business requirements. </w:t>
      </w:r>
    </w:p>
    <w:p w:rsidR="008E76DA" w:rsidRDefault="008E76DA" w:rsidP="008E76DA">
      <w:pPr>
        <w:numPr>
          <w:ilvl w:val="0"/>
          <w:numId w:val="40"/>
        </w:numPr>
        <w:jc w:val="both"/>
        <w:rPr>
          <w:sz w:val="22"/>
          <w:szCs w:val="22"/>
        </w:rPr>
      </w:pPr>
      <w:r w:rsidRPr="00CB1236">
        <w:rPr>
          <w:sz w:val="22"/>
          <w:szCs w:val="22"/>
        </w:rPr>
        <w:t xml:space="preserve">Analyzed, documented business requirements, functional requirements for developing universes and reports. </w:t>
      </w:r>
    </w:p>
    <w:p w:rsidR="008E76DA" w:rsidRPr="00CB1236" w:rsidRDefault="008E76DA" w:rsidP="008E76DA">
      <w:pPr>
        <w:numPr>
          <w:ilvl w:val="0"/>
          <w:numId w:val="40"/>
        </w:numPr>
        <w:jc w:val="both"/>
        <w:rPr>
          <w:sz w:val="22"/>
          <w:szCs w:val="22"/>
        </w:rPr>
      </w:pPr>
      <w:r>
        <w:rPr>
          <w:sz w:val="22"/>
          <w:szCs w:val="22"/>
        </w:rPr>
        <w:t>Extensive Data analysis in order to create appropriate reports/universe for the users.</w:t>
      </w:r>
    </w:p>
    <w:p w:rsidR="008E76DA" w:rsidRPr="00E754B8" w:rsidRDefault="008E76DA" w:rsidP="008E76DA">
      <w:pPr>
        <w:numPr>
          <w:ilvl w:val="0"/>
          <w:numId w:val="40"/>
        </w:numPr>
        <w:jc w:val="both"/>
        <w:rPr>
          <w:sz w:val="22"/>
          <w:szCs w:val="22"/>
        </w:rPr>
      </w:pPr>
      <w:r w:rsidRPr="00C44216">
        <w:rPr>
          <w:sz w:val="22"/>
          <w:szCs w:val="22"/>
        </w:rPr>
        <w:t>Validated with business owners and stakeholders the current business rules to determine functional and technical requirement.</w:t>
      </w:r>
    </w:p>
    <w:p w:rsidR="008E76DA" w:rsidRPr="00E754B8" w:rsidRDefault="008E76DA" w:rsidP="008E76DA">
      <w:pPr>
        <w:numPr>
          <w:ilvl w:val="0"/>
          <w:numId w:val="40"/>
        </w:numPr>
        <w:jc w:val="both"/>
        <w:rPr>
          <w:sz w:val="22"/>
          <w:szCs w:val="22"/>
        </w:rPr>
      </w:pPr>
      <w:r w:rsidRPr="00E754B8">
        <w:rPr>
          <w:sz w:val="22"/>
          <w:szCs w:val="22"/>
        </w:rPr>
        <w:t xml:space="preserve">Designed and maintained complex </w:t>
      </w:r>
      <w:r>
        <w:rPr>
          <w:sz w:val="22"/>
          <w:szCs w:val="22"/>
        </w:rPr>
        <w:t>u</w:t>
      </w:r>
      <w:r w:rsidRPr="00E754B8">
        <w:rPr>
          <w:sz w:val="22"/>
          <w:szCs w:val="22"/>
        </w:rPr>
        <w:t>niverses, resolved loops by creating aliases and contexts</w:t>
      </w:r>
      <w:r>
        <w:rPr>
          <w:sz w:val="22"/>
          <w:szCs w:val="22"/>
        </w:rPr>
        <w:t>.</w:t>
      </w:r>
    </w:p>
    <w:p w:rsidR="008E76DA" w:rsidRPr="00E908EF" w:rsidRDefault="008E76DA" w:rsidP="008E76DA">
      <w:pPr>
        <w:numPr>
          <w:ilvl w:val="0"/>
          <w:numId w:val="40"/>
        </w:numPr>
        <w:jc w:val="both"/>
        <w:rPr>
          <w:sz w:val="22"/>
          <w:szCs w:val="22"/>
        </w:rPr>
      </w:pPr>
      <w:r w:rsidRPr="00E754B8">
        <w:rPr>
          <w:sz w:val="22"/>
          <w:szCs w:val="22"/>
        </w:rPr>
        <w:t>Implemented object level security universe to incorporate security for sensitive information.</w:t>
      </w:r>
    </w:p>
    <w:p w:rsidR="008E76DA" w:rsidRDefault="008E76DA" w:rsidP="008E76DA">
      <w:pPr>
        <w:numPr>
          <w:ilvl w:val="0"/>
          <w:numId w:val="40"/>
        </w:numPr>
        <w:jc w:val="both"/>
        <w:rPr>
          <w:sz w:val="22"/>
          <w:szCs w:val="22"/>
        </w:rPr>
      </w:pPr>
      <w:r w:rsidRPr="00CB1236">
        <w:rPr>
          <w:sz w:val="22"/>
          <w:szCs w:val="22"/>
        </w:rPr>
        <w:t>Customized Universe level Prompts</w:t>
      </w:r>
      <w:r>
        <w:rPr>
          <w:sz w:val="22"/>
          <w:szCs w:val="22"/>
        </w:rPr>
        <w:t>, filters, aggregate awareness</w:t>
      </w:r>
      <w:r w:rsidRPr="00CB1236">
        <w:rPr>
          <w:sz w:val="22"/>
          <w:szCs w:val="22"/>
        </w:rPr>
        <w:t xml:space="preserve"> as per </w:t>
      </w:r>
      <w:r>
        <w:rPr>
          <w:sz w:val="22"/>
          <w:szCs w:val="22"/>
        </w:rPr>
        <w:t>f</w:t>
      </w:r>
      <w:r w:rsidRPr="00CB1236">
        <w:rPr>
          <w:sz w:val="22"/>
          <w:szCs w:val="22"/>
        </w:rPr>
        <w:t xml:space="preserve">unctional </w:t>
      </w:r>
      <w:r>
        <w:rPr>
          <w:sz w:val="22"/>
          <w:szCs w:val="22"/>
        </w:rPr>
        <w:t>r</w:t>
      </w:r>
      <w:r w:rsidRPr="00CB1236">
        <w:rPr>
          <w:sz w:val="22"/>
          <w:szCs w:val="22"/>
        </w:rPr>
        <w:t xml:space="preserve">equirements. </w:t>
      </w:r>
    </w:p>
    <w:p w:rsidR="008E76DA" w:rsidRDefault="008E76DA" w:rsidP="008E76DA">
      <w:pPr>
        <w:numPr>
          <w:ilvl w:val="0"/>
          <w:numId w:val="40"/>
        </w:numPr>
        <w:jc w:val="both"/>
        <w:rPr>
          <w:sz w:val="22"/>
          <w:szCs w:val="22"/>
        </w:rPr>
      </w:pPr>
      <w:r>
        <w:rPr>
          <w:sz w:val="22"/>
          <w:szCs w:val="22"/>
        </w:rPr>
        <w:t>Managed user row level security at universe level to customize data access for user groups.</w:t>
      </w:r>
      <w:r w:rsidRPr="00CB1236">
        <w:rPr>
          <w:sz w:val="22"/>
          <w:szCs w:val="22"/>
        </w:rPr>
        <w:t xml:space="preserve"> </w:t>
      </w:r>
    </w:p>
    <w:p w:rsidR="008E76DA" w:rsidRDefault="008E76DA" w:rsidP="008E76DA">
      <w:pPr>
        <w:numPr>
          <w:ilvl w:val="0"/>
          <w:numId w:val="40"/>
        </w:numPr>
        <w:jc w:val="both"/>
        <w:rPr>
          <w:sz w:val="22"/>
          <w:szCs w:val="22"/>
        </w:rPr>
      </w:pPr>
      <w:r w:rsidRPr="00E908EF">
        <w:rPr>
          <w:sz w:val="22"/>
          <w:szCs w:val="22"/>
        </w:rPr>
        <w:t xml:space="preserve">Wrote complex views, SQL, to be used in </w:t>
      </w:r>
      <w:r>
        <w:rPr>
          <w:sz w:val="22"/>
          <w:szCs w:val="22"/>
        </w:rPr>
        <w:t>reports development on Enterprise Data warehouse EDW oracle database.</w:t>
      </w:r>
    </w:p>
    <w:p w:rsidR="008E76DA" w:rsidRDefault="008E76DA" w:rsidP="008E76DA">
      <w:pPr>
        <w:numPr>
          <w:ilvl w:val="0"/>
          <w:numId w:val="40"/>
        </w:numPr>
        <w:jc w:val="both"/>
        <w:rPr>
          <w:sz w:val="22"/>
          <w:szCs w:val="22"/>
        </w:rPr>
      </w:pPr>
      <w:r>
        <w:rPr>
          <w:sz w:val="22"/>
          <w:szCs w:val="22"/>
        </w:rPr>
        <w:t>Worked on ad-hoc and canned Web Intelligence reports.</w:t>
      </w:r>
    </w:p>
    <w:p w:rsidR="008E76DA" w:rsidRDefault="008E76DA" w:rsidP="008E76DA">
      <w:pPr>
        <w:numPr>
          <w:ilvl w:val="0"/>
          <w:numId w:val="40"/>
        </w:numPr>
        <w:jc w:val="both"/>
        <w:rPr>
          <w:sz w:val="22"/>
          <w:szCs w:val="22"/>
        </w:rPr>
      </w:pPr>
      <w:r>
        <w:rPr>
          <w:sz w:val="22"/>
          <w:szCs w:val="22"/>
        </w:rPr>
        <w:t>Design and developed information space and explorer views using explorer in BI 4.0.</w:t>
      </w:r>
    </w:p>
    <w:p w:rsidR="008E76DA" w:rsidRPr="00CB1236" w:rsidRDefault="008E76DA" w:rsidP="008E76DA">
      <w:pPr>
        <w:numPr>
          <w:ilvl w:val="0"/>
          <w:numId w:val="40"/>
        </w:numPr>
        <w:jc w:val="both"/>
        <w:rPr>
          <w:sz w:val="22"/>
          <w:szCs w:val="22"/>
        </w:rPr>
      </w:pPr>
      <w:r w:rsidRPr="00CB1236">
        <w:rPr>
          <w:sz w:val="22"/>
          <w:szCs w:val="22"/>
        </w:rPr>
        <w:t xml:space="preserve">Coordination and work along with the ETL team to ensure the timely execution of feeds to the reporting tables as well as testing the quality of data and providing inputs to them. </w:t>
      </w:r>
    </w:p>
    <w:p w:rsidR="008E76DA" w:rsidRDefault="008E76DA" w:rsidP="008E76DA">
      <w:pPr>
        <w:numPr>
          <w:ilvl w:val="0"/>
          <w:numId w:val="40"/>
        </w:numPr>
        <w:jc w:val="both"/>
        <w:rPr>
          <w:sz w:val="22"/>
          <w:szCs w:val="22"/>
        </w:rPr>
      </w:pPr>
      <w:r>
        <w:rPr>
          <w:sz w:val="22"/>
          <w:szCs w:val="22"/>
        </w:rPr>
        <w:t>Responsible for migration of reports and universe between the environments through promotion management</w:t>
      </w:r>
    </w:p>
    <w:p w:rsidR="008E76DA" w:rsidRDefault="008E76DA" w:rsidP="008E76DA">
      <w:pPr>
        <w:numPr>
          <w:ilvl w:val="0"/>
          <w:numId w:val="40"/>
        </w:numPr>
        <w:jc w:val="both"/>
        <w:rPr>
          <w:sz w:val="22"/>
          <w:szCs w:val="22"/>
        </w:rPr>
      </w:pPr>
      <w:r w:rsidRPr="00537E29">
        <w:rPr>
          <w:sz w:val="22"/>
          <w:szCs w:val="22"/>
        </w:rPr>
        <w:t>Consolidate the Business Objects r</w:t>
      </w:r>
      <w:r>
        <w:rPr>
          <w:sz w:val="22"/>
          <w:szCs w:val="22"/>
        </w:rPr>
        <w:t xml:space="preserve">epository before migrating to BI </w:t>
      </w:r>
      <w:r w:rsidRPr="00537E29">
        <w:rPr>
          <w:sz w:val="22"/>
          <w:szCs w:val="22"/>
        </w:rPr>
        <w:t>4.0.</w:t>
      </w:r>
    </w:p>
    <w:p w:rsidR="008E76DA" w:rsidRPr="00537E29" w:rsidRDefault="008E76DA" w:rsidP="008E76DA">
      <w:pPr>
        <w:numPr>
          <w:ilvl w:val="0"/>
          <w:numId w:val="40"/>
        </w:numPr>
        <w:jc w:val="both"/>
        <w:rPr>
          <w:sz w:val="22"/>
          <w:szCs w:val="22"/>
        </w:rPr>
      </w:pPr>
      <w:r>
        <w:rPr>
          <w:sz w:val="22"/>
          <w:szCs w:val="22"/>
        </w:rPr>
        <w:t>Migrated Web Intelligence reports and Universes from Business Objects 3.1 to BI 4.0 environment.</w:t>
      </w:r>
    </w:p>
    <w:p w:rsidR="008E76DA" w:rsidRPr="00537E29" w:rsidRDefault="008E76DA" w:rsidP="008E76DA">
      <w:pPr>
        <w:numPr>
          <w:ilvl w:val="0"/>
          <w:numId w:val="40"/>
        </w:numPr>
        <w:jc w:val="both"/>
        <w:rPr>
          <w:sz w:val="22"/>
          <w:szCs w:val="22"/>
        </w:rPr>
      </w:pPr>
      <w:r w:rsidRPr="00537E29">
        <w:rPr>
          <w:sz w:val="22"/>
          <w:szCs w:val="22"/>
        </w:rPr>
        <w:t>Experience in Training &amp; Supporting end-user reporting needs using Business Objects.</w:t>
      </w:r>
    </w:p>
    <w:p w:rsidR="008E76DA" w:rsidRDefault="008E76DA" w:rsidP="008E76DA">
      <w:pPr>
        <w:numPr>
          <w:ilvl w:val="0"/>
          <w:numId w:val="40"/>
        </w:numPr>
        <w:jc w:val="both"/>
        <w:rPr>
          <w:sz w:val="22"/>
          <w:szCs w:val="22"/>
        </w:rPr>
      </w:pPr>
      <w:r>
        <w:rPr>
          <w:sz w:val="22"/>
          <w:szCs w:val="22"/>
        </w:rPr>
        <w:t xml:space="preserve">Designed and developed dashboard using </w:t>
      </w:r>
      <w:proofErr w:type="spellStart"/>
      <w:r w:rsidRPr="00683ED2">
        <w:rPr>
          <w:sz w:val="22"/>
          <w:szCs w:val="22"/>
        </w:rPr>
        <w:t>Xcelsius</w:t>
      </w:r>
      <w:proofErr w:type="spellEnd"/>
      <w:r>
        <w:rPr>
          <w:sz w:val="22"/>
          <w:szCs w:val="22"/>
        </w:rPr>
        <w:t xml:space="preserve"> 2008.</w:t>
      </w:r>
    </w:p>
    <w:p w:rsidR="008E76DA" w:rsidRDefault="008E76DA" w:rsidP="008E76DA">
      <w:pPr>
        <w:numPr>
          <w:ilvl w:val="0"/>
          <w:numId w:val="40"/>
        </w:numPr>
        <w:jc w:val="both"/>
        <w:rPr>
          <w:sz w:val="22"/>
          <w:szCs w:val="22"/>
        </w:rPr>
      </w:pPr>
      <w:r w:rsidRPr="000253C0">
        <w:rPr>
          <w:sz w:val="22"/>
          <w:szCs w:val="22"/>
        </w:rPr>
        <w:t>Perform quality assurance and testing of SQL server environment.</w:t>
      </w:r>
    </w:p>
    <w:p w:rsidR="008E76DA" w:rsidRDefault="008E76DA" w:rsidP="008E76DA">
      <w:pPr>
        <w:numPr>
          <w:ilvl w:val="0"/>
          <w:numId w:val="40"/>
        </w:numPr>
        <w:jc w:val="both"/>
        <w:rPr>
          <w:sz w:val="22"/>
          <w:szCs w:val="22"/>
        </w:rPr>
      </w:pPr>
      <w:r w:rsidRPr="00A82FE9">
        <w:rPr>
          <w:sz w:val="22"/>
          <w:szCs w:val="22"/>
        </w:rPr>
        <w:t>Creation of metrics, attributes, filters, reports, and dashboards created advanced chart types,</w:t>
      </w:r>
      <w:r>
        <w:rPr>
          <w:sz w:val="22"/>
          <w:szCs w:val="22"/>
        </w:rPr>
        <w:t xml:space="preserve"> </w:t>
      </w:r>
      <w:r w:rsidRPr="00A82FE9">
        <w:rPr>
          <w:sz w:val="22"/>
          <w:szCs w:val="22"/>
        </w:rPr>
        <w:t>complex calculations, visualizations using Tableau reporting tool.</w:t>
      </w:r>
    </w:p>
    <w:p w:rsidR="008E76DA" w:rsidRDefault="008E76DA" w:rsidP="008E76DA">
      <w:pPr>
        <w:numPr>
          <w:ilvl w:val="0"/>
          <w:numId w:val="40"/>
        </w:numPr>
        <w:jc w:val="both"/>
        <w:rPr>
          <w:sz w:val="22"/>
          <w:szCs w:val="22"/>
        </w:rPr>
      </w:pPr>
      <w:r w:rsidRPr="00291C18">
        <w:rPr>
          <w:sz w:val="22"/>
          <w:szCs w:val="22"/>
        </w:rPr>
        <w:t>Implemented advanced geographic mapping techniques and use custom images and geo coding to build spatial visualizations of non-geographic data for Tableau Dashboards.</w:t>
      </w:r>
    </w:p>
    <w:p w:rsidR="008E76DA" w:rsidRPr="00537E29" w:rsidRDefault="008E76DA" w:rsidP="008E76DA">
      <w:pPr>
        <w:numPr>
          <w:ilvl w:val="0"/>
          <w:numId w:val="40"/>
        </w:numPr>
        <w:jc w:val="both"/>
        <w:rPr>
          <w:sz w:val="22"/>
          <w:szCs w:val="22"/>
        </w:rPr>
      </w:pPr>
      <w:r>
        <w:rPr>
          <w:sz w:val="22"/>
          <w:szCs w:val="22"/>
        </w:rPr>
        <w:t xml:space="preserve">Build Complex Tableau Dashboard 7.x </w:t>
      </w:r>
    </w:p>
    <w:p w:rsidR="008E76DA" w:rsidRDefault="008E76DA" w:rsidP="008E76DA">
      <w:pPr>
        <w:ind w:left="720"/>
        <w:jc w:val="both"/>
        <w:rPr>
          <w:sz w:val="22"/>
          <w:szCs w:val="22"/>
        </w:rPr>
      </w:pPr>
    </w:p>
    <w:p w:rsidR="008E76DA" w:rsidRPr="0004080D" w:rsidRDefault="008E76DA" w:rsidP="008E76DA">
      <w:pPr>
        <w:jc w:val="both"/>
        <w:rPr>
          <w:sz w:val="22"/>
          <w:szCs w:val="22"/>
        </w:rPr>
      </w:pPr>
      <w:r w:rsidRPr="00936D0A">
        <w:rPr>
          <w:b/>
          <w:sz w:val="22"/>
          <w:szCs w:val="22"/>
        </w:rPr>
        <w:t>Skills Utilized:</w:t>
      </w:r>
      <w:r w:rsidRPr="0004080D">
        <w:rPr>
          <w:sz w:val="22"/>
          <w:szCs w:val="22"/>
        </w:rPr>
        <w:t xml:space="preserve"> Business Objects Enterprise XI R3.1</w:t>
      </w:r>
      <w:r>
        <w:rPr>
          <w:sz w:val="22"/>
          <w:szCs w:val="22"/>
        </w:rPr>
        <w:t>/BI 4.0,</w:t>
      </w:r>
      <w:r w:rsidRPr="0004080D">
        <w:rPr>
          <w:sz w:val="22"/>
          <w:szCs w:val="22"/>
        </w:rPr>
        <w:t xml:space="preserve"> Universe Designer, Info view XIR3</w:t>
      </w:r>
      <w:r>
        <w:rPr>
          <w:sz w:val="22"/>
          <w:szCs w:val="22"/>
        </w:rPr>
        <w:t>/ BI launch pad BI 4.0</w:t>
      </w:r>
      <w:r w:rsidRPr="0004080D">
        <w:rPr>
          <w:sz w:val="22"/>
          <w:szCs w:val="22"/>
        </w:rPr>
        <w:t>,</w:t>
      </w:r>
      <w:r>
        <w:rPr>
          <w:sz w:val="22"/>
          <w:szCs w:val="22"/>
        </w:rPr>
        <w:t xml:space="preserve"> Web Intelligence, Explorer, Desktop Intelligence, Dashboard Designer BI 4.0, </w:t>
      </w:r>
      <w:proofErr w:type="spellStart"/>
      <w:r w:rsidRPr="00683ED2">
        <w:rPr>
          <w:sz w:val="22"/>
          <w:szCs w:val="22"/>
        </w:rPr>
        <w:t>Xcelsius</w:t>
      </w:r>
      <w:proofErr w:type="spellEnd"/>
      <w:r>
        <w:rPr>
          <w:sz w:val="22"/>
          <w:szCs w:val="22"/>
        </w:rPr>
        <w:t xml:space="preserve"> 2008, Report conversion tool XI 3.1,</w:t>
      </w:r>
      <w:r w:rsidRPr="00A941B9">
        <w:rPr>
          <w:rFonts w:ascii="Verdana" w:hAnsi="Verdana" w:cs="Arial"/>
          <w:color w:val="333333"/>
          <w:lang w:val="en-GB"/>
        </w:rPr>
        <w:t xml:space="preserve"> </w:t>
      </w:r>
      <w:proofErr w:type="spellStart"/>
      <w:r w:rsidRPr="00A941B9">
        <w:rPr>
          <w:sz w:val="22"/>
          <w:szCs w:val="22"/>
        </w:rPr>
        <w:t>Informatica</w:t>
      </w:r>
      <w:proofErr w:type="spellEnd"/>
      <w:r w:rsidRPr="00A941B9">
        <w:rPr>
          <w:sz w:val="22"/>
          <w:szCs w:val="22"/>
        </w:rPr>
        <w:t xml:space="preserve"> Power</w:t>
      </w:r>
      <w:r>
        <w:rPr>
          <w:sz w:val="22"/>
          <w:szCs w:val="22"/>
        </w:rPr>
        <w:t xml:space="preserve"> </w:t>
      </w:r>
      <w:r w:rsidRPr="00A941B9">
        <w:rPr>
          <w:sz w:val="22"/>
          <w:szCs w:val="22"/>
        </w:rPr>
        <w:t>Center 8.1 (Power</w:t>
      </w:r>
      <w:r>
        <w:rPr>
          <w:sz w:val="22"/>
          <w:szCs w:val="22"/>
        </w:rPr>
        <w:t xml:space="preserve"> </w:t>
      </w:r>
      <w:r w:rsidRPr="00A941B9">
        <w:rPr>
          <w:sz w:val="22"/>
          <w:szCs w:val="22"/>
        </w:rPr>
        <w:t>Center Designer, workflow manager, workflow monitor, Power</w:t>
      </w:r>
      <w:r>
        <w:rPr>
          <w:sz w:val="22"/>
          <w:szCs w:val="22"/>
        </w:rPr>
        <w:t xml:space="preserve"> </w:t>
      </w:r>
      <w:r w:rsidRPr="00A941B9">
        <w:rPr>
          <w:sz w:val="22"/>
          <w:szCs w:val="22"/>
        </w:rPr>
        <w:t>Connect),</w:t>
      </w:r>
      <w:r>
        <w:rPr>
          <w:rFonts w:ascii="Verdana" w:hAnsi="Verdana" w:cs="Arial"/>
          <w:color w:val="333333"/>
          <w:lang w:val="en-GB"/>
        </w:rPr>
        <w:t xml:space="preserve"> </w:t>
      </w:r>
      <w:r w:rsidRPr="0004080D">
        <w:rPr>
          <w:sz w:val="22"/>
          <w:szCs w:val="22"/>
        </w:rPr>
        <w:t xml:space="preserve"> Oracle 10G</w:t>
      </w:r>
      <w:r>
        <w:rPr>
          <w:sz w:val="22"/>
          <w:szCs w:val="22"/>
        </w:rPr>
        <w:t>,SQL Server 2008</w:t>
      </w:r>
      <w:r w:rsidRPr="0004080D">
        <w:rPr>
          <w:sz w:val="22"/>
          <w:szCs w:val="22"/>
        </w:rPr>
        <w:t xml:space="preserve">, </w:t>
      </w:r>
      <w:r>
        <w:rPr>
          <w:sz w:val="22"/>
          <w:szCs w:val="22"/>
        </w:rPr>
        <w:t xml:space="preserve">Enterprise Data warehouse EDW oracle 10G, </w:t>
      </w:r>
      <w:r w:rsidRPr="0004080D">
        <w:rPr>
          <w:sz w:val="22"/>
          <w:szCs w:val="22"/>
        </w:rPr>
        <w:t>Windows</w:t>
      </w:r>
      <w:r>
        <w:rPr>
          <w:sz w:val="22"/>
          <w:szCs w:val="22"/>
        </w:rPr>
        <w:t xml:space="preserve"> Server 2008, Central Management Console CMC, Central Management Server CMS, Information Design Tool, Information Steward, Explorer, Query Builder, BIAR, Upgrade Management tool BI 4.0, Promotional Management tool BI 4.0, Import wizard (BO 3.1), Tableau Dashboard 7.x.</w:t>
      </w:r>
    </w:p>
    <w:p w:rsidR="008E76DA" w:rsidRDefault="008E76DA" w:rsidP="008E76DA">
      <w:pPr>
        <w:jc w:val="both"/>
        <w:rPr>
          <w:sz w:val="22"/>
          <w:szCs w:val="22"/>
        </w:rPr>
      </w:pPr>
      <w:r w:rsidRPr="0004080D">
        <w:rPr>
          <w:sz w:val="22"/>
          <w:szCs w:val="22"/>
        </w:rPr>
        <w:t xml:space="preserve"> </w:t>
      </w:r>
    </w:p>
    <w:p w:rsidR="008E76DA" w:rsidRDefault="008E76DA" w:rsidP="008E76DA">
      <w:pPr>
        <w:jc w:val="both"/>
        <w:rPr>
          <w:b/>
          <w:sz w:val="22"/>
          <w:szCs w:val="22"/>
        </w:rPr>
      </w:pPr>
      <w:r w:rsidRPr="006D4F0C">
        <w:rPr>
          <w:b/>
          <w:sz w:val="22"/>
          <w:szCs w:val="22"/>
        </w:rPr>
        <w:t>Nomura Securities, NY</w:t>
      </w:r>
    </w:p>
    <w:p w:rsidR="008E76DA" w:rsidRPr="006D4F0C" w:rsidRDefault="008E76DA" w:rsidP="008E76DA">
      <w:pPr>
        <w:jc w:val="both"/>
        <w:rPr>
          <w:b/>
          <w:sz w:val="22"/>
          <w:szCs w:val="22"/>
        </w:rPr>
      </w:pPr>
      <w:r>
        <w:rPr>
          <w:b/>
          <w:sz w:val="22"/>
          <w:szCs w:val="22"/>
        </w:rPr>
        <w:lastRenderedPageBreak/>
        <w:t>March 2011 – September 2011</w:t>
      </w:r>
    </w:p>
    <w:p w:rsidR="008E76DA" w:rsidRDefault="008E76DA" w:rsidP="008E76DA">
      <w:pPr>
        <w:jc w:val="both"/>
        <w:rPr>
          <w:b/>
          <w:sz w:val="22"/>
          <w:szCs w:val="22"/>
        </w:rPr>
      </w:pPr>
    </w:p>
    <w:p w:rsidR="008E76DA" w:rsidRPr="0004080D" w:rsidRDefault="008E76DA" w:rsidP="008E76DA">
      <w:pPr>
        <w:jc w:val="both"/>
        <w:rPr>
          <w:b/>
          <w:sz w:val="22"/>
          <w:szCs w:val="22"/>
          <w:u w:val="single"/>
        </w:rPr>
      </w:pPr>
      <w:r w:rsidRPr="0004080D">
        <w:rPr>
          <w:b/>
          <w:sz w:val="22"/>
          <w:szCs w:val="22"/>
          <w:u w:val="single"/>
        </w:rPr>
        <w:t>Responsibilities:</w:t>
      </w:r>
    </w:p>
    <w:p w:rsidR="008E76DA" w:rsidRDefault="008E76DA" w:rsidP="008E76DA">
      <w:pPr>
        <w:jc w:val="both"/>
        <w:rPr>
          <w:b/>
          <w:sz w:val="22"/>
          <w:szCs w:val="22"/>
          <w:u w:val="single"/>
        </w:rPr>
      </w:pPr>
    </w:p>
    <w:p w:rsidR="008E76DA" w:rsidRPr="003876A1" w:rsidRDefault="008E76DA" w:rsidP="008E76DA">
      <w:pPr>
        <w:numPr>
          <w:ilvl w:val="0"/>
          <w:numId w:val="38"/>
        </w:numPr>
        <w:jc w:val="both"/>
        <w:rPr>
          <w:sz w:val="22"/>
          <w:szCs w:val="22"/>
        </w:rPr>
      </w:pPr>
      <w:r w:rsidRPr="003876A1">
        <w:rPr>
          <w:sz w:val="22"/>
          <w:szCs w:val="22"/>
        </w:rPr>
        <w:t>Responsible for defining the key identifiers for each mapping/interface.</w:t>
      </w:r>
    </w:p>
    <w:p w:rsidR="008E76DA" w:rsidRPr="003876A1" w:rsidRDefault="008E76DA" w:rsidP="008E76DA">
      <w:pPr>
        <w:numPr>
          <w:ilvl w:val="0"/>
          <w:numId w:val="38"/>
        </w:numPr>
        <w:jc w:val="both"/>
        <w:rPr>
          <w:sz w:val="22"/>
          <w:szCs w:val="22"/>
        </w:rPr>
      </w:pPr>
      <w:r w:rsidRPr="003876A1">
        <w:rPr>
          <w:sz w:val="22"/>
          <w:szCs w:val="22"/>
        </w:rPr>
        <w:t>Responsible for defining the functional requirement documents for each source to target interface.</w:t>
      </w:r>
    </w:p>
    <w:p w:rsidR="008E76DA" w:rsidRDefault="008E76DA" w:rsidP="008E76DA">
      <w:pPr>
        <w:numPr>
          <w:ilvl w:val="0"/>
          <w:numId w:val="38"/>
        </w:numPr>
        <w:jc w:val="both"/>
        <w:rPr>
          <w:sz w:val="22"/>
          <w:szCs w:val="22"/>
        </w:rPr>
      </w:pPr>
      <w:r w:rsidRPr="003876A1">
        <w:rPr>
          <w:sz w:val="22"/>
          <w:szCs w:val="22"/>
        </w:rPr>
        <w:t>Documented, clarify, and communicate requests for change requests with the requestor and coordinate with the development and testing team.</w:t>
      </w:r>
    </w:p>
    <w:p w:rsidR="008E76DA" w:rsidRDefault="008E76DA" w:rsidP="008E76DA">
      <w:pPr>
        <w:numPr>
          <w:ilvl w:val="0"/>
          <w:numId w:val="38"/>
        </w:numPr>
        <w:jc w:val="both"/>
        <w:rPr>
          <w:sz w:val="22"/>
          <w:szCs w:val="22"/>
        </w:rPr>
      </w:pPr>
      <w:r w:rsidRPr="001B1A83">
        <w:rPr>
          <w:sz w:val="22"/>
          <w:szCs w:val="22"/>
        </w:rPr>
        <w:t xml:space="preserve">Worked with business users to define product feature requests, business requirement specifications and change request, documented requirement and transformed them into functional and technical requirement specifications. Experience and proficiency </w:t>
      </w:r>
      <w:r>
        <w:rPr>
          <w:sz w:val="22"/>
          <w:szCs w:val="22"/>
        </w:rPr>
        <w:t>in preparing planning documents.</w:t>
      </w:r>
    </w:p>
    <w:p w:rsidR="008E76DA" w:rsidRDefault="008E76DA" w:rsidP="008E76DA">
      <w:pPr>
        <w:numPr>
          <w:ilvl w:val="0"/>
          <w:numId w:val="38"/>
        </w:numPr>
        <w:jc w:val="both"/>
        <w:rPr>
          <w:sz w:val="22"/>
          <w:szCs w:val="22"/>
        </w:rPr>
      </w:pPr>
      <w:r>
        <w:rPr>
          <w:sz w:val="22"/>
          <w:szCs w:val="22"/>
        </w:rPr>
        <w:t>D</w:t>
      </w:r>
      <w:r w:rsidRPr="00F963C4">
        <w:rPr>
          <w:sz w:val="22"/>
          <w:szCs w:val="22"/>
        </w:rPr>
        <w:t xml:space="preserve">evelop </w:t>
      </w:r>
      <w:r>
        <w:rPr>
          <w:sz w:val="22"/>
          <w:szCs w:val="22"/>
        </w:rPr>
        <w:t xml:space="preserve">complex universe </w:t>
      </w:r>
      <w:r w:rsidRPr="00F963C4">
        <w:rPr>
          <w:sz w:val="22"/>
          <w:szCs w:val="22"/>
        </w:rPr>
        <w:t>and fine tun</w:t>
      </w:r>
      <w:r>
        <w:rPr>
          <w:sz w:val="22"/>
          <w:szCs w:val="22"/>
        </w:rPr>
        <w:t>ing the performance of universes.</w:t>
      </w:r>
    </w:p>
    <w:p w:rsidR="008E76DA" w:rsidRDefault="008E76DA" w:rsidP="008E76DA">
      <w:pPr>
        <w:numPr>
          <w:ilvl w:val="0"/>
          <w:numId w:val="38"/>
        </w:numPr>
        <w:jc w:val="both"/>
        <w:rPr>
          <w:sz w:val="22"/>
          <w:szCs w:val="22"/>
        </w:rPr>
      </w:pPr>
      <w:r w:rsidRPr="00E2046B">
        <w:rPr>
          <w:sz w:val="22"/>
          <w:szCs w:val="22"/>
        </w:rPr>
        <w:t>Designed, Developed and Maintained Universes by defining joins, cardinalities between tables applying contexts and alias tables to remove cyclic dependencies</w:t>
      </w:r>
    </w:p>
    <w:p w:rsidR="008E76DA" w:rsidRPr="00680BE5" w:rsidRDefault="008E76DA" w:rsidP="008E76DA">
      <w:pPr>
        <w:numPr>
          <w:ilvl w:val="0"/>
          <w:numId w:val="38"/>
        </w:numPr>
        <w:jc w:val="both"/>
        <w:rPr>
          <w:sz w:val="22"/>
          <w:szCs w:val="22"/>
        </w:rPr>
      </w:pPr>
      <w:r w:rsidRPr="00680BE5">
        <w:rPr>
          <w:sz w:val="22"/>
          <w:szCs w:val="22"/>
        </w:rPr>
        <w:t>Used @functions like @select, @where and @prompt function to create prompts which helps the user to select the values dynamically</w:t>
      </w:r>
    </w:p>
    <w:p w:rsidR="008E76DA" w:rsidRPr="00F963C4" w:rsidRDefault="008E76DA" w:rsidP="008E76DA">
      <w:pPr>
        <w:numPr>
          <w:ilvl w:val="0"/>
          <w:numId w:val="38"/>
        </w:numPr>
        <w:jc w:val="both"/>
        <w:rPr>
          <w:sz w:val="22"/>
          <w:szCs w:val="22"/>
        </w:rPr>
      </w:pPr>
      <w:r w:rsidRPr="00680BE5">
        <w:rPr>
          <w:sz w:val="22"/>
          <w:szCs w:val="22"/>
        </w:rPr>
        <w:t>Customized the list of values (LOV’s) which helps the end users to select the values.</w:t>
      </w:r>
    </w:p>
    <w:p w:rsidR="008E76DA" w:rsidRPr="0004080D" w:rsidRDefault="008E76DA" w:rsidP="008E76DA">
      <w:pPr>
        <w:numPr>
          <w:ilvl w:val="0"/>
          <w:numId w:val="38"/>
        </w:numPr>
        <w:jc w:val="both"/>
        <w:rPr>
          <w:sz w:val="22"/>
          <w:szCs w:val="22"/>
        </w:rPr>
      </w:pPr>
      <w:r w:rsidRPr="0004080D">
        <w:rPr>
          <w:sz w:val="22"/>
          <w:szCs w:val="22"/>
        </w:rPr>
        <w:t xml:space="preserve">Maintained developed applications, and handled the change requests to modify existing </w:t>
      </w:r>
      <w:proofErr w:type="spellStart"/>
      <w:r w:rsidRPr="0004080D">
        <w:rPr>
          <w:sz w:val="22"/>
          <w:szCs w:val="22"/>
        </w:rPr>
        <w:t>Deski</w:t>
      </w:r>
      <w:proofErr w:type="spellEnd"/>
      <w:r w:rsidRPr="0004080D">
        <w:rPr>
          <w:sz w:val="22"/>
          <w:szCs w:val="22"/>
        </w:rPr>
        <w:t xml:space="preserve">, </w:t>
      </w:r>
      <w:proofErr w:type="spellStart"/>
      <w:r>
        <w:rPr>
          <w:sz w:val="22"/>
          <w:szCs w:val="22"/>
        </w:rPr>
        <w:t>Webi</w:t>
      </w:r>
      <w:proofErr w:type="spellEnd"/>
      <w:r w:rsidRPr="0004080D">
        <w:rPr>
          <w:sz w:val="22"/>
          <w:szCs w:val="22"/>
        </w:rPr>
        <w:t xml:space="preserve"> reports and universes.</w:t>
      </w:r>
    </w:p>
    <w:p w:rsidR="008E76DA" w:rsidRDefault="008E76DA" w:rsidP="008E76DA">
      <w:pPr>
        <w:numPr>
          <w:ilvl w:val="0"/>
          <w:numId w:val="38"/>
        </w:numPr>
        <w:jc w:val="both"/>
        <w:rPr>
          <w:sz w:val="22"/>
          <w:szCs w:val="22"/>
        </w:rPr>
      </w:pPr>
      <w:r w:rsidRPr="0004080D">
        <w:rPr>
          <w:sz w:val="22"/>
          <w:szCs w:val="22"/>
        </w:rPr>
        <w:t xml:space="preserve">Developed </w:t>
      </w:r>
      <w:r>
        <w:rPr>
          <w:sz w:val="22"/>
          <w:szCs w:val="22"/>
        </w:rPr>
        <w:t xml:space="preserve">Web intelligence </w:t>
      </w:r>
      <w:r w:rsidRPr="0004080D">
        <w:rPr>
          <w:sz w:val="22"/>
          <w:szCs w:val="22"/>
        </w:rPr>
        <w:t xml:space="preserve">reports with complex </w:t>
      </w:r>
      <w:r>
        <w:rPr>
          <w:sz w:val="22"/>
          <w:szCs w:val="22"/>
        </w:rPr>
        <w:t>c</w:t>
      </w:r>
      <w:r w:rsidRPr="0004080D">
        <w:rPr>
          <w:sz w:val="22"/>
          <w:szCs w:val="22"/>
        </w:rPr>
        <w:t xml:space="preserve">alculations, Variables, Breaks, Sorting, Drill down, Slice and Dice and </w:t>
      </w:r>
      <w:proofErr w:type="spellStart"/>
      <w:r w:rsidRPr="0004080D">
        <w:rPr>
          <w:sz w:val="22"/>
          <w:szCs w:val="22"/>
        </w:rPr>
        <w:t>Alerter</w:t>
      </w:r>
      <w:proofErr w:type="spellEnd"/>
      <w:r w:rsidRPr="0004080D">
        <w:rPr>
          <w:sz w:val="22"/>
          <w:szCs w:val="22"/>
        </w:rPr>
        <w:t>.</w:t>
      </w:r>
    </w:p>
    <w:p w:rsidR="008E76DA" w:rsidRPr="0004080D" w:rsidRDefault="008E76DA" w:rsidP="008E76DA">
      <w:pPr>
        <w:numPr>
          <w:ilvl w:val="0"/>
          <w:numId w:val="38"/>
        </w:numPr>
        <w:jc w:val="both"/>
        <w:rPr>
          <w:sz w:val="22"/>
          <w:szCs w:val="22"/>
        </w:rPr>
      </w:pPr>
      <w:r>
        <w:rPr>
          <w:sz w:val="22"/>
          <w:szCs w:val="22"/>
        </w:rPr>
        <w:t>U</w:t>
      </w:r>
      <w:r w:rsidRPr="00683ED2">
        <w:rPr>
          <w:sz w:val="22"/>
          <w:szCs w:val="22"/>
        </w:rPr>
        <w:t xml:space="preserve">sed </w:t>
      </w:r>
      <w:proofErr w:type="spellStart"/>
      <w:r w:rsidRPr="00683ED2">
        <w:rPr>
          <w:sz w:val="22"/>
          <w:szCs w:val="22"/>
        </w:rPr>
        <w:t>Xcelsius</w:t>
      </w:r>
      <w:proofErr w:type="spellEnd"/>
      <w:r w:rsidRPr="00683ED2">
        <w:rPr>
          <w:sz w:val="22"/>
          <w:szCs w:val="22"/>
        </w:rPr>
        <w:t xml:space="preserve"> to build Dashboard reports for top level management</w:t>
      </w:r>
    </w:p>
    <w:p w:rsidR="008E76DA" w:rsidRPr="000A700C" w:rsidRDefault="008E76DA" w:rsidP="008E76DA">
      <w:pPr>
        <w:numPr>
          <w:ilvl w:val="0"/>
          <w:numId w:val="38"/>
        </w:numPr>
        <w:jc w:val="both"/>
        <w:rPr>
          <w:sz w:val="22"/>
          <w:szCs w:val="22"/>
        </w:rPr>
      </w:pPr>
      <w:r w:rsidRPr="000A700C">
        <w:rPr>
          <w:sz w:val="22"/>
          <w:szCs w:val="22"/>
        </w:rPr>
        <w:t xml:space="preserve">Created and maintained several </w:t>
      </w:r>
      <w:r>
        <w:rPr>
          <w:sz w:val="22"/>
          <w:szCs w:val="22"/>
        </w:rPr>
        <w:t xml:space="preserve">web intelligence </w:t>
      </w:r>
      <w:r w:rsidRPr="000A700C">
        <w:rPr>
          <w:sz w:val="22"/>
          <w:szCs w:val="22"/>
        </w:rPr>
        <w:t>reports for the client using Business Objects</w:t>
      </w:r>
      <w:r>
        <w:rPr>
          <w:sz w:val="22"/>
          <w:szCs w:val="22"/>
        </w:rPr>
        <w:t xml:space="preserve"> Web Intelligence.</w:t>
      </w:r>
    </w:p>
    <w:p w:rsidR="008E76DA" w:rsidRPr="00F963C4" w:rsidRDefault="008E76DA" w:rsidP="008E76DA">
      <w:pPr>
        <w:numPr>
          <w:ilvl w:val="0"/>
          <w:numId w:val="38"/>
        </w:numPr>
        <w:jc w:val="both"/>
        <w:rPr>
          <w:sz w:val="22"/>
          <w:szCs w:val="22"/>
        </w:rPr>
      </w:pPr>
      <w:r w:rsidRPr="00F963C4">
        <w:rPr>
          <w:sz w:val="22"/>
          <w:szCs w:val="22"/>
        </w:rPr>
        <w:t>Worked in a production support role where in</w:t>
      </w:r>
      <w:r>
        <w:rPr>
          <w:sz w:val="22"/>
          <w:szCs w:val="22"/>
        </w:rPr>
        <w:t xml:space="preserve"> typical issues have been </w:t>
      </w:r>
      <w:r w:rsidRPr="00F963C4">
        <w:rPr>
          <w:sz w:val="22"/>
          <w:szCs w:val="22"/>
        </w:rPr>
        <w:t>resolved.</w:t>
      </w:r>
    </w:p>
    <w:p w:rsidR="008E76DA" w:rsidRPr="00F963C4" w:rsidRDefault="008E76DA" w:rsidP="008E76DA">
      <w:pPr>
        <w:numPr>
          <w:ilvl w:val="0"/>
          <w:numId w:val="38"/>
        </w:numPr>
        <w:jc w:val="both"/>
        <w:rPr>
          <w:sz w:val="22"/>
          <w:szCs w:val="22"/>
        </w:rPr>
      </w:pPr>
      <w:r w:rsidRPr="00F963C4">
        <w:rPr>
          <w:sz w:val="22"/>
          <w:szCs w:val="22"/>
        </w:rPr>
        <w:t>Designed, developed and tested reports based upon data generated by enterprise transaction, customer information system using Business Objects</w:t>
      </w:r>
    </w:p>
    <w:p w:rsidR="008E76DA" w:rsidRDefault="008E76DA" w:rsidP="008E76DA">
      <w:pPr>
        <w:numPr>
          <w:ilvl w:val="0"/>
          <w:numId w:val="38"/>
        </w:numPr>
        <w:jc w:val="both"/>
        <w:rPr>
          <w:sz w:val="22"/>
          <w:szCs w:val="22"/>
        </w:rPr>
      </w:pPr>
      <w:r>
        <w:rPr>
          <w:sz w:val="22"/>
          <w:szCs w:val="22"/>
        </w:rPr>
        <w:t>Migrated reports between environment using Import wizard</w:t>
      </w:r>
    </w:p>
    <w:p w:rsidR="008E76DA" w:rsidRDefault="008E76DA" w:rsidP="008E76DA">
      <w:pPr>
        <w:numPr>
          <w:ilvl w:val="0"/>
          <w:numId w:val="38"/>
        </w:numPr>
        <w:jc w:val="both"/>
        <w:rPr>
          <w:sz w:val="22"/>
          <w:szCs w:val="22"/>
        </w:rPr>
      </w:pPr>
      <w:r>
        <w:rPr>
          <w:sz w:val="22"/>
          <w:szCs w:val="22"/>
        </w:rPr>
        <w:t>Created user and user groups and access level in CMC</w:t>
      </w:r>
    </w:p>
    <w:p w:rsidR="008E76DA" w:rsidRDefault="008E76DA" w:rsidP="008E76DA">
      <w:pPr>
        <w:numPr>
          <w:ilvl w:val="0"/>
          <w:numId w:val="38"/>
        </w:numPr>
        <w:jc w:val="both"/>
        <w:rPr>
          <w:sz w:val="22"/>
          <w:szCs w:val="22"/>
        </w:rPr>
      </w:pPr>
      <w:r>
        <w:rPr>
          <w:sz w:val="22"/>
          <w:szCs w:val="22"/>
        </w:rPr>
        <w:t xml:space="preserve">Monitoring and maintenance and troubleshooting BO server issue. </w:t>
      </w:r>
    </w:p>
    <w:p w:rsidR="008E76DA" w:rsidRDefault="008E76DA" w:rsidP="008E76DA">
      <w:pPr>
        <w:numPr>
          <w:ilvl w:val="0"/>
          <w:numId w:val="38"/>
        </w:numPr>
        <w:jc w:val="both"/>
        <w:rPr>
          <w:sz w:val="22"/>
          <w:szCs w:val="22"/>
        </w:rPr>
      </w:pPr>
      <w:r>
        <w:rPr>
          <w:sz w:val="22"/>
          <w:szCs w:val="22"/>
        </w:rPr>
        <w:t>U</w:t>
      </w:r>
      <w:r w:rsidRPr="00196C14">
        <w:rPr>
          <w:sz w:val="22"/>
          <w:szCs w:val="22"/>
        </w:rPr>
        <w:t>sed Life Cycle Manager to create,</w:t>
      </w:r>
      <w:r>
        <w:rPr>
          <w:sz w:val="22"/>
          <w:szCs w:val="22"/>
        </w:rPr>
        <w:t xml:space="preserve"> </w:t>
      </w:r>
      <w:r w:rsidRPr="00196C14">
        <w:rPr>
          <w:sz w:val="22"/>
          <w:szCs w:val="22"/>
        </w:rPr>
        <w:t>copy,</w:t>
      </w:r>
      <w:r>
        <w:rPr>
          <w:sz w:val="22"/>
          <w:szCs w:val="22"/>
        </w:rPr>
        <w:t xml:space="preserve"> </w:t>
      </w:r>
      <w:r w:rsidRPr="00196C14">
        <w:rPr>
          <w:sz w:val="22"/>
          <w:szCs w:val="22"/>
        </w:rPr>
        <w:t>Edit and scheduled a job and maintained &amp; managed different versions of the same document using Life Cycle Manager.</w:t>
      </w:r>
    </w:p>
    <w:p w:rsidR="008E76DA" w:rsidRPr="00673A73" w:rsidRDefault="008E76DA" w:rsidP="008E76DA">
      <w:pPr>
        <w:numPr>
          <w:ilvl w:val="0"/>
          <w:numId w:val="38"/>
        </w:numPr>
        <w:jc w:val="both"/>
        <w:rPr>
          <w:sz w:val="22"/>
          <w:szCs w:val="22"/>
        </w:rPr>
      </w:pPr>
      <w:r w:rsidRPr="00673A73">
        <w:t xml:space="preserve">Validated the installation by checking the public folders, Reports in Personal folders, Groups, Row level security, Scheduling and by running some sample reports. </w:t>
      </w:r>
    </w:p>
    <w:p w:rsidR="008E76DA" w:rsidRDefault="008E76DA" w:rsidP="008E76DA">
      <w:pPr>
        <w:ind w:left="720"/>
        <w:jc w:val="both"/>
        <w:rPr>
          <w:sz w:val="22"/>
          <w:szCs w:val="22"/>
        </w:rPr>
      </w:pPr>
    </w:p>
    <w:p w:rsidR="008E76DA" w:rsidRPr="0004080D" w:rsidRDefault="008E76DA" w:rsidP="008E76DA">
      <w:pPr>
        <w:jc w:val="both"/>
        <w:rPr>
          <w:sz w:val="22"/>
          <w:szCs w:val="22"/>
        </w:rPr>
      </w:pPr>
      <w:r w:rsidRPr="00936D0A">
        <w:rPr>
          <w:b/>
          <w:sz w:val="22"/>
          <w:szCs w:val="22"/>
        </w:rPr>
        <w:t>Skills Utilized:</w:t>
      </w:r>
      <w:r w:rsidRPr="0004080D">
        <w:rPr>
          <w:sz w:val="22"/>
          <w:szCs w:val="22"/>
        </w:rPr>
        <w:t xml:space="preserve"> Business Objects Enterprise XI R3.1, Universe Designer, Info view XIR3,</w:t>
      </w:r>
      <w:r>
        <w:rPr>
          <w:sz w:val="22"/>
          <w:szCs w:val="22"/>
        </w:rPr>
        <w:t xml:space="preserve"> Web Intelligence,</w:t>
      </w:r>
      <w:r w:rsidRPr="0004080D">
        <w:rPr>
          <w:sz w:val="22"/>
          <w:szCs w:val="22"/>
        </w:rPr>
        <w:t xml:space="preserve"> </w:t>
      </w:r>
      <w:r>
        <w:rPr>
          <w:sz w:val="22"/>
          <w:szCs w:val="22"/>
        </w:rPr>
        <w:t xml:space="preserve">Desk top Intelligence, </w:t>
      </w:r>
      <w:proofErr w:type="spellStart"/>
      <w:r w:rsidRPr="00683ED2">
        <w:rPr>
          <w:sz w:val="22"/>
          <w:szCs w:val="22"/>
        </w:rPr>
        <w:t>Xcelsius</w:t>
      </w:r>
      <w:proofErr w:type="spellEnd"/>
      <w:r>
        <w:rPr>
          <w:sz w:val="22"/>
          <w:szCs w:val="22"/>
        </w:rPr>
        <w:t xml:space="preserve"> 2008</w:t>
      </w:r>
      <w:r w:rsidRPr="00683ED2">
        <w:rPr>
          <w:sz w:val="22"/>
          <w:szCs w:val="22"/>
        </w:rPr>
        <w:t xml:space="preserve"> </w:t>
      </w:r>
      <w:r>
        <w:rPr>
          <w:sz w:val="22"/>
          <w:szCs w:val="22"/>
        </w:rPr>
        <w:t xml:space="preserve">, </w:t>
      </w:r>
      <w:r w:rsidRPr="0004080D">
        <w:rPr>
          <w:sz w:val="22"/>
          <w:szCs w:val="22"/>
        </w:rPr>
        <w:t>Oracle 10G, Windows</w:t>
      </w:r>
      <w:r>
        <w:rPr>
          <w:sz w:val="22"/>
          <w:szCs w:val="22"/>
        </w:rPr>
        <w:t xml:space="preserve"> Server 2008, MS SQL Server 2008.</w:t>
      </w:r>
    </w:p>
    <w:p w:rsidR="008E76DA" w:rsidRDefault="008E76DA" w:rsidP="008E76DA">
      <w:pPr>
        <w:jc w:val="both"/>
        <w:rPr>
          <w:b/>
          <w:sz w:val="22"/>
          <w:szCs w:val="22"/>
          <w:u w:val="single"/>
        </w:rPr>
      </w:pPr>
    </w:p>
    <w:p w:rsidR="008E76DA" w:rsidRDefault="008E76DA" w:rsidP="008E76DA">
      <w:pPr>
        <w:jc w:val="both"/>
        <w:rPr>
          <w:b/>
          <w:sz w:val="22"/>
          <w:szCs w:val="22"/>
        </w:rPr>
      </w:pPr>
      <w:r w:rsidRPr="00A71888">
        <w:rPr>
          <w:b/>
          <w:sz w:val="22"/>
          <w:szCs w:val="22"/>
        </w:rPr>
        <w:t xml:space="preserve">Capital One, VA    </w:t>
      </w:r>
    </w:p>
    <w:p w:rsidR="008E76DA" w:rsidRDefault="008E76DA" w:rsidP="008E76DA">
      <w:pPr>
        <w:jc w:val="both"/>
        <w:rPr>
          <w:b/>
          <w:sz w:val="22"/>
          <w:szCs w:val="22"/>
        </w:rPr>
      </w:pPr>
      <w:r w:rsidRPr="0004080D">
        <w:rPr>
          <w:b/>
          <w:sz w:val="22"/>
          <w:szCs w:val="22"/>
        </w:rPr>
        <w:t xml:space="preserve">June 2010 </w:t>
      </w:r>
      <w:r>
        <w:rPr>
          <w:b/>
          <w:sz w:val="22"/>
          <w:szCs w:val="22"/>
        </w:rPr>
        <w:t>to February 2011</w:t>
      </w:r>
    </w:p>
    <w:p w:rsidR="008E76DA" w:rsidRPr="0004080D" w:rsidRDefault="008E76DA" w:rsidP="008E76DA">
      <w:pPr>
        <w:jc w:val="both"/>
        <w:rPr>
          <w:sz w:val="22"/>
          <w:szCs w:val="22"/>
        </w:rPr>
      </w:pPr>
      <w:r w:rsidRPr="0004080D">
        <w:rPr>
          <w:sz w:val="22"/>
          <w:szCs w:val="22"/>
        </w:rPr>
        <w:t xml:space="preserve"> </w:t>
      </w:r>
    </w:p>
    <w:p w:rsidR="008E76DA" w:rsidRPr="0004080D" w:rsidRDefault="008E76DA" w:rsidP="008E76DA">
      <w:pPr>
        <w:jc w:val="both"/>
        <w:rPr>
          <w:b/>
          <w:sz w:val="22"/>
          <w:szCs w:val="22"/>
          <w:u w:val="single"/>
        </w:rPr>
      </w:pPr>
      <w:r w:rsidRPr="0004080D">
        <w:rPr>
          <w:b/>
          <w:sz w:val="22"/>
          <w:szCs w:val="22"/>
          <w:u w:val="single"/>
        </w:rPr>
        <w:t>Responsibilities:</w:t>
      </w:r>
    </w:p>
    <w:p w:rsidR="008E76DA" w:rsidRPr="0004080D" w:rsidRDefault="008E76DA" w:rsidP="008E76DA">
      <w:pPr>
        <w:jc w:val="both"/>
        <w:rPr>
          <w:sz w:val="22"/>
          <w:szCs w:val="22"/>
        </w:rPr>
      </w:pPr>
      <w:r w:rsidRPr="0004080D">
        <w:rPr>
          <w:sz w:val="22"/>
          <w:szCs w:val="22"/>
        </w:rPr>
        <w:t xml:space="preserve"> </w:t>
      </w:r>
    </w:p>
    <w:p w:rsidR="008E76DA" w:rsidRDefault="008E76DA" w:rsidP="008E76DA">
      <w:pPr>
        <w:numPr>
          <w:ilvl w:val="0"/>
          <w:numId w:val="36"/>
        </w:numPr>
        <w:jc w:val="both"/>
        <w:rPr>
          <w:sz w:val="22"/>
          <w:szCs w:val="22"/>
        </w:rPr>
      </w:pPr>
      <w:r>
        <w:rPr>
          <w:sz w:val="22"/>
          <w:szCs w:val="22"/>
        </w:rPr>
        <w:t>Review and study r</w:t>
      </w:r>
      <w:r w:rsidRPr="00743FF7">
        <w:rPr>
          <w:sz w:val="22"/>
          <w:szCs w:val="22"/>
        </w:rPr>
        <w:t xml:space="preserve">equirements </w:t>
      </w:r>
      <w:r>
        <w:rPr>
          <w:sz w:val="22"/>
          <w:szCs w:val="22"/>
        </w:rPr>
        <w:t>g</w:t>
      </w:r>
      <w:r w:rsidRPr="00743FF7">
        <w:rPr>
          <w:sz w:val="22"/>
          <w:szCs w:val="22"/>
        </w:rPr>
        <w:t xml:space="preserve">athering and </w:t>
      </w:r>
      <w:r>
        <w:rPr>
          <w:sz w:val="22"/>
          <w:szCs w:val="22"/>
        </w:rPr>
        <w:t>b</w:t>
      </w:r>
      <w:r w:rsidRPr="00743FF7">
        <w:rPr>
          <w:sz w:val="22"/>
          <w:szCs w:val="22"/>
        </w:rPr>
        <w:t>usiness analysis and Data analysis JAD and pre JAD session</w:t>
      </w:r>
      <w:r>
        <w:rPr>
          <w:sz w:val="22"/>
          <w:szCs w:val="22"/>
        </w:rPr>
        <w:t xml:space="preserve"> interacted with the end user</w:t>
      </w:r>
      <w:r w:rsidRPr="00743FF7">
        <w:rPr>
          <w:sz w:val="22"/>
          <w:szCs w:val="22"/>
        </w:rPr>
        <w:t>.</w:t>
      </w:r>
    </w:p>
    <w:p w:rsidR="008E76DA" w:rsidRPr="000A700C" w:rsidRDefault="008E76DA" w:rsidP="008E76DA">
      <w:pPr>
        <w:numPr>
          <w:ilvl w:val="0"/>
          <w:numId w:val="36"/>
        </w:numPr>
        <w:jc w:val="both"/>
        <w:rPr>
          <w:sz w:val="22"/>
          <w:szCs w:val="22"/>
        </w:rPr>
      </w:pPr>
      <w:r>
        <w:rPr>
          <w:sz w:val="22"/>
          <w:szCs w:val="22"/>
        </w:rPr>
        <w:t xml:space="preserve">Review </w:t>
      </w:r>
      <w:r w:rsidRPr="000A700C">
        <w:rPr>
          <w:sz w:val="22"/>
          <w:szCs w:val="22"/>
        </w:rPr>
        <w:t>Physical design, defined data types, Constraints, Indexes</w:t>
      </w:r>
      <w:r>
        <w:rPr>
          <w:sz w:val="22"/>
          <w:szCs w:val="22"/>
        </w:rPr>
        <w:t>.</w:t>
      </w:r>
    </w:p>
    <w:p w:rsidR="008E76DA" w:rsidRDefault="008E76DA" w:rsidP="008E76DA">
      <w:pPr>
        <w:numPr>
          <w:ilvl w:val="0"/>
          <w:numId w:val="36"/>
        </w:numPr>
        <w:jc w:val="both"/>
        <w:rPr>
          <w:sz w:val="22"/>
          <w:szCs w:val="22"/>
        </w:rPr>
      </w:pPr>
      <w:r w:rsidRPr="000A700C">
        <w:rPr>
          <w:sz w:val="22"/>
          <w:szCs w:val="22"/>
        </w:rPr>
        <w:t>Designed the Data Mart defining Entities, Attributes and relationships between them.</w:t>
      </w:r>
    </w:p>
    <w:p w:rsidR="008E76DA" w:rsidRDefault="008E76DA" w:rsidP="008E76DA">
      <w:pPr>
        <w:numPr>
          <w:ilvl w:val="0"/>
          <w:numId w:val="36"/>
        </w:numPr>
        <w:jc w:val="both"/>
        <w:rPr>
          <w:sz w:val="22"/>
          <w:szCs w:val="22"/>
        </w:rPr>
      </w:pPr>
      <w:r>
        <w:rPr>
          <w:sz w:val="22"/>
          <w:szCs w:val="22"/>
        </w:rPr>
        <w:lastRenderedPageBreak/>
        <w:t xml:space="preserve">Build Complex SQLs/View in order to create reporting data mart in DW </w:t>
      </w:r>
    </w:p>
    <w:p w:rsidR="008E76DA" w:rsidRPr="00F06C5D" w:rsidRDefault="008E76DA" w:rsidP="008E76DA">
      <w:pPr>
        <w:numPr>
          <w:ilvl w:val="0"/>
          <w:numId w:val="36"/>
        </w:numPr>
        <w:jc w:val="both"/>
        <w:rPr>
          <w:sz w:val="22"/>
          <w:szCs w:val="22"/>
        </w:rPr>
      </w:pPr>
      <w:r w:rsidRPr="00F06C5D">
        <w:rPr>
          <w:sz w:val="22"/>
          <w:szCs w:val="22"/>
        </w:rPr>
        <w:t>Involved in requirement gathering and performed ETL Process.</w:t>
      </w:r>
    </w:p>
    <w:p w:rsidR="008E76DA" w:rsidRPr="00F06C5D" w:rsidRDefault="008E76DA" w:rsidP="008E76DA">
      <w:pPr>
        <w:numPr>
          <w:ilvl w:val="0"/>
          <w:numId w:val="36"/>
        </w:numPr>
        <w:jc w:val="both"/>
        <w:rPr>
          <w:sz w:val="22"/>
          <w:szCs w:val="22"/>
        </w:rPr>
      </w:pPr>
      <w:r w:rsidRPr="00F06C5D">
        <w:rPr>
          <w:sz w:val="22"/>
          <w:szCs w:val="22"/>
        </w:rPr>
        <w:t>Created Dimension Tables and Fact Tables based on the warehouse design.</w:t>
      </w:r>
    </w:p>
    <w:p w:rsidR="008E76DA" w:rsidRDefault="008E76DA" w:rsidP="008E76DA">
      <w:pPr>
        <w:numPr>
          <w:ilvl w:val="0"/>
          <w:numId w:val="36"/>
        </w:numPr>
        <w:jc w:val="both"/>
        <w:rPr>
          <w:sz w:val="22"/>
          <w:szCs w:val="22"/>
        </w:rPr>
      </w:pPr>
      <w:r w:rsidRPr="00F06C5D">
        <w:rPr>
          <w:sz w:val="22"/>
          <w:szCs w:val="22"/>
        </w:rPr>
        <w:t>Integrated various sources in to the Staging area in Data warehouse to Integrate and for Cleansing data.</w:t>
      </w:r>
    </w:p>
    <w:p w:rsidR="008E76DA" w:rsidRPr="00FA4260" w:rsidRDefault="008E76DA" w:rsidP="008E76DA">
      <w:pPr>
        <w:numPr>
          <w:ilvl w:val="0"/>
          <w:numId w:val="36"/>
        </w:numPr>
        <w:jc w:val="both"/>
        <w:rPr>
          <w:sz w:val="22"/>
          <w:szCs w:val="22"/>
        </w:rPr>
      </w:pPr>
      <w:r w:rsidRPr="00FA4260">
        <w:rPr>
          <w:sz w:val="22"/>
          <w:szCs w:val="22"/>
        </w:rPr>
        <w:t>Performed Data Profiling and Data Quality.</w:t>
      </w:r>
    </w:p>
    <w:p w:rsidR="008E76DA" w:rsidRPr="00F06C5D" w:rsidRDefault="008E76DA" w:rsidP="008E76DA">
      <w:pPr>
        <w:numPr>
          <w:ilvl w:val="0"/>
          <w:numId w:val="36"/>
        </w:numPr>
        <w:jc w:val="both"/>
        <w:rPr>
          <w:sz w:val="22"/>
          <w:szCs w:val="22"/>
        </w:rPr>
      </w:pPr>
      <w:r w:rsidRPr="00FA4260">
        <w:rPr>
          <w:sz w:val="22"/>
          <w:szCs w:val="22"/>
        </w:rPr>
        <w:t xml:space="preserve">Used </w:t>
      </w:r>
      <w:proofErr w:type="spellStart"/>
      <w:r w:rsidRPr="00FA4260">
        <w:rPr>
          <w:sz w:val="22"/>
          <w:szCs w:val="22"/>
        </w:rPr>
        <w:t>ERwin</w:t>
      </w:r>
      <w:proofErr w:type="spellEnd"/>
      <w:r w:rsidRPr="00FA4260">
        <w:rPr>
          <w:sz w:val="22"/>
          <w:szCs w:val="22"/>
        </w:rPr>
        <w:t xml:space="preserve"> for data modeling.</w:t>
      </w:r>
    </w:p>
    <w:p w:rsidR="008E76DA" w:rsidRPr="000A700C" w:rsidRDefault="008E76DA" w:rsidP="008E76DA">
      <w:pPr>
        <w:numPr>
          <w:ilvl w:val="0"/>
          <w:numId w:val="36"/>
        </w:numPr>
        <w:jc w:val="both"/>
        <w:rPr>
          <w:sz w:val="22"/>
          <w:szCs w:val="22"/>
        </w:rPr>
      </w:pPr>
      <w:r w:rsidRPr="00F06C5D">
        <w:rPr>
          <w:sz w:val="22"/>
          <w:szCs w:val="22"/>
        </w:rPr>
        <w:t>Involved in building of the Data Warehouse which includes the Design of Data mart using Star Schema</w:t>
      </w:r>
    </w:p>
    <w:p w:rsidR="008E76DA" w:rsidRPr="000A700C" w:rsidRDefault="008E76DA" w:rsidP="008E76DA">
      <w:pPr>
        <w:numPr>
          <w:ilvl w:val="0"/>
          <w:numId w:val="36"/>
        </w:numPr>
        <w:jc w:val="both"/>
        <w:rPr>
          <w:sz w:val="22"/>
          <w:szCs w:val="22"/>
        </w:rPr>
      </w:pPr>
      <w:r w:rsidRPr="000A700C">
        <w:rPr>
          <w:sz w:val="22"/>
          <w:szCs w:val="22"/>
        </w:rPr>
        <w:t>Created and maintained several custom reports for the client using Business Objects</w:t>
      </w:r>
    </w:p>
    <w:p w:rsidR="008E76DA" w:rsidRPr="000A700C" w:rsidRDefault="008E76DA" w:rsidP="008E76DA">
      <w:pPr>
        <w:numPr>
          <w:ilvl w:val="0"/>
          <w:numId w:val="36"/>
        </w:numPr>
        <w:jc w:val="both"/>
        <w:rPr>
          <w:sz w:val="22"/>
          <w:szCs w:val="22"/>
        </w:rPr>
      </w:pPr>
      <w:r w:rsidRPr="000A700C">
        <w:rPr>
          <w:sz w:val="22"/>
          <w:szCs w:val="22"/>
        </w:rPr>
        <w:t>Generated reports using BO tools querying database.</w:t>
      </w:r>
    </w:p>
    <w:p w:rsidR="008E76DA" w:rsidRPr="000A700C" w:rsidRDefault="008E76DA" w:rsidP="008E76DA">
      <w:pPr>
        <w:numPr>
          <w:ilvl w:val="0"/>
          <w:numId w:val="36"/>
        </w:numPr>
        <w:jc w:val="both"/>
        <w:rPr>
          <w:sz w:val="22"/>
          <w:szCs w:val="22"/>
        </w:rPr>
      </w:pPr>
      <w:r w:rsidRPr="000A700C">
        <w:rPr>
          <w:sz w:val="22"/>
          <w:szCs w:val="22"/>
        </w:rPr>
        <w:t>Created List Reports and Cross Tab Reports and Drill Through reports.</w:t>
      </w:r>
    </w:p>
    <w:p w:rsidR="008E76DA" w:rsidRPr="0004080D" w:rsidRDefault="008E76DA" w:rsidP="008E76DA">
      <w:pPr>
        <w:numPr>
          <w:ilvl w:val="0"/>
          <w:numId w:val="36"/>
        </w:numPr>
        <w:jc w:val="both"/>
        <w:rPr>
          <w:sz w:val="22"/>
          <w:szCs w:val="22"/>
        </w:rPr>
      </w:pPr>
      <w:r w:rsidRPr="0004080D">
        <w:rPr>
          <w:sz w:val="22"/>
          <w:szCs w:val="22"/>
        </w:rPr>
        <w:t>Worked on Dimensional modeling to design and develop Star Schemas</w:t>
      </w:r>
      <w:r>
        <w:rPr>
          <w:sz w:val="22"/>
          <w:szCs w:val="22"/>
        </w:rPr>
        <w:t xml:space="preserve"> in Universe Designer</w:t>
      </w:r>
      <w:r w:rsidRPr="0004080D">
        <w:rPr>
          <w:sz w:val="22"/>
          <w:szCs w:val="22"/>
        </w:rPr>
        <w:t>.</w:t>
      </w:r>
    </w:p>
    <w:p w:rsidR="008E76DA" w:rsidRPr="0004080D" w:rsidRDefault="008E76DA" w:rsidP="008E76DA">
      <w:pPr>
        <w:numPr>
          <w:ilvl w:val="0"/>
          <w:numId w:val="36"/>
        </w:numPr>
        <w:jc w:val="both"/>
        <w:rPr>
          <w:sz w:val="22"/>
          <w:szCs w:val="22"/>
        </w:rPr>
      </w:pPr>
      <w:r w:rsidRPr="0004080D">
        <w:rPr>
          <w:sz w:val="22"/>
          <w:szCs w:val="22"/>
        </w:rPr>
        <w:t>Work</w:t>
      </w:r>
      <w:r>
        <w:rPr>
          <w:sz w:val="22"/>
          <w:szCs w:val="22"/>
        </w:rPr>
        <w:t xml:space="preserve">ed with the Business users </w:t>
      </w:r>
      <w:r w:rsidRPr="0004080D">
        <w:rPr>
          <w:sz w:val="22"/>
          <w:szCs w:val="22"/>
        </w:rPr>
        <w:t xml:space="preserve">in generating </w:t>
      </w:r>
      <w:r>
        <w:rPr>
          <w:sz w:val="22"/>
          <w:szCs w:val="22"/>
        </w:rPr>
        <w:t xml:space="preserve">Canned &amp; </w:t>
      </w:r>
      <w:r w:rsidRPr="0004080D">
        <w:rPr>
          <w:sz w:val="22"/>
          <w:szCs w:val="22"/>
        </w:rPr>
        <w:t>Ad-Hoc reports for business use.</w:t>
      </w:r>
    </w:p>
    <w:p w:rsidR="008E76DA" w:rsidRPr="0004080D" w:rsidRDefault="008E76DA" w:rsidP="008E76DA">
      <w:pPr>
        <w:numPr>
          <w:ilvl w:val="0"/>
          <w:numId w:val="36"/>
        </w:numPr>
        <w:jc w:val="both"/>
        <w:rPr>
          <w:sz w:val="22"/>
          <w:szCs w:val="22"/>
        </w:rPr>
      </w:pPr>
      <w:r w:rsidRPr="0004080D">
        <w:rPr>
          <w:sz w:val="22"/>
          <w:szCs w:val="22"/>
        </w:rPr>
        <w:t>Developed complex SQL codes at the database level Oracle 10g and Teradata.</w:t>
      </w:r>
    </w:p>
    <w:p w:rsidR="008E76DA" w:rsidRPr="0004080D" w:rsidRDefault="008E76DA" w:rsidP="008E76DA">
      <w:pPr>
        <w:numPr>
          <w:ilvl w:val="0"/>
          <w:numId w:val="36"/>
        </w:numPr>
        <w:jc w:val="both"/>
        <w:rPr>
          <w:sz w:val="22"/>
          <w:szCs w:val="22"/>
        </w:rPr>
      </w:pPr>
      <w:r w:rsidRPr="0004080D">
        <w:rPr>
          <w:sz w:val="22"/>
          <w:szCs w:val="22"/>
        </w:rPr>
        <w:t xml:space="preserve">Created new Business Object reports and modified existing reports using Business Objects advanced functionalities like Optional prompts, Data Tracking,  Queries- Slice and Dice- Analyzer Tool, Drill Down, </w:t>
      </w:r>
      <w:r>
        <w:rPr>
          <w:sz w:val="22"/>
          <w:szCs w:val="22"/>
        </w:rPr>
        <w:t>@</w:t>
      </w:r>
      <w:r w:rsidRPr="0004080D">
        <w:rPr>
          <w:sz w:val="22"/>
          <w:szCs w:val="22"/>
        </w:rPr>
        <w:t>Functions, Cross Tab-,</w:t>
      </w:r>
      <w:r>
        <w:rPr>
          <w:sz w:val="22"/>
          <w:szCs w:val="22"/>
        </w:rPr>
        <w:t xml:space="preserve"> detail</w:t>
      </w:r>
      <w:r w:rsidRPr="0004080D">
        <w:rPr>
          <w:sz w:val="22"/>
          <w:szCs w:val="22"/>
        </w:rPr>
        <w:t>,</w:t>
      </w:r>
      <w:r>
        <w:rPr>
          <w:sz w:val="22"/>
          <w:szCs w:val="22"/>
        </w:rPr>
        <w:t xml:space="preserve"> f</w:t>
      </w:r>
      <w:r w:rsidRPr="0004080D">
        <w:rPr>
          <w:sz w:val="22"/>
          <w:szCs w:val="22"/>
        </w:rPr>
        <w:t>ormulas, variables and other functionalities.</w:t>
      </w:r>
    </w:p>
    <w:p w:rsidR="008E76DA" w:rsidRPr="0004080D" w:rsidRDefault="008E76DA" w:rsidP="008E76DA">
      <w:pPr>
        <w:numPr>
          <w:ilvl w:val="0"/>
          <w:numId w:val="36"/>
        </w:numPr>
        <w:jc w:val="both"/>
        <w:rPr>
          <w:sz w:val="22"/>
          <w:szCs w:val="22"/>
        </w:rPr>
      </w:pPr>
      <w:r w:rsidRPr="0004080D">
        <w:rPr>
          <w:sz w:val="22"/>
          <w:szCs w:val="22"/>
        </w:rPr>
        <w:t>Designed and developed new Business Objects Universes and modified</w:t>
      </w:r>
      <w:r>
        <w:rPr>
          <w:sz w:val="22"/>
          <w:szCs w:val="22"/>
        </w:rPr>
        <w:t xml:space="preserve"> and maintain</w:t>
      </w:r>
      <w:r w:rsidRPr="0004080D">
        <w:rPr>
          <w:sz w:val="22"/>
          <w:szCs w:val="22"/>
        </w:rPr>
        <w:t xml:space="preserve"> the existing Universes based on the report requirements. </w:t>
      </w:r>
    </w:p>
    <w:p w:rsidR="008E76DA" w:rsidRDefault="008E76DA" w:rsidP="008E76DA">
      <w:pPr>
        <w:numPr>
          <w:ilvl w:val="0"/>
          <w:numId w:val="36"/>
        </w:numPr>
        <w:jc w:val="both"/>
        <w:rPr>
          <w:sz w:val="22"/>
          <w:szCs w:val="22"/>
        </w:rPr>
      </w:pPr>
      <w:r w:rsidRPr="0004080D">
        <w:rPr>
          <w:sz w:val="22"/>
          <w:szCs w:val="22"/>
        </w:rPr>
        <w:t>Worked with BO CMC Module for creating Users and User Groups for differe</w:t>
      </w:r>
      <w:r>
        <w:rPr>
          <w:sz w:val="22"/>
          <w:szCs w:val="22"/>
        </w:rPr>
        <w:t>nt teams and setting privileges, maintain folders.</w:t>
      </w:r>
    </w:p>
    <w:p w:rsidR="008E76DA" w:rsidRDefault="008E76DA" w:rsidP="008E76DA">
      <w:pPr>
        <w:numPr>
          <w:ilvl w:val="0"/>
          <w:numId w:val="36"/>
        </w:numPr>
        <w:jc w:val="both"/>
        <w:rPr>
          <w:sz w:val="22"/>
          <w:szCs w:val="22"/>
        </w:rPr>
      </w:pPr>
      <w:r w:rsidRPr="00ED2989">
        <w:rPr>
          <w:sz w:val="22"/>
          <w:szCs w:val="22"/>
        </w:rPr>
        <w:t>Scheduled reports using CMC</w:t>
      </w:r>
    </w:p>
    <w:p w:rsidR="008E76DA" w:rsidRPr="009B4D85" w:rsidRDefault="008E76DA" w:rsidP="008E76DA">
      <w:pPr>
        <w:numPr>
          <w:ilvl w:val="0"/>
          <w:numId w:val="36"/>
        </w:numPr>
        <w:jc w:val="both"/>
        <w:rPr>
          <w:sz w:val="22"/>
          <w:szCs w:val="22"/>
        </w:rPr>
      </w:pPr>
      <w:r w:rsidRPr="009B4D85">
        <w:rPr>
          <w:sz w:val="22"/>
          <w:szCs w:val="22"/>
        </w:rPr>
        <w:t xml:space="preserve">Trained end users in understanding the reports. Functionalities such as Slice and Dice, Prompt, Drill mode and Ranking </w:t>
      </w:r>
    </w:p>
    <w:p w:rsidR="008E76DA" w:rsidRDefault="008E76DA" w:rsidP="008E76DA">
      <w:pPr>
        <w:numPr>
          <w:ilvl w:val="0"/>
          <w:numId w:val="36"/>
        </w:numPr>
        <w:jc w:val="both"/>
        <w:rPr>
          <w:sz w:val="22"/>
          <w:szCs w:val="22"/>
        </w:rPr>
      </w:pPr>
      <w:r w:rsidRPr="009B4D85">
        <w:rPr>
          <w:sz w:val="22"/>
          <w:szCs w:val="22"/>
        </w:rPr>
        <w:t>Created and updated multiple universes and resolved Loops by creating table aliases and contexts.</w:t>
      </w:r>
    </w:p>
    <w:p w:rsidR="008E76DA" w:rsidRDefault="008E76DA" w:rsidP="008E76DA">
      <w:pPr>
        <w:numPr>
          <w:ilvl w:val="0"/>
          <w:numId w:val="36"/>
        </w:numPr>
        <w:jc w:val="both"/>
        <w:rPr>
          <w:sz w:val="22"/>
          <w:szCs w:val="22"/>
        </w:rPr>
      </w:pPr>
      <w:r w:rsidRPr="002F6A16">
        <w:rPr>
          <w:sz w:val="22"/>
          <w:szCs w:val="22"/>
        </w:rPr>
        <w:t>Worked on Import wizard for migrating reports &amp; universes.</w:t>
      </w:r>
    </w:p>
    <w:p w:rsidR="008E76DA" w:rsidRPr="00BA44D7" w:rsidRDefault="008E76DA" w:rsidP="008E76DA">
      <w:pPr>
        <w:ind w:left="720"/>
        <w:jc w:val="both"/>
        <w:rPr>
          <w:sz w:val="22"/>
          <w:szCs w:val="22"/>
        </w:rPr>
      </w:pPr>
    </w:p>
    <w:p w:rsidR="008E76DA" w:rsidRPr="0004080D" w:rsidRDefault="008E76DA" w:rsidP="008E76DA">
      <w:pPr>
        <w:jc w:val="both"/>
        <w:rPr>
          <w:sz w:val="22"/>
          <w:szCs w:val="22"/>
        </w:rPr>
      </w:pPr>
      <w:r w:rsidRPr="0004080D">
        <w:rPr>
          <w:sz w:val="22"/>
          <w:szCs w:val="22"/>
        </w:rPr>
        <w:t xml:space="preserve"> </w:t>
      </w:r>
      <w:r w:rsidRPr="00936D0A">
        <w:rPr>
          <w:b/>
          <w:sz w:val="22"/>
          <w:szCs w:val="22"/>
        </w:rPr>
        <w:t>Skills Utilized:</w:t>
      </w:r>
      <w:r w:rsidRPr="0004080D">
        <w:rPr>
          <w:sz w:val="22"/>
          <w:szCs w:val="22"/>
        </w:rPr>
        <w:t xml:space="preserve"> Business Objects Enterprise XI R3.1, </w:t>
      </w:r>
      <w:proofErr w:type="spellStart"/>
      <w:r w:rsidRPr="00AE10A7">
        <w:rPr>
          <w:sz w:val="22"/>
          <w:szCs w:val="22"/>
        </w:rPr>
        <w:t>Informatica</w:t>
      </w:r>
      <w:proofErr w:type="spellEnd"/>
      <w:r w:rsidRPr="00AE10A7">
        <w:rPr>
          <w:sz w:val="22"/>
          <w:szCs w:val="22"/>
        </w:rPr>
        <w:t xml:space="preserve"> Power Center 7.1</w:t>
      </w:r>
      <w:r>
        <w:rPr>
          <w:sz w:val="22"/>
          <w:szCs w:val="22"/>
        </w:rPr>
        <w:t>,</w:t>
      </w:r>
      <w:r w:rsidRPr="0004080D">
        <w:rPr>
          <w:sz w:val="22"/>
          <w:szCs w:val="22"/>
        </w:rPr>
        <w:t xml:space="preserve">Universe Designer, </w:t>
      </w:r>
      <w:proofErr w:type="spellStart"/>
      <w:r w:rsidRPr="0004080D">
        <w:rPr>
          <w:sz w:val="22"/>
          <w:szCs w:val="22"/>
        </w:rPr>
        <w:t>Infoview</w:t>
      </w:r>
      <w:proofErr w:type="spellEnd"/>
      <w:r w:rsidRPr="0004080D">
        <w:rPr>
          <w:sz w:val="22"/>
          <w:szCs w:val="22"/>
        </w:rPr>
        <w:t xml:space="preserve"> XIR3,</w:t>
      </w:r>
      <w:r>
        <w:rPr>
          <w:sz w:val="22"/>
          <w:szCs w:val="22"/>
        </w:rPr>
        <w:t>Web Intelligence (</w:t>
      </w:r>
      <w:proofErr w:type="spellStart"/>
      <w:r>
        <w:rPr>
          <w:sz w:val="22"/>
          <w:szCs w:val="22"/>
        </w:rPr>
        <w:t>Webi</w:t>
      </w:r>
      <w:proofErr w:type="spellEnd"/>
      <w:r>
        <w:rPr>
          <w:sz w:val="22"/>
          <w:szCs w:val="22"/>
        </w:rPr>
        <w:t>) , ,</w:t>
      </w:r>
      <w:r w:rsidRPr="0004080D">
        <w:rPr>
          <w:sz w:val="22"/>
          <w:szCs w:val="22"/>
        </w:rPr>
        <w:t xml:space="preserve"> Oracle 10G, Teradata, Apache Tomcat, and Windows</w:t>
      </w:r>
      <w:r>
        <w:rPr>
          <w:sz w:val="22"/>
          <w:szCs w:val="22"/>
        </w:rPr>
        <w:t xml:space="preserve"> Server 2008, Import wizard</w:t>
      </w:r>
      <w:r w:rsidRPr="0004080D">
        <w:rPr>
          <w:sz w:val="22"/>
          <w:szCs w:val="22"/>
        </w:rPr>
        <w:t>.</w:t>
      </w:r>
    </w:p>
    <w:p w:rsidR="008E76DA" w:rsidRPr="0004080D" w:rsidRDefault="008E76DA" w:rsidP="008E76DA">
      <w:pPr>
        <w:jc w:val="both"/>
        <w:rPr>
          <w:b/>
          <w:sz w:val="22"/>
          <w:szCs w:val="22"/>
        </w:rPr>
      </w:pPr>
      <w:r w:rsidRPr="0004080D">
        <w:rPr>
          <w:b/>
          <w:sz w:val="22"/>
          <w:szCs w:val="22"/>
        </w:rPr>
        <w:t xml:space="preserve"> </w:t>
      </w:r>
    </w:p>
    <w:p w:rsidR="008E76DA" w:rsidRDefault="008E76DA" w:rsidP="008E76DA">
      <w:pPr>
        <w:jc w:val="both"/>
        <w:rPr>
          <w:b/>
          <w:sz w:val="22"/>
          <w:szCs w:val="22"/>
        </w:rPr>
      </w:pPr>
      <w:r w:rsidRPr="00A71888">
        <w:rPr>
          <w:b/>
          <w:sz w:val="22"/>
          <w:szCs w:val="22"/>
        </w:rPr>
        <w:t>Hess Corporation, NY</w:t>
      </w:r>
    </w:p>
    <w:p w:rsidR="008E76DA" w:rsidRPr="0004080D" w:rsidRDefault="008E76DA" w:rsidP="008E76DA">
      <w:pPr>
        <w:jc w:val="both"/>
        <w:rPr>
          <w:b/>
          <w:sz w:val="22"/>
          <w:szCs w:val="22"/>
        </w:rPr>
      </w:pPr>
      <w:r>
        <w:rPr>
          <w:b/>
          <w:sz w:val="22"/>
          <w:szCs w:val="22"/>
        </w:rPr>
        <w:t>Jan</w:t>
      </w:r>
      <w:r w:rsidRPr="0004080D">
        <w:rPr>
          <w:b/>
          <w:sz w:val="22"/>
          <w:szCs w:val="22"/>
        </w:rPr>
        <w:t xml:space="preserve"> 2009 to May 2010            </w:t>
      </w:r>
    </w:p>
    <w:p w:rsidR="008E76DA" w:rsidRPr="0004080D" w:rsidRDefault="008E76DA" w:rsidP="008E76DA">
      <w:pPr>
        <w:jc w:val="both"/>
        <w:rPr>
          <w:b/>
          <w:sz w:val="22"/>
          <w:szCs w:val="22"/>
        </w:rPr>
      </w:pPr>
      <w:r w:rsidRPr="0004080D">
        <w:rPr>
          <w:b/>
          <w:sz w:val="22"/>
          <w:szCs w:val="22"/>
        </w:rPr>
        <w:t xml:space="preserve">                    </w:t>
      </w:r>
    </w:p>
    <w:p w:rsidR="008E76DA" w:rsidRPr="0004080D" w:rsidRDefault="008E76DA" w:rsidP="008E76DA">
      <w:pPr>
        <w:jc w:val="both"/>
        <w:rPr>
          <w:b/>
          <w:sz w:val="22"/>
          <w:szCs w:val="22"/>
          <w:u w:val="single"/>
        </w:rPr>
      </w:pPr>
      <w:r w:rsidRPr="0004080D">
        <w:rPr>
          <w:b/>
          <w:sz w:val="22"/>
          <w:szCs w:val="22"/>
          <w:u w:val="single"/>
        </w:rPr>
        <w:t>Responsibilities:</w:t>
      </w:r>
    </w:p>
    <w:p w:rsidR="008E76DA" w:rsidRPr="0004080D" w:rsidRDefault="008E76DA" w:rsidP="008E76DA">
      <w:pPr>
        <w:jc w:val="both"/>
        <w:rPr>
          <w:sz w:val="22"/>
          <w:szCs w:val="22"/>
        </w:rPr>
      </w:pPr>
      <w:r w:rsidRPr="0004080D">
        <w:rPr>
          <w:sz w:val="22"/>
          <w:szCs w:val="22"/>
        </w:rPr>
        <w:t xml:space="preserve"> </w:t>
      </w:r>
    </w:p>
    <w:p w:rsidR="008E76DA" w:rsidRDefault="008E76DA" w:rsidP="008E76DA">
      <w:pPr>
        <w:numPr>
          <w:ilvl w:val="0"/>
          <w:numId w:val="37"/>
        </w:numPr>
        <w:jc w:val="both"/>
        <w:rPr>
          <w:sz w:val="22"/>
          <w:szCs w:val="22"/>
        </w:rPr>
      </w:pPr>
      <w:r>
        <w:rPr>
          <w:sz w:val="22"/>
          <w:szCs w:val="22"/>
        </w:rPr>
        <w:t>Studying the Data model during re</w:t>
      </w:r>
      <w:r w:rsidRPr="00743FF7">
        <w:rPr>
          <w:sz w:val="22"/>
          <w:szCs w:val="22"/>
        </w:rPr>
        <w:t xml:space="preserve">quirements </w:t>
      </w:r>
      <w:r>
        <w:rPr>
          <w:sz w:val="22"/>
          <w:szCs w:val="22"/>
        </w:rPr>
        <w:t>gathering and interacted with end user for through understanding of the business requirement and creating reports.</w:t>
      </w:r>
    </w:p>
    <w:p w:rsidR="008E76DA" w:rsidRPr="00291B55" w:rsidRDefault="008E76DA" w:rsidP="008E76DA">
      <w:pPr>
        <w:numPr>
          <w:ilvl w:val="0"/>
          <w:numId w:val="37"/>
        </w:numPr>
        <w:jc w:val="both"/>
        <w:rPr>
          <w:sz w:val="22"/>
          <w:szCs w:val="22"/>
        </w:rPr>
      </w:pPr>
      <w:r>
        <w:rPr>
          <w:sz w:val="22"/>
          <w:szCs w:val="22"/>
        </w:rPr>
        <w:t>E</w:t>
      </w:r>
      <w:r w:rsidRPr="00291B55">
        <w:rPr>
          <w:sz w:val="22"/>
          <w:szCs w:val="22"/>
        </w:rPr>
        <w:t>xtensively used SQL for accessing and manipulating database systems</w:t>
      </w:r>
    </w:p>
    <w:p w:rsidR="008E76DA" w:rsidRPr="00291B55" w:rsidRDefault="008E76DA" w:rsidP="008E76DA">
      <w:pPr>
        <w:numPr>
          <w:ilvl w:val="0"/>
          <w:numId w:val="37"/>
        </w:numPr>
        <w:jc w:val="both"/>
        <w:rPr>
          <w:sz w:val="22"/>
          <w:szCs w:val="22"/>
        </w:rPr>
      </w:pPr>
      <w:r w:rsidRPr="00291B55">
        <w:rPr>
          <w:sz w:val="22"/>
          <w:szCs w:val="22"/>
        </w:rPr>
        <w:t>Participated in Design walk-through with SME's to baseline the business architecture.</w:t>
      </w:r>
    </w:p>
    <w:p w:rsidR="008E76DA" w:rsidRDefault="008E76DA" w:rsidP="008E76DA">
      <w:pPr>
        <w:numPr>
          <w:ilvl w:val="0"/>
          <w:numId w:val="37"/>
        </w:numPr>
        <w:jc w:val="both"/>
        <w:rPr>
          <w:sz w:val="22"/>
          <w:szCs w:val="22"/>
        </w:rPr>
      </w:pPr>
      <w:r w:rsidRPr="00291B55">
        <w:rPr>
          <w:sz w:val="22"/>
          <w:szCs w:val="22"/>
        </w:rPr>
        <w:t>Worked closely with QA and Developers to clarify/understand functionality, resolve issues and provided feedback to nail down the bugs.</w:t>
      </w:r>
    </w:p>
    <w:p w:rsidR="008E76DA" w:rsidRDefault="008E76DA" w:rsidP="008E76DA">
      <w:pPr>
        <w:numPr>
          <w:ilvl w:val="0"/>
          <w:numId w:val="37"/>
        </w:numPr>
        <w:jc w:val="both"/>
        <w:rPr>
          <w:sz w:val="22"/>
          <w:szCs w:val="22"/>
        </w:rPr>
      </w:pPr>
      <w:r w:rsidRPr="004D4670">
        <w:rPr>
          <w:sz w:val="22"/>
          <w:szCs w:val="22"/>
        </w:rPr>
        <w:t>Used sessions, workforce for running and loading the data from source to target data warehouse.</w:t>
      </w:r>
    </w:p>
    <w:p w:rsidR="008E76DA" w:rsidRPr="0004080D" w:rsidRDefault="008E76DA" w:rsidP="008E76DA">
      <w:pPr>
        <w:numPr>
          <w:ilvl w:val="0"/>
          <w:numId w:val="37"/>
        </w:numPr>
        <w:jc w:val="both"/>
        <w:rPr>
          <w:sz w:val="22"/>
          <w:szCs w:val="22"/>
        </w:rPr>
      </w:pPr>
      <w:r w:rsidRPr="0004080D">
        <w:rPr>
          <w:sz w:val="22"/>
          <w:szCs w:val="22"/>
        </w:rPr>
        <w:t>Designed, created and ma</w:t>
      </w:r>
      <w:r>
        <w:rPr>
          <w:sz w:val="22"/>
          <w:szCs w:val="22"/>
        </w:rPr>
        <w:t xml:space="preserve">intained Universes and created </w:t>
      </w:r>
      <w:r w:rsidRPr="0004080D">
        <w:rPr>
          <w:sz w:val="22"/>
          <w:szCs w:val="22"/>
        </w:rPr>
        <w:t xml:space="preserve">complex reports in </w:t>
      </w:r>
      <w:proofErr w:type="spellStart"/>
      <w:r w:rsidRPr="0004080D">
        <w:rPr>
          <w:sz w:val="22"/>
          <w:szCs w:val="22"/>
        </w:rPr>
        <w:t>DeskI</w:t>
      </w:r>
      <w:proofErr w:type="spellEnd"/>
      <w:r w:rsidRPr="0004080D">
        <w:rPr>
          <w:sz w:val="22"/>
          <w:szCs w:val="22"/>
        </w:rPr>
        <w:t xml:space="preserve"> and </w:t>
      </w:r>
      <w:proofErr w:type="spellStart"/>
      <w:r w:rsidRPr="0004080D">
        <w:rPr>
          <w:sz w:val="22"/>
          <w:szCs w:val="22"/>
        </w:rPr>
        <w:t>WebI</w:t>
      </w:r>
      <w:proofErr w:type="spellEnd"/>
      <w:r w:rsidRPr="0004080D">
        <w:rPr>
          <w:sz w:val="22"/>
          <w:szCs w:val="22"/>
        </w:rPr>
        <w:t>.</w:t>
      </w:r>
    </w:p>
    <w:p w:rsidR="008E76DA" w:rsidRDefault="008E76DA" w:rsidP="008E76DA">
      <w:pPr>
        <w:numPr>
          <w:ilvl w:val="0"/>
          <w:numId w:val="37"/>
        </w:numPr>
        <w:jc w:val="both"/>
        <w:rPr>
          <w:sz w:val="22"/>
          <w:szCs w:val="22"/>
        </w:rPr>
      </w:pPr>
      <w:r w:rsidRPr="0004080D">
        <w:rPr>
          <w:sz w:val="22"/>
          <w:szCs w:val="22"/>
        </w:rPr>
        <w:t xml:space="preserve">Created and maintained the universes and reports with formulas and techniques, migrated from development to test and to production environment. </w:t>
      </w:r>
    </w:p>
    <w:p w:rsidR="008E76DA" w:rsidRDefault="008E76DA" w:rsidP="008E76DA">
      <w:pPr>
        <w:numPr>
          <w:ilvl w:val="0"/>
          <w:numId w:val="37"/>
        </w:numPr>
        <w:jc w:val="both"/>
        <w:rPr>
          <w:sz w:val="22"/>
          <w:szCs w:val="22"/>
        </w:rPr>
      </w:pPr>
      <w:r w:rsidRPr="000A700C">
        <w:rPr>
          <w:sz w:val="22"/>
          <w:szCs w:val="22"/>
        </w:rPr>
        <w:t>Created standard and Ad hoc reports using Business Objects</w:t>
      </w:r>
    </w:p>
    <w:p w:rsidR="008E76DA" w:rsidRDefault="008E76DA" w:rsidP="008E76DA">
      <w:pPr>
        <w:numPr>
          <w:ilvl w:val="0"/>
          <w:numId w:val="37"/>
        </w:numPr>
        <w:jc w:val="both"/>
        <w:rPr>
          <w:sz w:val="22"/>
          <w:szCs w:val="22"/>
        </w:rPr>
      </w:pPr>
      <w:r>
        <w:rPr>
          <w:sz w:val="22"/>
          <w:szCs w:val="22"/>
        </w:rPr>
        <w:lastRenderedPageBreak/>
        <w:t>Worked</w:t>
      </w:r>
      <w:r w:rsidRPr="0004080D">
        <w:rPr>
          <w:sz w:val="22"/>
          <w:szCs w:val="22"/>
        </w:rPr>
        <w:t xml:space="preserve"> the Import Wizard extensively to import existing user accounts, groups, categories, </w:t>
      </w:r>
      <w:proofErr w:type="spellStart"/>
      <w:r w:rsidRPr="0004080D">
        <w:rPr>
          <w:sz w:val="22"/>
          <w:szCs w:val="22"/>
        </w:rPr>
        <w:t>WebI</w:t>
      </w:r>
      <w:proofErr w:type="spellEnd"/>
      <w:r w:rsidRPr="0004080D">
        <w:rPr>
          <w:sz w:val="22"/>
          <w:szCs w:val="22"/>
        </w:rPr>
        <w:t xml:space="preserve"> documents, universes, connections and universe restrictions to move from one environment to other.</w:t>
      </w:r>
    </w:p>
    <w:p w:rsidR="008E76DA" w:rsidRPr="0004080D" w:rsidRDefault="008E76DA" w:rsidP="008E76DA">
      <w:pPr>
        <w:numPr>
          <w:ilvl w:val="0"/>
          <w:numId w:val="37"/>
        </w:numPr>
        <w:jc w:val="both"/>
        <w:rPr>
          <w:sz w:val="22"/>
          <w:szCs w:val="22"/>
        </w:rPr>
      </w:pPr>
      <w:r w:rsidRPr="0004080D">
        <w:rPr>
          <w:sz w:val="22"/>
          <w:szCs w:val="22"/>
        </w:rPr>
        <w:t xml:space="preserve">Maintained the users and groups within multiple Global projects for application level security management. </w:t>
      </w:r>
    </w:p>
    <w:p w:rsidR="008E76DA" w:rsidRPr="0004080D" w:rsidRDefault="008E76DA" w:rsidP="008E76DA">
      <w:pPr>
        <w:numPr>
          <w:ilvl w:val="0"/>
          <w:numId w:val="37"/>
        </w:numPr>
        <w:jc w:val="both"/>
        <w:rPr>
          <w:sz w:val="22"/>
          <w:szCs w:val="22"/>
        </w:rPr>
      </w:pPr>
      <w:r w:rsidRPr="0004080D">
        <w:rPr>
          <w:sz w:val="22"/>
          <w:szCs w:val="22"/>
        </w:rPr>
        <w:t>Published and scheduled reports/documents in Business Objects environment.</w:t>
      </w:r>
    </w:p>
    <w:p w:rsidR="008E76DA" w:rsidRDefault="008E76DA" w:rsidP="008E76DA">
      <w:pPr>
        <w:numPr>
          <w:ilvl w:val="0"/>
          <w:numId w:val="37"/>
        </w:numPr>
        <w:jc w:val="both"/>
        <w:rPr>
          <w:sz w:val="22"/>
          <w:szCs w:val="22"/>
        </w:rPr>
      </w:pPr>
      <w:r w:rsidRPr="0004080D">
        <w:rPr>
          <w:sz w:val="22"/>
          <w:szCs w:val="22"/>
        </w:rPr>
        <w:t>Utilized performance tuning of reports in production environment, by tuning queries.</w:t>
      </w:r>
    </w:p>
    <w:p w:rsidR="008E76DA" w:rsidRPr="0004080D" w:rsidRDefault="008E76DA" w:rsidP="008E76DA">
      <w:pPr>
        <w:numPr>
          <w:ilvl w:val="0"/>
          <w:numId w:val="37"/>
        </w:numPr>
        <w:jc w:val="both"/>
        <w:rPr>
          <w:sz w:val="22"/>
          <w:szCs w:val="22"/>
        </w:rPr>
      </w:pPr>
      <w:r>
        <w:rPr>
          <w:sz w:val="22"/>
          <w:szCs w:val="22"/>
        </w:rPr>
        <w:t xml:space="preserve">Converted </w:t>
      </w:r>
      <w:proofErr w:type="spellStart"/>
      <w:r>
        <w:rPr>
          <w:sz w:val="22"/>
          <w:szCs w:val="22"/>
        </w:rPr>
        <w:t>Deski</w:t>
      </w:r>
      <w:proofErr w:type="spellEnd"/>
      <w:r>
        <w:rPr>
          <w:sz w:val="22"/>
          <w:szCs w:val="22"/>
        </w:rPr>
        <w:t xml:space="preserve"> reports to </w:t>
      </w:r>
      <w:proofErr w:type="spellStart"/>
      <w:r>
        <w:rPr>
          <w:sz w:val="22"/>
          <w:szCs w:val="22"/>
        </w:rPr>
        <w:t>Webi</w:t>
      </w:r>
      <w:proofErr w:type="spellEnd"/>
      <w:r>
        <w:rPr>
          <w:sz w:val="22"/>
          <w:szCs w:val="22"/>
        </w:rPr>
        <w:t xml:space="preserve"> Report using Report conversation tool.</w:t>
      </w:r>
    </w:p>
    <w:p w:rsidR="008E76DA" w:rsidRPr="0004080D" w:rsidRDefault="008E76DA" w:rsidP="008E76DA">
      <w:pPr>
        <w:numPr>
          <w:ilvl w:val="0"/>
          <w:numId w:val="37"/>
        </w:numPr>
        <w:jc w:val="both"/>
        <w:rPr>
          <w:sz w:val="22"/>
          <w:szCs w:val="22"/>
        </w:rPr>
      </w:pPr>
      <w:r w:rsidRPr="0004080D">
        <w:rPr>
          <w:sz w:val="22"/>
          <w:szCs w:val="22"/>
        </w:rPr>
        <w:t>Created documentation for developed reports and simultaneously worked on multiple projects.</w:t>
      </w:r>
    </w:p>
    <w:p w:rsidR="008E76DA" w:rsidRDefault="008E76DA" w:rsidP="008E76DA">
      <w:pPr>
        <w:numPr>
          <w:ilvl w:val="0"/>
          <w:numId w:val="37"/>
        </w:numPr>
        <w:jc w:val="both"/>
        <w:rPr>
          <w:sz w:val="22"/>
          <w:szCs w:val="22"/>
        </w:rPr>
      </w:pPr>
      <w:r w:rsidRPr="0004080D">
        <w:rPr>
          <w:sz w:val="22"/>
          <w:szCs w:val="22"/>
        </w:rPr>
        <w:t>Developed parameterized reports, which can be emailed and exported to User in Excel and PDF formats.</w:t>
      </w:r>
    </w:p>
    <w:p w:rsidR="008E76DA" w:rsidRDefault="008E76DA" w:rsidP="008E76DA">
      <w:pPr>
        <w:numPr>
          <w:ilvl w:val="0"/>
          <w:numId w:val="37"/>
        </w:numPr>
        <w:jc w:val="both"/>
        <w:rPr>
          <w:sz w:val="22"/>
          <w:szCs w:val="22"/>
        </w:rPr>
      </w:pPr>
      <w:r w:rsidRPr="005808B4">
        <w:rPr>
          <w:sz w:val="22"/>
          <w:szCs w:val="22"/>
        </w:rPr>
        <w:t>Manage promotions between environments, version control and rollback functionality and dependency checking using CVS</w:t>
      </w:r>
    </w:p>
    <w:p w:rsidR="008E76DA" w:rsidRPr="00BA44D7" w:rsidRDefault="008E76DA" w:rsidP="008E76DA">
      <w:pPr>
        <w:numPr>
          <w:ilvl w:val="0"/>
          <w:numId w:val="37"/>
        </w:numPr>
        <w:jc w:val="both"/>
        <w:rPr>
          <w:sz w:val="22"/>
          <w:szCs w:val="22"/>
        </w:rPr>
      </w:pPr>
      <w:proofErr w:type="spellStart"/>
      <w:r w:rsidRPr="00BA44D7">
        <w:rPr>
          <w:sz w:val="22"/>
          <w:szCs w:val="22"/>
        </w:rPr>
        <w:t>Xcelsius</w:t>
      </w:r>
      <w:proofErr w:type="spellEnd"/>
      <w:r w:rsidRPr="00BA44D7">
        <w:rPr>
          <w:sz w:val="22"/>
          <w:szCs w:val="22"/>
        </w:rPr>
        <w:t xml:space="preserve"> Various other forms of dashboard development, Data from Universe using QAAWS, Data from </w:t>
      </w:r>
      <w:proofErr w:type="spellStart"/>
      <w:r w:rsidRPr="00BA44D7">
        <w:rPr>
          <w:sz w:val="22"/>
          <w:szCs w:val="22"/>
        </w:rPr>
        <w:t>Webi</w:t>
      </w:r>
      <w:proofErr w:type="spellEnd"/>
      <w:r w:rsidRPr="00BA44D7">
        <w:rPr>
          <w:sz w:val="22"/>
          <w:szCs w:val="22"/>
        </w:rPr>
        <w:t xml:space="preserve"> reports, Crystal Reports using Live Office etc.</w:t>
      </w:r>
    </w:p>
    <w:p w:rsidR="008E76DA" w:rsidRDefault="008E76DA" w:rsidP="008E76DA">
      <w:pPr>
        <w:numPr>
          <w:ilvl w:val="0"/>
          <w:numId w:val="37"/>
        </w:numPr>
        <w:jc w:val="both"/>
        <w:rPr>
          <w:sz w:val="22"/>
          <w:szCs w:val="22"/>
        </w:rPr>
      </w:pPr>
      <w:r w:rsidRPr="00ED2989">
        <w:rPr>
          <w:sz w:val="22"/>
          <w:szCs w:val="22"/>
        </w:rPr>
        <w:t>Scheduled</w:t>
      </w:r>
      <w:r>
        <w:rPr>
          <w:sz w:val="22"/>
          <w:szCs w:val="22"/>
        </w:rPr>
        <w:t xml:space="preserve"> and maintain</w:t>
      </w:r>
      <w:r w:rsidRPr="00ED2989">
        <w:rPr>
          <w:sz w:val="22"/>
          <w:szCs w:val="22"/>
        </w:rPr>
        <w:t xml:space="preserve"> reports using CMC</w:t>
      </w:r>
    </w:p>
    <w:p w:rsidR="008E76DA" w:rsidRPr="002F6A16" w:rsidRDefault="008E76DA" w:rsidP="008E76DA">
      <w:pPr>
        <w:ind w:left="720"/>
        <w:jc w:val="both"/>
        <w:rPr>
          <w:sz w:val="22"/>
          <w:szCs w:val="22"/>
        </w:rPr>
      </w:pPr>
    </w:p>
    <w:p w:rsidR="008E76DA" w:rsidRPr="0004080D" w:rsidRDefault="008E76DA" w:rsidP="008E76DA">
      <w:pPr>
        <w:jc w:val="both"/>
        <w:rPr>
          <w:sz w:val="22"/>
          <w:szCs w:val="22"/>
        </w:rPr>
      </w:pPr>
      <w:r w:rsidRPr="00936D0A">
        <w:rPr>
          <w:b/>
          <w:sz w:val="22"/>
          <w:szCs w:val="22"/>
        </w:rPr>
        <w:t>Skills Utilized:</w:t>
      </w:r>
      <w:r w:rsidRPr="0004080D">
        <w:rPr>
          <w:sz w:val="22"/>
          <w:szCs w:val="22"/>
        </w:rPr>
        <w:t xml:space="preserve"> Business Objects Enterprise XI R2/R3.1,</w:t>
      </w:r>
      <w:r>
        <w:rPr>
          <w:sz w:val="22"/>
          <w:szCs w:val="22"/>
        </w:rPr>
        <w:t xml:space="preserve"> Web Intelligence (</w:t>
      </w:r>
      <w:proofErr w:type="spellStart"/>
      <w:r>
        <w:rPr>
          <w:sz w:val="22"/>
          <w:szCs w:val="22"/>
        </w:rPr>
        <w:t>Webi</w:t>
      </w:r>
      <w:proofErr w:type="spellEnd"/>
      <w:r>
        <w:rPr>
          <w:sz w:val="22"/>
          <w:szCs w:val="22"/>
        </w:rPr>
        <w:t>), Desktop Intelligence (</w:t>
      </w:r>
      <w:proofErr w:type="spellStart"/>
      <w:r>
        <w:rPr>
          <w:sz w:val="22"/>
          <w:szCs w:val="22"/>
        </w:rPr>
        <w:t>Deski</w:t>
      </w:r>
      <w:proofErr w:type="spellEnd"/>
      <w:r>
        <w:rPr>
          <w:sz w:val="22"/>
          <w:szCs w:val="22"/>
        </w:rPr>
        <w:t xml:space="preserve">) </w:t>
      </w:r>
      <w:r w:rsidRPr="0004080D">
        <w:rPr>
          <w:sz w:val="22"/>
          <w:szCs w:val="22"/>
        </w:rPr>
        <w:t>Universe Designer, Info view XIR3/R2, and Oracle 10G, Apache Tomcat, and Windows Server 2003.</w:t>
      </w:r>
    </w:p>
    <w:p w:rsidR="008E76DA" w:rsidRPr="0004080D" w:rsidRDefault="008E76DA" w:rsidP="008E76DA">
      <w:pPr>
        <w:jc w:val="both"/>
        <w:rPr>
          <w:b/>
          <w:sz w:val="22"/>
          <w:szCs w:val="22"/>
        </w:rPr>
      </w:pPr>
      <w:r w:rsidRPr="0004080D">
        <w:rPr>
          <w:b/>
          <w:sz w:val="22"/>
          <w:szCs w:val="22"/>
        </w:rPr>
        <w:t xml:space="preserve"> </w:t>
      </w:r>
    </w:p>
    <w:p w:rsidR="008E76DA" w:rsidRPr="00A71888" w:rsidRDefault="008E76DA" w:rsidP="008E76DA">
      <w:pPr>
        <w:jc w:val="both"/>
        <w:rPr>
          <w:b/>
          <w:sz w:val="22"/>
          <w:szCs w:val="22"/>
        </w:rPr>
      </w:pPr>
      <w:r w:rsidRPr="00A71888">
        <w:rPr>
          <w:b/>
          <w:sz w:val="22"/>
          <w:szCs w:val="22"/>
        </w:rPr>
        <w:t xml:space="preserve">Bank of Montreal, NY                                                                                           </w:t>
      </w:r>
    </w:p>
    <w:p w:rsidR="008E76DA" w:rsidRPr="0004080D" w:rsidRDefault="008E76DA" w:rsidP="008E76DA">
      <w:pPr>
        <w:jc w:val="both"/>
        <w:rPr>
          <w:b/>
          <w:sz w:val="22"/>
          <w:szCs w:val="22"/>
        </w:rPr>
      </w:pPr>
      <w:r w:rsidRPr="0004080D">
        <w:rPr>
          <w:b/>
          <w:sz w:val="22"/>
          <w:szCs w:val="22"/>
        </w:rPr>
        <w:t xml:space="preserve">September 2007 to </w:t>
      </w:r>
      <w:r>
        <w:rPr>
          <w:b/>
          <w:sz w:val="22"/>
          <w:szCs w:val="22"/>
        </w:rPr>
        <w:t>December 2008</w:t>
      </w:r>
    </w:p>
    <w:p w:rsidR="008E76DA" w:rsidRPr="0004080D" w:rsidRDefault="008E76DA" w:rsidP="008E76DA">
      <w:pPr>
        <w:jc w:val="both"/>
        <w:rPr>
          <w:b/>
          <w:sz w:val="22"/>
          <w:szCs w:val="22"/>
        </w:rPr>
      </w:pPr>
    </w:p>
    <w:p w:rsidR="008E76DA" w:rsidRPr="0004080D" w:rsidRDefault="008E76DA" w:rsidP="008E76DA">
      <w:pPr>
        <w:jc w:val="both"/>
        <w:rPr>
          <w:b/>
          <w:sz w:val="22"/>
          <w:szCs w:val="22"/>
          <w:u w:val="single"/>
        </w:rPr>
      </w:pPr>
      <w:r w:rsidRPr="0004080D">
        <w:rPr>
          <w:b/>
          <w:sz w:val="22"/>
          <w:szCs w:val="22"/>
          <w:u w:val="single"/>
        </w:rPr>
        <w:t>Responsibilities:</w:t>
      </w:r>
    </w:p>
    <w:p w:rsidR="008E76DA" w:rsidRPr="0004080D" w:rsidRDefault="008E76DA" w:rsidP="008E76DA">
      <w:pPr>
        <w:jc w:val="both"/>
        <w:rPr>
          <w:sz w:val="22"/>
          <w:szCs w:val="22"/>
        </w:rPr>
      </w:pPr>
    </w:p>
    <w:p w:rsidR="008E76DA" w:rsidRDefault="008E76DA" w:rsidP="008E76DA">
      <w:pPr>
        <w:numPr>
          <w:ilvl w:val="0"/>
          <w:numId w:val="38"/>
        </w:numPr>
        <w:jc w:val="both"/>
        <w:rPr>
          <w:sz w:val="22"/>
          <w:szCs w:val="22"/>
        </w:rPr>
      </w:pPr>
      <w:r w:rsidRPr="00A525AB">
        <w:rPr>
          <w:sz w:val="22"/>
          <w:szCs w:val="22"/>
        </w:rPr>
        <w:t>Participated in Requirements Gathering and Business analysis</w:t>
      </w:r>
    </w:p>
    <w:p w:rsidR="008E76DA" w:rsidRDefault="008E76DA" w:rsidP="008E76DA">
      <w:pPr>
        <w:numPr>
          <w:ilvl w:val="0"/>
          <w:numId w:val="38"/>
        </w:numPr>
        <w:jc w:val="both"/>
        <w:rPr>
          <w:sz w:val="22"/>
          <w:szCs w:val="22"/>
        </w:rPr>
      </w:pPr>
      <w:r w:rsidRPr="0004080D">
        <w:rPr>
          <w:sz w:val="22"/>
          <w:szCs w:val="22"/>
        </w:rPr>
        <w:t>Created and maintained complex Universes, classes, objects, conditions, joins and prompts.</w:t>
      </w:r>
    </w:p>
    <w:p w:rsidR="008E76DA" w:rsidRPr="000A700C" w:rsidRDefault="008E76DA" w:rsidP="008E76DA">
      <w:pPr>
        <w:numPr>
          <w:ilvl w:val="0"/>
          <w:numId w:val="38"/>
        </w:numPr>
        <w:jc w:val="both"/>
        <w:rPr>
          <w:sz w:val="22"/>
          <w:szCs w:val="22"/>
        </w:rPr>
      </w:pPr>
      <w:r w:rsidRPr="000A700C">
        <w:rPr>
          <w:sz w:val="22"/>
          <w:szCs w:val="22"/>
        </w:rPr>
        <w:t>Converted the data mart from Logical design to Physical design, defined data types, Constraints, Indexes</w:t>
      </w:r>
    </w:p>
    <w:p w:rsidR="008E76DA" w:rsidRPr="0004080D" w:rsidRDefault="008E76DA" w:rsidP="008E76DA">
      <w:pPr>
        <w:numPr>
          <w:ilvl w:val="0"/>
          <w:numId w:val="38"/>
        </w:numPr>
        <w:jc w:val="both"/>
        <w:rPr>
          <w:sz w:val="22"/>
          <w:szCs w:val="22"/>
        </w:rPr>
      </w:pPr>
      <w:r w:rsidRPr="0004080D">
        <w:rPr>
          <w:sz w:val="22"/>
          <w:szCs w:val="22"/>
        </w:rPr>
        <w:t xml:space="preserve">Maintained developed applications, and handled the change requests to modify existing </w:t>
      </w:r>
      <w:proofErr w:type="spellStart"/>
      <w:r w:rsidRPr="0004080D">
        <w:rPr>
          <w:sz w:val="22"/>
          <w:szCs w:val="22"/>
        </w:rPr>
        <w:t>Deski</w:t>
      </w:r>
      <w:proofErr w:type="spellEnd"/>
      <w:r w:rsidRPr="0004080D">
        <w:rPr>
          <w:sz w:val="22"/>
          <w:szCs w:val="22"/>
        </w:rPr>
        <w:t xml:space="preserve">, </w:t>
      </w:r>
      <w:proofErr w:type="spellStart"/>
      <w:r>
        <w:rPr>
          <w:sz w:val="22"/>
          <w:szCs w:val="22"/>
        </w:rPr>
        <w:t>WebI</w:t>
      </w:r>
      <w:proofErr w:type="spellEnd"/>
      <w:r w:rsidRPr="0004080D">
        <w:rPr>
          <w:sz w:val="22"/>
          <w:szCs w:val="22"/>
        </w:rPr>
        <w:t xml:space="preserve"> reports and universes.</w:t>
      </w:r>
    </w:p>
    <w:p w:rsidR="008E76DA" w:rsidRPr="0004080D" w:rsidRDefault="008E76DA" w:rsidP="008E76DA">
      <w:pPr>
        <w:numPr>
          <w:ilvl w:val="0"/>
          <w:numId w:val="38"/>
        </w:numPr>
        <w:jc w:val="both"/>
        <w:rPr>
          <w:sz w:val="22"/>
          <w:szCs w:val="22"/>
        </w:rPr>
      </w:pPr>
      <w:r w:rsidRPr="0004080D">
        <w:rPr>
          <w:sz w:val="22"/>
          <w:szCs w:val="22"/>
        </w:rPr>
        <w:t xml:space="preserve">Developed reports with complex Calculations, Variables, Breaks, Sorting, Drill down, Slice and Dice and </w:t>
      </w:r>
      <w:proofErr w:type="spellStart"/>
      <w:r w:rsidRPr="0004080D">
        <w:rPr>
          <w:sz w:val="22"/>
          <w:szCs w:val="22"/>
        </w:rPr>
        <w:t>Alerter</w:t>
      </w:r>
      <w:proofErr w:type="spellEnd"/>
      <w:r w:rsidRPr="0004080D">
        <w:rPr>
          <w:sz w:val="22"/>
          <w:szCs w:val="22"/>
        </w:rPr>
        <w:t>.</w:t>
      </w:r>
    </w:p>
    <w:p w:rsidR="008E76DA" w:rsidRPr="0004080D" w:rsidRDefault="008E76DA" w:rsidP="008E76DA">
      <w:pPr>
        <w:numPr>
          <w:ilvl w:val="0"/>
          <w:numId w:val="38"/>
        </w:numPr>
        <w:jc w:val="both"/>
        <w:rPr>
          <w:sz w:val="22"/>
          <w:szCs w:val="22"/>
        </w:rPr>
      </w:pPr>
      <w:r w:rsidRPr="0004080D">
        <w:rPr>
          <w:sz w:val="22"/>
          <w:szCs w:val="22"/>
        </w:rPr>
        <w:t xml:space="preserve">Migrated Business Objects </w:t>
      </w:r>
      <w:r>
        <w:rPr>
          <w:sz w:val="22"/>
          <w:szCs w:val="22"/>
        </w:rPr>
        <w:t xml:space="preserve">Universe and Reports </w:t>
      </w:r>
      <w:r w:rsidRPr="0004080D">
        <w:rPr>
          <w:sz w:val="22"/>
          <w:szCs w:val="22"/>
        </w:rPr>
        <w:t>from versions 6.5.x to Business Object Enterprise XI R2 version.</w:t>
      </w:r>
    </w:p>
    <w:p w:rsidR="008E76DA" w:rsidRPr="0004080D" w:rsidRDefault="008E76DA" w:rsidP="008E76DA">
      <w:pPr>
        <w:numPr>
          <w:ilvl w:val="0"/>
          <w:numId w:val="38"/>
        </w:numPr>
        <w:jc w:val="both"/>
        <w:rPr>
          <w:sz w:val="22"/>
          <w:szCs w:val="22"/>
        </w:rPr>
      </w:pPr>
      <w:r w:rsidRPr="0004080D">
        <w:rPr>
          <w:sz w:val="22"/>
          <w:szCs w:val="22"/>
        </w:rPr>
        <w:t>Created users and groups and applied row level and objects level securities and object securities</w:t>
      </w:r>
      <w:r>
        <w:rPr>
          <w:sz w:val="22"/>
          <w:szCs w:val="22"/>
        </w:rPr>
        <w:t xml:space="preserve"> using CMC</w:t>
      </w:r>
      <w:r w:rsidRPr="0004080D">
        <w:rPr>
          <w:sz w:val="22"/>
          <w:szCs w:val="22"/>
        </w:rPr>
        <w:t>.</w:t>
      </w:r>
    </w:p>
    <w:p w:rsidR="008E76DA" w:rsidRPr="0004080D" w:rsidRDefault="008E76DA" w:rsidP="008E76DA">
      <w:pPr>
        <w:numPr>
          <w:ilvl w:val="0"/>
          <w:numId w:val="38"/>
        </w:numPr>
        <w:jc w:val="both"/>
        <w:rPr>
          <w:sz w:val="22"/>
          <w:szCs w:val="22"/>
        </w:rPr>
      </w:pPr>
      <w:r w:rsidRPr="0004080D">
        <w:rPr>
          <w:sz w:val="22"/>
          <w:szCs w:val="22"/>
        </w:rPr>
        <w:t>Managed and configured Servers (File Repository Server, Report Application Server, Web Intelligence Server, Destination Job Server, Program Job Server, Event Server)</w:t>
      </w:r>
    </w:p>
    <w:p w:rsidR="008E76DA" w:rsidRPr="0004080D" w:rsidRDefault="008E76DA" w:rsidP="008E76DA">
      <w:pPr>
        <w:numPr>
          <w:ilvl w:val="0"/>
          <w:numId w:val="38"/>
        </w:numPr>
        <w:jc w:val="both"/>
        <w:rPr>
          <w:sz w:val="22"/>
          <w:szCs w:val="22"/>
        </w:rPr>
      </w:pPr>
      <w:r w:rsidRPr="0004080D">
        <w:rPr>
          <w:sz w:val="22"/>
          <w:szCs w:val="22"/>
        </w:rPr>
        <w:t>Created reports using Business Objects functionalities like queries, slice and dice, drill down, cross tab, master detail reports, formulas, etc.</w:t>
      </w:r>
    </w:p>
    <w:p w:rsidR="008E76DA" w:rsidRPr="0004080D" w:rsidRDefault="008E76DA" w:rsidP="008E76DA">
      <w:pPr>
        <w:numPr>
          <w:ilvl w:val="0"/>
          <w:numId w:val="38"/>
        </w:numPr>
        <w:jc w:val="both"/>
        <w:rPr>
          <w:sz w:val="22"/>
          <w:szCs w:val="22"/>
        </w:rPr>
      </w:pPr>
      <w:r w:rsidRPr="0004080D">
        <w:rPr>
          <w:sz w:val="22"/>
          <w:szCs w:val="22"/>
        </w:rPr>
        <w:t>Scheduled the reports to run daily, weekly and monthly, distributed the reports to the users via e-mail.</w:t>
      </w:r>
    </w:p>
    <w:p w:rsidR="008E76DA" w:rsidRPr="0004080D" w:rsidRDefault="008E76DA" w:rsidP="008E76DA">
      <w:pPr>
        <w:numPr>
          <w:ilvl w:val="0"/>
          <w:numId w:val="38"/>
        </w:numPr>
        <w:jc w:val="both"/>
        <w:rPr>
          <w:sz w:val="22"/>
          <w:szCs w:val="22"/>
        </w:rPr>
      </w:pPr>
      <w:r w:rsidRPr="0004080D">
        <w:rPr>
          <w:sz w:val="22"/>
          <w:szCs w:val="22"/>
        </w:rPr>
        <w:t>Monitored failed reports. Exported reports in Excel, PDF and saved on Shared Network drive, e-mailed to users as per the requirements.</w:t>
      </w:r>
    </w:p>
    <w:p w:rsidR="008E76DA" w:rsidRPr="0004080D" w:rsidRDefault="008E76DA" w:rsidP="008E76DA">
      <w:pPr>
        <w:ind w:firstLine="60"/>
        <w:jc w:val="both"/>
        <w:rPr>
          <w:sz w:val="22"/>
          <w:szCs w:val="22"/>
        </w:rPr>
      </w:pPr>
    </w:p>
    <w:p w:rsidR="008E76DA" w:rsidRDefault="008E76DA" w:rsidP="008E76DA">
      <w:pPr>
        <w:jc w:val="both"/>
        <w:rPr>
          <w:sz w:val="22"/>
          <w:szCs w:val="22"/>
        </w:rPr>
      </w:pPr>
      <w:r w:rsidRPr="00936D0A">
        <w:rPr>
          <w:b/>
          <w:sz w:val="22"/>
          <w:szCs w:val="22"/>
        </w:rPr>
        <w:lastRenderedPageBreak/>
        <w:t>Skills Utilized:</w:t>
      </w:r>
      <w:r w:rsidRPr="0004080D">
        <w:rPr>
          <w:sz w:val="22"/>
          <w:szCs w:val="22"/>
        </w:rPr>
        <w:t xml:space="preserve"> Business Objects Enterprise 6.5/XI R2, Info view XIR2,</w:t>
      </w:r>
      <w:r w:rsidRPr="00A8547A">
        <w:rPr>
          <w:sz w:val="22"/>
          <w:szCs w:val="22"/>
        </w:rPr>
        <w:t xml:space="preserve"> </w:t>
      </w:r>
      <w:r>
        <w:rPr>
          <w:sz w:val="22"/>
          <w:szCs w:val="22"/>
        </w:rPr>
        <w:t>Web Intelligence (</w:t>
      </w:r>
      <w:proofErr w:type="spellStart"/>
      <w:r>
        <w:rPr>
          <w:sz w:val="22"/>
          <w:szCs w:val="22"/>
        </w:rPr>
        <w:t>Webi</w:t>
      </w:r>
      <w:proofErr w:type="spellEnd"/>
      <w:r>
        <w:rPr>
          <w:sz w:val="22"/>
          <w:szCs w:val="22"/>
        </w:rPr>
        <w:t>) , Desktop Intelligence(</w:t>
      </w:r>
      <w:proofErr w:type="spellStart"/>
      <w:r>
        <w:rPr>
          <w:sz w:val="22"/>
          <w:szCs w:val="22"/>
        </w:rPr>
        <w:t>Deski</w:t>
      </w:r>
      <w:proofErr w:type="spellEnd"/>
      <w:r>
        <w:rPr>
          <w:sz w:val="22"/>
          <w:szCs w:val="22"/>
        </w:rPr>
        <w:t>) ,</w:t>
      </w:r>
      <w:r w:rsidRPr="0004080D">
        <w:rPr>
          <w:sz w:val="22"/>
          <w:szCs w:val="22"/>
        </w:rPr>
        <w:t xml:space="preserve"> Universe Designer, SQL Server 2005,SQL,IIS6.0, Visual Source Safe and Visual Studio.Net 2005,Windows Server 2003</w:t>
      </w:r>
      <w:r>
        <w:rPr>
          <w:sz w:val="22"/>
          <w:szCs w:val="22"/>
        </w:rPr>
        <w:t>.</w:t>
      </w:r>
    </w:p>
    <w:p w:rsidR="008E76DA" w:rsidRPr="0004080D" w:rsidRDefault="008E76DA" w:rsidP="008E76DA">
      <w:pPr>
        <w:jc w:val="both"/>
        <w:rPr>
          <w:sz w:val="22"/>
          <w:szCs w:val="22"/>
        </w:rPr>
      </w:pPr>
    </w:p>
    <w:p w:rsidR="008E76DA" w:rsidRDefault="008E76DA" w:rsidP="008E76DA">
      <w:pPr>
        <w:jc w:val="both"/>
        <w:rPr>
          <w:b/>
          <w:sz w:val="22"/>
          <w:szCs w:val="22"/>
          <w:u w:val="single"/>
        </w:rPr>
      </w:pPr>
    </w:p>
    <w:p w:rsidR="008E76DA" w:rsidRPr="00A71888" w:rsidRDefault="008E76DA" w:rsidP="008E76DA">
      <w:pPr>
        <w:jc w:val="both"/>
        <w:rPr>
          <w:b/>
          <w:sz w:val="22"/>
          <w:szCs w:val="22"/>
        </w:rPr>
      </w:pPr>
      <w:r w:rsidRPr="00A71888">
        <w:rPr>
          <w:b/>
          <w:sz w:val="22"/>
          <w:szCs w:val="22"/>
        </w:rPr>
        <w:t xml:space="preserve">Northern Leasing Systems Inc., New York City, NY </w:t>
      </w:r>
    </w:p>
    <w:p w:rsidR="008E76DA" w:rsidRPr="0004080D" w:rsidRDefault="008E76DA" w:rsidP="008E76DA">
      <w:pPr>
        <w:jc w:val="both"/>
        <w:rPr>
          <w:b/>
          <w:sz w:val="22"/>
          <w:szCs w:val="22"/>
        </w:rPr>
      </w:pPr>
      <w:r w:rsidRPr="0004080D">
        <w:rPr>
          <w:b/>
          <w:sz w:val="22"/>
          <w:szCs w:val="22"/>
        </w:rPr>
        <w:t xml:space="preserve">June 2006 to August 2007 </w:t>
      </w:r>
    </w:p>
    <w:p w:rsidR="008E76DA" w:rsidRPr="0004080D" w:rsidRDefault="008E76DA" w:rsidP="008E76DA">
      <w:pPr>
        <w:jc w:val="both"/>
        <w:rPr>
          <w:sz w:val="22"/>
          <w:szCs w:val="22"/>
        </w:rPr>
      </w:pPr>
    </w:p>
    <w:p w:rsidR="008E76DA" w:rsidRPr="0004080D" w:rsidRDefault="008E76DA" w:rsidP="008E76DA">
      <w:pPr>
        <w:jc w:val="both"/>
        <w:rPr>
          <w:b/>
          <w:sz w:val="22"/>
          <w:szCs w:val="22"/>
          <w:u w:val="single"/>
        </w:rPr>
      </w:pPr>
      <w:r w:rsidRPr="0004080D">
        <w:rPr>
          <w:b/>
          <w:sz w:val="22"/>
          <w:szCs w:val="22"/>
          <w:u w:val="single"/>
        </w:rPr>
        <w:t>Responsibilities:</w:t>
      </w:r>
    </w:p>
    <w:p w:rsidR="008E76DA" w:rsidRPr="0004080D" w:rsidRDefault="008E76DA" w:rsidP="008E76DA">
      <w:pPr>
        <w:jc w:val="both"/>
        <w:rPr>
          <w:sz w:val="22"/>
          <w:szCs w:val="22"/>
        </w:rPr>
      </w:pPr>
      <w:r w:rsidRPr="0004080D">
        <w:rPr>
          <w:sz w:val="22"/>
          <w:szCs w:val="22"/>
        </w:rPr>
        <w:t xml:space="preserve"> </w:t>
      </w:r>
    </w:p>
    <w:p w:rsidR="008E76DA" w:rsidRPr="0004080D" w:rsidRDefault="008E76DA" w:rsidP="008E76DA">
      <w:pPr>
        <w:numPr>
          <w:ilvl w:val="0"/>
          <w:numId w:val="39"/>
        </w:numPr>
        <w:jc w:val="both"/>
        <w:rPr>
          <w:sz w:val="22"/>
          <w:szCs w:val="22"/>
        </w:rPr>
      </w:pPr>
      <w:r w:rsidRPr="0004080D">
        <w:rPr>
          <w:sz w:val="22"/>
          <w:szCs w:val="22"/>
        </w:rPr>
        <w:t xml:space="preserve">Developed full client and </w:t>
      </w:r>
      <w:proofErr w:type="spellStart"/>
      <w:r w:rsidRPr="0004080D">
        <w:rPr>
          <w:sz w:val="22"/>
          <w:szCs w:val="22"/>
        </w:rPr>
        <w:t>WebI</w:t>
      </w:r>
      <w:proofErr w:type="spellEnd"/>
      <w:r w:rsidRPr="0004080D">
        <w:rPr>
          <w:sz w:val="22"/>
          <w:szCs w:val="22"/>
        </w:rPr>
        <w:t xml:space="preserve"> reports using Business Objects version 6.5.</w:t>
      </w:r>
    </w:p>
    <w:p w:rsidR="008E76DA" w:rsidRPr="0004080D" w:rsidRDefault="008E76DA" w:rsidP="008E76DA">
      <w:pPr>
        <w:numPr>
          <w:ilvl w:val="0"/>
          <w:numId w:val="39"/>
        </w:numPr>
        <w:jc w:val="both"/>
        <w:rPr>
          <w:sz w:val="22"/>
          <w:szCs w:val="22"/>
        </w:rPr>
      </w:pPr>
      <w:r w:rsidRPr="0004080D">
        <w:rPr>
          <w:sz w:val="22"/>
          <w:szCs w:val="22"/>
        </w:rPr>
        <w:t>Gathered user-requirements/feedback, implementing them in reporting applications, testing, QA and delivery.</w:t>
      </w:r>
    </w:p>
    <w:p w:rsidR="008E76DA" w:rsidRPr="0004080D" w:rsidRDefault="008E76DA" w:rsidP="008E76DA">
      <w:pPr>
        <w:numPr>
          <w:ilvl w:val="0"/>
          <w:numId w:val="39"/>
        </w:numPr>
        <w:jc w:val="both"/>
        <w:rPr>
          <w:sz w:val="22"/>
          <w:szCs w:val="22"/>
        </w:rPr>
      </w:pPr>
      <w:r w:rsidRPr="0004080D">
        <w:rPr>
          <w:sz w:val="22"/>
          <w:szCs w:val="22"/>
        </w:rPr>
        <w:t>Designed, created and maintained Universes.</w:t>
      </w:r>
    </w:p>
    <w:p w:rsidR="008E76DA" w:rsidRPr="0004080D" w:rsidRDefault="008E76DA" w:rsidP="008E76DA">
      <w:pPr>
        <w:numPr>
          <w:ilvl w:val="0"/>
          <w:numId w:val="39"/>
        </w:numPr>
        <w:jc w:val="both"/>
        <w:rPr>
          <w:sz w:val="22"/>
          <w:szCs w:val="22"/>
        </w:rPr>
      </w:pPr>
      <w:r w:rsidRPr="0004080D">
        <w:rPr>
          <w:sz w:val="22"/>
          <w:szCs w:val="22"/>
        </w:rPr>
        <w:t>Trained power users to take advantage of the Business Objects environment for Ad Hoc query and report development.</w:t>
      </w:r>
    </w:p>
    <w:p w:rsidR="008E76DA" w:rsidRPr="0004080D" w:rsidRDefault="008E76DA" w:rsidP="008E76DA">
      <w:pPr>
        <w:numPr>
          <w:ilvl w:val="0"/>
          <w:numId w:val="39"/>
        </w:numPr>
        <w:jc w:val="both"/>
        <w:rPr>
          <w:sz w:val="22"/>
          <w:szCs w:val="22"/>
        </w:rPr>
      </w:pPr>
      <w:r w:rsidRPr="0004080D">
        <w:rPr>
          <w:sz w:val="22"/>
          <w:szCs w:val="22"/>
        </w:rPr>
        <w:t xml:space="preserve">Created reports using two universes and multiple linked queries, Calculations, Variables, Breaks, Sorting, Drill down, Slice and Dice, </w:t>
      </w:r>
      <w:proofErr w:type="spellStart"/>
      <w:r w:rsidRPr="0004080D">
        <w:rPr>
          <w:sz w:val="22"/>
          <w:szCs w:val="22"/>
        </w:rPr>
        <w:t>Alerters</w:t>
      </w:r>
      <w:proofErr w:type="spellEnd"/>
      <w:r w:rsidRPr="0004080D">
        <w:rPr>
          <w:sz w:val="22"/>
          <w:szCs w:val="22"/>
        </w:rPr>
        <w:t>, and Formatting Presentation Styles (Graphical).</w:t>
      </w:r>
    </w:p>
    <w:p w:rsidR="008E76DA" w:rsidRPr="0004080D" w:rsidRDefault="008E76DA" w:rsidP="008E76DA">
      <w:pPr>
        <w:numPr>
          <w:ilvl w:val="0"/>
          <w:numId w:val="39"/>
        </w:numPr>
        <w:jc w:val="both"/>
        <w:rPr>
          <w:sz w:val="22"/>
          <w:szCs w:val="22"/>
        </w:rPr>
      </w:pPr>
      <w:r w:rsidRPr="0004080D">
        <w:rPr>
          <w:sz w:val="22"/>
          <w:szCs w:val="22"/>
        </w:rPr>
        <w:t>Documented report functionality for production support.</w:t>
      </w:r>
    </w:p>
    <w:p w:rsidR="008E76DA" w:rsidRPr="0004080D" w:rsidRDefault="008E76DA" w:rsidP="008E76DA">
      <w:pPr>
        <w:numPr>
          <w:ilvl w:val="0"/>
          <w:numId w:val="39"/>
        </w:numPr>
        <w:jc w:val="both"/>
        <w:rPr>
          <w:sz w:val="22"/>
          <w:szCs w:val="22"/>
        </w:rPr>
      </w:pPr>
      <w:r w:rsidRPr="0004080D">
        <w:rPr>
          <w:sz w:val="22"/>
          <w:szCs w:val="22"/>
        </w:rPr>
        <w:t>Designed and developed reports using commands in report designer and passed data dynamically to designed reports using record set. The record set contains the user-selected parameters in the query. The reports generated run very quickly, as the query is applied at run time to the report.</w:t>
      </w:r>
    </w:p>
    <w:p w:rsidR="008E76DA" w:rsidRDefault="008E76DA" w:rsidP="008E76DA">
      <w:pPr>
        <w:numPr>
          <w:ilvl w:val="0"/>
          <w:numId w:val="39"/>
        </w:numPr>
        <w:jc w:val="both"/>
        <w:rPr>
          <w:sz w:val="22"/>
          <w:szCs w:val="22"/>
        </w:rPr>
      </w:pPr>
      <w:r w:rsidRPr="0004080D">
        <w:rPr>
          <w:sz w:val="22"/>
          <w:szCs w:val="22"/>
        </w:rPr>
        <w:t>Created custom reports i.e. passed data to Excel application based on run time parameter selection from VB Application.</w:t>
      </w:r>
    </w:p>
    <w:p w:rsidR="008E76DA" w:rsidRPr="0004080D" w:rsidRDefault="008E76DA" w:rsidP="008E76DA">
      <w:pPr>
        <w:numPr>
          <w:ilvl w:val="0"/>
          <w:numId w:val="39"/>
        </w:numPr>
        <w:jc w:val="both"/>
        <w:rPr>
          <w:sz w:val="22"/>
          <w:szCs w:val="22"/>
        </w:rPr>
      </w:pPr>
      <w:r w:rsidRPr="0004080D">
        <w:rPr>
          <w:sz w:val="22"/>
          <w:szCs w:val="22"/>
        </w:rPr>
        <w:t xml:space="preserve">Created Complex Universes and linked with the existing universe as needed. </w:t>
      </w:r>
    </w:p>
    <w:p w:rsidR="008E76DA" w:rsidRPr="0004080D" w:rsidRDefault="008E76DA" w:rsidP="008E76DA">
      <w:pPr>
        <w:numPr>
          <w:ilvl w:val="0"/>
          <w:numId w:val="39"/>
        </w:numPr>
        <w:jc w:val="both"/>
        <w:rPr>
          <w:sz w:val="22"/>
          <w:szCs w:val="22"/>
        </w:rPr>
      </w:pPr>
      <w:r w:rsidRPr="0004080D">
        <w:rPr>
          <w:sz w:val="22"/>
          <w:szCs w:val="22"/>
        </w:rPr>
        <w:t>Managed cluster environment for better load balancing of various jobs for better server response times.</w:t>
      </w:r>
    </w:p>
    <w:p w:rsidR="008E76DA" w:rsidRPr="0004080D" w:rsidRDefault="008E76DA" w:rsidP="008E76DA">
      <w:pPr>
        <w:numPr>
          <w:ilvl w:val="0"/>
          <w:numId w:val="39"/>
        </w:numPr>
        <w:jc w:val="both"/>
        <w:rPr>
          <w:sz w:val="22"/>
          <w:szCs w:val="22"/>
        </w:rPr>
      </w:pPr>
      <w:r w:rsidRPr="0004080D">
        <w:rPr>
          <w:sz w:val="22"/>
          <w:szCs w:val="22"/>
        </w:rPr>
        <w:t>Scheduled the reports using BCA.</w:t>
      </w:r>
      <w:bookmarkStart w:id="0" w:name="_GoBack"/>
      <w:bookmarkEnd w:id="0"/>
    </w:p>
    <w:p w:rsidR="008E76DA" w:rsidRPr="0004080D" w:rsidRDefault="008E76DA" w:rsidP="008E76DA">
      <w:pPr>
        <w:numPr>
          <w:ilvl w:val="0"/>
          <w:numId w:val="39"/>
        </w:numPr>
        <w:jc w:val="both"/>
        <w:rPr>
          <w:sz w:val="22"/>
          <w:szCs w:val="22"/>
        </w:rPr>
      </w:pPr>
      <w:r w:rsidRPr="0004080D">
        <w:rPr>
          <w:sz w:val="22"/>
          <w:szCs w:val="22"/>
        </w:rPr>
        <w:t>Handled Reporting Help desk support. Managed User cases using User Ticket Management System Software and escalated cases to other groups.</w:t>
      </w:r>
    </w:p>
    <w:p w:rsidR="008E76DA" w:rsidRPr="0004080D" w:rsidRDefault="008E76DA" w:rsidP="008E76DA">
      <w:pPr>
        <w:numPr>
          <w:ilvl w:val="0"/>
          <w:numId w:val="39"/>
        </w:numPr>
        <w:jc w:val="both"/>
        <w:rPr>
          <w:sz w:val="22"/>
          <w:szCs w:val="22"/>
        </w:rPr>
      </w:pPr>
      <w:r w:rsidRPr="0004080D">
        <w:rPr>
          <w:sz w:val="22"/>
          <w:szCs w:val="22"/>
        </w:rPr>
        <w:t>Administered of Business Objects Enterprise Production Environment.</w:t>
      </w:r>
    </w:p>
    <w:p w:rsidR="008E76DA" w:rsidRPr="0004080D" w:rsidRDefault="008E76DA" w:rsidP="008E76DA">
      <w:pPr>
        <w:numPr>
          <w:ilvl w:val="0"/>
          <w:numId w:val="39"/>
        </w:numPr>
        <w:jc w:val="both"/>
        <w:rPr>
          <w:sz w:val="22"/>
          <w:szCs w:val="22"/>
        </w:rPr>
      </w:pPr>
      <w:r w:rsidRPr="0004080D">
        <w:rPr>
          <w:sz w:val="22"/>
          <w:szCs w:val="22"/>
        </w:rPr>
        <w:t>Extracted data from various databases for developing reports.</w:t>
      </w:r>
    </w:p>
    <w:p w:rsidR="008E76DA" w:rsidRPr="0004080D" w:rsidRDefault="008E76DA" w:rsidP="008E76DA">
      <w:pPr>
        <w:jc w:val="both"/>
        <w:rPr>
          <w:sz w:val="22"/>
          <w:szCs w:val="22"/>
        </w:rPr>
      </w:pPr>
      <w:r w:rsidRPr="0004080D">
        <w:rPr>
          <w:sz w:val="22"/>
          <w:szCs w:val="22"/>
        </w:rPr>
        <w:t xml:space="preserve"> </w:t>
      </w:r>
    </w:p>
    <w:p w:rsidR="008E76DA" w:rsidRPr="0004080D" w:rsidRDefault="008E76DA" w:rsidP="008E76DA">
      <w:pPr>
        <w:jc w:val="both"/>
        <w:rPr>
          <w:sz w:val="22"/>
          <w:szCs w:val="22"/>
        </w:rPr>
      </w:pPr>
      <w:r w:rsidRPr="00936D0A">
        <w:rPr>
          <w:b/>
          <w:sz w:val="22"/>
          <w:szCs w:val="22"/>
        </w:rPr>
        <w:t>Skills Utilized:</w:t>
      </w:r>
      <w:r w:rsidRPr="0004080D">
        <w:rPr>
          <w:sz w:val="22"/>
          <w:szCs w:val="22"/>
        </w:rPr>
        <w:t xml:space="preserve"> Business Objects Enterprise XI, Business Objects 6.5,Webi 6.5,Infoview, Crystal Reports 7.0/ XI, SQL Navigator, Oracle 10 G, Crystal report 7.0, IIS6.0,Windows Server 2000.</w:t>
      </w:r>
    </w:p>
    <w:p w:rsidR="008E76DA" w:rsidRPr="0004080D" w:rsidRDefault="008E76DA" w:rsidP="008E76DA">
      <w:pPr>
        <w:jc w:val="both"/>
        <w:rPr>
          <w:sz w:val="22"/>
          <w:szCs w:val="22"/>
        </w:rPr>
      </w:pPr>
    </w:p>
    <w:p w:rsidR="008E76DA" w:rsidRPr="0004080D" w:rsidRDefault="008E76DA" w:rsidP="008E76DA">
      <w:pPr>
        <w:jc w:val="both"/>
        <w:rPr>
          <w:sz w:val="22"/>
          <w:szCs w:val="22"/>
        </w:rPr>
      </w:pPr>
      <w:r w:rsidRPr="0004080D">
        <w:rPr>
          <w:sz w:val="22"/>
          <w:szCs w:val="22"/>
        </w:rPr>
        <w:t xml:space="preserve"> </w:t>
      </w:r>
    </w:p>
    <w:p w:rsidR="008E76DA" w:rsidRDefault="008E76DA" w:rsidP="009951E5"/>
    <w:p w:rsidR="00CE5E92" w:rsidRDefault="00CE5E92" w:rsidP="009951E5"/>
    <w:sectPr w:rsidR="00CE5E92"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EBB" w:rsidRDefault="00997EBB" w:rsidP="001918DB">
      <w:r>
        <w:separator/>
      </w:r>
    </w:p>
  </w:endnote>
  <w:endnote w:type="continuationSeparator" w:id="0">
    <w:p w:rsidR="00997EBB" w:rsidRDefault="00997EB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435CF3DA" wp14:editId="6003BD0C">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EBB" w:rsidRDefault="00997EBB" w:rsidP="001918DB">
      <w:r>
        <w:separator/>
      </w:r>
    </w:p>
  </w:footnote>
  <w:footnote w:type="continuationSeparator" w:id="0">
    <w:p w:rsidR="00997EBB" w:rsidRDefault="00997EB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2BD65A96" wp14:editId="595E00A3">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1D29FC7" wp14:editId="3848880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1D29FC7" wp14:editId="3848880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064B4662" wp14:editId="10D7D6ED">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6CAE6479" wp14:editId="79515629">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6CAE6479" wp14:editId="79515629">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8E76DA">
      <w:t>VIDYA SURENDREN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2563D64"/>
    <w:multiLevelType w:val="hybridMultilevel"/>
    <w:tmpl w:val="E72E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2BF10D4"/>
    <w:multiLevelType w:val="hybridMultilevel"/>
    <w:tmpl w:val="B510C0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3464EE"/>
    <w:multiLevelType w:val="hybridMultilevel"/>
    <w:tmpl w:val="8A9878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811DF7"/>
    <w:multiLevelType w:val="hybridMultilevel"/>
    <w:tmpl w:val="CC0A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9A5A8D"/>
    <w:multiLevelType w:val="hybridMultilevel"/>
    <w:tmpl w:val="28EC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CE84A38"/>
    <w:multiLevelType w:val="hybridMultilevel"/>
    <w:tmpl w:val="000419C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0D7D1963"/>
    <w:multiLevelType w:val="hybridMultilevel"/>
    <w:tmpl w:val="1054A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F3A4F28"/>
    <w:multiLevelType w:val="hybridMultilevel"/>
    <w:tmpl w:val="E5E0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9A3967"/>
    <w:multiLevelType w:val="hybridMultilevel"/>
    <w:tmpl w:val="B29CA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FE8574E"/>
    <w:multiLevelType w:val="hybridMultilevel"/>
    <w:tmpl w:val="3FAA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743DEB"/>
    <w:multiLevelType w:val="hybridMultilevel"/>
    <w:tmpl w:val="B204C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87A33E8"/>
    <w:multiLevelType w:val="hybridMultilevel"/>
    <w:tmpl w:val="F2A08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19E924A9"/>
    <w:multiLevelType w:val="hybridMultilevel"/>
    <w:tmpl w:val="362E04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A197082"/>
    <w:multiLevelType w:val="hybridMultilevel"/>
    <w:tmpl w:val="B7583F30"/>
    <w:lvl w:ilvl="0" w:tplc="FFFFFFFF">
      <w:start w:val="1"/>
      <w:numFmt w:val="bullet"/>
      <w:lvlText w:val=""/>
      <w:lvlJc w:val="left"/>
      <w:pPr>
        <w:tabs>
          <w:tab w:val="num" w:pos="720"/>
        </w:tabs>
        <w:ind w:left="720" w:hanging="360"/>
      </w:pPr>
      <w:rPr>
        <w:rFonts w:ascii="Symbol" w:hAnsi="Symbol" w:hint="default"/>
        <w:b w:val="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9">
    <w:nsid w:val="1C9B0D9B"/>
    <w:multiLevelType w:val="hybridMultilevel"/>
    <w:tmpl w:val="310C1E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1CC445C1"/>
    <w:multiLevelType w:val="hybridMultilevel"/>
    <w:tmpl w:val="7C985D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1E277653"/>
    <w:multiLevelType w:val="hybridMultilevel"/>
    <w:tmpl w:val="2B74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2B6D3775"/>
    <w:multiLevelType w:val="hybridMultilevel"/>
    <w:tmpl w:val="5FD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B44370"/>
    <w:multiLevelType w:val="hybridMultilevel"/>
    <w:tmpl w:val="F2009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4E21323"/>
    <w:multiLevelType w:val="hybridMultilevel"/>
    <w:tmpl w:val="8EA2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361AB5"/>
    <w:multiLevelType w:val="hybridMultilevel"/>
    <w:tmpl w:val="7DD60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9A06D9E"/>
    <w:multiLevelType w:val="hybridMultilevel"/>
    <w:tmpl w:val="1BA4A5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3CB1040E"/>
    <w:multiLevelType w:val="hybridMultilevel"/>
    <w:tmpl w:val="6C08FB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30">
    <w:nsid w:val="4A782773"/>
    <w:multiLevelType w:val="hybridMultilevel"/>
    <w:tmpl w:val="2042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DA26E4"/>
    <w:multiLevelType w:val="hybridMultilevel"/>
    <w:tmpl w:val="8422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8B1347"/>
    <w:multiLevelType w:val="hybridMultilevel"/>
    <w:tmpl w:val="662A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780E53"/>
    <w:multiLevelType w:val="hybridMultilevel"/>
    <w:tmpl w:val="74369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40B60C3"/>
    <w:multiLevelType w:val="hybridMultilevel"/>
    <w:tmpl w:val="CB3C7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AA24283"/>
    <w:multiLevelType w:val="hybridMultilevel"/>
    <w:tmpl w:val="A430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AFE7F88"/>
    <w:multiLevelType w:val="hybridMultilevel"/>
    <w:tmpl w:val="B064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0D5758"/>
    <w:multiLevelType w:val="hybridMultilevel"/>
    <w:tmpl w:val="7960E8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5D8339C0"/>
    <w:multiLevelType w:val="hybridMultilevel"/>
    <w:tmpl w:val="544A04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5F75447B"/>
    <w:multiLevelType w:val="hybridMultilevel"/>
    <w:tmpl w:val="D1CAEA9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1">
    <w:nsid w:val="77850868"/>
    <w:multiLevelType w:val="hybridMultilevel"/>
    <w:tmpl w:val="7BB8A2F6"/>
    <w:lvl w:ilvl="0" w:tplc="9048C49A">
      <w:numFmt w:val="bullet"/>
      <w:lvlText w:val="•"/>
      <w:lvlJc w:val="left"/>
      <w:pPr>
        <w:ind w:left="776" w:hanging="360"/>
      </w:pPr>
      <w:rPr>
        <w:rFonts w:ascii="Cambria" w:eastAsia="Times New Roman" w:hAnsi="Cambria"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2">
    <w:nsid w:val="78467494"/>
    <w:multiLevelType w:val="hybridMultilevel"/>
    <w:tmpl w:val="2D1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7C1F34"/>
    <w:multiLevelType w:val="hybridMultilevel"/>
    <w:tmpl w:val="C3D671A4"/>
    <w:lvl w:ilvl="0" w:tplc="DDAEDD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2"/>
  </w:num>
  <w:num w:numId="3">
    <w:abstractNumId w:val="9"/>
  </w:num>
  <w:num w:numId="4">
    <w:abstractNumId w:val="38"/>
  </w:num>
  <w:num w:numId="5">
    <w:abstractNumId w:val="12"/>
  </w:num>
  <w:num w:numId="6">
    <w:abstractNumId w:val="28"/>
  </w:num>
  <w:num w:numId="7">
    <w:abstractNumId w:val="28"/>
  </w:num>
  <w:num w:numId="8">
    <w:abstractNumId w:val="4"/>
  </w:num>
  <w:num w:numId="9">
    <w:abstractNumId w:val="26"/>
  </w:num>
  <w:num w:numId="10">
    <w:abstractNumId w:val="8"/>
  </w:num>
  <w:num w:numId="11">
    <w:abstractNumId w:val="15"/>
  </w:num>
  <w:num w:numId="12">
    <w:abstractNumId w:val="7"/>
  </w:num>
  <w:num w:numId="13">
    <w:abstractNumId w:val="43"/>
  </w:num>
  <w:num w:numId="14">
    <w:abstractNumId w:val="18"/>
  </w:num>
  <w:num w:numId="15">
    <w:abstractNumId w:val="14"/>
  </w:num>
  <w:num w:numId="16">
    <w:abstractNumId w:val="35"/>
  </w:num>
  <w:num w:numId="17">
    <w:abstractNumId w:val="29"/>
  </w:num>
  <w:num w:numId="18">
    <w:abstractNumId w:val="11"/>
  </w:num>
  <w:num w:numId="19">
    <w:abstractNumId w:val="42"/>
  </w:num>
  <w:num w:numId="20">
    <w:abstractNumId w:val="32"/>
  </w:num>
  <w:num w:numId="21">
    <w:abstractNumId w:val="39"/>
  </w:num>
  <w:num w:numId="22">
    <w:abstractNumId w:val="41"/>
  </w:num>
  <w:num w:numId="23">
    <w:abstractNumId w:val="31"/>
  </w:num>
  <w:num w:numId="24">
    <w:abstractNumId w:val="30"/>
  </w:num>
  <w:num w:numId="25">
    <w:abstractNumId w:val="23"/>
  </w:num>
  <w:num w:numId="26">
    <w:abstractNumId w:val="37"/>
  </w:num>
  <w:num w:numId="27">
    <w:abstractNumId w:val="17"/>
  </w:num>
  <w:num w:numId="28">
    <w:abstractNumId w:val="20"/>
  </w:num>
  <w:num w:numId="29">
    <w:abstractNumId w:val="19"/>
  </w:num>
  <w:num w:numId="30">
    <w:abstractNumId w:val="5"/>
  </w:num>
  <w:num w:numId="31">
    <w:abstractNumId w:val="10"/>
  </w:num>
  <w:num w:numId="32">
    <w:abstractNumId w:val="21"/>
  </w:num>
  <w:num w:numId="33">
    <w:abstractNumId w:val="16"/>
  </w:num>
  <w:num w:numId="34">
    <w:abstractNumId w:val="27"/>
  </w:num>
  <w:num w:numId="35">
    <w:abstractNumId w:val="33"/>
  </w:num>
  <w:num w:numId="36">
    <w:abstractNumId w:val="25"/>
  </w:num>
  <w:num w:numId="37">
    <w:abstractNumId w:val="34"/>
  </w:num>
  <w:num w:numId="38">
    <w:abstractNumId w:val="24"/>
  </w:num>
  <w:num w:numId="39">
    <w:abstractNumId w:val="6"/>
  </w:num>
  <w:num w:numId="40">
    <w:abstractNumId w:val="13"/>
  </w:num>
  <w:num w:numId="41">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27BC"/>
    <w:rsid w:val="00147A2D"/>
    <w:rsid w:val="001918DB"/>
    <w:rsid w:val="00200B8F"/>
    <w:rsid w:val="00202DEF"/>
    <w:rsid w:val="00236FED"/>
    <w:rsid w:val="002A5DB5"/>
    <w:rsid w:val="00360289"/>
    <w:rsid w:val="00362455"/>
    <w:rsid w:val="0038557F"/>
    <w:rsid w:val="004A33DE"/>
    <w:rsid w:val="00505F87"/>
    <w:rsid w:val="00530ECF"/>
    <w:rsid w:val="005C1F56"/>
    <w:rsid w:val="005C77A3"/>
    <w:rsid w:val="005D5273"/>
    <w:rsid w:val="005E152E"/>
    <w:rsid w:val="005F6DDD"/>
    <w:rsid w:val="00682EDC"/>
    <w:rsid w:val="00693349"/>
    <w:rsid w:val="00784726"/>
    <w:rsid w:val="00786803"/>
    <w:rsid w:val="007C6EE1"/>
    <w:rsid w:val="00852CB5"/>
    <w:rsid w:val="008C39E3"/>
    <w:rsid w:val="008D087A"/>
    <w:rsid w:val="008E76DA"/>
    <w:rsid w:val="008F7EE9"/>
    <w:rsid w:val="00946919"/>
    <w:rsid w:val="00966DDA"/>
    <w:rsid w:val="009951E5"/>
    <w:rsid w:val="00997EBB"/>
    <w:rsid w:val="009E1B11"/>
    <w:rsid w:val="00A54E19"/>
    <w:rsid w:val="00A9211A"/>
    <w:rsid w:val="00AB30E3"/>
    <w:rsid w:val="00BA29FD"/>
    <w:rsid w:val="00BB30A7"/>
    <w:rsid w:val="00BF2255"/>
    <w:rsid w:val="00BF4D6E"/>
    <w:rsid w:val="00C0255F"/>
    <w:rsid w:val="00C8337F"/>
    <w:rsid w:val="00CA640F"/>
    <w:rsid w:val="00CE5E92"/>
    <w:rsid w:val="00D811AC"/>
    <w:rsid w:val="00D82068"/>
    <w:rsid w:val="00D964C4"/>
    <w:rsid w:val="00D96865"/>
    <w:rsid w:val="00EA5401"/>
    <w:rsid w:val="00EB2CFF"/>
    <w:rsid w:val="00EC17EF"/>
    <w:rsid w:val="00EC61A8"/>
    <w:rsid w:val="00EF014A"/>
    <w:rsid w:val="00EF2065"/>
    <w:rsid w:val="00F2518A"/>
    <w:rsid w:val="00F36E88"/>
    <w:rsid w:val="00F549A8"/>
    <w:rsid w:val="00F94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17"/>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17"/>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2016-04-05T19:01:00Z</dcterms:created>
  <dcterms:modified xsi:type="dcterms:W3CDTF">2016-04-05T19:01:00Z</dcterms:modified>
</cp:coreProperties>
</file>