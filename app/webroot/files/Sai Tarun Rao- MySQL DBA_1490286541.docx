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DC" w:rsidRDefault="00682EDC" w:rsidP="009951E5"/>
    <w:p w:rsidR="009322CB" w:rsidRDefault="009322CB" w:rsidP="009951E5"/>
    <w:p w:rsidR="009322CB" w:rsidRDefault="009322CB" w:rsidP="009951E5"/>
    <w:p w:rsidR="009322CB" w:rsidRPr="009322CB" w:rsidRDefault="009322CB" w:rsidP="009322CB">
      <w:pPr>
        <w:pBdr>
          <w:top w:val="thinThickThinSmallGap" w:sz="12" w:space="1" w:color="auto"/>
        </w:pBdr>
        <w:jc w:val="center"/>
        <w:rPr>
          <w:b/>
          <w:sz w:val="22"/>
          <w:szCs w:val="22"/>
          <w:u w:val="single"/>
        </w:rPr>
      </w:pPr>
      <w:r w:rsidRPr="009322CB">
        <w:rPr>
          <w:b/>
          <w:sz w:val="22"/>
          <w:szCs w:val="22"/>
          <w:u w:val="single"/>
        </w:rPr>
        <w:t>PROFESSIONAL SYNOPSIS</w:t>
      </w:r>
    </w:p>
    <w:p w:rsidR="009322CB" w:rsidRPr="009322CB" w:rsidRDefault="009322CB" w:rsidP="009322CB">
      <w:pPr>
        <w:pBdr>
          <w:top w:val="thinThickThinSmallGap" w:sz="12" w:space="1" w:color="auto"/>
        </w:pBdr>
        <w:jc w:val="center"/>
        <w:rPr>
          <w:b/>
          <w:sz w:val="22"/>
          <w:szCs w:val="22"/>
          <w:u w:val="single"/>
        </w:rPr>
      </w:pPr>
    </w:p>
    <w:p w:rsidR="009322CB" w:rsidRPr="009322CB" w:rsidRDefault="009322CB" w:rsidP="009322CB">
      <w:pPr>
        <w:numPr>
          <w:ilvl w:val="0"/>
          <w:numId w:val="20"/>
        </w:numPr>
        <w:contextualSpacing/>
        <w:jc w:val="both"/>
        <w:rPr>
          <w:sz w:val="22"/>
          <w:szCs w:val="22"/>
        </w:rPr>
      </w:pPr>
      <w:r w:rsidRPr="009322CB">
        <w:rPr>
          <w:sz w:val="22"/>
          <w:szCs w:val="22"/>
        </w:rPr>
        <w:t xml:space="preserve">Database Administrator with 7+ years of core IT experience in Database Installation, Designing, Administration and Troubleshooting database servers </w:t>
      </w:r>
      <w:r w:rsidRPr="009322CB">
        <w:rPr>
          <w:b/>
          <w:sz w:val="22"/>
          <w:szCs w:val="22"/>
        </w:rPr>
        <w:t>like MySQL 5.7,5.6, MySQL 5.5 MySQL 5.1, MS SQL 2012,</w:t>
      </w:r>
      <w:r w:rsidRPr="009322CB">
        <w:rPr>
          <w:sz w:val="22"/>
          <w:szCs w:val="22"/>
        </w:rPr>
        <w:t xml:space="preserve"> on Windows, Linux, Solaris, Unix and CentOS platforms.</w:t>
      </w:r>
    </w:p>
    <w:p w:rsidR="009322CB" w:rsidRPr="009322CB" w:rsidRDefault="009322CB" w:rsidP="009322CB">
      <w:pPr>
        <w:numPr>
          <w:ilvl w:val="0"/>
          <w:numId w:val="20"/>
        </w:numPr>
        <w:contextualSpacing/>
        <w:jc w:val="both"/>
        <w:rPr>
          <w:rFonts w:eastAsia="Arial Unicode MS"/>
          <w:sz w:val="22"/>
          <w:szCs w:val="22"/>
        </w:rPr>
      </w:pPr>
      <w:r w:rsidRPr="009322CB">
        <w:rPr>
          <w:sz w:val="22"/>
          <w:szCs w:val="22"/>
        </w:rPr>
        <w:t>Comprehensive knowledge in Database architecture and Implementation, Data Modeling, Database Designing, Tuning Databases and Queries, Procedures, Functions, Triggers and Events.</w:t>
      </w:r>
    </w:p>
    <w:p w:rsidR="009322CB" w:rsidRPr="009322CB" w:rsidRDefault="009322CB" w:rsidP="009322CB">
      <w:pPr>
        <w:numPr>
          <w:ilvl w:val="0"/>
          <w:numId w:val="20"/>
        </w:numPr>
        <w:contextualSpacing/>
        <w:jc w:val="both"/>
        <w:rPr>
          <w:sz w:val="22"/>
          <w:szCs w:val="22"/>
        </w:rPr>
      </w:pPr>
      <w:r w:rsidRPr="009322CB">
        <w:rPr>
          <w:sz w:val="22"/>
          <w:szCs w:val="22"/>
        </w:rPr>
        <w:t xml:space="preserve">Installation and deployment of </w:t>
      </w:r>
      <w:proofErr w:type="spellStart"/>
      <w:r w:rsidRPr="009322CB">
        <w:rPr>
          <w:b/>
          <w:sz w:val="22"/>
          <w:szCs w:val="22"/>
        </w:rPr>
        <w:t>Galera</w:t>
      </w:r>
      <w:proofErr w:type="spellEnd"/>
      <w:r w:rsidRPr="009322CB">
        <w:rPr>
          <w:b/>
          <w:sz w:val="22"/>
          <w:szCs w:val="22"/>
        </w:rPr>
        <w:t xml:space="preserve"> cluster with read/write split and failover.</w:t>
      </w:r>
    </w:p>
    <w:p w:rsidR="009322CB" w:rsidRPr="009322CB" w:rsidRDefault="009322CB" w:rsidP="009322CB">
      <w:pPr>
        <w:numPr>
          <w:ilvl w:val="0"/>
          <w:numId w:val="20"/>
        </w:numPr>
        <w:contextualSpacing/>
        <w:jc w:val="both"/>
        <w:rPr>
          <w:rFonts w:eastAsia="Arial Unicode MS"/>
          <w:sz w:val="22"/>
          <w:szCs w:val="22"/>
        </w:rPr>
      </w:pPr>
      <w:r w:rsidRPr="009322CB">
        <w:rPr>
          <w:sz w:val="22"/>
          <w:szCs w:val="22"/>
        </w:rPr>
        <w:t>Design and Implementation of High Availability solutions and Disaster Recovery Solutions.</w:t>
      </w:r>
    </w:p>
    <w:p w:rsidR="009322CB" w:rsidRPr="009322CB" w:rsidRDefault="009322CB" w:rsidP="009322CB">
      <w:pPr>
        <w:numPr>
          <w:ilvl w:val="0"/>
          <w:numId w:val="20"/>
        </w:numPr>
        <w:contextualSpacing/>
        <w:jc w:val="both"/>
        <w:rPr>
          <w:rFonts w:eastAsia="Arial Unicode MS"/>
          <w:sz w:val="22"/>
          <w:szCs w:val="22"/>
        </w:rPr>
      </w:pPr>
      <w:r w:rsidRPr="009322CB">
        <w:rPr>
          <w:sz w:val="22"/>
          <w:szCs w:val="22"/>
        </w:rPr>
        <w:t xml:space="preserve">Installation and Maintaining </w:t>
      </w:r>
      <w:r w:rsidRPr="009322CB">
        <w:rPr>
          <w:b/>
          <w:sz w:val="22"/>
          <w:szCs w:val="22"/>
        </w:rPr>
        <w:t>MySQL 5.7/5.6/5.5/5.1</w:t>
      </w:r>
      <w:r w:rsidRPr="009322CB">
        <w:rPr>
          <w:sz w:val="22"/>
          <w:szCs w:val="22"/>
        </w:rPr>
        <w:t xml:space="preserve"> enterprise and community versions, Installation of </w:t>
      </w:r>
      <w:r w:rsidRPr="009322CB">
        <w:rPr>
          <w:b/>
          <w:sz w:val="22"/>
          <w:szCs w:val="22"/>
        </w:rPr>
        <w:t>MySQL cluster 7.3/7.2</w:t>
      </w:r>
      <w:r w:rsidRPr="009322CB">
        <w:rPr>
          <w:sz w:val="22"/>
          <w:szCs w:val="22"/>
        </w:rPr>
        <w:t xml:space="preserve"> database instances in production environment and setup of </w:t>
      </w:r>
      <w:proofErr w:type="spellStart"/>
      <w:r w:rsidRPr="009322CB">
        <w:rPr>
          <w:sz w:val="22"/>
          <w:szCs w:val="22"/>
        </w:rPr>
        <w:t>config</w:t>
      </w:r>
      <w:proofErr w:type="spellEnd"/>
      <w:r w:rsidRPr="009322CB">
        <w:rPr>
          <w:sz w:val="22"/>
          <w:szCs w:val="22"/>
        </w:rPr>
        <w:t xml:space="preserve"> files.</w:t>
      </w:r>
    </w:p>
    <w:p w:rsidR="009322CB" w:rsidRPr="009322CB" w:rsidRDefault="009322CB" w:rsidP="009322CB">
      <w:pPr>
        <w:numPr>
          <w:ilvl w:val="0"/>
          <w:numId w:val="20"/>
        </w:numPr>
        <w:contextualSpacing/>
        <w:jc w:val="both"/>
        <w:rPr>
          <w:rFonts w:eastAsia="Arial Unicode MS"/>
          <w:sz w:val="22"/>
          <w:szCs w:val="22"/>
        </w:rPr>
      </w:pPr>
      <w:r w:rsidRPr="009322CB">
        <w:rPr>
          <w:sz w:val="22"/>
          <w:szCs w:val="22"/>
        </w:rPr>
        <w:t>Good experience on MongoDB scaling across</w:t>
      </w:r>
      <w:r w:rsidRPr="009322CB">
        <w:rPr>
          <w:b/>
          <w:sz w:val="22"/>
          <w:szCs w:val="22"/>
        </w:rPr>
        <w:t xml:space="preserve"> data </w:t>
      </w:r>
      <w:proofErr w:type="spellStart"/>
      <w:r w:rsidRPr="009322CB">
        <w:rPr>
          <w:b/>
          <w:sz w:val="22"/>
          <w:szCs w:val="22"/>
        </w:rPr>
        <w:t>centres</w:t>
      </w:r>
      <w:proofErr w:type="spellEnd"/>
      <w:r w:rsidRPr="009322CB">
        <w:rPr>
          <w:sz w:val="22"/>
          <w:szCs w:val="22"/>
        </w:rPr>
        <w:t xml:space="preserve"> and/or in-depth understanding of </w:t>
      </w:r>
      <w:r w:rsidRPr="009322CB">
        <w:rPr>
          <w:b/>
          <w:sz w:val="22"/>
          <w:szCs w:val="22"/>
        </w:rPr>
        <w:t>MongoDB HA strategies</w:t>
      </w:r>
      <w:r w:rsidRPr="009322CB">
        <w:rPr>
          <w:sz w:val="22"/>
          <w:szCs w:val="22"/>
        </w:rPr>
        <w:t>, including replica sets. </w:t>
      </w:r>
    </w:p>
    <w:p w:rsidR="009322CB" w:rsidRPr="009322CB" w:rsidRDefault="009322CB" w:rsidP="009322CB">
      <w:pPr>
        <w:numPr>
          <w:ilvl w:val="0"/>
          <w:numId w:val="20"/>
        </w:numPr>
        <w:contextualSpacing/>
        <w:jc w:val="both"/>
        <w:rPr>
          <w:rFonts w:eastAsia="Arial Unicode MS"/>
          <w:sz w:val="22"/>
          <w:szCs w:val="22"/>
        </w:rPr>
      </w:pPr>
      <w:r w:rsidRPr="009322CB">
        <w:rPr>
          <w:sz w:val="22"/>
          <w:szCs w:val="22"/>
        </w:rPr>
        <w:t xml:space="preserve">Installation and configuration of </w:t>
      </w:r>
      <w:proofErr w:type="spellStart"/>
      <w:r w:rsidRPr="009322CB">
        <w:rPr>
          <w:sz w:val="22"/>
          <w:szCs w:val="22"/>
        </w:rPr>
        <w:t>Percona</w:t>
      </w:r>
      <w:proofErr w:type="spellEnd"/>
      <w:r w:rsidRPr="009322CB">
        <w:rPr>
          <w:sz w:val="22"/>
          <w:szCs w:val="22"/>
        </w:rPr>
        <w:t xml:space="preserve"> </w:t>
      </w:r>
      <w:proofErr w:type="spellStart"/>
      <w:r w:rsidRPr="009322CB">
        <w:rPr>
          <w:sz w:val="22"/>
          <w:szCs w:val="22"/>
        </w:rPr>
        <w:t>Xtrabackup</w:t>
      </w:r>
      <w:proofErr w:type="spellEnd"/>
      <w:r w:rsidRPr="009322CB">
        <w:rPr>
          <w:sz w:val="22"/>
          <w:szCs w:val="22"/>
        </w:rPr>
        <w:t xml:space="preserve"> open source backup solution, </w:t>
      </w:r>
      <w:proofErr w:type="spellStart"/>
      <w:r w:rsidRPr="009322CB">
        <w:rPr>
          <w:sz w:val="22"/>
          <w:szCs w:val="22"/>
        </w:rPr>
        <w:t>Zmanda</w:t>
      </w:r>
      <w:proofErr w:type="spellEnd"/>
      <w:r w:rsidRPr="009322CB">
        <w:rPr>
          <w:sz w:val="22"/>
          <w:szCs w:val="22"/>
        </w:rPr>
        <w:t xml:space="preserve"> and Veritas </w:t>
      </w:r>
      <w:proofErr w:type="spellStart"/>
      <w:r w:rsidRPr="009322CB">
        <w:rPr>
          <w:sz w:val="22"/>
          <w:szCs w:val="22"/>
        </w:rPr>
        <w:t>Netbackup</w:t>
      </w:r>
      <w:proofErr w:type="spellEnd"/>
      <w:r w:rsidRPr="009322CB">
        <w:rPr>
          <w:sz w:val="22"/>
          <w:szCs w:val="22"/>
        </w:rPr>
        <w:t xml:space="preserve"> for effectively backing up </w:t>
      </w:r>
      <w:proofErr w:type="spellStart"/>
      <w:r w:rsidRPr="009322CB">
        <w:rPr>
          <w:sz w:val="22"/>
          <w:szCs w:val="22"/>
        </w:rPr>
        <w:t>Mysql</w:t>
      </w:r>
      <w:proofErr w:type="spellEnd"/>
      <w:r w:rsidRPr="009322CB">
        <w:rPr>
          <w:sz w:val="22"/>
          <w:szCs w:val="22"/>
        </w:rPr>
        <w:t xml:space="preserve"> databases on </w:t>
      </w:r>
      <w:proofErr w:type="spellStart"/>
      <w:r w:rsidRPr="009322CB">
        <w:rPr>
          <w:sz w:val="22"/>
          <w:szCs w:val="22"/>
        </w:rPr>
        <w:t>linux</w:t>
      </w:r>
      <w:proofErr w:type="spellEnd"/>
      <w:r w:rsidRPr="009322CB">
        <w:rPr>
          <w:sz w:val="22"/>
          <w:szCs w:val="22"/>
        </w:rPr>
        <w:t xml:space="preserve"> and scheduling of full and incremental backups and restoration activities.</w:t>
      </w:r>
    </w:p>
    <w:p w:rsidR="009322CB" w:rsidRPr="009322CB" w:rsidRDefault="009322CB" w:rsidP="009322CB">
      <w:pPr>
        <w:numPr>
          <w:ilvl w:val="0"/>
          <w:numId w:val="20"/>
        </w:numPr>
        <w:contextualSpacing/>
        <w:jc w:val="both"/>
        <w:rPr>
          <w:rFonts w:eastAsia="Arial Unicode MS"/>
          <w:sz w:val="22"/>
          <w:szCs w:val="22"/>
        </w:rPr>
      </w:pPr>
      <w:r w:rsidRPr="009322CB">
        <w:rPr>
          <w:sz w:val="22"/>
          <w:szCs w:val="22"/>
        </w:rPr>
        <w:t>Configuring multiple Master-Slave replications on Active - Passive on Solaris OS Cluster suite and HP Cluster suite for achieving high availability and DR solutions.</w:t>
      </w:r>
    </w:p>
    <w:p w:rsidR="009322CB" w:rsidRPr="009322CB" w:rsidRDefault="009322CB" w:rsidP="009322CB">
      <w:pPr>
        <w:numPr>
          <w:ilvl w:val="0"/>
          <w:numId w:val="20"/>
        </w:numPr>
        <w:contextualSpacing/>
        <w:jc w:val="both"/>
        <w:rPr>
          <w:rFonts w:eastAsia="Arial Unicode MS"/>
          <w:sz w:val="22"/>
          <w:szCs w:val="22"/>
        </w:rPr>
      </w:pPr>
      <w:r w:rsidRPr="009322CB">
        <w:rPr>
          <w:sz w:val="22"/>
          <w:szCs w:val="22"/>
        </w:rPr>
        <w:t xml:space="preserve">Configuration and Setup of various MySQL performance monitoring tools like Nagios and </w:t>
      </w:r>
      <w:proofErr w:type="spellStart"/>
      <w:r w:rsidRPr="009322CB">
        <w:rPr>
          <w:sz w:val="22"/>
          <w:szCs w:val="22"/>
        </w:rPr>
        <w:t>Mysql</w:t>
      </w:r>
      <w:proofErr w:type="spellEnd"/>
      <w:r w:rsidRPr="009322CB">
        <w:rPr>
          <w:sz w:val="22"/>
          <w:szCs w:val="22"/>
        </w:rPr>
        <w:t xml:space="preserve"> enterprise Monitor for monitoring </w:t>
      </w:r>
      <w:proofErr w:type="spellStart"/>
      <w:r w:rsidRPr="009322CB">
        <w:rPr>
          <w:sz w:val="22"/>
          <w:szCs w:val="22"/>
        </w:rPr>
        <w:t>Mysql</w:t>
      </w:r>
      <w:proofErr w:type="spellEnd"/>
      <w:r w:rsidRPr="009322CB">
        <w:rPr>
          <w:sz w:val="22"/>
          <w:szCs w:val="22"/>
        </w:rPr>
        <w:t xml:space="preserve"> Servers. Configuring </w:t>
      </w:r>
      <w:proofErr w:type="spellStart"/>
      <w:r w:rsidRPr="009322CB">
        <w:rPr>
          <w:sz w:val="22"/>
          <w:szCs w:val="22"/>
        </w:rPr>
        <w:t>perl</w:t>
      </w:r>
      <w:proofErr w:type="spellEnd"/>
      <w:r w:rsidRPr="009322CB">
        <w:rPr>
          <w:sz w:val="22"/>
          <w:szCs w:val="22"/>
        </w:rPr>
        <w:t xml:space="preserve"> scripts for monitoring databases and internal health.</w:t>
      </w:r>
    </w:p>
    <w:p w:rsidR="009322CB" w:rsidRPr="009322CB" w:rsidRDefault="009322CB" w:rsidP="009322CB">
      <w:pPr>
        <w:numPr>
          <w:ilvl w:val="0"/>
          <w:numId w:val="20"/>
        </w:numPr>
        <w:contextualSpacing/>
        <w:jc w:val="both"/>
        <w:rPr>
          <w:rFonts w:eastAsia="Arial Unicode MS"/>
          <w:sz w:val="22"/>
          <w:szCs w:val="22"/>
        </w:rPr>
      </w:pPr>
      <w:r w:rsidRPr="009322CB">
        <w:rPr>
          <w:sz w:val="22"/>
          <w:szCs w:val="22"/>
        </w:rPr>
        <w:t xml:space="preserve">Configured third party storage engines in MySQL installations like </w:t>
      </w:r>
      <w:proofErr w:type="spellStart"/>
      <w:r w:rsidRPr="009322CB">
        <w:rPr>
          <w:b/>
          <w:sz w:val="22"/>
          <w:szCs w:val="22"/>
        </w:rPr>
        <w:t>TokuDB</w:t>
      </w:r>
      <w:proofErr w:type="spellEnd"/>
      <w:r w:rsidRPr="009322CB">
        <w:rPr>
          <w:sz w:val="22"/>
          <w:szCs w:val="22"/>
        </w:rPr>
        <w:t xml:space="preserve"> and </w:t>
      </w:r>
      <w:proofErr w:type="spellStart"/>
      <w:r w:rsidRPr="009322CB">
        <w:rPr>
          <w:sz w:val="22"/>
          <w:szCs w:val="22"/>
        </w:rPr>
        <w:t>DeepDB</w:t>
      </w:r>
      <w:proofErr w:type="spellEnd"/>
      <w:r w:rsidRPr="009322CB">
        <w:rPr>
          <w:sz w:val="22"/>
          <w:szCs w:val="22"/>
        </w:rPr>
        <w:t xml:space="preserve"> for achieving high performance, scalability and operational efficiency depending on the applications demand.</w:t>
      </w:r>
    </w:p>
    <w:p w:rsidR="009322CB" w:rsidRPr="009322CB" w:rsidRDefault="009322CB" w:rsidP="009322CB">
      <w:pPr>
        <w:numPr>
          <w:ilvl w:val="0"/>
          <w:numId w:val="20"/>
        </w:numPr>
        <w:contextualSpacing/>
        <w:jc w:val="both"/>
        <w:rPr>
          <w:rFonts w:eastAsia="Arial Unicode MS"/>
          <w:sz w:val="22"/>
          <w:szCs w:val="22"/>
        </w:rPr>
      </w:pPr>
      <w:r w:rsidRPr="009322CB">
        <w:rPr>
          <w:sz w:val="22"/>
          <w:szCs w:val="22"/>
        </w:rPr>
        <w:t xml:space="preserve">Experience with ETL tools like </w:t>
      </w:r>
      <w:proofErr w:type="spellStart"/>
      <w:r w:rsidRPr="009322CB">
        <w:rPr>
          <w:sz w:val="22"/>
          <w:szCs w:val="22"/>
        </w:rPr>
        <w:t>JasperETL</w:t>
      </w:r>
      <w:proofErr w:type="spellEnd"/>
      <w:r w:rsidRPr="009322CB">
        <w:rPr>
          <w:sz w:val="22"/>
          <w:szCs w:val="22"/>
        </w:rPr>
        <w:t xml:space="preserve"> and Pentaho mainly for transformation processing, designing and developing jobs for implementing Data Mart applications.</w:t>
      </w:r>
    </w:p>
    <w:p w:rsidR="009322CB" w:rsidRPr="009322CB" w:rsidRDefault="009322CB" w:rsidP="009322CB">
      <w:pPr>
        <w:numPr>
          <w:ilvl w:val="0"/>
          <w:numId w:val="20"/>
        </w:numPr>
        <w:contextualSpacing/>
        <w:jc w:val="both"/>
        <w:rPr>
          <w:rFonts w:eastAsia="Arial Unicode MS"/>
          <w:sz w:val="22"/>
          <w:szCs w:val="22"/>
        </w:rPr>
      </w:pPr>
      <w:r w:rsidRPr="009322CB">
        <w:rPr>
          <w:sz w:val="22"/>
          <w:szCs w:val="22"/>
        </w:rPr>
        <w:t>Maintaining database and tuning database parameters and queries for effective performance. Defragmentation of tables and indexes for improved performance and effective space management. Automating various database specific routine tasks through procedures and shell/</w:t>
      </w:r>
      <w:proofErr w:type="spellStart"/>
      <w:r w:rsidRPr="009322CB">
        <w:rPr>
          <w:sz w:val="22"/>
          <w:szCs w:val="22"/>
        </w:rPr>
        <w:t>perl</w:t>
      </w:r>
      <w:proofErr w:type="spellEnd"/>
      <w:r w:rsidRPr="009322CB">
        <w:rPr>
          <w:sz w:val="22"/>
          <w:szCs w:val="22"/>
        </w:rPr>
        <w:t xml:space="preserve"> scripts.</w:t>
      </w:r>
    </w:p>
    <w:p w:rsidR="009322CB" w:rsidRPr="009322CB" w:rsidRDefault="009322CB" w:rsidP="009322CB">
      <w:pPr>
        <w:numPr>
          <w:ilvl w:val="0"/>
          <w:numId w:val="20"/>
        </w:numPr>
        <w:contextualSpacing/>
        <w:jc w:val="both"/>
        <w:rPr>
          <w:rFonts w:eastAsia="Arial Unicode MS"/>
          <w:sz w:val="22"/>
          <w:szCs w:val="22"/>
        </w:rPr>
      </w:pPr>
      <w:r w:rsidRPr="009322CB">
        <w:rPr>
          <w:sz w:val="22"/>
          <w:szCs w:val="22"/>
        </w:rPr>
        <w:t xml:space="preserve">Developing and maintaining of common objects such as Tables, Views, Indexes, Cursor, Procedures, Functions, Triggers (Autonomous Transaction). Creation of events for scheduling jobs in MySQL. </w:t>
      </w:r>
    </w:p>
    <w:p w:rsidR="009322CB" w:rsidRPr="009322CB" w:rsidRDefault="009322CB" w:rsidP="009322CB">
      <w:pPr>
        <w:numPr>
          <w:ilvl w:val="0"/>
          <w:numId w:val="20"/>
        </w:numPr>
        <w:contextualSpacing/>
        <w:jc w:val="both"/>
        <w:rPr>
          <w:rFonts w:eastAsia="Arial Unicode MS"/>
          <w:sz w:val="22"/>
          <w:szCs w:val="22"/>
        </w:rPr>
      </w:pPr>
      <w:r w:rsidRPr="009322CB">
        <w:rPr>
          <w:sz w:val="22"/>
          <w:szCs w:val="22"/>
        </w:rPr>
        <w:t>Effective management skills and ability to focus on intermediate as well as long term project goals; excellent organizational skills and believe in TEAM (Together Everyone Achieve More)-Work.</w:t>
      </w:r>
    </w:p>
    <w:p w:rsidR="009322CB" w:rsidRPr="009322CB" w:rsidRDefault="009322CB" w:rsidP="009322CB">
      <w:pPr>
        <w:numPr>
          <w:ilvl w:val="0"/>
          <w:numId w:val="20"/>
        </w:numPr>
        <w:contextualSpacing/>
        <w:jc w:val="both"/>
        <w:rPr>
          <w:rFonts w:eastAsia="Arial Unicode MS"/>
          <w:sz w:val="22"/>
          <w:szCs w:val="22"/>
        </w:rPr>
      </w:pPr>
      <w:r w:rsidRPr="009322CB">
        <w:rPr>
          <w:sz w:val="22"/>
          <w:szCs w:val="22"/>
        </w:rPr>
        <w:t>Experience with other databases like Installation of Oracle 9i/10g/11gR2 database on Linux Red Hat and Windows Server.</w:t>
      </w:r>
    </w:p>
    <w:p w:rsidR="009322CB" w:rsidRPr="009322CB" w:rsidRDefault="009322CB" w:rsidP="009322CB">
      <w:pPr>
        <w:spacing w:after="200"/>
        <w:ind w:left="720"/>
        <w:rPr>
          <w:rFonts w:eastAsia="Arial Unicode MS"/>
          <w:sz w:val="22"/>
          <w:szCs w:val="22"/>
        </w:rPr>
      </w:pPr>
    </w:p>
    <w:p w:rsidR="009322CB" w:rsidRPr="009322CB" w:rsidRDefault="009322CB" w:rsidP="009322CB">
      <w:pPr>
        <w:pBdr>
          <w:top w:val="thinThickThinSmallGap" w:sz="12" w:space="0" w:color="auto"/>
        </w:pBdr>
        <w:jc w:val="center"/>
        <w:rPr>
          <w:b/>
          <w:sz w:val="22"/>
          <w:szCs w:val="22"/>
          <w:u w:val="single"/>
        </w:rPr>
      </w:pPr>
    </w:p>
    <w:p w:rsidR="009322CB" w:rsidRPr="009322CB" w:rsidRDefault="009322CB" w:rsidP="009322CB">
      <w:pPr>
        <w:rPr>
          <w:bCs/>
          <w:sz w:val="22"/>
          <w:szCs w:val="22"/>
        </w:rPr>
      </w:pPr>
    </w:p>
    <w:p w:rsidR="009322CB" w:rsidRPr="009322CB" w:rsidRDefault="009322CB" w:rsidP="009322CB">
      <w:pPr>
        <w:shd w:val="clear" w:color="auto" w:fill="E6E6E6"/>
        <w:jc w:val="both"/>
        <w:rPr>
          <w:b/>
          <w:i/>
          <w:sz w:val="22"/>
          <w:szCs w:val="22"/>
        </w:rPr>
      </w:pPr>
      <w:r w:rsidRPr="009322CB">
        <w:rPr>
          <w:b/>
          <w:i/>
          <w:sz w:val="22"/>
          <w:szCs w:val="22"/>
        </w:rPr>
        <w:t>Technology</w:t>
      </w:r>
    </w:p>
    <w:p w:rsidR="009322CB" w:rsidRPr="009322CB" w:rsidRDefault="009322CB" w:rsidP="009322CB">
      <w:pPr>
        <w:rPr>
          <w:bCs/>
          <w:sz w:val="22"/>
          <w:szCs w:val="22"/>
        </w:rPr>
      </w:pPr>
      <w:r w:rsidRPr="009322CB">
        <w:rPr>
          <w:bCs/>
          <w:sz w:val="22"/>
          <w:szCs w:val="22"/>
        </w:rPr>
        <w:t xml:space="preserve">  </w:t>
      </w:r>
    </w:p>
    <w:tbl>
      <w:tblPr>
        <w:tblpPr w:leftFromText="180" w:rightFromText="180" w:vertAnchor="text" w:horzAnchor="margin" w:tblpXSpec="center" w:tblpY="228"/>
        <w:tblW w:w="8940" w:type="dxa"/>
        <w:tblCellMar>
          <w:top w:w="15" w:type="dxa"/>
          <w:left w:w="15" w:type="dxa"/>
          <w:bottom w:w="15" w:type="dxa"/>
          <w:right w:w="15" w:type="dxa"/>
        </w:tblCellMar>
        <w:tblLook w:val="04A0" w:firstRow="1" w:lastRow="0" w:firstColumn="1" w:lastColumn="0" w:noHBand="0" w:noVBand="1"/>
      </w:tblPr>
      <w:tblGrid>
        <w:gridCol w:w="1316"/>
        <w:gridCol w:w="7624"/>
      </w:tblGrid>
      <w:tr w:rsidR="009322CB" w:rsidRPr="009322CB" w:rsidTr="006C0311">
        <w:trPr>
          <w:trHeight w:val="330"/>
        </w:trPr>
        <w:tc>
          <w:tcPr>
            <w:tcW w:w="1257" w:type="dxa"/>
            <w:tcBorders>
              <w:top w:val="single" w:sz="8" w:space="0" w:color="000000"/>
              <w:left w:val="single" w:sz="8" w:space="0" w:color="000000"/>
              <w:bottom w:val="single" w:sz="8" w:space="0" w:color="000000"/>
              <w:right w:val="single" w:sz="8" w:space="0" w:color="000000"/>
            </w:tcBorders>
            <w:hideMark/>
          </w:tcPr>
          <w:p w:rsidR="009322CB" w:rsidRPr="009322CB" w:rsidRDefault="009322CB" w:rsidP="006C0311">
            <w:pPr>
              <w:spacing w:after="200" w:line="276" w:lineRule="auto"/>
              <w:rPr>
                <w:rFonts w:eastAsia="Calibri"/>
                <w:sz w:val="22"/>
                <w:szCs w:val="22"/>
              </w:rPr>
            </w:pPr>
            <w:r w:rsidRPr="009322CB">
              <w:rPr>
                <w:rFonts w:eastAsia="Calibri"/>
                <w:b/>
                <w:bCs/>
                <w:sz w:val="22"/>
                <w:szCs w:val="22"/>
              </w:rPr>
              <w:lastRenderedPageBreak/>
              <w:t>Databases</w:t>
            </w:r>
          </w:p>
        </w:tc>
        <w:tc>
          <w:tcPr>
            <w:tcW w:w="7683" w:type="dxa"/>
            <w:tcBorders>
              <w:top w:val="single" w:sz="8" w:space="0" w:color="000000"/>
              <w:left w:val="single" w:sz="8" w:space="0" w:color="000000"/>
              <w:bottom w:val="single" w:sz="8" w:space="0" w:color="000000"/>
              <w:right w:val="single" w:sz="8" w:space="0" w:color="000000"/>
            </w:tcBorders>
            <w:hideMark/>
          </w:tcPr>
          <w:p w:rsidR="009322CB" w:rsidRPr="009322CB" w:rsidRDefault="009322CB" w:rsidP="006C0311">
            <w:pPr>
              <w:spacing w:after="200" w:line="276" w:lineRule="auto"/>
              <w:rPr>
                <w:rFonts w:eastAsia="Calibri"/>
                <w:sz w:val="22"/>
                <w:szCs w:val="22"/>
              </w:rPr>
            </w:pPr>
            <w:r w:rsidRPr="009322CB">
              <w:rPr>
                <w:rFonts w:eastAsia="Calibri"/>
                <w:sz w:val="22"/>
                <w:szCs w:val="22"/>
              </w:rPr>
              <w:t>MySQL 5.7/ 5.6/5.5/5.1, MySQL Cluster 7.2 CGE, Mongo dB 3.2</w:t>
            </w:r>
            <w:proofErr w:type="gramStart"/>
            <w:r w:rsidRPr="009322CB">
              <w:rPr>
                <w:rFonts w:eastAsia="Calibri"/>
                <w:sz w:val="22"/>
                <w:szCs w:val="22"/>
              </w:rPr>
              <w:t>,3.0</w:t>
            </w:r>
            <w:proofErr w:type="gramEnd"/>
            <w:r w:rsidRPr="009322CB">
              <w:rPr>
                <w:rFonts w:eastAsia="Calibri"/>
                <w:sz w:val="22"/>
                <w:szCs w:val="22"/>
              </w:rPr>
              <w:t>.</w:t>
            </w:r>
          </w:p>
          <w:p w:rsidR="009322CB" w:rsidRPr="009322CB" w:rsidRDefault="009322CB" w:rsidP="006C0311">
            <w:pPr>
              <w:spacing w:after="200" w:line="276" w:lineRule="auto"/>
              <w:rPr>
                <w:rFonts w:eastAsia="Calibri"/>
                <w:sz w:val="22"/>
                <w:szCs w:val="22"/>
              </w:rPr>
            </w:pPr>
            <w:r w:rsidRPr="009322CB">
              <w:rPr>
                <w:rFonts w:eastAsia="Calibri"/>
                <w:sz w:val="22"/>
                <w:szCs w:val="22"/>
              </w:rPr>
              <w:t>Oracle 9i/10g/11g R2.</w:t>
            </w:r>
          </w:p>
        </w:tc>
      </w:tr>
      <w:tr w:rsidR="009322CB" w:rsidRPr="009322CB" w:rsidTr="006C0311">
        <w:trPr>
          <w:trHeight w:val="1005"/>
        </w:trPr>
        <w:tc>
          <w:tcPr>
            <w:tcW w:w="0" w:type="auto"/>
            <w:tcBorders>
              <w:top w:val="single" w:sz="8" w:space="0" w:color="000000"/>
              <w:left w:val="single" w:sz="8" w:space="0" w:color="000000"/>
              <w:bottom w:val="single" w:sz="8" w:space="0" w:color="000000"/>
              <w:right w:val="single" w:sz="8" w:space="0" w:color="000000"/>
            </w:tcBorders>
            <w:hideMark/>
          </w:tcPr>
          <w:p w:rsidR="009322CB" w:rsidRPr="009322CB" w:rsidRDefault="009322CB" w:rsidP="006C0311">
            <w:pPr>
              <w:spacing w:after="200" w:line="276" w:lineRule="auto"/>
              <w:rPr>
                <w:rFonts w:eastAsia="Calibri"/>
                <w:sz w:val="22"/>
                <w:szCs w:val="22"/>
              </w:rPr>
            </w:pPr>
            <w:r w:rsidRPr="009322CB">
              <w:rPr>
                <w:rFonts w:eastAsia="Calibri"/>
                <w:b/>
                <w:bCs/>
                <w:sz w:val="22"/>
                <w:szCs w:val="22"/>
              </w:rPr>
              <w:t>Database Tools</w:t>
            </w:r>
          </w:p>
        </w:tc>
        <w:tc>
          <w:tcPr>
            <w:tcW w:w="0" w:type="auto"/>
            <w:tcBorders>
              <w:top w:val="single" w:sz="8" w:space="0" w:color="000000"/>
              <w:left w:val="single" w:sz="8" w:space="0" w:color="000000"/>
              <w:bottom w:val="single" w:sz="8" w:space="0" w:color="000000"/>
              <w:right w:val="single" w:sz="8" w:space="0" w:color="000000"/>
            </w:tcBorders>
            <w:hideMark/>
          </w:tcPr>
          <w:p w:rsidR="009322CB" w:rsidRPr="009322CB" w:rsidRDefault="009322CB" w:rsidP="006C0311">
            <w:pPr>
              <w:spacing w:after="200" w:line="276" w:lineRule="auto"/>
              <w:rPr>
                <w:rFonts w:eastAsia="Calibri"/>
                <w:sz w:val="22"/>
                <w:szCs w:val="22"/>
              </w:rPr>
            </w:pPr>
            <w:r w:rsidRPr="009322CB">
              <w:rPr>
                <w:rFonts w:eastAsia="Calibri"/>
                <w:sz w:val="22"/>
                <w:szCs w:val="22"/>
              </w:rPr>
              <w:t xml:space="preserve">MySQL Workbench, MySQL Toad, MySQL Migration Toolkit, MySQL GUI Tools- MySQL Query Browser and MySQL Administrator, </w:t>
            </w:r>
            <w:proofErr w:type="spellStart"/>
            <w:r w:rsidRPr="009322CB">
              <w:rPr>
                <w:rFonts w:eastAsia="Calibri"/>
                <w:sz w:val="22"/>
                <w:szCs w:val="22"/>
              </w:rPr>
              <w:t>JasperETL</w:t>
            </w:r>
            <w:proofErr w:type="spellEnd"/>
            <w:r w:rsidRPr="009322CB">
              <w:rPr>
                <w:rFonts w:eastAsia="Calibri"/>
                <w:sz w:val="22"/>
                <w:szCs w:val="22"/>
              </w:rPr>
              <w:t xml:space="preserve">, Pentaho data integrator for ETL Purpose, </w:t>
            </w:r>
            <w:proofErr w:type="spellStart"/>
            <w:r w:rsidRPr="009322CB">
              <w:rPr>
                <w:rFonts w:eastAsia="Calibri"/>
                <w:sz w:val="22"/>
                <w:szCs w:val="22"/>
              </w:rPr>
              <w:t>SQLYog</w:t>
            </w:r>
            <w:proofErr w:type="spellEnd"/>
            <w:r w:rsidRPr="009322CB">
              <w:rPr>
                <w:rFonts w:eastAsia="Calibri"/>
                <w:sz w:val="22"/>
                <w:szCs w:val="22"/>
              </w:rPr>
              <w:t xml:space="preserve">, Nagios, Cacti, </w:t>
            </w:r>
            <w:proofErr w:type="spellStart"/>
            <w:r w:rsidRPr="009322CB">
              <w:rPr>
                <w:rFonts w:eastAsia="Calibri"/>
                <w:sz w:val="22"/>
                <w:szCs w:val="22"/>
              </w:rPr>
              <w:t>Percona</w:t>
            </w:r>
            <w:proofErr w:type="spellEnd"/>
            <w:r w:rsidRPr="009322CB">
              <w:rPr>
                <w:rFonts w:eastAsia="Calibri"/>
                <w:sz w:val="22"/>
                <w:szCs w:val="22"/>
              </w:rPr>
              <w:t xml:space="preserve"> </w:t>
            </w:r>
            <w:proofErr w:type="spellStart"/>
            <w:r w:rsidRPr="009322CB">
              <w:rPr>
                <w:rFonts w:eastAsia="Calibri"/>
                <w:sz w:val="22"/>
                <w:szCs w:val="22"/>
              </w:rPr>
              <w:t>Xtrabackup</w:t>
            </w:r>
            <w:proofErr w:type="spellEnd"/>
            <w:r w:rsidRPr="009322CB">
              <w:rPr>
                <w:rFonts w:eastAsia="Calibri"/>
                <w:sz w:val="22"/>
                <w:szCs w:val="22"/>
              </w:rPr>
              <w:t xml:space="preserve">, </w:t>
            </w:r>
            <w:proofErr w:type="spellStart"/>
            <w:r w:rsidRPr="009322CB">
              <w:rPr>
                <w:rFonts w:eastAsia="Calibri"/>
                <w:sz w:val="22"/>
                <w:szCs w:val="22"/>
              </w:rPr>
              <w:t>Percona</w:t>
            </w:r>
            <w:proofErr w:type="spellEnd"/>
            <w:r w:rsidRPr="009322CB">
              <w:rPr>
                <w:rFonts w:eastAsia="Calibri"/>
                <w:sz w:val="22"/>
                <w:szCs w:val="22"/>
              </w:rPr>
              <w:t xml:space="preserve"> toolkit, </w:t>
            </w:r>
            <w:proofErr w:type="spellStart"/>
            <w:r w:rsidRPr="009322CB">
              <w:rPr>
                <w:rFonts w:eastAsia="Calibri"/>
                <w:sz w:val="22"/>
                <w:szCs w:val="22"/>
              </w:rPr>
              <w:t>Zmanda</w:t>
            </w:r>
            <w:proofErr w:type="spellEnd"/>
            <w:r w:rsidRPr="009322CB">
              <w:rPr>
                <w:rFonts w:eastAsia="Calibri"/>
                <w:sz w:val="22"/>
                <w:szCs w:val="22"/>
              </w:rPr>
              <w:t xml:space="preserve"> Backup, Veritas Net Backup, MySQL Enterprise Monitor, Microsoft Visual </w:t>
            </w:r>
            <w:hyperlink r:id="rId8" w:history="1">
              <w:r w:rsidRPr="009322CB">
                <w:rPr>
                  <w:rFonts w:eastAsia="Calibri"/>
                  <w:sz w:val="22"/>
                  <w:szCs w:val="22"/>
                  <w:u w:val="single"/>
                </w:rPr>
                <w:t>studio.NET</w:t>
              </w:r>
            </w:hyperlink>
            <w:r w:rsidRPr="009322CB">
              <w:rPr>
                <w:rFonts w:eastAsia="Calibri"/>
                <w:sz w:val="22"/>
                <w:szCs w:val="22"/>
              </w:rPr>
              <w:t xml:space="preserve">, Tungsten Replicator, MySQL Fabric </w:t>
            </w:r>
          </w:p>
        </w:tc>
      </w:tr>
      <w:tr w:rsidR="009322CB" w:rsidRPr="009322CB" w:rsidTr="006C0311">
        <w:trPr>
          <w:trHeight w:val="435"/>
        </w:trPr>
        <w:tc>
          <w:tcPr>
            <w:tcW w:w="0" w:type="auto"/>
            <w:tcBorders>
              <w:top w:val="single" w:sz="8" w:space="0" w:color="000000"/>
              <w:left w:val="single" w:sz="8" w:space="0" w:color="000000"/>
              <w:bottom w:val="single" w:sz="8" w:space="0" w:color="000000"/>
              <w:right w:val="single" w:sz="8" w:space="0" w:color="000000"/>
            </w:tcBorders>
            <w:hideMark/>
          </w:tcPr>
          <w:p w:rsidR="009322CB" w:rsidRPr="009322CB" w:rsidRDefault="009322CB" w:rsidP="006C0311">
            <w:pPr>
              <w:spacing w:after="200" w:line="276" w:lineRule="auto"/>
              <w:rPr>
                <w:rFonts w:eastAsia="Calibri"/>
                <w:sz w:val="22"/>
                <w:szCs w:val="22"/>
              </w:rPr>
            </w:pPr>
            <w:r w:rsidRPr="009322CB">
              <w:rPr>
                <w:rFonts w:eastAsia="Calibri"/>
                <w:b/>
                <w:bCs/>
                <w:sz w:val="22"/>
                <w:szCs w:val="22"/>
              </w:rPr>
              <w:t>Other Tools</w:t>
            </w:r>
          </w:p>
        </w:tc>
        <w:tc>
          <w:tcPr>
            <w:tcW w:w="0" w:type="auto"/>
            <w:tcBorders>
              <w:top w:val="single" w:sz="8" w:space="0" w:color="000000"/>
              <w:left w:val="single" w:sz="8" w:space="0" w:color="000000"/>
              <w:bottom w:val="single" w:sz="8" w:space="0" w:color="000000"/>
              <w:right w:val="single" w:sz="8" w:space="0" w:color="000000"/>
            </w:tcBorders>
            <w:hideMark/>
          </w:tcPr>
          <w:p w:rsidR="009322CB" w:rsidRPr="009322CB" w:rsidRDefault="009322CB" w:rsidP="006C0311">
            <w:pPr>
              <w:spacing w:after="200" w:line="276" w:lineRule="auto"/>
              <w:rPr>
                <w:rFonts w:eastAsia="Calibri"/>
                <w:sz w:val="22"/>
                <w:szCs w:val="22"/>
              </w:rPr>
            </w:pPr>
            <w:r w:rsidRPr="009322CB">
              <w:rPr>
                <w:rFonts w:eastAsia="Calibri"/>
                <w:sz w:val="22"/>
                <w:szCs w:val="22"/>
              </w:rPr>
              <w:t>Visual Source Safe (VSS) and Visual Source Safe Admin, Team Foundation Server (TFS), JIRA, Bugzilla, Nagios, Cacti, MySQL Enterprise Monitor</w:t>
            </w:r>
          </w:p>
        </w:tc>
      </w:tr>
      <w:tr w:rsidR="009322CB" w:rsidRPr="009322CB" w:rsidTr="006C0311">
        <w:trPr>
          <w:trHeight w:val="180"/>
        </w:trPr>
        <w:tc>
          <w:tcPr>
            <w:tcW w:w="0" w:type="auto"/>
            <w:tcBorders>
              <w:top w:val="single" w:sz="8" w:space="0" w:color="000000"/>
              <w:left w:val="single" w:sz="8" w:space="0" w:color="000000"/>
              <w:bottom w:val="single" w:sz="8" w:space="0" w:color="000000"/>
              <w:right w:val="single" w:sz="8" w:space="0" w:color="000000"/>
            </w:tcBorders>
            <w:hideMark/>
          </w:tcPr>
          <w:p w:rsidR="009322CB" w:rsidRPr="009322CB" w:rsidRDefault="009322CB" w:rsidP="006C0311">
            <w:pPr>
              <w:spacing w:after="200" w:line="276" w:lineRule="auto"/>
              <w:rPr>
                <w:rFonts w:eastAsia="Calibri"/>
                <w:sz w:val="22"/>
                <w:szCs w:val="22"/>
              </w:rPr>
            </w:pPr>
            <w:r w:rsidRPr="009322CB">
              <w:rPr>
                <w:rFonts w:eastAsia="Calibri"/>
                <w:b/>
                <w:bCs/>
                <w:sz w:val="22"/>
                <w:szCs w:val="22"/>
              </w:rPr>
              <w:t>ETL Tools</w:t>
            </w:r>
          </w:p>
        </w:tc>
        <w:tc>
          <w:tcPr>
            <w:tcW w:w="0" w:type="auto"/>
            <w:tcBorders>
              <w:top w:val="single" w:sz="8" w:space="0" w:color="000000"/>
              <w:left w:val="single" w:sz="8" w:space="0" w:color="000000"/>
              <w:bottom w:val="single" w:sz="8" w:space="0" w:color="000000"/>
              <w:right w:val="single" w:sz="8" w:space="0" w:color="000000"/>
            </w:tcBorders>
            <w:hideMark/>
          </w:tcPr>
          <w:p w:rsidR="009322CB" w:rsidRPr="009322CB" w:rsidRDefault="009322CB" w:rsidP="006C0311">
            <w:pPr>
              <w:spacing w:after="200" w:line="276" w:lineRule="auto"/>
              <w:rPr>
                <w:rFonts w:eastAsia="Calibri"/>
                <w:sz w:val="22"/>
                <w:szCs w:val="22"/>
              </w:rPr>
            </w:pPr>
            <w:proofErr w:type="spellStart"/>
            <w:r w:rsidRPr="009322CB">
              <w:rPr>
                <w:rFonts w:eastAsia="Calibri"/>
                <w:sz w:val="22"/>
                <w:szCs w:val="22"/>
              </w:rPr>
              <w:t>JasperETL</w:t>
            </w:r>
            <w:proofErr w:type="spellEnd"/>
            <w:r w:rsidRPr="009322CB">
              <w:rPr>
                <w:rFonts w:eastAsia="Calibri"/>
                <w:sz w:val="22"/>
                <w:szCs w:val="22"/>
              </w:rPr>
              <w:t xml:space="preserve">, Pentaho, </w:t>
            </w:r>
            <w:proofErr w:type="spellStart"/>
            <w:r w:rsidRPr="009322CB">
              <w:rPr>
                <w:rFonts w:eastAsia="Calibri"/>
                <w:sz w:val="22"/>
                <w:szCs w:val="22"/>
              </w:rPr>
              <w:t>Talend</w:t>
            </w:r>
            <w:proofErr w:type="spellEnd"/>
          </w:p>
        </w:tc>
      </w:tr>
      <w:tr w:rsidR="009322CB" w:rsidRPr="009322CB" w:rsidTr="006C0311">
        <w:trPr>
          <w:trHeight w:val="210"/>
        </w:trPr>
        <w:tc>
          <w:tcPr>
            <w:tcW w:w="0" w:type="auto"/>
            <w:tcBorders>
              <w:top w:val="single" w:sz="8" w:space="0" w:color="000000"/>
              <w:left w:val="single" w:sz="8" w:space="0" w:color="000000"/>
              <w:bottom w:val="single" w:sz="8" w:space="0" w:color="000000"/>
              <w:right w:val="single" w:sz="8" w:space="0" w:color="000000"/>
            </w:tcBorders>
            <w:hideMark/>
          </w:tcPr>
          <w:p w:rsidR="009322CB" w:rsidRPr="009322CB" w:rsidRDefault="009322CB" w:rsidP="006C0311">
            <w:pPr>
              <w:spacing w:after="200" w:line="276" w:lineRule="auto"/>
              <w:rPr>
                <w:rFonts w:eastAsia="Calibri"/>
                <w:sz w:val="22"/>
                <w:szCs w:val="22"/>
              </w:rPr>
            </w:pPr>
            <w:r w:rsidRPr="009322CB">
              <w:rPr>
                <w:rFonts w:eastAsia="Calibri"/>
                <w:b/>
                <w:bCs/>
                <w:sz w:val="22"/>
                <w:szCs w:val="22"/>
              </w:rPr>
              <w:t>Languages</w:t>
            </w:r>
          </w:p>
        </w:tc>
        <w:tc>
          <w:tcPr>
            <w:tcW w:w="0" w:type="auto"/>
            <w:tcBorders>
              <w:top w:val="single" w:sz="8" w:space="0" w:color="000000"/>
              <w:left w:val="single" w:sz="8" w:space="0" w:color="000000"/>
              <w:bottom w:val="single" w:sz="8" w:space="0" w:color="000000"/>
              <w:right w:val="single" w:sz="8" w:space="0" w:color="000000"/>
            </w:tcBorders>
            <w:hideMark/>
          </w:tcPr>
          <w:p w:rsidR="009322CB" w:rsidRPr="009322CB" w:rsidRDefault="009322CB" w:rsidP="006C0311">
            <w:pPr>
              <w:spacing w:after="200" w:line="276" w:lineRule="auto"/>
              <w:rPr>
                <w:rFonts w:eastAsia="Calibri"/>
                <w:sz w:val="22"/>
                <w:szCs w:val="22"/>
              </w:rPr>
            </w:pPr>
            <w:r w:rsidRPr="009322CB">
              <w:rPr>
                <w:rFonts w:eastAsia="Calibri"/>
                <w:sz w:val="22"/>
                <w:szCs w:val="22"/>
              </w:rPr>
              <w:t> Shell Scripting, Perl, Python</w:t>
            </w:r>
          </w:p>
        </w:tc>
      </w:tr>
      <w:tr w:rsidR="009322CB" w:rsidRPr="009322CB" w:rsidTr="006C0311">
        <w:trPr>
          <w:trHeight w:val="360"/>
        </w:trPr>
        <w:tc>
          <w:tcPr>
            <w:tcW w:w="0" w:type="auto"/>
            <w:tcBorders>
              <w:top w:val="single" w:sz="8" w:space="0" w:color="000000"/>
              <w:left w:val="single" w:sz="8" w:space="0" w:color="000000"/>
              <w:bottom w:val="single" w:sz="8" w:space="0" w:color="000000"/>
              <w:right w:val="single" w:sz="8" w:space="0" w:color="000000"/>
            </w:tcBorders>
            <w:hideMark/>
          </w:tcPr>
          <w:p w:rsidR="009322CB" w:rsidRPr="009322CB" w:rsidRDefault="009322CB" w:rsidP="006C0311">
            <w:pPr>
              <w:spacing w:after="200" w:line="276" w:lineRule="auto"/>
              <w:rPr>
                <w:rFonts w:eastAsia="Calibri"/>
                <w:sz w:val="22"/>
                <w:szCs w:val="22"/>
              </w:rPr>
            </w:pPr>
            <w:r w:rsidRPr="009322CB">
              <w:rPr>
                <w:rFonts w:eastAsia="Calibri"/>
                <w:b/>
                <w:bCs/>
                <w:sz w:val="22"/>
                <w:szCs w:val="22"/>
              </w:rPr>
              <w:t>Environment</w:t>
            </w:r>
          </w:p>
        </w:tc>
        <w:tc>
          <w:tcPr>
            <w:tcW w:w="0" w:type="auto"/>
            <w:tcBorders>
              <w:top w:val="single" w:sz="8" w:space="0" w:color="000000"/>
              <w:left w:val="single" w:sz="8" w:space="0" w:color="000000"/>
              <w:bottom w:val="single" w:sz="8" w:space="0" w:color="000000"/>
              <w:right w:val="single" w:sz="8" w:space="0" w:color="000000"/>
            </w:tcBorders>
            <w:hideMark/>
          </w:tcPr>
          <w:p w:rsidR="009322CB" w:rsidRPr="009322CB" w:rsidRDefault="009322CB" w:rsidP="006C0311">
            <w:pPr>
              <w:spacing w:after="200" w:line="276" w:lineRule="auto"/>
              <w:rPr>
                <w:rFonts w:eastAsia="Calibri"/>
                <w:sz w:val="22"/>
                <w:szCs w:val="22"/>
              </w:rPr>
            </w:pPr>
            <w:r w:rsidRPr="009322CB">
              <w:rPr>
                <w:rFonts w:eastAsia="Calibri"/>
                <w:sz w:val="22"/>
                <w:szCs w:val="22"/>
              </w:rPr>
              <w:t>Red Hat Linux, Sun Solaris, HP Unix, CentOS, Mac, Windows Server 2003/Windows, Fedora</w:t>
            </w:r>
          </w:p>
        </w:tc>
      </w:tr>
    </w:tbl>
    <w:p w:rsidR="009322CB" w:rsidRPr="009322CB" w:rsidRDefault="009322CB" w:rsidP="009322CB">
      <w:pPr>
        <w:rPr>
          <w:bCs/>
          <w:sz w:val="22"/>
          <w:szCs w:val="22"/>
        </w:rPr>
      </w:pPr>
    </w:p>
    <w:p w:rsidR="009322CB" w:rsidRPr="009322CB" w:rsidRDefault="009322CB" w:rsidP="009322CB">
      <w:pPr>
        <w:rPr>
          <w:bCs/>
          <w:sz w:val="22"/>
          <w:szCs w:val="22"/>
        </w:rPr>
      </w:pPr>
    </w:p>
    <w:p w:rsidR="009322CB" w:rsidRPr="009322CB" w:rsidRDefault="009322CB" w:rsidP="009322CB">
      <w:pPr>
        <w:ind w:left="720"/>
        <w:rPr>
          <w:b/>
          <w:sz w:val="22"/>
          <w:szCs w:val="22"/>
          <w:u w:val="single"/>
        </w:rPr>
      </w:pPr>
      <w:r w:rsidRPr="009322CB">
        <w:rPr>
          <w:b/>
          <w:sz w:val="22"/>
          <w:szCs w:val="22"/>
        </w:rPr>
        <w:t xml:space="preserve">                                                               </w:t>
      </w:r>
      <w:r w:rsidRPr="009322CB">
        <w:rPr>
          <w:b/>
          <w:sz w:val="22"/>
          <w:szCs w:val="22"/>
          <w:u w:val="single"/>
        </w:rPr>
        <w:t>EXPERIENCE</w:t>
      </w:r>
      <w:r w:rsidRPr="009322CB">
        <w:rPr>
          <w:b/>
          <w:sz w:val="22"/>
          <w:szCs w:val="22"/>
        </w:rPr>
        <w:t xml:space="preserve">                                  </w:t>
      </w:r>
    </w:p>
    <w:p w:rsidR="009322CB" w:rsidRPr="009322CB" w:rsidRDefault="009322CB" w:rsidP="009322CB">
      <w:pPr>
        <w:ind w:left="720"/>
        <w:rPr>
          <w:bCs/>
          <w:sz w:val="22"/>
          <w:szCs w:val="22"/>
        </w:rPr>
      </w:pPr>
    </w:p>
    <w:p w:rsidR="009322CB" w:rsidRPr="009322CB" w:rsidRDefault="009322CB" w:rsidP="009322CB">
      <w:pPr>
        <w:pBdr>
          <w:top w:val="dotDash" w:sz="4" w:space="1" w:color="auto"/>
          <w:bottom w:val="dotDash" w:sz="4" w:space="1" w:color="auto"/>
        </w:pBdr>
        <w:jc w:val="both"/>
        <w:rPr>
          <w:b/>
          <w:sz w:val="22"/>
          <w:szCs w:val="22"/>
        </w:rPr>
      </w:pPr>
      <w:r w:rsidRPr="009322CB">
        <w:rPr>
          <w:b/>
          <w:sz w:val="22"/>
          <w:szCs w:val="22"/>
        </w:rPr>
        <w:t>Phone.com-Poway, CA</w:t>
      </w:r>
      <w:r w:rsidRPr="009322CB">
        <w:rPr>
          <w:b/>
          <w:sz w:val="22"/>
          <w:szCs w:val="22"/>
        </w:rPr>
        <w:tab/>
      </w:r>
      <w:r w:rsidRPr="009322CB">
        <w:rPr>
          <w:b/>
          <w:sz w:val="22"/>
          <w:szCs w:val="22"/>
        </w:rPr>
        <w:tab/>
        <w:t xml:space="preserve">                                   </w:t>
      </w:r>
      <w:r w:rsidRPr="009322CB">
        <w:rPr>
          <w:b/>
          <w:sz w:val="22"/>
          <w:szCs w:val="22"/>
        </w:rPr>
        <w:tab/>
      </w:r>
      <w:r w:rsidRPr="009322CB">
        <w:rPr>
          <w:b/>
          <w:sz w:val="22"/>
          <w:szCs w:val="22"/>
        </w:rPr>
        <w:tab/>
        <w:t xml:space="preserve">             </w:t>
      </w:r>
      <w:r w:rsidRPr="009322CB">
        <w:rPr>
          <w:b/>
          <w:sz w:val="22"/>
          <w:szCs w:val="22"/>
        </w:rPr>
        <w:tab/>
        <w:t xml:space="preserve"> Oct ‘2016 – Jan 2017</w:t>
      </w:r>
    </w:p>
    <w:p w:rsidR="009322CB" w:rsidRPr="009322CB" w:rsidRDefault="009322CB" w:rsidP="009322CB">
      <w:pPr>
        <w:rPr>
          <w:sz w:val="22"/>
          <w:szCs w:val="22"/>
        </w:rPr>
      </w:pPr>
    </w:p>
    <w:p w:rsidR="009322CB" w:rsidRPr="009322CB" w:rsidRDefault="009322CB" w:rsidP="009322CB">
      <w:pPr>
        <w:rPr>
          <w:rFonts w:eastAsia="SimSun"/>
          <w:b/>
          <w:sz w:val="22"/>
          <w:szCs w:val="22"/>
          <w:lang w:eastAsia="zh-CN"/>
        </w:rPr>
      </w:pPr>
      <w:r w:rsidRPr="009322CB">
        <w:rPr>
          <w:rFonts w:eastAsia="SimSun"/>
          <w:b/>
          <w:sz w:val="22"/>
          <w:szCs w:val="22"/>
          <w:lang w:eastAsia="zh-CN"/>
        </w:rPr>
        <w:t>MYSQL DBA/Developer</w:t>
      </w:r>
    </w:p>
    <w:p w:rsidR="009322CB" w:rsidRPr="009322CB" w:rsidRDefault="009322CB" w:rsidP="009322CB">
      <w:pPr>
        <w:shd w:val="clear" w:color="auto" w:fill="E6E6E6"/>
        <w:jc w:val="both"/>
        <w:rPr>
          <w:b/>
          <w:sz w:val="22"/>
          <w:szCs w:val="22"/>
        </w:rPr>
      </w:pPr>
      <w:r w:rsidRPr="009322CB">
        <w:rPr>
          <w:b/>
          <w:sz w:val="22"/>
          <w:szCs w:val="22"/>
        </w:rPr>
        <w:t>Roles and Responsibilities</w:t>
      </w:r>
    </w:p>
    <w:p w:rsidR="009322CB" w:rsidRPr="009322CB" w:rsidRDefault="009322CB" w:rsidP="009322CB">
      <w:pPr>
        <w:pStyle w:val="NoSpacing"/>
        <w:jc w:val="both"/>
        <w:rPr>
          <w:sz w:val="22"/>
          <w:szCs w:val="22"/>
          <w:shd w:val="clear" w:color="auto" w:fill="FFFFFF"/>
        </w:rPr>
      </w:pPr>
      <w:proofErr w:type="gramStart"/>
      <w:r w:rsidRPr="009322CB">
        <w:rPr>
          <w:sz w:val="22"/>
          <w:szCs w:val="22"/>
          <w:shd w:val="clear" w:color="auto" w:fill="FFFFFF"/>
        </w:rPr>
        <w:t>Experience with the following database functions/duties: backups, upgrades, restores, troubleshooting, and support of physical stand-by servers.</w:t>
      </w:r>
      <w:proofErr w:type="gramEnd"/>
    </w:p>
    <w:p w:rsidR="009322CB" w:rsidRPr="009322CB" w:rsidRDefault="009322CB" w:rsidP="009322CB">
      <w:pPr>
        <w:pStyle w:val="NoSpacing"/>
        <w:jc w:val="both"/>
        <w:rPr>
          <w:sz w:val="22"/>
          <w:szCs w:val="22"/>
          <w:shd w:val="clear" w:color="auto" w:fill="FFFFFF"/>
        </w:rPr>
      </w:pPr>
    </w:p>
    <w:p w:rsidR="009322CB" w:rsidRPr="009322CB" w:rsidRDefault="009322CB" w:rsidP="009322CB">
      <w:pPr>
        <w:pStyle w:val="NoSpacing"/>
        <w:numPr>
          <w:ilvl w:val="0"/>
          <w:numId w:val="25"/>
        </w:numPr>
        <w:jc w:val="both"/>
        <w:rPr>
          <w:sz w:val="22"/>
          <w:szCs w:val="22"/>
          <w:shd w:val="clear" w:color="auto" w:fill="FFFFFF"/>
        </w:rPr>
      </w:pPr>
      <w:r w:rsidRPr="009322CB">
        <w:rPr>
          <w:sz w:val="22"/>
          <w:szCs w:val="22"/>
          <w:shd w:val="clear" w:color="auto" w:fill="FFFFFF"/>
        </w:rPr>
        <w:t>Build</w:t>
      </w:r>
      <w:r w:rsidRPr="009322CB">
        <w:rPr>
          <w:rStyle w:val="apple-converted-space"/>
          <w:sz w:val="22"/>
          <w:szCs w:val="22"/>
          <w:shd w:val="clear" w:color="auto" w:fill="FFFFFF"/>
        </w:rPr>
        <w:t> </w:t>
      </w:r>
      <w:proofErr w:type="spellStart"/>
      <w:r w:rsidRPr="009322CB">
        <w:rPr>
          <w:rStyle w:val="apple-converted-space"/>
          <w:b/>
          <w:sz w:val="22"/>
          <w:szCs w:val="22"/>
          <w:shd w:val="clear" w:color="auto" w:fill="FFFFFF"/>
        </w:rPr>
        <w:t>Percona</w:t>
      </w:r>
      <w:proofErr w:type="spellEnd"/>
      <w:r w:rsidRPr="009322CB">
        <w:rPr>
          <w:b/>
          <w:sz w:val="22"/>
          <w:szCs w:val="22"/>
          <w:shd w:val="clear" w:color="auto" w:fill="FFFFFF"/>
        </w:rPr>
        <w:t xml:space="preserve"> server </w:t>
      </w:r>
      <w:proofErr w:type="spellStart"/>
      <w:r w:rsidRPr="009322CB">
        <w:rPr>
          <w:b/>
          <w:sz w:val="22"/>
          <w:szCs w:val="22"/>
          <w:shd w:val="clear" w:color="auto" w:fill="FFFFFF"/>
        </w:rPr>
        <w:t>Xtradb</w:t>
      </w:r>
      <w:proofErr w:type="spellEnd"/>
      <w:r w:rsidRPr="009322CB">
        <w:rPr>
          <w:sz w:val="22"/>
          <w:szCs w:val="22"/>
          <w:shd w:val="clear" w:color="auto" w:fill="FFFFFF"/>
        </w:rPr>
        <w:t xml:space="preserve"> and </w:t>
      </w:r>
      <w:proofErr w:type="gramStart"/>
      <w:r w:rsidRPr="009322CB">
        <w:rPr>
          <w:sz w:val="22"/>
          <w:szCs w:val="22"/>
          <w:shd w:val="clear" w:color="auto" w:fill="FFFFFF"/>
        </w:rPr>
        <w:t>Configured</w:t>
      </w:r>
      <w:proofErr w:type="gramEnd"/>
      <w:r w:rsidRPr="009322CB">
        <w:rPr>
          <w:sz w:val="22"/>
          <w:szCs w:val="22"/>
          <w:shd w:val="clear" w:color="auto" w:fill="FFFFFF"/>
        </w:rPr>
        <w:t xml:space="preserve"> it, including setting up backup jobs and creating database, users.</w:t>
      </w:r>
    </w:p>
    <w:p w:rsidR="009322CB" w:rsidRPr="009322CB" w:rsidRDefault="009322CB" w:rsidP="009322CB">
      <w:pPr>
        <w:pStyle w:val="NoSpacing"/>
        <w:numPr>
          <w:ilvl w:val="0"/>
          <w:numId w:val="25"/>
        </w:numPr>
        <w:jc w:val="both"/>
        <w:rPr>
          <w:sz w:val="22"/>
          <w:szCs w:val="22"/>
          <w:shd w:val="clear" w:color="auto" w:fill="FFFFFF"/>
        </w:rPr>
      </w:pPr>
      <w:r w:rsidRPr="009322CB">
        <w:rPr>
          <w:sz w:val="22"/>
          <w:szCs w:val="22"/>
          <w:shd w:val="clear" w:color="auto" w:fill="FFFFFF"/>
        </w:rPr>
        <w:t>Configured</w:t>
      </w:r>
      <w:r w:rsidRPr="009322CB">
        <w:rPr>
          <w:rStyle w:val="apple-converted-space"/>
          <w:sz w:val="22"/>
          <w:szCs w:val="22"/>
          <w:shd w:val="clear" w:color="auto" w:fill="FFFFFF"/>
        </w:rPr>
        <w:t> </w:t>
      </w:r>
      <w:proofErr w:type="spellStart"/>
      <w:r w:rsidRPr="009322CB">
        <w:rPr>
          <w:b/>
          <w:sz w:val="22"/>
          <w:szCs w:val="22"/>
          <w:shd w:val="clear" w:color="auto" w:fill="FFFFFF"/>
        </w:rPr>
        <w:t>Percona</w:t>
      </w:r>
      <w:proofErr w:type="spellEnd"/>
      <w:r w:rsidRPr="009322CB">
        <w:rPr>
          <w:b/>
          <w:sz w:val="22"/>
          <w:szCs w:val="22"/>
          <w:shd w:val="clear" w:color="auto" w:fill="FFFFFF"/>
        </w:rPr>
        <w:t xml:space="preserve"> Server </w:t>
      </w:r>
      <w:proofErr w:type="spellStart"/>
      <w:r w:rsidRPr="009322CB">
        <w:rPr>
          <w:b/>
          <w:sz w:val="22"/>
          <w:szCs w:val="22"/>
          <w:shd w:val="clear" w:color="auto" w:fill="FFFFFF"/>
        </w:rPr>
        <w:t>Xtradb</w:t>
      </w:r>
      <w:proofErr w:type="spellEnd"/>
      <w:r w:rsidRPr="009322CB">
        <w:rPr>
          <w:b/>
          <w:sz w:val="22"/>
          <w:szCs w:val="22"/>
          <w:shd w:val="clear" w:color="auto" w:fill="FFFFFF"/>
        </w:rPr>
        <w:t xml:space="preserve"> replication</w:t>
      </w:r>
      <w:r w:rsidRPr="009322CB">
        <w:rPr>
          <w:sz w:val="22"/>
          <w:szCs w:val="22"/>
          <w:shd w:val="clear" w:color="auto" w:fill="FFFFFF"/>
        </w:rPr>
        <w:t>- Master, Slave and Master, Master server. </w:t>
      </w:r>
    </w:p>
    <w:p w:rsidR="009322CB" w:rsidRPr="009322CB" w:rsidRDefault="009322CB" w:rsidP="009322CB">
      <w:pPr>
        <w:pStyle w:val="NoSpacing"/>
        <w:numPr>
          <w:ilvl w:val="0"/>
          <w:numId w:val="25"/>
        </w:numPr>
        <w:jc w:val="both"/>
        <w:rPr>
          <w:sz w:val="22"/>
          <w:szCs w:val="22"/>
          <w:shd w:val="clear" w:color="auto" w:fill="FFFFFF"/>
        </w:rPr>
      </w:pPr>
      <w:r w:rsidRPr="009322CB">
        <w:rPr>
          <w:sz w:val="22"/>
          <w:szCs w:val="22"/>
          <w:shd w:val="clear" w:color="auto" w:fill="FFFFFF"/>
        </w:rPr>
        <w:t>Troubleshoot all Replication Issues including Application user connection.</w:t>
      </w:r>
    </w:p>
    <w:p w:rsidR="009322CB" w:rsidRPr="009322CB" w:rsidRDefault="009322CB" w:rsidP="009322CB">
      <w:pPr>
        <w:numPr>
          <w:ilvl w:val="0"/>
          <w:numId w:val="25"/>
        </w:numPr>
        <w:contextualSpacing/>
        <w:jc w:val="both"/>
        <w:rPr>
          <w:sz w:val="22"/>
          <w:szCs w:val="22"/>
        </w:rPr>
      </w:pPr>
      <w:r w:rsidRPr="009322CB">
        <w:rPr>
          <w:sz w:val="22"/>
          <w:szCs w:val="22"/>
        </w:rPr>
        <w:t xml:space="preserve">Worked on </w:t>
      </w:r>
      <w:r w:rsidRPr="009322CB">
        <w:rPr>
          <w:b/>
          <w:sz w:val="22"/>
          <w:szCs w:val="22"/>
        </w:rPr>
        <w:t>PROXYSQL</w:t>
      </w:r>
      <w:r w:rsidRPr="009322CB">
        <w:rPr>
          <w:sz w:val="22"/>
          <w:szCs w:val="22"/>
        </w:rPr>
        <w:t xml:space="preserve"> load balancer setup on production.</w:t>
      </w:r>
    </w:p>
    <w:p w:rsidR="009322CB" w:rsidRPr="009322CB" w:rsidRDefault="009322CB" w:rsidP="009322CB">
      <w:pPr>
        <w:numPr>
          <w:ilvl w:val="0"/>
          <w:numId w:val="25"/>
        </w:numPr>
        <w:contextualSpacing/>
        <w:jc w:val="both"/>
        <w:rPr>
          <w:sz w:val="22"/>
          <w:szCs w:val="22"/>
        </w:rPr>
      </w:pPr>
      <w:r w:rsidRPr="009322CB">
        <w:rPr>
          <w:sz w:val="22"/>
          <w:szCs w:val="22"/>
        </w:rPr>
        <w:t xml:space="preserve">Installation and deployment of </w:t>
      </w:r>
      <w:proofErr w:type="spellStart"/>
      <w:r w:rsidRPr="009322CB">
        <w:rPr>
          <w:sz w:val="22"/>
          <w:szCs w:val="22"/>
        </w:rPr>
        <w:t>Galera</w:t>
      </w:r>
      <w:proofErr w:type="spellEnd"/>
      <w:r w:rsidRPr="009322CB">
        <w:rPr>
          <w:sz w:val="22"/>
          <w:szCs w:val="22"/>
        </w:rPr>
        <w:t xml:space="preserve"> cluster with </w:t>
      </w:r>
      <w:r w:rsidRPr="009322CB">
        <w:rPr>
          <w:b/>
          <w:sz w:val="22"/>
          <w:szCs w:val="22"/>
        </w:rPr>
        <w:t>read/write split and failover.</w:t>
      </w:r>
    </w:p>
    <w:p w:rsidR="009322CB" w:rsidRPr="009322CB" w:rsidRDefault="009322CB" w:rsidP="009322CB">
      <w:pPr>
        <w:pStyle w:val="NoSpacing"/>
        <w:numPr>
          <w:ilvl w:val="0"/>
          <w:numId w:val="25"/>
        </w:numPr>
        <w:jc w:val="both"/>
        <w:rPr>
          <w:sz w:val="22"/>
          <w:szCs w:val="22"/>
          <w:shd w:val="clear" w:color="auto" w:fill="FFFFFF"/>
        </w:rPr>
      </w:pPr>
      <w:r w:rsidRPr="009322CB">
        <w:rPr>
          <w:sz w:val="22"/>
          <w:szCs w:val="22"/>
          <w:shd w:val="clear" w:color="auto" w:fill="FFFFFF"/>
        </w:rPr>
        <w:t xml:space="preserve">Configure </w:t>
      </w:r>
      <w:proofErr w:type="spellStart"/>
      <w:r w:rsidRPr="009322CB">
        <w:rPr>
          <w:sz w:val="22"/>
          <w:szCs w:val="22"/>
          <w:shd w:val="clear" w:color="auto" w:fill="FFFFFF"/>
        </w:rPr>
        <w:t>Percona</w:t>
      </w:r>
      <w:proofErr w:type="spellEnd"/>
      <w:r w:rsidRPr="009322CB">
        <w:rPr>
          <w:sz w:val="22"/>
          <w:szCs w:val="22"/>
          <w:shd w:val="clear" w:color="auto" w:fill="FFFFFF"/>
        </w:rPr>
        <w:t xml:space="preserve"> </w:t>
      </w:r>
      <w:proofErr w:type="spellStart"/>
      <w:r w:rsidRPr="009322CB">
        <w:rPr>
          <w:sz w:val="22"/>
          <w:szCs w:val="22"/>
          <w:shd w:val="clear" w:color="auto" w:fill="FFFFFF"/>
        </w:rPr>
        <w:t>Xtradb</w:t>
      </w:r>
      <w:proofErr w:type="spellEnd"/>
      <w:r w:rsidRPr="009322CB">
        <w:rPr>
          <w:sz w:val="22"/>
          <w:szCs w:val="22"/>
          <w:shd w:val="clear" w:color="auto" w:fill="FFFFFF"/>
        </w:rPr>
        <w:t xml:space="preserve"> Cluster and troubleshoot, setting up </w:t>
      </w:r>
      <w:r w:rsidRPr="009322CB">
        <w:rPr>
          <w:b/>
          <w:sz w:val="22"/>
          <w:szCs w:val="22"/>
          <w:shd w:val="clear" w:color="auto" w:fill="FFFFFF"/>
        </w:rPr>
        <w:t>backups</w:t>
      </w:r>
      <w:r w:rsidRPr="009322CB">
        <w:rPr>
          <w:sz w:val="22"/>
          <w:szCs w:val="22"/>
          <w:shd w:val="clear" w:color="auto" w:fill="FFFFFF"/>
        </w:rPr>
        <w:t>.</w:t>
      </w:r>
    </w:p>
    <w:p w:rsidR="009322CB" w:rsidRPr="009322CB" w:rsidRDefault="009322CB" w:rsidP="009322CB">
      <w:pPr>
        <w:pStyle w:val="NoSpacing"/>
        <w:numPr>
          <w:ilvl w:val="0"/>
          <w:numId w:val="25"/>
        </w:numPr>
        <w:jc w:val="both"/>
        <w:rPr>
          <w:sz w:val="22"/>
          <w:szCs w:val="22"/>
          <w:shd w:val="clear" w:color="auto" w:fill="FFFFFF"/>
        </w:rPr>
      </w:pPr>
      <w:r w:rsidRPr="009322CB">
        <w:rPr>
          <w:sz w:val="22"/>
          <w:szCs w:val="22"/>
          <w:shd w:val="clear" w:color="auto" w:fill="FFFFFF"/>
        </w:rPr>
        <w:t>Provide schema alterations for</w:t>
      </w:r>
      <w:r w:rsidRPr="009322CB">
        <w:rPr>
          <w:rStyle w:val="apple-converted-space"/>
          <w:sz w:val="22"/>
          <w:szCs w:val="22"/>
          <w:shd w:val="clear" w:color="auto" w:fill="FFFFFF"/>
        </w:rPr>
        <w:t> </w:t>
      </w:r>
      <w:r w:rsidRPr="009322CB">
        <w:rPr>
          <w:sz w:val="22"/>
          <w:szCs w:val="22"/>
          <w:shd w:val="clear" w:color="auto" w:fill="FFFFFF"/>
        </w:rPr>
        <w:t>MySQL databases and software MySQL</w:t>
      </w:r>
    </w:p>
    <w:p w:rsidR="009322CB" w:rsidRPr="009322CB" w:rsidRDefault="009322CB" w:rsidP="009322CB">
      <w:pPr>
        <w:pStyle w:val="NoSpacing"/>
        <w:numPr>
          <w:ilvl w:val="0"/>
          <w:numId w:val="25"/>
        </w:numPr>
        <w:jc w:val="both"/>
        <w:rPr>
          <w:sz w:val="22"/>
          <w:szCs w:val="22"/>
          <w:shd w:val="clear" w:color="auto" w:fill="FFFFFF"/>
        </w:rPr>
      </w:pPr>
      <w:r w:rsidRPr="009322CB">
        <w:rPr>
          <w:sz w:val="22"/>
          <w:szCs w:val="22"/>
          <w:shd w:val="clear" w:color="auto" w:fill="FFFFFF"/>
        </w:rPr>
        <w:t>Provide Database User account administration, connection assistance, and assist with configuration of connecting applications. </w:t>
      </w:r>
    </w:p>
    <w:p w:rsidR="009322CB" w:rsidRPr="009322CB" w:rsidRDefault="009322CB" w:rsidP="009322CB">
      <w:pPr>
        <w:pStyle w:val="NoSpacing"/>
        <w:numPr>
          <w:ilvl w:val="0"/>
          <w:numId w:val="25"/>
        </w:numPr>
        <w:jc w:val="both"/>
        <w:rPr>
          <w:sz w:val="22"/>
          <w:szCs w:val="22"/>
          <w:shd w:val="clear" w:color="auto" w:fill="FFFFFF"/>
        </w:rPr>
      </w:pPr>
      <w:r w:rsidRPr="009322CB">
        <w:rPr>
          <w:sz w:val="22"/>
          <w:szCs w:val="22"/>
          <w:shd w:val="clear" w:color="auto" w:fill="FFFFFF"/>
        </w:rPr>
        <w:t>Contribute to database planning efforts such as disaster recovery design, tool selection, warehousing and scaling initiatives.</w:t>
      </w:r>
    </w:p>
    <w:p w:rsidR="009322CB" w:rsidRPr="009322CB" w:rsidRDefault="009322CB" w:rsidP="009322CB">
      <w:pPr>
        <w:pStyle w:val="NoSpacing"/>
        <w:numPr>
          <w:ilvl w:val="0"/>
          <w:numId w:val="25"/>
        </w:numPr>
        <w:jc w:val="both"/>
        <w:rPr>
          <w:sz w:val="22"/>
          <w:szCs w:val="22"/>
          <w:shd w:val="clear" w:color="auto" w:fill="FFFFFF"/>
        </w:rPr>
      </w:pPr>
      <w:r w:rsidRPr="009322CB">
        <w:rPr>
          <w:sz w:val="22"/>
          <w:szCs w:val="22"/>
          <w:shd w:val="clear" w:color="auto" w:fill="FFFFFF"/>
        </w:rPr>
        <w:t>Assists and develops internal</w:t>
      </w:r>
      <w:r w:rsidRPr="009322CB">
        <w:rPr>
          <w:rStyle w:val="apple-converted-space"/>
          <w:sz w:val="22"/>
          <w:szCs w:val="22"/>
          <w:shd w:val="clear" w:color="auto" w:fill="FFFFFF"/>
        </w:rPr>
        <w:t> </w:t>
      </w:r>
      <w:r w:rsidRPr="009322CB">
        <w:rPr>
          <w:sz w:val="22"/>
          <w:szCs w:val="22"/>
          <w:shd w:val="clear" w:color="auto" w:fill="FFFFFF"/>
        </w:rPr>
        <w:t>DBA standards. </w:t>
      </w:r>
    </w:p>
    <w:p w:rsidR="009322CB" w:rsidRPr="009322CB" w:rsidRDefault="009322CB" w:rsidP="009322CB">
      <w:pPr>
        <w:pStyle w:val="NoSpacing"/>
        <w:numPr>
          <w:ilvl w:val="0"/>
          <w:numId w:val="25"/>
        </w:numPr>
        <w:jc w:val="both"/>
        <w:rPr>
          <w:sz w:val="22"/>
          <w:szCs w:val="22"/>
          <w:shd w:val="clear" w:color="auto" w:fill="FFFFFF"/>
        </w:rPr>
      </w:pPr>
      <w:r w:rsidRPr="009322CB">
        <w:rPr>
          <w:sz w:val="22"/>
          <w:szCs w:val="22"/>
          <w:shd w:val="clear" w:color="auto" w:fill="FFFFFF"/>
        </w:rPr>
        <w:t>Develops operating specific (Unix/Linux) scripts to automate</w:t>
      </w:r>
      <w:r w:rsidRPr="009322CB">
        <w:rPr>
          <w:rStyle w:val="apple-converted-space"/>
          <w:sz w:val="22"/>
          <w:szCs w:val="22"/>
          <w:shd w:val="clear" w:color="auto" w:fill="FFFFFF"/>
        </w:rPr>
        <w:t> </w:t>
      </w:r>
      <w:r w:rsidRPr="009322CB">
        <w:rPr>
          <w:sz w:val="22"/>
          <w:szCs w:val="22"/>
          <w:shd w:val="clear" w:color="auto" w:fill="FFFFFF"/>
        </w:rPr>
        <w:t>DBA functions.</w:t>
      </w:r>
    </w:p>
    <w:p w:rsidR="009322CB" w:rsidRPr="009322CB" w:rsidRDefault="009322CB" w:rsidP="009322CB">
      <w:pPr>
        <w:pStyle w:val="NoSpacing"/>
        <w:numPr>
          <w:ilvl w:val="0"/>
          <w:numId w:val="25"/>
        </w:numPr>
        <w:jc w:val="both"/>
        <w:rPr>
          <w:sz w:val="22"/>
          <w:szCs w:val="22"/>
          <w:shd w:val="clear" w:color="auto" w:fill="FFFFFF"/>
        </w:rPr>
      </w:pPr>
      <w:r w:rsidRPr="009322CB">
        <w:rPr>
          <w:sz w:val="22"/>
          <w:szCs w:val="22"/>
          <w:shd w:val="clear" w:color="auto" w:fill="FFFFFF"/>
        </w:rPr>
        <w:t>Develop and implement</w:t>
      </w:r>
      <w:r w:rsidRPr="009322CB">
        <w:rPr>
          <w:rStyle w:val="apple-converted-space"/>
          <w:sz w:val="22"/>
          <w:szCs w:val="22"/>
          <w:shd w:val="clear" w:color="auto" w:fill="FFFFFF"/>
        </w:rPr>
        <w:t> </w:t>
      </w:r>
      <w:r w:rsidRPr="009322CB">
        <w:rPr>
          <w:sz w:val="22"/>
          <w:szCs w:val="22"/>
          <w:shd w:val="clear" w:color="auto" w:fill="FFFFFF"/>
        </w:rPr>
        <w:t>MySQL database standards and infrastructure.</w:t>
      </w:r>
    </w:p>
    <w:p w:rsidR="009322CB" w:rsidRPr="009322CB" w:rsidRDefault="009322CB" w:rsidP="009322CB">
      <w:pPr>
        <w:pStyle w:val="NoSpacing"/>
        <w:numPr>
          <w:ilvl w:val="0"/>
          <w:numId w:val="25"/>
        </w:numPr>
        <w:jc w:val="both"/>
        <w:rPr>
          <w:sz w:val="22"/>
          <w:szCs w:val="22"/>
          <w:shd w:val="clear" w:color="auto" w:fill="FFFFFF"/>
        </w:rPr>
      </w:pPr>
      <w:r w:rsidRPr="009322CB">
        <w:rPr>
          <w:sz w:val="22"/>
          <w:szCs w:val="22"/>
          <w:shd w:val="clear" w:color="auto" w:fill="FFFFFF"/>
        </w:rPr>
        <w:lastRenderedPageBreak/>
        <w:t>Setup, manage and troubleshoot</w:t>
      </w:r>
      <w:r w:rsidRPr="009322CB">
        <w:rPr>
          <w:rStyle w:val="apple-converted-space"/>
          <w:sz w:val="22"/>
          <w:szCs w:val="22"/>
          <w:shd w:val="clear" w:color="auto" w:fill="FFFFFF"/>
        </w:rPr>
        <w:t> </w:t>
      </w:r>
      <w:proofErr w:type="spellStart"/>
      <w:r w:rsidRPr="009322CB">
        <w:rPr>
          <w:b/>
          <w:sz w:val="22"/>
          <w:szCs w:val="22"/>
          <w:shd w:val="clear" w:color="auto" w:fill="FFFFFF"/>
        </w:rPr>
        <w:t>Percona</w:t>
      </w:r>
      <w:proofErr w:type="spellEnd"/>
      <w:r w:rsidRPr="009322CB">
        <w:rPr>
          <w:b/>
          <w:sz w:val="22"/>
          <w:szCs w:val="22"/>
          <w:shd w:val="clear" w:color="auto" w:fill="FFFFFF"/>
        </w:rPr>
        <w:t xml:space="preserve"> (</w:t>
      </w:r>
      <w:proofErr w:type="spellStart"/>
      <w:r w:rsidRPr="009322CB">
        <w:rPr>
          <w:b/>
          <w:sz w:val="22"/>
          <w:szCs w:val="22"/>
          <w:shd w:val="clear" w:color="auto" w:fill="FFFFFF"/>
        </w:rPr>
        <w:t>Galera</w:t>
      </w:r>
      <w:proofErr w:type="spellEnd"/>
      <w:r w:rsidRPr="009322CB">
        <w:rPr>
          <w:b/>
          <w:sz w:val="22"/>
          <w:szCs w:val="22"/>
          <w:shd w:val="clear" w:color="auto" w:fill="FFFFFF"/>
        </w:rPr>
        <w:t>) cluster</w:t>
      </w:r>
      <w:r w:rsidRPr="009322CB">
        <w:rPr>
          <w:sz w:val="22"/>
          <w:szCs w:val="22"/>
          <w:shd w:val="clear" w:color="auto" w:fill="FFFFFF"/>
        </w:rPr>
        <w:t>, capable of performing IST and SST operations. </w:t>
      </w:r>
    </w:p>
    <w:p w:rsidR="009322CB" w:rsidRPr="009322CB" w:rsidRDefault="009322CB" w:rsidP="009322CB">
      <w:pPr>
        <w:pStyle w:val="NoSpacing"/>
        <w:ind w:left="720"/>
        <w:rPr>
          <w:sz w:val="22"/>
          <w:szCs w:val="22"/>
          <w:shd w:val="clear" w:color="auto" w:fill="FFFFFF"/>
        </w:rPr>
      </w:pPr>
    </w:p>
    <w:p w:rsidR="009322CB" w:rsidRPr="009322CB" w:rsidRDefault="009322CB" w:rsidP="009322CB">
      <w:pPr>
        <w:ind w:left="720"/>
        <w:jc w:val="both"/>
        <w:rPr>
          <w:sz w:val="22"/>
          <w:szCs w:val="22"/>
        </w:rPr>
      </w:pPr>
      <w:r w:rsidRPr="009322CB">
        <w:rPr>
          <w:b/>
          <w:bCs/>
          <w:sz w:val="22"/>
          <w:szCs w:val="22"/>
          <w:u w:val="single"/>
        </w:rPr>
        <w:t>Environment:</w:t>
      </w:r>
      <w:r w:rsidRPr="009322CB">
        <w:rPr>
          <w:b/>
          <w:bCs/>
          <w:sz w:val="22"/>
          <w:szCs w:val="22"/>
        </w:rPr>
        <w:t xml:space="preserve"> </w:t>
      </w:r>
      <w:r w:rsidRPr="009322CB">
        <w:rPr>
          <w:sz w:val="22"/>
          <w:szCs w:val="22"/>
        </w:rPr>
        <w:t xml:space="preserve">MySQL 5.7,5.6, </w:t>
      </w:r>
      <w:proofErr w:type="spellStart"/>
      <w:r w:rsidRPr="009322CB">
        <w:rPr>
          <w:sz w:val="22"/>
          <w:szCs w:val="22"/>
        </w:rPr>
        <w:t>Galera</w:t>
      </w:r>
      <w:proofErr w:type="spellEnd"/>
      <w:r w:rsidRPr="009322CB">
        <w:rPr>
          <w:sz w:val="22"/>
          <w:szCs w:val="22"/>
        </w:rPr>
        <w:t xml:space="preserve"> Cluster, </w:t>
      </w:r>
      <w:proofErr w:type="spellStart"/>
      <w:r w:rsidRPr="009322CB">
        <w:rPr>
          <w:sz w:val="22"/>
          <w:szCs w:val="22"/>
        </w:rPr>
        <w:t>Percona</w:t>
      </w:r>
      <w:proofErr w:type="spellEnd"/>
      <w:r w:rsidRPr="009322CB">
        <w:rPr>
          <w:sz w:val="22"/>
          <w:szCs w:val="22"/>
        </w:rPr>
        <w:t xml:space="preserve"> </w:t>
      </w:r>
      <w:proofErr w:type="spellStart"/>
      <w:r w:rsidRPr="009322CB">
        <w:rPr>
          <w:sz w:val="22"/>
          <w:szCs w:val="22"/>
        </w:rPr>
        <w:t>Xtrabackup</w:t>
      </w:r>
      <w:proofErr w:type="spellEnd"/>
      <w:r w:rsidRPr="009322CB">
        <w:rPr>
          <w:sz w:val="22"/>
          <w:szCs w:val="22"/>
        </w:rPr>
        <w:t xml:space="preserve">, </w:t>
      </w:r>
      <w:proofErr w:type="spellStart"/>
      <w:r w:rsidRPr="009322CB">
        <w:rPr>
          <w:sz w:val="22"/>
          <w:szCs w:val="22"/>
        </w:rPr>
        <w:t>Proxysql</w:t>
      </w:r>
      <w:proofErr w:type="spellEnd"/>
      <w:r w:rsidRPr="009322CB">
        <w:rPr>
          <w:sz w:val="22"/>
          <w:szCs w:val="22"/>
        </w:rPr>
        <w:t xml:space="preserve"> load balancer, Web Services, Shell Script, Apache, </w:t>
      </w:r>
      <w:proofErr w:type="spellStart"/>
      <w:r w:rsidRPr="009322CB">
        <w:rPr>
          <w:sz w:val="22"/>
          <w:szCs w:val="22"/>
        </w:rPr>
        <w:t>perl</w:t>
      </w:r>
      <w:proofErr w:type="spellEnd"/>
      <w:r w:rsidRPr="009322CB">
        <w:rPr>
          <w:sz w:val="22"/>
          <w:szCs w:val="22"/>
        </w:rPr>
        <w:t xml:space="preserve"> script LINUX</w:t>
      </w:r>
    </w:p>
    <w:p w:rsidR="009322CB" w:rsidRPr="009322CB" w:rsidRDefault="009322CB" w:rsidP="009322CB">
      <w:pPr>
        <w:ind w:left="720"/>
        <w:rPr>
          <w:b/>
          <w:sz w:val="22"/>
          <w:szCs w:val="22"/>
          <w:u w:val="single"/>
        </w:rPr>
      </w:pPr>
    </w:p>
    <w:p w:rsidR="009322CB" w:rsidRPr="009322CB" w:rsidRDefault="009322CB" w:rsidP="009322CB">
      <w:pPr>
        <w:ind w:left="720"/>
        <w:rPr>
          <w:bCs/>
          <w:sz w:val="22"/>
          <w:szCs w:val="22"/>
        </w:rPr>
      </w:pPr>
    </w:p>
    <w:p w:rsidR="009322CB" w:rsidRPr="009322CB" w:rsidRDefault="009322CB" w:rsidP="009322CB">
      <w:pPr>
        <w:pBdr>
          <w:top w:val="dotDash" w:sz="4" w:space="1" w:color="auto"/>
          <w:bottom w:val="dotDash" w:sz="4" w:space="1" w:color="auto"/>
        </w:pBdr>
        <w:jc w:val="both"/>
        <w:rPr>
          <w:b/>
          <w:sz w:val="22"/>
          <w:szCs w:val="22"/>
        </w:rPr>
      </w:pPr>
      <w:r w:rsidRPr="009322CB">
        <w:rPr>
          <w:b/>
          <w:sz w:val="22"/>
          <w:szCs w:val="22"/>
        </w:rPr>
        <w:t>Remedy Partners-NYC, NY</w:t>
      </w:r>
      <w:r w:rsidRPr="009322CB">
        <w:rPr>
          <w:b/>
          <w:sz w:val="22"/>
          <w:szCs w:val="22"/>
        </w:rPr>
        <w:tab/>
      </w:r>
      <w:r w:rsidRPr="009322CB">
        <w:rPr>
          <w:b/>
          <w:sz w:val="22"/>
          <w:szCs w:val="22"/>
        </w:rPr>
        <w:tab/>
        <w:t xml:space="preserve">                                   </w:t>
      </w:r>
      <w:r w:rsidRPr="009322CB">
        <w:rPr>
          <w:b/>
          <w:sz w:val="22"/>
          <w:szCs w:val="22"/>
        </w:rPr>
        <w:tab/>
      </w:r>
      <w:r w:rsidRPr="009322CB">
        <w:rPr>
          <w:b/>
          <w:sz w:val="22"/>
          <w:szCs w:val="22"/>
        </w:rPr>
        <w:tab/>
        <w:t xml:space="preserve"> April ‘2015 – Sep ‘2016</w:t>
      </w:r>
    </w:p>
    <w:p w:rsidR="009322CB" w:rsidRPr="009322CB" w:rsidRDefault="009322CB" w:rsidP="009322CB">
      <w:pPr>
        <w:rPr>
          <w:sz w:val="22"/>
          <w:szCs w:val="22"/>
        </w:rPr>
      </w:pPr>
    </w:p>
    <w:p w:rsidR="009322CB" w:rsidRPr="009322CB" w:rsidRDefault="009322CB" w:rsidP="009322CB">
      <w:pPr>
        <w:rPr>
          <w:rFonts w:eastAsia="SimSun"/>
          <w:b/>
          <w:sz w:val="22"/>
          <w:szCs w:val="22"/>
          <w:lang w:eastAsia="zh-CN"/>
        </w:rPr>
      </w:pPr>
      <w:r w:rsidRPr="009322CB">
        <w:rPr>
          <w:rFonts w:eastAsia="SimSun"/>
          <w:b/>
          <w:sz w:val="22"/>
          <w:szCs w:val="22"/>
          <w:lang w:eastAsia="zh-CN"/>
        </w:rPr>
        <w:t>MYSQL/Mongo DBA</w:t>
      </w:r>
    </w:p>
    <w:p w:rsidR="009322CB" w:rsidRPr="009322CB" w:rsidRDefault="009322CB" w:rsidP="009322CB">
      <w:pPr>
        <w:shd w:val="clear" w:color="auto" w:fill="E6E6E6"/>
        <w:jc w:val="both"/>
        <w:rPr>
          <w:b/>
          <w:sz w:val="22"/>
          <w:szCs w:val="22"/>
        </w:rPr>
      </w:pPr>
      <w:r w:rsidRPr="009322CB">
        <w:rPr>
          <w:b/>
          <w:sz w:val="22"/>
          <w:szCs w:val="22"/>
        </w:rPr>
        <w:t>Roles and Responsibilities</w:t>
      </w:r>
    </w:p>
    <w:p w:rsidR="009322CB" w:rsidRPr="009322CB" w:rsidRDefault="009322CB" w:rsidP="009322CB">
      <w:pPr>
        <w:numPr>
          <w:ilvl w:val="0"/>
          <w:numId w:val="21"/>
        </w:numPr>
        <w:jc w:val="both"/>
        <w:rPr>
          <w:sz w:val="22"/>
          <w:szCs w:val="22"/>
        </w:rPr>
      </w:pPr>
      <w:r w:rsidRPr="009322CB">
        <w:rPr>
          <w:b/>
          <w:sz w:val="22"/>
          <w:szCs w:val="22"/>
        </w:rPr>
        <w:t>MySQL</w:t>
      </w:r>
      <w:r w:rsidRPr="009322CB">
        <w:rPr>
          <w:sz w:val="22"/>
          <w:szCs w:val="22"/>
        </w:rPr>
        <w:t xml:space="preserve"> administration on production environment; installation, tuning, backups, resources optimization and distribution, </w:t>
      </w:r>
      <w:proofErr w:type="spellStart"/>
      <w:r w:rsidRPr="009322CB">
        <w:rPr>
          <w:b/>
          <w:sz w:val="22"/>
          <w:szCs w:val="22"/>
        </w:rPr>
        <w:t>InnoDB</w:t>
      </w:r>
      <w:proofErr w:type="spellEnd"/>
      <w:r w:rsidRPr="009322CB">
        <w:rPr>
          <w:sz w:val="22"/>
          <w:szCs w:val="22"/>
        </w:rPr>
        <w:t xml:space="preserve"> and </w:t>
      </w:r>
      <w:proofErr w:type="spellStart"/>
      <w:r w:rsidRPr="009322CB">
        <w:rPr>
          <w:b/>
          <w:sz w:val="22"/>
          <w:szCs w:val="22"/>
        </w:rPr>
        <w:t>MyISAM</w:t>
      </w:r>
      <w:proofErr w:type="spellEnd"/>
      <w:r w:rsidRPr="009322CB">
        <w:rPr>
          <w:sz w:val="22"/>
          <w:szCs w:val="22"/>
        </w:rPr>
        <w:t xml:space="preserve"> storage engines, replication in large-scale environments. </w:t>
      </w:r>
    </w:p>
    <w:p w:rsidR="009322CB" w:rsidRPr="009322CB" w:rsidRDefault="009322CB" w:rsidP="009322CB">
      <w:pPr>
        <w:numPr>
          <w:ilvl w:val="0"/>
          <w:numId w:val="21"/>
        </w:numPr>
        <w:jc w:val="both"/>
        <w:rPr>
          <w:sz w:val="22"/>
          <w:szCs w:val="22"/>
        </w:rPr>
      </w:pPr>
      <w:r w:rsidRPr="009322CB">
        <w:rPr>
          <w:sz w:val="22"/>
          <w:szCs w:val="22"/>
        </w:rPr>
        <w:t xml:space="preserve">Performance monitoring and tuning; </w:t>
      </w:r>
      <w:proofErr w:type="spellStart"/>
      <w:r w:rsidRPr="009322CB">
        <w:rPr>
          <w:sz w:val="22"/>
          <w:szCs w:val="22"/>
        </w:rPr>
        <w:t>analysing</w:t>
      </w:r>
      <w:proofErr w:type="spellEnd"/>
      <w:r w:rsidRPr="009322CB">
        <w:rPr>
          <w:sz w:val="22"/>
          <w:szCs w:val="22"/>
        </w:rPr>
        <w:t xml:space="preserve"> database metrics and assisting with capacity planning </w:t>
      </w:r>
    </w:p>
    <w:p w:rsidR="009322CB" w:rsidRPr="009322CB" w:rsidRDefault="009322CB" w:rsidP="009322CB">
      <w:pPr>
        <w:numPr>
          <w:ilvl w:val="0"/>
          <w:numId w:val="21"/>
        </w:numPr>
        <w:jc w:val="both"/>
        <w:rPr>
          <w:sz w:val="22"/>
          <w:szCs w:val="22"/>
        </w:rPr>
      </w:pPr>
      <w:r w:rsidRPr="009322CB">
        <w:rPr>
          <w:sz w:val="22"/>
          <w:szCs w:val="22"/>
        </w:rPr>
        <w:t xml:space="preserve">Configuration and execution of installations, upgrades and migrations, and implementing security controls </w:t>
      </w:r>
    </w:p>
    <w:p w:rsidR="009322CB" w:rsidRPr="009322CB" w:rsidRDefault="009322CB" w:rsidP="009322CB">
      <w:pPr>
        <w:numPr>
          <w:ilvl w:val="0"/>
          <w:numId w:val="21"/>
        </w:numPr>
        <w:jc w:val="both"/>
        <w:rPr>
          <w:sz w:val="22"/>
          <w:szCs w:val="22"/>
        </w:rPr>
      </w:pPr>
      <w:r w:rsidRPr="009322CB">
        <w:rPr>
          <w:sz w:val="22"/>
          <w:szCs w:val="22"/>
        </w:rPr>
        <w:t xml:space="preserve">Installation of MySQL server and client software applications in a large environment </w:t>
      </w:r>
    </w:p>
    <w:p w:rsidR="009322CB" w:rsidRPr="009322CB" w:rsidRDefault="009322CB" w:rsidP="009322CB">
      <w:pPr>
        <w:numPr>
          <w:ilvl w:val="0"/>
          <w:numId w:val="21"/>
        </w:numPr>
        <w:jc w:val="both"/>
        <w:rPr>
          <w:sz w:val="22"/>
          <w:szCs w:val="22"/>
        </w:rPr>
      </w:pPr>
      <w:r w:rsidRPr="009322CB">
        <w:rPr>
          <w:sz w:val="22"/>
          <w:szCs w:val="22"/>
        </w:rPr>
        <w:t xml:space="preserve"> Perform backup and recovery for MySQL databases using </w:t>
      </w:r>
      <w:proofErr w:type="spellStart"/>
      <w:r w:rsidRPr="009322CB">
        <w:rPr>
          <w:sz w:val="22"/>
          <w:szCs w:val="22"/>
        </w:rPr>
        <w:t>Percona</w:t>
      </w:r>
      <w:proofErr w:type="spellEnd"/>
      <w:r w:rsidRPr="009322CB">
        <w:rPr>
          <w:sz w:val="22"/>
          <w:szCs w:val="22"/>
        </w:rPr>
        <w:t xml:space="preserve"> </w:t>
      </w:r>
      <w:proofErr w:type="spellStart"/>
      <w:r w:rsidRPr="009322CB">
        <w:rPr>
          <w:sz w:val="22"/>
          <w:szCs w:val="22"/>
        </w:rPr>
        <w:t>Xtrabackup</w:t>
      </w:r>
      <w:proofErr w:type="spellEnd"/>
      <w:r w:rsidRPr="009322CB">
        <w:rPr>
          <w:sz w:val="22"/>
          <w:szCs w:val="22"/>
        </w:rPr>
        <w:t>.</w:t>
      </w:r>
    </w:p>
    <w:p w:rsidR="009322CB" w:rsidRPr="009322CB" w:rsidRDefault="009322CB" w:rsidP="009322CB">
      <w:pPr>
        <w:numPr>
          <w:ilvl w:val="0"/>
          <w:numId w:val="21"/>
        </w:numPr>
        <w:jc w:val="both"/>
        <w:rPr>
          <w:sz w:val="22"/>
          <w:szCs w:val="22"/>
        </w:rPr>
      </w:pPr>
      <w:r w:rsidRPr="009322CB">
        <w:rPr>
          <w:sz w:val="22"/>
          <w:szCs w:val="22"/>
        </w:rPr>
        <w:t xml:space="preserve">Installing and maintaining. </w:t>
      </w:r>
    </w:p>
    <w:p w:rsidR="009322CB" w:rsidRPr="009322CB" w:rsidRDefault="009322CB" w:rsidP="009322CB">
      <w:pPr>
        <w:numPr>
          <w:ilvl w:val="0"/>
          <w:numId w:val="21"/>
        </w:numPr>
        <w:jc w:val="both"/>
        <w:rPr>
          <w:sz w:val="22"/>
          <w:szCs w:val="22"/>
        </w:rPr>
      </w:pPr>
      <w:r w:rsidRPr="009322CB">
        <w:rPr>
          <w:sz w:val="22"/>
          <w:szCs w:val="22"/>
        </w:rPr>
        <w:t xml:space="preserve">Responsible for database management and monitoring (alert log, memory, disk I/O, CPU, database network connectivity) </w:t>
      </w:r>
    </w:p>
    <w:p w:rsidR="009322CB" w:rsidRPr="009322CB" w:rsidRDefault="009322CB" w:rsidP="009322CB">
      <w:pPr>
        <w:numPr>
          <w:ilvl w:val="0"/>
          <w:numId w:val="21"/>
        </w:numPr>
        <w:jc w:val="both"/>
        <w:rPr>
          <w:sz w:val="22"/>
          <w:szCs w:val="22"/>
        </w:rPr>
      </w:pPr>
      <w:r w:rsidRPr="009322CB">
        <w:rPr>
          <w:sz w:val="22"/>
          <w:szCs w:val="22"/>
        </w:rPr>
        <w:t>MySQL query optimization and performance problem solving.</w:t>
      </w:r>
    </w:p>
    <w:p w:rsidR="009322CB" w:rsidRPr="009322CB" w:rsidRDefault="009322CB" w:rsidP="009322CB">
      <w:pPr>
        <w:numPr>
          <w:ilvl w:val="0"/>
          <w:numId w:val="21"/>
        </w:numPr>
        <w:jc w:val="both"/>
        <w:rPr>
          <w:sz w:val="22"/>
          <w:szCs w:val="22"/>
        </w:rPr>
      </w:pPr>
      <w:r w:rsidRPr="009322CB">
        <w:rPr>
          <w:sz w:val="22"/>
          <w:szCs w:val="22"/>
        </w:rPr>
        <w:t>Creating user accounts and appropriate privileges as well as maintaining database security.</w:t>
      </w:r>
    </w:p>
    <w:p w:rsidR="009322CB" w:rsidRPr="009322CB" w:rsidRDefault="009322CB" w:rsidP="009322CB">
      <w:pPr>
        <w:numPr>
          <w:ilvl w:val="0"/>
          <w:numId w:val="21"/>
        </w:numPr>
        <w:jc w:val="both"/>
        <w:rPr>
          <w:sz w:val="22"/>
          <w:szCs w:val="22"/>
        </w:rPr>
      </w:pPr>
      <w:r w:rsidRPr="009322CB">
        <w:rPr>
          <w:sz w:val="22"/>
          <w:szCs w:val="22"/>
        </w:rPr>
        <w:t>Ensure daily export backups are completed and valid for restore and recovery.</w:t>
      </w:r>
    </w:p>
    <w:p w:rsidR="009322CB" w:rsidRPr="009322CB" w:rsidRDefault="009322CB" w:rsidP="009322CB">
      <w:pPr>
        <w:numPr>
          <w:ilvl w:val="0"/>
          <w:numId w:val="21"/>
        </w:numPr>
        <w:jc w:val="both"/>
        <w:rPr>
          <w:sz w:val="22"/>
          <w:szCs w:val="22"/>
        </w:rPr>
      </w:pPr>
      <w:r w:rsidRPr="009322CB">
        <w:rPr>
          <w:sz w:val="22"/>
          <w:szCs w:val="22"/>
        </w:rPr>
        <w:t xml:space="preserve"> Monitoring and </w:t>
      </w:r>
      <w:proofErr w:type="spellStart"/>
      <w:r w:rsidRPr="009322CB">
        <w:rPr>
          <w:sz w:val="22"/>
          <w:szCs w:val="22"/>
        </w:rPr>
        <w:t>analysing</w:t>
      </w:r>
      <w:proofErr w:type="spellEnd"/>
      <w:r w:rsidRPr="009322CB">
        <w:rPr>
          <w:sz w:val="22"/>
          <w:szCs w:val="22"/>
        </w:rPr>
        <w:t xml:space="preserve"> RDBMS for performance, and administering performance tuning.</w:t>
      </w:r>
    </w:p>
    <w:p w:rsidR="009322CB" w:rsidRPr="009322CB" w:rsidRDefault="009322CB" w:rsidP="009322CB">
      <w:pPr>
        <w:numPr>
          <w:ilvl w:val="0"/>
          <w:numId w:val="21"/>
        </w:numPr>
        <w:jc w:val="both"/>
        <w:rPr>
          <w:sz w:val="22"/>
          <w:szCs w:val="22"/>
        </w:rPr>
      </w:pPr>
      <w:r w:rsidRPr="009322CB">
        <w:rPr>
          <w:sz w:val="22"/>
          <w:szCs w:val="22"/>
        </w:rPr>
        <w:t>Setup and Monitor MySQL database replication in Multi master and slave environment and providing HA solutions.</w:t>
      </w:r>
    </w:p>
    <w:p w:rsidR="009322CB" w:rsidRPr="009322CB" w:rsidRDefault="009322CB" w:rsidP="009322CB">
      <w:pPr>
        <w:pStyle w:val="ListParagraph"/>
        <w:numPr>
          <w:ilvl w:val="0"/>
          <w:numId w:val="21"/>
        </w:numPr>
        <w:shd w:val="clear" w:color="auto" w:fill="FFFFFF"/>
        <w:jc w:val="both"/>
        <w:rPr>
          <w:rFonts w:ascii="Times New Roman" w:eastAsia="Times New Roman" w:hAnsi="Times New Roman"/>
          <w:color w:val="auto"/>
          <w:sz w:val="22"/>
          <w:szCs w:val="22"/>
        </w:rPr>
      </w:pPr>
      <w:r w:rsidRPr="009322CB">
        <w:rPr>
          <w:rFonts w:ascii="Times New Roman" w:eastAsia="Times New Roman" w:hAnsi="Times New Roman"/>
          <w:color w:val="auto"/>
          <w:sz w:val="22"/>
          <w:szCs w:val="22"/>
        </w:rPr>
        <w:t>Experience in deploying, managing and developing </w:t>
      </w:r>
      <w:r w:rsidRPr="009322CB">
        <w:rPr>
          <w:rFonts w:ascii="Times New Roman" w:hAnsi="Times New Roman"/>
          <w:color w:val="auto"/>
          <w:sz w:val="22"/>
          <w:szCs w:val="22"/>
        </w:rPr>
        <w:t>MongoDB </w:t>
      </w:r>
      <w:r w:rsidRPr="009322CB">
        <w:rPr>
          <w:rFonts w:ascii="Times New Roman" w:eastAsia="Times New Roman" w:hAnsi="Times New Roman"/>
          <w:color w:val="auto"/>
          <w:sz w:val="22"/>
          <w:szCs w:val="22"/>
        </w:rPr>
        <w:t>clusters on Linux and Windows environment </w:t>
      </w:r>
    </w:p>
    <w:p w:rsidR="009322CB" w:rsidRPr="009322CB" w:rsidRDefault="009322CB" w:rsidP="009322CB">
      <w:pPr>
        <w:pStyle w:val="ListParagraph"/>
        <w:numPr>
          <w:ilvl w:val="0"/>
          <w:numId w:val="21"/>
        </w:numPr>
        <w:shd w:val="clear" w:color="auto" w:fill="FFFFFF"/>
        <w:jc w:val="both"/>
        <w:rPr>
          <w:rFonts w:ascii="Times New Roman" w:eastAsia="Times New Roman" w:hAnsi="Times New Roman"/>
          <w:color w:val="auto"/>
          <w:sz w:val="22"/>
          <w:szCs w:val="22"/>
        </w:rPr>
      </w:pPr>
      <w:r w:rsidRPr="009322CB">
        <w:rPr>
          <w:rFonts w:ascii="Times New Roman" w:eastAsia="Times New Roman" w:hAnsi="Times New Roman"/>
          <w:color w:val="auto"/>
          <w:sz w:val="22"/>
          <w:szCs w:val="22"/>
        </w:rPr>
        <w:t xml:space="preserve"> Database management for scheduling, tuning, taking backups using on premise MMS monitoring and backup solution. </w:t>
      </w:r>
    </w:p>
    <w:p w:rsidR="009322CB" w:rsidRPr="009322CB" w:rsidRDefault="009322CB" w:rsidP="009322CB">
      <w:pPr>
        <w:numPr>
          <w:ilvl w:val="0"/>
          <w:numId w:val="21"/>
        </w:numPr>
        <w:jc w:val="both"/>
        <w:rPr>
          <w:sz w:val="22"/>
          <w:szCs w:val="22"/>
        </w:rPr>
      </w:pPr>
      <w:r w:rsidRPr="009322CB">
        <w:rPr>
          <w:sz w:val="22"/>
          <w:szCs w:val="22"/>
        </w:rPr>
        <w:t xml:space="preserve"> Point in time Backup and recovery in </w:t>
      </w:r>
      <w:r w:rsidRPr="009322CB">
        <w:rPr>
          <w:b/>
          <w:sz w:val="22"/>
          <w:szCs w:val="22"/>
        </w:rPr>
        <w:t>MongoDB</w:t>
      </w:r>
      <w:r w:rsidRPr="009322CB">
        <w:rPr>
          <w:sz w:val="22"/>
          <w:szCs w:val="22"/>
        </w:rPr>
        <w:t xml:space="preserve"> using </w:t>
      </w:r>
      <w:r w:rsidRPr="009322CB">
        <w:rPr>
          <w:b/>
          <w:sz w:val="22"/>
          <w:szCs w:val="22"/>
        </w:rPr>
        <w:t>MMS</w:t>
      </w:r>
      <w:r w:rsidRPr="009322CB">
        <w:rPr>
          <w:sz w:val="22"/>
          <w:szCs w:val="22"/>
        </w:rPr>
        <w:t>.</w:t>
      </w:r>
    </w:p>
    <w:p w:rsidR="009322CB" w:rsidRPr="009322CB" w:rsidRDefault="009322CB" w:rsidP="009322CB">
      <w:pPr>
        <w:pStyle w:val="ListParagraph"/>
        <w:numPr>
          <w:ilvl w:val="0"/>
          <w:numId w:val="21"/>
        </w:numPr>
        <w:shd w:val="clear" w:color="auto" w:fill="FFFFFF"/>
        <w:jc w:val="both"/>
        <w:rPr>
          <w:rFonts w:ascii="Times New Roman" w:eastAsia="Times New Roman" w:hAnsi="Times New Roman"/>
          <w:color w:val="auto"/>
          <w:sz w:val="22"/>
          <w:szCs w:val="22"/>
        </w:rPr>
      </w:pPr>
      <w:r w:rsidRPr="009322CB">
        <w:rPr>
          <w:rFonts w:ascii="Times New Roman" w:eastAsia="Times New Roman" w:hAnsi="Times New Roman"/>
          <w:color w:val="auto"/>
          <w:sz w:val="22"/>
          <w:szCs w:val="22"/>
        </w:rPr>
        <w:t>Worked on </w:t>
      </w:r>
      <w:r w:rsidRPr="009322CB">
        <w:rPr>
          <w:rFonts w:ascii="Times New Roman" w:hAnsi="Times New Roman"/>
          <w:color w:val="auto"/>
          <w:sz w:val="22"/>
          <w:szCs w:val="22"/>
        </w:rPr>
        <w:t>MongoDB </w:t>
      </w:r>
      <w:r w:rsidRPr="009322CB">
        <w:rPr>
          <w:rFonts w:ascii="Times New Roman" w:eastAsia="Times New Roman" w:hAnsi="Times New Roman"/>
          <w:color w:val="auto"/>
          <w:sz w:val="22"/>
          <w:szCs w:val="22"/>
        </w:rPr>
        <w:t>database design and indexing techniques. </w:t>
      </w:r>
    </w:p>
    <w:p w:rsidR="009322CB" w:rsidRPr="009322CB" w:rsidRDefault="009322CB" w:rsidP="009322CB">
      <w:pPr>
        <w:pStyle w:val="ListParagraph"/>
        <w:numPr>
          <w:ilvl w:val="0"/>
          <w:numId w:val="21"/>
        </w:numPr>
        <w:shd w:val="clear" w:color="auto" w:fill="FFFFFF"/>
        <w:jc w:val="both"/>
        <w:rPr>
          <w:rFonts w:ascii="Times New Roman" w:eastAsia="Times New Roman" w:hAnsi="Times New Roman"/>
          <w:color w:val="auto"/>
          <w:sz w:val="22"/>
          <w:szCs w:val="22"/>
        </w:rPr>
      </w:pPr>
      <w:r w:rsidRPr="009322CB">
        <w:rPr>
          <w:rFonts w:ascii="Times New Roman" w:eastAsia="Times New Roman" w:hAnsi="Times New Roman"/>
          <w:color w:val="auto"/>
          <w:sz w:val="22"/>
          <w:szCs w:val="22"/>
        </w:rPr>
        <w:t xml:space="preserve"> Good knowledge on </w:t>
      </w:r>
      <w:r w:rsidRPr="009322CB">
        <w:rPr>
          <w:rFonts w:ascii="Times New Roman" w:hAnsi="Times New Roman"/>
          <w:color w:val="auto"/>
          <w:sz w:val="22"/>
          <w:szCs w:val="22"/>
        </w:rPr>
        <w:t>MongoDB </w:t>
      </w:r>
      <w:r w:rsidRPr="009322CB">
        <w:rPr>
          <w:rFonts w:ascii="Times New Roman" w:eastAsia="Times New Roman" w:hAnsi="Times New Roman"/>
          <w:color w:val="auto"/>
          <w:sz w:val="22"/>
          <w:szCs w:val="22"/>
        </w:rPr>
        <w:t>write concern majority. </w:t>
      </w:r>
    </w:p>
    <w:p w:rsidR="009322CB" w:rsidRPr="009322CB" w:rsidRDefault="009322CB" w:rsidP="009322CB">
      <w:pPr>
        <w:pStyle w:val="ListParagraph"/>
        <w:numPr>
          <w:ilvl w:val="0"/>
          <w:numId w:val="21"/>
        </w:numPr>
        <w:shd w:val="clear" w:color="auto" w:fill="FFFFFF"/>
        <w:jc w:val="both"/>
        <w:rPr>
          <w:rFonts w:ascii="Times New Roman" w:eastAsia="Times New Roman" w:hAnsi="Times New Roman"/>
          <w:color w:val="auto"/>
          <w:sz w:val="22"/>
          <w:szCs w:val="22"/>
        </w:rPr>
      </w:pPr>
      <w:r w:rsidRPr="009322CB">
        <w:rPr>
          <w:rFonts w:ascii="Times New Roman" w:eastAsia="Times New Roman" w:hAnsi="Times New Roman"/>
          <w:color w:val="auto"/>
          <w:sz w:val="22"/>
          <w:szCs w:val="22"/>
        </w:rPr>
        <w:t xml:space="preserve"> Implemented read preferences in </w:t>
      </w:r>
      <w:r w:rsidRPr="009322CB">
        <w:rPr>
          <w:rFonts w:ascii="Times New Roman" w:hAnsi="Times New Roman"/>
          <w:b/>
          <w:color w:val="auto"/>
          <w:sz w:val="22"/>
          <w:szCs w:val="22"/>
        </w:rPr>
        <w:t>MongoDB</w:t>
      </w:r>
      <w:r w:rsidRPr="009322CB">
        <w:rPr>
          <w:rFonts w:ascii="Times New Roman" w:eastAsia="Times New Roman" w:hAnsi="Times New Roman"/>
          <w:b/>
          <w:color w:val="auto"/>
          <w:sz w:val="22"/>
          <w:szCs w:val="22"/>
        </w:rPr>
        <w:t> replica set</w:t>
      </w:r>
      <w:r w:rsidRPr="009322CB">
        <w:rPr>
          <w:rFonts w:ascii="Times New Roman" w:eastAsia="Times New Roman" w:hAnsi="Times New Roman"/>
          <w:color w:val="auto"/>
          <w:sz w:val="22"/>
          <w:szCs w:val="22"/>
        </w:rPr>
        <w:t>. </w:t>
      </w:r>
    </w:p>
    <w:p w:rsidR="009322CB" w:rsidRPr="009322CB" w:rsidRDefault="009322CB" w:rsidP="009322CB">
      <w:pPr>
        <w:numPr>
          <w:ilvl w:val="0"/>
          <w:numId w:val="21"/>
        </w:numPr>
        <w:jc w:val="both"/>
        <w:rPr>
          <w:sz w:val="22"/>
          <w:szCs w:val="22"/>
        </w:rPr>
      </w:pPr>
      <w:r w:rsidRPr="009322CB">
        <w:rPr>
          <w:sz w:val="22"/>
          <w:szCs w:val="22"/>
        </w:rPr>
        <w:t>Worked on Current version of MongoDB 3.2.</w:t>
      </w:r>
    </w:p>
    <w:p w:rsidR="009322CB" w:rsidRPr="009322CB" w:rsidRDefault="009322CB" w:rsidP="009322CB">
      <w:pPr>
        <w:jc w:val="both"/>
        <w:rPr>
          <w:sz w:val="22"/>
          <w:szCs w:val="22"/>
        </w:rPr>
      </w:pPr>
    </w:p>
    <w:p w:rsidR="009322CB" w:rsidRPr="009322CB" w:rsidRDefault="009322CB" w:rsidP="009322CB">
      <w:pPr>
        <w:jc w:val="both"/>
        <w:rPr>
          <w:sz w:val="22"/>
          <w:szCs w:val="22"/>
        </w:rPr>
      </w:pPr>
      <w:r w:rsidRPr="009322CB">
        <w:rPr>
          <w:b/>
          <w:bCs/>
          <w:sz w:val="22"/>
          <w:szCs w:val="22"/>
          <w:u w:val="single"/>
        </w:rPr>
        <w:t>Environment:</w:t>
      </w:r>
      <w:r w:rsidRPr="009322CB">
        <w:rPr>
          <w:b/>
          <w:bCs/>
          <w:sz w:val="22"/>
          <w:szCs w:val="22"/>
        </w:rPr>
        <w:t xml:space="preserve"> </w:t>
      </w:r>
      <w:r w:rsidRPr="009322CB">
        <w:rPr>
          <w:sz w:val="22"/>
          <w:szCs w:val="22"/>
        </w:rPr>
        <w:t xml:space="preserve">MySQL5.7, 5.6, </w:t>
      </w:r>
      <w:proofErr w:type="spellStart"/>
      <w:r w:rsidRPr="009322CB">
        <w:rPr>
          <w:sz w:val="22"/>
          <w:szCs w:val="22"/>
        </w:rPr>
        <w:t>Mongodb</w:t>
      </w:r>
      <w:proofErr w:type="spellEnd"/>
      <w:r w:rsidRPr="009322CB">
        <w:rPr>
          <w:sz w:val="22"/>
          <w:szCs w:val="22"/>
        </w:rPr>
        <w:t xml:space="preserve"> 3.2,3.0, PHP </w:t>
      </w:r>
      <w:proofErr w:type="spellStart"/>
      <w:r w:rsidRPr="009322CB">
        <w:rPr>
          <w:sz w:val="22"/>
          <w:szCs w:val="22"/>
        </w:rPr>
        <w:t>MyAdmin</w:t>
      </w:r>
      <w:proofErr w:type="spellEnd"/>
      <w:r w:rsidRPr="009322CB">
        <w:rPr>
          <w:sz w:val="22"/>
          <w:szCs w:val="22"/>
        </w:rPr>
        <w:t xml:space="preserve">, PHP 4.x, 5.x, NDB Cluster, </w:t>
      </w:r>
      <w:proofErr w:type="spellStart"/>
      <w:r w:rsidRPr="009322CB">
        <w:rPr>
          <w:sz w:val="22"/>
          <w:szCs w:val="22"/>
        </w:rPr>
        <w:t>Percona</w:t>
      </w:r>
      <w:proofErr w:type="spellEnd"/>
      <w:r w:rsidRPr="009322CB">
        <w:rPr>
          <w:sz w:val="22"/>
          <w:szCs w:val="22"/>
        </w:rPr>
        <w:t xml:space="preserve"> </w:t>
      </w:r>
      <w:proofErr w:type="spellStart"/>
      <w:r w:rsidRPr="009322CB">
        <w:rPr>
          <w:sz w:val="22"/>
          <w:szCs w:val="22"/>
        </w:rPr>
        <w:t>Xtrabackup</w:t>
      </w:r>
      <w:proofErr w:type="spellEnd"/>
      <w:r w:rsidRPr="009322CB">
        <w:rPr>
          <w:sz w:val="22"/>
          <w:szCs w:val="22"/>
        </w:rPr>
        <w:t>, Web Services, Shell Script, Apache, LINUX.</w:t>
      </w:r>
    </w:p>
    <w:p w:rsidR="009322CB" w:rsidRPr="009322CB" w:rsidRDefault="009322CB" w:rsidP="009322CB">
      <w:pPr>
        <w:pStyle w:val="ListParagraph"/>
        <w:ind w:left="0"/>
        <w:rPr>
          <w:rFonts w:ascii="Times New Roman" w:hAnsi="Times New Roman"/>
          <w:b/>
          <w:color w:val="auto"/>
          <w:sz w:val="22"/>
          <w:szCs w:val="22"/>
        </w:rPr>
      </w:pPr>
    </w:p>
    <w:p w:rsidR="009322CB" w:rsidRPr="009322CB" w:rsidRDefault="009322CB" w:rsidP="009322CB">
      <w:pPr>
        <w:pBdr>
          <w:top w:val="dotDash" w:sz="4" w:space="1" w:color="auto"/>
          <w:bottom w:val="dotDash" w:sz="4" w:space="1" w:color="auto"/>
        </w:pBdr>
        <w:jc w:val="both"/>
        <w:rPr>
          <w:b/>
          <w:sz w:val="22"/>
          <w:szCs w:val="22"/>
        </w:rPr>
      </w:pPr>
      <w:r w:rsidRPr="009322CB">
        <w:rPr>
          <w:b/>
          <w:sz w:val="22"/>
          <w:szCs w:val="22"/>
        </w:rPr>
        <w:t>National City Bank-Cleveland, OH</w:t>
      </w:r>
      <w:r w:rsidRPr="009322CB">
        <w:rPr>
          <w:b/>
          <w:sz w:val="22"/>
          <w:szCs w:val="22"/>
        </w:rPr>
        <w:tab/>
      </w:r>
      <w:r w:rsidRPr="009322CB">
        <w:rPr>
          <w:b/>
          <w:sz w:val="22"/>
          <w:szCs w:val="22"/>
        </w:rPr>
        <w:tab/>
      </w:r>
      <w:r w:rsidRPr="009322CB">
        <w:rPr>
          <w:b/>
          <w:sz w:val="22"/>
          <w:szCs w:val="22"/>
        </w:rPr>
        <w:tab/>
        <w:t xml:space="preserve"> </w:t>
      </w:r>
      <w:r w:rsidR="006272C6">
        <w:rPr>
          <w:b/>
          <w:sz w:val="22"/>
          <w:szCs w:val="22"/>
        </w:rPr>
        <w:tab/>
      </w:r>
      <w:r w:rsidR="006272C6">
        <w:rPr>
          <w:b/>
          <w:sz w:val="22"/>
          <w:szCs w:val="22"/>
        </w:rPr>
        <w:tab/>
        <w:t xml:space="preserve">             </w:t>
      </w:r>
      <w:r w:rsidRPr="009322CB">
        <w:rPr>
          <w:b/>
          <w:sz w:val="22"/>
          <w:szCs w:val="22"/>
        </w:rPr>
        <w:t xml:space="preserve"> July’2014– Mar’2015</w:t>
      </w:r>
    </w:p>
    <w:p w:rsidR="009322CB" w:rsidRPr="009322CB" w:rsidRDefault="009322CB" w:rsidP="009322CB">
      <w:pPr>
        <w:rPr>
          <w:rFonts w:eastAsia="SimSun"/>
          <w:b/>
          <w:sz w:val="22"/>
          <w:szCs w:val="22"/>
          <w:u w:val="single"/>
          <w:lang w:eastAsia="zh-CN"/>
        </w:rPr>
      </w:pPr>
    </w:p>
    <w:p w:rsidR="009322CB" w:rsidRPr="009322CB" w:rsidRDefault="009322CB" w:rsidP="009322CB">
      <w:pPr>
        <w:jc w:val="both"/>
        <w:rPr>
          <w:b/>
          <w:sz w:val="22"/>
          <w:szCs w:val="22"/>
        </w:rPr>
      </w:pPr>
      <w:r w:rsidRPr="009322CB">
        <w:rPr>
          <w:b/>
          <w:sz w:val="22"/>
          <w:szCs w:val="22"/>
        </w:rPr>
        <w:t>MySQL DBA</w:t>
      </w:r>
      <w:r w:rsidRPr="009322CB">
        <w:rPr>
          <w:b/>
          <w:sz w:val="22"/>
          <w:szCs w:val="22"/>
        </w:rPr>
        <w:tab/>
      </w:r>
      <w:r w:rsidRPr="009322CB">
        <w:rPr>
          <w:b/>
          <w:sz w:val="22"/>
          <w:szCs w:val="22"/>
        </w:rPr>
        <w:tab/>
      </w:r>
    </w:p>
    <w:p w:rsidR="009322CB" w:rsidRPr="009322CB" w:rsidRDefault="009322CB" w:rsidP="009322CB">
      <w:pPr>
        <w:shd w:val="clear" w:color="auto" w:fill="E6E6E6"/>
        <w:jc w:val="both"/>
        <w:rPr>
          <w:b/>
          <w:sz w:val="22"/>
          <w:szCs w:val="22"/>
        </w:rPr>
      </w:pPr>
      <w:r w:rsidRPr="009322CB">
        <w:rPr>
          <w:b/>
          <w:sz w:val="22"/>
          <w:szCs w:val="22"/>
        </w:rPr>
        <w:t>Roles and Responsibilities</w:t>
      </w:r>
    </w:p>
    <w:p w:rsidR="009322CB" w:rsidRPr="009322CB" w:rsidRDefault="009322CB" w:rsidP="009322CB">
      <w:pPr>
        <w:ind w:left="720"/>
        <w:contextualSpacing/>
        <w:jc w:val="both"/>
        <w:rPr>
          <w:sz w:val="22"/>
          <w:szCs w:val="22"/>
        </w:rPr>
      </w:pPr>
    </w:p>
    <w:p w:rsidR="009322CB" w:rsidRPr="009322CB" w:rsidRDefault="009322CB" w:rsidP="009322CB">
      <w:pPr>
        <w:numPr>
          <w:ilvl w:val="0"/>
          <w:numId w:val="22"/>
        </w:numPr>
        <w:contextualSpacing/>
        <w:jc w:val="both"/>
        <w:rPr>
          <w:sz w:val="22"/>
          <w:szCs w:val="22"/>
        </w:rPr>
      </w:pPr>
      <w:r w:rsidRPr="009322CB">
        <w:rPr>
          <w:sz w:val="22"/>
          <w:szCs w:val="22"/>
        </w:rPr>
        <w:t>Administration and management of the entire development, QA and production environment.</w:t>
      </w:r>
    </w:p>
    <w:p w:rsidR="009322CB" w:rsidRPr="009322CB" w:rsidRDefault="009322CB" w:rsidP="009322CB">
      <w:pPr>
        <w:numPr>
          <w:ilvl w:val="0"/>
          <w:numId w:val="22"/>
        </w:numPr>
        <w:contextualSpacing/>
        <w:jc w:val="both"/>
        <w:rPr>
          <w:sz w:val="22"/>
          <w:szCs w:val="22"/>
        </w:rPr>
      </w:pPr>
      <w:r w:rsidRPr="009322CB">
        <w:rPr>
          <w:sz w:val="22"/>
          <w:szCs w:val="22"/>
        </w:rPr>
        <w:t xml:space="preserve">Installed and configured MySQL on </w:t>
      </w:r>
      <w:r w:rsidRPr="009322CB">
        <w:rPr>
          <w:b/>
          <w:sz w:val="22"/>
          <w:szCs w:val="22"/>
        </w:rPr>
        <w:t>Linux</w:t>
      </w:r>
      <w:r w:rsidRPr="009322CB">
        <w:rPr>
          <w:sz w:val="22"/>
          <w:szCs w:val="22"/>
        </w:rPr>
        <w:t xml:space="preserve"> and </w:t>
      </w:r>
      <w:r w:rsidRPr="009322CB">
        <w:rPr>
          <w:b/>
          <w:sz w:val="22"/>
          <w:szCs w:val="22"/>
        </w:rPr>
        <w:t>Windows</w:t>
      </w:r>
      <w:r w:rsidRPr="009322CB">
        <w:rPr>
          <w:sz w:val="22"/>
          <w:szCs w:val="22"/>
        </w:rPr>
        <w:t xml:space="preserve"> environments.</w:t>
      </w:r>
    </w:p>
    <w:p w:rsidR="009322CB" w:rsidRPr="009322CB" w:rsidRDefault="009322CB" w:rsidP="009322CB">
      <w:pPr>
        <w:numPr>
          <w:ilvl w:val="0"/>
          <w:numId w:val="22"/>
        </w:numPr>
        <w:contextualSpacing/>
        <w:jc w:val="both"/>
        <w:rPr>
          <w:sz w:val="22"/>
          <w:szCs w:val="22"/>
        </w:rPr>
      </w:pPr>
      <w:r w:rsidRPr="009322CB">
        <w:rPr>
          <w:sz w:val="22"/>
          <w:szCs w:val="22"/>
        </w:rPr>
        <w:lastRenderedPageBreak/>
        <w:t>Performed installation, new databases design, configuration, backup, recovery, security, upgrade and schema changes, tuning and data integrity.</w:t>
      </w:r>
    </w:p>
    <w:p w:rsidR="009322CB" w:rsidRPr="009322CB" w:rsidRDefault="009322CB" w:rsidP="009322CB">
      <w:pPr>
        <w:numPr>
          <w:ilvl w:val="0"/>
          <w:numId w:val="22"/>
        </w:numPr>
        <w:contextualSpacing/>
        <w:jc w:val="both"/>
        <w:rPr>
          <w:sz w:val="22"/>
          <w:szCs w:val="22"/>
        </w:rPr>
      </w:pPr>
      <w:r w:rsidRPr="009322CB">
        <w:rPr>
          <w:sz w:val="22"/>
          <w:szCs w:val="22"/>
        </w:rPr>
        <w:t xml:space="preserve">Increased database performance by utilizing MySQL </w:t>
      </w:r>
      <w:proofErr w:type="spellStart"/>
      <w:r w:rsidRPr="009322CB">
        <w:rPr>
          <w:sz w:val="22"/>
          <w:szCs w:val="22"/>
        </w:rPr>
        <w:t>config</w:t>
      </w:r>
      <w:proofErr w:type="spellEnd"/>
      <w:r w:rsidRPr="009322CB">
        <w:rPr>
          <w:sz w:val="22"/>
          <w:szCs w:val="22"/>
        </w:rPr>
        <w:t xml:space="preserve"> changes, multiple instances and by upgrading hardware.</w:t>
      </w:r>
    </w:p>
    <w:p w:rsidR="009322CB" w:rsidRPr="009322CB" w:rsidRDefault="009322CB" w:rsidP="009322CB">
      <w:pPr>
        <w:numPr>
          <w:ilvl w:val="0"/>
          <w:numId w:val="22"/>
        </w:numPr>
        <w:contextualSpacing/>
        <w:jc w:val="both"/>
        <w:rPr>
          <w:sz w:val="22"/>
          <w:szCs w:val="22"/>
        </w:rPr>
      </w:pPr>
      <w:r w:rsidRPr="009322CB">
        <w:rPr>
          <w:sz w:val="22"/>
          <w:szCs w:val="22"/>
        </w:rPr>
        <w:t>Assisted with sizing, query optimization, buffer tuning, backup and recovery, installations, upgrades and security including other administration functions as part of profiling plan.</w:t>
      </w:r>
    </w:p>
    <w:p w:rsidR="009322CB" w:rsidRPr="009322CB" w:rsidRDefault="009322CB" w:rsidP="009322CB">
      <w:pPr>
        <w:numPr>
          <w:ilvl w:val="0"/>
          <w:numId w:val="22"/>
        </w:numPr>
        <w:contextualSpacing/>
        <w:jc w:val="both"/>
        <w:rPr>
          <w:sz w:val="22"/>
          <w:szCs w:val="22"/>
        </w:rPr>
      </w:pPr>
      <w:r w:rsidRPr="009322CB">
        <w:rPr>
          <w:sz w:val="22"/>
          <w:szCs w:val="22"/>
        </w:rPr>
        <w:t>Ensured production data being replicated into data warehouse without any data anomalies from the processing databases.</w:t>
      </w:r>
    </w:p>
    <w:p w:rsidR="009322CB" w:rsidRPr="009322CB" w:rsidRDefault="009322CB" w:rsidP="009322CB">
      <w:pPr>
        <w:numPr>
          <w:ilvl w:val="0"/>
          <w:numId w:val="22"/>
        </w:numPr>
        <w:contextualSpacing/>
        <w:jc w:val="both"/>
        <w:rPr>
          <w:sz w:val="22"/>
          <w:szCs w:val="22"/>
        </w:rPr>
      </w:pPr>
      <w:r w:rsidRPr="009322CB">
        <w:rPr>
          <w:sz w:val="22"/>
          <w:szCs w:val="22"/>
        </w:rPr>
        <w:t>Worked with the engineering team to implement new design systems of databases used by the company.</w:t>
      </w:r>
    </w:p>
    <w:p w:rsidR="009322CB" w:rsidRPr="009322CB" w:rsidRDefault="009322CB" w:rsidP="009322CB">
      <w:pPr>
        <w:numPr>
          <w:ilvl w:val="0"/>
          <w:numId w:val="22"/>
        </w:numPr>
        <w:contextualSpacing/>
        <w:jc w:val="both"/>
        <w:rPr>
          <w:sz w:val="22"/>
          <w:szCs w:val="22"/>
        </w:rPr>
      </w:pPr>
      <w:r w:rsidRPr="009322CB">
        <w:rPr>
          <w:sz w:val="22"/>
          <w:szCs w:val="22"/>
        </w:rPr>
        <w:t>Effectively configured MySQL Replication as part of</w:t>
      </w:r>
      <w:r w:rsidRPr="009322CB">
        <w:rPr>
          <w:b/>
          <w:sz w:val="22"/>
          <w:szCs w:val="22"/>
        </w:rPr>
        <w:t xml:space="preserve"> HA solution</w:t>
      </w:r>
      <w:r w:rsidRPr="009322CB">
        <w:rPr>
          <w:sz w:val="22"/>
          <w:szCs w:val="22"/>
        </w:rPr>
        <w:t>.</w:t>
      </w:r>
    </w:p>
    <w:p w:rsidR="009322CB" w:rsidRPr="009322CB" w:rsidRDefault="009322CB" w:rsidP="009322CB">
      <w:pPr>
        <w:numPr>
          <w:ilvl w:val="0"/>
          <w:numId w:val="22"/>
        </w:numPr>
        <w:contextualSpacing/>
        <w:jc w:val="both"/>
        <w:rPr>
          <w:sz w:val="22"/>
          <w:szCs w:val="22"/>
        </w:rPr>
      </w:pPr>
      <w:r w:rsidRPr="009322CB">
        <w:rPr>
          <w:sz w:val="22"/>
          <w:szCs w:val="22"/>
        </w:rPr>
        <w:t>Designed databases for referential integrity and involved in logical design plan.</w:t>
      </w:r>
    </w:p>
    <w:p w:rsidR="009322CB" w:rsidRPr="009322CB" w:rsidRDefault="009322CB" w:rsidP="009322CB">
      <w:pPr>
        <w:numPr>
          <w:ilvl w:val="0"/>
          <w:numId w:val="22"/>
        </w:numPr>
        <w:contextualSpacing/>
        <w:jc w:val="both"/>
        <w:rPr>
          <w:sz w:val="22"/>
          <w:szCs w:val="22"/>
        </w:rPr>
      </w:pPr>
      <w:r w:rsidRPr="009322CB">
        <w:rPr>
          <w:sz w:val="22"/>
          <w:szCs w:val="22"/>
        </w:rPr>
        <w:t>Performance Tuning on a daily basis for preventing issues and providing capacity planning using MySQL Enterprise Monitor.</w:t>
      </w:r>
    </w:p>
    <w:p w:rsidR="009322CB" w:rsidRPr="009322CB" w:rsidRDefault="009322CB" w:rsidP="009322CB">
      <w:pPr>
        <w:numPr>
          <w:ilvl w:val="0"/>
          <w:numId w:val="22"/>
        </w:numPr>
        <w:contextualSpacing/>
        <w:jc w:val="both"/>
        <w:rPr>
          <w:sz w:val="22"/>
          <w:szCs w:val="22"/>
        </w:rPr>
      </w:pPr>
      <w:r w:rsidRPr="009322CB">
        <w:rPr>
          <w:sz w:val="22"/>
          <w:szCs w:val="22"/>
        </w:rPr>
        <w:t xml:space="preserve">Developed </w:t>
      </w:r>
      <w:r w:rsidRPr="009322CB">
        <w:rPr>
          <w:b/>
          <w:sz w:val="22"/>
          <w:szCs w:val="22"/>
        </w:rPr>
        <w:t>stored</w:t>
      </w:r>
      <w:r w:rsidRPr="009322CB">
        <w:rPr>
          <w:sz w:val="22"/>
          <w:szCs w:val="22"/>
        </w:rPr>
        <w:t xml:space="preserve"> </w:t>
      </w:r>
      <w:r w:rsidRPr="009322CB">
        <w:rPr>
          <w:b/>
          <w:sz w:val="22"/>
          <w:szCs w:val="22"/>
        </w:rPr>
        <w:t>procedures</w:t>
      </w:r>
      <w:r w:rsidRPr="009322CB">
        <w:rPr>
          <w:sz w:val="22"/>
          <w:szCs w:val="22"/>
        </w:rPr>
        <w:t xml:space="preserve">, </w:t>
      </w:r>
      <w:r w:rsidRPr="009322CB">
        <w:rPr>
          <w:b/>
          <w:sz w:val="22"/>
          <w:szCs w:val="22"/>
        </w:rPr>
        <w:t>triggers</w:t>
      </w:r>
      <w:r w:rsidRPr="009322CB">
        <w:rPr>
          <w:sz w:val="22"/>
          <w:szCs w:val="22"/>
        </w:rPr>
        <w:t xml:space="preserve"> in MySQL for lowering traffic between servers &amp; clients.</w:t>
      </w:r>
    </w:p>
    <w:p w:rsidR="009322CB" w:rsidRPr="009322CB" w:rsidRDefault="009322CB" w:rsidP="009322CB">
      <w:pPr>
        <w:numPr>
          <w:ilvl w:val="0"/>
          <w:numId w:val="22"/>
        </w:numPr>
        <w:contextualSpacing/>
        <w:jc w:val="both"/>
        <w:rPr>
          <w:sz w:val="22"/>
          <w:szCs w:val="22"/>
        </w:rPr>
      </w:pPr>
      <w:r w:rsidRPr="009322CB">
        <w:rPr>
          <w:sz w:val="22"/>
          <w:szCs w:val="22"/>
        </w:rPr>
        <w:t>Ability to carry out security tasks at network level such as block/unblock TCP/IP ports through firewall on both Linux and windows and block/unblock remote access to MySQL server.</w:t>
      </w:r>
    </w:p>
    <w:p w:rsidR="009322CB" w:rsidRPr="009322CB" w:rsidRDefault="009322CB" w:rsidP="009322CB">
      <w:pPr>
        <w:numPr>
          <w:ilvl w:val="0"/>
          <w:numId w:val="22"/>
        </w:numPr>
        <w:contextualSpacing/>
        <w:jc w:val="both"/>
        <w:rPr>
          <w:sz w:val="22"/>
          <w:szCs w:val="22"/>
        </w:rPr>
      </w:pPr>
      <w:r w:rsidRPr="009322CB">
        <w:rPr>
          <w:sz w:val="22"/>
          <w:szCs w:val="22"/>
        </w:rPr>
        <w:t>Proficiency in</w:t>
      </w:r>
      <w:r w:rsidRPr="009322CB">
        <w:rPr>
          <w:b/>
          <w:sz w:val="22"/>
          <w:szCs w:val="22"/>
        </w:rPr>
        <w:t xml:space="preserve"> Unix/Linux</w:t>
      </w:r>
      <w:r w:rsidRPr="009322CB">
        <w:rPr>
          <w:sz w:val="22"/>
          <w:szCs w:val="22"/>
        </w:rPr>
        <w:t xml:space="preserve"> shell commands.</w:t>
      </w:r>
    </w:p>
    <w:p w:rsidR="009322CB" w:rsidRPr="009322CB" w:rsidRDefault="009322CB" w:rsidP="009322CB">
      <w:pPr>
        <w:numPr>
          <w:ilvl w:val="0"/>
          <w:numId w:val="22"/>
        </w:numPr>
        <w:contextualSpacing/>
        <w:jc w:val="both"/>
        <w:rPr>
          <w:sz w:val="22"/>
          <w:szCs w:val="22"/>
        </w:rPr>
      </w:pPr>
      <w:r w:rsidRPr="009322CB">
        <w:rPr>
          <w:sz w:val="22"/>
          <w:szCs w:val="22"/>
        </w:rPr>
        <w:t xml:space="preserve">Created and deleted users, groups and set up restrictive permissions, configuration of the </w:t>
      </w:r>
      <w:proofErr w:type="spellStart"/>
      <w:r w:rsidRPr="009322CB">
        <w:rPr>
          <w:sz w:val="22"/>
          <w:szCs w:val="22"/>
        </w:rPr>
        <w:t>sudo</w:t>
      </w:r>
      <w:proofErr w:type="spellEnd"/>
      <w:r w:rsidRPr="009322CB">
        <w:rPr>
          <w:sz w:val="22"/>
          <w:szCs w:val="22"/>
        </w:rPr>
        <w:t xml:space="preserve"> files etc.</w:t>
      </w:r>
    </w:p>
    <w:p w:rsidR="009322CB" w:rsidRPr="009322CB" w:rsidRDefault="009322CB" w:rsidP="009322CB">
      <w:pPr>
        <w:numPr>
          <w:ilvl w:val="0"/>
          <w:numId w:val="22"/>
        </w:numPr>
        <w:contextualSpacing/>
        <w:jc w:val="both"/>
        <w:rPr>
          <w:sz w:val="22"/>
          <w:szCs w:val="22"/>
        </w:rPr>
      </w:pPr>
      <w:r w:rsidRPr="009322CB">
        <w:rPr>
          <w:sz w:val="22"/>
          <w:szCs w:val="22"/>
        </w:rPr>
        <w:t>Created data extracts as part of data analysis and exchanged with internal staff.</w:t>
      </w:r>
    </w:p>
    <w:p w:rsidR="009322CB" w:rsidRPr="009322CB" w:rsidRDefault="009322CB" w:rsidP="009322CB">
      <w:pPr>
        <w:numPr>
          <w:ilvl w:val="0"/>
          <w:numId w:val="22"/>
        </w:numPr>
        <w:contextualSpacing/>
        <w:jc w:val="both"/>
        <w:rPr>
          <w:sz w:val="22"/>
          <w:szCs w:val="22"/>
        </w:rPr>
      </w:pPr>
      <w:r w:rsidRPr="009322CB">
        <w:rPr>
          <w:sz w:val="22"/>
          <w:szCs w:val="22"/>
        </w:rPr>
        <w:t xml:space="preserve">Performed MySQL Replication setup and administration on </w:t>
      </w:r>
      <w:r w:rsidRPr="009322CB">
        <w:rPr>
          <w:b/>
          <w:sz w:val="22"/>
          <w:szCs w:val="22"/>
        </w:rPr>
        <w:t>Master</w:t>
      </w:r>
      <w:r w:rsidRPr="009322CB">
        <w:rPr>
          <w:sz w:val="22"/>
          <w:szCs w:val="22"/>
        </w:rPr>
        <w:t>-</w:t>
      </w:r>
      <w:r w:rsidRPr="009322CB">
        <w:rPr>
          <w:b/>
          <w:sz w:val="22"/>
          <w:szCs w:val="22"/>
        </w:rPr>
        <w:t>Slave</w:t>
      </w:r>
      <w:r w:rsidRPr="009322CB">
        <w:rPr>
          <w:sz w:val="22"/>
          <w:szCs w:val="22"/>
        </w:rPr>
        <w:t xml:space="preserve"> and </w:t>
      </w:r>
      <w:r w:rsidRPr="009322CB">
        <w:rPr>
          <w:b/>
          <w:sz w:val="22"/>
          <w:szCs w:val="22"/>
        </w:rPr>
        <w:t>Master</w:t>
      </w:r>
      <w:r w:rsidRPr="009322CB">
        <w:rPr>
          <w:sz w:val="22"/>
          <w:szCs w:val="22"/>
        </w:rPr>
        <w:t>-</w:t>
      </w:r>
      <w:r w:rsidRPr="009322CB">
        <w:rPr>
          <w:b/>
          <w:sz w:val="22"/>
          <w:szCs w:val="22"/>
        </w:rPr>
        <w:t>Master</w:t>
      </w:r>
      <w:r w:rsidRPr="009322CB">
        <w:rPr>
          <w:sz w:val="22"/>
          <w:szCs w:val="22"/>
        </w:rPr>
        <w:t>.</w:t>
      </w:r>
    </w:p>
    <w:p w:rsidR="009322CB" w:rsidRPr="009322CB" w:rsidRDefault="009322CB" w:rsidP="009322CB">
      <w:pPr>
        <w:numPr>
          <w:ilvl w:val="0"/>
          <w:numId w:val="22"/>
        </w:numPr>
        <w:contextualSpacing/>
        <w:jc w:val="both"/>
        <w:rPr>
          <w:sz w:val="22"/>
          <w:szCs w:val="22"/>
        </w:rPr>
      </w:pPr>
      <w:r w:rsidRPr="009322CB">
        <w:rPr>
          <w:sz w:val="22"/>
          <w:szCs w:val="22"/>
        </w:rPr>
        <w:t>Documented all servers and databases.</w:t>
      </w:r>
    </w:p>
    <w:p w:rsidR="009322CB" w:rsidRPr="009322CB" w:rsidRDefault="009322CB" w:rsidP="009322CB">
      <w:pPr>
        <w:numPr>
          <w:ilvl w:val="0"/>
          <w:numId w:val="22"/>
        </w:numPr>
        <w:contextualSpacing/>
        <w:jc w:val="both"/>
        <w:rPr>
          <w:sz w:val="22"/>
          <w:szCs w:val="22"/>
        </w:rPr>
      </w:pPr>
      <w:r w:rsidRPr="009322CB">
        <w:rPr>
          <w:sz w:val="22"/>
          <w:szCs w:val="22"/>
        </w:rPr>
        <w:t>Database engineering is based on SDLC pattern. Involved all the steps like requirement analysis, Design, Development and Testing and then deployment.</w:t>
      </w:r>
    </w:p>
    <w:p w:rsidR="009322CB" w:rsidRPr="009322CB" w:rsidRDefault="009322CB" w:rsidP="009322CB">
      <w:pPr>
        <w:numPr>
          <w:ilvl w:val="0"/>
          <w:numId w:val="22"/>
        </w:numPr>
        <w:contextualSpacing/>
        <w:jc w:val="both"/>
        <w:rPr>
          <w:sz w:val="22"/>
          <w:szCs w:val="22"/>
        </w:rPr>
      </w:pPr>
      <w:proofErr w:type="spellStart"/>
      <w:r w:rsidRPr="009322CB">
        <w:rPr>
          <w:sz w:val="22"/>
          <w:szCs w:val="22"/>
        </w:rPr>
        <w:t>ERStudio</w:t>
      </w:r>
      <w:proofErr w:type="spellEnd"/>
      <w:r w:rsidRPr="009322CB">
        <w:rPr>
          <w:sz w:val="22"/>
          <w:szCs w:val="22"/>
        </w:rPr>
        <w:t xml:space="preserve"> for database architecture design.</w:t>
      </w:r>
    </w:p>
    <w:p w:rsidR="009322CB" w:rsidRPr="009322CB" w:rsidRDefault="009322CB" w:rsidP="009322CB">
      <w:pPr>
        <w:numPr>
          <w:ilvl w:val="0"/>
          <w:numId w:val="22"/>
        </w:numPr>
        <w:contextualSpacing/>
        <w:jc w:val="both"/>
        <w:rPr>
          <w:sz w:val="22"/>
          <w:szCs w:val="22"/>
        </w:rPr>
      </w:pPr>
      <w:r w:rsidRPr="009322CB">
        <w:rPr>
          <w:sz w:val="22"/>
          <w:szCs w:val="22"/>
        </w:rPr>
        <w:t>Shell script is being used for some data migration and backend work management.</w:t>
      </w:r>
    </w:p>
    <w:p w:rsidR="009322CB" w:rsidRPr="009322CB" w:rsidRDefault="009322CB" w:rsidP="009322CB">
      <w:pPr>
        <w:numPr>
          <w:ilvl w:val="0"/>
          <w:numId w:val="22"/>
        </w:numPr>
        <w:contextualSpacing/>
        <w:jc w:val="both"/>
        <w:rPr>
          <w:sz w:val="22"/>
          <w:szCs w:val="22"/>
        </w:rPr>
      </w:pPr>
      <w:r w:rsidRPr="009322CB">
        <w:rPr>
          <w:sz w:val="22"/>
          <w:szCs w:val="22"/>
        </w:rPr>
        <w:t>Supporting management with different database related decisions.</w:t>
      </w:r>
    </w:p>
    <w:p w:rsidR="009322CB" w:rsidRPr="009322CB" w:rsidRDefault="009322CB" w:rsidP="009322CB">
      <w:pPr>
        <w:numPr>
          <w:ilvl w:val="0"/>
          <w:numId w:val="22"/>
        </w:numPr>
        <w:contextualSpacing/>
        <w:jc w:val="both"/>
        <w:rPr>
          <w:sz w:val="22"/>
          <w:szCs w:val="22"/>
        </w:rPr>
      </w:pPr>
      <w:r w:rsidRPr="009322CB">
        <w:rPr>
          <w:sz w:val="22"/>
          <w:szCs w:val="22"/>
        </w:rPr>
        <w:t>Handling Release management and user acceptance.</w:t>
      </w:r>
    </w:p>
    <w:p w:rsidR="009322CB" w:rsidRPr="009322CB" w:rsidRDefault="009322CB" w:rsidP="009322CB">
      <w:pPr>
        <w:spacing w:after="200" w:line="276" w:lineRule="auto"/>
        <w:rPr>
          <w:sz w:val="22"/>
          <w:szCs w:val="22"/>
        </w:rPr>
      </w:pPr>
      <w:r w:rsidRPr="009322CB">
        <w:rPr>
          <w:sz w:val="22"/>
          <w:szCs w:val="22"/>
        </w:rPr>
        <w:t> </w:t>
      </w:r>
    </w:p>
    <w:p w:rsidR="009322CB" w:rsidRPr="009322CB" w:rsidRDefault="009322CB" w:rsidP="009322CB">
      <w:pPr>
        <w:spacing w:after="200" w:line="276" w:lineRule="auto"/>
        <w:jc w:val="both"/>
        <w:rPr>
          <w:sz w:val="22"/>
          <w:szCs w:val="22"/>
        </w:rPr>
      </w:pPr>
      <w:r w:rsidRPr="009322CB">
        <w:rPr>
          <w:b/>
          <w:bCs/>
          <w:sz w:val="22"/>
          <w:szCs w:val="22"/>
          <w:u w:val="single"/>
        </w:rPr>
        <w:t>Environment:</w:t>
      </w:r>
      <w:r w:rsidRPr="009322CB">
        <w:rPr>
          <w:b/>
          <w:bCs/>
          <w:sz w:val="22"/>
          <w:szCs w:val="22"/>
        </w:rPr>
        <w:t xml:space="preserve"> </w:t>
      </w:r>
      <w:r w:rsidRPr="009322CB">
        <w:rPr>
          <w:sz w:val="22"/>
          <w:szCs w:val="22"/>
        </w:rPr>
        <w:t>MySQL5.6.2</w:t>
      </w:r>
      <w:proofErr w:type="gramStart"/>
      <w:r w:rsidRPr="009322CB">
        <w:rPr>
          <w:sz w:val="22"/>
          <w:szCs w:val="22"/>
        </w:rPr>
        <w:t>,5.5</w:t>
      </w:r>
      <w:proofErr w:type="gramEnd"/>
      <w:r w:rsidRPr="009322CB">
        <w:rPr>
          <w:sz w:val="22"/>
          <w:szCs w:val="22"/>
        </w:rPr>
        <w:t xml:space="preserve">, Oracle10g, PHP </w:t>
      </w:r>
      <w:proofErr w:type="spellStart"/>
      <w:r w:rsidRPr="009322CB">
        <w:rPr>
          <w:sz w:val="22"/>
          <w:szCs w:val="22"/>
        </w:rPr>
        <w:t>MyAdmin</w:t>
      </w:r>
      <w:proofErr w:type="spellEnd"/>
      <w:r w:rsidRPr="009322CB">
        <w:rPr>
          <w:sz w:val="22"/>
          <w:szCs w:val="22"/>
        </w:rPr>
        <w:t>, NDB Cluster, Web Services, Shell Script, Apache, LINUX.</w:t>
      </w:r>
    </w:p>
    <w:p w:rsidR="009322CB" w:rsidRPr="009322CB" w:rsidRDefault="009322CB" w:rsidP="009322CB">
      <w:pPr>
        <w:pBdr>
          <w:top w:val="dotDash" w:sz="4" w:space="1" w:color="auto"/>
          <w:bottom w:val="dotDash" w:sz="4" w:space="1" w:color="auto"/>
        </w:pBdr>
        <w:jc w:val="both"/>
        <w:rPr>
          <w:b/>
          <w:sz w:val="22"/>
          <w:szCs w:val="22"/>
        </w:rPr>
      </w:pPr>
      <w:r w:rsidRPr="009322CB">
        <w:rPr>
          <w:b/>
          <w:sz w:val="22"/>
          <w:szCs w:val="22"/>
        </w:rPr>
        <w:t>Nationwide Insurance- San Antonio, TX</w:t>
      </w:r>
      <w:r w:rsidRPr="009322CB">
        <w:rPr>
          <w:b/>
          <w:sz w:val="22"/>
          <w:szCs w:val="22"/>
        </w:rPr>
        <w:tab/>
      </w:r>
      <w:r w:rsidRPr="009322CB">
        <w:rPr>
          <w:b/>
          <w:sz w:val="22"/>
          <w:szCs w:val="22"/>
        </w:rPr>
        <w:tab/>
      </w:r>
      <w:r w:rsidRPr="009322CB">
        <w:rPr>
          <w:b/>
          <w:sz w:val="22"/>
          <w:szCs w:val="22"/>
        </w:rPr>
        <w:tab/>
        <w:t xml:space="preserve">                  </w:t>
      </w:r>
      <w:r w:rsidR="006272C6">
        <w:rPr>
          <w:b/>
          <w:sz w:val="22"/>
          <w:szCs w:val="22"/>
        </w:rPr>
        <w:t xml:space="preserve">        </w:t>
      </w:r>
      <w:bookmarkStart w:id="0" w:name="_GoBack"/>
      <w:bookmarkEnd w:id="0"/>
      <w:r w:rsidRPr="009322CB">
        <w:rPr>
          <w:b/>
          <w:sz w:val="22"/>
          <w:szCs w:val="22"/>
        </w:rPr>
        <w:t xml:space="preserve">  Mar’2012- June’2014</w:t>
      </w:r>
    </w:p>
    <w:p w:rsidR="009322CB" w:rsidRPr="009322CB" w:rsidRDefault="009322CB" w:rsidP="009322CB">
      <w:pPr>
        <w:rPr>
          <w:b/>
          <w:sz w:val="22"/>
          <w:szCs w:val="22"/>
        </w:rPr>
      </w:pPr>
    </w:p>
    <w:p w:rsidR="009322CB" w:rsidRPr="009322CB" w:rsidRDefault="009322CB" w:rsidP="009322CB">
      <w:pPr>
        <w:rPr>
          <w:b/>
          <w:sz w:val="22"/>
          <w:szCs w:val="22"/>
        </w:rPr>
      </w:pPr>
      <w:r w:rsidRPr="009322CB">
        <w:rPr>
          <w:b/>
          <w:sz w:val="22"/>
          <w:szCs w:val="22"/>
        </w:rPr>
        <w:t>MySQL DBA</w:t>
      </w:r>
    </w:p>
    <w:p w:rsidR="009322CB" w:rsidRPr="009322CB" w:rsidRDefault="009322CB" w:rsidP="009322CB">
      <w:pPr>
        <w:shd w:val="clear" w:color="auto" w:fill="E6E6E6"/>
        <w:jc w:val="both"/>
        <w:rPr>
          <w:b/>
          <w:sz w:val="22"/>
          <w:szCs w:val="22"/>
        </w:rPr>
      </w:pPr>
      <w:r w:rsidRPr="009322CB">
        <w:rPr>
          <w:b/>
          <w:sz w:val="22"/>
          <w:szCs w:val="22"/>
        </w:rPr>
        <w:t>Roles and Responsibilities</w:t>
      </w:r>
    </w:p>
    <w:p w:rsidR="009322CB" w:rsidRPr="009322CB" w:rsidRDefault="009322CB" w:rsidP="009322CB">
      <w:pPr>
        <w:ind w:left="1800"/>
        <w:contextualSpacing/>
        <w:rPr>
          <w:sz w:val="22"/>
          <w:szCs w:val="22"/>
        </w:rPr>
      </w:pPr>
    </w:p>
    <w:p w:rsidR="009322CB" w:rsidRPr="009322CB" w:rsidRDefault="009322CB" w:rsidP="009322CB">
      <w:pPr>
        <w:numPr>
          <w:ilvl w:val="0"/>
          <w:numId w:val="23"/>
        </w:numPr>
        <w:contextualSpacing/>
        <w:jc w:val="both"/>
        <w:rPr>
          <w:sz w:val="22"/>
          <w:szCs w:val="22"/>
        </w:rPr>
      </w:pPr>
      <w:r w:rsidRPr="009322CB">
        <w:rPr>
          <w:sz w:val="22"/>
          <w:szCs w:val="22"/>
        </w:rPr>
        <w:t>Provided 24x7 on call production support </w:t>
      </w:r>
    </w:p>
    <w:p w:rsidR="009322CB" w:rsidRPr="009322CB" w:rsidRDefault="009322CB" w:rsidP="009322CB">
      <w:pPr>
        <w:numPr>
          <w:ilvl w:val="0"/>
          <w:numId w:val="23"/>
        </w:numPr>
        <w:contextualSpacing/>
        <w:jc w:val="both"/>
        <w:rPr>
          <w:sz w:val="22"/>
          <w:szCs w:val="22"/>
        </w:rPr>
      </w:pPr>
      <w:r w:rsidRPr="009322CB">
        <w:rPr>
          <w:sz w:val="22"/>
          <w:szCs w:val="22"/>
        </w:rPr>
        <w:t xml:space="preserve">Supported developers and users, monitored </w:t>
      </w:r>
      <w:proofErr w:type="spellStart"/>
      <w:r w:rsidRPr="009322CB">
        <w:rPr>
          <w:b/>
          <w:sz w:val="22"/>
          <w:szCs w:val="22"/>
        </w:rPr>
        <w:t>sysdba</w:t>
      </w:r>
      <w:proofErr w:type="spellEnd"/>
      <w:r w:rsidRPr="009322CB">
        <w:rPr>
          <w:b/>
          <w:sz w:val="22"/>
          <w:szCs w:val="22"/>
        </w:rPr>
        <w:t xml:space="preserve"> privileges</w:t>
      </w:r>
      <w:r w:rsidRPr="009322CB">
        <w:rPr>
          <w:sz w:val="22"/>
          <w:szCs w:val="22"/>
        </w:rPr>
        <w:t xml:space="preserve">, O.S authentication, passwords, privileges, register for security update using </w:t>
      </w:r>
      <w:proofErr w:type="spellStart"/>
      <w:r w:rsidRPr="009322CB">
        <w:rPr>
          <w:sz w:val="22"/>
          <w:szCs w:val="22"/>
        </w:rPr>
        <w:t>metalink</w:t>
      </w:r>
      <w:proofErr w:type="spellEnd"/>
      <w:r w:rsidRPr="009322CB">
        <w:rPr>
          <w:sz w:val="22"/>
          <w:szCs w:val="22"/>
        </w:rPr>
        <w:t xml:space="preserve">, worked with sys admin to close unnecessary open ports, used secure protocol, used password to protect listeners also audit users log on/ log off created/ dropped objects and capturing the actual </w:t>
      </w:r>
      <w:proofErr w:type="spellStart"/>
      <w:r w:rsidRPr="009322CB">
        <w:rPr>
          <w:sz w:val="22"/>
          <w:szCs w:val="22"/>
        </w:rPr>
        <w:t>sql</w:t>
      </w:r>
      <w:proofErr w:type="spellEnd"/>
      <w:r w:rsidRPr="009322CB">
        <w:rPr>
          <w:sz w:val="22"/>
          <w:szCs w:val="22"/>
        </w:rPr>
        <w:t xml:space="preserve"> statement that was issued rather than only the fact or the event occurred.  </w:t>
      </w:r>
    </w:p>
    <w:p w:rsidR="009322CB" w:rsidRPr="009322CB" w:rsidRDefault="009322CB" w:rsidP="009322CB">
      <w:pPr>
        <w:numPr>
          <w:ilvl w:val="0"/>
          <w:numId w:val="23"/>
        </w:numPr>
        <w:contextualSpacing/>
        <w:jc w:val="both"/>
        <w:rPr>
          <w:sz w:val="22"/>
          <w:szCs w:val="22"/>
        </w:rPr>
      </w:pPr>
      <w:r w:rsidRPr="009322CB">
        <w:rPr>
          <w:sz w:val="22"/>
          <w:szCs w:val="22"/>
        </w:rPr>
        <w:t>Regular logs usage review.</w:t>
      </w:r>
    </w:p>
    <w:p w:rsidR="009322CB" w:rsidRPr="009322CB" w:rsidRDefault="009322CB" w:rsidP="009322CB">
      <w:pPr>
        <w:numPr>
          <w:ilvl w:val="0"/>
          <w:numId w:val="23"/>
        </w:numPr>
        <w:contextualSpacing/>
        <w:jc w:val="both"/>
        <w:rPr>
          <w:sz w:val="22"/>
          <w:szCs w:val="22"/>
        </w:rPr>
      </w:pPr>
      <w:r w:rsidRPr="009322CB">
        <w:rPr>
          <w:sz w:val="22"/>
          <w:szCs w:val="22"/>
        </w:rPr>
        <w:t>Regular Database Monitoring, using Grid Control (Oracle &amp; MYSQL).</w:t>
      </w:r>
    </w:p>
    <w:p w:rsidR="009322CB" w:rsidRPr="009322CB" w:rsidRDefault="009322CB" w:rsidP="009322CB">
      <w:pPr>
        <w:numPr>
          <w:ilvl w:val="0"/>
          <w:numId w:val="23"/>
        </w:numPr>
        <w:contextualSpacing/>
        <w:jc w:val="both"/>
        <w:rPr>
          <w:sz w:val="22"/>
          <w:szCs w:val="22"/>
        </w:rPr>
      </w:pPr>
      <w:r w:rsidRPr="009322CB">
        <w:rPr>
          <w:sz w:val="22"/>
          <w:szCs w:val="22"/>
        </w:rPr>
        <w:t>Review status of nightly Database and Application Server incremental backup reports. (Oracle &amp;MYSQL) Work with system administrator on any issues. </w:t>
      </w:r>
    </w:p>
    <w:p w:rsidR="009322CB" w:rsidRPr="009322CB" w:rsidRDefault="009322CB" w:rsidP="009322CB">
      <w:pPr>
        <w:numPr>
          <w:ilvl w:val="0"/>
          <w:numId w:val="23"/>
        </w:numPr>
        <w:contextualSpacing/>
        <w:jc w:val="both"/>
        <w:rPr>
          <w:sz w:val="22"/>
          <w:szCs w:val="22"/>
        </w:rPr>
      </w:pPr>
      <w:r w:rsidRPr="009322CB">
        <w:rPr>
          <w:sz w:val="22"/>
          <w:szCs w:val="22"/>
        </w:rPr>
        <w:lastRenderedPageBreak/>
        <w:t>Verify database backups for exports and hot backup emails.</w:t>
      </w:r>
    </w:p>
    <w:p w:rsidR="009322CB" w:rsidRPr="009322CB" w:rsidRDefault="009322CB" w:rsidP="009322CB">
      <w:pPr>
        <w:numPr>
          <w:ilvl w:val="0"/>
          <w:numId w:val="23"/>
        </w:numPr>
        <w:contextualSpacing/>
        <w:jc w:val="both"/>
        <w:rPr>
          <w:sz w:val="22"/>
          <w:szCs w:val="22"/>
        </w:rPr>
      </w:pPr>
      <w:r w:rsidRPr="009322CB">
        <w:rPr>
          <w:sz w:val="22"/>
          <w:szCs w:val="22"/>
        </w:rPr>
        <w:t xml:space="preserve">Verify free space host availability on </w:t>
      </w:r>
      <w:r w:rsidRPr="009322CB">
        <w:rPr>
          <w:b/>
          <w:sz w:val="22"/>
          <w:szCs w:val="22"/>
        </w:rPr>
        <w:t>(backup/archive</w:t>
      </w:r>
      <w:r w:rsidRPr="009322CB">
        <w:rPr>
          <w:sz w:val="22"/>
          <w:szCs w:val="22"/>
        </w:rPr>
        <w:t>) directories.</w:t>
      </w:r>
    </w:p>
    <w:p w:rsidR="009322CB" w:rsidRPr="009322CB" w:rsidRDefault="009322CB" w:rsidP="009322CB">
      <w:pPr>
        <w:numPr>
          <w:ilvl w:val="0"/>
          <w:numId w:val="23"/>
        </w:numPr>
        <w:contextualSpacing/>
        <w:jc w:val="both"/>
        <w:rPr>
          <w:sz w:val="22"/>
          <w:szCs w:val="22"/>
        </w:rPr>
      </w:pPr>
      <w:r w:rsidRPr="009322CB">
        <w:rPr>
          <w:sz w:val="22"/>
          <w:szCs w:val="22"/>
        </w:rPr>
        <w:t xml:space="preserve">Monitored the database size and increased the size when required, </w:t>
      </w:r>
      <w:proofErr w:type="spellStart"/>
      <w:r w:rsidRPr="009322CB">
        <w:rPr>
          <w:sz w:val="22"/>
          <w:szCs w:val="22"/>
        </w:rPr>
        <w:t>analysed</w:t>
      </w:r>
      <w:proofErr w:type="spellEnd"/>
      <w:r w:rsidRPr="009322CB">
        <w:rPr>
          <w:sz w:val="22"/>
          <w:szCs w:val="22"/>
        </w:rPr>
        <w:t xml:space="preserve"> the database tables and indexes and then rebuilt the indexes if were fragmentations in indexes. </w:t>
      </w:r>
    </w:p>
    <w:p w:rsidR="009322CB" w:rsidRPr="009322CB" w:rsidRDefault="009322CB" w:rsidP="009322CB">
      <w:pPr>
        <w:numPr>
          <w:ilvl w:val="0"/>
          <w:numId w:val="23"/>
        </w:numPr>
        <w:contextualSpacing/>
        <w:jc w:val="both"/>
        <w:rPr>
          <w:sz w:val="22"/>
          <w:szCs w:val="22"/>
        </w:rPr>
      </w:pPr>
      <w:r w:rsidRPr="009322CB">
        <w:rPr>
          <w:sz w:val="22"/>
          <w:szCs w:val="22"/>
        </w:rPr>
        <w:t>Checked completion results for any scheduled jobs, corns or data processing including refreshes. </w:t>
      </w:r>
    </w:p>
    <w:p w:rsidR="009322CB" w:rsidRPr="009322CB" w:rsidRDefault="009322CB" w:rsidP="009322CB">
      <w:pPr>
        <w:numPr>
          <w:ilvl w:val="0"/>
          <w:numId w:val="23"/>
        </w:numPr>
        <w:contextualSpacing/>
        <w:jc w:val="both"/>
        <w:rPr>
          <w:sz w:val="22"/>
          <w:szCs w:val="22"/>
        </w:rPr>
      </w:pPr>
      <w:r w:rsidRPr="009322CB">
        <w:rPr>
          <w:sz w:val="22"/>
          <w:szCs w:val="22"/>
        </w:rPr>
        <w:t>Reviewed daily invalid object reports for all databases.</w:t>
      </w:r>
    </w:p>
    <w:p w:rsidR="009322CB" w:rsidRPr="009322CB" w:rsidRDefault="009322CB" w:rsidP="009322CB">
      <w:pPr>
        <w:numPr>
          <w:ilvl w:val="0"/>
          <w:numId w:val="23"/>
        </w:numPr>
        <w:contextualSpacing/>
        <w:jc w:val="both"/>
        <w:rPr>
          <w:sz w:val="22"/>
          <w:szCs w:val="22"/>
        </w:rPr>
      </w:pPr>
      <w:r w:rsidRPr="009322CB">
        <w:rPr>
          <w:sz w:val="22"/>
          <w:szCs w:val="22"/>
        </w:rPr>
        <w:t xml:space="preserve">Verify and confirm applications, databases and application servers are operational and functioning normally by monitoring </w:t>
      </w:r>
      <w:r w:rsidRPr="009322CB">
        <w:rPr>
          <w:b/>
          <w:sz w:val="22"/>
          <w:szCs w:val="22"/>
        </w:rPr>
        <w:t>OEM, server processes, automated e-mails</w:t>
      </w:r>
      <w:r w:rsidRPr="009322CB">
        <w:rPr>
          <w:sz w:val="22"/>
          <w:szCs w:val="22"/>
        </w:rPr>
        <w:t>, etc. </w:t>
      </w:r>
    </w:p>
    <w:p w:rsidR="009322CB" w:rsidRPr="009322CB" w:rsidRDefault="009322CB" w:rsidP="009322CB">
      <w:pPr>
        <w:numPr>
          <w:ilvl w:val="0"/>
          <w:numId w:val="23"/>
        </w:numPr>
        <w:contextualSpacing/>
        <w:jc w:val="both"/>
        <w:rPr>
          <w:sz w:val="22"/>
          <w:szCs w:val="22"/>
        </w:rPr>
      </w:pPr>
      <w:r w:rsidRPr="009322CB">
        <w:rPr>
          <w:sz w:val="22"/>
          <w:szCs w:val="22"/>
        </w:rPr>
        <w:t>Created users, allocation of appropriate</w:t>
      </w:r>
      <w:r w:rsidRPr="009322CB">
        <w:rPr>
          <w:b/>
          <w:sz w:val="22"/>
          <w:szCs w:val="22"/>
        </w:rPr>
        <w:t xml:space="preserve"> tablespace</w:t>
      </w:r>
      <w:r w:rsidRPr="009322CB">
        <w:rPr>
          <w:sz w:val="22"/>
          <w:szCs w:val="22"/>
        </w:rPr>
        <w:t xml:space="preserve"> quotas with necessary privileges and roles for MYSQL databases.</w:t>
      </w:r>
    </w:p>
    <w:p w:rsidR="009322CB" w:rsidRPr="009322CB" w:rsidRDefault="009322CB" w:rsidP="009322CB">
      <w:pPr>
        <w:numPr>
          <w:ilvl w:val="0"/>
          <w:numId w:val="23"/>
        </w:numPr>
        <w:contextualSpacing/>
        <w:jc w:val="both"/>
        <w:rPr>
          <w:sz w:val="22"/>
          <w:szCs w:val="22"/>
        </w:rPr>
      </w:pPr>
      <w:r w:rsidRPr="009322CB">
        <w:rPr>
          <w:sz w:val="22"/>
          <w:szCs w:val="22"/>
        </w:rPr>
        <w:t xml:space="preserve">Build </w:t>
      </w:r>
      <w:r w:rsidRPr="009322CB">
        <w:rPr>
          <w:b/>
          <w:sz w:val="22"/>
          <w:szCs w:val="22"/>
        </w:rPr>
        <w:t>Bitmap indexes</w:t>
      </w:r>
      <w:r w:rsidRPr="009322CB">
        <w:rPr>
          <w:sz w:val="22"/>
          <w:szCs w:val="22"/>
        </w:rPr>
        <w:t xml:space="preserve"> and created materialized views for </w:t>
      </w:r>
      <w:r w:rsidRPr="009322CB">
        <w:rPr>
          <w:b/>
          <w:sz w:val="22"/>
          <w:szCs w:val="22"/>
        </w:rPr>
        <w:t>data warehouse project</w:t>
      </w:r>
      <w:r w:rsidRPr="009322CB">
        <w:rPr>
          <w:sz w:val="22"/>
          <w:szCs w:val="22"/>
        </w:rPr>
        <w:t>. </w:t>
      </w:r>
    </w:p>
    <w:p w:rsidR="009322CB" w:rsidRPr="009322CB" w:rsidRDefault="009322CB" w:rsidP="009322CB">
      <w:pPr>
        <w:numPr>
          <w:ilvl w:val="0"/>
          <w:numId w:val="23"/>
        </w:numPr>
        <w:contextualSpacing/>
        <w:jc w:val="both"/>
        <w:rPr>
          <w:sz w:val="22"/>
          <w:szCs w:val="22"/>
        </w:rPr>
      </w:pPr>
      <w:r w:rsidRPr="009322CB">
        <w:rPr>
          <w:sz w:val="22"/>
          <w:szCs w:val="22"/>
        </w:rPr>
        <w:t>Turned the Flash Recovery Area on to backup oracle databases from any logical corruptions (table, index) that making the backup faster. </w:t>
      </w:r>
    </w:p>
    <w:p w:rsidR="009322CB" w:rsidRPr="009322CB" w:rsidRDefault="009322CB" w:rsidP="009322CB">
      <w:pPr>
        <w:numPr>
          <w:ilvl w:val="0"/>
          <w:numId w:val="23"/>
        </w:numPr>
        <w:contextualSpacing/>
        <w:jc w:val="both"/>
        <w:rPr>
          <w:sz w:val="22"/>
          <w:szCs w:val="22"/>
        </w:rPr>
      </w:pPr>
      <w:r w:rsidRPr="009322CB">
        <w:rPr>
          <w:sz w:val="22"/>
          <w:szCs w:val="22"/>
        </w:rPr>
        <w:t>Responsibilities also, included removing row chaining for better performance deciding the naming conventions of data file, redo log file, tablespaces and segments. </w:t>
      </w:r>
    </w:p>
    <w:p w:rsidR="009322CB" w:rsidRPr="009322CB" w:rsidRDefault="009322CB" w:rsidP="009322CB">
      <w:pPr>
        <w:spacing w:after="200" w:line="276" w:lineRule="auto"/>
        <w:jc w:val="both"/>
        <w:rPr>
          <w:sz w:val="22"/>
          <w:szCs w:val="22"/>
        </w:rPr>
      </w:pPr>
      <w:r w:rsidRPr="009322CB">
        <w:rPr>
          <w:sz w:val="22"/>
          <w:szCs w:val="22"/>
        </w:rPr>
        <w:t> </w:t>
      </w:r>
    </w:p>
    <w:p w:rsidR="009322CB" w:rsidRPr="009322CB" w:rsidRDefault="009322CB" w:rsidP="009322CB">
      <w:pPr>
        <w:spacing w:after="200" w:line="276" w:lineRule="auto"/>
        <w:rPr>
          <w:sz w:val="22"/>
          <w:szCs w:val="22"/>
        </w:rPr>
      </w:pPr>
      <w:r w:rsidRPr="009322CB">
        <w:rPr>
          <w:b/>
          <w:bCs/>
          <w:sz w:val="22"/>
          <w:szCs w:val="22"/>
          <w:u w:val="single"/>
        </w:rPr>
        <w:t>Environment:</w:t>
      </w:r>
      <w:r w:rsidRPr="009322CB">
        <w:rPr>
          <w:b/>
          <w:bCs/>
          <w:sz w:val="22"/>
          <w:szCs w:val="22"/>
        </w:rPr>
        <w:t xml:space="preserve"> </w:t>
      </w:r>
      <w:r w:rsidRPr="009322CB">
        <w:rPr>
          <w:sz w:val="22"/>
          <w:szCs w:val="22"/>
        </w:rPr>
        <w:t xml:space="preserve">MySQL 5.1.6, 5.1.5 PHP </w:t>
      </w:r>
      <w:proofErr w:type="spellStart"/>
      <w:r w:rsidRPr="009322CB">
        <w:rPr>
          <w:sz w:val="22"/>
          <w:szCs w:val="22"/>
        </w:rPr>
        <w:t>MyAdmin</w:t>
      </w:r>
      <w:proofErr w:type="spellEnd"/>
      <w:r w:rsidRPr="009322CB">
        <w:rPr>
          <w:sz w:val="22"/>
          <w:szCs w:val="22"/>
        </w:rPr>
        <w:t>, PHP 4.x, 5.x, NDB Cluster, Web Services, Shell Script, Apache, LINUX.</w:t>
      </w:r>
    </w:p>
    <w:p w:rsidR="009322CB" w:rsidRPr="009322CB" w:rsidRDefault="009322CB" w:rsidP="009322CB">
      <w:pPr>
        <w:pBdr>
          <w:top w:val="dotDash" w:sz="4" w:space="1" w:color="auto"/>
          <w:bottom w:val="dotDash" w:sz="4" w:space="1" w:color="auto"/>
        </w:pBdr>
        <w:jc w:val="both"/>
        <w:rPr>
          <w:b/>
          <w:sz w:val="22"/>
          <w:szCs w:val="22"/>
        </w:rPr>
      </w:pPr>
      <w:r w:rsidRPr="009322CB">
        <w:rPr>
          <w:b/>
          <w:bCs/>
          <w:sz w:val="22"/>
          <w:szCs w:val="22"/>
        </w:rPr>
        <w:t xml:space="preserve">Unisys </w:t>
      </w:r>
      <w:proofErr w:type="spellStart"/>
      <w:r w:rsidRPr="009322CB">
        <w:rPr>
          <w:b/>
          <w:bCs/>
          <w:sz w:val="22"/>
          <w:szCs w:val="22"/>
        </w:rPr>
        <w:t>Pvt</w:t>
      </w:r>
      <w:proofErr w:type="spellEnd"/>
      <w:r w:rsidRPr="009322CB">
        <w:rPr>
          <w:b/>
          <w:bCs/>
          <w:sz w:val="22"/>
          <w:szCs w:val="22"/>
        </w:rPr>
        <w:t xml:space="preserve"> ltd, INDIA                                                                 </w:t>
      </w:r>
      <w:r w:rsidRPr="009322CB">
        <w:rPr>
          <w:b/>
          <w:sz w:val="22"/>
          <w:szCs w:val="22"/>
        </w:rPr>
        <w:tab/>
      </w:r>
      <w:r w:rsidRPr="009322CB">
        <w:rPr>
          <w:b/>
          <w:sz w:val="22"/>
          <w:szCs w:val="22"/>
        </w:rPr>
        <w:tab/>
        <w:t xml:space="preserve">       July2009 – Jan2012</w:t>
      </w:r>
    </w:p>
    <w:p w:rsidR="009322CB" w:rsidRPr="009322CB" w:rsidRDefault="009322CB" w:rsidP="009322CB">
      <w:pPr>
        <w:rPr>
          <w:sz w:val="22"/>
          <w:szCs w:val="22"/>
        </w:rPr>
      </w:pPr>
      <w:r w:rsidRPr="009322CB">
        <w:rPr>
          <w:b/>
          <w:sz w:val="22"/>
          <w:szCs w:val="22"/>
        </w:rPr>
        <w:t>Database Administrator, Developer</w:t>
      </w:r>
    </w:p>
    <w:p w:rsidR="009322CB" w:rsidRPr="009322CB" w:rsidRDefault="009322CB" w:rsidP="009322CB">
      <w:pPr>
        <w:rPr>
          <w:b/>
          <w:sz w:val="22"/>
          <w:szCs w:val="22"/>
        </w:rPr>
      </w:pPr>
    </w:p>
    <w:p w:rsidR="009322CB" w:rsidRPr="009322CB" w:rsidRDefault="009322CB" w:rsidP="009322CB">
      <w:pPr>
        <w:shd w:val="clear" w:color="auto" w:fill="E6E6E6"/>
        <w:jc w:val="both"/>
        <w:rPr>
          <w:b/>
          <w:i/>
          <w:sz w:val="22"/>
          <w:szCs w:val="22"/>
        </w:rPr>
      </w:pPr>
      <w:r w:rsidRPr="009322CB">
        <w:rPr>
          <w:b/>
          <w:i/>
          <w:sz w:val="22"/>
          <w:szCs w:val="22"/>
        </w:rPr>
        <w:t>Roles and Responsibilities</w:t>
      </w:r>
    </w:p>
    <w:p w:rsidR="009322CB" w:rsidRPr="009322CB" w:rsidRDefault="009322CB" w:rsidP="009322CB">
      <w:pPr>
        <w:numPr>
          <w:ilvl w:val="0"/>
          <w:numId w:val="24"/>
        </w:numPr>
        <w:contextualSpacing/>
        <w:jc w:val="both"/>
        <w:rPr>
          <w:sz w:val="22"/>
          <w:szCs w:val="22"/>
        </w:rPr>
      </w:pPr>
      <w:r w:rsidRPr="009322CB">
        <w:rPr>
          <w:sz w:val="22"/>
          <w:szCs w:val="22"/>
        </w:rPr>
        <w:t>Designing of database and data flow in the system, creation of various objects like procedures, functions, views and sequences.</w:t>
      </w:r>
    </w:p>
    <w:p w:rsidR="009322CB" w:rsidRPr="009322CB" w:rsidRDefault="009322CB" w:rsidP="009322CB">
      <w:pPr>
        <w:numPr>
          <w:ilvl w:val="0"/>
          <w:numId w:val="24"/>
        </w:numPr>
        <w:contextualSpacing/>
        <w:jc w:val="both"/>
        <w:rPr>
          <w:rFonts w:eastAsia="Arial Unicode MS"/>
          <w:sz w:val="22"/>
          <w:szCs w:val="22"/>
        </w:rPr>
      </w:pPr>
      <w:r w:rsidRPr="009322CB">
        <w:rPr>
          <w:sz w:val="22"/>
          <w:szCs w:val="22"/>
        </w:rPr>
        <w:t xml:space="preserve">Creation of </w:t>
      </w:r>
      <w:r w:rsidRPr="009322CB">
        <w:rPr>
          <w:b/>
          <w:sz w:val="22"/>
          <w:szCs w:val="22"/>
        </w:rPr>
        <w:t>triggers</w:t>
      </w:r>
      <w:r w:rsidRPr="009322CB">
        <w:rPr>
          <w:sz w:val="22"/>
          <w:szCs w:val="22"/>
        </w:rPr>
        <w:t xml:space="preserve"> for audit log of database.</w:t>
      </w:r>
    </w:p>
    <w:p w:rsidR="009322CB" w:rsidRPr="009322CB" w:rsidRDefault="009322CB" w:rsidP="009322CB">
      <w:pPr>
        <w:numPr>
          <w:ilvl w:val="0"/>
          <w:numId w:val="24"/>
        </w:numPr>
        <w:contextualSpacing/>
        <w:jc w:val="both"/>
        <w:rPr>
          <w:rFonts w:eastAsia="Arial Unicode MS"/>
          <w:sz w:val="22"/>
          <w:szCs w:val="22"/>
        </w:rPr>
      </w:pPr>
      <w:r w:rsidRPr="009322CB">
        <w:rPr>
          <w:sz w:val="22"/>
          <w:szCs w:val="22"/>
        </w:rPr>
        <w:t>Installation and setup of MySQL 5.1 Enterprise and Community servers on Windows/Linux and SUN Solaris Servers.</w:t>
      </w:r>
    </w:p>
    <w:p w:rsidR="009322CB" w:rsidRPr="009322CB" w:rsidRDefault="009322CB" w:rsidP="009322CB">
      <w:pPr>
        <w:numPr>
          <w:ilvl w:val="0"/>
          <w:numId w:val="24"/>
        </w:numPr>
        <w:contextualSpacing/>
        <w:jc w:val="both"/>
        <w:rPr>
          <w:rFonts w:eastAsia="Arial Unicode MS"/>
          <w:sz w:val="22"/>
          <w:szCs w:val="22"/>
        </w:rPr>
      </w:pPr>
      <w:r w:rsidRPr="009322CB">
        <w:rPr>
          <w:sz w:val="22"/>
          <w:szCs w:val="22"/>
        </w:rPr>
        <w:t>Installation and Configuration of MySQL database servers on Sun Solaris systems</w:t>
      </w:r>
    </w:p>
    <w:p w:rsidR="009322CB" w:rsidRPr="009322CB" w:rsidRDefault="009322CB" w:rsidP="009322CB">
      <w:pPr>
        <w:numPr>
          <w:ilvl w:val="0"/>
          <w:numId w:val="24"/>
        </w:numPr>
        <w:contextualSpacing/>
        <w:jc w:val="both"/>
        <w:rPr>
          <w:rFonts w:eastAsia="Arial Unicode MS"/>
          <w:sz w:val="22"/>
          <w:szCs w:val="22"/>
        </w:rPr>
      </w:pPr>
      <w:r w:rsidRPr="009322CB">
        <w:rPr>
          <w:sz w:val="22"/>
          <w:szCs w:val="22"/>
        </w:rPr>
        <w:t>Configuring Active-Passive Cluster setup on SUN Solaris Servers.</w:t>
      </w:r>
    </w:p>
    <w:p w:rsidR="009322CB" w:rsidRPr="009322CB" w:rsidRDefault="009322CB" w:rsidP="009322CB">
      <w:pPr>
        <w:numPr>
          <w:ilvl w:val="0"/>
          <w:numId w:val="24"/>
        </w:numPr>
        <w:contextualSpacing/>
        <w:jc w:val="both"/>
        <w:rPr>
          <w:rFonts w:eastAsia="Arial Unicode MS"/>
          <w:sz w:val="22"/>
          <w:szCs w:val="22"/>
        </w:rPr>
      </w:pPr>
      <w:r w:rsidRPr="009322CB">
        <w:rPr>
          <w:sz w:val="22"/>
          <w:szCs w:val="22"/>
        </w:rPr>
        <w:t>Configuration of Primary and Disaster Recovery sites for Application and Database servers.</w:t>
      </w:r>
    </w:p>
    <w:p w:rsidR="009322CB" w:rsidRPr="009322CB" w:rsidRDefault="009322CB" w:rsidP="009322CB">
      <w:pPr>
        <w:numPr>
          <w:ilvl w:val="0"/>
          <w:numId w:val="24"/>
        </w:numPr>
        <w:contextualSpacing/>
        <w:jc w:val="both"/>
        <w:rPr>
          <w:rFonts w:eastAsia="Arial Unicode MS"/>
          <w:sz w:val="22"/>
          <w:szCs w:val="22"/>
        </w:rPr>
      </w:pPr>
      <w:r w:rsidRPr="009322CB">
        <w:rPr>
          <w:sz w:val="22"/>
          <w:szCs w:val="22"/>
        </w:rPr>
        <w:t xml:space="preserve">Scheduling snapshot incremental and full backups of MySQL database using third party tools </w:t>
      </w:r>
      <w:r w:rsidRPr="009322CB">
        <w:rPr>
          <w:b/>
          <w:sz w:val="22"/>
          <w:szCs w:val="22"/>
        </w:rPr>
        <w:t xml:space="preserve">like VERITAS Net Backup and </w:t>
      </w:r>
      <w:proofErr w:type="spellStart"/>
      <w:r w:rsidRPr="009322CB">
        <w:rPr>
          <w:b/>
          <w:sz w:val="22"/>
          <w:szCs w:val="22"/>
        </w:rPr>
        <w:t>Zmanda</w:t>
      </w:r>
      <w:proofErr w:type="spellEnd"/>
      <w:r w:rsidRPr="009322CB">
        <w:rPr>
          <w:sz w:val="22"/>
          <w:szCs w:val="22"/>
        </w:rPr>
        <w:t>.</w:t>
      </w:r>
    </w:p>
    <w:p w:rsidR="009322CB" w:rsidRPr="009322CB" w:rsidRDefault="009322CB" w:rsidP="009322CB">
      <w:pPr>
        <w:numPr>
          <w:ilvl w:val="0"/>
          <w:numId w:val="24"/>
        </w:numPr>
        <w:contextualSpacing/>
        <w:jc w:val="both"/>
        <w:rPr>
          <w:rFonts w:eastAsia="Arial Unicode MS"/>
          <w:sz w:val="22"/>
          <w:szCs w:val="22"/>
        </w:rPr>
      </w:pPr>
      <w:r w:rsidRPr="009322CB">
        <w:rPr>
          <w:sz w:val="22"/>
          <w:szCs w:val="22"/>
        </w:rPr>
        <w:t>Scheduling hot and cold backups using MySQL dump.</w:t>
      </w:r>
    </w:p>
    <w:p w:rsidR="009322CB" w:rsidRPr="009322CB" w:rsidRDefault="009322CB" w:rsidP="009322CB">
      <w:pPr>
        <w:numPr>
          <w:ilvl w:val="0"/>
          <w:numId w:val="24"/>
        </w:numPr>
        <w:contextualSpacing/>
        <w:jc w:val="both"/>
        <w:rPr>
          <w:rFonts w:eastAsia="Arial Unicode MS"/>
          <w:sz w:val="22"/>
          <w:szCs w:val="22"/>
        </w:rPr>
      </w:pPr>
      <w:r w:rsidRPr="009322CB">
        <w:rPr>
          <w:sz w:val="22"/>
          <w:szCs w:val="22"/>
        </w:rPr>
        <w:t>Database optimization by tuning queries for various modules in the project for better performance.</w:t>
      </w:r>
    </w:p>
    <w:p w:rsidR="009322CB" w:rsidRPr="009322CB" w:rsidRDefault="009322CB" w:rsidP="009322CB">
      <w:pPr>
        <w:numPr>
          <w:ilvl w:val="0"/>
          <w:numId w:val="24"/>
        </w:numPr>
        <w:contextualSpacing/>
        <w:jc w:val="both"/>
        <w:rPr>
          <w:rFonts w:eastAsia="Arial Unicode MS"/>
          <w:sz w:val="22"/>
          <w:szCs w:val="22"/>
        </w:rPr>
      </w:pPr>
      <w:r w:rsidRPr="009322CB">
        <w:rPr>
          <w:sz w:val="22"/>
          <w:szCs w:val="22"/>
        </w:rPr>
        <w:t>Setting up Master-Slave replication between MySQL Servers for high availability of data.</w:t>
      </w:r>
    </w:p>
    <w:p w:rsidR="009322CB" w:rsidRPr="009322CB" w:rsidRDefault="009322CB" w:rsidP="009322CB">
      <w:pPr>
        <w:numPr>
          <w:ilvl w:val="0"/>
          <w:numId w:val="24"/>
        </w:numPr>
        <w:contextualSpacing/>
        <w:jc w:val="both"/>
        <w:rPr>
          <w:rFonts w:eastAsia="Arial Unicode MS"/>
          <w:sz w:val="22"/>
          <w:szCs w:val="22"/>
        </w:rPr>
      </w:pPr>
      <w:r w:rsidRPr="009322CB">
        <w:rPr>
          <w:sz w:val="22"/>
          <w:szCs w:val="22"/>
        </w:rPr>
        <w:t>Continuous 24*7 monitoring of MySQL servers having about</w:t>
      </w:r>
      <w:r w:rsidRPr="009322CB">
        <w:rPr>
          <w:b/>
          <w:sz w:val="22"/>
          <w:szCs w:val="22"/>
        </w:rPr>
        <w:t xml:space="preserve"> 2 TB data</w:t>
      </w:r>
      <w:r w:rsidRPr="009322CB">
        <w:rPr>
          <w:sz w:val="22"/>
          <w:szCs w:val="22"/>
        </w:rPr>
        <w:t xml:space="preserve"> using MySQL Performance monitor and various OS specific commands and scripts.</w:t>
      </w:r>
    </w:p>
    <w:p w:rsidR="009322CB" w:rsidRPr="009322CB" w:rsidRDefault="009322CB" w:rsidP="009322CB">
      <w:pPr>
        <w:numPr>
          <w:ilvl w:val="0"/>
          <w:numId w:val="24"/>
        </w:numPr>
        <w:contextualSpacing/>
        <w:jc w:val="both"/>
        <w:rPr>
          <w:rFonts w:eastAsia="Arial Unicode MS"/>
          <w:sz w:val="22"/>
          <w:szCs w:val="22"/>
        </w:rPr>
      </w:pPr>
      <w:r w:rsidRPr="009322CB">
        <w:rPr>
          <w:sz w:val="22"/>
          <w:szCs w:val="22"/>
        </w:rPr>
        <w:t>Creating Procedures and Functions for Reporting and ETL Purpose.</w:t>
      </w:r>
    </w:p>
    <w:p w:rsidR="009322CB" w:rsidRPr="009322CB" w:rsidRDefault="009322CB" w:rsidP="009322CB">
      <w:pPr>
        <w:numPr>
          <w:ilvl w:val="0"/>
          <w:numId w:val="24"/>
        </w:numPr>
        <w:contextualSpacing/>
        <w:jc w:val="both"/>
        <w:rPr>
          <w:rFonts w:eastAsia="Arial Unicode MS"/>
          <w:sz w:val="22"/>
          <w:szCs w:val="22"/>
        </w:rPr>
      </w:pPr>
      <w:r w:rsidRPr="009322CB">
        <w:rPr>
          <w:sz w:val="22"/>
          <w:szCs w:val="22"/>
        </w:rPr>
        <w:t xml:space="preserve">Implementing Event objects through Database for extract, loading and transfer data Reports. </w:t>
      </w:r>
    </w:p>
    <w:p w:rsidR="009322CB" w:rsidRPr="009322CB" w:rsidRDefault="009322CB" w:rsidP="009322CB">
      <w:pPr>
        <w:numPr>
          <w:ilvl w:val="0"/>
          <w:numId w:val="24"/>
        </w:numPr>
        <w:contextualSpacing/>
        <w:jc w:val="both"/>
        <w:rPr>
          <w:rFonts w:eastAsia="Arial Unicode MS"/>
          <w:sz w:val="22"/>
          <w:szCs w:val="22"/>
        </w:rPr>
      </w:pPr>
      <w:r w:rsidRPr="009322CB">
        <w:rPr>
          <w:sz w:val="22"/>
          <w:szCs w:val="22"/>
        </w:rPr>
        <w:t xml:space="preserve">Administering Users, Roles and Privileges. </w:t>
      </w:r>
    </w:p>
    <w:p w:rsidR="009322CB" w:rsidRPr="009322CB" w:rsidRDefault="009322CB" w:rsidP="009322CB">
      <w:pPr>
        <w:numPr>
          <w:ilvl w:val="0"/>
          <w:numId w:val="24"/>
        </w:numPr>
        <w:contextualSpacing/>
        <w:jc w:val="both"/>
        <w:rPr>
          <w:rFonts w:eastAsia="Arial Unicode MS"/>
          <w:sz w:val="22"/>
          <w:szCs w:val="22"/>
        </w:rPr>
      </w:pPr>
      <w:r w:rsidRPr="009322CB">
        <w:rPr>
          <w:sz w:val="22"/>
          <w:szCs w:val="22"/>
        </w:rPr>
        <w:t xml:space="preserve">Scheduling backup through batch file. </w:t>
      </w:r>
    </w:p>
    <w:p w:rsidR="009322CB" w:rsidRPr="009322CB" w:rsidRDefault="009322CB" w:rsidP="009322CB">
      <w:pPr>
        <w:numPr>
          <w:ilvl w:val="0"/>
          <w:numId w:val="24"/>
        </w:numPr>
        <w:contextualSpacing/>
        <w:jc w:val="both"/>
        <w:rPr>
          <w:rFonts w:eastAsia="Arial Unicode MS"/>
          <w:sz w:val="22"/>
          <w:szCs w:val="22"/>
        </w:rPr>
      </w:pPr>
      <w:r w:rsidRPr="009322CB">
        <w:rPr>
          <w:sz w:val="22"/>
          <w:szCs w:val="22"/>
        </w:rPr>
        <w:t xml:space="preserve">Upgrading </w:t>
      </w:r>
      <w:r w:rsidRPr="009322CB">
        <w:rPr>
          <w:b/>
          <w:sz w:val="22"/>
          <w:szCs w:val="22"/>
        </w:rPr>
        <w:t>from My SQL 5.0 to My SQL 5.</w:t>
      </w:r>
      <w:r w:rsidRPr="009322CB">
        <w:rPr>
          <w:sz w:val="22"/>
          <w:szCs w:val="22"/>
        </w:rPr>
        <w:t>1.</w:t>
      </w:r>
    </w:p>
    <w:p w:rsidR="009322CB" w:rsidRPr="009322CB" w:rsidRDefault="009322CB" w:rsidP="009322CB">
      <w:pPr>
        <w:numPr>
          <w:ilvl w:val="0"/>
          <w:numId w:val="24"/>
        </w:numPr>
        <w:contextualSpacing/>
        <w:jc w:val="both"/>
        <w:rPr>
          <w:rFonts w:eastAsia="Arial Unicode MS"/>
          <w:sz w:val="22"/>
          <w:szCs w:val="22"/>
        </w:rPr>
      </w:pPr>
      <w:r w:rsidRPr="009322CB">
        <w:rPr>
          <w:sz w:val="22"/>
          <w:szCs w:val="22"/>
        </w:rPr>
        <w:t xml:space="preserve">Tuning database by partitioning tables. </w:t>
      </w:r>
    </w:p>
    <w:p w:rsidR="009322CB" w:rsidRPr="009322CB" w:rsidRDefault="009322CB" w:rsidP="009322CB">
      <w:pPr>
        <w:numPr>
          <w:ilvl w:val="0"/>
          <w:numId w:val="24"/>
        </w:numPr>
        <w:contextualSpacing/>
        <w:jc w:val="both"/>
        <w:rPr>
          <w:rFonts w:eastAsia="Arial Unicode MS"/>
          <w:sz w:val="22"/>
          <w:szCs w:val="22"/>
        </w:rPr>
      </w:pPr>
      <w:r w:rsidRPr="009322CB">
        <w:rPr>
          <w:sz w:val="22"/>
          <w:szCs w:val="22"/>
        </w:rPr>
        <w:t>Implementing MySQL database replication.</w:t>
      </w:r>
    </w:p>
    <w:p w:rsidR="009322CB" w:rsidRPr="009322CB" w:rsidRDefault="009322CB" w:rsidP="009322CB">
      <w:pPr>
        <w:numPr>
          <w:ilvl w:val="0"/>
          <w:numId w:val="24"/>
        </w:numPr>
        <w:contextualSpacing/>
        <w:jc w:val="both"/>
        <w:rPr>
          <w:rFonts w:eastAsia="Arial Unicode MS"/>
          <w:sz w:val="22"/>
          <w:szCs w:val="22"/>
        </w:rPr>
      </w:pPr>
      <w:r w:rsidRPr="009322CB">
        <w:rPr>
          <w:sz w:val="22"/>
          <w:szCs w:val="22"/>
        </w:rPr>
        <w:t>Migration of legacy Oracle database to MySQL database.</w:t>
      </w:r>
    </w:p>
    <w:p w:rsidR="009322CB" w:rsidRPr="009322CB" w:rsidRDefault="009322CB" w:rsidP="009322CB">
      <w:pPr>
        <w:numPr>
          <w:ilvl w:val="0"/>
          <w:numId w:val="24"/>
        </w:numPr>
        <w:contextualSpacing/>
        <w:jc w:val="both"/>
        <w:rPr>
          <w:rFonts w:eastAsia="Arial Unicode MS"/>
          <w:sz w:val="22"/>
          <w:szCs w:val="22"/>
        </w:rPr>
      </w:pPr>
      <w:r w:rsidRPr="009322CB">
        <w:rPr>
          <w:sz w:val="22"/>
          <w:szCs w:val="22"/>
        </w:rPr>
        <w:lastRenderedPageBreak/>
        <w:t xml:space="preserve">Working with various MySQL tools like MySQL Workbench, MySQL Administrator, MySQL GUI Tools, SQL </w:t>
      </w:r>
      <w:proofErr w:type="spellStart"/>
      <w:r w:rsidRPr="009322CB">
        <w:rPr>
          <w:sz w:val="22"/>
          <w:szCs w:val="22"/>
        </w:rPr>
        <w:t>Yog</w:t>
      </w:r>
      <w:proofErr w:type="spellEnd"/>
      <w:r w:rsidRPr="009322CB">
        <w:rPr>
          <w:sz w:val="22"/>
          <w:szCs w:val="22"/>
        </w:rPr>
        <w:t>, MySQL Performance Monitor, MySQL Migration Toolkit, Oracle PL/SQL Developer, SQL Developer and Toad.</w:t>
      </w:r>
    </w:p>
    <w:p w:rsidR="009322CB" w:rsidRPr="009322CB" w:rsidRDefault="009322CB" w:rsidP="009322CB">
      <w:pPr>
        <w:numPr>
          <w:ilvl w:val="0"/>
          <w:numId w:val="24"/>
        </w:numPr>
        <w:contextualSpacing/>
        <w:jc w:val="both"/>
        <w:rPr>
          <w:rFonts w:eastAsia="Arial Unicode MS"/>
          <w:sz w:val="22"/>
          <w:szCs w:val="22"/>
        </w:rPr>
      </w:pPr>
      <w:r w:rsidRPr="009322CB">
        <w:rPr>
          <w:sz w:val="22"/>
          <w:szCs w:val="22"/>
        </w:rPr>
        <w:t xml:space="preserve">Facilitated requirements collection, documenting database through Entity- Relationship diagrams. </w:t>
      </w:r>
    </w:p>
    <w:p w:rsidR="009322CB" w:rsidRPr="009322CB" w:rsidRDefault="009322CB" w:rsidP="009322CB">
      <w:pPr>
        <w:numPr>
          <w:ilvl w:val="0"/>
          <w:numId w:val="24"/>
        </w:numPr>
        <w:contextualSpacing/>
        <w:jc w:val="both"/>
        <w:rPr>
          <w:rFonts w:eastAsia="Arial Unicode MS"/>
          <w:sz w:val="22"/>
          <w:szCs w:val="22"/>
        </w:rPr>
      </w:pPr>
      <w:r w:rsidRPr="009322CB">
        <w:rPr>
          <w:sz w:val="22"/>
          <w:szCs w:val="22"/>
        </w:rPr>
        <w:t>Migrating legacy data to PostgreSQL databases and maintaining them.</w:t>
      </w:r>
    </w:p>
    <w:p w:rsidR="009322CB" w:rsidRPr="009322CB" w:rsidRDefault="009322CB" w:rsidP="009951E5">
      <w:pPr>
        <w:rPr>
          <w:sz w:val="22"/>
          <w:szCs w:val="22"/>
        </w:rPr>
      </w:pPr>
    </w:p>
    <w:p w:rsidR="00480848" w:rsidRPr="009322CB" w:rsidRDefault="00480848" w:rsidP="009951E5">
      <w:pPr>
        <w:rPr>
          <w:sz w:val="22"/>
          <w:szCs w:val="22"/>
        </w:rPr>
      </w:pPr>
    </w:p>
    <w:sectPr w:rsidR="00480848" w:rsidRPr="009322CB" w:rsidSect="001918DB">
      <w:headerReference w:type="default" r:id="rId9"/>
      <w:footerReference w:type="default" r:id="rId1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B6A" w:rsidRDefault="00C83B6A" w:rsidP="001918DB">
      <w:r>
        <w:separator/>
      </w:r>
    </w:p>
  </w:endnote>
  <w:endnote w:type="continuationSeparator" w:id="0">
    <w:p w:rsidR="00C83B6A" w:rsidRDefault="00C83B6A"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Liberation Serif">
    <w:altName w:val="Times New Roman"/>
    <w:charset w:val="00"/>
    <w:family w:val="roman"/>
    <w:pitch w:val="variable"/>
  </w:font>
  <w:font w:name="DejaVu Sans">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3A68BD64" wp14:editId="5F368B14">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B6A" w:rsidRDefault="00C83B6A" w:rsidP="001918DB">
      <w:r>
        <w:separator/>
      </w:r>
    </w:p>
  </w:footnote>
  <w:footnote w:type="continuationSeparator" w:id="0">
    <w:p w:rsidR="00C83B6A" w:rsidRDefault="00C83B6A"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40C24A8B" wp14:editId="78B29C2C">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27C461A" wp14:editId="349A1DD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27C461A" wp14:editId="349A1DD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771E307A" wp14:editId="5C36B91F">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68539C41" wp14:editId="6A9E5848">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68539C41" wp14:editId="6A9E5848">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r w:rsidR="009322CB">
      <w:t>SAI TARUN RAO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cs="Symbol"/>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Wingdings"/>
      </w:rPr>
    </w:lvl>
  </w:abstractNum>
  <w:abstractNum w:abstractNumId="3">
    <w:nsid w:val="00000004"/>
    <w:multiLevelType w:val="singleLevel"/>
    <w:tmpl w:val="00000004"/>
    <w:name w:val="WW8Num4"/>
    <w:lvl w:ilvl="0">
      <w:numFmt w:val="bullet"/>
      <w:lvlText w:val=""/>
      <w:lvlJc w:val="left"/>
      <w:pPr>
        <w:tabs>
          <w:tab w:val="num" w:pos="0"/>
        </w:tabs>
        <w:ind w:left="360" w:hanging="360"/>
      </w:pPr>
      <w:rPr>
        <w:rFonts w:ascii="Symbol" w:hAnsi="Symbol" w:cs="Symbol"/>
      </w:rPr>
    </w:lvl>
  </w:abstractNum>
  <w:abstractNum w:abstractNumId="4">
    <w:nsid w:val="057E5C47"/>
    <w:multiLevelType w:val="multilevel"/>
    <w:tmpl w:val="B6E851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7426EDF"/>
    <w:multiLevelType w:val="multilevel"/>
    <w:tmpl w:val="57B4EB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5BA15BC"/>
    <w:multiLevelType w:val="multilevel"/>
    <w:tmpl w:val="08A4C6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8C37D74"/>
    <w:multiLevelType w:val="multilevel"/>
    <w:tmpl w:val="590EFF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9CE7512"/>
    <w:multiLevelType w:val="hybridMultilevel"/>
    <w:tmpl w:val="27E02770"/>
    <w:lvl w:ilvl="0" w:tplc="FFFFFFFF">
      <w:start w:val="1"/>
      <w:numFmt w:val="bullet"/>
      <w:pStyle w:val="Bulletindented"/>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2EFE0399"/>
    <w:multiLevelType w:val="multilevel"/>
    <w:tmpl w:val="6DC0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BE4F2F"/>
    <w:multiLevelType w:val="multilevel"/>
    <w:tmpl w:val="FBA6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AF7E96"/>
    <w:multiLevelType w:val="multilevel"/>
    <w:tmpl w:val="199CBD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C780FAA"/>
    <w:multiLevelType w:val="multilevel"/>
    <w:tmpl w:val="43929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D9F363F"/>
    <w:multiLevelType w:val="multilevel"/>
    <w:tmpl w:val="8C0AE7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37D6226"/>
    <w:multiLevelType w:val="multilevel"/>
    <w:tmpl w:val="4A48FC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44558B5"/>
    <w:multiLevelType w:val="hybridMultilevel"/>
    <w:tmpl w:val="E5860056"/>
    <w:lvl w:ilvl="0" w:tplc="2AEAAFE0">
      <w:start w:val="1"/>
      <w:numFmt w:val="bullet"/>
      <w:pStyle w:val="Style3"/>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Symbol"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Symbol"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Symbol"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6">
    <w:nsid w:val="4B5C586C"/>
    <w:multiLevelType w:val="multilevel"/>
    <w:tmpl w:val="EBB4F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D0E6833"/>
    <w:multiLevelType w:val="multilevel"/>
    <w:tmpl w:val="96D856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42F63E0"/>
    <w:multiLevelType w:val="hybridMultilevel"/>
    <w:tmpl w:val="AA8E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477716"/>
    <w:multiLevelType w:val="multilevel"/>
    <w:tmpl w:val="ADB4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B84E94"/>
    <w:multiLevelType w:val="multilevel"/>
    <w:tmpl w:val="8006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BB228D"/>
    <w:multiLevelType w:val="multilevel"/>
    <w:tmpl w:val="48C62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3">
    <w:nsid w:val="6A69147D"/>
    <w:multiLevelType w:val="multilevel"/>
    <w:tmpl w:val="5F6877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1C30D74"/>
    <w:multiLevelType w:val="multilevel"/>
    <w:tmpl w:val="AE6AC9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6697712"/>
    <w:multiLevelType w:val="multilevel"/>
    <w:tmpl w:val="711257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AA56D2D"/>
    <w:multiLevelType w:val="multilevel"/>
    <w:tmpl w:val="612AEC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C940504"/>
    <w:multiLevelType w:val="multilevel"/>
    <w:tmpl w:val="1F30FF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CFE75D3"/>
    <w:multiLevelType w:val="hybridMultilevel"/>
    <w:tmpl w:val="BF1AE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5"/>
  </w:num>
  <w:num w:numId="4">
    <w:abstractNumId w:val="23"/>
  </w:num>
  <w:num w:numId="5">
    <w:abstractNumId w:val="27"/>
  </w:num>
  <w:num w:numId="6">
    <w:abstractNumId w:val="4"/>
  </w:num>
  <w:num w:numId="7">
    <w:abstractNumId w:val="13"/>
  </w:num>
  <w:num w:numId="8">
    <w:abstractNumId w:val="14"/>
  </w:num>
  <w:num w:numId="9">
    <w:abstractNumId w:val="25"/>
  </w:num>
  <w:num w:numId="10">
    <w:abstractNumId w:val="21"/>
  </w:num>
  <w:num w:numId="11">
    <w:abstractNumId w:val="7"/>
  </w:num>
  <w:num w:numId="12">
    <w:abstractNumId w:val="26"/>
  </w:num>
  <w:num w:numId="13">
    <w:abstractNumId w:val="12"/>
  </w:num>
  <w:num w:numId="14">
    <w:abstractNumId w:val="11"/>
  </w:num>
  <w:num w:numId="15">
    <w:abstractNumId w:val="16"/>
  </w:num>
  <w:num w:numId="16">
    <w:abstractNumId w:val="5"/>
  </w:num>
  <w:num w:numId="17">
    <w:abstractNumId w:val="17"/>
  </w:num>
  <w:num w:numId="18">
    <w:abstractNumId w:val="6"/>
  </w:num>
  <w:num w:numId="19">
    <w:abstractNumId w:val="24"/>
  </w:num>
  <w:num w:numId="20">
    <w:abstractNumId w:val="19"/>
  </w:num>
  <w:num w:numId="21">
    <w:abstractNumId w:val="18"/>
  </w:num>
  <w:num w:numId="22">
    <w:abstractNumId w:val="9"/>
  </w:num>
  <w:num w:numId="23">
    <w:abstractNumId w:val="10"/>
  </w:num>
  <w:num w:numId="24">
    <w:abstractNumId w:val="20"/>
  </w:num>
  <w:num w:numId="25">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27BC"/>
    <w:rsid w:val="00147A2D"/>
    <w:rsid w:val="001918DB"/>
    <w:rsid w:val="00200B8F"/>
    <w:rsid w:val="00202DEF"/>
    <w:rsid w:val="00236FED"/>
    <w:rsid w:val="002A5DB5"/>
    <w:rsid w:val="00360289"/>
    <w:rsid w:val="00362455"/>
    <w:rsid w:val="0038557F"/>
    <w:rsid w:val="00480848"/>
    <w:rsid w:val="004A33DE"/>
    <w:rsid w:val="004E06A6"/>
    <w:rsid w:val="004F66A1"/>
    <w:rsid w:val="00505F87"/>
    <w:rsid w:val="00530ECF"/>
    <w:rsid w:val="005C1F56"/>
    <w:rsid w:val="005C77A3"/>
    <w:rsid w:val="005D5273"/>
    <w:rsid w:val="005E152E"/>
    <w:rsid w:val="005F6DDD"/>
    <w:rsid w:val="006272C6"/>
    <w:rsid w:val="00682EDC"/>
    <w:rsid w:val="00693349"/>
    <w:rsid w:val="006C6DE7"/>
    <w:rsid w:val="00784726"/>
    <w:rsid w:val="00786803"/>
    <w:rsid w:val="007C6EE1"/>
    <w:rsid w:val="00810951"/>
    <w:rsid w:val="00852CB5"/>
    <w:rsid w:val="008C39E3"/>
    <w:rsid w:val="008D087A"/>
    <w:rsid w:val="008F7EE9"/>
    <w:rsid w:val="009322CB"/>
    <w:rsid w:val="00946919"/>
    <w:rsid w:val="00966DDA"/>
    <w:rsid w:val="009951E5"/>
    <w:rsid w:val="009D39DC"/>
    <w:rsid w:val="009E1B11"/>
    <w:rsid w:val="00A54E19"/>
    <w:rsid w:val="00A9211A"/>
    <w:rsid w:val="00AB30E3"/>
    <w:rsid w:val="00BA29FD"/>
    <w:rsid w:val="00BB30A7"/>
    <w:rsid w:val="00BF2255"/>
    <w:rsid w:val="00BF4D6E"/>
    <w:rsid w:val="00C0255F"/>
    <w:rsid w:val="00C330A5"/>
    <w:rsid w:val="00C8337F"/>
    <w:rsid w:val="00C83B6A"/>
    <w:rsid w:val="00CA640F"/>
    <w:rsid w:val="00CE5E92"/>
    <w:rsid w:val="00D811AC"/>
    <w:rsid w:val="00D82068"/>
    <w:rsid w:val="00D964C4"/>
    <w:rsid w:val="00D96865"/>
    <w:rsid w:val="00EA5401"/>
    <w:rsid w:val="00EB2CFF"/>
    <w:rsid w:val="00EC17EF"/>
    <w:rsid w:val="00EC61A8"/>
    <w:rsid w:val="00EF014A"/>
    <w:rsid w:val="00EF1175"/>
    <w:rsid w:val="00EF2065"/>
    <w:rsid w:val="00F2518A"/>
    <w:rsid w:val="00F36E88"/>
    <w:rsid w:val="00F549A8"/>
    <w:rsid w:val="00F94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9E1B1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uiPriority w:val="99"/>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customStyle="1" w:styleId="BasicParagraph">
    <w:name w:val="[Basic Paragraph]"/>
    <w:basedOn w:val="Normal"/>
    <w:uiPriority w:val="99"/>
    <w:rsid w:val="00CA640F"/>
    <w:pPr>
      <w:widowControl w:val="0"/>
      <w:autoSpaceDE w:val="0"/>
      <w:autoSpaceDN w:val="0"/>
      <w:adjustRightInd w:val="0"/>
      <w:spacing w:before="60" w:line="288" w:lineRule="auto"/>
      <w:ind w:right="187"/>
      <w:textAlignment w:val="center"/>
    </w:pPr>
    <w:rPr>
      <w:rFonts w:ascii="Arial" w:eastAsia="Arial" w:hAnsi="Arial" w:cs="Times-Roman"/>
      <w:color w:val="4F5150"/>
      <w:sz w:val="20"/>
    </w:rPr>
  </w:style>
  <w:style w:type="paragraph" w:styleId="ListParagraph">
    <w:name w:val="List Paragraph"/>
    <w:basedOn w:val="Normal"/>
    <w:link w:val="ListParagraphChar"/>
    <w:uiPriority w:val="34"/>
    <w:qFormat/>
    <w:rsid w:val="00CA640F"/>
    <w:pPr>
      <w:ind w:left="720"/>
      <w:contextualSpacing/>
    </w:pPr>
    <w:rPr>
      <w:rFonts w:ascii="Arial" w:eastAsia="Arial" w:hAnsi="Arial"/>
      <w:color w:val="666666"/>
      <w:sz w:val="20"/>
    </w:rPr>
  </w:style>
  <w:style w:type="paragraph" w:customStyle="1" w:styleId="Achievement">
    <w:name w:val="Achievement"/>
    <w:basedOn w:val="BodyText"/>
    <w:rsid w:val="00C0255F"/>
    <w:pPr>
      <w:numPr>
        <w:numId w:val="1"/>
      </w:numPr>
      <w:spacing w:after="60" w:line="220" w:lineRule="atLeast"/>
      <w:jc w:val="both"/>
    </w:pPr>
    <w:rPr>
      <w:rFonts w:ascii="Arial" w:eastAsia="Batang" w:hAnsi="Arial"/>
      <w:spacing w:val="-5"/>
    </w:rPr>
  </w:style>
  <w:style w:type="paragraph" w:customStyle="1" w:styleId="CompanyNameOne">
    <w:name w:val="Company Name One"/>
    <w:basedOn w:val="Normal"/>
    <w:next w:val="Normal"/>
    <w:autoRedefine/>
    <w:rsid w:val="00C0255F"/>
    <w:pPr>
      <w:tabs>
        <w:tab w:val="left" w:pos="2160"/>
        <w:tab w:val="right" w:pos="6480"/>
      </w:tabs>
      <w:spacing w:before="240" w:after="40"/>
    </w:pPr>
    <w:rPr>
      <w:rFonts w:ascii="Arial" w:eastAsia="Batang" w:hAnsi="Arial" w:cs="Arial"/>
      <w:sz w:val="20"/>
      <w:szCs w:val="20"/>
    </w:rPr>
  </w:style>
  <w:style w:type="paragraph" w:customStyle="1" w:styleId="Institution">
    <w:name w:val="Institution"/>
    <w:basedOn w:val="Normal"/>
    <w:next w:val="Achievement"/>
    <w:autoRedefine/>
    <w:rsid w:val="00C0255F"/>
    <w:pPr>
      <w:tabs>
        <w:tab w:val="left" w:pos="2160"/>
        <w:tab w:val="right" w:pos="6480"/>
      </w:tabs>
      <w:spacing w:before="240" w:after="60" w:line="220" w:lineRule="atLeast"/>
    </w:pPr>
    <w:rPr>
      <w:rFonts w:ascii="Arial" w:eastAsia="Batang" w:hAnsi="Arial"/>
      <w:b/>
      <w:bCs/>
      <w:i/>
      <w:sz w:val="20"/>
      <w:szCs w:val="20"/>
    </w:rPr>
  </w:style>
  <w:style w:type="paragraph" w:customStyle="1" w:styleId="Name">
    <w:name w:val="Name"/>
    <w:basedOn w:val="Normal"/>
    <w:next w:val="Normal"/>
    <w:rsid w:val="00C0255F"/>
    <w:pPr>
      <w:pBdr>
        <w:bottom w:val="single" w:sz="6" w:space="4" w:color="auto"/>
      </w:pBdr>
      <w:spacing w:after="440" w:line="240" w:lineRule="atLeast"/>
    </w:pPr>
    <w:rPr>
      <w:rFonts w:ascii="Arial Black" w:eastAsia="Batang" w:hAnsi="Arial Black"/>
      <w:spacing w:val="-35"/>
      <w:sz w:val="54"/>
      <w:szCs w:val="20"/>
    </w:rPr>
  </w:style>
  <w:style w:type="paragraph" w:customStyle="1" w:styleId="SectionTitle">
    <w:name w:val="Section Title"/>
    <w:basedOn w:val="Normal"/>
    <w:next w:val="Normal"/>
    <w:autoRedefine/>
    <w:rsid w:val="00C0255F"/>
    <w:pPr>
      <w:spacing w:before="220" w:line="220" w:lineRule="atLeast"/>
    </w:pPr>
    <w:rPr>
      <w:rFonts w:ascii="Arial Black" w:eastAsia="Batang" w:hAnsi="Arial Black"/>
      <w:spacing w:val="-10"/>
      <w:sz w:val="18"/>
      <w:szCs w:val="18"/>
    </w:rPr>
  </w:style>
  <w:style w:type="paragraph" w:customStyle="1" w:styleId="Bulletindented">
    <w:name w:val="Bullet indented"/>
    <w:basedOn w:val="Normal"/>
    <w:rsid w:val="00C0255F"/>
    <w:pPr>
      <w:numPr>
        <w:numId w:val="2"/>
      </w:numPr>
    </w:pPr>
    <w:rPr>
      <w:rFonts w:ascii="Arial" w:hAnsi="Arial"/>
      <w:sz w:val="22"/>
      <w:lang w:val="en-GB"/>
    </w:rPr>
  </w:style>
  <w:style w:type="character" w:customStyle="1" w:styleId="Heading5Char">
    <w:name w:val="Heading 5 Char"/>
    <w:basedOn w:val="DefaultParagraphFont"/>
    <w:link w:val="Heading5"/>
    <w:uiPriority w:val="9"/>
    <w:semiHidden/>
    <w:rsid w:val="009E1B11"/>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semiHidden/>
    <w:unhideWhenUsed/>
    <w:rsid w:val="009E1B11"/>
    <w:pPr>
      <w:spacing w:before="100" w:beforeAutospacing="1" w:after="100" w:afterAutospacing="1"/>
    </w:pPr>
  </w:style>
  <w:style w:type="paragraph" w:styleId="NoSpacing">
    <w:name w:val="No Spacing"/>
    <w:link w:val="NoSpacingChar"/>
    <w:uiPriority w:val="1"/>
    <w:qFormat/>
    <w:rsid w:val="009E1B11"/>
    <w:pPr>
      <w:spacing w:after="0" w:line="240" w:lineRule="auto"/>
    </w:pPr>
    <w:rPr>
      <w:rFonts w:ascii="Times New Roman" w:eastAsia="Times New Roman" w:hAnsi="Times New Roman" w:cs="Times New Roman"/>
      <w:sz w:val="24"/>
      <w:szCs w:val="24"/>
      <w:lang w:val="en-US"/>
    </w:rPr>
  </w:style>
  <w:style w:type="table" w:customStyle="1" w:styleId="TableGridLight1">
    <w:name w:val="Table Grid Light1"/>
    <w:basedOn w:val="TableNormal"/>
    <w:uiPriority w:val="40"/>
    <w:rsid w:val="00C8337F"/>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link w:val="ListParagraph"/>
    <w:uiPriority w:val="34"/>
    <w:locked/>
    <w:rsid w:val="00C8337F"/>
    <w:rPr>
      <w:rFonts w:ascii="Arial" w:eastAsia="Arial" w:hAnsi="Arial" w:cs="Times New Roman"/>
      <w:color w:val="666666"/>
      <w:sz w:val="20"/>
      <w:szCs w:val="24"/>
      <w:lang w:val="en-US"/>
    </w:rPr>
  </w:style>
  <w:style w:type="paragraph" w:customStyle="1" w:styleId="ColorfulList-Accent11">
    <w:name w:val="Colorful List - Accent 11"/>
    <w:basedOn w:val="Normal"/>
    <w:uiPriority w:val="34"/>
    <w:qFormat/>
    <w:rsid w:val="00C8337F"/>
    <w:pPr>
      <w:spacing w:after="200" w:line="276" w:lineRule="auto"/>
      <w:ind w:left="720"/>
      <w:contextualSpacing/>
    </w:pPr>
    <w:rPr>
      <w:rFonts w:ascii="Calibri" w:eastAsia="Calibri" w:hAnsi="Calibri"/>
      <w:sz w:val="22"/>
      <w:szCs w:val="22"/>
    </w:rPr>
  </w:style>
  <w:style w:type="character" w:customStyle="1" w:styleId="NoSpacingChar">
    <w:name w:val="No Spacing Char"/>
    <w:link w:val="NoSpacing"/>
    <w:uiPriority w:val="1"/>
    <w:locked/>
    <w:rsid w:val="00C8337F"/>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C8337F"/>
  </w:style>
  <w:style w:type="character" w:customStyle="1" w:styleId="Style3Char">
    <w:name w:val="Style3 Char"/>
    <w:basedOn w:val="DefaultParagraphFont"/>
    <w:link w:val="Style3"/>
    <w:locked/>
    <w:rsid w:val="00C8337F"/>
    <w:rPr>
      <w:rFonts w:ascii="Times New Roman" w:eastAsia="Times New Roman" w:hAnsi="Times New Roman" w:cs="Times New Roman"/>
      <w:sz w:val="24"/>
      <w:szCs w:val="24"/>
    </w:rPr>
  </w:style>
  <w:style w:type="paragraph" w:customStyle="1" w:styleId="Style3">
    <w:name w:val="Style3"/>
    <w:basedOn w:val="Normal"/>
    <w:link w:val="Style3Char"/>
    <w:qFormat/>
    <w:rsid w:val="00C8337F"/>
    <w:pPr>
      <w:numPr>
        <w:numId w:val="3"/>
      </w:numPr>
    </w:pPr>
    <w:rPr>
      <w:lang w:val="en-IN"/>
    </w:rPr>
  </w:style>
  <w:style w:type="paragraph" w:customStyle="1" w:styleId="Normal1">
    <w:name w:val="Normal1"/>
    <w:basedOn w:val="Normal"/>
    <w:rsid w:val="00C8337F"/>
    <w:pPr>
      <w:widowControl w:val="0"/>
      <w:suppressAutoHyphens/>
    </w:pPr>
    <w:rPr>
      <w:sz w:val="20"/>
      <w:szCs w:val="20"/>
      <w:lang w:eastAsia="ar-SA"/>
    </w:rPr>
  </w:style>
  <w:style w:type="paragraph" w:customStyle="1" w:styleId="Default">
    <w:name w:val="Default"/>
    <w:rsid w:val="00C8337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l">
    <w:name w:val="hl"/>
    <w:basedOn w:val="DefaultParagraphFont"/>
    <w:rsid w:val="00C8337F"/>
  </w:style>
  <w:style w:type="character" w:customStyle="1" w:styleId="apple-converted-space">
    <w:name w:val="apple-converted-space"/>
    <w:basedOn w:val="DefaultParagraphFont"/>
    <w:rsid w:val="00AB30E3"/>
  </w:style>
  <w:style w:type="paragraph" w:styleId="HTMLPreformatted">
    <w:name w:val="HTML Preformatted"/>
    <w:basedOn w:val="Normal"/>
    <w:link w:val="HTMLPreformattedChar"/>
    <w:rsid w:val="00AB30E3"/>
    <w:pPr>
      <w:widowControl w:val="0"/>
      <w:suppressAutoHyphens/>
    </w:pPr>
    <w:rPr>
      <w:rFonts w:ascii="Courier New" w:eastAsia="Courier New" w:hAnsi="Courier New"/>
      <w:sz w:val="20"/>
      <w:szCs w:val="20"/>
      <w:lang w:val="x-none" w:eastAsia="ar-SA"/>
    </w:rPr>
  </w:style>
  <w:style w:type="character" w:customStyle="1" w:styleId="HTMLPreformattedChar">
    <w:name w:val="HTML Preformatted Char"/>
    <w:basedOn w:val="DefaultParagraphFont"/>
    <w:link w:val="HTMLPreformatted"/>
    <w:rsid w:val="00AB30E3"/>
    <w:rPr>
      <w:rFonts w:ascii="Courier New" w:eastAsia="Courier New" w:hAnsi="Courier New" w:cs="Times New Roman"/>
      <w:sz w:val="20"/>
      <w:szCs w:val="20"/>
      <w:lang w:val="x-none" w:eastAsia="ar-SA"/>
    </w:rPr>
  </w:style>
  <w:style w:type="paragraph" w:customStyle="1" w:styleId="WW-Default">
    <w:name w:val="WW-Default"/>
    <w:rsid w:val="00AB30E3"/>
    <w:pPr>
      <w:suppressAutoHyphens/>
      <w:autoSpaceDE w:val="0"/>
      <w:spacing w:after="0" w:line="240" w:lineRule="auto"/>
    </w:pPr>
    <w:rPr>
      <w:rFonts w:ascii="Times New Roman" w:eastAsia="Arial" w:hAnsi="Times New Roman" w:cs="Calibri"/>
      <w:color w:val="000000"/>
      <w:sz w:val="24"/>
      <w:szCs w:val="24"/>
      <w:lang w:val="en-US" w:eastAsia="ar-SA"/>
    </w:rPr>
  </w:style>
  <w:style w:type="paragraph" w:styleId="Subtitle">
    <w:name w:val="Subtitle"/>
    <w:basedOn w:val="Normal"/>
    <w:link w:val="SubtitleChar"/>
    <w:qFormat/>
    <w:rsid w:val="00CE5E92"/>
    <w:pPr>
      <w:ind w:right="-720"/>
    </w:pPr>
    <w:rPr>
      <w:rFonts w:ascii="Verdana" w:hAnsi="Verdana"/>
      <w:b/>
      <w:sz w:val="20"/>
    </w:rPr>
  </w:style>
  <w:style w:type="character" w:customStyle="1" w:styleId="SubtitleChar">
    <w:name w:val="Subtitle Char"/>
    <w:basedOn w:val="DefaultParagraphFont"/>
    <w:link w:val="Subtitle"/>
    <w:rsid w:val="00CE5E92"/>
    <w:rPr>
      <w:rFonts w:ascii="Verdana" w:eastAsia="Times New Roman" w:hAnsi="Verdana" w:cs="Times New Roman"/>
      <w:b/>
      <w:sz w:val="20"/>
      <w:szCs w:val="24"/>
      <w:lang w:val="en-US"/>
    </w:rPr>
  </w:style>
  <w:style w:type="paragraph" w:styleId="MessageHeader">
    <w:name w:val="Message Header"/>
    <w:basedOn w:val="Normal"/>
    <w:link w:val="MessageHeaderChar"/>
    <w:rsid w:val="00CE5E9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E5E92"/>
    <w:rPr>
      <w:rFonts w:ascii="Arial" w:eastAsia="Times New Roman" w:hAnsi="Arial" w:cs="Arial"/>
      <w:sz w:val="24"/>
      <w:szCs w:val="24"/>
      <w:shd w:val="pct20" w:color="auto" w:fill="auto"/>
      <w:lang w:val="en-US"/>
    </w:rPr>
  </w:style>
  <w:style w:type="character" w:customStyle="1" w:styleId="GuidanceTextChar">
    <w:name w:val="Guidance Text Char"/>
    <w:link w:val="GuidanceText"/>
    <w:locked/>
    <w:rsid w:val="00CE5E92"/>
    <w:rPr>
      <w:rFonts w:ascii="Arial" w:hAnsi="Arial" w:cs="Arial"/>
      <w:i/>
      <w:iCs/>
      <w:color w:val="0000FF"/>
    </w:rPr>
  </w:style>
  <w:style w:type="paragraph" w:customStyle="1" w:styleId="GuidanceText">
    <w:name w:val="Guidance Text"/>
    <w:basedOn w:val="Normal"/>
    <w:link w:val="GuidanceTextChar"/>
    <w:rsid w:val="00CE5E92"/>
    <w:rPr>
      <w:rFonts w:ascii="Arial" w:eastAsiaTheme="minorHAnsi" w:hAnsi="Arial" w:cs="Arial"/>
      <w:i/>
      <w:iCs/>
      <w:color w:val="0000FF"/>
      <w:sz w:val="22"/>
      <w:szCs w:val="22"/>
      <w:lang w:val="en-IN"/>
    </w:rPr>
  </w:style>
  <w:style w:type="paragraph" w:styleId="BodyTextIndent2">
    <w:name w:val="Body Text Indent 2"/>
    <w:basedOn w:val="Normal"/>
    <w:link w:val="BodyTextIndent2Char"/>
    <w:uiPriority w:val="99"/>
    <w:semiHidden/>
    <w:unhideWhenUsed/>
    <w:rsid w:val="00C330A5"/>
    <w:pPr>
      <w:spacing w:after="120" w:line="480" w:lineRule="auto"/>
      <w:ind w:left="360"/>
    </w:pPr>
  </w:style>
  <w:style w:type="character" w:customStyle="1" w:styleId="BodyTextIndent2Char">
    <w:name w:val="Body Text Indent 2 Char"/>
    <w:basedOn w:val="DefaultParagraphFont"/>
    <w:link w:val="BodyTextIndent2"/>
    <w:uiPriority w:val="99"/>
    <w:semiHidden/>
    <w:rsid w:val="00C330A5"/>
    <w:rPr>
      <w:rFonts w:ascii="Times New Roman" w:eastAsia="Times New Roman" w:hAnsi="Times New Roman" w:cs="Times New Roman"/>
      <w:sz w:val="24"/>
      <w:szCs w:val="24"/>
      <w:lang w:val="en-US"/>
    </w:rPr>
  </w:style>
  <w:style w:type="paragraph" w:customStyle="1" w:styleId="Standard">
    <w:name w:val="Standard"/>
    <w:rsid w:val="00C330A5"/>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eastAsia="zh-CN" w:bidi="hi-IN"/>
    </w:rPr>
  </w:style>
  <w:style w:type="paragraph" w:customStyle="1" w:styleId="IndentedBodyText">
    <w:name w:val="Indented Body Text"/>
    <w:basedOn w:val="Normal"/>
    <w:rsid w:val="00C330A5"/>
    <w:pPr>
      <w:suppressAutoHyphens/>
      <w:spacing w:before="40" w:after="200"/>
      <w:ind w:left="504"/>
    </w:pPr>
    <w:rPr>
      <w:rFonts w:ascii="Calibri" w:eastAsia="Calibri" w:hAnsi="Calibri" w:cs="Calibri"/>
      <w:sz w:val="20"/>
      <w:szCs w:val="22"/>
      <w:lang w:eastAsia="ar-SA"/>
    </w:rPr>
  </w:style>
  <w:style w:type="paragraph" w:customStyle="1" w:styleId="ResumeText">
    <w:name w:val="Resume Text"/>
    <w:basedOn w:val="Normal"/>
    <w:qFormat/>
    <w:rsid w:val="00C330A5"/>
    <w:pPr>
      <w:spacing w:before="40" w:after="40" w:line="288" w:lineRule="auto"/>
      <w:ind w:right="1440"/>
    </w:pPr>
    <w:rPr>
      <w:rFonts w:ascii="Calibri" w:eastAsia="Calibri" w:hAnsi="Calibri"/>
      <w:color w:val="595959"/>
      <w:kern w:val="20"/>
      <w:sz w:val="20"/>
      <w:szCs w:val="20"/>
      <w:lang w:eastAsia="ja-JP"/>
    </w:rPr>
  </w:style>
  <w:style w:type="character" w:customStyle="1" w:styleId="txtempstyle1">
    <w:name w:val="txtempstyle1"/>
    <w:rsid w:val="00C330A5"/>
    <w:rPr>
      <w:rFonts w:ascii="Arial" w:hAnsi="Arial" w:cs="Arial" w:hint="default"/>
      <w:strike w:val="0"/>
      <w:dstrike w:val="0"/>
      <w:color w:val="333333"/>
      <w:sz w:val="18"/>
      <w:szCs w:val="18"/>
      <w:u w:val="none"/>
      <w:effect w:val="none"/>
    </w:rPr>
  </w:style>
  <w:style w:type="character" w:customStyle="1" w:styleId="NormalBookmanOldStyleChar">
    <w:name w:val="Normal + Bookman Old Style Char"/>
    <w:aliases w:val="10 pt Char,Bold Char,Justified + Bookman Old Style Char,Left:  0.... Char Char"/>
    <w:link w:val="NormalBookmanOldStyle"/>
    <w:locked/>
    <w:rsid w:val="00C330A5"/>
    <w:rPr>
      <w:rFonts w:ascii="Verdana" w:eastAsia="Times New Roman" w:hAnsi="Verdana" w:cs="Times New Roman"/>
      <w:sz w:val="20"/>
      <w:szCs w:val="24"/>
    </w:rPr>
  </w:style>
  <w:style w:type="paragraph" w:customStyle="1" w:styleId="NormalBookmanOldStyle">
    <w:name w:val="Normal + Bookman Old Style"/>
    <w:aliases w:val="10 pt,Bold,Justified + Bookman Old Style,Left:  0...."/>
    <w:basedOn w:val="Normal"/>
    <w:link w:val="NormalBookmanOldStyleChar"/>
    <w:rsid w:val="00C330A5"/>
    <w:pPr>
      <w:tabs>
        <w:tab w:val="num" w:pos="360"/>
      </w:tabs>
      <w:ind w:left="360" w:hanging="360"/>
    </w:pPr>
    <w:rPr>
      <w:rFonts w:ascii="Verdana" w:hAnsi="Verdana"/>
      <w:sz w:val="20"/>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9E1B1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uiPriority w:val="99"/>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customStyle="1" w:styleId="BasicParagraph">
    <w:name w:val="[Basic Paragraph]"/>
    <w:basedOn w:val="Normal"/>
    <w:uiPriority w:val="99"/>
    <w:rsid w:val="00CA640F"/>
    <w:pPr>
      <w:widowControl w:val="0"/>
      <w:autoSpaceDE w:val="0"/>
      <w:autoSpaceDN w:val="0"/>
      <w:adjustRightInd w:val="0"/>
      <w:spacing w:before="60" w:line="288" w:lineRule="auto"/>
      <w:ind w:right="187"/>
      <w:textAlignment w:val="center"/>
    </w:pPr>
    <w:rPr>
      <w:rFonts w:ascii="Arial" w:eastAsia="Arial" w:hAnsi="Arial" w:cs="Times-Roman"/>
      <w:color w:val="4F5150"/>
      <w:sz w:val="20"/>
    </w:rPr>
  </w:style>
  <w:style w:type="paragraph" w:styleId="ListParagraph">
    <w:name w:val="List Paragraph"/>
    <w:basedOn w:val="Normal"/>
    <w:link w:val="ListParagraphChar"/>
    <w:uiPriority w:val="34"/>
    <w:qFormat/>
    <w:rsid w:val="00CA640F"/>
    <w:pPr>
      <w:ind w:left="720"/>
      <w:contextualSpacing/>
    </w:pPr>
    <w:rPr>
      <w:rFonts w:ascii="Arial" w:eastAsia="Arial" w:hAnsi="Arial"/>
      <w:color w:val="666666"/>
      <w:sz w:val="20"/>
    </w:rPr>
  </w:style>
  <w:style w:type="paragraph" w:customStyle="1" w:styleId="Achievement">
    <w:name w:val="Achievement"/>
    <w:basedOn w:val="BodyText"/>
    <w:rsid w:val="00C0255F"/>
    <w:pPr>
      <w:numPr>
        <w:numId w:val="1"/>
      </w:numPr>
      <w:spacing w:after="60" w:line="220" w:lineRule="atLeast"/>
      <w:jc w:val="both"/>
    </w:pPr>
    <w:rPr>
      <w:rFonts w:ascii="Arial" w:eastAsia="Batang" w:hAnsi="Arial"/>
      <w:spacing w:val="-5"/>
    </w:rPr>
  </w:style>
  <w:style w:type="paragraph" w:customStyle="1" w:styleId="CompanyNameOne">
    <w:name w:val="Company Name One"/>
    <w:basedOn w:val="Normal"/>
    <w:next w:val="Normal"/>
    <w:autoRedefine/>
    <w:rsid w:val="00C0255F"/>
    <w:pPr>
      <w:tabs>
        <w:tab w:val="left" w:pos="2160"/>
        <w:tab w:val="right" w:pos="6480"/>
      </w:tabs>
      <w:spacing w:before="240" w:after="40"/>
    </w:pPr>
    <w:rPr>
      <w:rFonts w:ascii="Arial" w:eastAsia="Batang" w:hAnsi="Arial" w:cs="Arial"/>
      <w:sz w:val="20"/>
      <w:szCs w:val="20"/>
    </w:rPr>
  </w:style>
  <w:style w:type="paragraph" w:customStyle="1" w:styleId="Institution">
    <w:name w:val="Institution"/>
    <w:basedOn w:val="Normal"/>
    <w:next w:val="Achievement"/>
    <w:autoRedefine/>
    <w:rsid w:val="00C0255F"/>
    <w:pPr>
      <w:tabs>
        <w:tab w:val="left" w:pos="2160"/>
        <w:tab w:val="right" w:pos="6480"/>
      </w:tabs>
      <w:spacing w:before="240" w:after="60" w:line="220" w:lineRule="atLeast"/>
    </w:pPr>
    <w:rPr>
      <w:rFonts w:ascii="Arial" w:eastAsia="Batang" w:hAnsi="Arial"/>
      <w:b/>
      <w:bCs/>
      <w:i/>
      <w:sz w:val="20"/>
      <w:szCs w:val="20"/>
    </w:rPr>
  </w:style>
  <w:style w:type="paragraph" w:customStyle="1" w:styleId="Name">
    <w:name w:val="Name"/>
    <w:basedOn w:val="Normal"/>
    <w:next w:val="Normal"/>
    <w:rsid w:val="00C0255F"/>
    <w:pPr>
      <w:pBdr>
        <w:bottom w:val="single" w:sz="6" w:space="4" w:color="auto"/>
      </w:pBdr>
      <w:spacing w:after="440" w:line="240" w:lineRule="atLeast"/>
    </w:pPr>
    <w:rPr>
      <w:rFonts w:ascii="Arial Black" w:eastAsia="Batang" w:hAnsi="Arial Black"/>
      <w:spacing w:val="-35"/>
      <w:sz w:val="54"/>
      <w:szCs w:val="20"/>
    </w:rPr>
  </w:style>
  <w:style w:type="paragraph" w:customStyle="1" w:styleId="SectionTitle">
    <w:name w:val="Section Title"/>
    <w:basedOn w:val="Normal"/>
    <w:next w:val="Normal"/>
    <w:autoRedefine/>
    <w:rsid w:val="00C0255F"/>
    <w:pPr>
      <w:spacing w:before="220" w:line="220" w:lineRule="atLeast"/>
    </w:pPr>
    <w:rPr>
      <w:rFonts w:ascii="Arial Black" w:eastAsia="Batang" w:hAnsi="Arial Black"/>
      <w:spacing w:val="-10"/>
      <w:sz w:val="18"/>
      <w:szCs w:val="18"/>
    </w:rPr>
  </w:style>
  <w:style w:type="paragraph" w:customStyle="1" w:styleId="Bulletindented">
    <w:name w:val="Bullet indented"/>
    <w:basedOn w:val="Normal"/>
    <w:rsid w:val="00C0255F"/>
    <w:pPr>
      <w:numPr>
        <w:numId w:val="2"/>
      </w:numPr>
    </w:pPr>
    <w:rPr>
      <w:rFonts w:ascii="Arial" w:hAnsi="Arial"/>
      <w:sz w:val="22"/>
      <w:lang w:val="en-GB"/>
    </w:rPr>
  </w:style>
  <w:style w:type="character" w:customStyle="1" w:styleId="Heading5Char">
    <w:name w:val="Heading 5 Char"/>
    <w:basedOn w:val="DefaultParagraphFont"/>
    <w:link w:val="Heading5"/>
    <w:uiPriority w:val="9"/>
    <w:semiHidden/>
    <w:rsid w:val="009E1B11"/>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semiHidden/>
    <w:unhideWhenUsed/>
    <w:rsid w:val="009E1B11"/>
    <w:pPr>
      <w:spacing w:before="100" w:beforeAutospacing="1" w:after="100" w:afterAutospacing="1"/>
    </w:pPr>
  </w:style>
  <w:style w:type="paragraph" w:styleId="NoSpacing">
    <w:name w:val="No Spacing"/>
    <w:link w:val="NoSpacingChar"/>
    <w:uiPriority w:val="1"/>
    <w:qFormat/>
    <w:rsid w:val="009E1B11"/>
    <w:pPr>
      <w:spacing w:after="0" w:line="240" w:lineRule="auto"/>
    </w:pPr>
    <w:rPr>
      <w:rFonts w:ascii="Times New Roman" w:eastAsia="Times New Roman" w:hAnsi="Times New Roman" w:cs="Times New Roman"/>
      <w:sz w:val="24"/>
      <w:szCs w:val="24"/>
      <w:lang w:val="en-US"/>
    </w:rPr>
  </w:style>
  <w:style w:type="table" w:customStyle="1" w:styleId="TableGridLight1">
    <w:name w:val="Table Grid Light1"/>
    <w:basedOn w:val="TableNormal"/>
    <w:uiPriority w:val="40"/>
    <w:rsid w:val="00C8337F"/>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link w:val="ListParagraph"/>
    <w:uiPriority w:val="34"/>
    <w:locked/>
    <w:rsid w:val="00C8337F"/>
    <w:rPr>
      <w:rFonts w:ascii="Arial" w:eastAsia="Arial" w:hAnsi="Arial" w:cs="Times New Roman"/>
      <w:color w:val="666666"/>
      <w:sz w:val="20"/>
      <w:szCs w:val="24"/>
      <w:lang w:val="en-US"/>
    </w:rPr>
  </w:style>
  <w:style w:type="paragraph" w:customStyle="1" w:styleId="ColorfulList-Accent11">
    <w:name w:val="Colorful List - Accent 11"/>
    <w:basedOn w:val="Normal"/>
    <w:uiPriority w:val="34"/>
    <w:qFormat/>
    <w:rsid w:val="00C8337F"/>
    <w:pPr>
      <w:spacing w:after="200" w:line="276" w:lineRule="auto"/>
      <w:ind w:left="720"/>
      <w:contextualSpacing/>
    </w:pPr>
    <w:rPr>
      <w:rFonts w:ascii="Calibri" w:eastAsia="Calibri" w:hAnsi="Calibri"/>
      <w:sz w:val="22"/>
      <w:szCs w:val="22"/>
    </w:rPr>
  </w:style>
  <w:style w:type="character" w:customStyle="1" w:styleId="NoSpacingChar">
    <w:name w:val="No Spacing Char"/>
    <w:link w:val="NoSpacing"/>
    <w:uiPriority w:val="1"/>
    <w:locked/>
    <w:rsid w:val="00C8337F"/>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C8337F"/>
  </w:style>
  <w:style w:type="character" w:customStyle="1" w:styleId="Style3Char">
    <w:name w:val="Style3 Char"/>
    <w:basedOn w:val="DefaultParagraphFont"/>
    <w:link w:val="Style3"/>
    <w:locked/>
    <w:rsid w:val="00C8337F"/>
    <w:rPr>
      <w:rFonts w:ascii="Times New Roman" w:eastAsia="Times New Roman" w:hAnsi="Times New Roman" w:cs="Times New Roman"/>
      <w:sz w:val="24"/>
      <w:szCs w:val="24"/>
    </w:rPr>
  </w:style>
  <w:style w:type="paragraph" w:customStyle="1" w:styleId="Style3">
    <w:name w:val="Style3"/>
    <w:basedOn w:val="Normal"/>
    <w:link w:val="Style3Char"/>
    <w:qFormat/>
    <w:rsid w:val="00C8337F"/>
    <w:pPr>
      <w:numPr>
        <w:numId w:val="3"/>
      </w:numPr>
    </w:pPr>
    <w:rPr>
      <w:lang w:val="en-IN"/>
    </w:rPr>
  </w:style>
  <w:style w:type="paragraph" w:customStyle="1" w:styleId="Normal1">
    <w:name w:val="Normal1"/>
    <w:basedOn w:val="Normal"/>
    <w:rsid w:val="00C8337F"/>
    <w:pPr>
      <w:widowControl w:val="0"/>
      <w:suppressAutoHyphens/>
    </w:pPr>
    <w:rPr>
      <w:sz w:val="20"/>
      <w:szCs w:val="20"/>
      <w:lang w:eastAsia="ar-SA"/>
    </w:rPr>
  </w:style>
  <w:style w:type="paragraph" w:customStyle="1" w:styleId="Default">
    <w:name w:val="Default"/>
    <w:rsid w:val="00C8337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l">
    <w:name w:val="hl"/>
    <w:basedOn w:val="DefaultParagraphFont"/>
    <w:rsid w:val="00C8337F"/>
  </w:style>
  <w:style w:type="character" w:customStyle="1" w:styleId="apple-converted-space">
    <w:name w:val="apple-converted-space"/>
    <w:basedOn w:val="DefaultParagraphFont"/>
    <w:rsid w:val="00AB30E3"/>
  </w:style>
  <w:style w:type="paragraph" w:styleId="HTMLPreformatted">
    <w:name w:val="HTML Preformatted"/>
    <w:basedOn w:val="Normal"/>
    <w:link w:val="HTMLPreformattedChar"/>
    <w:rsid w:val="00AB30E3"/>
    <w:pPr>
      <w:widowControl w:val="0"/>
      <w:suppressAutoHyphens/>
    </w:pPr>
    <w:rPr>
      <w:rFonts w:ascii="Courier New" w:eastAsia="Courier New" w:hAnsi="Courier New"/>
      <w:sz w:val="20"/>
      <w:szCs w:val="20"/>
      <w:lang w:val="x-none" w:eastAsia="ar-SA"/>
    </w:rPr>
  </w:style>
  <w:style w:type="character" w:customStyle="1" w:styleId="HTMLPreformattedChar">
    <w:name w:val="HTML Preformatted Char"/>
    <w:basedOn w:val="DefaultParagraphFont"/>
    <w:link w:val="HTMLPreformatted"/>
    <w:rsid w:val="00AB30E3"/>
    <w:rPr>
      <w:rFonts w:ascii="Courier New" w:eastAsia="Courier New" w:hAnsi="Courier New" w:cs="Times New Roman"/>
      <w:sz w:val="20"/>
      <w:szCs w:val="20"/>
      <w:lang w:val="x-none" w:eastAsia="ar-SA"/>
    </w:rPr>
  </w:style>
  <w:style w:type="paragraph" w:customStyle="1" w:styleId="WW-Default">
    <w:name w:val="WW-Default"/>
    <w:rsid w:val="00AB30E3"/>
    <w:pPr>
      <w:suppressAutoHyphens/>
      <w:autoSpaceDE w:val="0"/>
      <w:spacing w:after="0" w:line="240" w:lineRule="auto"/>
    </w:pPr>
    <w:rPr>
      <w:rFonts w:ascii="Times New Roman" w:eastAsia="Arial" w:hAnsi="Times New Roman" w:cs="Calibri"/>
      <w:color w:val="000000"/>
      <w:sz w:val="24"/>
      <w:szCs w:val="24"/>
      <w:lang w:val="en-US" w:eastAsia="ar-SA"/>
    </w:rPr>
  </w:style>
  <w:style w:type="paragraph" w:styleId="Subtitle">
    <w:name w:val="Subtitle"/>
    <w:basedOn w:val="Normal"/>
    <w:link w:val="SubtitleChar"/>
    <w:qFormat/>
    <w:rsid w:val="00CE5E92"/>
    <w:pPr>
      <w:ind w:right="-720"/>
    </w:pPr>
    <w:rPr>
      <w:rFonts w:ascii="Verdana" w:hAnsi="Verdana"/>
      <w:b/>
      <w:sz w:val="20"/>
    </w:rPr>
  </w:style>
  <w:style w:type="character" w:customStyle="1" w:styleId="SubtitleChar">
    <w:name w:val="Subtitle Char"/>
    <w:basedOn w:val="DefaultParagraphFont"/>
    <w:link w:val="Subtitle"/>
    <w:rsid w:val="00CE5E92"/>
    <w:rPr>
      <w:rFonts w:ascii="Verdana" w:eastAsia="Times New Roman" w:hAnsi="Verdana" w:cs="Times New Roman"/>
      <w:b/>
      <w:sz w:val="20"/>
      <w:szCs w:val="24"/>
      <w:lang w:val="en-US"/>
    </w:rPr>
  </w:style>
  <w:style w:type="paragraph" w:styleId="MessageHeader">
    <w:name w:val="Message Header"/>
    <w:basedOn w:val="Normal"/>
    <w:link w:val="MessageHeaderChar"/>
    <w:rsid w:val="00CE5E9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E5E92"/>
    <w:rPr>
      <w:rFonts w:ascii="Arial" w:eastAsia="Times New Roman" w:hAnsi="Arial" w:cs="Arial"/>
      <w:sz w:val="24"/>
      <w:szCs w:val="24"/>
      <w:shd w:val="pct20" w:color="auto" w:fill="auto"/>
      <w:lang w:val="en-US"/>
    </w:rPr>
  </w:style>
  <w:style w:type="character" w:customStyle="1" w:styleId="GuidanceTextChar">
    <w:name w:val="Guidance Text Char"/>
    <w:link w:val="GuidanceText"/>
    <w:locked/>
    <w:rsid w:val="00CE5E92"/>
    <w:rPr>
      <w:rFonts w:ascii="Arial" w:hAnsi="Arial" w:cs="Arial"/>
      <w:i/>
      <w:iCs/>
      <w:color w:val="0000FF"/>
    </w:rPr>
  </w:style>
  <w:style w:type="paragraph" w:customStyle="1" w:styleId="GuidanceText">
    <w:name w:val="Guidance Text"/>
    <w:basedOn w:val="Normal"/>
    <w:link w:val="GuidanceTextChar"/>
    <w:rsid w:val="00CE5E92"/>
    <w:rPr>
      <w:rFonts w:ascii="Arial" w:eastAsiaTheme="minorHAnsi" w:hAnsi="Arial" w:cs="Arial"/>
      <w:i/>
      <w:iCs/>
      <w:color w:val="0000FF"/>
      <w:sz w:val="22"/>
      <w:szCs w:val="22"/>
      <w:lang w:val="en-IN"/>
    </w:rPr>
  </w:style>
  <w:style w:type="paragraph" w:styleId="BodyTextIndent2">
    <w:name w:val="Body Text Indent 2"/>
    <w:basedOn w:val="Normal"/>
    <w:link w:val="BodyTextIndent2Char"/>
    <w:uiPriority w:val="99"/>
    <w:semiHidden/>
    <w:unhideWhenUsed/>
    <w:rsid w:val="00C330A5"/>
    <w:pPr>
      <w:spacing w:after="120" w:line="480" w:lineRule="auto"/>
      <w:ind w:left="360"/>
    </w:pPr>
  </w:style>
  <w:style w:type="character" w:customStyle="1" w:styleId="BodyTextIndent2Char">
    <w:name w:val="Body Text Indent 2 Char"/>
    <w:basedOn w:val="DefaultParagraphFont"/>
    <w:link w:val="BodyTextIndent2"/>
    <w:uiPriority w:val="99"/>
    <w:semiHidden/>
    <w:rsid w:val="00C330A5"/>
    <w:rPr>
      <w:rFonts w:ascii="Times New Roman" w:eastAsia="Times New Roman" w:hAnsi="Times New Roman" w:cs="Times New Roman"/>
      <w:sz w:val="24"/>
      <w:szCs w:val="24"/>
      <w:lang w:val="en-US"/>
    </w:rPr>
  </w:style>
  <w:style w:type="paragraph" w:customStyle="1" w:styleId="Standard">
    <w:name w:val="Standard"/>
    <w:rsid w:val="00C330A5"/>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eastAsia="zh-CN" w:bidi="hi-IN"/>
    </w:rPr>
  </w:style>
  <w:style w:type="paragraph" w:customStyle="1" w:styleId="IndentedBodyText">
    <w:name w:val="Indented Body Text"/>
    <w:basedOn w:val="Normal"/>
    <w:rsid w:val="00C330A5"/>
    <w:pPr>
      <w:suppressAutoHyphens/>
      <w:spacing w:before="40" w:after="200"/>
      <w:ind w:left="504"/>
    </w:pPr>
    <w:rPr>
      <w:rFonts w:ascii="Calibri" w:eastAsia="Calibri" w:hAnsi="Calibri" w:cs="Calibri"/>
      <w:sz w:val="20"/>
      <w:szCs w:val="22"/>
      <w:lang w:eastAsia="ar-SA"/>
    </w:rPr>
  </w:style>
  <w:style w:type="paragraph" w:customStyle="1" w:styleId="ResumeText">
    <w:name w:val="Resume Text"/>
    <w:basedOn w:val="Normal"/>
    <w:qFormat/>
    <w:rsid w:val="00C330A5"/>
    <w:pPr>
      <w:spacing w:before="40" w:after="40" w:line="288" w:lineRule="auto"/>
      <w:ind w:right="1440"/>
    </w:pPr>
    <w:rPr>
      <w:rFonts w:ascii="Calibri" w:eastAsia="Calibri" w:hAnsi="Calibri"/>
      <w:color w:val="595959"/>
      <w:kern w:val="20"/>
      <w:sz w:val="20"/>
      <w:szCs w:val="20"/>
      <w:lang w:eastAsia="ja-JP"/>
    </w:rPr>
  </w:style>
  <w:style w:type="character" w:customStyle="1" w:styleId="txtempstyle1">
    <w:name w:val="txtempstyle1"/>
    <w:rsid w:val="00C330A5"/>
    <w:rPr>
      <w:rFonts w:ascii="Arial" w:hAnsi="Arial" w:cs="Arial" w:hint="default"/>
      <w:strike w:val="0"/>
      <w:dstrike w:val="0"/>
      <w:color w:val="333333"/>
      <w:sz w:val="18"/>
      <w:szCs w:val="18"/>
      <w:u w:val="none"/>
      <w:effect w:val="none"/>
    </w:rPr>
  </w:style>
  <w:style w:type="character" w:customStyle="1" w:styleId="NormalBookmanOldStyleChar">
    <w:name w:val="Normal + Bookman Old Style Char"/>
    <w:aliases w:val="10 pt Char,Bold Char,Justified + Bookman Old Style Char,Left:  0.... Char Char"/>
    <w:link w:val="NormalBookmanOldStyle"/>
    <w:locked/>
    <w:rsid w:val="00C330A5"/>
    <w:rPr>
      <w:rFonts w:ascii="Verdana" w:eastAsia="Times New Roman" w:hAnsi="Verdana" w:cs="Times New Roman"/>
      <w:sz w:val="20"/>
      <w:szCs w:val="24"/>
    </w:rPr>
  </w:style>
  <w:style w:type="paragraph" w:customStyle="1" w:styleId="NormalBookmanOldStyle">
    <w:name w:val="Normal + Bookman Old Style"/>
    <w:aliases w:val="10 pt,Bold,Justified + Bookman Old Style,Left:  0...."/>
    <w:basedOn w:val="Normal"/>
    <w:link w:val="NormalBookmanOldStyleChar"/>
    <w:rsid w:val="00C330A5"/>
    <w:pPr>
      <w:tabs>
        <w:tab w:val="num" w:pos="360"/>
      </w:tabs>
      <w:ind w:left="360" w:hanging="360"/>
    </w:pPr>
    <w:rPr>
      <w:rFonts w:ascii="Verdana" w:hAnsi="Verdana"/>
      <w:sz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332623">
      <w:bodyDiv w:val="1"/>
      <w:marLeft w:val="0"/>
      <w:marRight w:val="0"/>
      <w:marTop w:val="0"/>
      <w:marBottom w:val="0"/>
      <w:divBdr>
        <w:top w:val="none" w:sz="0" w:space="0" w:color="auto"/>
        <w:left w:val="none" w:sz="0" w:space="0" w:color="auto"/>
        <w:bottom w:val="none" w:sz="0" w:space="0" w:color="auto"/>
        <w:right w:val="none" w:sz="0" w:space="0" w:color="auto"/>
      </w:divBdr>
    </w:div>
    <w:div w:id="1759058609">
      <w:bodyDiv w:val="1"/>
      <w:marLeft w:val="0"/>
      <w:marRight w:val="0"/>
      <w:marTop w:val="0"/>
      <w:marBottom w:val="0"/>
      <w:divBdr>
        <w:top w:val="none" w:sz="0" w:space="0" w:color="auto"/>
        <w:left w:val="none" w:sz="0" w:space="0" w:color="auto"/>
        <w:bottom w:val="none" w:sz="0" w:space="0" w:color="auto"/>
        <w:right w:val="none" w:sz="0" w:space="0" w:color="auto"/>
      </w:divBdr>
    </w:div>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io.ne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3</cp:revision>
  <dcterms:created xsi:type="dcterms:W3CDTF">2017-02-08T22:47:00Z</dcterms:created>
  <dcterms:modified xsi:type="dcterms:W3CDTF">2017-02-08T22:48:00Z</dcterms:modified>
</cp:coreProperties>
</file>