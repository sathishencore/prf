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010A" w:rsidRDefault="00EB1E27" w:rsidP="002015BD">
      <w:pPr>
        <w:jc w:val="center"/>
        <w:outlineLvl w:val="0"/>
        <w:rPr>
          <w:rFonts w:ascii="Book Antiqua" w:hAnsi="Book Antiqua"/>
          <w:b/>
          <w:sz w:val="20"/>
          <w:szCs w:val="20"/>
        </w:rPr>
      </w:pPr>
      <w:r>
        <w:rPr>
          <w:rFonts w:ascii="Book Antiqua" w:hAnsi="Book Antiqua"/>
          <w:b/>
          <w:sz w:val="20"/>
          <w:szCs w:val="20"/>
        </w:rPr>
        <w:t>A.</w:t>
      </w:r>
      <w:r w:rsidR="005E2CB0" w:rsidRPr="00B37961">
        <w:rPr>
          <w:rFonts w:ascii="Book Antiqua" w:hAnsi="Book Antiqua"/>
          <w:b/>
          <w:sz w:val="20"/>
          <w:szCs w:val="20"/>
        </w:rPr>
        <w:t xml:space="preserve">S.MOHAMED </w:t>
      </w:r>
      <w:r w:rsidR="005307D0" w:rsidRPr="00B37961">
        <w:rPr>
          <w:rFonts w:ascii="Book Antiqua" w:hAnsi="Book Antiqua"/>
          <w:b/>
          <w:sz w:val="20"/>
          <w:szCs w:val="20"/>
        </w:rPr>
        <w:t>IQBAL</w:t>
      </w:r>
      <w:r w:rsidR="002015BD" w:rsidRPr="00B37961">
        <w:rPr>
          <w:rFonts w:ascii="Book Antiqua" w:hAnsi="Book Antiqua"/>
          <w:b/>
          <w:sz w:val="20"/>
          <w:szCs w:val="20"/>
        </w:rPr>
        <w:t xml:space="preserve"> (</w:t>
      </w:r>
      <w:r w:rsidR="00806785" w:rsidRPr="00B37961">
        <w:rPr>
          <w:rFonts w:ascii="Book Antiqua" w:hAnsi="Book Antiqua"/>
          <w:b/>
          <w:sz w:val="20"/>
          <w:szCs w:val="20"/>
        </w:rPr>
        <w:t xml:space="preserve">B </w:t>
      </w:r>
      <w:r w:rsidR="002015BD" w:rsidRPr="00B37961">
        <w:rPr>
          <w:rFonts w:ascii="Book Antiqua" w:hAnsi="Book Antiqua"/>
          <w:b/>
          <w:sz w:val="20"/>
          <w:szCs w:val="20"/>
        </w:rPr>
        <w:t>Tech</w:t>
      </w:r>
      <w:r w:rsidR="00806785" w:rsidRPr="00B37961">
        <w:rPr>
          <w:rFonts w:ascii="Book Antiqua" w:hAnsi="Book Antiqua"/>
          <w:b/>
          <w:sz w:val="20"/>
          <w:szCs w:val="20"/>
        </w:rPr>
        <w:t xml:space="preserve"> -</w:t>
      </w:r>
      <w:r w:rsidR="002015BD" w:rsidRPr="00B37961">
        <w:rPr>
          <w:rFonts w:ascii="Book Antiqua" w:hAnsi="Book Antiqua"/>
          <w:b/>
          <w:sz w:val="20"/>
          <w:szCs w:val="20"/>
        </w:rPr>
        <w:t xml:space="preserve"> IT</w:t>
      </w:r>
      <w:r w:rsidR="005E2CB0" w:rsidRPr="00B37961">
        <w:rPr>
          <w:rFonts w:ascii="Book Antiqua" w:hAnsi="Book Antiqua"/>
          <w:b/>
          <w:sz w:val="20"/>
          <w:szCs w:val="20"/>
        </w:rPr>
        <w:t>)</w:t>
      </w:r>
    </w:p>
    <w:p w:rsidR="00460F04" w:rsidRDefault="00460F04" w:rsidP="002015BD">
      <w:pPr>
        <w:jc w:val="center"/>
        <w:outlineLvl w:val="0"/>
        <w:rPr>
          <w:rFonts w:ascii="Book Antiqua" w:hAnsi="Book Antiqua"/>
          <w:b/>
          <w:sz w:val="20"/>
          <w:szCs w:val="20"/>
        </w:rPr>
      </w:pP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576"/>
      </w:tblGrid>
      <w:tr w:rsidR="00576352" w:rsidRPr="00B37961">
        <w:tc>
          <w:tcPr>
            <w:tcW w:w="9576" w:type="dxa"/>
          </w:tcPr>
          <w:p w:rsidR="00576352" w:rsidRPr="00B37961" w:rsidRDefault="00DB5D69" w:rsidP="00781697">
            <w:pPr>
              <w:rPr>
                <w:rFonts w:ascii="Book Antiqua" w:hAnsi="Book Antiqua"/>
                <w:b/>
                <w:bCs/>
                <w:sz w:val="20"/>
                <w:szCs w:val="20"/>
              </w:rPr>
            </w:pPr>
            <w:bookmarkStart w:id="0" w:name="_GoBack"/>
            <w:bookmarkEnd w:id="0"/>
            <w:r w:rsidRPr="00B37961">
              <w:rPr>
                <w:rFonts w:ascii="Book Antiqua" w:hAnsi="Book Antiqua"/>
                <w:sz w:val="20"/>
                <w:szCs w:val="20"/>
              </w:rPr>
              <w:t xml:space="preserve">  </w:t>
            </w:r>
            <w:r w:rsidR="00825E96">
              <w:rPr>
                <w:rFonts w:ascii="Book Antiqua" w:hAnsi="Book Antiqua"/>
                <w:sz w:val="20"/>
                <w:szCs w:val="20"/>
              </w:rPr>
              <w:t>Having 4</w:t>
            </w:r>
            <w:r w:rsidR="00441B97">
              <w:rPr>
                <w:rFonts w:ascii="Book Antiqua" w:hAnsi="Book Antiqua"/>
                <w:sz w:val="20"/>
                <w:szCs w:val="20"/>
              </w:rPr>
              <w:t>+</w:t>
            </w:r>
            <w:r w:rsidR="00825E96">
              <w:rPr>
                <w:rFonts w:ascii="Book Antiqua" w:hAnsi="Book Antiqua"/>
                <w:sz w:val="20"/>
                <w:szCs w:val="20"/>
              </w:rPr>
              <w:t xml:space="preserve">  Year(s) </w:t>
            </w:r>
            <w:r w:rsidR="00441B97">
              <w:rPr>
                <w:rFonts w:ascii="Book Antiqua" w:hAnsi="Book Antiqua"/>
                <w:sz w:val="20"/>
                <w:szCs w:val="20"/>
              </w:rPr>
              <w:t xml:space="preserve"> D</w:t>
            </w:r>
            <w:r w:rsidR="00787655" w:rsidRPr="00787655">
              <w:rPr>
                <w:rFonts w:ascii="Book Antiqua" w:hAnsi="Book Antiqua"/>
                <w:sz w:val="20"/>
                <w:szCs w:val="20"/>
              </w:rPr>
              <w:t xml:space="preserve">evelopment experience </w:t>
            </w:r>
            <w:r w:rsidR="00825E96">
              <w:rPr>
                <w:rFonts w:ascii="Book Antiqua" w:hAnsi="Book Antiqua"/>
                <w:sz w:val="20"/>
                <w:szCs w:val="20"/>
              </w:rPr>
              <w:t xml:space="preserve">in </w:t>
            </w:r>
            <w:r w:rsidR="00C6343C">
              <w:rPr>
                <w:rFonts w:ascii="Book Antiqua" w:hAnsi="Book Antiqua"/>
                <w:sz w:val="20"/>
                <w:szCs w:val="20"/>
              </w:rPr>
              <w:t>MVC 4,</w:t>
            </w:r>
            <w:r w:rsidR="00F4219A">
              <w:rPr>
                <w:rFonts w:ascii="Book Antiqua" w:hAnsi="Book Antiqua"/>
                <w:sz w:val="20"/>
                <w:szCs w:val="20"/>
              </w:rPr>
              <w:t xml:space="preserve"> WCF,</w:t>
            </w:r>
            <w:r w:rsidR="00C6343C">
              <w:rPr>
                <w:rFonts w:ascii="Book Antiqua" w:hAnsi="Book Antiqua"/>
                <w:sz w:val="20"/>
                <w:szCs w:val="20"/>
              </w:rPr>
              <w:t xml:space="preserve"> </w:t>
            </w:r>
            <w:r w:rsidR="00781697">
              <w:rPr>
                <w:rFonts w:ascii="Book Antiqua" w:hAnsi="Book Antiqua"/>
                <w:sz w:val="20"/>
                <w:szCs w:val="20"/>
              </w:rPr>
              <w:t>C#,ASP.NET 4.5</w:t>
            </w:r>
            <w:r w:rsidR="00825E96">
              <w:rPr>
                <w:rFonts w:ascii="Book Antiqua" w:hAnsi="Book Antiqua"/>
                <w:sz w:val="20"/>
                <w:szCs w:val="20"/>
              </w:rPr>
              <w:t>,</w:t>
            </w:r>
            <w:r w:rsidR="00441B97">
              <w:rPr>
                <w:rFonts w:ascii="Book Antiqua" w:hAnsi="Book Antiqua"/>
                <w:sz w:val="20"/>
                <w:szCs w:val="20"/>
              </w:rPr>
              <w:t xml:space="preserve"> </w:t>
            </w:r>
            <w:r w:rsidR="003200B8">
              <w:rPr>
                <w:rFonts w:ascii="Book Antiqua" w:hAnsi="Book Antiqua"/>
                <w:sz w:val="20"/>
                <w:szCs w:val="20"/>
              </w:rPr>
              <w:t xml:space="preserve">SqlServer </w:t>
            </w:r>
            <w:r w:rsidR="00787655" w:rsidRPr="00787655">
              <w:rPr>
                <w:rFonts w:ascii="Book Antiqua" w:hAnsi="Book Antiqua"/>
                <w:sz w:val="20"/>
                <w:szCs w:val="20"/>
              </w:rPr>
              <w:t>20</w:t>
            </w:r>
            <w:r w:rsidR="00781697">
              <w:rPr>
                <w:rFonts w:ascii="Book Antiqua" w:hAnsi="Book Antiqua"/>
                <w:sz w:val="20"/>
                <w:szCs w:val="20"/>
              </w:rPr>
              <w:t>12</w:t>
            </w:r>
          </w:p>
        </w:tc>
      </w:tr>
    </w:tbl>
    <w:p w:rsidR="00D8587F" w:rsidRDefault="00D8587F" w:rsidP="0072010A">
      <w:pPr>
        <w:rPr>
          <w:rFonts w:ascii="Book Antiqua" w:hAnsi="Book Antiqua"/>
          <w:sz w:val="20"/>
          <w:szCs w:val="20"/>
        </w:rPr>
      </w:pPr>
    </w:p>
    <w:p w:rsidR="0072010A" w:rsidRPr="00B37961" w:rsidRDefault="0072010A" w:rsidP="0072010A">
      <w:pPr>
        <w:rPr>
          <w:rFonts w:ascii="Book Antiqua" w:hAnsi="Book Antiqua"/>
          <w:sz w:val="20"/>
          <w:szCs w:val="20"/>
        </w:rPr>
      </w:pPr>
      <w:r w:rsidRPr="00B37961">
        <w:rPr>
          <w:rFonts w:ascii="Book Antiqua" w:hAnsi="Book Antiqua"/>
          <w:sz w:val="20"/>
          <w:szCs w:val="20"/>
        </w:rPr>
        <w:t xml:space="preserve">S/o. </w:t>
      </w:r>
      <w:proofErr w:type="spellStart"/>
      <w:r w:rsidRPr="00B37961">
        <w:rPr>
          <w:rFonts w:ascii="Book Antiqua" w:hAnsi="Book Antiqua"/>
          <w:sz w:val="20"/>
          <w:szCs w:val="20"/>
        </w:rPr>
        <w:t>A.Syed</w:t>
      </w:r>
      <w:proofErr w:type="spellEnd"/>
      <w:r w:rsidRPr="00B37961">
        <w:rPr>
          <w:rFonts w:ascii="Book Antiqua" w:hAnsi="Book Antiqua"/>
          <w:sz w:val="20"/>
          <w:szCs w:val="20"/>
        </w:rPr>
        <w:t xml:space="preserve"> Ibrahim, </w:t>
      </w:r>
      <w:r w:rsidR="00C83C43">
        <w:rPr>
          <w:rFonts w:ascii="Book Antiqua" w:hAnsi="Book Antiqua"/>
          <w:sz w:val="20"/>
          <w:szCs w:val="20"/>
        </w:rPr>
        <w:t xml:space="preserve">F3 </w:t>
      </w:r>
      <w:proofErr w:type="gramStart"/>
      <w:r w:rsidR="00C83C43">
        <w:rPr>
          <w:rFonts w:ascii="Book Antiqua" w:hAnsi="Book Antiqua"/>
          <w:sz w:val="20"/>
          <w:szCs w:val="20"/>
        </w:rPr>
        <w:t>1031</w:t>
      </w:r>
      <w:r w:rsidR="00AE1751">
        <w:rPr>
          <w:rFonts w:ascii="Book Antiqua" w:hAnsi="Book Antiqua"/>
          <w:sz w:val="20"/>
          <w:szCs w:val="20"/>
        </w:rPr>
        <w:t xml:space="preserve"> </w:t>
      </w:r>
      <w:r w:rsidR="00B562C8">
        <w:rPr>
          <w:rFonts w:ascii="Book Antiqua" w:hAnsi="Book Antiqua"/>
          <w:sz w:val="20"/>
          <w:szCs w:val="20"/>
        </w:rPr>
        <w:t>,</w:t>
      </w:r>
      <w:r w:rsidR="00C83C43">
        <w:rPr>
          <w:rFonts w:ascii="Book Antiqua" w:hAnsi="Book Antiqua"/>
          <w:sz w:val="20"/>
          <w:szCs w:val="20"/>
        </w:rPr>
        <w:t>No.19</w:t>
      </w:r>
      <w:proofErr w:type="gramEnd"/>
      <w:r w:rsidR="00C83C43">
        <w:rPr>
          <w:rFonts w:ascii="Book Antiqua" w:hAnsi="Book Antiqua"/>
          <w:sz w:val="20"/>
          <w:szCs w:val="20"/>
        </w:rPr>
        <w:t xml:space="preserve"> </w:t>
      </w:r>
      <w:proofErr w:type="spellStart"/>
      <w:r w:rsidR="00C83C43">
        <w:rPr>
          <w:rFonts w:ascii="Book Antiqua" w:hAnsi="Book Antiqua"/>
          <w:sz w:val="20"/>
          <w:szCs w:val="20"/>
        </w:rPr>
        <w:t>Vijayalakhsmi</w:t>
      </w:r>
      <w:proofErr w:type="spellEnd"/>
      <w:r w:rsidR="00C83C43">
        <w:rPr>
          <w:rFonts w:ascii="Book Antiqua" w:hAnsi="Book Antiqua"/>
          <w:sz w:val="20"/>
          <w:szCs w:val="20"/>
        </w:rPr>
        <w:t xml:space="preserve"> Flats</w:t>
      </w:r>
      <w:r w:rsidR="00AE1751">
        <w:rPr>
          <w:rFonts w:ascii="Book Antiqua" w:hAnsi="Book Antiqua"/>
          <w:sz w:val="20"/>
          <w:szCs w:val="20"/>
        </w:rPr>
        <w:t xml:space="preserve">, </w:t>
      </w:r>
      <w:proofErr w:type="spellStart"/>
      <w:r w:rsidR="00C83C43">
        <w:rPr>
          <w:rFonts w:ascii="Book Antiqua" w:hAnsi="Book Antiqua"/>
          <w:sz w:val="20"/>
          <w:szCs w:val="20"/>
        </w:rPr>
        <w:t>Nanmangalam</w:t>
      </w:r>
      <w:proofErr w:type="spellEnd"/>
      <w:r w:rsidRPr="00B37961">
        <w:rPr>
          <w:rFonts w:ascii="Book Antiqua" w:hAnsi="Book Antiqua"/>
          <w:sz w:val="20"/>
          <w:szCs w:val="20"/>
        </w:rPr>
        <w:t>, Chennai -</w:t>
      </w:r>
      <w:r w:rsidR="00AE1751">
        <w:rPr>
          <w:rFonts w:ascii="Book Antiqua" w:hAnsi="Book Antiqua"/>
          <w:sz w:val="20"/>
          <w:szCs w:val="20"/>
        </w:rPr>
        <w:t>117</w:t>
      </w:r>
      <w:r w:rsidR="009573E7" w:rsidRPr="00B37961">
        <w:rPr>
          <w:rFonts w:ascii="Book Antiqua" w:hAnsi="Book Antiqua"/>
          <w:sz w:val="20"/>
          <w:szCs w:val="20"/>
        </w:rPr>
        <w:t>,</w:t>
      </w:r>
      <w:r w:rsidRPr="00B37961">
        <w:rPr>
          <w:rFonts w:ascii="Book Antiqua" w:hAnsi="Book Antiqua"/>
          <w:sz w:val="20"/>
          <w:szCs w:val="20"/>
        </w:rPr>
        <w:t xml:space="preserve"> Tamilnadu   </w:t>
      </w:r>
    </w:p>
    <w:p w:rsidR="00893718" w:rsidRPr="00B37961" w:rsidRDefault="0072010A" w:rsidP="0072010A">
      <w:pPr>
        <w:rPr>
          <w:rFonts w:ascii="Book Antiqua" w:hAnsi="Book Antiqua"/>
          <w:sz w:val="20"/>
          <w:szCs w:val="20"/>
        </w:rPr>
      </w:pPr>
      <w:r w:rsidRPr="00B37961">
        <w:rPr>
          <w:rFonts w:ascii="Book Antiqua" w:hAnsi="Book Antiqua"/>
          <w:b/>
          <w:sz w:val="20"/>
          <w:szCs w:val="20"/>
        </w:rPr>
        <w:t xml:space="preserve"> </w:t>
      </w:r>
      <w:r w:rsidRPr="00B37961">
        <w:rPr>
          <w:rFonts w:ascii="Book Antiqua" w:hAnsi="Book Antiqua"/>
          <w:sz w:val="20"/>
          <w:szCs w:val="20"/>
        </w:rPr>
        <w:t>Mobile:</w:t>
      </w:r>
      <w:r w:rsidR="00E476F1">
        <w:rPr>
          <w:rFonts w:ascii="Book Antiqua" w:hAnsi="Book Antiqua"/>
          <w:sz w:val="20"/>
          <w:szCs w:val="20"/>
        </w:rPr>
        <w:t xml:space="preserve"> +</w:t>
      </w:r>
      <w:r w:rsidR="00FE5845" w:rsidRPr="00B37961">
        <w:rPr>
          <w:rFonts w:ascii="Book Antiqua" w:hAnsi="Book Antiqua"/>
          <w:sz w:val="20"/>
          <w:szCs w:val="20"/>
        </w:rPr>
        <w:t>91</w:t>
      </w:r>
      <w:r w:rsidR="00AE1751">
        <w:rPr>
          <w:rFonts w:ascii="Book Antiqua" w:hAnsi="Book Antiqua"/>
          <w:sz w:val="20"/>
          <w:szCs w:val="20"/>
        </w:rPr>
        <w:t xml:space="preserve"> 9094522254</w:t>
      </w:r>
      <w:r w:rsidR="00901709" w:rsidRPr="00B37961">
        <w:rPr>
          <w:rFonts w:ascii="Book Antiqua" w:hAnsi="Book Antiqua"/>
          <w:sz w:val="20"/>
          <w:szCs w:val="20"/>
        </w:rPr>
        <w:t xml:space="preserve">                                                                                                </w:t>
      </w:r>
      <w:r w:rsidRPr="00B37961">
        <w:rPr>
          <w:rFonts w:ascii="Book Antiqua" w:hAnsi="Book Antiqua"/>
          <w:sz w:val="20"/>
          <w:szCs w:val="20"/>
        </w:rPr>
        <w:t xml:space="preserve">Email: </w:t>
      </w:r>
      <w:r w:rsidR="00940229">
        <w:rPr>
          <w:rFonts w:ascii="Book Antiqua" w:hAnsi="Book Antiqua"/>
          <w:sz w:val="20"/>
          <w:szCs w:val="20"/>
        </w:rPr>
        <w:t>mdicpal@gmail.com</w:t>
      </w: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auto" w:fill="D9D9D9"/>
        <w:tblLook w:val="04A0" w:firstRow="1" w:lastRow="0" w:firstColumn="1" w:lastColumn="0" w:noHBand="0" w:noVBand="1"/>
      </w:tblPr>
      <w:tblGrid>
        <w:gridCol w:w="9576"/>
      </w:tblGrid>
      <w:tr w:rsidR="00876557" w:rsidRPr="00B37961">
        <w:tc>
          <w:tcPr>
            <w:tcW w:w="9576" w:type="dxa"/>
            <w:shd w:val="clear" w:color="auto" w:fill="D9D9D9"/>
            <w:vAlign w:val="center"/>
          </w:tcPr>
          <w:p w:rsidR="00876557" w:rsidRPr="00B37961" w:rsidRDefault="00876557" w:rsidP="00005CA1">
            <w:pPr>
              <w:jc w:val="center"/>
              <w:rPr>
                <w:rFonts w:ascii="Book Antiqua" w:hAnsi="Book Antiqua"/>
                <w:b/>
                <w:sz w:val="20"/>
                <w:szCs w:val="20"/>
              </w:rPr>
            </w:pPr>
            <w:r w:rsidRPr="00B37961">
              <w:rPr>
                <w:rFonts w:ascii="Book Antiqua" w:hAnsi="Book Antiqua"/>
                <w:b/>
                <w:sz w:val="20"/>
                <w:szCs w:val="20"/>
              </w:rPr>
              <w:t xml:space="preserve">Roles </w:t>
            </w:r>
            <w:r w:rsidR="00005CA1">
              <w:rPr>
                <w:rFonts w:ascii="Book Antiqua" w:hAnsi="Book Antiqua"/>
                <w:b/>
                <w:sz w:val="20"/>
                <w:szCs w:val="20"/>
              </w:rPr>
              <w:t xml:space="preserve">&amp; Responsibilities </w:t>
            </w:r>
            <w:r w:rsidR="00D07C10" w:rsidRPr="00B37961">
              <w:rPr>
                <w:rFonts w:ascii="Book Antiqua" w:hAnsi="Book Antiqua"/>
                <w:b/>
                <w:sz w:val="20"/>
                <w:szCs w:val="20"/>
              </w:rPr>
              <w:t xml:space="preserve">during my </w:t>
            </w:r>
            <w:r w:rsidR="00005CA1">
              <w:rPr>
                <w:rFonts w:ascii="Book Antiqua" w:hAnsi="Book Antiqua"/>
                <w:b/>
                <w:sz w:val="20"/>
                <w:szCs w:val="20"/>
              </w:rPr>
              <w:t>Experience</w:t>
            </w:r>
          </w:p>
        </w:tc>
      </w:tr>
    </w:tbl>
    <w:p w:rsidR="0009075B" w:rsidRPr="00B37961" w:rsidRDefault="0009075B">
      <w:pPr>
        <w:rPr>
          <w:rFonts w:ascii="Book Antiqua" w:hAnsi="Book Antiqua"/>
          <w:sz w:val="20"/>
          <w:szCs w:val="20"/>
        </w:rPr>
      </w:pPr>
    </w:p>
    <w:p w:rsidR="00D07C10" w:rsidRPr="00CC385E" w:rsidRDefault="00746C87" w:rsidP="00DC6BC7">
      <w:pPr>
        <w:widowControl w:val="0"/>
        <w:numPr>
          <w:ilvl w:val="0"/>
          <w:numId w:val="14"/>
        </w:numPr>
        <w:jc w:val="both"/>
        <w:rPr>
          <w:rFonts w:ascii="Book Antiqua" w:hAnsi="Book Antiqua"/>
          <w:sz w:val="20"/>
          <w:szCs w:val="20"/>
        </w:rPr>
      </w:pPr>
      <w:r w:rsidRPr="00B37961">
        <w:rPr>
          <w:rFonts w:ascii="Book Antiqua" w:hAnsi="Book Antiqua"/>
          <w:sz w:val="20"/>
          <w:szCs w:val="20"/>
        </w:rPr>
        <w:t xml:space="preserve">Developing </w:t>
      </w:r>
      <w:r w:rsidR="004936FA" w:rsidRPr="00B37961">
        <w:rPr>
          <w:rFonts w:ascii="Book Antiqua" w:hAnsi="Book Antiqua"/>
          <w:sz w:val="20"/>
          <w:szCs w:val="20"/>
        </w:rPr>
        <w:t>Asp.net</w:t>
      </w:r>
      <w:r w:rsidRPr="00B37961">
        <w:rPr>
          <w:rFonts w:ascii="Book Antiqua" w:hAnsi="Book Antiqua"/>
          <w:sz w:val="20"/>
          <w:szCs w:val="20"/>
        </w:rPr>
        <w:t xml:space="preserve"> </w:t>
      </w:r>
      <w:r w:rsidR="00AC1012">
        <w:rPr>
          <w:rFonts w:ascii="Book Antiqua" w:hAnsi="Book Antiqua"/>
          <w:sz w:val="20"/>
          <w:szCs w:val="20"/>
        </w:rPr>
        <w:t xml:space="preserve">and MVC </w:t>
      </w:r>
      <w:r w:rsidRPr="00B37961">
        <w:rPr>
          <w:rFonts w:ascii="Book Antiqua" w:hAnsi="Book Antiqua"/>
          <w:sz w:val="20"/>
          <w:szCs w:val="20"/>
        </w:rPr>
        <w:t xml:space="preserve">applications using C# </w:t>
      </w:r>
      <w:proofErr w:type="gramStart"/>
      <w:r w:rsidR="00D07C10" w:rsidRPr="00B37961">
        <w:rPr>
          <w:rFonts w:ascii="Book Antiqua" w:hAnsi="Book Antiqua"/>
          <w:sz w:val="20"/>
          <w:szCs w:val="20"/>
        </w:rPr>
        <w:t>coding</w:t>
      </w:r>
      <w:r w:rsidR="00F4219A">
        <w:rPr>
          <w:rFonts w:ascii="Book Antiqua" w:hAnsi="Book Antiqua"/>
          <w:sz w:val="20"/>
          <w:szCs w:val="20"/>
        </w:rPr>
        <w:t xml:space="preserve"> </w:t>
      </w:r>
      <w:r w:rsidR="00AC1012">
        <w:rPr>
          <w:rFonts w:ascii="Book Antiqua" w:hAnsi="Book Antiqua" w:cs="Book Antiqua"/>
          <w:sz w:val="20"/>
          <w:szCs w:val="20"/>
        </w:rPr>
        <w:t xml:space="preserve"> and</w:t>
      </w:r>
      <w:proofErr w:type="gramEnd"/>
      <w:r w:rsidR="00AC1012">
        <w:rPr>
          <w:rFonts w:ascii="Book Antiqua" w:hAnsi="Book Antiqua" w:cs="Book Antiqua"/>
          <w:sz w:val="20"/>
          <w:szCs w:val="20"/>
        </w:rPr>
        <w:t xml:space="preserve"> WCF/Web </w:t>
      </w:r>
      <w:r w:rsidR="00F4219A">
        <w:rPr>
          <w:rFonts w:ascii="Book Antiqua" w:hAnsi="Book Antiqua" w:cs="Book Antiqua"/>
          <w:sz w:val="20"/>
          <w:szCs w:val="20"/>
        </w:rPr>
        <w:t>API</w:t>
      </w:r>
      <w:r w:rsidR="002A53B8">
        <w:rPr>
          <w:rFonts w:ascii="Book Antiqua" w:hAnsi="Book Antiqua" w:cs="Book Antiqua"/>
          <w:sz w:val="20"/>
          <w:szCs w:val="20"/>
        </w:rPr>
        <w:t xml:space="preserve"> and the part of e</w:t>
      </w:r>
      <w:r w:rsidR="00017F48">
        <w:rPr>
          <w:rFonts w:ascii="Book Antiqua" w:hAnsi="Book Antiqua" w:cs="Book Antiqua"/>
          <w:sz w:val="20"/>
          <w:szCs w:val="20"/>
        </w:rPr>
        <w:t>xperience in production support, team leading  and deployment activities.</w:t>
      </w:r>
    </w:p>
    <w:p w:rsidR="00CC385E" w:rsidRPr="00CC385E" w:rsidRDefault="00CC385E" w:rsidP="00DC6BC7">
      <w:pPr>
        <w:widowControl w:val="0"/>
        <w:numPr>
          <w:ilvl w:val="0"/>
          <w:numId w:val="14"/>
        </w:numPr>
        <w:jc w:val="both"/>
        <w:rPr>
          <w:rFonts w:ascii="Book Antiqua" w:hAnsi="Book Antiqua"/>
          <w:sz w:val="20"/>
          <w:szCs w:val="20"/>
        </w:rPr>
      </w:pPr>
      <w:r>
        <w:rPr>
          <w:rFonts w:ascii="Book Antiqua" w:hAnsi="Book Antiqua" w:cs="Book Antiqua"/>
          <w:sz w:val="20"/>
          <w:szCs w:val="20"/>
        </w:rPr>
        <w:t>Having onsite experience to work on the client location UK.</w:t>
      </w:r>
    </w:p>
    <w:p w:rsidR="00CC385E" w:rsidRPr="00CC385E" w:rsidRDefault="00CC385E" w:rsidP="00DC6BC7">
      <w:pPr>
        <w:widowControl w:val="0"/>
        <w:numPr>
          <w:ilvl w:val="0"/>
          <w:numId w:val="14"/>
        </w:numPr>
        <w:jc w:val="both"/>
        <w:rPr>
          <w:rFonts w:ascii="Book Antiqua" w:hAnsi="Book Antiqua"/>
          <w:sz w:val="20"/>
          <w:szCs w:val="20"/>
        </w:rPr>
      </w:pPr>
      <w:r w:rsidRPr="00CC385E">
        <w:rPr>
          <w:rFonts w:ascii="Book Antiqua" w:hAnsi="Book Antiqua" w:cs="Book Antiqua"/>
          <w:sz w:val="20"/>
          <w:szCs w:val="20"/>
        </w:rPr>
        <w:t>Working under the environment of Virtual Source Safe, N-Tier Architecture and SDLC Process.</w:t>
      </w:r>
    </w:p>
    <w:p w:rsidR="00AF44E1" w:rsidRDefault="00B22E1E" w:rsidP="00252A9F">
      <w:pPr>
        <w:widowControl w:val="0"/>
        <w:numPr>
          <w:ilvl w:val="0"/>
          <w:numId w:val="14"/>
        </w:numPr>
        <w:jc w:val="both"/>
        <w:rPr>
          <w:rFonts w:ascii="Book Antiqua" w:hAnsi="Book Antiqua"/>
          <w:sz w:val="20"/>
          <w:szCs w:val="20"/>
        </w:rPr>
      </w:pPr>
      <w:proofErr w:type="spellStart"/>
      <w:r>
        <w:rPr>
          <w:rFonts w:ascii="Book Antiqua" w:hAnsi="Book Antiqua"/>
          <w:sz w:val="20"/>
          <w:szCs w:val="20"/>
        </w:rPr>
        <w:t>Knowledges</w:t>
      </w:r>
      <w:proofErr w:type="spellEnd"/>
      <w:r>
        <w:rPr>
          <w:rFonts w:ascii="Book Antiqua" w:hAnsi="Book Antiqua"/>
          <w:sz w:val="20"/>
          <w:szCs w:val="20"/>
        </w:rPr>
        <w:t xml:space="preserve"> in </w:t>
      </w:r>
      <w:r w:rsidR="00221070">
        <w:rPr>
          <w:rFonts w:ascii="Book Antiqua" w:hAnsi="Book Antiqua"/>
          <w:sz w:val="20"/>
          <w:szCs w:val="20"/>
        </w:rPr>
        <w:t xml:space="preserve">Oracle and </w:t>
      </w:r>
      <w:r>
        <w:rPr>
          <w:rFonts w:ascii="Book Antiqua" w:hAnsi="Book Antiqua"/>
          <w:sz w:val="20"/>
          <w:szCs w:val="20"/>
        </w:rPr>
        <w:t>expertise in</w:t>
      </w:r>
      <w:r w:rsidR="00221070">
        <w:rPr>
          <w:rFonts w:ascii="Book Antiqua" w:hAnsi="Book Antiqua"/>
          <w:sz w:val="20"/>
          <w:szCs w:val="20"/>
        </w:rPr>
        <w:t xml:space="preserve"> Sql Server</w:t>
      </w:r>
      <w:r>
        <w:rPr>
          <w:rFonts w:ascii="Book Antiqua" w:hAnsi="Book Antiqua"/>
          <w:sz w:val="20"/>
          <w:szCs w:val="20"/>
        </w:rPr>
        <w:t xml:space="preserve"> </w:t>
      </w:r>
      <w:r w:rsidR="00221070">
        <w:rPr>
          <w:rFonts w:ascii="Book Antiqua" w:hAnsi="Book Antiqua"/>
          <w:sz w:val="20"/>
          <w:szCs w:val="20"/>
        </w:rPr>
        <w:t xml:space="preserve">2008 - </w:t>
      </w:r>
      <w:proofErr w:type="spellStart"/>
      <w:r w:rsidR="00221070">
        <w:rPr>
          <w:rFonts w:ascii="Book Antiqua" w:hAnsi="Book Antiqua"/>
          <w:sz w:val="20"/>
          <w:szCs w:val="20"/>
        </w:rPr>
        <w:t>su</w:t>
      </w:r>
      <w:r w:rsidR="002A53B8">
        <w:rPr>
          <w:rFonts w:ascii="Book Antiqua" w:hAnsi="Book Antiqua"/>
          <w:sz w:val="20"/>
          <w:szCs w:val="20"/>
        </w:rPr>
        <w:t>b</w:t>
      </w:r>
      <w:r w:rsidR="00221070">
        <w:rPr>
          <w:rFonts w:ascii="Book Antiqua" w:hAnsi="Book Antiqua"/>
          <w:sz w:val="20"/>
          <w:szCs w:val="20"/>
        </w:rPr>
        <w:t>queries</w:t>
      </w:r>
      <w:proofErr w:type="spellEnd"/>
      <w:r w:rsidR="00221070">
        <w:rPr>
          <w:rFonts w:ascii="Book Antiqua" w:hAnsi="Book Antiqua"/>
          <w:sz w:val="20"/>
          <w:szCs w:val="20"/>
        </w:rPr>
        <w:t xml:space="preserve">, joins, cursors, functions and </w:t>
      </w:r>
      <w:r>
        <w:rPr>
          <w:rFonts w:ascii="Book Antiqua" w:hAnsi="Book Antiqua"/>
          <w:sz w:val="20"/>
          <w:szCs w:val="20"/>
        </w:rPr>
        <w:t>creating stored procedures.</w:t>
      </w:r>
    </w:p>
    <w:p w:rsidR="00017F48" w:rsidRDefault="00017F48" w:rsidP="00017F48">
      <w:pPr>
        <w:widowControl w:val="0"/>
        <w:numPr>
          <w:ilvl w:val="0"/>
          <w:numId w:val="14"/>
        </w:numPr>
        <w:jc w:val="both"/>
        <w:rPr>
          <w:rFonts w:ascii="Book Antiqua" w:hAnsi="Book Antiqua"/>
          <w:sz w:val="20"/>
          <w:szCs w:val="20"/>
        </w:rPr>
      </w:pPr>
      <w:r w:rsidRPr="00017F48">
        <w:rPr>
          <w:rFonts w:ascii="Book Antiqua" w:hAnsi="Book Antiqua"/>
          <w:sz w:val="20"/>
          <w:szCs w:val="20"/>
        </w:rPr>
        <w:t>Before releasing to QA take responsibility to Integration test, Functionality test, Regression test and Performance test.</w:t>
      </w:r>
    </w:p>
    <w:p w:rsidR="00017F48" w:rsidRDefault="00017F48" w:rsidP="00017F48">
      <w:pPr>
        <w:numPr>
          <w:ilvl w:val="0"/>
          <w:numId w:val="14"/>
        </w:numPr>
        <w:autoSpaceDE w:val="0"/>
        <w:rPr>
          <w:rFonts w:ascii="Book Antiqua" w:hAnsi="Book Antiqua"/>
          <w:sz w:val="20"/>
          <w:szCs w:val="20"/>
        </w:rPr>
      </w:pPr>
      <w:r w:rsidRPr="00B37961">
        <w:rPr>
          <w:rFonts w:ascii="Book Antiqua" w:hAnsi="Book Antiqua"/>
          <w:sz w:val="20"/>
          <w:szCs w:val="20"/>
        </w:rPr>
        <w:t xml:space="preserve">I have actively participated during the Client calls, Team status meeting and CR </w:t>
      </w:r>
      <w:r>
        <w:rPr>
          <w:rFonts w:ascii="Book Antiqua" w:hAnsi="Book Antiqua"/>
          <w:sz w:val="20"/>
          <w:szCs w:val="20"/>
        </w:rPr>
        <w:t>walk-throughs</w:t>
      </w:r>
      <w:r w:rsidRPr="00B37961">
        <w:rPr>
          <w:rFonts w:ascii="Book Antiqua" w:hAnsi="Book Antiqua"/>
          <w:sz w:val="20"/>
          <w:szCs w:val="20"/>
        </w:rPr>
        <w:t>.</w:t>
      </w:r>
    </w:p>
    <w:p w:rsidR="00017F48" w:rsidRDefault="00017F48" w:rsidP="00017F48">
      <w:pPr>
        <w:numPr>
          <w:ilvl w:val="0"/>
          <w:numId w:val="14"/>
        </w:numPr>
        <w:autoSpaceDE w:val="0"/>
        <w:rPr>
          <w:rFonts w:ascii="Book Antiqua" w:hAnsi="Book Antiqua"/>
          <w:sz w:val="20"/>
          <w:szCs w:val="20"/>
        </w:rPr>
      </w:pPr>
      <w:r>
        <w:rPr>
          <w:rFonts w:ascii="Book Antiqua" w:hAnsi="Book Antiqua"/>
          <w:sz w:val="20"/>
          <w:szCs w:val="20"/>
        </w:rPr>
        <w:t xml:space="preserve">Requirement gathering from the </w:t>
      </w:r>
      <w:proofErr w:type="gramStart"/>
      <w:r>
        <w:rPr>
          <w:rFonts w:ascii="Book Antiqua" w:hAnsi="Book Antiqua"/>
          <w:sz w:val="20"/>
          <w:szCs w:val="20"/>
        </w:rPr>
        <w:t>client ,document</w:t>
      </w:r>
      <w:proofErr w:type="gramEnd"/>
      <w:r>
        <w:rPr>
          <w:rFonts w:ascii="Book Antiqua" w:hAnsi="Book Antiqua"/>
          <w:sz w:val="20"/>
          <w:szCs w:val="20"/>
        </w:rPr>
        <w:t xml:space="preserve"> creation, front end application development and creating a Stored procedure in the back end and delivering the project at the right time.</w:t>
      </w:r>
    </w:p>
    <w:p w:rsidR="00441783" w:rsidRPr="00B37961" w:rsidRDefault="00441783" w:rsidP="00441783">
      <w:pPr>
        <w:autoSpaceDE w:val="0"/>
        <w:ind w:left="-90" w:firstLine="810"/>
        <w:rPr>
          <w:rFonts w:ascii="Book Antiqua" w:hAnsi="Book Antiqua"/>
          <w:sz w:val="20"/>
          <w:szCs w:val="20"/>
        </w:rPr>
      </w:pPr>
    </w:p>
    <w:tbl>
      <w:tblPr>
        <w:tblW w:w="0" w:type="auto"/>
        <w:tblInd w:w="1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auto" w:fill="D9D9D9"/>
        <w:tblLook w:val="04A0" w:firstRow="1" w:lastRow="0" w:firstColumn="1" w:lastColumn="0" w:noHBand="0" w:noVBand="1"/>
      </w:tblPr>
      <w:tblGrid>
        <w:gridCol w:w="2333"/>
        <w:gridCol w:w="7177"/>
      </w:tblGrid>
      <w:tr w:rsidR="00441783" w:rsidRPr="00B37961" w:rsidTr="00B562C8">
        <w:trPr>
          <w:trHeight w:val="248"/>
        </w:trPr>
        <w:tc>
          <w:tcPr>
            <w:tcW w:w="9510" w:type="dxa"/>
            <w:gridSpan w:val="2"/>
            <w:shd w:val="clear" w:color="auto" w:fill="D9D9D9"/>
            <w:vAlign w:val="center"/>
          </w:tcPr>
          <w:p w:rsidR="00441783" w:rsidRPr="00B37961" w:rsidRDefault="00441783" w:rsidP="00441783">
            <w:pPr>
              <w:jc w:val="center"/>
              <w:rPr>
                <w:rFonts w:ascii="Book Antiqua" w:hAnsi="Book Antiqua"/>
                <w:b/>
                <w:bCs/>
                <w:sz w:val="20"/>
                <w:szCs w:val="20"/>
              </w:rPr>
            </w:pPr>
            <w:r w:rsidRPr="00B37961">
              <w:rPr>
                <w:rFonts w:ascii="Book Antiqua" w:hAnsi="Book Antiqua"/>
                <w:b/>
                <w:bCs/>
                <w:sz w:val="20"/>
                <w:szCs w:val="20"/>
              </w:rPr>
              <w:t>Technical Skill Set</w:t>
            </w:r>
          </w:p>
        </w:tc>
      </w:tr>
      <w:tr w:rsidR="00441783" w:rsidRPr="00B37961" w:rsidTr="00B562C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trHeight w:val="407"/>
        </w:trPr>
        <w:tc>
          <w:tcPr>
            <w:tcW w:w="2333" w:type="dxa"/>
            <w:tcBorders>
              <w:top w:val="single" w:sz="4" w:space="0" w:color="000000"/>
              <w:left w:val="single" w:sz="4" w:space="0" w:color="000000"/>
              <w:bottom w:val="single" w:sz="4" w:space="0" w:color="000000"/>
            </w:tcBorders>
          </w:tcPr>
          <w:p w:rsidR="00441783" w:rsidRPr="00B37961" w:rsidRDefault="00FC6D0F" w:rsidP="00767CCF">
            <w:pPr>
              <w:snapToGrid w:val="0"/>
              <w:rPr>
                <w:rFonts w:ascii="Book Antiqua" w:hAnsi="Book Antiqua"/>
                <w:b/>
                <w:sz w:val="20"/>
                <w:szCs w:val="20"/>
              </w:rPr>
            </w:pPr>
            <w:r w:rsidRPr="00B37961">
              <w:rPr>
                <w:rFonts w:ascii="Book Antiqua" w:hAnsi="Book Antiqua"/>
                <w:b/>
                <w:sz w:val="20"/>
                <w:szCs w:val="20"/>
              </w:rPr>
              <w:t>F</w:t>
            </w:r>
            <w:r w:rsidR="00441783" w:rsidRPr="00B37961">
              <w:rPr>
                <w:rFonts w:ascii="Book Antiqua" w:hAnsi="Book Antiqua"/>
                <w:b/>
                <w:sz w:val="20"/>
                <w:szCs w:val="20"/>
              </w:rPr>
              <w:t>ramework</w:t>
            </w:r>
          </w:p>
        </w:tc>
        <w:tc>
          <w:tcPr>
            <w:tcW w:w="7177" w:type="dxa"/>
            <w:tcBorders>
              <w:top w:val="single" w:sz="4" w:space="0" w:color="000000"/>
              <w:left w:val="single" w:sz="4" w:space="0" w:color="000000"/>
              <w:bottom w:val="single" w:sz="4" w:space="0" w:color="000000"/>
              <w:right w:val="single" w:sz="4" w:space="0" w:color="000000"/>
            </w:tcBorders>
          </w:tcPr>
          <w:p w:rsidR="00441783" w:rsidRPr="00B37961" w:rsidRDefault="00CF31CF" w:rsidP="00991E97">
            <w:pPr>
              <w:suppressAutoHyphens w:val="0"/>
              <w:jc w:val="both"/>
              <w:rPr>
                <w:rFonts w:ascii="Book Antiqua" w:hAnsi="Book Antiqua"/>
                <w:sz w:val="20"/>
                <w:szCs w:val="20"/>
              </w:rPr>
            </w:pPr>
            <w:r w:rsidRPr="00B37961">
              <w:rPr>
                <w:rFonts w:ascii="Book Antiqua" w:hAnsi="Book Antiqua"/>
                <w:sz w:val="20"/>
                <w:szCs w:val="20"/>
              </w:rPr>
              <w:t>.Net 2.0</w:t>
            </w:r>
            <w:r w:rsidR="00441783" w:rsidRPr="00B37961">
              <w:rPr>
                <w:rFonts w:ascii="Book Antiqua" w:hAnsi="Book Antiqua"/>
                <w:sz w:val="20"/>
                <w:szCs w:val="20"/>
              </w:rPr>
              <w:t xml:space="preserve">, </w:t>
            </w:r>
            <w:r w:rsidR="006143B7">
              <w:rPr>
                <w:rFonts w:ascii="Book Antiqua" w:hAnsi="Book Antiqua"/>
                <w:sz w:val="20"/>
                <w:szCs w:val="20"/>
              </w:rPr>
              <w:t>.Net 3.5,</w:t>
            </w:r>
            <w:r w:rsidR="00441B97">
              <w:rPr>
                <w:rFonts w:ascii="Book Antiqua" w:hAnsi="Book Antiqua"/>
                <w:sz w:val="20"/>
                <w:szCs w:val="20"/>
              </w:rPr>
              <w:t xml:space="preserve"> .</w:t>
            </w:r>
            <w:r w:rsidR="00991E97">
              <w:rPr>
                <w:rFonts w:ascii="Book Antiqua" w:hAnsi="Book Antiqua"/>
                <w:sz w:val="20"/>
                <w:szCs w:val="20"/>
              </w:rPr>
              <w:t>Net 4.0.</w:t>
            </w:r>
          </w:p>
        </w:tc>
      </w:tr>
      <w:tr w:rsidR="00441783" w:rsidRPr="00B37961" w:rsidTr="00B562C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trHeight w:val="407"/>
        </w:trPr>
        <w:tc>
          <w:tcPr>
            <w:tcW w:w="2333" w:type="dxa"/>
            <w:tcBorders>
              <w:top w:val="single" w:sz="4" w:space="0" w:color="000000"/>
              <w:left w:val="single" w:sz="4" w:space="0" w:color="000000"/>
              <w:bottom w:val="single" w:sz="4" w:space="0" w:color="000000"/>
            </w:tcBorders>
          </w:tcPr>
          <w:p w:rsidR="00441783" w:rsidRPr="00B37961" w:rsidRDefault="00441783" w:rsidP="00767CCF">
            <w:pPr>
              <w:snapToGrid w:val="0"/>
              <w:rPr>
                <w:rFonts w:ascii="Book Antiqua" w:hAnsi="Book Antiqua"/>
                <w:b/>
                <w:bCs/>
                <w:sz w:val="20"/>
                <w:szCs w:val="20"/>
              </w:rPr>
            </w:pPr>
            <w:r w:rsidRPr="00B37961">
              <w:rPr>
                <w:rFonts w:ascii="Book Antiqua" w:hAnsi="Book Antiqua"/>
                <w:b/>
                <w:bCs/>
                <w:sz w:val="20"/>
                <w:szCs w:val="20"/>
              </w:rPr>
              <w:t xml:space="preserve">Languages </w:t>
            </w:r>
          </w:p>
        </w:tc>
        <w:tc>
          <w:tcPr>
            <w:tcW w:w="7177" w:type="dxa"/>
            <w:tcBorders>
              <w:top w:val="single" w:sz="4" w:space="0" w:color="000000"/>
              <w:left w:val="single" w:sz="4" w:space="0" w:color="000000"/>
              <w:bottom w:val="single" w:sz="4" w:space="0" w:color="000000"/>
              <w:right w:val="single" w:sz="4" w:space="0" w:color="000000"/>
            </w:tcBorders>
          </w:tcPr>
          <w:p w:rsidR="00441783" w:rsidRPr="00B37961" w:rsidRDefault="00781697" w:rsidP="00F4219A">
            <w:pPr>
              <w:snapToGrid w:val="0"/>
              <w:rPr>
                <w:rFonts w:ascii="Book Antiqua" w:hAnsi="Book Antiqua"/>
                <w:sz w:val="20"/>
                <w:szCs w:val="20"/>
              </w:rPr>
            </w:pPr>
            <w:r>
              <w:rPr>
                <w:rFonts w:ascii="Book Antiqua" w:hAnsi="Book Antiqua"/>
                <w:sz w:val="20"/>
                <w:szCs w:val="20"/>
              </w:rPr>
              <w:t>MVC 4, C#.NET 4.5, ASP.NET 4.5</w:t>
            </w:r>
            <w:r w:rsidR="00F356DC">
              <w:rPr>
                <w:rFonts w:ascii="Book Antiqua" w:hAnsi="Book Antiqua"/>
                <w:sz w:val="20"/>
                <w:szCs w:val="20"/>
              </w:rPr>
              <w:t>,</w:t>
            </w:r>
            <w:r w:rsidR="005F6558">
              <w:rPr>
                <w:rFonts w:ascii="Book Antiqua" w:hAnsi="Book Antiqua"/>
                <w:sz w:val="20"/>
                <w:szCs w:val="20"/>
              </w:rPr>
              <w:t xml:space="preserve"> </w:t>
            </w:r>
            <w:r w:rsidR="00F356DC">
              <w:rPr>
                <w:rFonts w:ascii="Book Antiqua" w:hAnsi="Book Antiqua"/>
                <w:sz w:val="20"/>
                <w:szCs w:val="20"/>
              </w:rPr>
              <w:t xml:space="preserve">SqlServer </w:t>
            </w:r>
            <w:r w:rsidR="00F356DC" w:rsidRPr="00787655">
              <w:rPr>
                <w:rFonts w:ascii="Book Antiqua" w:hAnsi="Book Antiqua"/>
                <w:sz w:val="20"/>
                <w:szCs w:val="20"/>
              </w:rPr>
              <w:t>2008,</w:t>
            </w:r>
            <w:r w:rsidR="005F6558">
              <w:rPr>
                <w:rFonts w:ascii="Book Antiqua" w:hAnsi="Book Antiqua"/>
                <w:sz w:val="20"/>
                <w:szCs w:val="20"/>
              </w:rPr>
              <w:t xml:space="preserve"> </w:t>
            </w:r>
            <w:r w:rsidR="00F356DC">
              <w:rPr>
                <w:rFonts w:ascii="Book Antiqua" w:hAnsi="Book Antiqua"/>
                <w:sz w:val="20"/>
                <w:szCs w:val="20"/>
              </w:rPr>
              <w:t>WCF,</w:t>
            </w:r>
            <w:r w:rsidR="005F6558">
              <w:rPr>
                <w:rFonts w:ascii="Book Antiqua" w:hAnsi="Book Antiqua"/>
                <w:sz w:val="20"/>
                <w:szCs w:val="20"/>
              </w:rPr>
              <w:t xml:space="preserve"> Web </w:t>
            </w:r>
            <w:proofErr w:type="spellStart"/>
            <w:r w:rsidR="00F4219A">
              <w:rPr>
                <w:rFonts w:ascii="Book Antiqua" w:hAnsi="Book Antiqua"/>
                <w:sz w:val="20"/>
                <w:szCs w:val="20"/>
              </w:rPr>
              <w:t>API</w:t>
            </w:r>
            <w:r w:rsidR="00F356DC" w:rsidRPr="00787655">
              <w:rPr>
                <w:rFonts w:ascii="Book Antiqua" w:hAnsi="Book Antiqua"/>
                <w:sz w:val="20"/>
                <w:szCs w:val="20"/>
              </w:rPr>
              <w:t>,</w:t>
            </w:r>
            <w:r w:rsidR="00F4219A">
              <w:rPr>
                <w:rFonts w:ascii="Book Antiqua" w:hAnsi="Book Antiqua"/>
                <w:sz w:val="20"/>
                <w:szCs w:val="20"/>
              </w:rPr>
              <w:t>Ajax</w:t>
            </w:r>
            <w:proofErr w:type="spellEnd"/>
            <w:r w:rsidR="00F4219A">
              <w:rPr>
                <w:rFonts w:ascii="Book Antiqua" w:hAnsi="Book Antiqua"/>
                <w:sz w:val="20"/>
                <w:szCs w:val="20"/>
              </w:rPr>
              <w:t xml:space="preserve"> </w:t>
            </w:r>
            <w:r w:rsidR="005F6558">
              <w:rPr>
                <w:rFonts w:ascii="Book Antiqua" w:hAnsi="Book Antiqua"/>
                <w:sz w:val="20"/>
                <w:szCs w:val="20"/>
              </w:rPr>
              <w:t xml:space="preserve"> J</w:t>
            </w:r>
            <w:r w:rsidR="00F356DC" w:rsidRPr="00787655">
              <w:rPr>
                <w:rFonts w:ascii="Book Antiqua" w:hAnsi="Book Antiqua"/>
                <w:sz w:val="20"/>
                <w:szCs w:val="20"/>
              </w:rPr>
              <w:t>Query,</w:t>
            </w:r>
            <w:r w:rsidR="005F6558">
              <w:rPr>
                <w:rFonts w:ascii="Book Antiqua" w:hAnsi="Book Antiqua"/>
                <w:sz w:val="20"/>
                <w:szCs w:val="20"/>
              </w:rPr>
              <w:t xml:space="preserve"> </w:t>
            </w:r>
            <w:r>
              <w:rPr>
                <w:rFonts w:ascii="Book Antiqua" w:hAnsi="Book Antiqua"/>
                <w:sz w:val="20"/>
                <w:szCs w:val="20"/>
              </w:rPr>
              <w:t>JSON,</w:t>
            </w:r>
            <w:r w:rsidR="005F6558">
              <w:rPr>
                <w:rFonts w:ascii="Book Antiqua" w:hAnsi="Book Antiqua"/>
                <w:sz w:val="20"/>
                <w:szCs w:val="20"/>
              </w:rPr>
              <w:t>J</w:t>
            </w:r>
            <w:r w:rsidR="00F356DC">
              <w:rPr>
                <w:rFonts w:ascii="Book Antiqua" w:hAnsi="Book Antiqua"/>
                <w:sz w:val="20"/>
                <w:szCs w:val="20"/>
              </w:rPr>
              <w:t>avascript</w:t>
            </w:r>
            <w:r w:rsidR="00AD3994">
              <w:rPr>
                <w:rFonts w:ascii="Book Antiqua" w:hAnsi="Book Antiqua"/>
                <w:sz w:val="20"/>
                <w:szCs w:val="20"/>
              </w:rPr>
              <w:t>,HTML5.</w:t>
            </w:r>
          </w:p>
        </w:tc>
      </w:tr>
      <w:tr w:rsidR="00441783" w:rsidRPr="00B37961" w:rsidTr="00B562C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trHeight w:val="356"/>
        </w:trPr>
        <w:tc>
          <w:tcPr>
            <w:tcW w:w="2333" w:type="dxa"/>
            <w:tcBorders>
              <w:top w:val="single" w:sz="4" w:space="0" w:color="000000"/>
              <w:left w:val="single" w:sz="4" w:space="0" w:color="000000"/>
              <w:bottom w:val="single" w:sz="4" w:space="0" w:color="000000"/>
            </w:tcBorders>
          </w:tcPr>
          <w:p w:rsidR="00441783" w:rsidRPr="00B37961" w:rsidRDefault="00441783" w:rsidP="00767CCF">
            <w:pPr>
              <w:snapToGrid w:val="0"/>
              <w:rPr>
                <w:rFonts w:ascii="Book Antiqua" w:hAnsi="Book Antiqua"/>
                <w:b/>
                <w:bCs/>
                <w:sz w:val="20"/>
                <w:szCs w:val="20"/>
              </w:rPr>
            </w:pPr>
            <w:r w:rsidRPr="00B37961">
              <w:rPr>
                <w:rFonts w:ascii="Book Antiqua" w:hAnsi="Book Antiqua"/>
                <w:b/>
                <w:sz w:val="20"/>
                <w:szCs w:val="20"/>
              </w:rPr>
              <w:t>Database</w:t>
            </w:r>
          </w:p>
        </w:tc>
        <w:tc>
          <w:tcPr>
            <w:tcW w:w="7177" w:type="dxa"/>
            <w:tcBorders>
              <w:top w:val="single" w:sz="4" w:space="0" w:color="000000"/>
              <w:left w:val="single" w:sz="4" w:space="0" w:color="000000"/>
              <w:bottom w:val="single" w:sz="4" w:space="0" w:color="000000"/>
              <w:right w:val="single" w:sz="4" w:space="0" w:color="000000"/>
            </w:tcBorders>
          </w:tcPr>
          <w:p w:rsidR="00441783" w:rsidRPr="00B37961" w:rsidRDefault="00781697" w:rsidP="00CC200A">
            <w:pPr>
              <w:snapToGrid w:val="0"/>
              <w:rPr>
                <w:rFonts w:ascii="Book Antiqua" w:hAnsi="Book Antiqua"/>
                <w:sz w:val="20"/>
                <w:szCs w:val="20"/>
              </w:rPr>
            </w:pPr>
            <w:r>
              <w:rPr>
                <w:rFonts w:ascii="Book Antiqua" w:hAnsi="Book Antiqua"/>
                <w:sz w:val="20"/>
                <w:szCs w:val="20"/>
              </w:rPr>
              <w:t>SQL SERVER 2008</w:t>
            </w:r>
            <w:r w:rsidR="00441783" w:rsidRPr="00B37961">
              <w:rPr>
                <w:rFonts w:ascii="Book Antiqua" w:hAnsi="Book Antiqua"/>
                <w:sz w:val="20"/>
                <w:szCs w:val="20"/>
              </w:rPr>
              <w:t>/20</w:t>
            </w:r>
            <w:r>
              <w:rPr>
                <w:rFonts w:ascii="Book Antiqua" w:hAnsi="Book Antiqua"/>
                <w:sz w:val="20"/>
                <w:szCs w:val="20"/>
              </w:rPr>
              <w:t>12</w:t>
            </w:r>
            <w:proofErr w:type="gramStart"/>
            <w:r>
              <w:rPr>
                <w:rFonts w:ascii="Book Antiqua" w:hAnsi="Book Antiqua"/>
                <w:sz w:val="20"/>
                <w:szCs w:val="20"/>
              </w:rPr>
              <w:t>,Oracle</w:t>
            </w:r>
            <w:proofErr w:type="gramEnd"/>
            <w:r>
              <w:rPr>
                <w:rFonts w:ascii="Book Antiqua" w:hAnsi="Book Antiqua"/>
                <w:sz w:val="20"/>
                <w:szCs w:val="20"/>
              </w:rPr>
              <w:t>.</w:t>
            </w:r>
          </w:p>
        </w:tc>
      </w:tr>
    </w:tbl>
    <w:p w:rsidR="00893718" w:rsidRDefault="00893718" w:rsidP="00F33C54">
      <w:pPr>
        <w:autoSpaceDE w:val="0"/>
        <w:ind w:left="-90" w:firstLine="810"/>
        <w:rPr>
          <w:rFonts w:ascii="Book Antiqua" w:hAnsi="Book Antiqua"/>
          <w:sz w:val="20"/>
          <w:szCs w:val="20"/>
        </w:rPr>
      </w:pPr>
    </w:p>
    <w:tbl>
      <w:tblPr>
        <w:tblW w:w="0" w:type="auto"/>
        <w:tblInd w:w="1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auto" w:fill="D9D9D9"/>
        <w:tblLook w:val="04A0" w:firstRow="1" w:lastRow="0" w:firstColumn="1" w:lastColumn="0" w:noHBand="0" w:noVBand="1"/>
      </w:tblPr>
      <w:tblGrid>
        <w:gridCol w:w="2358"/>
        <w:gridCol w:w="7182"/>
      </w:tblGrid>
      <w:tr w:rsidR="00B562C8" w:rsidRPr="00B37961" w:rsidTr="00AD404A">
        <w:tc>
          <w:tcPr>
            <w:tcW w:w="9540" w:type="dxa"/>
            <w:gridSpan w:val="2"/>
            <w:shd w:val="clear" w:color="auto" w:fill="D9D9D9"/>
            <w:vAlign w:val="center"/>
          </w:tcPr>
          <w:p w:rsidR="00B562C8" w:rsidRPr="00B37961" w:rsidRDefault="00365ABB" w:rsidP="00AD404A">
            <w:pPr>
              <w:jc w:val="center"/>
              <w:rPr>
                <w:rFonts w:ascii="Book Antiqua" w:hAnsi="Book Antiqua"/>
                <w:b/>
                <w:bCs/>
                <w:sz w:val="20"/>
                <w:szCs w:val="20"/>
              </w:rPr>
            </w:pPr>
            <w:r>
              <w:rPr>
                <w:rFonts w:ascii="Book Antiqua" w:hAnsi="Book Antiqua"/>
                <w:b/>
                <w:bCs/>
                <w:sz w:val="20"/>
                <w:szCs w:val="20"/>
              </w:rPr>
              <w:t>Certification Details</w:t>
            </w:r>
          </w:p>
        </w:tc>
      </w:tr>
      <w:tr w:rsidR="00B562C8" w:rsidRPr="00B37961" w:rsidTr="00A4296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trHeight w:val="369"/>
        </w:trPr>
        <w:tc>
          <w:tcPr>
            <w:tcW w:w="2358" w:type="dxa"/>
            <w:tcBorders>
              <w:top w:val="single" w:sz="4" w:space="0" w:color="000000"/>
              <w:left w:val="single" w:sz="4" w:space="0" w:color="000000"/>
              <w:bottom w:val="single" w:sz="4" w:space="0" w:color="000000"/>
            </w:tcBorders>
          </w:tcPr>
          <w:p w:rsidR="00B562C8" w:rsidRPr="004F3A62" w:rsidRDefault="00365ABB" w:rsidP="00A42962">
            <w:pPr>
              <w:snapToGrid w:val="0"/>
              <w:rPr>
                <w:rFonts w:ascii="Book Antiqua" w:hAnsi="Book Antiqua"/>
                <w:b/>
                <w:sz w:val="20"/>
                <w:szCs w:val="20"/>
              </w:rPr>
            </w:pPr>
            <w:r w:rsidRPr="004F3A62">
              <w:rPr>
                <w:rFonts w:ascii="Arial" w:hAnsi="Arial" w:cs="Arial"/>
                <w:b/>
                <w:color w:val="000000"/>
                <w:sz w:val="20"/>
                <w:szCs w:val="20"/>
                <w:shd w:val="clear" w:color="auto" w:fill="FFFFFF"/>
              </w:rPr>
              <w:t>Exam 70-536</w:t>
            </w:r>
          </w:p>
        </w:tc>
        <w:tc>
          <w:tcPr>
            <w:tcW w:w="7182" w:type="dxa"/>
            <w:tcBorders>
              <w:top w:val="single" w:sz="4" w:space="0" w:color="000000"/>
              <w:left w:val="single" w:sz="4" w:space="0" w:color="000000"/>
              <w:bottom w:val="single" w:sz="4" w:space="0" w:color="000000"/>
              <w:right w:val="single" w:sz="4" w:space="0" w:color="000000"/>
            </w:tcBorders>
          </w:tcPr>
          <w:p w:rsidR="005C662C" w:rsidRPr="00B37961" w:rsidRDefault="005C662C" w:rsidP="00AD404A">
            <w:pPr>
              <w:suppressAutoHyphens w:val="0"/>
              <w:jc w:val="both"/>
              <w:rPr>
                <w:rFonts w:ascii="Book Antiqua" w:hAnsi="Book Antiqua"/>
                <w:sz w:val="20"/>
                <w:szCs w:val="20"/>
              </w:rPr>
            </w:pPr>
            <w:r>
              <w:rPr>
                <w:rFonts w:ascii="Arial" w:hAnsi="Arial" w:cs="Arial"/>
                <w:color w:val="000000"/>
                <w:sz w:val="20"/>
                <w:szCs w:val="20"/>
                <w:shd w:val="clear" w:color="auto" w:fill="FFFFFF"/>
              </w:rPr>
              <w:t>.NET Framework 2.0(3.5) - Application Development Foundation</w:t>
            </w:r>
          </w:p>
        </w:tc>
      </w:tr>
      <w:tr w:rsidR="00B562C8" w:rsidRPr="00B37961" w:rsidTr="00A4296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trHeight w:val="369"/>
        </w:trPr>
        <w:tc>
          <w:tcPr>
            <w:tcW w:w="2358" w:type="dxa"/>
            <w:tcBorders>
              <w:top w:val="single" w:sz="4" w:space="0" w:color="000000"/>
              <w:left w:val="single" w:sz="4" w:space="0" w:color="000000"/>
              <w:bottom w:val="single" w:sz="4" w:space="0" w:color="000000"/>
            </w:tcBorders>
          </w:tcPr>
          <w:p w:rsidR="00B562C8" w:rsidRPr="004F3A62" w:rsidRDefault="00A42962" w:rsidP="00A42962">
            <w:pPr>
              <w:snapToGrid w:val="0"/>
              <w:rPr>
                <w:rFonts w:ascii="Book Antiqua" w:hAnsi="Book Antiqua"/>
                <w:b/>
                <w:bCs/>
                <w:sz w:val="20"/>
                <w:szCs w:val="20"/>
              </w:rPr>
            </w:pPr>
            <w:r w:rsidRPr="004F3A62">
              <w:rPr>
                <w:rFonts w:ascii="Arial" w:hAnsi="Arial" w:cs="Arial"/>
                <w:b/>
                <w:color w:val="000000"/>
                <w:sz w:val="20"/>
                <w:szCs w:val="20"/>
                <w:shd w:val="clear" w:color="auto" w:fill="FFFFFF"/>
              </w:rPr>
              <w:t>Exam 70-503</w:t>
            </w:r>
          </w:p>
        </w:tc>
        <w:tc>
          <w:tcPr>
            <w:tcW w:w="7182" w:type="dxa"/>
            <w:tcBorders>
              <w:top w:val="single" w:sz="4" w:space="0" w:color="000000"/>
              <w:left w:val="single" w:sz="4" w:space="0" w:color="000000"/>
              <w:bottom w:val="single" w:sz="4" w:space="0" w:color="000000"/>
              <w:right w:val="single" w:sz="4" w:space="0" w:color="000000"/>
            </w:tcBorders>
          </w:tcPr>
          <w:p w:rsidR="005C662C" w:rsidRPr="00B37961" w:rsidRDefault="00A267F7" w:rsidP="004F3A62">
            <w:pPr>
              <w:widowControl w:val="0"/>
              <w:snapToGrid w:val="0"/>
              <w:ind w:right="72"/>
              <w:jc w:val="both"/>
              <w:rPr>
                <w:rFonts w:ascii="Book Antiqua" w:hAnsi="Book Antiqua"/>
                <w:sz w:val="20"/>
                <w:szCs w:val="20"/>
              </w:rPr>
            </w:pPr>
            <w:r>
              <w:rPr>
                <w:rFonts w:ascii="Arial" w:hAnsi="Arial" w:cs="Arial"/>
                <w:color w:val="000000"/>
                <w:sz w:val="20"/>
                <w:szCs w:val="20"/>
                <w:shd w:val="clear" w:color="auto" w:fill="FFFFFF"/>
              </w:rPr>
              <w:t>.NET Framework 3.5</w:t>
            </w:r>
            <w:r w:rsidR="004F3A62">
              <w:rPr>
                <w:rFonts w:ascii="Arial" w:hAnsi="Arial" w:cs="Arial"/>
                <w:color w:val="000000"/>
                <w:sz w:val="20"/>
                <w:szCs w:val="20"/>
                <w:shd w:val="clear" w:color="auto" w:fill="FFFFFF"/>
              </w:rPr>
              <w:t xml:space="preserve"> </w:t>
            </w:r>
            <w:r w:rsidR="005C662C">
              <w:rPr>
                <w:rFonts w:ascii="Arial" w:hAnsi="Arial" w:cs="Arial"/>
                <w:color w:val="000000"/>
                <w:sz w:val="20"/>
                <w:szCs w:val="20"/>
                <w:shd w:val="clear" w:color="auto" w:fill="FFFFFF"/>
              </w:rPr>
              <w:t xml:space="preserve">– Windows Communication Foundation </w:t>
            </w:r>
          </w:p>
        </w:tc>
      </w:tr>
      <w:tr w:rsidR="00B562C8" w:rsidRPr="00B37961" w:rsidTr="00A4296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trHeight w:val="323"/>
        </w:trPr>
        <w:tc>
          <w:tcPr>
            <w:tcW w:w="2358" w:type="dxa"/>
            <w:tcBorders>
              <w:top w:val="single" w:sz="4" w:space="0" w:color="000000"/>
              <w:left w:val="single" w:sz="4" w:space="0" w:color="000000"/>
              <w:bottom w:val="single" w:sz="4" w:space="0" w:color="000000"/>
            </w:tcBorders>
          </w:tcPr>
          <w:p w:rsidR="00B562C8" w:rsidRPr="004F3A62" w:rsidRDefault="005C662C" w:rsidP="00A42962">
            <w:pPr>
              <w:snapToGrid w:val="0"/>
              <w:rPr>
                <w:rFonts w:ascii="Book Antiqua" w:hAnsi="Book Antiqua"/>
                <w:b/>
                <w:bCs/>
                <w:sz w:val="20"/>
                <w:szCs w:val="20"/>
              </w:rPr>
            </w:pPr>
            <w:r w:rsidRPr="004F3A62">
              <w:rPr>
                <w:rFonts w:ascii="Arial" w:hAnsi="Arial" w:cs="Arial"/>
                <w:b/>
                <w:color w:val="000000"/>
                <w:sz w:val="20"/>
                <w:szCs w:val="20"/>
                <w:shd w:val="clear" w:color="auto" w:fill="FFFFFF"/>
              </w:rPr>
              <w:t>Exam 70-433</w:t>
            </w:r>
          </w:p>
        </w:tc>
        <w:tc>
          <w:tcPr>
            <w:tcW w:w="7182" w:type="dxa"/>
            <w:tcBorders>
              <w:top w:val="single" w:sz="4" w:space="0" w:color="000000"/>
              <w:left w:val="single" w:sz="4" w:space="0" w:color="000000"/>
              <w:bottom w:val="single" w:sz="4" w:space="0" w:color="000000"/>
              <w:right w:val="single" w:sz="4" w:space="0" w:color="000000"/>
            </w:tcBorders>
          </w:tcPr>
          <w:p w:rsidR="005C662C" w:rsidRPr="00B37961" w:rsidRDefault="005C662C" w:rsidP="00AD404A">
            <w:pPr>
              <w:snapToGrid w:val="0"/>
              <w:rPr>
                <w:rFonts w:ascii="Book Antiqua" w:hAnsi="Book Antiqua"/>
                <w:sz w:val="20"/>
                <w:szCs w:val="20"/>
              </w:rPr>
            </w:pPr>
            <w:r>
              <w:rPr>
                <w:rFonts w:ascii="Arial" w:hAnsi="Arial" w:cs="Arial"/>
                <w:color w:val="000000"/>
                <w:sz w:val="20"/>
                <w:szCs w:val="20"/>
                <w:shd w:val="clear" w:color="auto" w:fill="FFFFFF"/>
              </w:rPr>
              <w:t>Microsoft SQL Server 2008, Database Development</w:t>
            </w:r>
          </w:p>
        </w:tc>
      </w:tr>
      <w:tr w:rsidR="008D26EB" w:rsidRPr="00B37961" w:rsidTr="00A4296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trHeight w:val="323"/>
        </w:trPr>
        <w:tc>
          <w:tcPr>
            <w:tcW w:w="2358" w:type="dxa"/>
            <w:tcBorders>
              <w:top w:val="single" w:sz="4" w:space="0" w:color="000000"/>
              <w:left w:val="single" w:sz="4" w:space="0" w:color="000000"/>
              <w:bottom w:val="single" w:sz="4" w:space="0" w:color="000000"/>
            </w:tcBorders>
          </w:tcPr>
          <w:p w:rsidR="008D26EB" w:rsidRPr="004F3A62" w:rsidRDefault="008D26EB" w:rsidP="00A42962">
            <w:pPr>
              <w:snapToGrid w:val="0"/>
              <w:rPr>
                <w:rFonts w:ascii="Arial" w:hAnsi="Arial" w:cs="Arial"/>
                <w:b/>
                <w:color w:val="000000"/>
                <w:sz w:val="20"/>
                <w:szCs w:val="20"/>
                <w:shd w:val="clear" w:color="auto" w:fill="FFFFFF"/>
              </w:rPr>
            </w:pPr>
            <w:r>
              <w:rPr>
                <w:rFonts w:ascii="Arial" w:hAnsi="Arial" w:cs="Arial"/>
                <w:b/>
                <w:color w:val="000000"/>
                <w:sz w:val="20"/>
                <w:szCs w:val="20"/>
                <w:shd w:val="clear" w:color="auto" w:fill="FFFFFF"/>
              </w:rPr>
              <w:t>Exam 70-486</w:t>
            </w:r>
          </w:p>
        </w:tc>
        <w:tc>
          <w:tcPr>
            <w:tcW w:w="7182" w:type="dxa"/>
            <w:tcBorders>
              <w:top w:val="single" w:sz="4" w:space="0" w:color="000000"/>
              <w:left w:val="single" w:sz="4" w:space="0" w:color="000000"/>
              <w:bottom w:val="single" w:sz="4" w:space="0" w:color="000000"/>
              <w:right w:val="single" w:sz="4" w:space="0" w:color="000000"/>
            </w:tcBorders>
          </w:tcPr>
          <w:p w:rsidR="008D26EB" w:rsidRPr="00A267F7" w:rsidRDefault="00A267F7" w:rsidP="00AD404A">
            <w:pPr>
              <w:snapToGrid w:val="0"/>
              <w:rPr>
                <w:rFonts w:ascii="Arial" w:hAnsi="Arial" w:cs="Arial"/>
                <w:color w:val="000000"/>
                <w:sz w:val="20"/>
                <w:szCs w:val="20"/>
                <w:shd w:val="clear" w:color="auto" w:fill="FFFFFF"/>
              </w:rPr>
            </w:pPr>
            <w:r w:rsidRPr="00A267F7">
              <w:rPr>
                <w:rFonts w:ascii="Arial" w:hAnsi="Arial" w:cs="Arial"/>
                <w:sz w:val="20"/>
                <w:szCs w:val="20"/>
                <w:lang w:eastAsia="en-US"/>
              </w:rPr>
              <w:t>Developing ASP.NET MVC 4 Web Applications</w:t>
            </w:r>
          </w:p>
        </w:tc>
      </w:tr>
      <w:tr w:rsidR="008D26EB" w:rsidRPr="00B37961" w:rsidTr="00A4296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trHeight w:val="323"/>
        </w:trPr>
        <w:tc>
          <w:tcPr>
            <w:tcW w:w="2358" w:type="dxa"/>
            <w:tcBorders>
              <w:top w:val="single" w:sz="4" w:space="0" w:color="000000"/>
              <w:left w:val="single" w:sz="4" w:space="0" w:color="000000"/>
              <w:bottom w:val="single" w:sz="4" w:space="0" w:color="000000"/>
            </w:tcBorders>
          </w:tcPr>
          <w:p w:rsidR="008D26EB" w:rsidRPr="004F3A62" w:rsidRDefault="008D26EB" w:rsidP="00A42962">
            <w:pPr>
              <w:snapToGrid w:val="0"/>
              <w:rPr>
                <w:rFonts w:ascii="Arial" w:hAnsi="Arial" w:cs="Arial"/>
                <w:b/>
                <w:color w:val="000000"/>
                <w:sz w:val="20"/>
                <w:szCs w:val="20"/>
                <w:shd w:val="clear" w:color="auto" w:fill="FFFFFF"/>
              </w:rPr>
            </w:pPr>
            <w:r>
              <w:rPr>
                <w:rFonts w:ascii="Arial" w:hAnsi="Arial" w:cs="Arial"/>
                <w:b/>
                <w:color w:val="000000"/>
                <w:sz w:val="20"/>
                <w:szCs w:val="20"/>
                <w:shd w:val="clear" w:color="auto" w:fill="FFFFFF"/>
              </w:rPr>
              <w:t>Exam 70-487</w:t>
            </w:r>
          </w:p>
        </w:tc>
        <w:tc>
          <w:tcPr>
            <w:tcW w:w="7182" w:type="dxa"/>
            <w:tcBorders>
              <w:top w:val="single" w:sz="4" w:space="0" w:color="000000"/>
              <w:left w:val="single" w:sz="4" w:space="0" w:color="000000"/>
              <w:bottom w:val="single" w:sz="4" w:space="0" w:color="000000"/>
              <w:right w:val="single" w:sz="4" w:space="0" w:color="000000"/>
            </w:tcBorders>
          </w:tcPr>
          <w:p w:rsidR="008D26EB" w:rsidRPr="00A267F7" w:rsidRDefault="00A267F7" w:rsidP="00AD404A">
            <w:pPr>
              <w:snapToGrid w:val="0"/>
              <w:rPr>
                <w:rFonts w:ascii="Arial" w:hAnsi="Arial" w:cs="Arial"/>
                <w:color w:val="000000"/>
                <w:sz w:val="20"/>
                <w:szCs w:val="20"/>
                <w:shd w:val="clear" w:color="auto" w:fill="FFFFFF"/>
              </w:rPr>
            </w:pPr>
            <w:r w:rsidRPr="00A267F7">
              <w:rPr>
                <w:rFonts w:ascii="Arial" w:hAnsi="Arial" w:cs="Arial"/>
                <w:sz w:val="20"/>
                <w:szCs w:val="20"/>
                <w:lang w:eastAsia="en-US"/>
              </w:rPr>
              <w:t>Developing Windows Azure and Web Services</w:t>
            </w:r>
          </w:p>
        </w:tc>
      </w:tr>
    </w:tbl>
    <w:p w:rsidR="00B562C8" w:rsidRDefault="00B562C8" w:rsidP="00F33C54">
      <w:pPr>
        <w:autoSpaceDE w:val="0"/>
        <w:ind w:left="-90" w:firstLine="810"/>
        <w:rPr>
          <w:rFonts w:ascii="Book Antiqua" w:hAnsi="Book Antiqua"/>
          <w:sz w:val="20"/>
          <w:szCs w:val="20"/>
        </w:rPr>
      </w:pPr>
    </w:p>
    <w:tbl>
      <w:tblPr>
        <w:tblW w:w="0" w:type="auto"/>
        <w:tblInd w:w="1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auto" w:fill="D9D9D9"/>
        <w:tblLook w:val="04A0" w:firstRow="1" w:lastRow="0" w:firstColumn="1" w:lastColumn="0" w:noHBand="0" w:noVBand="1"/>
      </w:tblPr>
      <w:tblGrid>
        <w:gridCol w:w="9540"/>
      </w:tblGrid>
      <w:tr w:rsidR="00F33C54" w:rsidRPr="00B37961">
        <w:tc>
          <w:tcPr>
            <w:tcW w:w="9540" w:type="dxa"/>
            <w:shd w:val="clear" w:color="auto" w:fill="D9D9D9"/>
            <w:vAlign w:val="center"/>
          </w:tcPr>
          <w:p w:rsidR="00F33C54" w:rsidRPr="00B37961" w:rsidRDefault="00F33C54" w:rsidP="00767CCF">
            <w:pPr>
              <w:autoSpaceDE w:val="0"/>
              <w:jc w:val="center"/>
              <w:rPr>
                <w:rFonts w:ascii="Book Antiqua" w:hAnsi="Book Antiqua"/>
                <w:b/>
                <w:sz w:val="20"/>
                <w:szCs w:val="20"/>
              </w:rPr>
            </w:pPr>
            <w:r w:rsidRPr="00B37961">
              <w:rPr>
                <w:rFonts w:ascii="Book Antiqua" w:hAnsi="Book Antiqua"/>
                <w:b/>
                <w:sz w:val="20"/>
                <w:szCs w:val="20"/>
              </w:rPr>
              <w:t>Education Details</w:t>
            </w:r>
          </w:p>
        </w:tc>
      </w:tr>
    </w:tbl>
    <w:p w:rsidR="00F33C54" w:rsidRPr="00B37961" w:rsidRDefault="00F33C54" w:rsidP="00F33C54">
      <w:pPr>
        <w:autoSpaceDE w:val="0"/>
        <w:ind w:left="-90"/>
        <w:rPr>
          <w:rFonts w:ascii="Book Antiqua" w:hAnsi="Book Antiqua"/>
          <w:sz w:val="20"/>
          <w:szCs w:val="20"/>
        </w:rPr>
      </w:pPr>
    </w:p>
    <w:p w:rsidR="009F02E2" w:rsidRPr="00B37961" w:rsidRDefault="009F02E2" w:rsidP="00766222">
      <w:pPr>
        <w:numPr>
          <w:ilvl w:val="0"/>
          <w:numId w:val="16"/>
        </w:numPr>
        <w:suppressAutoHyphens w:val="0"/>
        <w:ind w:right="270" w:hanging="270"/>
        <w:jc w:val="both"/>
        <w:rPr>
          <w:rFonts w:ascii="Book Antiqua" w:hAnsi="Book Antiqua"/>
          <w:sz w:val="20"/>
          <w:szCs w:val="20"/>
        </w:rPr>
      </w:pPr>
      <w:r w:rsidRPr="00B37961">
        <w:rPr>
          <w:rFonts w:ascii="Book Antiqua" w:hAnsi="Book Antiqua"/>
          <w:b/>
          <w:sz w:val="20"/>
          <w:szCs w:val="20"/>
        </w:rPr>
        <w:t>B-tech IT</w:t>
      </w:r>
      <w:r w:rsidRPr="00B37961">
        <w:rPr>
          <w:rFonts w:ascii="Book Antiqua" w:hAnsi="Book Antiqua"/>
          <w:sz w:val="20"/>
          <w:szCs w:val="20"/>
        </w:rPr>
        <w:t xml:space="preserve"> from Pavendar Bharathidasan </w:t>
      </w:r>
      <w:smartTag w:uri="urn:schemas-microsoft-com:office:smarttags" w:element="PlaceType">
        <w:r w:rsidRPr="00B37961">
          <w:rPr>
            <w:rFonts w:ascii="Book Antiqua" w:hAnsi="Book Antiqua"/>
            <w:sz w:val="20"/>
            <w:szCs w:val="20"/>
          </w:rPr>
          <w:t>college</w:t>
        </w:r>
      </w:smartTag>
      <w:r w:rsidRPr="00B37961">
        <w:rPr>
          <w:rFonts w:ascii="Book Antiqua" w:hAnsi="Book Antiqua"/>
          <w:sz w:val="20"/>
          <w:szCs w:val="20"/>
        </w:rPr>
        <w:t xml:space="preserve"> of </w:t>
      </w:r>
      <w:smartTag w:uri="urn:schemas-microsoft-com:office:smarttags" w:element="PlaceName">
        <w:r w:rsidRPr="00B37961">
          <w:rPr>
            <w:rFonts w:ascii="Book Antiqua" w:hAnsi="Book Antiqua"/>
            <w:sz w:val="20"/>
            <w:szCs w:val="20"/>
          </w:rPr>
          <w:t>Engineering</w:t>
        </w:r>
      </w:smartTag>
      <w:r w:rsidRPr="00B37961">
        <w:rPr>
          <w:rFonts w:ascii="Book Antiqua" w:hAnsi="Book Antiqua"/>
          <w:sz w:val="20"/>
          <w:szCs w:val="20"/>
        </w:rPr>
        <w:t xml:space="preserve"> &amp; </w:t>
      </w:r>
      <w:r w:rsidR="00D15D65" w:rsidRPr="00B37961">
        <w:rPr>
          <w:rFonts w:ascii="Book Antiqua" w:hAnsi="Book Antiqua"/>
          <w:sz w:val="20"/>
          <w:szCs w:val="20"/>
        </w:rPr>
        <w:t>Technology,</w:t>
      </w:r>
      <w:r w:rsidRPr="00B37961">
        <w:rPr>
          <w:rFonts w:ascii="Book Antiqua" w:hAnsi="Book Antiqua"/>
          <w:sz w:val="20"/>
          <w:szCs w:val="20"/>
        </w:rPr>
        <w:t xml:space="preserve"> </w:t>
      </w:r>
      <w:smartTag w:uri="urn:schemas-microsoft-com:office:smarttags" w:element="place">
        <w:smartTag w:uri="urn:schemas-microsoft-com:office:smarttags" w:element="PlaceName">
          <w:r w:rsidRPr="00B37961">
            <w:rPr>
              <w:rFonts w:ascii="Book Antiqua" w:hAnsi="Book Antiqua"/>
              <w:sz w:val="20"/>
              <w:szCs w:val="20"/>
            </w:rPr>
            <w:t>Anna</w:t>
          </w:r>
        </w:smartTag>
        <w:r w:rsidRPr="00B37961">
          <w:rPr>
            <w:rFonts w:ascii="Book Antiqua" w:hAnsi="Book Antiqua"/>
            <w:sz w:val="20"/>
            <w:szCs w:val="20"/>
          </w:rPr>
          <w:t xml:space="preserve"> </w:t>
        </w:r>
        <w:smartTag w:uri="urn:schemas-microsoft-com:office:smarttags" w:element="PlaceName">
          <w:r w:rsidRPr="00B37961">
            <w:rPr>
              <w:rFonts w:ascii="Book Antiqua" w:hAnsi="Book Antiqua"/>
              <w:sz w:val="20"/>
              <w:szCs w:val="20"/>
            </w:rPr>
            <w:t>University</w:t>
          </w:r>
        </w:smartTag>
      </w:smartTag>
      <w:r w:rsidRPr="00B37961">
        <w:rPr>
          <w:rFonts w:ascii="Book Antiqua" w:hAnsi="Book Antiqua"/>
          <w:sz w:val="20"/>
          <w:szCs w:val="20"/>
        </w:rPr>
        <w:t xml:space="preserve"> in 2005 Secured </w:t>
      </w:r>
      <w:r w:rsidRPr="00B37961">
        <w:rPr>
          <w:rFonts w:ascii="Book Antiqua" w:hAnsi="Book Antiqua"/>
          <w:b/>
          <w:sz w:val="20"/>
          <w:szCs w:val="20"/>
        </w:rPr>
        <w:t>60%</w:t>
      </w:r>
      <w:r w:rsidRPr="00B37961">
        <w:rPr>
          <w:rFonts w:ascii="Book Antiqua" w:hAnsi="Book Antiqua"/>
          <w:sz w:val="20"/>
          <w:szCs w:val="20"/>
        </w:rPr>
        <w:t>.</w:t>
      </w:r>
    </w:p>
    <w:p w:rsidR="009F02E2" w:rsidRPr="00B37961" w:rsidRDefault="009F02E2" w:rsidP="00766222">
      <w:pPr>
        <w:numPr>
          <w:ilvl w:val="0"/>
          <w:numId w:val="16"/>
        </w:numPr>
        <w:suppressAutoHyphens w:val="0"/>
        <w:ind w:hanging="270"/>
        <w:jc w:val="both"/>
        <w:rPr>
          <w:rFonts w:ascii="Book Antiqua" w:hAnsi="Book Antiqua"/>
          <w:sz w:val="20"/>
          <w:szCs w:val="20"/>
        </w:rPr>
      </w:pPr>
      <w:r w:rsidRPr="00B37961">
        <w:rPr>
          <w:rFonts w:ascii="Book Antiqua" w:hAnsi="Book Antiqua"/>
          <w:b/>
          <w:sz w:val="20"/>
          <w:szCs w:val="20"/>
        </w:rPr>
        <w:t>H.sc</w:t>
      </w:r>
      <w:r w:rsidRPr="00B37961">
        <w:rPr>
          <w:rFonts w:ascii="Book Antiqua" w:hAnsi="Book Antiqua"/>
          <w:sz w:val="20"/>
          <w:szCs w:val="20"/>
        </w:rPr>
        <w:t xml:space="preserve"> from </w:t>
      </w:r>
      <w:r w:rsidR="00E61701" w:rsidRPr="00B37961">
        <w:rPr>
          <w:rFonts w:ascii="Book Antiqua" w:hAnsi="Book Antiqua"/>
          <w:sz w:val="20"/>
          <w:szCs w:val="20"/>
        </w:rPr>
        <w:t>Mont Zion</w:t>
      </w:r>
      <w:r w:rsidRPr="00B37961">
        <w:rPr>
          <w:rFonts w:ascii="Book Antiqua" w:hAnsi="Book Antiqua"/>
          <w:sz w:val="20"/>
          <w:szCs w:val="20"/>
        </w:rPr>
        <w:t xml:space="preserve"> Matriculation Higher secondary School in </w:t>
      </w:r>
      <w:r w:rsidR="00AF6C57" w:rsidRPr="00B37961">
        <w:rPr>
          <w:rFonts w:ascii="Book Antiqua" w:hAnsi="Book Antiqua"/>
          <w:sz w:val="20"/>
          <w:szCs w:val="20"/>
        </w:rPr>
        <w:t>2000</w:t>
      </w:r>
      <w:r w:rsidRPr="00B37961">
        <w:rPr>
          <w:rFonts w:ascii="Book Antiqua" w:hAnsi="Book Antiqua"/>
          <w:sz w:val="20"/>
          <w:szCs w:val="20"/>
        </w:rPr>
        <w:t xml:space="preserve"> Secured </w:t>
      </w:r>
      <w:r w:rsidRPr="00B37961">
        <w:rPr>
          <w:rFonts w:ascii="Book Antiqua" w:hAnsi="Book Antiqua"/>
          <w:b/>
          <w:sz w:val="20"/>
          <w:szCs w:val="20"/>
        </w:rPr>
        <w:t>75.9%</w:t>
      </w:r>
    </w:p>
    <w:p w:rsidR="009F02E2" w:rsidRPr="00787E79" w:rsidRDefault="009F02E2" w:rsidP="00766222">
      <w:pPr>
        <w:numPr>
          <w:ilvl w:val="0"/>
          <w:numId w:val="16"/>
        </w:numPr>
        <w:suppressAutoHyphens w:val="0"/>
        <w:ind w:hanging="270"/>
        <w:jc w:val="both"/>
        <w:rPr>
          <w:rFonts w:ascii="Book Antiqua" w:hAnsi="Book Antiqua"/>
          <w:sz w:val="20"/>
          <w:szCs w:val="20"/>
        </w:rPr>
      </w:pPr>
      <w:r w:rsidRPr="00B37961">
        <w:rPr>
          <w:rFonts w:ascii="Book Antiqua" w:hAnsi="Book Antiqua"/>
          <w:b/>
          <w:sz w:val="20"/>
          <w:szCs w:val="20"/>
        </w:rPr>
        <w:t>SSLC</w:t>
      </w:r>
      <w:r w:rsidRPr="00B37961">
        <w:rPr>
          <w:rFonts w:ascii="Book Antiqua" w:hAnsi="Book Antiqua"/>
          <w:sz w:val="20"/>
          <w:szCs w:val="20"/>
        </w:rPr>
        <w:t xml:space="preserve"> P.S.K Matriculation Higher secondary School in </w:t>
      </w:r>
      <w:r w:rsidR="007930A1" w:rsidRPr="00B37961">
        <w:rPr>
          <w:rFonts w:ascii="Book Antiqua" w:hAnsi="Book Antiqua"/>
          <w:sz w:val="20"/>
          <w:szCs w:val="20"/>
        </w:rPr>
        <w:t>1998</w:t>
      </w:r>
      <w:r w:rsidRPr="00B37961">
        <w:rPr>
          <w:rFonts w:ascii="Book Antiqua" w:hAnsi="Book Antiqua"/>
          <w:sz w:val="20"/>
          <w:szCs w:val="20"/>
        </w:rPr>
        <w:t xml:space="preserve"> Secured </w:t>
      </w:r>
      <w:r w:rsidRPr="00B37961">
        <w:rPr>
          <w:rFonts w:ascii="Book Antiqua" w:hAnsi="Book Antiqua"/>
          <w:b/>
          <w:sz w:val="20"/>
          <w:szCs w:val="20"/>
        </w:rPr>
        <w:t>76.5%</w:t>
      </w:r>
    </w:p>
    <w:p w:rsidR="00787E79" w:rsidRDefault="00787E79" w:rsidP="00787E79">
      <w:pPr>
        <w:suppressAutoHyphens w:val="0"/>
        <w:ind w:left="630"/>
        <w:jc w:val="both"/>
        <w:rPr>
          <w:rFonts w:ascii="Book Antiqua" w:hAnsi="Book Antiqua"/>
          <w:b/>
          <w:sz w:val="20"/>
          <w:szCs w:val="20"/>
        </w:rPr>
      </w:pPr>
    </w:p>
    <w:p w:rsidR="00787E79" w:rsidRPr="00B37961" w:rsidRDefault="00787E79" w:rsidP="00787E79">
      <w:pPr>
        <w:suppressAutoHyphens w:val="0"/>
        <w:ind w:left="630"/>
        <w:jc w:val="both"/>
        <w:rPr>
          <w:rFonts w:ascii="Book Antiqua" w:hAnsi="Book Antiqua"/>
          <w:sz w:val="20"/>
          <w:szCs w:val="2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auto" w:fill="D9D9D9"/>
        <w:tblLayout w:type="fixed"/>
        <w:tblLook w:val="04A0" w:firstRow="1" w:lastRow="0" w:firstColumn="1" w:lastColumn="0" w:noHBand="0" w:noVBand="1"/>
      </w:tblPr>
      <w:tblGrid>
        <w:gridCol w:w="18"/>
        <w:gridCol w:w="3227"/>
        <w:gridCol w:w="2418"/>
        <w:gridCol w:w="1285"/>
        <w:gridCol w:w="1170"/>
        <w:gridCol w:w="1440"/>
        <w:gridCol w:w="18"/>
      </w:tblGrid>
      <w:tr w:rsidR="003142A7" w:rsidRPr="00B37961" w:rsidTr="009A1603">
        <w:tc>
          <w:tcPr>
            <w:tcW w:w="9576" w:type="dxa"/>
            <w:gridSpan w:val="7"/>
            <w:shd w:val="clear" w:color="auto" w:fill="D9D9D9"/>
            <w:vAlign w:val="center"/>
          </w:tcPr>
          <w:p w:rsidR="003142A7" w:rsidRPr="00B37961" w:rsidRDefault="003142A7" w:rsidP="00767CCF">
            <w:pPr>
              <w:jc w:val="center"/>
              <w:rPr>
                <w:rFonts w:ascii="Book Antiqua" w:hAnsi="Book Antiqua"/>
                <w:b/>
                <w:sz w:val="20"/>
                <w:szCs w:val="20"/>
              </w:rPr>
            </w:pPr>
            <w:r w:rsidRPr="00B37961">
              <w:rPr>
                <w:rFonts w:ascii="Book Antiqua" w:hAnsi="Book Antiqua"/>
                <w:b/>
                <w:sz w:val="20"/>
                <w:szCs w:val="20"/>
              </w:rPr>
              <w:t>Employment Details</w:t>
            </w:r>
          </w:p>
        </w:tc>
      </w:tr>
      <w:tr w:rsidR="004D6286" w:rsidRPr="00B37961" w:rsidTr="009A1603">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Height w:val="350"/>
        </w:trPr>
        <w:tc>
          <w:tcPr>
            <w:tcW w:w="3227" w:type="dxa"/>
            <w:tcBorders>
              <w:top w:val="single" w:sz="4" w:space="0" w:color="000000"/>
              <w:left w:val="single" w:sz="4" w:space="0" w:color="000000"/>
              <w:bottom w:val="single" w:sz="4" w:space="0" w:color="000000"/>
            </w:tcBorders>
          </w:tcPr>
          <w:p w:rsidR="00D32A59" w:rsidRPr="00B37961" w:rsidRDefault="00D32A59" w:rsidP="00D51B50">
            <w:pPr>
              <w:snapToGrid w:val="0"/>
              <w:rPr>
                <w:rFonts w:ascii="Book Antiqua" w:hAnsi="Book Antiqua"/>
                <w:b/>
                <w:sz w:val="20"/>
                <w:szCs w:val="20"/>
              </w:rPr>
            </w:pPr>
            <w:r w:rsidRPr="00B37961">
              <w:rPr>
                <w:rFonts w:ascii="Book Antiqua" w:hAnsi="Book Antiqua"/>
                <w:b/>
                <w:sz w:val="20"/>
                <w:szCs w:val="20"/>
              </w:rPr>
              <w:t>Name of the Company</w:t>
            </w:r>
          </w:p>
        </w:tc>
        <w:tc>
          <w:tcPr>
            <w:tcW w:w="2418" w:type="dxa"/>
            <w:tcBorders>
              <w:top w:val="single" w:sz="4" w:space="0" w:color="000000"/>
              <w:left w:val="single" w:sz="4" w:space="0" w:color="000000"/>
              <w:bottom w:val="single" w:sz="4" w:space="0" w:color="000000"/>
            </w:tcBorders>
          </w:tcPr>
          <w:p w:rsidR="00D32A59" w:rsidRPr="00B37961" w:rsidRDefault="00D32A59" w:rsidP="00D51B50">
            <w:pPr>
              <w:snapToGrid w:val="0"/>
              <w:rPr>
                <w:rFonts w:ascii="Book Antiqua" w:hAnsi="Book Antiqua"/>
                <w:b/>
                <w:sz w:val="20"/>
                <w:szCs w:val="20"/>
              </w:rPr>
            </w:pPr>
            <w:r w:rsidRPr="00B37961">
              <w:rPr>
                <w:rFonts w:ascii="Book Antiqua" w:hAnsi="Book Antiqua"/>
                <w:b/>
                <w:sz w:val="20"/>
                <w:szCs w:val="20"/>
              </w:rPr>
              <w:t>Designation</w:t>
            </w:r>
          </w:p>
        </w:tc>
        <w:tc>
          <w:tcPr>
            <w:tcW w:w="1285" w:type="dxa"/>
            <w:tcBorders>
              <w:top w:val="single" w:sz="4" w:space="0" w:color="000000"/>
              <w:left w:val="single" w:sz="4" w:space="0" w:color="000000"/>
              <w:bottom w:val="single" w:sz="4" w:space="0" w:color="000000"/>
            </w:tcBorders>
          </w:tcPr>
          <w:p w:rsidR="00D32A59" w:rsidRPr="00B37961" w:rsidRDefault="00D32A59" w:rsidP="00D51B50">
            <w:pPr>
              <w:snapToGrid w:val="0"/>
              <w:rPr>
                <w:rFonts w:ascii="Book Antiqua" w:hAnsi="Book Antiqua"/>
                <w:b/>
                <w:sz w:val="20"/>
                <w:szCs w:val="20"/>
              </w:rPr>
            </w:pPr>
            <w:r w:rsidRPr="00B37961">
              <w:rPr>
                <w:rFonts w:ascii="Book Antiqua" w:hAnsi="Book Antiqua"/>
                <w:b/>
                <w:sz w:val="20"/>
                <w:szCs w:val="20"/>
              </w:rPr>
              <w:t>From</w:t>
            </w:r>
          </w:p>
        </w:tc>
        <w:tc>
          <w:tcPr>
            <w:tcW w:w="1170" w:type="dxa"/>
            <w:tcBorders>
              <w:top w:val="single" w:sz="4" w:space="0" w:color="000000"/>
              <w:left w:val="single" w:sz="4" w:space="0" w:color="000000"/>
              <w:bottom w:val="single" w:sz="4" w:space="0" w:color="000000"/>
            </w:tcBorders>
          </w:tcPr>
          <w:p w:rsidR="00D32A59" w:rsidRPr="00B37961" w:rsidRDefault="004D6286" w:rsidP="00D51B50">
            <w:pPr>
              <w:snapToGrid w:val="0"/>
              <w:rPr>
                <w:rFonts w:ascii="Book Antiqua" w:hAnsi="Book Antiqua"/>
                <w:b/>
                <w:sz w:val="20"/>
                <w:szCs w:val="20"/>
              </w:rPr>
            </w:pPr>
            <w:r w:rsidRPr="00B37961">
              <w:rPr>
                <w:rFonts w:ascii="Book Antiqua" w:hAnsi="Book Antiqua"/>
                <w:b/>
                <w:sz w:val="20"/>
                <w:szCs w:val="20"/>
              </w:rPr>
              <w:t xml:space="preserve"> </w:t>
            </w:r>
            <w:r w:rsidR="00D32A59" w:rsidRPr="00B37961">
              <w:rPr>
                <w:rFonts w:ascii="Book Antiqua" w:hAnsi="Book Antiqua"/>
                <w:b/>
                <w:sz w:val="20"/>
                <w:szCs w:val="20"/>
              </w:rPr>
              <w:t>To</w:t>
            </w:r>
          </w:p>
        </w:tc>
        <w:tc>
          <w:tcPr>
            <w:tcW w:w="1440" w:type="dxa"/>
            <w:tcBorders>
              <w:top w:val="single" w:sz="4" w:space="0" w:color="000000"/>
              <w:left w:val="single" w:sz="4" w:space="0" w:color="000000"/>
              <w:bottom w:val="single" w:sz="4" w:space="0" w:color="000000"/>
              <w:right w:val="single" w:sz="4" w:space="0" w:color="000000"/>
            </w:tcBorders>
          </w:tcPr>
          <w:p w:rsidR="007F5BF0" w:rsidRPr="00B37961" w:rsidRDefault="007F5BF0" w:rsidP="007F5BF0">
            <w:pPr>
              <w:snapToGrid w:val="0"/>
              <w:rPr>
                <w:rFonts w:ascii="Book Antiqua" w:hAnsi="Book Antiqua"/>
                <w:b/>
                <w:sz w:val="20"/>
                <w:szCs w:val="20"/>
              </w:rPr>
            </w:pPr>
            <w:r w:rsidRPr="00B37961">
              <w:rPr>
                <w:rFonts w:ascii="Book Antiqua" w:hAnsi="Book Antiqua"/>
                <w:b/>
                <w:sz w:val="20"/>
                <w:szCs w:val="20"/>
              </w:rPr>
              <w:t xml:space="preserve">Duration </w:t>
            </w:r>
          </w:p>
          <w:p w:rsidR="00D32A59" w:rsidRPr="00B37961" w:rsidRDefault="00D32A59" w:rsidP="007F5BF0">
            <w:pPr>
              <w:snapToGrid w:val="0"/>
              <w:rPr>
                <w:rFonts w:ascii="Book Antiqua" w:hAnsi="Book Antiqua"/>
                <w:b/>
                <w:sz w:val="20"/>
                <w:szCs w:val="20"/>
              </w:rPr>
            </w:pPr>
          </w:p>
        </w:tc>
      </w:tr>
      <w:tr w:rsidR="00AB2665" w:rsidRPr="00B37961" w:rsidTr="009A1603">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Height w:val="350"/>
        </w:trPr>
        <w:tc>
          <w:tcPr>
            <w:tcW w:w="3227" w:type="dxa"/>
            <w:tcBorders>
              <w:top w:val="single" w:sz="4" w:space="0" w:color="000000"/>
              <w:left w:val="single" w:sz="4" w:space="0" w:color="000000"/>
              <w:bottom w:val="single" w:sz="4" w:space="0" w:color="000000"/>
            </w:tcBorders>
          </w:tcPr>
          <w:p w:rsidR="00AB2665" w:rsidRDefault="00AB2665" w:rsidP="00D51B50">
            <w:pPr>
              <w:snapToGrid w:val="0"/>
              <w:rPr>
                <w:rFonts w:ascii="Book Antiqua" w:hAnsi="Book Antiqua"/>
                <w:sz w:val="20"/>
                <w:szCs w:val="20"/>
              </w:rPr>
            </w:pPr>
            <w:r>
              <w:rPr>
                <w:rFonts w:ascii="Book Antiqua" w:hAnsi="Book Antiqua"/>
                <w:sz w:val="20"/>
                <w:szCs w:val="20"/>
              </w:rPr>
              <w:t>Accenture Services Pvt Ltd.</w:t>
            </w:r>
          </w:p>
        </w:tc>
        <w:tc>
          <w:tcPr>
            <w:tcW w:w="2418" w:type="dxa"/>
            <w:tcBorders>
              <w:top w:val="single" w:sz="4" w:space="0" w:color="000000"/>
              <w:left w:val="single" w:sz="4" w:space="0" w:color="000000"/>
              <w:bottom w:val="single" w:sz="4" w:space="0" w:color="000000"/>
            </w:tcBorders>
          </w:tcPr>
          <w:p w:rsidR="00AB2665" w:rsidRPr="00E114EE" w:rsidRDefault="00AB2665" w:rsidP="00D51B50">
            <w:pPr>
              <w:snapToGrid w:val="0"/>
              <w:rPr>
                <w:rFonts w:ascii="Book Antiqua" w:hAnsi="Book Antiqua"/>
                <w:sz w:val="20"/>
                <w:szCs w:val="20"/>
              </w:rPr>
            </w:pPr>
            <w:r>
              <w:rPr>
                <w:rFonts w:ascii="Book Antiqua" w:hAnsi="Book Antiqua"/>
                <w:sz w:val="20"/>
                <w:szCs w:val="20"/>
              </w:rPr>
              <w:t>Software Engineer</w:t>
            </w:r>
          </w:p>
        </w:tc>
        <w:tc>
          <w:tcPr>
            <w:tcW w:w="1285" w:type="dxa"/>
            <w:tcBorders>
              <w:top w:val="single" w:sz="4" w:space="0" w:color="000000"/>
              <w:left w:val="single" w:sz="4" w:space="0" w:color="000000"/>
              <w:bottom w:val="single" w:sz="4" w:space="0" w:color="000000"/>
            </w:tcBorders>
          </w:tcPr>
          <w:p w:rsidR="00AB2665" w:rsidRDefault="00AB2665" w:rsidP="00D51B50">
            <w:pPr>
              <w:snapToGrid w:val="0"/>
              <w:rPr>
                <w:rFonts w:ascii="Book Antiqua" w:hAnsi="Book Antiqua"/>
                <w:sz w:val="20"/>
                <w:szCs w:val="20"/>
              </w:rPr>
            </w:pPr>
            <w:r>
              <w:rPr>
                <w:rFonts w:ascii="Book Antiqua" w:hAnsi="Book Antiqua"/>
                <w:sz w:val="20"/>
                <w:szCs w:val="20"/>
              </w:rPr>
              <w:t>06.03.2014</w:t>
            </w:r>
          </w:p>
        </w:tc>
        <w:tc>
          <w:tcPr>
            <w:tcW w:w="1170" w:type="dxa"/>
            <w:tcBorders>
              <w:top w:val="single" w:sz="4" w:space="0" w:color="000000"/>
              <w:left w:val="single" w:sz="4" w:space="0" w:color="000000"/>
              <w:bottom w:val="single" w:sz="4" w:space="0" w:color="000000"/>
            </w:tcBorders>
          </w:tcPr>
          <w:p w:rsidR="00AB2665" w:rsidRDefault="00AB2665" w:rsidP="00D51B50">
            <w:pPr>
              <w:snapToGrid w:val="0"/>
              <w:rPr>
                <w:rFonts w:ascii="Book Antiqua" w:hAnsi="Book Antiqua"/>
                <w:sz w:val="20"/>
                <w:szCs w:val="20"/>
              </w:rPr>
            </w:pPr>
            <w:r>
              <w:rPr>
                <w:rFonts w:ascii="Book Antiqua" w:hAnsi="Book Antiqua"/>
                <w:sz w:val="20"/>
                <w:szCs w:val="20"/>
              </w:rPr>
              <w:t>19.05.2014</w:t>
            </w:r>
          </w:p>
        </w:tc>
        <w:tc>
          <w:tcPr>
            <w:tcW w:w="1440" w:type="dxa"/>
            <w:tcBorders>
              <w:top w:val="single" w:sz="4" w:space="0" w:color="000000"/>
              <w:left w:val="single" w:sz="4" w:space="0" w:color="000000"/>
              <w:bottom w:val="single" w:sz="4" w:space="0" w:color="000000"/>
              <w:right w:val="single" w:sz="4" w:space="0" w:color="000000"/>
            </w:tcBorders>
          </w:tcPr>
          <w:p w:rsidR="00AB2665" w:rsidRDefault="00AB2665" w:rsidP="007F5BF0">
            <w:pPr>
              <w:snapToGrid w:val="0"/>
              <w:rPr>
                <w:rFonts w:ascii="Book Antiqua" w:hAnsi="Book Antiqua"/>
                <w:sz w:val="20"/>
                <w:szCs w:val="20"/>
              </w:rPr>
            </w:pPr>
            <w:r>
              <w:rPr>
                <w:rFonts w:ascii="Book Antiqua" w:hAnsi="Book Antiqua"/>
                <w:sz w:val="20"/>
                <w:szCs w:val="20"/>
              </w:rPr>
              <w:t>3 months</w:t>
            </w:r>
          </w:p>
        </w:tc>
      </w:tr>
      <w:tr w:rsidR="00AD7E33" w:rsidRPr="00B37961" w:rsidTr="009A1603">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Height w:val="350"/>
        </w:trPr>
        <w:tc>
          <w:tcPr>
            <w:tcW w:w="3227" w:type="dxa"/>
            <w:tcBorders>
              <w:top w:val="single" w:sz="4" w:space="0" w:color="000000"/>
              <w:left w:val="single" w:sz="4" w:space="0" w:color="000000"/>
              <w:bottom w:val="single" w:sz="4" w:space="0" w:color="000000"/>
            </w:tcBorders>
          </w:tcPr>
          <w:p w:rsidR="00AD7E33" w:rsidRPr="00E114EE" w:rsidRDefault="00CE0CAC" w:rsidP="00D51B50">
            <w:pPr>
              <w:snapToGrid w:val="0"/>
              <w:rPr>
                <w:rFonts w:ascii="Book Antiqua" w:hAnsi="Book Antiqua"/>
                <w:sz w:val="20"/>
                <w:szCs w:val="20"/>
              </w:rPr>
            </w:pPr>
            <w:proofErr w:type="spellStart"/>
            <w:r>
              <w:rPr>
                <w:rFonts w:ascii="Book Antiqua" w:hAnsi="Book Antiqua"/>
                <w:sz w:val="20"/>
                <w:szCs w:val="20"/>
              </w:rPr>
              <w:t>Ecaards</w:t>
            </w:r>
            <w:proofErr w:type="spellEnd"/>
            <w:r>
              <w:rPr>
                <w:rFonts w:ascii="Book Antiqua" w:hAnsi="Book Antiqua"/>
                <w:sz w:val="20"/>
                <w:szCs w:val="20"/>
              </w:rPr>
              <w:t xml:space="preserve"> Solution Pvt ltd , </w:t>
            </w:r>
            <w:r w:rsidR="006849DA">
              <w:rPr>
                <w:rFonts w:ascii="Book Antiqua" w:hAnsi="Book Antiqua"/>
                <w:sz w:val="20"/>
                <w:szCs w:val="20"/>
              </w:rPr>
              <w:t>Chennai</w:t>
            </w:r>
          </w:p>
        </w:tc>
        <w:tc>
          <w:tcPr>
            <w:tcW w:w="2418" w:type="dxa"/>
            <w:tcBorders>
              <w:top w:val="single" w:sz="4" w:space="0" w:color="000000"/>
              <w:left w:val="single" w:sz="4" w:space="0" w:color="000000"/>
              <w:bottom w:val="single" w:sz="4" w:space="0" w:color="000000"/>
            </w:tcBorders>
          </w:tcPr>
          <w:p w:rsidR="00AD7E33" w:rsidRPr="00E114EE" w:rsidRDefault="00AD7E33" w:rsidP="00D51B50">
            <w:pPr>
              <w:snapToGrid w:val="0"/>
              <w:rPr>
                <w:rFonts w:ascii="Book Antiqua" w:hAnsi="Book Antiqua"/>
                <w:sz w:val="20"/>
                <w:szCs w:val="20"/>
              </w:rPr>
            </w:pPr>
            <w:r w:rsidRPr="00E114EE">
              <w:rPr>
                <w:rFonts w:ascii="Book Antiqua" w:hAnsi="Book Antiqua"/>
                <w:sz w:val="20"/>
                <w:szCs w:val="20"/>
              </w:rPr>
              <w:t>Senior system engineer</w:t>
            </w:r>
          </w:p>
        </w:tc>
        <w:tc>
          <w:tcPr>
            <w:tcW w:w="1285" w:type="dxa"/>
            <w:tcBorders>
              <w:top w:val="single" w:sz="4" w:space="0" w:color="000000"/>
              <w:left w:val="single" w:sz="4" w:space="0" w:color="000000"/>
              <w:bottom w:val="single" w:sz="4" w:space="0" w:color="000000"/>
            </w:tcBorders>
          </w:tcPr>
          <w:p w:rsidR="00AD7E33" w:rsidRPr="00E114EE" w:rsidRDefault="00331FDB" w:rsidP="00D51B50">
            <w:pPr>
              <w:snapToGrid w:val="0"/>
              <w:rPr>
                <w:rFonts w:ascii="Book Antiqua" w:hAnsi="Book Antiqua"/>
                <w:sz w:val="20"/>
                <w:szCs w:val="20"/>
              </w:rPr>
            </w:pPr>
            <w:r>
              <w:rPr>
                <w:rFonts w:ascii="Book Antiqua" w:hAnsi="Book Antiqua"/>
                <w:sz w:val="20"/>
                <w:szCs w:val="20"/>
              </w:rPr>
              <w:t xml:space="preserve"> 3</w:t>
            </w:r>
            <w:r w:rsidR="008A1808">
              <w:rPr>
                <w:rFonts w:ascii="Book Antiqua" w:hAnsi="Book Antiqua"/>
                <w:sz w:val="20"/>
                <w:szCs w:val="20"/>
              </w:rPr>
              <w:t>0</w:t>
            </w:r>
            <w:r w:rsidR="009A1603">
              <w:rPr>
                <w:rFonts w:ascii="Book Antiqua" w:hAnsi="Book Antiqua"/>
                <w:sz w:val="20"/>
                <w:szCs w:val="20"/>
              </w:rPr>
              <w:t>.07.</w:t>
            </w:r>
            <w:r w:rsidR="001F6C1C">
              <w:rPr>
                <w:rFonts w:ascii="Book Antiqua" w:hAnsi="Book Antiqua"/>
                <w:sz w:val="20"/>
                <w:szCs w:val="20"/>
              </w:rPr>
              <w:t xml:space="preserve"> 2011</w:t>
            </w:r>
          </w:p>
        </w:tc>
        <w:tc>
          <w:tcPr>
            <w:tcW w:w="1170" w:type="dxa"/>
            <w:tcBorders>
              <w:top w:val="single" w:sz="4" w:space="0" w:color="000000"/>
              <w:left w:val="single" w:sz="4" w:space="0" w:color="000000"/>
              <w:bottom w:val="single" w:sz="4" w:space="0" w:color="000000"/>
            </w:tcBorders>
          </w:tcPr>
          <w:p w:rsidR="00AD7E33" w:rsidRPr="00E114EE" w:rsidRDefault="009A1603" w:rsidP="00D51B50">
            <w:pPr>
              <w:snapToGrid w:val="0"/>
              <w:rPr>
                <w:rFonts w:ascii="Book Antiqua" w:hAnsi="Book Antiqua"/>
                <w:sz w:val="20"/>
                <w:szCs w:val="20"/>
              </w:rPr>
            </w:pPr>
            <w:r>
              <w:rPr>
                <w:rFonts w:ascii="Book Antiqua" w:hAnsi="Book Antiqua"/>
                <w:sz w:val="20"/>
                <w:szCs w:val="20"/>
              </w:rPr>
              <w:t>04.09.2013</w:t>
            </w:r>
          </w:p>
        </w:tc>
        <w:tc>
          <w:tcPr>
            <w:tcW w:w="1440" w:type="dxa"/>
            <w:tcBorders>
              <w:top w:val="single" w:sz="4" w:space="0" w:color="000000"/>
              <w:left w:val="single" w:sz="4" w:space="0" w:color="000000"/>
              <w:bottom w:val="single" w:sz="4" w:space="0" w:color="000000"/>
              <w:right w:val="single" w:sz="4" w:space="0" w:color="000000"/>
            </w:tcBorders>
          </w:tcPr>
          <w:p w:rsidR="00AD7E33" w:rsidRPr="00E114EE" w:rsidRDefault="00441B97" w:rsidP="007F5BF0">
            <w:pPr>
              <w:snapToGrid w:val="0"/>
              <w:rPr>
                <w:rFonts w:ascii="Book Antiqua" w:hAnsi="Book Antiqua"/>
                <w:sz w:val="20"/>
                <w:szCs w:val="20"/>
              </w:rPr>
            </w:pPr>
            <w:r>
              <w:rPr>
                <w:rFonts w:ascii="Book Antiqua" w:hAnsi="Book Antiqua"/>
                <w:sz w:val="20"/>
                <w:szCs w:val="20"/>
              </w:rPr>
              <w:t>25</w:t>
            </w:r>
            <w:r w:rsidR="009921D3">
              <w:rPr>
                <w:rFonts w:ascii="Book Antiqua" w:hAnsi="Book Antiqua"/>
                <w:sz w:val="20"/>
                <w:szCs w:val="20"/>
              </w:rPr>
              <w:t xml:space="preserve"> </w:t>
            </w:r>
            <w:r w:rsidR="00CE0CAC">
              <w:rPr>
                <w:rFonts w:ascii="Book Antiqua" w:hAnsi="Book Antiqua"/>
                <w:sz w:val="20"/>
                <w:szCs w:val="20"/>
              </w:rPr>
              <w:t xml:space="preserve"> </w:t>
            </w:r>
            <w:r w:rsidR="00AD7E33" w:rsidRPr="00E114EE">
              <w:rPr>
                <w:rFonts w:ascii="Book Antiqua" w:hAnsi="Book Antiqua"/>
                <w:sz w:val="20"/>
                <w:szCs w:val="20"/>
              </w:rPr>
              <w:t>months</w:t>
            </w:r>
          </w:p>
        </w:tc>
      </w:tr>
      <w:tr w:rsidR="004D6286" w:rsidRPr="00B37961" w:rsidTr="009A1603">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Height w:val="360"/>
        </w:trPr>
        <w:tc>
          <w:tcPr>
            <w:tcW w:w="3227" w:type="dxa"/>
            <w:tcBorders>
              <w:top w:val="single" w:sz="4" w:space="0" w:color="000000"/>
              <w:left w:val="single" w:sz="4" w:space="0" w:color="000000"/>
              <w:bottom w:val="single" w:sz="4" w:space="0" w:color="000000"/>
            </w:tcBorders>
          </w:tcPr>
          <w:p w:rsidR="00D32A59" w:rsidRPr="00B37961" w:rsidRDefault="009B7055" w:rsidP="00AB2665">
            <w:pPr>
              <w:snapToGrid w:val="0"/>
              <w:rPr>
                <w:rFonts w:ascii="Book Antiqua" w:hAnsi="Book Antiqua"/>
                <w:sz w:val="20"/>
                <w:szCs w:val="20"/>
              </w:rPr>
            </w:pPr>
            <w:proofErr w:type="spellStart"/>
            <w:r>
              <w:rPr>
                <w:rFonts w:ascii="Book Antiqua" w:hAnsi="Book Antiqua"/>
                <w:sz w:val="20"/>
                <w:szCs w:val="20"/>
              </w:rPr>
              <w:t>Tech</w:t>
            </w:r>
            <w:r w:rsidR="00AB2665">
              <w:rPr>
                <w:rFonts w:ascii="Book Antiqua" w:hAnsi="Book Antiqua"/>
                <w:sz w:val="20"/>
                <w:szCs w:val="20"/>
              </w:rPr>
              <w:t>ZarI</w:t>
            </w:r>
            <w:r w:rsidR="00A267F7">
              <w:rPr>
                <w:rFonts w:ascii="Book Antiqua" w:hAnsi="Book Antiqua"/>
                <w:sz w:val="20"/>
                <w:szCs w:val="20"/>
              </w:rPr>
              <w:t>nfo</w:t>
            </w:r>
            <w:proofErr w:type="spellEnd"/>
            <w:r w:rsidR="00A267F7">
              <w:rPr>
                <w:rFonts w:ascii="Book Antiqua" w:hAnsi="Book Antiqua"/>
                <w:sz w:val="20"/>
                <w:szCs w:val="20"/>
              </w:rPr>
              <w:t xml:space="preserve">  S</w:t>
            </w:r>
            <w:r>
              <w:rPr>
                <w:rFonts w:ascii="Book Antiqua" w:hAnsi="Book Antiqua"/>
                <w:sz w:val="20"/>
                <w:szCs w:val="20"/>
              </w:rPr>
              <w:t>olution</w:t>
            </w:r>
          </w:p>
        </w:tc>
        <w:tc>
          <w:tcPr>
            <w:tcW w:w="2418" w:type="dxa"/>
            <w:tcBorders>
              <w:top w:val="single" w:sz="4" w:space="0" w:color="000000"/>
              <w:left w:val="single" w:sz="4" w:space="0" w:color="000000"/>
              <w:bottom w:val="single" w:sz="4" w:space="0" w:color="000000"/>
            </w:tcBorders>
          </w:tcPr>
          <w:p w:rsidR="00D32A59" w:rsidRPr="00B37961" w:rsidRDefault="00080664" w:rsidP="00D51B50">
            <w:pPr>
              <w:snapToGrid w:val="0"/>
              <w:rPr>
                <w:rFonts w:ascii="Book Antiqua" w:hAnsi="Book Antiqua"/>
                <w:sz w:val="20"/>
                <w:szCs w:val="20"/>
              </w:rPr>
            </w:pPr>
            <w:r w:rsidRPr="00B37961">
              <w:rPr>
                <w:rFonts w:ascii="Book Antiqua" w:hAnsi="Book Antiqua"/>
                <w:sz w:val="20"/>
                <w:szCs w:val="20"/>
              </w:rPr>
              <w:t>Software Engineer</w:t>
            </w:r>
          </w:p>
        </w:tc>
        <w:tc>
          <w:tcPr>
            <w:tcW w:w="1285" w:type="dxa"/>
            <w:tcBorders>
              <w:top w:val="single" w:sz="4" w:space="0" w:color="000000"/>
              <w:left w:val="single" w:sz="4" w:space="0" w:color="000000"/>
              <w:bottom w:val="single" w:sz="4" w:space="0" w:color="000000"/>
            </w:tcBorders>
          </w:tcPr>
          <w:p w:rsidR="00D32A59" w:rsidRPr="00B37961" w:rsidRDefault="009A1603" w:rsidP="00D51B50">
            <w:pPr>
              <w:rPr>
                <w:rFonts w:ascii="Book Antiqua" w:hAnsi="Book Antiqua"/>
                <w:sz w:val="20"/>
                <w:szCs w:val="20"/>
              </w:rPr>
            </w:pPr>
            <w:r>
              <w:rPr>
                <w:rFonts w:ascii="Book Antiqua" w:hAnsi="Book Antiqua"/>
                <w:sz w:val="20"/>
                <w:szCs w:val="20"/>
              </w:rPr>
              <w:t>12.04.</w:t>
            </w:r>
            <w:r w:rsidR="00080664" w:rsidRPr="00B37961">
              <w:rPr>
                <w:rFonts w:ascii="Book Antiqua" w:hAnsi="Book Antiqua"/>
                <w:sz w:val="20"/>
                <w:szCs w:val="20"/>
              </w:rPr>
              <w:t xml:space="preserve"> 2010</w:t>
            </w:r>
          </w:p>
        </w:tc>
        <w:tc>
          <w:tcPr>
            <w:tcW w:w="1170" w:type="dxa"/>
            <w:tcBorders>
              <w:top w:val="single" w:sz="4" w:space="0" w:color="000000"/>
              <w:left w:val="single" w:sz="4" w:space="0" w:color="000000"/>
              <w:bottom w:val="single" w:sz="4" w:space="0" w:color="000000"/>
            </w:tcBorders>
          </w:tcPr>
          <w:p w:rsidR="00D32A59" w:rsidRPr="00B37961" w:rsidRDefault="009A1603" w:rsidP="00B14C65">
            <w:pPr>
              <w:snapToGrid w:val="0"/>
              <w:rPr>
                <w:rFonts w:ascii="Book Antiqua" w:hAnsi="Book Antiqua"/>
                <w:sz w:val="20"/>
                <w:szCs w:val="20"/>
              </w:rPr>
            </w:pPr>
            <w:r>
              <w:rPr>
                <w:rFonts w:ascii="Book Antiqua" w:hAnsi="Book Antiqua"/>
                <w:sz w:val="20"/>
                <w:szCs w:val="20"/>
              </w:rPr>
              <w:t>29.7.2011</w:t>
            </w:r>
          </w:p>
        </w:tc>
        <w:tc>
          <w:tcPr>
            <w:tcW w:w="1440" w:type="dxa"/>
            <w:tcBorders>
              <w:top w:val="single" w:sz="4" w:space="0" w:color="000000"/>
              <w:left w:val="single" w:sz="4" w:space="0" w:color="000000"/>
              <w:bottom w:val="single" w:sz="4" w:space="0" w:color="000000"/>
              <w:right w:val="single" w:sz="4" w:space="0" w:color="000000"/>
            </w:tcBorders>
          </w:tcPr>
          <w:p w:rsidR="00D32A59" w:rsidRPr="00B37961" w:rsidRDefault="00080664" w:rsidP="00CE0CAC">
            <w:pPr>
              <w:snapToGrid w:val="0"/>
              <w:rPr>
                <w:rFonts w:ascii="Book Antiqua" w:hAnsi="Book Antiqua"/>
                <w:sz w:val="20"/>
                <w:szCs w:val="20"/>
              </w:rPr>
            </w:pPr>
            <w:r w:rsidRPr="00B37961">
              <w:rPr>
                <w:rFonts w:ascii="Book Antiqua" w:hAnsi="Book Antiqua"/>
                <w:sz w:val="20"/>
                <w:szCs w:val="20"/>
              </w:rPr>
              <w:t>1</w:t>
            </w:r>
            <w:r w:rsidR="00CE0CAC">
              <w:rPr>
                <w:rFonts w:ascii="Book Antiqua" w:hAnsi="Book Antiqua"/>
                <w:sz w:val="20"/>
                <w:szCs w:val="20"/>
              </w:rPr>
              <w:t>6</w:t>
            </w:r>
            <w:r w:rsidRPr="00B37961">
              <w:rPr>
                <w:rFonts w:ascii="Book Antiqua" w:hAnsi="Book Antiqua"/>
                <w:sz w:val="20"/>
                <w:szCs w:val="20"/>
              </w:rPr>
              <w:t xml:space="preserve"> Months</w:t>
            </w:r>
          </w:p>
        </w:tc>
      </w:tr>
      <w:tr w:rsidR="00080664" w:rsidRPr="00B37961" w:rsidTr="009A16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000" w:firstRow="0" w:lastRow="0" w:firstColumn="0" w:lastColumn="0" w:noHBand="0" w:noVBand="0"/>
        </w:tblPrEx>
        <w:trPr>
          <w:gridBefore w:val="1"/>
          <w:gridAfter w:val="1"/>
          <w:wBefore w:w="18" w:type="dxa"/>
          <w:wAfter w:w="18" w:type="dxa"/>
          <w:trHeight w:val="395"/>
        </w:trPr>
        <w:tc>
          <w:tcPr>
            <w:tcW w:w="3227" w:type="dxa"/>
          </w:tcPr>
          <w:p w:rsidR="00080664" w:rsidRPr="00B37961" w:rsidRDefault="00080664" w:rsidP="00162C1F">
            <w:pPr>
              <w:snapToGrid w:val="0"/>
              <w:rPr>
                <w:rFonts w:ascii="Book Antiqua" w:hAnsi="Book Antiqua"/>
                <w:sz w:val="20"/>
                <w:szCs w:val="20"/>
              </w:rPr>
            </w:pPr>
            <w:r w:rsidRPr="00B37961">
              <w:rPr>
                <w:rFonts w:ascii="Book Antiqua" w:hAnsi="Book Antiqua"/>
                <w:sz w:val="20"/>
                <w:szCs w:val="20"/>
              </w:rPr>
              <w:t xml:space="preserve"> Perot system, Chennai</w:t>
            </w:r>
          </w:p>
        </w:tc>
        <w:tc>
          <w:tcPr>
            <w:tcW w:w="2418" w:type="dxa"/>
          </w:tcPr>
          <w:p w:rsidR="00080664" w:rsidRPr="00B37961" w:rsidRDefault="00080664" w:rsidP="00162C1F">
            <w:pPr>
              <w:snapToGrid w:val="0"/>
              <w:rPr>
                <w:rFonts w:ascii="Book Antiqua" w:hAnsi="Book Antiqua"/>
                <w:sz w:val="20"/>
                <w:szCs w:val="20"/>
              </w:rPr>
            </w:pPr>
            <w:r w:rsidRPr="00B37961">
              <w:rPr>
                <w:rFonts w:ascii="Book Antiqua" w:hAnsi="Book Antiqua"/>
                <w:sz w:val="20"/>
                <w:szCs w:val="20"/>
              </w:rPr>
              <w:t>Software Engineer</w:t>
            </w:r>
          </w:p>
        </w:tc>
        <w:tc>
          <w:tcPr>
            <w:tcW w:w="1285" w:type="dxa"/>
          </w:tcPr>
          <w:p w:rsidR="00080664" w:rsidRPr="00B37961" w:rsidRDefault="009A1603" w:rsidP="00162C1F">
            <w:pPr>
              <w:rPr>
                <w:rFonts w:ascii="Book Antiqua" w:hAnsi="Book Antiqua"/>
                <w:sz w:val="20"/>
                <w:szCs w:val="20"/>
              </w:rPr>
            </w:pPr>
            <w:r>
              <w:rPr>
                <w:rFonts w:ascii="Book Antiqua" w:hAnsi="Book Antiqua"/>
                <w:sz w:val="20"/>
                <w:szCs w:val="20"/>
              </w:rPr>
              <w:t>18.02</w:t>
            </w:r>
            <w:r w:rsidR="00080664" w:rsidRPr="00B37961">
              <w:rPr>
                <w:rFonts w:ascii="Book Antiqua" w:hAnsi="Book Antiqua"/>
                <w:sz w:val="20"/>
                <w:szCs w:val="20"/>
              </w:rPr>
              <w:t xml:space="preserve"> 2008</w:t>
            </w:r>
          </w:p>
        </w:tc>
        <w:tc>
          <w:tcPr>
            <w:tcW w:w="1170" w:type="dxa"/>
          </w:tcPr>
          <w:p w:rsidR="00080664" w:rsidRPr="00B37961" w:rsidRDefault="009A1603" w:rsidP="00162C1F">
            <w:pPr>
              <w:snapToGrid w:val="0"/>
              <w:rPr>
                <w:rFonts w:ascii="Book Antiqua" w:hAnsi="Book Antiqua"/>
                <w:sz w:val="20"/>
                <w:szCs w:val="20"/>
              </w:rPr>
            </w:pPr>
            <w:r>
              <w:rPr>
                <w:rFonts w:ascii="Book Antiqua" w:hAnsi="Book Antiqua"/>
                <w:sz w:val="20"/>
                <w:szCs w:val="20"/>
              </w:rPr>
              <w:t>30.8.2008</w:t>
            </w:r>
          </w:p>
        </w:tc>
        <w:tc>
          <w:tcPr>
            <w:tcW w:w="1440" w:type="dxa"/>
          </w:tcPr>
          <w:p w:rsidR="00651E29" w:rsidRPr="00B37961" w:rsidRDefault="00080664" w:rsidP="00651E29">
            <w:pPr>
              <w:snapToGrid w:val="0"/>
              <w:rPr>
                <w:rFonts w:ascii="Book Antiqua" w:hAnsi="Book Antiqua"/>
                <w:sz w:val="20"/>
                <w:szCs w:val="20"/>
              </w:rPr>
            </w:pPr>
            <w:r w:rsidRPr="00B37961">
              <w:rPr>
                <w:rFonts w:ascii="Book Antiqua" w:hAnsi="Book Antiqua"/>
                <w:sz w:val="20"/>
                <w:szCs w:val="20"/>
              </w:rPr>
              <w:t>7 Months</w:t>
            </w:r>
          </w:p>
        </w:tc>
      </w:tr>
    </w:tbl>
    <w:p w:rsidR="00E4069A" w:rsidRDefault="00E4069A" w:rsidP="00DC654D">
      <w:pPr>
        <w:rPr>
          <w:rFonts w:ascii="Book Antiqua" w:hAnsi="Book Antiqua"/>
          <w:b/>
          <w:bCs/>
          <w:sz w:val="20"/>
          <w:szCs w:val="20"/>
        </w:rPr>
      </w:pPr>
    </w:p>
    <w:p w:rsidR="00825E96" w:rsidRPr="009B2A80" w:rsidRDefault="009B2A80" w:rsidP="00E3584F">
      <w:pPr>
        <w:ind w:left="-90"/>
        <w:rPr>
          <w:rFonts w:ascii="Book Antiqua" w:hAnsi="Book Antiqua"/>
          <w:bCs/>
          <w:sz w:val="20"/>
          <w:szCs w:val="20"/>
        </w:rPr>
      </w:pPr>
      <w:r>
        <w:rPr>
          <w:rFonts w:ascii="Book Antiqua" w:hAnsi="Book Antiqua"/>
          <w:b/>
          <w:bCs/>
          <w:sz w:val="20"/>
          <w:szCs w:val="20"/>
        </w:rPr>
        <w:lastRenderedPageBreak/>
        <w:t>Education and Employment Gap</w:t>
      </w:r>
      <w:r w:rsidR="00825E96">
        <w:rPr>
          <w:rFonts w:ascii="Book Antiqua" w:hAnsi="Book Antiqua"/>
          <w:b/>
          <w:bCs/>
          <w:sz w:val="20"/>
          <w:szCs w:val="20"/>
        </w:rPr>
        <w:t xml:space="preserve">: </w:t>
      </w:r>
      <w:r w:rsidR="00825E96" w:rsidRPr="009B2A80">
        <w:rPr>
          <w:rFonts w:ascii="Book Antiqua" w:hAnsi="Book Antiqua"/>
          <w:bCs/>
          <w:sz w:val="20"/>
          <w:szCs w:val="20"/>
        </w:rPr>
        <w:t xml:space="preserve">From June 2005 to </w:t>
      </w:r>
      <w:proofErr w:type="spellStart"/>
      <w:r w:rsidR="00825E96" w:rsidRPr="009B2A80">
        <w:rPr>
          <w:rFonts w:ascii="Book Antiqua" w:hAnsi="Book Antiqua"/>
          <w:bCs/>
          <w:sz w:val="20"/>
          <w:szCs w:val="20"/>
        </w:rPr>
        <w:t>Janaury</w:t>
      </w:r>
      <w:proofErr w:type="spellEnd"/>
      <w:r w:rsidR="00825E96" w:rsidRPr="009B2A80">
        <w:rPr>
          <w:rFonts w:ascii="Book Antiqua" w:hAnsi="Book Antiqua"/>
          <w:bCs/>
          <w:sz w:val="20"/>
          <w:szCs w:val="20"/>
        </w:rPr>
        <w:t xml:space="preserve"> </w:t>
      </w:r>
      <w:proofErr w:type="gramStart"/>
      <w:r w:rsidR="00825E96" w:rsidRPr="009B2A80">
        <w:rPr>
          <w:rFonts w:ascii="Book Antiqua" w:hAnsi="Book Antiqua"/>
          <w:bCs/>
          <w:sz w:val="20"/>
          <w:szCs w:val="20"/>
        </w:rPr>
        <w:t>2008 ,</w:t>
      </w:r>
      <w:proofErr w:type="gramEnd"/>
      <w:r w:rsidR="00825E96" w:rsidRPr="009B2A80">
        <w:rPr>
          <w:rFonts w:ascii="Book Antiqua" w:hAnsi="Book Antiqua"/>
          <w:bCs/>
          <w:sz w:val="20"/>
          <w:szCs w:val="20"/>
        </w:rPr>
        <w:t xml:space="preserve"> I have been worked as software trainee in SRM </w:t>
      </w:r>
      <w:proofErr w:type="spellStart"/>
      <w:r w:rsidR="00825E96" w:rsidRPr="009B2A80">
        <w:rPr>
          <w:rFonts w:ascii="Book Antiqua" w:hAnsi="Book Antiqua"/>
          <w:bCs/>
          <w:sz w:val="20"/>
          <w:szCs w:val="20"/>
        </w:rPr>
        <w:t>infotech</w:t>
      </w:r>
      <w:proofErr w:type="spellEnd"/>
      <w:r w:rsidR="00825E96" w:rsidRPr="009B2A80">
        <w:rPr>
          <w:rFonts w:ascii="Book Antiqua" w:hAnsi="Book Antiqua"/>
          <w:bCs/>
          <w:sz w:val="20"/>
          <w:szCs w:val="20"/>
        </w:rPr>
        <w:t xml:space="preserve"> private limited ,</w:t>
      </w:r>
      <w:proofErr w:type="spellStart"/>
      <w:r w:rsidR="00825E96" w:rsidRPr="009B2A80">
        <w:rPr>
          <w:rFonts w:ascii="Book Antiqua" w:hAnsi="Book Antiqua"/>
          <w:bCs/>
          <w:sz w:val="20"/>
          <w:szCs w:val="20"/>
        </w:rPr>
        <w:t>Dreamsys</w:t>
      </w:r>
      <w:proofErr w:type="spellEnd"/>
      <w:r w:rsidR="00825E96" w:rsidRPr="009B2A80">
        <w:rPr>
          <w:rFonts w:ascii="Book Antiqua" w:hAnsi="Book Antiqua"/>
          <w:bCs/>
          <w:sz w:val="20"/>
          <w:szCs w:val="20"/>
        </w:rPr>
        <w:t xml:space="preserve"> software solution and Grenadian technologies solution as giving training to the college students and building college project.</w:t>
      </w:r>
      <w:r w:rsidR="00B50C08" w:rsidRPr="009B2A80">
        <w:rPr>
          <w:rFonts w:ascii="Book Antiqua" w:hAnsi="Book Antiqua"/>
          <w:bCs/>
          <w:sz w:val="20"/>
          <w:szCs w:val="20"/>
        </w:rPr>
        <w:t xml:space="preserve"> </w:t>
      </w:r>
    </w:p>
    <w:p w:rsidR="00825E96" w:rsidRDefault="00825E96" w:rsidP="00E3584F">
      <w:pPr>
        <w:ind w:left="-90"/>
        <w:rPr>
          <w:rFonts w:ascii="Book Antiqua" w:hAnsi="Book Antiqua"/>
          <w:bCs/>
          <w:sz w:val="20"/>
          <w:szCs w:val="20"/>
        </w:rPr>
      </w:pPr>
      <w:r w:rsidRPr="009B2A80">
        <w:rPr>
          <w:rFonts w:ascii="Book Antiqua" w:hAnsi="Book Antiqua"/>
          <w:bCs/>
          <w:sz w:val="20"/>
          <w:szCs w:val="20"/>
        </w:rPr>
        <w:t xml:space="preserve">From September 2008 to march </w:t>
      </w:r>
      <w:proofErr w:type="gramStart"/>
      <w:r w:rsidRPr="009B2A80">
        <w:rPr>
          <w:rFonts w:ascii="Book Antiqua" w:hAnsi="Book Antiqua"/>
          <w:bCs/>
          <w:sz w:val="20"/>
          <w:szCs w:val="20"/>
        </w:rPr>
        <w:t>2010 ,</w:t>
      </w:r>
      <w:proofErr w:type="gramEnd"/>
      <w:r w:rsidRPr="009B2A80">
        <w:rPr>
          <w:rFonts w:ascii="Book Antiqua" w:hAnsi="Book Antiqua"/>
          <w:bCs/>
          <w:sz w:val="20"/>
          <w:szCs w:val="20"/>
        </w:rPr>
        <w:t xml:space="preserve"> I have been worked as a trainee in </w:t>
      </w:r>
      <w:proofErr w:type="spellStart"/>
      <w:r w:rsidRPr="009B2A80">
        <w:rPr>
          <w:rFonts w:ascii="Book Antiqua" w:hAnsi="Book Antiqua"/>
          <w:bCs/>
          <w:sz w:val="20"/>
          <w:szCs w:val="20"/>
        </w:rPr>
        <w:t>dreamsys</w:t>
      </w:r>
      <w:proofErr w:type="spellEnd"/>
      <w:r w:rsidRPr="009B2A80">
        <w:rPr>
          <w:rFonts w:ascii="Book Antiqua" w:hAnsi="Book Antiqua"/>
          <w:bCs/>
          <w:sz w:val="20"/>
          <w:szCs w:val="20"/>
        </w:rPr>
        <w:t xml:space="preserve"> solution.</w:t>
      </w:r>
    </w:p>
    <w:p w:rsidR="00A267F7" w:rsidRDefault="00A267F7" w:rsidP="00E3584F">
      <w:pPr>
        <w:ind w:left="-90"/>
        <w:rPr>
          <w:rFonts w:ascii="Book Antiqua" w:hAnsi="Book Antiqua"/>
          <w:bCs/>
          <w:sz w:val="20"/>
          <w:szCs w:val="20"/>
        </w:rPr>
      </w:pPr>
    </w:p>
    <w:p w:rsidR="00A267F7" w:rsidRDefault="00A267F7" w:rsidP="00A267F7">
      <w:pPr>
        <w:ind w:left="-90"/>
        <w:rPr>
          <w:rFonts w:ascii="Book Antiqua" w:hAnsi="Book Antiqua"/>
          <w:bCs/>
          <w:sz w:val="20"/>
          <w:szCs w:val="2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auto" w:fill="D9D9D9"/>
        <w:tblLook w:val="04A0" w:firstRow="1" w:lastRow="0" w:firstColumn="1" w:lastColumn="0" w:noHBand="0" w:noVBand="1"/>
      </w:tblPr>
      <w:tblGrid>
        <w:gridCol w:w="18"/>
        <w:gridCol w:w="2160"/>
        <w:gridCol w:w="7380"/>
        <w:gridCol w:w="18"/>
      </w:tblGrid>
      <w:tr w:rsidR="00A267F7" w:rsidRPr="00B37961" w:rsidTr="00AF0751">
        <w:tc>
          <w:tcPr>
            <w:tcW w:w="9576" w:type="dxa"/>
            <w:gridSpan w:val="4"/>
            <w:shd w:val="clear" w:color="auto" w:fill="D9D9D9"/>
          </w:tcPr>
          <w:p w:rsidR="00A267F7" w:rsidRPr="00B37961" w:rsidRDefault="00A267F7" w:rsidP="00AF0751">
            <w:pPr>
              <w:numPr>
                <w:ilvl w:val="0"/>
                <w:numId w:val="20"/>
              </w:numPr>
              <w:rPr>
                <w:rFonts w:ascii="Book Antiqua" w:hAnsi="Book Antiqua"/>
                <w:b/>
                <w:sz w:val="20"/>
                <w:szCs w:val="20"/>
                <w:u w:val="single"/>
              </w:rPr>
            </w:pPr>
            <w:r w:rsidRPr="00B37961">
              <w:rPr>
                <w:rFonts w:ascii="Book Antiqua" w:hAnsi="Book Antiqua"/>
                <w:b/>
                <w:sz w:val="20"/>
                <w:szCs w:val="20"/>
              </w:rPr>
              <w:t xml:space="preserve">Project </w:t>
            </w:r>
            <w:r>
              <w:rPr>
                <w:rFonts w:ascii="Book Antiqua" w:hAnsi="Book Antiqua"/>
                <w:b/>
                <w:sz w:val="20"/>
                <w:szCs w:val="20"/>
              </w:rPr>
              <w:t>–</w:t>
            </w:r>
            <w:r w:rsidRPr="00B37961">
              <w:rPr>
                <w:rFonts w:ascii="Book Antiqua" w:hAnsi="Book Antiqua"/>
                <w:b/>
                <w:sz w:val="20"/>
                <w:szCs w:val="20"/>
              </w:rPr>
              <w:t xml:space="preserve"> </w:t>
            </w:r>
            <w:r w:rsidR="00E22495">
              <w:rPr>
                <w:rFonts w:ascii="Book Antiqua" w:hAnsi="Book Antiqua"/>
                <w:b/>
                <w:sz w:val="20"/>
                <w:szCs w:val="20"/>
              </w:rPr>
              <w:t>Race The Ace F1</w:t>
            </w:r>
          </w:p>
        </w:tc>
      </w:tr>
      <w:tr w:rsidR="00A267F7" w:rsidRPr="00B37961" w:rsidTr="00AF0751">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A267F7" w:rsidRPr="00B37961" w:rsidRDefault="00A267F7" w:rsidP="00AF0751">
            <w:pPr>
              <w:snapToGrid w:val="0"/>
              <w:rPr>
                <w:rFonts w:ascii="Book Antiqua" w:hAnsi="Book Antiqua"/>
                <w:b/>
                <w:bCs/>
                <w:sz w:val="20"/>
                <w:szCs w:val="20"/>
              </w:rPr>
            </w:pPr>
            <w:r w:rsidRPr="00B37961">
              <w:rPr>
                <w:rFonts w:ascii="Book Antiqua" w:hAnsi="Book Antiqua"/>
                <w:b/>
                <w:bCs/>
                <w:sz w:val="20"/>
                <w:szCs w:val="20"/>
              </w:rPr>
              <w:t>Duration</w:t>
            </w:r>
          </w:p>
        </w:tc>
        <w:tc>
          <w:tcPr>
            <w:tcW w:w="7380" w:type="dxa"/>
            <w:tcBorders>
              <w:top w:val="single" w:sz="4" w:space="0" w:color="000000"/>
              <w:left w:val="single" w:sz="4" w:space="0" w:color="000000"/>
              <w:bottom w:val="single" w:sz="4" w:space="0" w:color="000000"/>
              <w:right w:val="single" w:sz="4" w:space="0" w:color="000000"/>
            </w:tcBorders>
          </w:tcPr>
          <w:p w:rsidR="00A267F7" w:rsidRPr="00B37961" w:rsidRDefault="00A267F7" w:rsidP="00E22495">
            <w:pPr>
              <w:pStyle w:val="Header"/>
              <w:tabs>
                <w:tab w:val="left" w:pos="720"/>
              </w:tabs>
              <w:snapToGrid w:val="0"/>
              <w:rPr>
                <w:rFonts w:ascii="Book Antiqua" w:hAnsi="Book Antiqua"/>
              </w:rPr>
            </w:pPr>
            <w:r>
              <w:rPr>
                <w:rFonts w:ascii="Book Antiqua" w:hAnsi="Book Antiqua"/>
              </w:rPr>
              <w:t>Ma</w:t>
            </w:r>
            <w:r w:rsidR="00E22495">
              <w:rPr>
                <w:rFonts w:ascii="Book Antiqua" w:hAnsi="Book Antiqua"/>
              </w:rPr>
              <w:t>rch 2014  - May 2014</w:t>
            </w:r>
          </w:p>
        </w:tc>
      </w:tr>
      <w:tr w:rsidR="00A267F7" w:rsidRPr="00B37961" w:rsidTr="00AF0751">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A267F7" w:rsidRPr="00B37961" w:rsidRDefault="00A267F7" w:rsidP="00AF0751">
            <w:pPr>
              <w:snapToGrid w:val="0"/>
              <w:rPr>
                <w:rFonts w:ascii="Book Antiqua" w:hAnsi="Book Antiqua"/>
                <w:b/>
                <w:bCs/>
                <w:sz w:val="20"/>
                <w:szCs w:val="20"/>
              </w:rPr>
            </w:pPr>
            <w:r w:rsidRPr="00B37961">
              <w:rPr>
                <w:rFonts w:ascii="Book Antiqua" w:hAnsi="Book Antiqua"/>
                <w:b/>
                <w:bCs/>
                <w:sz w:val="20"/>
                <w:szCs w:val="20"/>
              </w:rPr>
              <w:t>Language</w:t>
            </w:r>
          </w:p>
        </w:tc>
        <w:tc>
          <w:tcPr>
            <w:tcW w:w="7380" w:type="dxa"/>
            <w:tcBorders>
              <w:top w:val="single" w:sz="4" w:space="0" w:color="000000"/>
              <w:left w:val="single" w:sz="4" w:space="0" w:color="000000"/>
              <w:bottom w:val="single" w:sz="4" w:space="0" w:color="000000"/>
              <w:right w:val="single" w:sz="4" w:space="0" w:color="000000"/>
            </w:tcBorders>
          </w:tcPr>
          <w:p w:rsidR="00A267F7" w:rsidRPr="00B37961" w:rsidRDefault="00651CC0" w:rsidP="00651CC0">
            <w:pPr>
              <w:pStyle w:val="Header"/>
              <w:tabs>
                <w:tab w:val="left" w:pos="720"/>
              </w:tabs>
              <w:snapToGrid w:val="0"/>
              <w:rPr>
                <w:rFonts w:ascii="Book Antiqua" w:hAnsi="Book Antiqua"/>
              </w:rPr>
            </w:pPr>
            <w:r>
              <w:rPr>
                <w:rFonts w:ascii="Book Antiqua" w:hAnsi="Book Antiqua"/>
              </w:rPr>
              <w:t>Asp.net 4.5</w:t>
            </w:r>
            <w:proofErr w:type="gramStart"/>
            <w:r>
              <w:rPr>
                <w:rFonts w:ascii="Book Antiqua" w:hAnsi="Book Antiqua"/>
              </w:rPr>
              <w:t>,C</w:t>
            </w:r>
            <w:proofErr w:type="gramEnd"/>
            <w:r>
              <w:rPr>
                <w:rFonts w:ascii="Book Antiqua" w:hAnsi="Book Antiqua"/>
              </w:rPr>
              <w:t>#.net 4.5</w:t>
            </w:r>
            <w:r w:rsidR="00A267F7">
              <w:rPr>
                <w:rFonts w:ascii="Book Antiqua" w:hAnsi="Book Antiqua"/>
              </w:rPr>
              <w:t>,JQuery,JSON,  SQL SERVER 2008,</w:t>
            </w:r>
            <w:r w:rsidR="00A267F7" w:rsidRPr="00B37961">
              <w:rPr>
                <w:rFonts w:ascii="Book Antiqua" w:hAnsi="Book Antiqua"/>
              </w:rPr>
              <w:t xml:space="preserve"> JavaScript</w:t>
            </w:r>
            <w:r w:rsidR="00A267F7">
              <w:rPr>
                <w:rFonts w:ascii="Book Antiqua" w:hAnsi="Book Antiqua"/>
              </w:rPr>
              <w:t>,HTML5.</w:t>
            </w:r>
          </w:p>
        </w:tc>
      </w:tr>
      <w:tr w:rsidR="00A267F7" w:rsidRPr="00B37961" w:rsidTr="00AF0751">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A267F7" w:rsidRPr="00B37961" w:rsidRDefault="00A267F7" w:rsidP="00AF0751">
            <w:pPr>
              <w:snapToGrid w:val="0"/>
              <w:rPr>
                <w:rFonts w:ascii="Book Antiqua" w:hAnsi="Book Antiqua"/>
                <w:b/>
                <w:bCs/>
                <w:sz w:val="20"/>
                <w:szCs w:val="20"/>
              </w:rPr>
            </w:pPr>
            <w:r w:rsidRPr="00B37961">
              <w:rPr>
                <w:rFonts w:ascii="Book Antiqua" w:hAnsi="Book Antiqua"/>
                <w:b/>
                <w:bCs/>
                <w:sz w:val="20"/>
                <w:szCs w:val="20"/>
              </w:rPr>
              <w:t>Team Strength</w:t>
            </w:r>
          </w:p>
        </w:tc>
        <w:tc>
          <w:tcPr>
            <w:tcW w:w="7380" w:type="dxa"/>
            <w:tcBorders>
              <w:top w:val="single" w:sz="4" w:space="0" w:color="000000"/>
              <w:left w:val="single" w:sz="4" w:space="0" w:color="000000"/>
              <w:bottom w:val="single" w:sz="4" w:space="0" w:color="000000"/>
              <w:right w:val="single" w:sz="4" w:space="0" w:color="000000"/>
            </w:tcBorders>
          </w:tcPr>
          <w:p w:rsidR="00A267F7" w:rsidRPr="00B37961" w:rsidRDefault="00651CC0" w:rsidP="00AF0751">
            <w:pPr>
              <w:pStyle w:val="Header"/>
              <w:tabs>
                <w:tab w:val="left" w:pos="720"/>
              </w:tabs>
              <w:snapToGrid w:val="0"/>
              <w:rPr>
                <w:rFonts w:ascii="Book Antiqua" w:hAnsi="Book Antiqua"/>
              </w:rPr>
            </w:pPr>
            <w:r>
              <w:rPr>
                <w:rFonts w:ascii="Book Antiqua" w:hAnsi="Book Antiqua"/>
              </w:rPr>
              <w:t>10</w:t>
            </w:r>
          </w:p>
        </w:tc>
      </w:tr>
      <w:tr w:rsidR="00A267F7" w:rsidRPr="00B37961" w:rsidTr="00AF0751">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Height w:val="70"/>
        </w:trPr>
        <w:tc>
          <w:tcPr>
            <w:tcW w:w="2160" w:type="dxa"/>
            <w:tcBorders>
              <w:top w:val="single" w:sz="4" w:space="0" w:color="000000"/>
              <w:left w:val="single" w:sz="4" w:space="0" w:color="000000"/>
              <w:bottom w:val="single" w:sz="4" w:space="0" w:color="000000"/>
            </w:tcBorders>
          </w:tcPr>
          <w:p w:rsidR="00A267F7" w:rsidRPr="00B37961" w:rsidRDefault="00A267F7" w:rsidP="00AF0751">
            <w:pPr>
              <w:snapToGrid w:val="0"/>
              <w:rPr>
                <w:rFonts w:ascii="Book Antiqua" w:hAnsi="Book Antiqua"/>
                <w:b/>
                <w:bCs/>
                <w:sz w:val="20"/>
                <w:szCs w:val="20"/>
              </w:rPr>
            </w:pPr>
            <w:r w:rsidRPr="00B37961">
              <w:rPr>
                <w:rFonts w:ascii="Book Antiqua" w:hAnsi="Book Antiqua"/>
                <w:b/>
                <w:bCs/>
                <w:sz w:val="20"/>
                <w:szCs w:val="20"/>
              </w:rPr>
              <w:t>Client</w:t>
            </w:r>
          </w:p>
        </w:tc>
        <w:tc>
          <w:tcPr>
            <w:tcW w:w="7380" w:type="dxa"/>
            <w:tcBorders>
              <w:top w:val="single" w:sz="4" w:space="0" w:color="000000"/>
              <w:left w:val="single" w:sz="4" w:space="0" w:color="000000"/>
              <w:bottom w:val="single" w:sz="4" w:space="0" w:color="000000"/>
              <w:right w:val="single" w:sz="4" w:space="0" w:color="000000"/>
            </w:tcBorders>
          </w:tcPr>
          <w:p w:rsidR="00A267F7" w:rsidRPr="00B37961" w:rsidRDefault="00E22495" w:rsidP="00E22495">
            <w:pPr>
              <w:pStyle w:val="Header"/>
              <w:snapToGrid w:val="0"/>
              <w:rPr>
                <w:rFonts w:ascii="Book Antiqua" w:hAnsi="Book Antiqua"/>
              </w:rPr>
            </w:pPr>
            <w:r>
              <w:rPr>
                <w:rFonts w:ascii="Book Antiqua" w:hAnsi="Book Antiqua"/>
              </w:rPr>
              <w:t>Formula 1 (LOTUS F1) United Kingdom.</w:t>
            </w:r>
          </w:p>
        </w:tc>
      </w:tr>
    </w:tbl>
    <w:p w:rsidR="00A267F7" w:rsidRDefault="00A267F7" w:rsidP="00A267F7">
      <w:pPr>
        <w:autoSpaceDE w:val="0"/>
        <w:autoSpaceDN w:val="0"/>
        <w:adjustRightInd w:val="0"/>
        <w:ind w:left="-90" w:firstLine="90"/>
        <w:jc w:val="both"/>
        <w:rPr>
          <w:rFonts w:ascii="Book Antiqua" w:hAnsi="Book Antiqua"/>
          <w:b/>
          <w:sz w:val="20"/>
          <w:szCs w:val="20"/>
        </w:rPr>
      </w:pPr>
      <w:r w:rsidRPr="00B37961">
        <w:rPr>
          <w:rFonts w:ascii="Book Antiqua" w:hAnsi="Book Antiqua"/>
          <w:b/>
          <w:sz w:val="20"/>
          <w:szCs w:val="20"/>
        </w:rPr>
        <w:t xml:space="preserve">       </w:t>
      </w:r>
    </w:p>
    <w:p w:rsidR="00A267F7" w:rsidRDefault="00A267F7" w:rsidP="00E22495">
      <w:pPr>
        <w:autoSpaceDE w:val="0"/>
        <w:autoSpaceDN w:val="0"/>
        <w:adjustRightInd w:val="0"/>
        <w:ind w:left="-90" w:firstLine="90"/>
        <w:jc w:val="both"/>
        <w:rPr>
          <w:rFonts w:ascii="Book Antiqua" w:hAnsi="Book Antiqua"/>
          <w:b/>
          <w:bCs/>
          <w:color w:val="000000"/>
          <w:sz w:val="20"/>
          <w:szCs w:val="20"/>
        </w:rPr>
      </w:pPr>
      <w:r>
        <w:rPr>
          <w:rFonts w:ascii="Book Antiqua" w:hAnsi="Book Antiqua"/>
          <w:b/>
          <w:sz w:val="20"/>
          <w:szCs w:val="20"/>
        </w:rPr>
        <w:t xml:space="preserve"> </w:t>
      </w:r>
      <w:r w:rsidRPr="00B37961">
        <w:rPr>
          <w:rFonts w:ascii="Book Antiqua" w:hAnsi="Book Antiqua"/>
          <w:b/>
          <w:sz w:val="20"/>
          <w:szCs w:val="20"/>
        </w:rPr>
        <w:t>Scope of Project:</w:t>
      </w:r>
      <w:r w:rsidRPr="00B37961">
        <w:rPr>
          <w:rFonts w:ascii="Book Antiqua" w:hAnsi="Book Antiqua"/>
          <w:b/>
          <w:bCs/>
          <w:color w:val="000000"/>
          <w:sz w:val="20"/>
          <w:szCs w:val="20"/>
        </w:rPr>
        <w:t xml:space="preserve"> </w:t>
      </w:r>
      <w:r w:rsidR="00651CC0">
        <w:rPr>
          <w:rFonts w:ascii="Book Antiqua" w:hAnsi="Book Antiqua"/>
          <w:b/>
          <w:bCs/>
          <w:color w:val="000000"/>
          <w:sz w:val="20"/>
          <w:szCs w:val="20"/>
        </w:rPr>
        <w:t xml:space="preserve">This project is to place the car in track based on the points scored by the team. The individual teams are members are sales member, team </w:t>
      </w:r>
      <w:proofErr w:type="spellStart"/>
      <w:r w:rsidR="00651CC0">
        <w:rPr>
          <w:rFonts w:ascii="Book Antiqua" w:hAnsi="Book Antiqua"/>
          <w:b/>
          <w:bCs/>
          <w:color w:val="000000"/>
          <w:sz w:val="20"/>
          <w:szCs w:val="20"/>
        </w:rPr>
        <w:t>lead</w:t>
      </w:r>
      <w:proofErr w:type="gramStart"/>
      <w:r w:rsidR="00651CC0">
        <w:rPr>
          <w:rFonts w:ascii="Book Antiqua" w:hAnsi="Book Antiqua"/>
          <w:b/>
          <w:bCs/>
          <w:color w:val="000000"/>
          <w:sz w:val="20"/>
          <w:szCs w:val="20"/>
        </w:rPr>
        <w:t>,manager,associate</w:t>
      </w:r>
      <w:proofErr w:type="spellEnd"/>
      <w:proofErr w:type="gramEnd"/>
      <w:r w:rsidR="00651CC0">
        <w:rPr>
          <w:rFonts w:ascii="Book Antiqua" w:hAnsi="Book Antiqua"/>
          <w:b/>
          <w:bCs/>
          <w:color w:val="000000"/>
          <w:sz w:val="20"/>
          <w:szCs w:val="20"/>
        </w:rPr>
        <w:t xml:space="preserve"> manager </w:t>
      </w:r>
      <w:proofErr w:type="spellStart"/>
      <w:r w:rsidR="00651CC0">
        <w:rPr>
          <w:rFonts w:ascii="Book Antiqua" w:hAnsi="Book Antiqua"/>
          <w:b/>
          <w:bCs/>
          <w:color w:val="000000"/>
          <w:sz w:val="20"/>
          <w:szCs w:val="20"/>
        </w:rPr>
        <w:t>etc.The</w:t>
      </w:r>
      <w:proofErr w:type="spellEnd"/>
      <w:r w:rsidR="00651CC0">
        <w:rPr>
          <w:rFonts w:ascii="Book Antiqua" w:hAnsi="Book Antiqua"/>
          <w:b/>
          <w:bCs/>
          <w:color w:val="000000"/>
          <w:sz w:val="20"/>
          <w:szCs w:val="20"/>
        </w:rPr>
        <w:t xml:space="preserve"> teams are based on the different country. Based on the points the </w:t>
      </w:r>
      <w:proofErr w:type="spellStart"/>
      <w:r w:rsidR="00651CC0">
        <w:rPr>
          <w:rFonts w:ascii="Book Antiqua" w:hAnsi="Book Antiqua"/>
          <w:b/>
          <w:bCs/>
          <w:color w:val="000000"/>
          <w:sz w:val="20"/>
          <w:szCs w:val="20"/>
        </w:rPr>
        <w:t>tteam</w:t>
      </w:r>
      <w:proofErr w:type="spellEnd"/>
      <w:r w:rsidR="00651CC0">
        <w:rPr>
          <w:rFonts w:ascii="Book Antiqua" w:hAnsi="Book Antiqua"/>
          <w:b/>
          <w:bCs/>
          <w:color w:val="000000"/>
          <w:sz w:val="20"/>
          <w:szCs w:val="20"/>
        </w:rPr>
        <w:t xml:space="preserve"> car is placed on the track.</w:t>
      </w:r>
    </w:p>
    <w:p w:rsidR="00E22495" w:rsidRDefault="00E22495" w:rsidP="00E22495">
      <w:pPr>
        <w:autoSpaceDE w:val="0"/>
        <w:autoSpaceDN w:val="0"/>
        <w:adjustRightInd w:val="0"/>
        <w:ind w:left="-90" w:firstLine="90"/>
        <w:jc w:val="both"/>
        <w:rPr>
          <w:rFonts w:ascii="Book Antiqua" w:hAnsi="Book Antiqua"/>
          <w:bCs/>
          <w:sz w:val="20"/>
          <w:szCs w:val="2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auto" w:fill="D9D9D9"/>
        <w:tblLook w:val="04A0" w:firstRow="1" w:lastRow="0" w:firstColumn="1" w:lastColumn="0" w:noHBand="0" w:noVBand="1"/>
      </w:tblPr>
      <w:tblGrid>
        <w:gridCol w:w="18"/>
        <w:gridCol w:w="2160"/>
        <w:gridCol w:w="7380"/>
        <w:gridCol w:w="18"/>
      </w:tblGrid>
      <w:tr w:rsidR="00F4219A" w:rsidRPr="00B37961" w:rsidTr="00622922">
        <w:tc>
          <w:tcPr>
            <w:tcW w:w="9576" w:type="dxa"/>
            <w:gridSpan w:val="4"/>
            <w:shd w:val="clear" w:color="auto" w:fill="D9D9D9"/>
          </w:tcPr>
          <w:p w:rsidR="00F4219A" w:rsidRPr="00B37961" w:rsidRDefault="00F4219A" w:rsidP="00F4219A">
            <w:pPr>
              <w:numPr>
                <w:ilvl w:val="0"/>
                <w:numId w:val="20"/>
              </w:numPr>
              <w:rPr>
                <w:rFonts w:ascii="Book Antiqua" w:hAnsi="Book Antiqua"/>
                <w:b/>
                <w:sz w:val="20"/>
                <w:szCs w:val="20"/>
                <w:u w:val="single"/>
              </w:rPr>
            </w:pPr>
            <w:r w:rsidRPr="00B37961">
              <w:rPr>
                <w:rFonts w:ascii="Book Antiqua" w:hAnsi="Book Antiqua"/>
                <w:b/>
                <w:sz w:val="20"/>
                <w:szCs w:val="20"/>
              </w:rPr>
              <w:t xml:space="preserve">Project </w:t>
            </w:r>
            <w:r>
              <w:rPr>
                <w:rFonts w:ascii="Book Antiqua" w:hAnsi="Book Antiqua"/>
                <w:b/>
                <w:sz w:val="20"/>
                <w:szCs w:val="20"/>
              </w:rPr>
              <w:t>–</w:t>
            </w:r>
            <w:r w:rsidRPr="00B37961">
              <w:rPr>
                <w:rFonts w:ascii="Book Antiqua" w:hAnsi="Book Antiqua"/>
                <w:b/>
                <w:sz w:val="20"/>
                <w:szCs w:val="20"/>
              </w:rPr>
              <w:t xml:space="preserve"> </w:t>
            </w:r>
            <w:r>
              <w:rPr>
                <w:rFonts w:ascii="Book Antiqua" w:hAnsi="Book Antiqua"/>
                <w:b/>
                <w:sz w:val="20"/>
                <w:szCs w:val="20"/>
              </w:rPr>
              <w:t>Food Court</w:t>
            </w:r>
          </w:p>
        </w:tc>
      </w:tr>
      <w:tr w:rsidR="00F4219A" w:rsidRPr="00B37961" w:rsidTr="0062292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F4219A" w:rsidRPr="00B37961" w:rsidRDefault="00F4219A" w:rsidP="00622922">
            <w:pPr>
              <w:snapToGrid w:val="0"/>
              <w:rPr>
                <w:rFonts w:ascii="Book Antiqua" w:hAnsi="Book Antiqua"/>
                <w:b/>
                <w:bCs/>
                <w:sz w:val="20"/>
                <w:szCs w:val="20"/>
              </w:rPr>
            </w:pPr>
            <w:r w:rsidRPr="00B37961">
              <w:rPr>
                <w:rFonts w:ascii="Book Antiqua" w:hAnsi="Book Antiqua"/>
                <w:b/>
                <w:bCs/>
                <w:sz w:val="20"/>
                <w:szCs w:val="20"/>
              </w:rPr>
              <w:t>Duration</w:t>
            </w:r>
          </w:p>
        </w:tc>
        <w:tc>
          <w:tcPr>
            <w:tcW w:w="7380" w:type="dxa"/>
            <w:tcBorders>
              <w:top w:val="single" w:sz="4" w:space="0" w:color="000000"/>
              <w:left w:val="single" w:sz="4" w:space="0" w:color="000000"/>
              <w:bottom w:val="single" w:sz="4" w:space="0" w:color="000000"/>
              <w:right w:val="single" w:sz="4" w:space="0" w:color="000000"/>
            </w:tcBorders>
          </w:tcPr>
          <w:p w:rsidR="00F4219A" w:rsidRPr="00B37961" w:rsidRDefault="00650BED" w:rsidP="00650BED">
            <w:pPr>
              <w:pStyle w:val="Header"/>
              <w:tabs>
                <w:tab w:val="left" w:pos="720"/>
              </w:tabs>
              <w:snapToGrid w:val="0"/>
              <w:rPr>
                <w:rFonts w:ascii="Book Antiqua" w:hAnsi="Book Antiqua"/>
              </w:rPr>
            </w:pPr>
            <w:r>
              <w:rPr>
                <w:rFonts w:ascii="Book Antiqua" w:hAnsi="Book Antiqua"/>
              </w:rPr>
              <w:t>M</w:t>
            </w:r>
            <w:r w:rsidR="00F4219A">
              <w:rPr>
                <w:rFonts w:ascii="Book Antiqua" w:hAnsi="Book Antiqua"/>
              </w:rPr>
              <w:t xml:space="preserve">ay 2013 – </w:t>
            </w:r>
            <w:r>
              <w:rPr>
                <w:rFonts w:ascii="Book Antiqua" w:hAnsi="Book Antiqua"/>
              </w:rPr>
              <w:t>September</w:t>
            </w:r>
            <w:r w:rsidR="00F4219A">
              <w:rPr>
                <w:rFonts w:ascii="Book Antiqua" w:hAnsi="Book Antiqua"/>
              </w:rPr>
              <w:t xml:space="preserve"> 2013</w:t>
            </w:r>
          </w:p>
        </w:tc>
      </w:tr>
      <w:tr w:rsidR="00F4219A" w:rsidRPr="00B37961" w:rsidTr="0062292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F4219A" w:rsidRPr="00B37961" w:rsidRDefault="00F4219A" w:rsidP="00622922">
            <w:pPr>
              <w:snapToGrid w:val="0"/>
              <w:rPr>
                <w:rFonts w:ascii="Book Antiqua" w:hAnsi="Book Antiqua"/>
                <w:b/>
                <w:bCs/>
                <w:sz w:val="20"/>
                <w:szCs w:val="20"/>
              </w:rPr>
            </w:pPr>
            <w:r w:rsidRPr="00B37961">
              <w:rPr>
                <w:rFonts w:ascii="Book Antiqua" w:hAnsi="Book Antiqua"/>
                <w:b/>
                <w:bCs/>
                <w:sz w:val="20"/>
                <w:szCs w:val="20"/>
              </w:rPr>
              <w:t>Language</w:t>
            </w:r>
          </w:p>
        </w:tc>
        <w:tc>
          <w:tcPr>
            <w:tcW w:w="7380" w:type="dxa"/>
            <w:tcBorders>
              <w:top w:val="single" w:sz="4" w:space="0" w:color="000000"/>
              <w:left w:val="single" w:sz="4" w:space="0" w:color="000000"/>
              <w:bottom w:val="single" w:sz="4" w:space="0" w:color="000000"/>
              <w:right w:val="single" w:sz="4" w:space="0" w:color="000000"/>
            </w:tcBorders>
          </w:tcPr>
          <w:p w:rsidR="00F4219A" w:rsidRPr="00B37961" w:rsidRDefault="00F4219A" w:rsidP="00651CC0">
            <w:pPr>
              <w:pStyle w:val="Header"/>
              <w:tabs>
                <w:tab w:val="left" w:pos="720"/>
              </w:tabs>
              <w:snapToGrid w:val="0"/>
              <w:rPr>
                <w:rFonts w:ascii="Book Antiqua" w:hAnsi="Book Antiqua"/>
              </w:rPr>
            </w:pPr>
            <w:r>
              <w:rPr>
                <w:rFonts w:ascii="Book Antiqua" w:hAnsi="Book Antiqua"/>
              </w:rPr>
              <w:t>MVC4</w:t>
            </w:r>
            <w:proofErr w:type="gramStart"/>
            <w:r>
              <w:rPr>
                <w:rFonts w:ascii="Book Antiqua" w:hAnsi="Book Antiqua"/>
              </w:rPr>
              <w:t>,Entity</w:t>
            </w:r>
            <w:proofErr w:type="gramEnd"/>
            <w:r>
              <w:rPr>
                <w:rFonts w:ascii="Book Antiqua" w:hAnsi="Book Antiqua"/>
              </w:rPr>
              <w:t xml:space="preserve"> </w:t>
            </w:r>
            <w:proofErr w:type="spellStart"/>
            <w:r>
              <w:rPr>
                <w:rFonts w:ascii="Book Antiqua" w:hAnsi="Book Antiqua"/>
              </w:rPr>
              <w:t>Framework,NuGet</w:t>
            </w:r>
            <w:proofErr w:type="spellEnd"/>
            <w:r>
              <w:rPr>
                <w:rFonts w:ascii="Book Antiqua" w:hAnsi="Book Antiqua"/>
              </w:rPr>
              <w:t xml:space="preserve"> Package</w:t>
            </w:r>
            <w:r w:rsidR="00650BED">
              <w:rPr>
                <w:rFonts w:ascii="Book Antiqua" w:hAnsi="Book Antiqua"/>
              </w:rPr>
              <w:t>s</w:t>
            </w:r>
            <w:r w:rsidR="00781697">
              <w:rPr>
                <w:rFonts w:ascii="Book Antiqua" w:hAnsi="Book Antiqua"/>
              </w:rPr>
              <w:t>, VS.</w:t>
            </w:r>
            <w:r>
              <w:rPr>
                <w:rFonts w:ascii="Book Antiqua" w:hAnsi="Book Antiqua"/>
              </w:rPr>
              <w:t>NET 201</w:t>
            </w:r>
            <w:r w:rsidR="00651CC0">
              <w:rPr>
                <w:rFonts w:ascii="Book Antiqua" w:hAnsi="Book Antiqua"/>
              </w:rPr>
              <w:t>2</w:t>
            </w:r>
            <w:r>
              <w:rPr>
                <w:rFonts w:ascii="Book Antiqua" w:hAnsi="Book Antiqua"/>
              </w:rPr>
              <w:t>,Ajax,JQuery</w:t>
            </w:r>
            <w:r w:rsidR="00781697">
              <w:rPr>
                <w:rFonts w:ascii="Book Antiqua" w:hAnsi="Book Antiqua"/>
              </w:rPr>
              <w:t>,JSON</w:t>
            </w:r>
            <w:r>
              <w:rPr>
                <w:rFonts w:ascii="Book Antiqua" w:hAnsi="Book Antiqua"/>
              </w:rPr>
              <w:t>,Web API,  SQL SERVER 2008,</w:t>
            </w:r>
            <w:r w:rsidRPr="00B37961">
              <w:rPr>
                <w:rFonts w:ascii="Book Antiqua" w:hAnsi="Book Antiqua"/>
              </w:rPr>
              <w:t xml:space="preserve"> JavaScript</w:t>
            </w:r>
            <w:r w:rsidR="00781697">
              <w:rPr>
                <w:rFonts w:ascii="Book Antiqua" w:hAnsi="Book Antiqua"/>
              </w:rPr>
              <w:t>,HTML5.</w:t>
            </w:r>
          </w:p>
        </w:tc>
      </w:tr>
      <w:tr w:rsidR="00F4219A" w:rsidRPr="00B37961" w:rsidTr="0062292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F4219A" w:rsidRPr="00B37961" w:rsidRDefault="00F4219A" w:rsidP="00622922">
            <w:pPr>
              <w:snapToGrid w:val="0"/>
              <w:rPr>
                <w:rFonts w:ascii="Book Antiqua" w:hAnsi="Book Antiqua"/>
                <w:b/>
                <w:bCs/>
                <w:sz w:val="20"/>
                <w:szCs w:val="20"/>
              </w:rPr>
            </w:pPr>
            <w:r w:rsidRPr="00B37961">
              <w:rPr>
                <w:rFonts w:ascii="Book Antiqua" w:hAnsi="Book Antiqua"/>
                <w:b/>
                <w:bCs/>
                <w:sz w:val="20"/>
                <w:szCs w:val="20"/>
              </w:rPr>
              <w:t>Team Strength</w:t>
            </w:r>
          </w:p>
        </w:tc>
        <w:tc>
          <w:tcPr>
            <w:tcW w:w="7380" w:type="dxa"/>
            <w:tcBorders>
              <w:top w:val="single" w:sz="4" w:space="0" w:color="000000"/>
              <w:left w:val="single" w:sz="4" w:space="0" w:color="000000"/>
              <w:bottom w:val="single" w:sz="4" w:space="0" w:color="000000"/>
              <w:right w:val="single" w:sz="4" w:space="0" w:color="000000"/>
            </w:tcBorders>
          </w:tcPr>
          <w:p w:rsidR="00F4219A" w:rsidRPr="00B37961" w:rsidRDefault="00650BED" w:rsidP="00622922">
            <w:pPr>
              <w:pStyle w:val="Header"/>
              <w:tabs>
                <w:tab w:val="left" w:pos="720"/>
              </w:tabs>
              <w:snapToGrid w:val="0"/>
              <w:rPr>
                <w:rFonts w:ascii="Book Antiqua" w:hAnsi="Book Antiqua"/>
              </w:rPr>
            </w:pPr>
            <w:r>
              <w:rPr>
                <w:rFonts w:ascii="Book Antiqua" w:hAnsi="Book Antiqua"/>
              </w:rPr>
              <w:t>1</w:t>
            </w:r>
          </w:p>
        </w:tc>
      </w:tr>
      <w:tr w:rsidR="00F4219A" w:rsidRPr="00B37961" w:rsidTr="0062292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Height w:val="70"/>
        </w:trPr>
        <w:tc>
          <w:tcPr>
            <w:tcW w:w="2160" w:type="dxa"/>
            <w:tcBorders>
              <w:top w:val="single" w:sz="4" w:space="0" w:color="000000"/>
              <w:left w:val="single" w:sz="4" w:space="0" w:color="000000"/>
              <w:bottom w:val="single" w:sz="4" w:space="0" w:color="000000"/>
            </w:tcBorders>
          </w:tcPr>
          <w:p w:rsidR="00F4219A" w:rsidRPr="00B37961" w:rsidRDefault="00F4219A" w:rsidP="00622922">
            <w:pPr>
              <w:snapToGrid w:val="0"/>
              <w:rPr>
                <w:rFonts w:ascii="Book Antiqua" w:hAnsi="Book Antiqua"/>
                <w:b/>
                <w:bCs/>
                <w:sz w:val="20"/>
                <w:szCs w:val="20"/>
              </w:rPr>
            </w:pPr>
            <w:r w:rsidRPr="00B37961">
              <w:rPr>
                <w:rFonts w:ascii="Book Antiqua" w:hAnsi="Book Antiqua"/>
                <w:b/>
                <w:bCs/>
                <w:sz w:val="20"/>
                <w:szCs w:val="20"/>
              </w:rPr>
              <w:t>Client</w:t>
            </w:r>
          </w:p>
        </w:tc>
        <w:tc>
          <w:tcPr>
            <w:tcW w:w="7380" w:type="dxa"/>
            <w:tcBorders>
              <w:top w:val="single" w:sz="4" w:space="0" w:color="000000"/>
              <w:left w:val="single" w:sz="4" w:space="0" w:color="000000"/>
              <w:bottom w:val="single" w:sz="4" w:space="0" w:color="000000"/>
              <w:right w:val="single" w:sz="4" w:space="0" w:color="000000"/>
            </w:tcBorders>
          </w:tcPr>
          <w:p w:rsidR="00F4219A" w:rsidRPr="00B37961" w:rsidRDefault="00F4219A" w:rsidP="00622922">
            <w:pPr>
              <w:pStyle w:val="Header"/>
              <w:snapToGrid w:val="0"/>
              <w:rPr>
                <w:rFonts w:ascii="Book Antiqua" w:hAnsi="Book Antiqua"/>
              </w:rPr>
            </w:pPr>
            <w:r>
              <w:rPr>
                <w:rFonts w:ascii="Book Antiqua" w:hAnsi="Book Antiqua"/>
              </w:rPr>
              <w:t>Chennai</w:t>
            </w:r>
          </w:p>
        </w:tc>
      </w:tr>
    </w:tbl>
    <w:p w:rsidR="00F4219A" w:rsidRDefault="00F4219A" w:rsidP="00F4219A">
      <w:pPr>
        <w:autoSpaceDE w:val="0"/>
        <w:autoSpaceDN w:val="0"/>
        <w:adjustRightInd w:val="0"/>
        <w:ind w:left="-90" w:firstLine="90"/>
        <w:jc w:val="both"/>
        <w:rPr>
          <w:rFonts w:ascii="Book Antiqua" w:hAnsi="Book Antiqua"/>
          <w:b/>
          <w:sz w:val="20"/>
          <w:szCs w:val="20"/>
        </w:rPr>
      </w:pPr>
      <w:r w:rsidRPr="00B37961">
        <w:rPr>
          <w:rFonts w:ascii="Book Antiqua" w:hAnsi="Book Antiqua"/>
          <w:b/>
          <w:sz w:val="20"/>
          <w:szCs w:val="20"/>
        </w:rPr>
        <w:t xml:space="preserve">       </w:t>
      </w:r>
    </w:p>
    <w:p w:rsidR="00F4219A" w:rsidRDefault="00F4219A" w:rsidP="00F4219A">
      <w:pPr>
        <w:autoSpaceDE w:val="0"/>
        <w:autoSpaceDN w:val="0"/>
        <w:adjustRightInd w:val="0"/>
        <w:ind w:left="-90" w:firstLine="90"/>
        <w:jc w:val="both"/>
        <w:rPr>
          <w:rFonts w:ascii="Book Antiqua" w:hAnsi="Book Antiqua"/>
          <w:b/>
          <w:bCs/>
          <w:sz w:val="20"/>
          <w:szCs w:val="20"/>
        </w:rPr>
      </w:pPr>
      <w:r>
        <w:rPr>
          <w:rFonts w:ascii="Book Antiqua" w:hAnsi="Book Antiqua"/>
          <w:b/>
          <w:sz w:val="20"/>
          <w:szCs w:val="20"/>
        </w:rPr>
        <w:t xml:space="preserve"> </w:t>
      </w:r>
      <w:r w:rsidRPr="00B37961">
        <w:rPr>
          <w:rFonts w:ascii="Book Antiqua" w:hAnsi="Book Antiqua"/>
          <w:b/>
          <w:sz w:val="20"/>
          <w:szCs w:val="20"/>
        </w:rPr>
        <w:t>Scope of Project:</w:t>
      </w:r>
      <w:r w:rsidRPr="00B37961">
        <w:rPr>
          <w:rFonts w:ascii="Book Antiqua" w:hAnsi="Book Antiqua"/>
          <w:b/>
          <w:bCs/>
          <w:color w:val="000000"/>
          <w:sz w:val="20"/>
          <w:szCs w:val="20"/>
        </w:rPr>
        <w:t xml:space="preserve"> </w:t>
      </w:r>
      <w:r w:rsidR="00650BED">
        <w:rPr>
          <w:rFonts w:ascii="Book Antiqua" w:hAnsi="Book Antiqua"/>
          <w:b/>
          <w:bCs/>
          <w:color w:val="000000"/>
          <w:sz w:val="20"/>
          <w:szCs w:val="20"/>
        </w:rPr>
        <w:t xml:space="preserve">This project is to find the </w:t>
      </w:r>
      <w:proofErr w:type="spellStart"/>
      <w:r w:rsidR="00650BED">
        <w:rPr>
          <w:rFonts w:ascii="Book Antiqua" w:hAnsi="Book Antiqua"/>
          <w:b/>
          <w:bCs/>
          <w:color w:val="000000"/>
          <w:sz w:val="20"/>
          <w:szCs w:val="20"/>
        </w:rPr>
        <w:t>Restuarent</w:t>
      </w:r>
      <w:proofErr w:type="spellEnd"/>
      <w:r w:rsidR="00650BED">
        <w:rPr>
          <w:rFonts w:ascii="Book Antiqua" w:hAnsi="Book Antiqua"/>
          <w:b/>
          <w:bCs/>
          <w:color w:val="000000"/>
          <w:sz w:val="20"/>
          <w:szCs w:val="20"/>
        </w:rPr>
        <w:t xml:space="preserve"> </w:t>
      </w:r>
      <w:proofErr w:type="gramStart"/>
      <w:r w:rsidR="00650BED">
        <w:rPr>
          <w:rFonts w:ascii="Book Antiqua" w:hAnsi="Book Antiqua"/>
          <w:b/>
          <w:bCs/>
          <w:color w:val="000000"/>
          <w:sz w:val="20"/>
          <w:szCs w:val="20"/>
        </w:rPr>
        <w:t>Details ,</w:t>
      </w:r>
      <w:proofErr w:type="gramEnd"/>
      <w:r w:rsidR="00650BED">
        <w:rPr>
          <w:rFonts w:ascii="Book Antiqua" w:hAnsi="Book Antiqua"/>
          <w:b/>
          <w:bCs/>
          <w:color w:val="000000"/>
          <w:sz w:val="20"/>
          <w:szCs w:val="20"/>
        </w:rPr>
        <w:t xml:space="preserve"> Review the </w:t>
      </w:r>
      <w:proofErr w:type="spellStart"/>
      <w:r w:rsidR="00650BED">
        <w:rPr>
          <w:rFonts w:ascii="Book Antiqua" w:hAnsi="Book Antiqua"/>
          <w:b/>
          <w:bCs/>
          <w:color w:val="000000"/>
          <w:sz w:val="20"/>
          <w:szCs w:val="20"/>
        </w:rPr>
        <w:t>Restuarent</w:t>
      </w:r>
      <w:proofErr w:type="spellEnd"/>
      <w:r w:rsidR="00650BED">
        <w:rPr>
          <w:rFonts w:ascii="Book Antiqua" w:hAnsi="Book Antiqua"/>
          <w:b/>
          <w:bCs/>
          <w:color w:val="000000"/>
          <w:sz w:val="20"/>
          <w:szCs w:val="20"/>
        </w:rPr>
        <w:t xml:space="preserve"> list ,Creating the </w:t>
      </w:r>
      <w:proofErr w:type="spellStart"/>
      <w:r w:rsidR="00650BED">
        <w:rPr>
          <w:rFonts w:ascii="Book Antiqua" w:hAnsi="Book Antiqua"/>
          <w:b/>
          <w:bCs/>
          <w:color w:val="000000"/>
          <w:sz w:val="20"/>
          <w:szCs w:val="20"/>
        </w:rPr>
        <w:t>Restaurent</w:t>
      </w:r>
      <w:proofErr w:type="spellEnd"/>
      <w:r w:rsidR="00650BED">
        <w:rPr>
          <w:rFonts w:ascii="Book Antiqua" w:hAnsi="Book Antiqua"/>
          <w:b/>
          <w:bCs/>
          <w:color w:val="000000"/>
          <w:sz w:val="20"/>
          <w:szCs w:val="20"/>
        </w:rPr>
        <w:t xml:space="preserve"> that link all the restaurants. </w:t>
      </w:r>
      <w:proofErr w:type="spellStart"/>
      <w:proofErr w:type="gramStart"/>
      <w:r w:rsidR="00650BED">
        <w:rPr>
          <w:rFonts w:ascii="Book Antiqua" w:hAnsi="Book Antiqua"/>
          <w:b/>
          <w:bCs/>
          <w:color w:val="000000"/>
          <w:sz w:val="20"/>
          <w:szCs w:val="20"/>
        </w:rPr>
        <w:t>Restuarent</w:t>
      </w:r>
      <w:proofErr w:type="spellEnd"/>
      <w:r w:rsidR="00650BED">
        <w:rPr>
          <w:rFonts w:ascii="Book Antiqua" w:hAnsi="Book Antiqua"/>
          <w:b/>
          <w:bCs/>
          <w:color w:val="000000"/>
          <w:sz w:val="20"/>
          <w:szCs w:val="20"/>
        </w:rPr>
        <w:t xml:space="preserve"> food details is</w:t>
      </w:r>
      <w:proofErr w:type="gramEnd"/>
      <w:r w:rsidR="00650BED">
        <w:rPr>
          <w:rFonts w:ascii="Book Antiqua" w:hAnsi="Book Antiqua"/>
          <w:b/>
          <w:bCs/>
          <w:color w:val="000000"/>
          <w:sz w:val="20"/>
          <w:szCs w:val="20"/>
        </w:rPr>
        <w:t xml:space="preserve"> maintained and </w:t>
      </w:r>
      <w:proofErr w:type="spellStart"/>
      <w:r w:rsidR="00650BED">
        <w:rPr>
          <w:rFonts w:ascii="Book Antiqua" w:hAnsi="Book Antiqua"/>
          <w:b/>
          <w:bCs/>
          <w:color w:val="000000"/>
          <w:sz w:val="20"/>
          <w:szCs w:val="20"/>
        </w:rPr>
        <w:t>Restaurent</w:t>
      </w:r>
      <w:proofErr w:type="spellEnd"/>
      <w:r w:rsidR="00650BED">
        <w:rPr>
          <w:rFonts w:ascii="Book Antiqua" w:hAnsi="Book Antiqua"/>
          <w:b/>
          <w:bCs/>
          <w:color w:val="000000"/>
          <w:sz w:val="20"/>
          <w:szCs w:val="20"/>
        </w:rPr>
        <w:t xml:space="preserve"> food details is maintained and Get order and deliver the order to the clients.</w:t>
      </w:r>
    </w:p>
    <w:p w:rsidR="00F4219A" w:rsidRPr="009B2A80" w:rsidRDefault="00F4219A" w:rsidP="00E3584F">
      <w:pPr>
        <w:ind w:left="-90"/>
        <w:rPr>
          <w:rFonts w:ascii="Book Antiqua" w:hAnsi="Book Antiqua"/>
          <w:bCs/>
          <w:sz w:val="20"/>
          <w:szCs w:val="2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auto" w:fill="D9D9D9"/>
        <w:tblLook w:val="04A0" w:firstRow="1" w:lastRow="0" w:firstColumn="1" w:lastColumn="0" w:noHBand="0" w:noVBand="1"/>
      </w:tblPr>
      <w:tblGrid>
        <w:gridCol w:w="18"/>
        <w:gridCol w:w="2160"/>
        <w:gridCol w:w="7380"/>
        <w:gridCol w:w="18"/>
      </w:tblGrid>
      <w:tr w:rsidR="00DC654D" w:rsidRPr="00B37961" w:rsidTr="00E14A12">
        <w:tc>
          <w:tcPr>
            <w:tcW w:w="9576" w:type="dxa"/>
            <w:gridSpan w:val="4"/>
            <w:shd w:val="clear" w:color="auto" w:fill="D9D9D9"/>
          </w:tcPr>
          <w:p w:rsidR="00DC654D" w:rsidRPr="00B37961" w:rsidRDefault="00DC654D" w:rsidP="00E14A12">
            <w:pPr>
              <w:numPr>
                <w:ilvl w:val="0"/>
                <w:numId w:val="20"/>
              </w:numPr>
              <w:rPr>
                <w:rFonts w:ascii="Book Antiqua" w:hAnsi="Book Antiqua"/>
                <w:b/>
                <w:sz w:val="20"/>
                <w:szCs w:val="20"/>
                <w:u w:val="single"/>
              </w:rPr>
            </w:pPr>
            <w:r w:rsidRPr="00B37961">
              <w:rPr>
                <w:rFonts w:ascii="Book Antiqua" w:hAnsi="Book Antiqua"/>
                <w:b/>
                <w:sz w:val="20"/>
                <w:szCs w:val="20"/>
              </w:rPr>
              <w:t xml:space="preserve">Project </w:t>
            </w:r>
            <w:r>
              <w:rPr>
                <w:rFonts w:ascii="Book Antiqua" w:hAnsi="Book Antiqua"/>
                <w:b/>
                <w:sz w:val="20"/>
                <w:szCs w:val="20"/>
              </w:rPr>
              <w:t>–</w:t>
            </w:r>
            <w:r w:rsidRPr="00B37961">
              <w:rPr>
                <w:rFonts w:ascii="Book Antiqua" w:hAnsi="Book Antiqua"/>
                <w:b/>
                <w:sz w:val="20"/>
                <w:szCs w:val="20"/>
              </w:rPr>
              <w:t xml:space="preserve"> </w:t>
            </w:r>
            <w:proofErr w:type="spellStart"/>
            <w:r>
              <w:rPr>
                <w:rFonts w:ascii="Book Antiqua" w:hAnsi="Book Antiqua"/>
                <w:b/>
                <w:sz w:val="20"/>
                <w:szCs w:val="20"/>
              </w:rPr>
              <w:t>NewYork</w:t>
            </w:r>
            <w:proofErr w:type="spellEnd"/>
            <w:r>
              <w:rPr>
                <w:rFonts w:ascii="Book Antiqua" w:hAnsi="Book Antiqua"/>
                <w:b/>
                <w:sz w:val="20"/>
                <w:szCs w:val="20"/>
              </w:rPr>
              <w:t xml:space="preserve"> Medical Management</w:t>
            </w:r>
          </w:p>
        </w:tc>
      </w:tr>
      <w:tr w:rsidR="00DC654D" w:rsidRPr="00B37961" w:rsidTr="00E14A1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DC654D" w:rsidRPr="00B37961" w:rsidRDefault="00DC654D" w:rsidP="00E14A12">
            <w:pPr>
              <w:snapToGrid w:val="0"/>
              <w:rPr>
                <w:rFonts w:ascii="Book Antiqua" w:hAnsi="Book Antiqua"/>
                <w:b/>
                <w:bCs/>
                <w:sz w:val="20"/>
                <w:szCs w:val="20"/>
              </w:rPr>
            </w:pPr>
            <w:r w:rsidRPr="00B37961">
              <w:rPr>
                <w:rFonts w:ascii="Book Antiqua" w:hAnsi="Book Antiqua"/>
                <w:b/>
                <w:bCs/>
                <w:sz w:val="20"/>
                <w:szCs w:val="20"/>
              </w:rPr>
              <w:t>Duration</w:t>
            </w:r>
          </w:p>
        </w:tc>
        <w:tc>
          <w:tcPr>
            <w:tcW w:w="7380" w:type="dxa"/>
            <w:tcBorders>
              <w:top w:val="single" w:sz="4" w:space="0" w:color="000000"/>
              <w:left w:val="single" w:sz="4" w:space="0" w:color="000000"/>
              <w:bottom w:val="single" w:sz="4" w:space="0" w:color="000000"/>
              <w:right w:val="single" w:sz="4" w:space="0" w:color="000000"/>
            </w:tcBorders>
          </w:tcPr>
          <w:p w:rsidR="00DC654D" w:rsidRPr="00B37961" w:rsidRDefault="00650BED" w:rsidP="00650BED">
            <w:pPr>
              <w:pStyle w:val="Header"/>
              <w:tabs>
                <w:tab w:val="left" w:pos="720"/>
              </w:tabs>
              <w:snapToGrid w:val="0"/>
              <w:rPr>
                <w:rFonts w:ascii="Book Antiqua" w:hAnsi="Book Antiqua"/>
              </w:rPr>
            </w:pPr>
            <w:r>
              <w:rPr>
                <w:rFonts w:ascii="Book Antiqua" w:hAnsi="Book Antiqua"/>
              </w:rPr>
              <w:t>May 2013</w:t>
            </w:r>
            <w:r w:rsidR="00DC654D">
              <w:rPr>
                <w:rFonts w:ascii="Book Antiqua" w:hAnsi="Book Antiqua"/>
              </w:rPr>
              <w:t xml:space="preserve">- </w:t>
            </w:r>
            <w:r>
              <w:rPr>
                <w:rFonts w:ascii="Book Antiqua" w:hAnsi="Book Antiqua"/>
              </w:rPr>
              <w:t>July</w:t>
            </w:r>
            <w:r w:rsidR="00DC654D" w:rsidRPr="00B37961">
              <w:rPr>
                <w:rFonts w:ascii="Book Antiqua" w:hAnsi="Book Antiqua"/>
              </w:rPr>
              <w:t xml:space="preserve"> 20</w:t>
            </w:r>
            <w:r>
              <w:rPr>
                <w:rFonts w:ascii="Book Antiqua" w:hAnsi="Book Antiqua"/>
              </w:rPr>
              <w:t>13</w:t>
            </w:r>
            <w:r w:rsidR="00DC654D" w:rsidRPr="00B37961">
              <w:rPr>
                <w:rFonts w:ascii="Book Antiqua" w:hAnsi="Book Antiqua"/>
              </w:rPr>
              <w:t xml:space="preserve"> </w:t>
            </w:r>
          </w:p>
        </w:tc>
      </w:tr>
      <w:tr w:rsidR="00DC654D" w:rsidRPr="00B37961" w:rsidTr="00E14A1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DC654D" w:rsidRPr="00B37961" w:rsidRDefault="00DC654D" w:rsidP="00E14A12">
            <w:pPr>
              <w:snapToGrid w:val="0"/>
              <w:rPr>
                <w:rFonts w:ascii="Book Antiqua" w:hAnsi="Book Antiqua"/>
                <w:b/>
                <w:bCs/>
                <w:sz w:val="20"/>
                <w:szCs w:val="20"/>
              </w:rPr>
            </w:pPr>
            <w:r w:rsidRPr="00B37961">
              <w:rPr>
                <w:rFonts w:ascii="Book Antiqua" w:hAnsi="Book Antiqua"/>
                <w:b/>
                <w:bCs/>
                <w:sz w:val="20"/>
                <w:szCs w:val="20"/>
              </w:rPr>
              <w:t>Language</w:t>
            </w:r>
          </w:p>
        </w:tc>
        <w:tc>
          <w:tcPr>
            <w:tcW w:w="7380" w:type="dxa"/>
            <w:tcBorders>
              <w:top w:val="single" w:sz="4" w:space="0" w:color="000000"/>
              <w:left w:val="single" w:sz="4" w:space="0" w:color="000000"/>
              <w:bottom w:val="single" w:sz="4" w:space="0" w:color="000000"/>
              <w:right w:val="single" w:sz="4" w:space="0" w:color="000000"/>
            </w:tcBorders>
          </w:tcPr>
          <w:p w:rsidR="00DC654D" w:rsidRPr="00B37961" w:rsidRDefault="00DC654D" w:rsidP="00DC654D">
            <w:pPr>
              <w:pStyle w:val="Header"/>
              <w:tabs>
                <w:tab w:val="left" w:pos="720"/>
              </w:tabs>
              <w:snapToGrid w:val="0"/>
              <w:rPr>
                <w:rFonts w:ascii="Book Antiqua" w:hAnsi="Book Antiqua"/>
              </w:rPr>
            </w:pPr>
            <w:proofErr w:type="spellStart"/>
            <w:r>
              <w:rPr>
                <w:rFonts w:ascii="Book Antiqua" w:hAnsi="Book Antiqua"/>
              </w:rPr>
              <w:t>Asp.Net</w:t>
            </w:r>
            <w:proofErr w:type="gramStart"/>
            <w:r>
              <w:rPr>
                <w:rFonts w:ascii="Book Antiqua" w:hAnsi="Book Antiqua"/>
              </w:rPr>
              <w:t>,Ajax,WCF,C</w:t>
            </w:r>
            <w:proofErr w:type="spellEnd"/>
            <w:proofErr w:type="gramEnd"/>
            <w:r>
              <w:rPr>
                <w:rFonts w:ascii="Book Antiqua" w:hAnsi="Book Antiqua"/>
              </w:rPr>
              <w:t>#. NET,  SQL SERVER 2008,</w:t>
            </w:r>
            <w:r w:rsidRPr="00B37961">
              <w:rPr>
                <w:rFonts w:ascii="Book Antiqua" w:hAnsi="Book Antiqua"/>
              </w:rPr>
              <w:t xml:space="preserve"> JavaScript</w:t>
            </w:r>
            <w:r w:rsidR="00F5008D">
              <w:rPr>
                <w:rFonts w:ascii="Book Antiqua" w:hAnsi="Book Antiqua"/>
              </w:rPr>
              <w:t>, JQuery</w:t>
            </w:r>
          </w:p>
        </w:tc>
      </w:tr>
      <w:tr w:rsidR="00DC654D" w:rsidRPr="00B37961" w:rsidTr="00E14A1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DC654D" w:rsidRPr="00B37961" w:rsidRDefault="00DC654D" w:rsidP="00E14A12">
            <w:pPr>
              <w:snapToGrid w:val="0"/>
              <w:rPr>
                <w:rFonts w:ascii="Book Antiqua" w:hAnsi="Book Antiqua"/>
                <w:b/>
                <w:bCs/>
                <w:sz w:val="20"/>
                <w:szCs w:val="20"/>
              </w:rPr>
            </w:pPr>
            <w:r w:rsidRPr="00B37961">
              <w:rPr>
                <w:rFonts w:ascii="Book Antiqua" w:hAnsi="Book Antiqua"/>
                <w:b/>
                <w:bCs/>
                <w:sz w:val="20"/>
                <w:szCs w:val="20"/>
              </w:rPr>
              <w:t>Team Strength</w:t>
            </w:r>
          </w:p>
        </w:tc>
        <w:tc>
          <w:tcPr>
            <w:tcW w:w="7380" w:type="dxa"/>
            <w:tcBorders>
              <w:top w:val="single" w:sz="4" w:space="0" w:color="000000"/>
              <w:left w:val="single" w:sz="4" w:space="0" w:color="000000"/>
              <w:bottom w:val="single" w:sz="4" w:space="0" w:color="000000"/>
              <w:right w:val="single" w:sz="4" w:space="0" w:color="000000"/>
            </w:tcBorders>
          </w:tcPr>
          <w:p w:rsidR="00DC654D" w:rsidRPr="00B37961" w:rsidRDefault="00506805" w:rsidP="00E14A12">
            <w:pPr>
              <w:pStyle w:val="Header"/>
              <w:tabs>
                <w:tab w:val="left" w:pos="720"/>
              </w:tabs>
              <w:snapToGrid w:val="0"/>
              <w:rPr>
                <w:rFonts w:ascii="Book Antiqua" w:hAnsi="Book Antiqua"/>
              </w:rPr>
            </w:pPr>
            <w:r>
              <w:rPr>
                <w:rFonts w:ascii="Book Antiqua" w:hAnsi="Book Antiqua"/>
              </w:rPr>
              <w:t>1</w:t>
            </w:r>
          </w:p>
        </w:tc>
      </w:tr>
      <w:tr w:rsidR="00DC654D" w:rsidRPr="00B37961" w:rsidTr="00E14A1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Height w:val="70"/>
        </w:trPr>
        <w:tc>
          <w:tcPr>
            <w:tcW w:w="2160" w:type="dxa"/>
            <w:tcBorders>
              <w:top w:val="single" w:sz="4" w:space="0" w:color="000000"/>
              <w:left w:val="single" w:sz="4" w:space="0" w:color="000000"/>
              <w:bottom w:val="single" w:sz="4" w:space="0" w:color="000000"/>
            </w:tcBorders>
          </w:tcPr>
          <w:p w:rsidR="00DC654D" w:rsidRPr="00B37961" w:rsidRDefault="00DC654D" w:rsidP="00E14A12">
            <w:pPr>
              <w:snapToGrid w:val="0"/>
              <w:rPr>
                <w:rFonts w:ascii="Book Antiqua" w:hAnsi="Book Antiqua"/>
                <w:b/>
                <w:bCs/>
                <w:sz w:val="20"/>
                <w:szCs w:val="20"/>
              </w:rPr>
            </w:pPr>
            <w:r w:rsidRPr="00B37961">
              <w:rPr>
                <w:rFonts w:ascii="Book Antiqua" w:hAnsi="Book Antiqua"/>
                <w:b/>
                <w:bCs/>
                <w:sz w:val="20"/>
                <w:szCs w:val="20"/>
              </w:rPr>
              <w:t>Client</w:t>
            </w:r>
          </w:p>
        </w:tc>
        <w:tc>
          <w:tcPr>
            <w:tcW w:w="7380" w:type="dxa"/>
            <w:tcBorders>
              <w:top w:val="single" w:sz="4" w:space="0" w:color="000000"/>
              <w:left w:val="single" w:sz="4" w:space="0" w:color="000000"/>
              <w:bottom w:val="single" w:sz="4" w:space="0" w:color="000000"/>
              <w:right w:val="single" w:sz="4" w:space="0" w:color="000000"/>
            </w:tcBorders>
          </w:tcPr>
          <w:p w:rsidR="00DC654D" w:rsidRPr="00B37961" w:rsidRDefault="00506805" w:rsidP="00E14A12">
            <w:pPr>
              <w:pStyle w:val="Header"/>
              <w:snapToGrid w:val="0"/>
              <w:rPr>
                <w:rFonts w:ascii="Book Antiqua" w:hAnsi="Book Antiqua"/>
              </w:rPr>
            </w:pPr>
            <w:proofErr w:type="spellStart"/>
            <w:r>
              <w:rPr>
                <w:rFonts w:ascii="Book Antiqua" w:hAnsi="Book Antiqua"/>
              </w:rPr>
              <w:t>Newyork</w:t>
            </w:r>
            <w:proofErr w:type="spellEnd"/>
            <w:r>
              <w:rPr>
                <w:rFonts w:ascii="Book Antiqua" w:hAnsi="Book Antiqua"/>
              </w:rPr>
              <w:t xml:space="preserve"> Medical Hospital</w:t>
            </w:r>
          </w:p>
        </w:tc>
      </w:tr>
    </w:tbl>
    <w:p w:rsidR="00506805" w:rsidRDefault="00506805" w:rsidP="00DC654D">
      <w:pPr>
        <w:autoSpaceDE w:val="0"/>
        <w:autoSpaceDN w:val="0"/>
        <w:adjustRightInd w:val="0"/>
        <w:ind w:left="-90" w:firstLine="90"/>
        <w:jc w:val="both"/>
        <w:rPr>
          <w:rFonts w:ascii="Book Antiqua" w:hAnsi="Book Antiqua"/>
          <w:b/>
          <w:sz w:val="20"/>
          <w:szCs w:val="20"/>
        </w:rPr>
      </w:pPr>
    </w:p>
    <w:p w:rsidR="00DC654D" w:rsidRDefault="00DC654D" w:rsidP="00DC654D">
      <w:pPr>
        <w:autoSpaceDE w:val="0"/>
        <w:autoSpaceDN w:val="0"/>
        <w:adjustRightInd w:val="0"/>
        <w:ind w:left="-90" w:firstLine="90"/>
        <w:jc w:val="both"/>
        <w:rPr>
          <w:rFonts w:ascii="Book Antiqua" w:hAnsi="Book Antiqua"/>
          <w:bCs/>
          <w:color w:val="000000"/>
          <w:sz w:val="20"/>
          <w:szCs w:val="20"/>
        </w:rPr>
      </w:pPr>
      <w:r w:rsidRPr="00B37961">
        <w:rPr>
          <w:rFonts w:ascii="Book Antiqua" w:hAnsi="Book Antiqua"/>
          <w:b/>
          <w:sz w:val="20"/>
          <w:szCs w:val="20"/>
        </w:rPr>
        <w:t xml:space="preserve">       Scope of Project:</w:t>
      </w:r>
      <w:r w:rsidRPr="00B37961">
        <w:rPr>
          <w:rFonts w:ascii="Book Antiqua" w:hAnsi="Book Antiqua"/>
          <w:b/>
          <w:bCs/>
          <w:color w:val="000000"/>
          <w:sz w:val="20"/>
          <w:szCs w:val="20"/>
        </w:rPr>
        <w:t xml:space="preserve">  </w:t>
      </w:r>
      <w:r w:rsidR="00506805" w:rsidRPr="00E14A12">
        <w:rPr>
          <w:rFonts w:ascii="Book Antiqua" w:hAnsi="Book Antiqua"/>
          <w:bCs/>
          <w:color w:val="000000"/>
          <w:sz w:val="20"/>
          <w:szCs w:val="20"/>
        </w:rPr>
        <w:t xml:space="preserve">This project will find the people </w:t>
      </w:r>
      <w:proofErr w:type="gramStart"/>
      <w:r w:rsidR="00506805" w:rsidRPr="00E14A12">
        <w:rPr>
          <w:rFonts w:ascii="Book Antiqua" w:hAnsi="Book Antiqua"/>
          <w:bCs/>
          <w:color w:val="000000"/>
          <w:sz w:val="20"/>
          <w:szCs w:val="20"/>
        </w:rPr>
        <w:t>who  have</w:t>
      </w:r>
      <w:proofErr w:type="gramEnd"/>
      <w:r w:rsidR="00506805" w:rsidRPr="00E14A12">
        <w:rPr>
          <w:rFonts w:ascii="Book Antiqua" w:hAnsi="Book Antiqua"/>
          <w:bCs/>
          <w:color w:val="000000"/>
          <w:sz w:val="20"/>
          <w:szCs w:val="20"/>
        </w:rPr>
        <w:t xml:space="preserve"> s medical insurance with insurance companies and it will be linked to all hospitals and medical directors in </w:t>
      </w:r>
      <w:proofErr w:type="spellStart"/>
      <w:r w:rsidR="00506805" w:rsidRPr="00E14A12">
        <w:rPr>
          <w:rFonts w:ascii="Book Antiqua" w:hAnsi="Book Antiqua"/>
          <w:bCs/>
          <w:color w:val="000000"/>
          <w:sz w:val="20"/>
          <w:szCs w:val="20"/>
        </w:rPr>
        <w:t>newyork</w:t>
      </w:r>
      <w:proofErr w:type="spellEnd"/>
      <w:r w:rsidR="00506805" w:rsidRPr="00E14A12">
        <w:rPr>
          <w:rFonts w:ascii="Book Antiqua" w:hAnsi="Book Antiqua"/>
          <w:bCs/>
          <w:color w:val="000000"/>
          <w:sz w:val="20"/>
          <w:szCs w:val="20"/>
        </w:rPr>
        <w:t>.</w:t>
      </w:r>
      <w:r w:rsidR="00E14A12">
        <w:rPr>
          <w:rFonts w:ascii="Book Antiqua" w:hAnsi="Book Antiqua"/>
          <w:bCs/>
          <w:color w:val="000000"/>
          <w:sz w:val="20"/>
          <w:szCs w:val="20"/>
        </w:rPr>
        <w:t xml:space="preserve"> It find the user has eligible to claim insurance and find</w:t>
      </w:r>
      <w:r w:rsidR="00506805" w:rsidRPr="00E14A12">
        <w:rPr>
          <w:rFonts w:ascii="Book Antiqua" w:hAnsi="Book Antiqua"/>
          <w:bCs/>
          <w:color w:val="000000"/>
          <w:sz w:val="20"/>
          <w:szCs w:val="20"/>
        </w:rPr>
        <w:t xml:space="preserve"> the</w:t>
      </w:r>
      <w:r w:rsidR="00E14A12">
        <w:rPr>
          <w:rFonts w:ascii="Book Antiqua" w:hAnsi="Book Antiqua"/>
          <w:bCs/>
          <w:color w:val="000000"/>
          <w:sz w:val="20"/>
          <w:szCs w:val="20"/>
        </w:rPr>
        <w:t xml:space="preserve"> disease </w:t>
      </w:r>
      <w:proofErr w:type="gramStart"/>
      <w:r w:rsidR="00E14A12">
        <w:rPr>
          <w:rFonts w:ascii="Book Antiqua" w:hAnsi="Book Antiqua"/>
          <w:bCs/>
          <w:color w:val="000000"/>
          <w:sz w:val="20"/>
          <w:szCs w:val="20"/>
        </w:rPr>
        <w:t xml:space="preserve">and </w:t>
      </w:r>
      <w:r w:rsidR="00506805" w:rsidRPr="00E14A12">
        <w:rPr>
          <w:rFonts w:ascii="Book Antiqua" w:hAnsi="Book Antiqua"/>
          <w:bCs/>
          <w:color w:val="000000"/>
          <w:sz w:val="20"/>
          <w:szCs w:val="20"/>
        </w:rPr>
        <w:t xml:space="preserve"> claim</w:t>
      </w:r>
      <w:proofErr w:type="gramEnd"/>
      <w:r w:rsidR="00506805" w:rsidRPr="00E14A12">
        <w:rPr>
          <w:rFonts w:ascii="Book Antiqua" w:hAnsi="Book Antiqua"/>
          <w:bCs/>
          <w:color w:val="000000"/>
          <w:sz w:val="20"/>
          <w:szCs w:val="20"/>
        </w:rPr>
        <w:t xml:space="preserve"> amount for the particular</w:t>
      </w:r>
      <w:r w:rsidR="00E14A12">
        <w:rPr>
          <w:rFonts w:ascii="Book Antiqua" w:hAnsi="Book Antiqua"/>
          <w:bCs/>
          <w:color w:val="000000"/>
          <w:sz w:val="20"/>
          <w:szCs w:val="20"/>
        </w:rPr>
        <w:t xml:space="preserve"> disease.</w:t>
      </w:r>
    </w:p>
    <w:p w:rsidR="00DC654D" w:rsidRDefault="00DC654D" w:rsidP="00E3584F">
      <w:pPr>
        <w:ind w:left="-90"/>
        <w:rPr>
          <w:rFonts w:ascii="Book Antiqua" w:hAnsi="Book Antiqua"/>
          <w:b/>
          <w:bCs/>
          <w:sz w:val="20"/>
          <w:szCs w:val="20"/>
        </w:rPr>
      </w:pPr>
    </w:p>
    <w:p w:rsidR="00825E96" w:rsidRDefault="00825E96" w:rsidP="00825E96">
      <w:pPr>
        <w:rPr>
          <w:rFonts w:ascii="Book Antiqua" w:hAnsi="Book Antiqua"/>
          <w:b/>
          <w:bCs/>
          <w:sz w:val="20"/>
          <w:szCs w:val="2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auto" w:fill="D9D9D9"/>
        <w:tblLook w:val="04A0" w:firstRow="1" w:lastRow="0" w:firstColumn="1" w:lastColumn="0" w:noHBand="0" w:noVBand="1"/>
      </w:tblPr>
      <w:tblGrid>
        <w:gridCol w:w="18"/>
        <w:gridCol w:w="2160"/>
        <w:gridCol w:w="7380"/>
        <w:gridCol w:w="18"/>
      </w:tblGrid>
      <w:tr w:rsidR="0052234E" w:rsidRPr="00B37961" w:rsidTr="00AD404A">
        <w:tc>
          <w:tcPr>
            <w:tcW w:w="9576" w:type="dxa"/>
            <w:gridSpan w:val="4"/>
            <w:shd w:val="clear" w:color="auto" w:fill="D9D9D9"/>
          </w:tcPr>
          <w:p w:rsidR="0052234E" w:rsidRPr="00B37961" w:rsidRDefault="0052234E" w:rsidP="00AD404A">
            <w:pPr>
              <w:numPr>
                <w:ilvl w:val="0"/>
                <w:numId w:val="20"/>
              </w:numPr>
              <w:rPr>
                <w:rFonts w:ascii="Book Antiqua" w:hAnsi="Book Antiqua"/>
                <w:b/>
                <w:sz w:val="20"/>
                <w:szCs w:val="20"/>
                <w:u w:val="single"/>
              </w:rPr>
            </w:pPr>
            <w:r w:rsidRPr="00B37961">
              <w:rPr>
                <w:rFonts w:ascii="Book Antiqua" w:hAnsi="Book Antiqua"/>
                <w:b/>
                <w:sz w:val="20"/>
                <w:szCs w:val="20"/>
              </w:rPr>
              <w:t xml:space="preserve">Project </w:t>
            </w:r>
            <w:r>
              <w:rPr>
                <w:rFonts w:ascii="Book Antiqua" w:hAnsi="Book Antiqua"/>
                <w:b/>
                <w:sz w:val="20"/>
                <w:szCs w:val="20"/>
              </w:rPr>
              <w:t>–</w:t>
            </w:r>
            <w:r w:rsidRPr="00B37961">
              <w:rPr>
                <w:rFonts w:ascii="Book Antiqua" w:hAnsi="Book Antiqua"/>
                <w:b/>
                <w:sz w:val="20"/>
                <w:szCs w:val="20"/>
              </w:rPr>
              <w:t xml:space="preserve"> </w:t>
            </w:r>
            <w:r>
              <w:rPr>
                <w:rFonts w:ascii="Book Antiqua" w:hAnsi="Book Antiqua"/>
                <w:b/>
                <w:sz w:val="20"/>
                <w:szCs w:val="20"/>
              </w:rPr>
              <w:t>Think Money</w:t>
            </w:r>
          </w:p>
        </w:tc>
      </w:tr>
      <w:tr w:rsidR="0052234E" w:rsidRPr="00B37961" w:rsidTr="00AD404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52234E" w:rsidRPr="00B37961" w:rsidRDefault="0052234E" w:rsidP="00AD404A">
            <w:pPr>
              <w:snapToGrid w:val="0"/>
              <w:rPr>
                <w:rFonts w:ascii="Book Antiqua" w:hAnsi="Book Antiqua"/>
                <w:b/>
                <w:bCs/>
                <w:sz w:val="20"/>
                <w:szCs w:val="20"/>
              </w:rPr>
            </w:pPr>
            <w:r w:rsidRPr="00B37961">
              <w:rPr>
                <w:rFonts w:ascii="Book Antiqua" w:hAnsi="Book Antiqua"/>
                <w:b/>
                <w:bCs/>
                <w:sz w:val="20"/>
                <w:szCs w:val="20"/>
              </w:rPr>
              <w:t>Duration</w:t>
            </w:r>
          </w:p>
        </w:tc>
        <w:tc>
          <w:tcPr>
            <w:tcW w:w="7380" w:type="dxa"/>
            <w:tcBorders>
              <w:top w:val="single" w:sz="4" w:space="0" w:color="000000"/>
              <w:left w:val="single" w:sz="4" w:space="0" w:color="000000"/>
              <w:bottom w:val="single" w:sz="4" w:space="0" w:color="000000"/>
              <w:right w:val="single" w:sz="4" w:space="0" w:color="000000"/>
            </w:tcBorders>
          </w:tcPr>
          <w:p w:rsidR="0052234E" w:rsidRPr="00B37961" w:rsidRDefault="00296C7F" w:rsidP="00CE0CAC">
            <w:pPr>
              <w:pStyle w:val="Header"/>
              <w:tabs>
                <w:tab w:val="left" w:pos="720"/>
              </w:tabs>
              <w:snapToGrid w:val="0"/>
              <w:rPr>
                <w:rFonts w:ascii="Book Antiqua" w:hAnsi="Book Antiqua"/>
              </w:rPr>
            </w:pPr>
            <w:r>
              <w:rPr>
                <w:rFonts w:ascii="Book Antiqua" w:hAnsi="Book Antiqua"/>
              </w:rPr>
              <w:t>Oct 2011 – April 2013</w:t>
            </w:r>
          </w:p>
        </w:tc>
      </w:tr>
      <w:tr w:rsidR="0052234E" w:rsidRPr="00B37961" w:rsidTr="00AD404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52234E" w:rsidRPr="00B37961" w:rsidRDefault="0052234E" w:rsidP="00AD404A">
            <w:pPr>
              <w:snapToGrid w:val="0"/>
              <w:rPr>
                <w:rFonts w:ascii="Book Antiqua" w:hAnsi="Book Antiqua"/>
                <w:b/>
                <w:bCs/>
                <w:sz w:val="20"/>
                <w:szCs w:val="20"/>
              </w:rPr>
            </w:pPr>
            <w:r w:rsidRPr="00B37961">
              <w:rPr>
                <w:rFonts w:ascii="Book Antiqua" w:hAnsi="Book Antiqua"/>
                <w:b/>
                <w:bCs/>
                <w:sz w:val="20"/>
                <w:szCs w:val="20"/>
              </w:rPr>
              <w:t>Language</w:t>
            </w:r>
          </w:p>
        </w:tc>
        <w:tc>
          <w:tcPr>
            <w:tcW w:w="7380" w:type="dxa"/>
            <w:tcBorders>
              <w:top w:val="single" w:sz="4" w:space="0" w:color="000000"/>
              <w:left w:val="single" w:sz="4" w:space="0" w:color="000000"/>
              <w:bottom w:val="single" w:sz="4" w:space="0" w:color="000000"/>
              <w:right w:val="single" w:sz="4" w:space="0" w:color="000000"/>
            </w:tcBorders>
          </w:tcPr>
          <w:p w:rsidR="0052234E" w:rsidRPr="00B37961" w:rsidRDefault="0052234E" w:rsidP="00AD404A">
            <w:pPr>
              <w:pStyle w:val="Header"/>
              <w:tabs>
                <w:tab w:val="left" w:pos="720"/>
              </w:tabs>
              <w:snapToGrid w:val="0"/>
              <w:rPr>
                <w:rFonts w:ascii="Book Antiqua" w:hAnsi="Book Antiqua"/>
              </w:rPr>
            </w:pPr>
            <w:r w:rsidRPr="00B37961">
              <w:rPr>
                <w:rFonts w:ascii="Book Antiqua" w:hAnsi="Book Antiqua"/>
              </w:rPr>
              <w:t>Asp.Net, Visua</w:t>
            </w:r>
            <w:r w:rsidR="009A0243">
              <w:rPr>
                <w:rFonts w:ascii="Book Antiqua" w:hAnsi="Book Antiqua"/>
              </w:rPr>
              <w:t>l C#. NET 2010</w:t>
            </w:r>
            <w:r>
              <w:rPr>
                <w:rFonts w:ascii="Book Antiqua" w:hAnsi="Book Antiqua"/>
              </w:rPr>
              <w:t>,</w:t>
            </w:r>
            <w:r w:rsidR="006849DA">
              <w:rPr>
                <w:rFonts w:ascii="Book Antiqua" w:hAnsi="Book Antiqua"/>
              </w:rPr>
              <w:t xml:space="preserve"> </w:t>
            </w:r>
            <w:r w:rsidR="003200B8">
              <w:rPr>
                <w:rFonts w:ascii="Book Antiqua" w:hAnsi="Book Antiqua"/>
              </w:rPr>
              <w:t xml:space="preserve"> MVC3,</w:t>
            </w:r>
            <w:r>
              <w:rPr>
                <w:rFonts w:ascii="Book Antiqua" w:hAnsi="Book Antiqua"/>
              </w:rPr>
              <w:t xml:space="preserve"> SQL SERVER 2008</w:t>
            </w:r>
            <w:r w:rsidRPr="00B37961">
              <w:rPr>
                <w:rFonts w:ascii="Book Antiqua" w:hAnsi="Book Antiqua"/>
              </w:rPr>
              <w:t xml:space="preserve"> </w:t>
            </w:r>
            <w:r w:rsidR="00E419EC">
              <w:rPr>
                <w:rFonts w:ascii="Book Antiqua" w:hAnsi="Book Antiqua"/>
              </w:rPr>
              <w:t>,</w:t>
            </w:r>
            <w:r w:rsidRPr="00B37961">
              <w:rPr>
                <w:rFonts w:ascii="Book Antiqua" w:hAnsi="Book Antiqua"/>
              </w:rPr>
              <w:t>JavaScript</w:t>
            </w:r>
            <w:r w:rsidR="00E419EC">
              <w:rPr>
                <w:rFonts w:ascii="Book Antiqua" w:hAnsi="Book Antiqua"/>
              </w:rPr>
              <w:t xml:space="preserve">, </w:t>
            </w:r>
            <w:proofErr w:type="spellStart"/>
            <w:r w:rsidR="00E419EC">
              <w:rPr>
                <w:rFonts w:ascii="Book Antiqua" w:hAnsi="Book Antiqua"/>
              </w:rPr>
              <w:t>css</w:t>
            </w:r>
            <w:r w:rsidR="00824FB5">
              <w:rPr>
                <w:rFonts w:ascii="Book Antiqua" w:hAnsi="Book Antiqua"/>
              </w:rPr>
              <w:t>,jquery</w:t>
            </w:r>
            <w:proofErr w:type="spellEnd"/>
          </w:p>
        </w:tc>
      </w:tr>
      <w:tr w:rsidR="0052234E" w:rsidRPr="00B37961" w:rsidTr="00AD404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52234E" w:rsidRPr="00B37961" w:rsidRDefault="0052234E" w:rsidP="00AD404A">
            <w:pPr>
              <w:snapToGrid w:val="0"/>
              <w:rPr>
                <w:rFonts w:ascii="Book Antiqua" w:hAnsi="Book Antiqua"/>
                <w:b/>
                <w:bCs/>
                <w:sz w:val="20"/>
                <w:szCs w:val="20"/>
              </w:rPr>
            </w:pPr>
            <w:r w:rsidRPr="00B37961">
              <w:rPr>
                <w:rFonts w:ascii="Book Antiqua" w:hAnsi="Book Antiqua"/>
                <w:b/>
                <w:bCs/>
                <w:sz w:val="20"/>
                <w:szCs w:val="20"/>
              </w:rPr>
              <w:t>Team Strength</w:t>
            </w:r>
          </w:p>
        </w:tc>
        <w:tc>
          <w:tcPr>
            <w:tcW w:w="7380" w:type="dxa"/>
            <w:tcBorders>
              <w:top w:val="single" w:sz="4" w:space="0" w:color="000000"/>
              <w:left w:val="single" w:sz="4" w:space="0" w:color="000000"/>
              <w:bottom w:val="single" w:sz="4" w:space="0" w:color="000000"/>
              <w:right w:val="single" w:sz="4" w:space="0" w:color="000000"/>
            </w:tcBorders>
          </w:tcPr>
          <w:p w:rsidR="0052234E" w:rsidRPr="00B37961" w:rsidRDefault="00FC43E3" w:rsidP="00AD404A">
            <w:pPr>
              <w:pStyle w:val="Header"/>
              <w:tabs>
                <w:tab w:val="left" w:pos="720"/>
              </w:tabs>
              <w:snapToGrid w:val="0"/>
              <w:rPr>
                <w:rFonts w:ascii="Book Antiqua" w:hAnsi="Book Antiqua"/>
              </w:rPr>
            </w:pPr>
            <w:r>
              <w:rPr>
                <w:rFonts w:ascii="Book Antiqua" w:hAnsi="Book Antiqua"/>
              </w:rPr>
              <w:t>4</w:t>
            </w:r>
          </w:p>
        </w:tc>
      </w:tr>
      <w:tr w:rsidR="0052234E" w:rsidRPr="00B37961" w:rsidTr="00AD404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Height w:val="70"/>
        </w:trPr>
        <w:tc>
          <w:tcPr>
            <w:tcW w:w="2160" w:type="dxa"/>
            <w:tcBorders>
              <w:top w:val="single" w:sz="4" w:space="0" w:color="000000"/>
              <w:left w:val="single" w:sz="4" w:space="0" w:color="000000"/>
              <w:bottom w:val="single" w:sz="4" w:space="0" w:color="000000"/>
            </w:tcBorders>
          </w:tcPr>
          <w:p w:rsidR="0052234E" w:rsidRPr="00B37961" w:rsidRDefault="0052234E" w:rsidP="00AD404A">
            <w:pPr>
              <w:snapToGrid w:val="0"/>
              <w:rPr>
                <w:rFonts w:ascii="Book Antiqua" w:hAnsi="Book Antiqua"/>
                <w:b/>
                <w:bCs/>
                <w:sz w:val="20"/>
                <w:szCs w:val="20"/>
              </w:rPr>
            </w:pPr>
            <w:r w:rsidRPr="00B37961">
              <w:rPr>
                <w:rFonts w:ascii="Book Antiqua" w:hAnsi="Book Antiqua"/>
                <w:b/>
                <w:bCs/>
                <w:sz w:val="20"/>
                <w:szCs w:val="20"/>
              </w:rPr>
              <w:t>Client</w:t>
            </w:r>
          </w:p>
        </w:tc>
        <w:tc>
          <w:tcPr>
            <w:tcW w:w="7380" w:type="dxa"/>
            <w:tcBorders>
              <w:top w:val="single" w:sz="4" w:space="0" w:color="000000"/>
              <w:left w:val="single" w:sz="4" w:space="0" w:color="000000"/>
              <w:bottom w:val="single" w:sz="4" w:space="0" w:color="000000"/>
              <w:right w:val="single" w:sz="4" w:space="0" w:color="000000"/>
            </w:tcBorders>
          </w:tcPr>
          <w:p w:rsidR="0052234E" w:rsidRPr="00B37961" w:rsidRDefault="0052234E" w:rsidP="00AD404A">
            <w:pPr>
              <w:pStyle w:val="Header"/>
              <w:snapToGrid w:val="0"/>
              <w:rPr>
                <w:rFonts w:ascii="Book Antiqua" w:hAnsi="Book Antiqua"/>
              </w:rPr>
            </w:pPr>
            <w:r>
              <w:rPr>
                <w:rFonts w:ascii="Book Antiqua" w:hAnsi="Book Antiqua"/>
              </w:rPr>
              <w:t>Think money , United Kingdom</w:t>
            </w:r>
          </w:p>
        </w:tc>
      </w:tr>
    </w:tbl>
    <w:p w:rsidR="00B50C08" w:rsidRDefault="0052234E" w:rsidP="00B50C08">
      <w:pPr>
        <w:autoSpaceDE w:val="0"/>
        <w:autoSpaceDN w:val="0"/>
        <w:adjustRightInd w:val="0"/>
        <w:ind w:left="-90" w:firstLine="90"/>
        <w:jc w:val="both"/>
        <w:rPr>
          <w:rFonts w:ascii="Book Antiqua" w:hAnsi="Book Antiqua"/>
          <w:b/>
          <w:sz w:val="20"/>
          <w:szCs w:val="20"/>
        </w:rPr>
      </w:pPr>
      <w:r w:rsidRPr="00B37961">
        <w:rPr>
          <w:rFonts w:ascii="Book Antiqua" w:hAnsi="Book Antiqua"/>
          <w:b/>
          <w:sz w:val="20"/>
          <w:szCs w:val="20"/>
        </w:rPr>
        <w:t xml:space="preserve">      </w:t>
      </w:r>
    </w:p>
    <w:p w:rsidR="00FD18DC" w:rsidRDefault="00B50C08" w:rsidP="00B50C08">
      <w:pPr>
        <w:autoSpaceDE w:val="0"/>
        <w:autoSpaceDN w:val="0"/>
        <w:adjustRightInd w:val="0"/>
        <w:ind w:left="-90" w:firstLine="90"/>
        <w:jc w:val="both"/>
        <w:rPr>
          <w:rFonts w:ascii="Book Antiqua" w:hAnsi="Book Antiqua"/>
          <w:b/>
          <w:bCs/>
          <w:sz w:val="20"/>
          <w:szCs w:val="20"/>
        </w:rPr>
      </w:pPr>
      <w:r>
        <w:rPr>
          <w:rFonts w:ascii="Book Antiqua" w:hAnsi="Book Antiqua"/>
          <w:b/>
          <w:sz w:val="20"/>
          <w:szCs w:val="20"/>
        </w:rPr>
        <w:t xml:space="preserve">     </w:t>
      </w:r>
      <w:r w:rsidR="0052234E" w:rsidRPr="00B37961">
        <w:rPr>
          <w:rFonts w:ascii="Book Antiqua" w:hAnsi="Book Antiqua"/>
          <w:b/>
          <w:sz w:val="20"/>
          <w:szCs w:val="20"/>
        </w:rPr>
        <w:t xml:space="preserve"> Scope of Project:</w:t>
      </w:r>
      <w:r w:rsidR="0052234E" w:rsidRPr="00B37961">
        <w:rPr>
          <w:rFonts w:ascii="Book Antiqua" w:hAnsi="Book Antiqua"/>
          <w:b/>
          <w:bCs/>
          <w:color w:val="000000"/>
          <w:sz w:val="20"/>
          <w:szCs w:val="20"/>
        </w:rPr>
        <w:t xml:space="preserve">  </w:t>
      </w:r>
      <w:r w:rsidR="0052234E">
        <w:rPr>
          <w:rFonts w:ascii="Book Antiqua" w:hAnsi="Book Antiqua"/>
          <w:bCs/>
          <w:color w:val="000000"/>
          <w:sz w:val="20"/>
          <w:szCs w:val="20"/>
        </w:rPr>
        <w:t xml:space="preserve">debt advice for </w:t>
      </w:r>
      <w:proofErr w:type="gramStart"/>
      <w:r w:rsidR="0052234E">
        <w:rPr>
          <w:rFonts w:ascii="Book Antiqua" w:hAnsi="Book Antiqua"/>
          <w:bCs/>
          <w:color w:val="000000"/>
          <w:sz w:val="20"/>
          <w:szCs w:val="20"/>
        </w:rPr>
        <w:t>loan  ,</w:t>
      </w:r>
      <w:proofErr w:type="gramEnd"/>
      <w:r w:rsidR="0052234E">
        <w:rPr>
          <w:rFonts w:ascii="Book Antiqua" w:hAnsi="Book Antiqua"/>
          <w:bCs/>
          <w:color w:val="000000"/>
          <w:sz w:val="20"/>
          <w:szCs w:val="20"/>
        </w:rPr>
        <w:t xml:space="preserve"> credit cards ,home loan , personal loan for debt management , debt consolidation ,debt solution , trust deed . </w:t>
      </w:r>
      <w:proofErr w:type="gramStart"/>
      <w:r w:rsidR="0052234E">
        <w:rPr>
          <w:rFonts w:ascii="Book Antiqua" w:hAnsi="Book Antiqua"/>
          <w:bCs/>
          <w:color w:val="000000"/>
          <w:sz w:val="20"/>
          <w:szCs w:val="20"/>
        </w:rPr>
        <w:t>creating</w:t>
      </w:r>
      <w:proofErr w:type="gramEnd"/>
      <w:r w:rsidR="0052234E">
        <w:rPr>
          <w:rFonts w:ascii="Book Antiqua" w:hAnsi="Book Antiqua"/>
          <w:bCs/>
          <w:color w:val="000000"/>
          <w:sz w:val="20"/>
          <w:szCs w:val="20"/>
        </w:rPr>
        <w:t xml:space="preserve"> debt test form , call back form ,enquiry form  and same logic created and nearly 20 project done</w:t>
      </w:r>
    </w:p>
    <w:p w:rsidR="00FD18DC" w:rsidRDefault="00FD18DC" w:rsidP="00E3584F">
      <w:pPr>
        <w:ind w:left="-90"/>
        <w:rPr>
          <w:rFonts w:ascii="Book Antiqua" w:hAnsi="Book Antiqua"/>
          <w:b/>
          <w:bCs/>
          <w:sz w:val="20"/>
          <w:szCs w:val="2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auto" w:fill="D9D9D9"/>
        <w:tblLook w:val="04A0" w:firstRow="1" w:lastRow="0" w:firstColumn="1" w:lastColumn="0" w:noHBand="0" w:noVBand="1"/>
      </w:tblPr>
      <w:tblGrid>
        <w:gridCol w:w="18"/>
        <w:gridCol w:w="2160"/>
        <w:gridCol w:w="7380"/>
        <w:gridCol w:w="18"/>
      </w:tblGrid>
      <w:tr w:rsidR="00E419EC" w:rsidRPr="00B37961" w:rsidTr="00AD404A">
        <w:tc>
          <w:tcPr>
            <w:tcW w:w="9576" w:type="dxa"/>
            <w:gridSpan w:val="4"/>
            <w:shd w:val="clear" w:color="auto" w:fill="D9D9D9"/>
          </w:tcPr>
          <w:p w:rsidR="00E419EC" w:rsidRPr="00B37961" w:rsidRDefault="00E419EC" w:rsidP="00AD404A">
            <w:pPr>
              <w:numPr>
                <w:ilvl w:val="0"/>
                <w:numId w:val="20"/>
              </w:numPr>
              <w:rPr>
                <w:rFonts w:ascii="Book Antiqua" w:hAnsi="Book Antiqua"/>
                <w:b/>
                <w:sz w:val="20"/>
                <w:szCs w:val="20"/>
                <w:u w:val="single"/>
              </w:rPr>
            </w:pPr>
            <w:r w:rsidRPr="00B37961">
              <w:rPr>
                <w:rFonts w:ascii="Book Antiqua" w:hAnsi="Book Antiqua"/>
                <w:b/>
                <w:sz w:val="20"/>
                <w:szCs w:val="20"/>
              </w:rPr>
              <w:t xml:space="preserve">Project </w:t>
            </w:r>
            <w:r>
              <w:rPr>
                <w:rFonts w:ascii="Book Antiqua" w:hAnsi="Book Antiqua"/>
                <w:b/>
                <w:sz w:val="20"/>
                <w:szCs w:val="20"/>
              </w:rPr>
              <w:t>–</w:t>
            </w:r>
            <w:r w:rsidRPr="00B37961">
              <w:rPr>
                <w:rFonts w:ascii="Book Antiqua" w:hAnsi="Book Antiqua"/>
                <w:b/>
                <w:sz w:val="20"/>
                <w:szCs w:val="20"/>
              </w:rPr>
              <w:t xml:space="preserve"> </w:t>
            </w:r>
            <w:r>
              <w:rPr>
                <w:rFonts w:ascii="Book Antiqua" w:hAnsi="Book Antiqua"/>
                <w:b/>
                <w:sz w:val="20"/>
                <w:szCs w:val="20"/>
              </w:rPr>
              <w:t>EPortal Team</w:t>
            </w:r>
          </w:p>
        </w:tc>
      </w:tr>
      <w:tr w:rsidR="00E419EC" w:rsidRPr="00B37961" w:rsidTr="00AD404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E419EC" w:rsidRPr="00B37961" w:rsidRDefault="00E419EC" w:rsidP="00AD404A">
            <w:pPr>
              <w:snapToGrid w:val="0"/>
              <w:rPr>
                <w:rFonts w:ascii="Book Antiqua" w:hAnsi="Book Antiqua"/>
                <w:b/>
                <w:bCs/>
                <w:sz w:val="20"/>
                <w:szCs w:val="20"/>
              </w:rPr>
            </w:pPr>
            <w:r w:rsidRPr="00B37961">
              <w:rPr>
                <w:rFonts w:ascii="Book Antiqua" w:hAnsi="Book Antiqua"/>
                <w:b/>
                <w:bCs/>
                <w:sz w:val="20"/>
                <w:szCs w:val="20"/>
              </w:rPr>
              <w:t>Duration</w:t>
            </w:r>
          </w:p>
        </w:tc>
        <w:tc>
          <w:tcPr>
            <w:tcW w:w="7380" w:type="dxa"/>
            <w:tcBorders>
              <w:top w:val="single" w:sz="4" w:space="0" w:color="000000"/>
              <w:left w:val="single" w:sz="4" w:space="0" w:color="000000"/>
              <w:bottom w:val="single" w:sz="4" w:space="0" w:color="000000"/>
              <w:right w:val="single" w:sz="4" w:space="0" w:color="000000"/>
            </w:tcBorders>
          </w:tcPr>
          <w:p w:rsidR="00E419EC" w:rsidRPr="00B37961" w:rsidRDefault="00E419EC" w:rsidP="00AD404A">
            <w:pPr>
              <w:pStyle w:val="Header"/>
              <w:tabs>
                <w:tab w:val="left" w:pos="720"/>
              </w:tabs>
              <w:snapToGrid w:val="0"/>
              <w:rPr>
                <w:rFonts w:ascii="Book Antiqua" w:hAnsi="Book Antiqua"/>
              </w:rPr>
            </w:pPr>
            <w:proofErr w:type="spellStart"/>
            <w:r>
              <w:rPr>
                <w:rFonts w:ascii="Book Antiqua" w:hAnsi="Book Antiqua"/>
              </w:rPr>
              <w:t>july</w:t>
            </w:r>
            <w:proofErr w:type="spellEnd"/>
            <w:r>
              <w:rPr>
                <w:rFonts w:ascii="Book Antiqua" w:hAnsi="Book Antiqua"/>
              </w:rPr>
              <w:t xml:space="preserve"> 2011 - </w:t>
            </w:r>
            <w:proofErr w:type="spellStart"/>
            <w:r>
              <w:rPr>
                <w:rFonts w:ascii="Book Antiqua" w:hAnsi="Book Antiqua"/>
              </w:rPr>
              <w:t>april</w:t>
            </w:r>
            <w:proofErr w:type="spellEnd"/>
            <w:r w:rsidRPr="00B37961">
              <w:rPr>
                <w:rFonts w:ascii="Book Antiqua" w:hAnsi="Book Antiqua"/>
              </w:rPr>
              <w:t xml:space="preserve"> 20</w:t>
            </w:r>
            <w:r>
              <w:rPr>
                <w:rFonts w:ascii="Book Antiqua" w:hAnsi="Book Antiqua"/>
              </w:rPr>
              <w:t>12</w:t>
            </w:r>
            <w:r w:rsidRPr="00B37961">
              <w:rPr>
                <w:rFonts w:ascii="Book Antiqua" w:hAnsi="Book Antiqua"/>
              </w:rPr>
              <w:t xml:space="preserve"> </w:t>
            </w:r>
          </w:p>
        </w:tc>
      </w:tr>
      <w:tr w:rsidR="00E419EC" w:rsidRPr="00B37961" w:rsidTr="00AD404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E419EC" w:rsidRPr="00B37961" w:rsidRDefault="00E419EC" w:rsidP="00AD404A">
            <w:pPr>
              <w:snapToGrid w:val="0"/>
              <w:rPr>
                <w:rFonts w:ascii="Book Antiqua" w:hAnsi="Book Antiqua"/>
                <w:b/>
                <w:bCs/>
                <w:sz w:val="20"/>
                <w:szCs w:val="20"/>
              </w:rPr>
            </w:pPr>
            <w:r w:rsidRPr="00B37961">
              <w:rPr>
                <w:rFonts w:ascii="Book Antiqua" w:hAnsi="Book Antiqua"/>
                <w:b/>
                <w:bCs/>
                <w:sz w:val="20"/>
                <w:szCs w:val="20"/>
              </w:rPr>
              <w:t>Language</w:t>
            </w:r>
          </w:p>
        </w:tc>
        <w:tc>
          <w:tcPr>
            <w:tcW w:w="7380" w:type="dxa"/>
            <w:tcBorders>
              <w:top w:val="single" w:sz="4" w:space="0" w:color="000000"/>
              <w:left w:val="single" w:sz="4" w:space="0" w:color="000000"/>
              <w:bottom w:val="single" w:sz="4" w:space="0" w:color="000000"/>
              <w:right w:val="single" w:sz="4" w:space="0" w:color="000000"/>
            </w:tcBorders>
          </w:tcPr>
          <w:p w:rsidR="00E419EC" w:rsidRPr="00B37961" w:rsidRDefault="00E419EC" w:rsidP="00E419EC">
            <w:pPr>
              <w:pStyle w:val="Header"/>
              <w:tabs>
                <w:tab w:val="left" w:pos="720"/>
              </w:tabs>
              <w:snapToGrid w:val="0"/>
              <w:rPr>
                <w:rFonts w:ascii="Book Antiqua" w:hAnsi="Book Antiqua"/>
              </w:rPr>
            </w:pPr>
            <w:r w:rsidRPr="00B37961">
              <w:rPr>
                <w:rFonts w:ascii="Book Antiqua" w:hAnsi="Book Antiqua"/>
              </w:rPr>
              <w:t>Asp.Net, Visua</w:t>
            </w:r>
            <w:r>
              <w:rPr>
                <w:rFonts w:ascii="Book Antiqua" w:hAnsi="Book Antiqua"/>
              </w:rPr>
              <w:t>l C#. NET 2008,  SQL SERVER 2008</w:t>
            </w:r>
            <w:r w:rsidR="00CE0CAC">
              <w:rPr>
                <w:rFonts w:ascii="Book Antiqua" w:hAnsi="Book Antiqua"/>
              </w:rPr>
              <w:t>,</w:t>
            </w:r>
            <w:r w:rsidRPr="00B37961">
              <w:rPr>
                <w:rFonts w:ascii="Book Antiqua" w:hAnsi="Book Antiqua"/>
              </w:rPr>
              <w:t xml:space="preserve"> JavaScript</w:t>
            </w:r>
            <w:r w:rsidR="003200B8">
              <w:rPr>
                <w:rFonts w:ascii="Book Antiqua" w:hAnsi="Book Antiqua"/>
              </w:rPr>
              <w:t>,MVC3</w:t>
            </w:r>
          </w:p>
        </w:tc>
      </w:tr>
      <w:tr w:rsidR="00E419EC" w:rsidRPr="00B37961" w:rsidTr="00AD404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E419EC" w:rsidRPr="00B37961" w:rsidRDefault="00E419EC" w:rsidP="00AD404A">
            <w:pPr>
              <w:snapToGrid w:val="0"/>
              <w:rPr>
                <w:rFonts w:ascii="Book Antiqua" w:hAnsi="Book Antiqua"/>
                <w:b/>
                <w:bCs/>
                <w:sz w:val="20"/>
                <w:szCs w:val="20"/>
              </w:rPr>
            </w:pPr>
            <w:r w:rsidRPr="00B37961">
              <w:rPr>
                <w:rFonts w:ascii="Book Antiqua" w:hAnsi="Book Antiqua"/>
                <w:b/>
                <w:bCs/>
                <w:sz w:val="20"/>
                <w:szCs w:val="20"/>
              </w:rPr>
              <w:t>Team Strength</w:t>
            </w:r>
          </w:p>
        </w:tc>
        <w:tc>
          <w:tcPr>
            <w:tcW w:w="7380" w:type="dxa"/>
            <w:tcBorders>
              <w:top w:val="single" w:sz="4" w:space="0" w:color="000000"/>
              <w:left w:val="single" w:sz="4" w:space="0" w:color="000000"/>
              <w:bottom w:val="single" w:sz="4" w:space="0" w:color="000000"/>
              <w:right w:val="single" w:sz="4" w:space="0" w:color="000000"/>
            </w:tcBorders>
          </w:tcPr>
          <w:p w:rsidR="00E419EC" w:rsidRPr="00B37961" w:rsidRDefault="00FC43E3" w:rsidP="00AD404A">
            <w:pPr>
              <w:pStyle w:val="Header"/>
              <w:tabs>
                <w:tab w:val="left" w:pos="720"/>
              </w:tabs>
              <w:snapToGrid w:val="0"/>
              <w:rPr>
                <w:rFonts w:ascii="Book Antiqua" w:hAnsi="Book Antiqua"/>
              </w:rPr>
            </w:pPr>
            <w:r>
              <w:rPr>
                <w:rFonts w:ascii="Book Antiqua" w:hAnsi="Book Antiqua"/>
              </w:rPr>
              <w:t>4</w:t>
            </w:r>
          </w:p>
        </w:tc>
      </w:tr>
      <w:tr w:rsidR="00E419EC" w:rsidRPr="00B37961" w:rsidTr="00AD404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Height w:val="70"/>
        </w:trPr>
        <w:tc>
          <w:tcPr>
            <w:tcW w:w="2160" w:type="dxa"/>
            <w:tcBorders>
              <w:top w:val="single" w:sz="4" w:space="0" w:color="000000"/>
              <w:left w:val="single" w:sz="4" w:space="0" w:color="000000"/>
              <w:bottom w:val="single" w:sz="4" w:space="0" w:color="000000"/>
            </w:tcBorders>
          </w:tcPr>
          <w:p w:rsidR="00E419EC" w:rsidRPr="00B37961" w:rsidRDefault="00E419EC" w:rsidP="00AD404A">
            <w:pPr>
              <w:snapToGrid w:val="0"/>
              <w:rPr>
                <w:rFonts w:ascii="Book Antiqua" w:hAnsi="Book Antiqua"/>
                <w:b/>
                <w:bCs/>
                <w:sz w:val="20"/>
                <w:szCs w:val="20"/>
              </w:rPr>
            </w:pPr>
            <w:r w:rsidRPr="00B37961">
              <w:rPr>
                <w:rFonts w:ascii="Book Antiqua" w:hAnsi="Book Antiqua"/>
                <w:b/>
                <w:bCs/>
                <w:sz w:val="20"/>
                <w:szCs w:val="20"/>
              </w:rPr>
              <w:t>Client</w:t>
            </w:r>
          </w:p>
        </w:tc>
        <w:tc>
          <w:tcPr>
            <w:tcW w:w="7380" w:type="dxa"/>
            <w:tcBorders>
              <w:top w:val="single" w:sz="4" w:space="0" w:color="000000"/>
              <w:left w:val="single" w:sz="4" w:space="0" w:color="000000"/>
              <w:bottom w:val="single" w:sz="4" w:space="0" w:color="000000"/>
              <w:right w:val="single" w:sz="4" w:space="0" w:color="000000"/>
            </w:tcBorders>
          </w:tcPr>
          <w:p w:rsidR="00E419EC" w:rsidRPr="00B37961" w:rsidRDefault="00E419EC" w:rsidP="00AD404A">
            <w:pPr>
              <w:pStyle w:val="Header"/>
              <w:snapToGrid w:val="0"/>
              <w:rPr>
                <w:rFonts w:ascii="Book Antiqua" w:hAnsi="Book Antiqua"/>
              </w:rPr>
            </w:pPr>
            <w:r>
              <w:rPr>
                <w:rFonts w:ascii="Book Antiqua" w:hAnsi="Book Antiqua"/>
              </w:rPr>
              <w:t>Self</w:t>
            </w:r>
          </w:p>
        </w:tc>
      </w:tr>
    </w:tbl>
    <w:p w:rsidR="00B50C08" w:rsidRDefault="00E419EC" w:rsidP="00E419EC">
      <w:pPr>
        <w:autoSpaceDE w:val="0"/>
        <w:autoSpaceDN w:val="0"/>
        <w:adjustRightInd w:val="0"/>
        <w:ind w:left="-90" w:firstLine="90"/>
        <w:jc w:val="both"/>
        <w:rPr>
          <w:rFonts w:ascii="Book Antiqua" w:hAnsi="Book Antiqua"/>
          <w:b/>
          <w:sz w:val="20"/>
          <w:szCs w:val="20"/>
        </w:rPr>
      </w:pPr>
      <w:r w:rsidRPr="00B37961">
        <w:rPr>
          <w:rFonts w:ascii="Book Antiqua" w:hAnsi="Book Antiqua"/>
          <w:b/>
          <w:sz w:val="20"/>
          <w:szCs w:val="20"/>
        </w:rPr>
        <w:t xml:space="preserve">     </w:t>
      </w:r>
    </w:p>
    <w:p w:rsidR="00E419EC" w:rsidRDefault="00B50C08" w:rsidP="00E419EC">
      <w:pPr>
        <w:autoSpaceDE w:val="0"/>
        <w:autoSpaceDN w:val="0"/>
        <w:adjustRightInd w:val="0"/>
        <w:ind w:left="-90" w:firstLine="90"/>
        <w:jc w:val="both"/>
        <w:rPr>
          <w:rFonts w:ascii="Book Antiqua" w:hAnsi="Book Antiqua"/>
          <w:bCs/>
          <w:color w:val="000000"/>
          <w:sz w:val="20"/>
          <w:szCs w:val="20"/>
        </w:rPr>
      </w:pPr>
      <w:r>
        <w:rPr>
          <w:rFonts w:ascii="Book Antiqua" w:hAnsi="Book Antiqua"/>
          <w:b/>
          <w:sz w:val="20"/>
          <w:szCs w:val="20"/>
        </w:rPr>
        <w:lastRenderedPageBreak/>
        <w:t xml:space="preserve"> </w:t>
      </w:r>
      <w:r w:rsidR="00E419EC" w:rsidRPr="00B37961">
        <w:rPr>
          <w:rFonts w:ascii="Book Antiqua" w:hAnsi="Book Antiqua"/>
          <w:b/>
          <w:sz w:val="20"/>
          <w:szCs w:val="20"/>
        </w:rPr>
        <w:t xml:space="preserve">  </w:t>
      </w:r>
      <w:r>
        <w:rPr>
          <w:rFonts w:ascii="Book Antiqua" w:hAnsi="Book Antiqua"/>
          <w:b/>
          <w:sz w:val="20"/>
          <w:szCs w:val="20"/>
        </w:rPr>
        <w:t xml:space="preserve">   </w:t>
      </w:r>
      <w:r w:rsidR="00E419EC" w:rsidRPr="00B37961">
        <w:rPr>
          <w:rFonts w:ascii="Book Antiqua" w:hAnsi="Book Antiqua"/>
          <w:b/>
          <w:sz w:val="20"/>
          <w:szCs w:val="20"/>
        </w:rPr>
        <w:t>Scope of Project:</w:t>
      </w:r>
      <w:r w:rsidR="00E419EC" w:rsidRPr="00B37961">
        <w:rPr>
          <w:rFonts w:ascii="Book Antiqua" w:hAnsi="Book Antiqua"/>
          <w:b/>
          <w:bCs/>
          <w:color w:val="000000"/>
          <w:sz w:val="20"/>
          <w:szCs w:val="20"/>
        </w:rPr>
        <w:t xml:space="preserve">  </w:t>
      </w:r>
      <w:r w:rsidR="00E419EC">
        <w:rPr>
          <w:rFonts w:ascii="Book Antiqua" w:hAnsi="Book Antiqua"/>
          <w:bCs/>
          <w:color w:val="000000"/>
          <w:sz w:val="20"/>
          <w:szCs w:val="20"/>
        </w:rPr>
        <w:t xml:space="preserve">maintain time sheet management, HR </w:t>
      </w:r>
      <w:proofErr w:type="gramStart"/>
      <w:r w:rsidR="00E419EC">
        <w:rPr>
          <w:rFonts w:ascii="Book Antiqua" w:hAnsi="Book Antiqua"/>
          <w:bCs/>
          <w:color w:val="000000"/>
          <w:sz w:val="20"/>
          <w:szCs w:val="20"/>
        </w:rPr>
        <w:t>process ,Payroll</w:t>
      </w:r>
      <w:proofErr w:type="gramEnd"/>
      <w:r w:rsidR="00E419EC">
        <w:rPr>
          <w:rFonts w:ascii="Book Antiqua" w:hAnsi="Book Antiqua"/>
          <w:bCs/>
          <w:color w:val="000000"/>
          <w:sz w:val="20"/>
          <w:szCs w:val="20"/>
        </w:rPr>
        <w:t xml:space="preserve"> process and employment details. Employee login and admin login is </w:t>
      </w:r>
      <w:proofErr w:type="gramStart"/>
      <w:r w:rsidR="00E419EC">
        <w:rPr>
          <w:rFonts w:ascii="Book Antiqua" w:hAnsi="Book Antiqua"/>
          <w:bCs/>
          <w:color w:val="000000"/>
          <w:sz w:val="20"/>
          <w:szCs w:val="20"/>
        </w:rPr>
        <w:t>provided ,</w:t>
      </w:r>
      <w:proofErr w:type="gramEnd"/>
      <w:r w:rsidR="00E419EC">
        <w:rPr>
          <w:rFonts w:ascii="Book Antiqua" w:hAnsi="Book Antiqua"/>
          <w:bCs/>
          <w:color w:val="000000"/>
          <w:sz w:val="20"/>
          <w:szCs w:val="20"/>
        </w:rPr>
        <w:t xml:space="preserve">  admin has all rights and employee has limited rights. Creating reports and print option and email option are provided.</w:t>
      </w:r>
    </w:p>
    <w:p w:rsidR="00AD7E33" w:rsidRDefault="00AD7E33" w:rsidP="00E3584F">
      <w:pPr>
        <w:ind w:left="-90"/>
        <w:rPr>
          <w:rFonts w:ascii="Book Antiqua" w:hAnsi="Book Antiqua"/>
          <w:b/>
          <w:bCs/>
          <w:sz w:val="20"/>
          <w:szCs w:val="20"/>
        </w:rPr>
      </w:pPr>
    </w:p>
    <w:p w:rsidR="00AD7E33" w:rsidRPr="00B37961" w:rsidRDefault="00AD7E33" w:rsidP="00E3584F">
      <w:pPr>
        <w:ind w:left="-90"/>
        <w:rPr>
          <w:rFonts w:ascii="Book Antiqua" w:hAnsi="Book Antiqua"/>
          <w:b/>
          <w:bCs/>
          <w:sz w:val="20"/>
          <w:szCs w:val="2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auto" w:fill="D9D9D9"/>
        <w:tblLook w:val="04A0" w:firstRow="1" w:lastRow="0" w:firstColumn="1" w:lastColumn="0" w:noHBand="0" w:noVBand="1"/>
      </w:tblPr>
      <w:tblGrid>
        <w:gridCol w:w="18"/>
        <w:gridCol w:w="2160"/>
        <w:gridCol w:w="7380"/>
        <w:gridCol w:w="18"/>
      </w:tblGrid>
      <w:tr w:rsidR="00386D5F" w:rsidRPr="00B37961" w:rsidTr="00162C1F">
        <w:tc>
          <w:tcPr>
            <w:tcW w:w="9576" w:type="dxa"/>
            <w:gridSpan w:val="4"/>
            <w:shd w:val="clear" w:color="auto" w:fill="D9D9D9"/>
          </w:tcPr>
          <w:p w:rsidR="00386D5F" w:rsidRPr="00B37961" w:rsidRDefault="00386D5F" w:rsidP="00162C1F">
            <w:pPr>
              <w:numPr>
                <w:ilvl w:val="0"/>
                <w:numId w:val="20"/>
              </w:numPr>
              <w:rPr>
                <w:rFonts w:ascii="Book Antiqua" w:hAnsi="Book Antiqua"/>
                <w:b/>
                <w:sz w:val="20"/>
                <w:szCs w:val="20"/>
                <w:u w:val="single"/>
              </w:rPr>
            </w:pPr>
            <w:r w:rsidRPr="00B37961">
              <w:rPr>
                <w:rFonts w:ascii="Book Antiqua" w:hAnsi="Book Antiqua"/>
                <w:b/>
                <w:sz w:val="20"/>
                <w:szCs w:val="20"/>
              </w:rPr>
              <w:t xml:space="preserve">Project - </w:t>
            </w:r>
            <w:r w:rsidR="003D2BE3">
              <w:rPr>
                <w:rFonts w:ascii="Book Antiqua" w:hAnsi="Book Antiqua"/>
                <w:b/>
                <w:sz w:val="20"/>
                <w:szCs w:val="20"/>
              </w:rPr>
              <w:t>SLS (Sa</w:t>
            </w:r>
            <w:r w:rsidR="008B17F5" w:rsidRPr="00B37961">
              <w:rPr>
                <w:rFonts w:ascii="Book Antiqua" w:hAnsi="Book Antiqua"/>
                <w:b/>
                <w:sz w:val="20"/>
                <w:szCs w:val="20"/>
              </w:rPr>
              <w:t xml:space="preserve">mana </w:t>
            </w:r>
            <w:r w:rsidR="00554064" w:rsidRPr="00B37961">
              <w:rPr>
                <w:rFonts w:ascii="Book Antiqua" w:hAnsi="Book Antiqua"/>
                <w:b/>
                <w:sz w:val="20"/>
                <w:szCs w:val="20"/>
              </w:rPr>
              <w:t>Life care S</w:t>
            </w:r>
            <w:r w:rsidR="008B17F5" w:rsidRPr="00B37961">
              <w:rPr>
                <w:rFonts w:ascii="Book Antiqua" w:hAnsi="Book Antiqua"/>
                <w:b/>
                <w:sz w:val="20"/>
                <w:szCs w:val="20"/>
              </w:rPr>
              <w:t>ervices)</w:t>
            </w:r>
          </w:p>
        </w:tc>
      </w:tr>
      <w:tr w:rsidR="00386D5F" w:rsidRPr="00B37961" w:rsidTr="00162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386D5F" w:rsidRPr="00B37961" w:rsidRDefault="00386D5F" w:rsidP="00162C1F">
            <w:pPr>
              <w:snapToGrid w:val="0"/>
              <w:rPr>
                <w:rFonts w:ascii="Book Antiqua" w:hAnsi="Book Antiqua"/>
                <w:b/>
                <w:bCs/>
                <w:sz w:val="20"/>
                <w:szCs w:val="20"/>
              </w:rPr>
            </w:pPr>
            <w:r w:rsidRPr="00B37961">
              <w:rPr>
                <w:rFonts w:ascii="Book Antiqua" w:hAnsi="Book Antiqua"/>
                <w:b/>
                <w:bCs/>
                <w:sz w:val="20"/>
                <w:szCs w:val="20"/>
              </w:rPr>
              <w:t>Duration</w:t>
            </w:r>
          </w:p>
        </w:tc>
        <w:tc>
          <w:tcPr>
            <w:tcW w:w="7380" w:type="dxa"/>
            <w:tcBorders>
              <w:top w:val="single" w:sz="4" w:space="0" w:color="000000"/>
              <w:left w:val="single" w:sz="4" w:space="0" w:color="000000"/>
              <w:bottom w:val="single" w:sz="4" w:space="0" w:color="000000"/>
              <w:right w:val="single" w:sz="4" w:space="0" w:color="000000"/>
            </w:tcBorders>
          </w:tcPr>
          <w:p w:rsidR="00386D5F" w:rsidRPr="00B37961" w:rsidRDefault="00386D5F" w:rsidP="00FA6429">
            <w:pPr>
              <w:pStyle w:val="Header"/>
              <w:tabs>
                <w:tab w:val="left" w:pos="720"/>
              </w:tabs>
              <w:snapToGrid w:val="0"/>
              <w:rPr>
                <w:rFonts w:ascii="Book Antiqua" w:hAnsi="Book Antiqua"/>
              </w:rPr>
            </w:pPr>
            <w:r w:rsidRPr="00B37961">
              <w:rPr>
                <w:rFonts w:ascii="Book Antiqua" w:hAnsi="Book Antiqua"/>
              </w:rPr>
              <w:t>Aug</w:t>
            </w:r>
            <w:r w:rsidR="00A55E95" w:rsidRPr="00B37961">
              <w:rPr>
                <w:rFonts w:ascii="Book Antiqua" w:hAnsi="Book Antiqua"/>
              </w:rPr>
              <w:t xml:space="preserve"> 2010 - </w:t>
            </w:r>
            <w:proofErr w:type="spellStart"/>
            <w:r w:rsidR="00FA6429">
              <w:rPr>
                <w:rFonts w:ascii="Book Antiqua" w:hAnsi="Book Antiqua"/>
              </w:rPr>
              <w:t>july</w:t>
            </w:r>
            <w:proofErr w:type="spellEnd"/>
            <w:r w:rsidRPr="00B37961">
              <w:rPr>
                <w:rFonts w:ascii="Book Antiqua" w:hAnsi="Book Antiqua"/>
              </w:rPr>
              <w:t xml:space="preserve"> 20</w:t>
            </w:r>
            <w:r w:rsidR="00A55E95" w:rsidRPr="00B37961">
              <w:rPr>
                <w:rFonts w:ascii="Book Antiqua" w:hAnsi="Book Antiqua"/>
              </w:rPr>
              <w:t>11</w:t>
            </w:r>
            <w:r w:rsidRPr="00B37961">
              <w:rPr>
                <w:rFonts w:ascii="Book Antiqua" w:hAnsi="Book Antiqua"/>
              </w:rPr>
              <w:t xml:space="preserve">  from </w:t>
            </w:r>
            <w:r w:rsidR="00AD6789" w:rsidRPr="00B37961">
              <w:rPr>
                <w:rFonts w:ascii="Book Antiqua" w:hAnsi="Book Antiqua"/>
              </w:rPr>
              <w:t>Star Soft, Mysore</w:t>
            </w:r>
          </w:p>
        </w:tc>
      </w:tr>
      <w:tr w:rsidR="00386D5F" w:rsidRPr="00B37961" w:rsidTr="00162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386D5F" w:rsidRPr="00B37961" w:rsidRDefault="00386D5F" w:rsidP="00162C1F">
            <w:pPr>
              <w:snapToGrid w:val="0"/>
              <w:rPr>
                <w:rFonts w:ascii="Book Antiqua" w:hAnsi="Book Antiqua"/>
                <w:b/>
                <w:bCs/>
                <w:sz w:val="20"/>
                <w:szCs w:val="20"/>
              </w:rPr>
            </w:pPr>
            <w:r w:rsidRPr="00B37961">
              <w:rPr>
                <w:rFonts w:ascii="Book Antiqua" w:hAnsi="Book Antiqua"/>
                <w:b/>
                <w:bCs/>
                <w:sz w:val="20"/>
                <w:szCs w:val="20"/>
              </w:rPr>
              <w:t>Language</w:t>
            </w:r>
          </w:p>
        </w:tc>
        <w:tc>
          <w:tcPr>
            <w:tcW w:w="7380" w:type="dxa"/>
            <w:tcBorders>
              <w:top w:val="single" w:sz="4" w:space="0" w:color="000000"/>
              <w:left w:val="single" w:sz="4" w:space="0" w:color="000000"/>
              <w:bottom w:val="single" w:sz="4" w:space="0" w:color="000000"/>
              <w:right w:val="single" w:sz="4" w:space="0" w:color="000000"/>
            </w:tcBorders>
          </w:tcPr>
          <w:p w:rsidR="00386D5F" w:rsidRPr="00B37961" w:rsidRDefault="00386D5F" w:rsidP="00162C1F">
            <w:pPr>
              <w:pStyle w:val="Header"/>
              <w:tabs>
                <w:tab w:val="left" w:pos="720"/>
              </w:tabs>
              <w:snapToGrid w:val="0"/>
              <w:rPr>
                <w:rFonts w:ascii="Book Antiqua" w:hAnsi="Book Antiqua"/>
              </w:rPr>
            </w:pPr>
            <w:r w:rsidRPr="00B37961">
              <w:rPr>
                <w:rFonts w:ascii="Book Antiqua" w:hAnsi="Book Antiqua"/>
              </w:rPr>
              <w:t>Asp.Net, Visual C#. NET 2005,  SQL SERVER 2005, Web service, JavaScript</w:t>
            </w:r>
          </w:p>
        </w:tc>
      </w:tr>
      <w:tr w:rsidR="00386D5F" w:rsidRPr="00B37961" w:rsidTr="00162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386D5F" w:rsidRPr="00B37961" w:rsidRDefault="00386D5F" w:rsidP="00162C1F">
            <w:pPr>
              <w:snapToGrid w:val="0"/>
              <w:rPr>
                <w:rFonts w:ascii="Book Antiqua" w:hAnsi="Book Antiqua"/>
                <w:b/>
                <w:bCs/>
                <w:sz w:val="20"/>
                <w:szCs w:val="20"/>
              </w:rPr>
            </w:pPr>
            <w:r w:rsidRPr="00B37961">
              <w:rPr>
                <w:rFonts w:ascii="Book Antiqua" w:hAnsi="Book Antiqua"/>
                <w:b/>
                <w:bCs/>
                <w:sz w:val="20"/>
                <w:szCs w:val="20"/>
              </w:rPr>
              <w:t>Team Strength</w:t>
            </w:r>
          </w:p>
        </w:tc>
        <w:tc>
          <w:tcPr>
            <w:tcW w:w="7380" w:type="dxa"/>
            <w:tcBorders>
              <w:top w:val="single" w:sz="4" w:space="0" w:color="000000"/>
              <w:left w:val="single" w:sz="4" w:space="0" w:color="000000"/>
              <w:bottom w:val="single" w:sz="4" w:space="0" w:color="000000"/>
              <w:right w:val="single" w:sz="4" w:space="0" w:color="000000"/>
            </w:tcBorders>
          </w:tcPr>
          <w:p w:rsidR="00386D5F" w:rsidRPr="00B37961" w:rsidRDefault="00D352AD" w:rsidP="00162C1F">
            <w:pPr>
              <w:pStyle w:val="Header"/>
              <w:tabs>
                <w:tab w:val="left" w:pos="720"/>
              </w:tabs>
              <w:snapToGrid w:val="0"/>
              <w:rPr>
                <w:rFonts w:ascii="Book Antiqua" w:hAnsi="Book Antiqua"/>
              </w:rPr>
            </w:pPr>
            <w:r w:rsidRPr="00B37961">
              <w:rPr>
                <w:rFonts w:ascii="Book Antiqua" w:hAnsi="Book Antiqua"/>
              </w:rPr>
              <w:t>Single</w:t>
            </w:r>
          </w:p>
        </w:tc>
      </w:tr>
      <w:tr w:rsidR="00386D5F" w:rsidRPr="00B37961" w:rsidTr="00162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Height w:val="70"/>
        </w:trPr>
        <w:tc>
          <w:tcPr>
            <w:tcW w:w="2160" w:type="dxa"/>
            <w:tcBorders>
              <w:top w:val="single" w:sz="4" w:space="0" w:color="000000"/>
              <w:left w:val="single" w:sz="4" w:space="0" w:color="000000"/>
              <w:bottom w:val="single" w:sz="4" w:space="0" w:color="000000"/>
            </w:tcBorders>
          </w:tcPr>
          <w:p w:rsidR="00386D5F" w:rsidRPr="00B37961" w:rsidRDefault="00386D5F" w:rsidP="00162C1F">
            <w:pPr>
              <w:snapToGrid w:val="0"/>
              <w:rPr>
                <w:rFonts w:ascii="Book Antiqua" w:hAnsi="Book Antiqua"/>
                <w:b/>
                <w:bCs/>
                <w:sz w:val="20"/>
                <w:szCs w:val="20"/>
              </w:rPr>
            </w:pPr>
            <w:r w:rsidRPr="00B37961">
              <w:rPr>
                <w:rFonts w:ascii="Book Antiqua" w:hAnsi="Book Antiqua"/>
                <w:b/>
                <w:bCs/>
                <w:sz w:val="20"/>
                <w:szCs w:val="20"/>
              </w:rPr>
              <w:t>Client</w:t>
            </w:r>
          </w:p>
        </w:tc>
        <w:tc>
          <w:tcPr>
            <w:tcW w:w="7380" w:type="dxa"/>
            <w:tcBorders>
              <w:top w:val="single" w:sz="4" w:space="0" w:color="000000"/>
              <w:left w:val="single" w:sz="4" w:space="0" w:color="000000"/>
              <w:bottom w:val="single" w:sz="4" w:space="0" w:color="000000"/>
              <w:right w:val="single" w:sz="4" w:space="0" w:color="000000"/>
            </w:tcBorders>
          </w:tcPr>
          <w:p w:rsidR="00386D5F" w:rsidRPr="00B37961" w:rsidRDefault="001E0BD3" w:rsidP="00162C1F">
            <w:pPr>
              <w:pStyle w:val="Header"/>
              <w:snapToGrid w:val="0"/>
              <w:rPr>
                <w:rFonts w:ascii="Book Antiqua" w:hAnsi="Book Antiqua"/>
              </w:rPr>
            </w:pPr>
            <w:r w:rsidRPr="00B37961">
              <w:rPr>
                <w:rFonts w:ascii="Book Antiqua" w:hAnsi="Book Antiqua"/>
              </w:rPr>
              <w:t>Reliance</w:t>
            </w:r>
            <w:r w:rsidR="00C2591C" w:rsidRPr="00B37961">
              <w:rPr>
                <w:rFonts w:ascii="Book Antiqua" w:hAnsi="Book Antiqua"/>
              </w:rPr>
              <w:t xml:space="preserve"> </w:t>
            </w:r>
            <w:smartTag w:uri="urn:schemas-microsoft-com:office:smarttags" w:element="place">
              <w:smartTag w:uri="urn:schemas-microsoft-com:office:smarttags" w:element="City">
                <w:r w:rsidR="00C2591C" w:rsidRPr="00B37961">
                  <w:rPr>
                    <w:rFonts w:ascii="Book Antiqua" w:hAnsi="Book Antiqua"/>
                  </w:rPr>
                  <w:t>Life insurance</w:t>
                </w:r>
              </w:smartTag>
              <w:r w:rsidR="00C2591C" w:rsidRPr="00B37961">
                <w:rPr>
                  <w:rFonts w:ascii="Book Antiqua" w:hAnsi="Book Antiqua"/>
                </w:rPr>
                <w:t xml:space="preserve">, </w:t>
              </w:r>
              <w:smartTag w:uri="urn:schemas-microsoft-com:office:smarttags" w:element="country-region">
                <w:r w:rsidR="00C2591C" w:rsidRPr="00B37961">
                  <w:rPr>
                    <w:rFonts w:ascii="Book Antiqua" w:hAnsi="Book Antiqua"/>
                  </w:rPr>
                  <w:t>India</w:t>
                </w:r>
              </w:smartTag>
            </w:smartTag>
          </w:p>
        </w:tc>
      </w:tr>
    </w:tbl>
    <w:p w:rsidR="00B50C08" w:rsidRDefault="00386D5F" w:rsidP="00554064">
      <w:pPr>
        <w:autoSpaceDE w:val="0"/>
        <w:autoSpaceDN w:val="0"/>
        <w:adjustRightInd w:val="0"/>
        <w:ind w:left="-90" w:firstLine="90"/>
        <w:jc w:val="both"/>
        <w:rPr>
          <w:rFonts w:ascii="Book Antiqua" w:hAnsi="Book Antiqua"/>
          <w:b/>
          <w:sz w:val="20"/>
          <w:szCs w:val="20"/>
        </w:rPr>
      </w:pPr>
      <w:r w:rsidRPr="00B37961">
        <w:rPr>
          <w:rFonts w:ascii="Book Antiqua" w:hAnsi="Book Antiqua"/>
          <w:b/>
          <w:sz w:val="20"/>
          <w:szCs w:val="20"/>
        </w:rPr>
        <w:t xml:space="preserve">       </w:t>
      </w:r>
    </w:p>
    <w:p w:rsidR="00386D5F" w:rsidRDefault="00B50C08" w:rsidP="00554064">
      <w:pPr>
        <w:autoSpaceDE w:val="0"/>
        <w:autoSpaceDN w:val="0"/>
        <w:adjustRightInd w:val="0"/>
        <w:ind w:left="-90" w:firstLine="90"/>
        <w:jc w:val="both"/>
        <w:rPr>
          <w:rFonts w:ascii="Book Antiqua" w:hAnsi="Book Antiqua"/>
          <w:bCs/>
          <w:color w:val="000000"/>
          <w:sz w:val="20"/>
          <w:szCs w:val="20"/>
        </w:rPr>
      </w:pPr>
      <w:r>
        <w:rPr>
          <w:rFonts w:ascii="Book Antiqua" w:hAnsi="Book Antiqua"/>
          <w:b/>
          <w:sz w:val="20"/>
          <w:szCs w:val="20"/>
        </w:rPr>
        <w:t xml:space="preserve">      </w:t>
      </w:r>
      <w:r w:rsidR="00386D5F" w:rsidRPr="00B37961">
        <w:rPr>
          <w:rFonts w:ascii="Book Antiqua" w:hAnsi="Book Antiqua"/>
          <w:b/>
          <w:sz w:val="20"/>
          <w:szCs w:val="20"/>
        </w:rPr>
        <w:t>Scope of Project:</w:t>
      </w:r>
      <w:r w:rsidR="00386D5F" w:rsidRPr="00B37961">
        <w:rPr>
          <w:rFonts w:ascii="Book Antiqua" w:hAnsi="Book Antiqua"/>
          <w:b/>
          <w:bCs/>
          <w:color w:val="000000"/>
          <w:sz w:val="20"/>
          <w:szCs w:val="20"/>
        </w:rPr>
        <w:t xml:space="preserve"> </w:t>
      </w:r>
      <w:r w:rsidR="00554064" w:rsidRPr="00B37961">
        <w:rPr>
          <w:rFonts w:ascii="Book Antiqua" w:hAnsi="Book Antiqua"/>
          <w:b/>
          <w:bCs/>
          <w:color w:val="000000"/>
          <w:sz w:val="20"/>
          <w:szCs w:val="20"/>
        </w:rPr>
        <w:t xml:space="preserve"> </w:t>
      </w:r>
      <w:r w:rsidR="001E0BD3" w:rsidRPr="00B37961">
        <w:rPr>
          <w:rFonts w:ascii="Book Antiqua" w:hAnsi="Book Antiqua"/>
          <w:bCs/>
          <w:color w:val="000000"/>
          <w:sz w:val="20"/>
          <w:szCs w:val="20"/>
        </w:rPr>
        <w:t>SLS insurance</w:t>
      </w:r>
      <w:r w:rsidR="00554064" w:rsidRPr="00B37961">
        <w:rPr>
          <w:rFonts w:ascii="Book Antiqua" w:hAnsi="Book Antiqua"/>
          <w:bCs/>
          <w:color w:val="000000"/>
          <w:sz w:val="20"/>
          <w:szCs w:val="20"/>
        </w:rPr>
        <w:t xml:space="preserve"> </w:t>
      </w:r>
      <w:r w:rsidR="00E6483A" w:rsidRPr="00B37961">
        <w:rPr>
          <w:rFonts w:ascii="Book Antiqua" w:hAnsi="Book Antiqua"/>
          <w:bCs/>
          <w:color w:val="000000"/>
          <w:sz w:val="20"/>
          <w:szCs w:val="20"/>
        </w:rPr>
        <w:t>application</w:t>
      </w:r>
      <w:r w:rsidR="00554064" w:rsidRPr="00B37961">
        <w:rPr>
          <w:rFonts w:ascii="Book Antiqua" w:hAnsi="Book Antiqua"/>
          <w:bCs/>
          <w:color w:val="000000"/>
          <w:sz w:val="20"/>
          <w:szCs w:val="20"/>
        </w:rPr>
        <w:t xml:space="preserve"> - enables insurers to manage and administer life insurance, pensions, investment and retirement annuity (superannuation) administration products, for individual and group clients. SLS incorporates, in single policy administration software, all activities along the insurance policy lifecycle - from marketing through underwriting, billing, servicing and changes, to claims and exit processing. SLS is a "one-stop-shop" for policy administration and superannuation software providing every administration provider with solutions for accounting, investment and reporting requirements.</w:t>
      </w:r>
    </w:p>
    <w:p w:rsidR="00B50C08" w:rsidRPr="00B37961" w:rsidRDefault="00B50C08" w:rsidP="00554064">
      <w:pPr>
        <w:autoSpaceDE w:val="0"/>
        <w:autoSpaceDN w:val="0"/>
        <w:adjustRightInd w:val="0"/>
        <w:ind w:left="-90" w:firstLine="90"/>
        <w:jc w:val="both"/>
        <w:rPr>
          <w:rFonts w:ascii="Book Antiqua" w:hAnsi="Book Antiqua"/>
          <w:bCs/>
          <w:color w:val="000000"/>
          <w:sz w:val="20"/>
          <w:szCs w:val="2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auto" w:fill="D9D9D9"/>
        <w:tblLook w:val="04A0" w:firstRow="1" w:lastRow="0" w:firstColumn="1" w:lastColumn="0" w:noHBand="0" w:noVBand="1"/>
      </w:tblPr>
      <w:tblGrid>
        <w:gridCol w:w="18"/>
        <w:gridCol w:w="2160"/>
        <w:gridCol w:w="7380"/>
        <w:gridCol w:w="18"/>
      </w:tblGrid>
      <w:tr w:rsidR="00431386" w:rsidRPr="00B37961">
        <w:tc>
          <w:tcPr>
            <w:tcW w:w="9576" w:type="dxa"/>
            <w:gridSpan w:val="4"/>
            <w:shd w:val="clear" w:color="auto" w:fill="D9D9D9"/>
          </w:tcPr>
          <w:p w:rsidR="00431386" w:rsidRPr="00B37961" w:rsidRDefault="00431386" w:rsidP="009D7483">
            <w:pPr>
              <w:numPr>
                <w:ilvl w:val="0"/>
                <w:numId w:val="20"/>
              </w:numPr>
              <w:rPr>
                <w:rFonts w:ascii="Book Antiqua" w:hAnsi="Book Antiqua"/>
                <w:b/>
                <w:sz w:val="20"/>
                <w:szCs w:val="20"/>
              </w:rPr>
            </w:pPr>
            <w:r w:rsidRPr="00B37961">
              <w:rPr>
                <w:rFonts w:ascii="Book Antiqua" w:hAnsi="Book Antiqua"/>
                <w:b/>
                <w:sz w:val="20"/>
                <w:szCs w:val="20"/>
              </w:rPr>
              <w:t>Pro</w:t>
            </w:r>
            <w:r w:rsidR="009D7483" w:rsidRPr="00B37961">
              <w:rPr>
                <w:rFonts w:ascii="Book Antiqua" w:hAnsi="Book Antiqua"/>
                <w:b/>
                <w:sz w:val="20"/>
                <w:szCs w:val="20"/>
              </w:rPr>
              <w:t>ject</w:t>
            </w:r>
            <w:r w:rsidRPr="00B37961">
              <w:rPr>
                <w:rFonts w:ascii="Book Antiqua" w:hAnsi="Book Antiqua"/>
                <w:b/>
                <w:sz w:val="20"/>
                <w:szCs w:val="20"/>
              </w:rPr>
              <w:t xml:space="preserve">  - </w:t>
            </w:r>
            <w:r w:rsidR="009A4191" w:rsidRPr="00B37961">
              <w:rPr>
                <w:rFonts w:ascii="Book Antiqua" w:hAnsi="Book Antiqua"/>
                <w:b/>
                <w:sz w:val="20"/>
                <w:szCs w:val="20"/>
              </w:rPr>
              <w:t>Online Testing</w:t>
            </w:r>
            <w:r w:rsidRPr="00B37961">
              <w:rPr>
                <w:rFonts w:ascii="Book Antiqua" w:hAnsi="Book Antiqua"/>
                <w:b/>
                <w:sz w:val="20"/>
                <w:szCs w:val="20"/>
              </w:rPr>
              <w:t xml:space="preserve"> </w:t>
            </w:r>
          </w:p>
        </w:tc>
      </w:tr>
      <w:tr w:rsidR="0009075B" w:rsidRPr="00B37961">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09075B" w:rsidRPr="00B37961" w:rsidRDefault="0009075B">
            <w:pPr>
              <w:snapToGrid w:val="0"/>
              <w:rPr>
                <w:rFonts w:ascii="Book Antiqua" w:hAnsi="Book Antiqua"/>
                <w:b/>
                <w:bCs/>
                <w:sz w:val="20"/>
                <w:szCs w:val="20"/>
              </w:rPr>
            </w:pPr>
            <w:r w:rsidRPr="00B37961">
              <w:rPr>
                <w:rFonts w:ascii="Book Antiqua" w:hAnsi="Book Antiqua"/>
                <w:b/>
                <w:bCs/>
                <w:sz w:val="20"/>
                <w:szCs w:val="20"/>
              </w:rPr>
              <w:t>Duration</w:t>
            </w:r>
          </w:p>
        </w:tc>
        <w:tc>
          <w:tcPr>
            <w:tcW w:w="7380" w:type="dxa"/>
            <w:tcBorders>
              <w:top w:val="single" w:sz="4" w:space="0" w:color="000000"/>
              <w:left w:val="single" w:sz="4" w:space="0" w:color="000000"/>
              <w:bottom w:val="single" w:sz="4" w:space="0" w:color="000000"/>
              <w:right w:val="single" w:sz="4" w:space="0" w:color="000000"/>
            </w:tcBorders>
          </w:tcPr>
          <w:p w:rsidR="0009075B" w:rsidRPr="00B37961" w:rsidRDefault="003D2BE3" w:rsidP="00CC02F8">
            <w:pPr>
              <w:pStyle w:val="Header"/>
              <w:tabs>
                <w:tab w:val="left" w:pos="720"/>
              </w:tabs>
              <w:snapToGrid w:val="0"/>
              <w:rPr>
                <w:rFonts w:ascii="Book Antiqua" w:hAnsi="Book Antiqua"/>
              </w:rPr>
            </w:pPr>
            <w:r>
              <w:rPr>
                <w:rFonts w:ascii="Book Antiqua" w:hAnsi="Book Antiqua"/>
              </w:rPr>
              <w:t>Feb</w:t>
            </w:r>
            <w:r w:rsidR="00CC02F8" w:rsidRPr="00B37961">
              <w:rPr>
                <w:rFonts w:ascii="Book Antiqua" w:hAnsi="Book Antiqua"/>
              </w:rPr>
              <w:t xml:space="preserve"> </w:t>
            </w:r>
            <w:r w:rsidR="0009075B" w:rsidRPr="00B37961">
              <w:rPr>
                <w:rFonts w:ascii="Book Antiqua" w:hAnsi="Book Antiqua"/>
              </w:rPr>
              <w:t>2008 –</w:t>
            </w:r>
            <w:r w:rsidR="00244900" w:rsidRPr="00B37961">
              <w:rPr>
                <w:rFonts w:ascii="Book Antiqua" w:hAnsi="Book Antiqua"/>
              </w:rPr>
              <w:t xml:space="preserve"> </w:t>
            </w:r>
            <w:r w:rsidR="0009075B" w:rsidRPr="00B37961">
              <w:rPr>
                <w:rFonts w:ascii="Book Antiqua" w:hAnsi="Book Antiqua"/>
              </w:rPr>
              <w:t xml:space="preserve"> </w:t>
            </w:r>
            <w:r w:rsidR="00CC02F8" w:rsidRPr="00B37961">
              <w:rPr>
                <w:rFonts w:ascii="Book Antiqua" w:hAnsi="Book Antiqua"/>
              </w:rPr>
              <w:t>Aug 2008</w:t>
            </w:r>
            <w:r w:rsidR="004657B7" w:rsidRPr="00B37961">
              <w:rPr>
                <w:rFonts w:ascii="Book Antiqua" w:hAnsi="Book Antiqua"/>
              </w:rPr>
              <w:t xml:space="preserve">  from Perot Systems, Chennai</w:t>
            </w:r>
          </w:p>
        </w:tc>
      </w:tr>
      <w:tr w:rsidR="0009075B" w:rsidRPr="00B37961">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09075B" w:rsidRPr="00B37961" w:rsidRDefault="00C35215">
            <w:pPr>
              <w:snapToGrid w:val="0"/>
              <w:rPr>
                <w:rFonts w:ascii="Book Antiqua" w:hAnsi="Book Antiqua"/>
                <w:b/>
                <w:bCs/>
                <w:sz w:val="20"/>
                <w:szCs w:val="20"/>
              </w:rPr>
            </w:pPr>
            <w:r w:rsidRPr="00B37961">
              <w:rPr>
                <w:rFonts w:ascii="Book Antiqua" w:hAnsi="Book Antiqua"/>
                <w:b/>
                <w:bCs/>
                <w:sz w:val="20"/>
                <w:szCs w:val="20"/>
              </w:rPr>
              <w:t>Language</w:t>
            </w:r>
          </w:p>
        </w:tc>
        <w:tc>
          <w:tcPr>
            <w:tcW w:w="7380" w:type="dxa"/>
            <w:tcBorders>
              <w:top w:val="single" w:sz="4" w:space="0" w:color="000000"/>
              <w:left w:val="single" w:sz="4" w:space="0" w:color="000000"/>
              <w:bottom w:val="single" w:sz="4" w:space="0" w:color="000000"/>
              <w:right w:val="single" w:sz="4" w:space="0" w:color="000000"/>
            </w:tcBorders>
          </w:tcPr>
          <w:p w:rsidR="0009075B" w:rsidRPr="00B37961" w:rsidRDefault="00302574">
            <w:pPr>
              <w:pStyle w:val="Header"/>
              <w:tabs>
                <w:tab w:val="left" w:pos="720"/>
              </w:tabs>
              <w:snapToGrid w:val="0"/>
              <w:rPr>
                <w:rFonts w:ascii="Book Antiqua" w:hAnsi="Book Antiqua"/>
              </w:rPr>
            </w:pPr>
            <w:r w:rsidRPr="00B37961">
              <w:rPr>
                <w:rFonts w:ascii="Book Antiqua" w:hAnsi="Book Antiqua"/>
              </w:rPr>
              <w:t>Asp.Net, Visual C#. NET 2005,</w:t>
            </w:r>
            <w:r w:rsidR="00D80A0C" w:rsidRPr="00B37961">
              <w:rPr>
                <w:rFonts w:ascii="Book Antiqua" w:hAnsi="Book Antiqua"/>
              </w:rPr>
              <w:t xml:space="preserve"> </w:t>
            </w:r>
            <w:r w:rsidRPr="00B37961">
              <w:rPr>
                <w:rFonts w:ascii="Book Antiqua" w:hAnsi="Book Antiqua"/>
              </w:rPr>
              <w:t xml:space="preserve"> SQL SERVER 2005</w:t>
            </w:r>
            <w:r w:rsidR="00FA355D" w:rsidRPr="00B37961">
              <w:rPr>
                <w:rFonts w:ascii="Book Antiqua" w:hAnsi="Book Antiqua"/>
              </w:rPr>
              <w:t>,</w:t>
            </w:r>
            <w:r w:rsidR="00D80A0C" w:rsidRPr="00B37961">
              <w:rPr>
                <w:rFonts w:ascii="Book Antiqua" w:hAnsi="Book Antiqua"/>
              </w:rPr>
              <w:t xml:space="preserve"> </w:t>
            </w:r>
            <w:r w:rsidR="00D43AD7" w:rsidRPr="00B37961">
              <w:rPr>
                <w:rFonts w:ascii="Book Antiqua" w:hAnsi="Book Antiqua"/>
              </w:rPr>
              <w:t>Web service</w:t>
            </w:r>
            <w:r w:rsidR="00FA355D" w:rsidRPr="00B37961">
              <w:rPr>
                <w:rFonts w:ascii="Book Antiqua" w:hAnsi="Book Antiqua"/>
              </w:rPr>
              <w:t>,</w:t>
            </w:r>
            <w:r w:rsidR="00D80A0C" w:rsidRPr="00B37961">
              <w:rPr>
                <w:rFonts w:ascii="Book Antiqua" w:hAnsi="Book Antiqua"/>
              </w:rPr>
              <w:t xml:space="preserve"> </w:t>
            </w:r>
            <w:r w:rsidR="00FA355D" w:rsidRPr="00B37961">
              <w:rPr>
                <w:rFonts w:ascii="Book Antiqua" w:hAnsi="Book Antiqua"/>
              </w:rPr>
              <w:t>JavaScript</w:t>
            </w:r>
          </w:p>
        </w:tc>
      </w:tr>
      <w:tr w:rsidR="00C35215" w:rsidRPr="00B37961">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C35215" w:rsidRPr="00B37961" w:rsidRDefault="00C35215">
            <w:pPr>
              <w:snapToGrid w:val="0"/>
              <w:rPr>
                <w:rFonts w:ascii="Book Antiqua" w:hAnsi="Book Antiqua"/>
                <w:b/>
                <w:bCs/>
                <w:sz w:val="20"/>
                <w:szCs w:val="20"/>
              </w:rPr>
            </w:pPr>
            <w:r w:rsidRPr="00B37961">
              <w:rPr>
                <w:rFonts w:ascii="Book Antiqua" w:hAnsi="Book Antiqua"/>
                <w:b/>
                <w:bCs/>
                <w:sz w:val="20"/>
                <w:szCs w:val="20"/>
              </w:rPr>
              <w:t>Team Strength</w:t>
            </w:r>
          </w:p>
        </w:tc>
        <w:tc>
          <w:tcPr>
            <w:tcW w:w="7380" w:type="dxa"/>
            <w:tcBorders>
              <w:top w:val="single" w:sz="4" w:space="0" w:color="000000"/>
              <w:left w:val="single" w:sz="4" w:space="0" w:color="000000"/>
              <w:bottom w:val="single" w:sz="4" w:space="0" w:color="000000"/>
              <w:right w:val="single" w:sz="4" w:space="0" w:color="000000"/>
            </w:tcBorders>
          </w:tcPr>
          <w:p w:rsidR="00C35215" w:rsidRPr="00B37961" w:rsidRDefault="007A5ADA">
            <w:pPr>
              <w:pStyle w:val="Header"/>
              <w:tabs>
                <w:tab w:val="left" w:pos="720"/>
              </w:tabs>
              <w:snapToGrid w:val="0"/>
              <w:rPr>
                <w:rFonts w:ascii="Book Antiqua" w:hAnsi="Book Antiqua"/>
              </w:rPr>
            </w:pPr>
            <w:r w:rsidRPr="00B37961">
              <w:rPr>
                <w:rFonts w:ascii="Book Antiqua" w:hAnsi="Book Antiqua"/>
              </w:rPr>
              <w:t>2</w:t>
            </w:r>
          </w:p>
        </w:tc>
      </w:tr>
      <w:tr w:rsidR="0009075B" w:rsidRPr="00B37961">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18" w:type="dxa"/>
          <w:wAfter w:w="18" w:type="dxa"/>
        </w:trPr>
        <w:tc>
          <w:tcPr>
            <w:tcW w:w="2160" w:type="dxa"/>
            <w:tcBorders>
              <w:top w:val="single" w:sz="4" w:space="0" w:color="000000"/>
              <w:left w:val="single" w:sz="4" w:space="0" w:color="000000"/>
              <w:bottom w:val="single" w:sz="4" w:space="0" w:color="000000"/>
            </w:tcBorders>
          </w:tcPr>
          <w:p w:rsidR="0009075B" w:rsidRPr="00B37961" w:rsidRDefault="0009075B">
            <w:pPr>
              <w:snapToGrid w:val="0"/>
              <w:rPr>
                <w:rFonts w:ascii="Book Antiqua" w:hAnsi="Book Antiqua"/>
                <w:b/>
                <w:bCs/>
                <w:sz w:val="20"/>
                <w:szCs w:val="20"/>
              </w:rPr>
            </w:pPr>
            <w:r w:rsidRPr="00B37961">
              <w:rPr>
                <w:rFonts w:ascii="Book Antiqua" w:hAnsi="Book Antiqua"/>
                <w:b/>
                <w:bCs/>
                <w:sz w:val="20"/>
                <w:szCs w:val="20"/>
              </w:rPr>
              <w:t>Client</w:t>
            </w:r>
          </w:p>
        </w:tc>
        <w:tc>
          <w:tcPr>
            <w:tcW w:w="7380" w:type="dxa"/>
            <w:tcBorders>
              <w:top w:val="single" w:sz="4" w:space="0" w:color="000000"/>
              <w:left w:val="single" w:sz="4" w:space="0" w:color="000000"/>
              <w:bottom w:val="single" w:sz="4" w:space="0" w:color="000000"/>
              <w:right w:val="single" w:sz="4" w:space="0" w:color="000000"/>
            </w:tcBorders>
          </w:tcPr>
          <w:p w:rsidR="0009075B" w:rsidRPr="00B37961" w:rsidRDefault="00414631" w:rsidP="003343D4">
            <w:pPr>
              <w:pStyle w:val="Header"/>
              <w:snapToGrid w:val="0"/>
              <w:rPr>
                <w:rFonts w:ascii="Book Antiqua" w:hAnsi="Book Antiqua"/>
              </w:rPr>
            </w:pPr>
            <w:r w:rsidRPr="00B37961">
              <w:rPr>
                <w:rFonts w:ascii="Book Antiqua" w:hAnsi="Book Antiqua"/>
              </w:rPr>
              <w:t xml:space="preserve">Perot </w:t>
            </w:r>
            <w:r w:rsidR="003343D4" w:rsidRPr="00B37961">
              <w:rPr>
                <w:rFonts w:ascii="Book Antiqua" w:hAnsi="Book Antiqua"/>
              </w:rPr>
              <w:t>System Recruiters</w:t>
            </w:r>
          </w:p>
        </w:tc>
      </w:tr>
    </w:tbl>
    <w:p w:rsidR="00D80A0C" w:rsidRPr="00B37961" w:rsidRDefault="00D80A0C" w:rsidP="0091539D">
      <w:pPr>
        <w:ind w:left="86"/>
        <w:rPr>
          <w:rFonts w:ascii="Book Antiqua" w:hAnsi="Book Antiqua"/>
          <w:b/>
          <w:sz w:val="20"/>
          <w:szCs w:val="20"/>
        </w:rPr>
      </w:pPr>
    </w:p>
    <w:p w:rsidR="0025604C" w:rsidRPr="00B37961" w:rsidRDefault="00E832F9" w:rsidP="0025604C">
      <w:pPr>
        <w:autoSpaceDE w:val="0"/>
        <w:autoSpaceDN w:val="0"/>
        <w:adjustRightInd w:val="0"/>
        <w:ind w:left="-90" w:firstLine="90"/>
        <w:jc w:val="both"/>
        <w:rPr>
          <w:rFonts w:ascii="Book Antiqua" w:hAnsi="Book Antiqua"/>
          <w:sz w:val="20"/>
          <w:szCs w:val="20"/>
        </w:rPr>
      </w:pPr>
      <w:r w:rsidRPr="00B37961">
        <w:rPr>
          <w:rFonts w:ascii="Book Antiqua" w:hAnsi="Book Antiqua"/>
          <w:b/>
          <w:sz w:val="20"/>
          <w:szCs w:val="20"/>
        </w:rPr>
        <w:t xml:space="preserve">       Scope of Project:</w:t>
      </w:r>
      <w:r w:rsidRPr="00B37961">
        <w:rPr>
          <w:rFonts w:ascii="Book Antiqua" w:hAnsi="Book Antiqua"/>
          <w:b/>
          <w:bCs/>
          <w:color w:val="000000"/>
          <w:sz w:val="20"/>
          <w:szCs w:val="20"/>
        </w:rPr>
        <w:t xml:space="preserve"> </w:t>
      </w:r>
      <w:r w:rsidR="0025604C" w:rsidRPr="00B37961">
        <w:rPr>
          <w:rFonts w:ascii="Book Antiqua" w:hAnsi="Book Antiqua"/>
          <w:sz w:val="20"/>
          <w:szCs w:val="20"/>
        </w:rPr>
        <w:t xml:space="preserve">Online Test System deals with conducting various types of exams for all the teams available in the organization. It has got four main modules </w:t>
      </w:r>
      <w:r w:rsidR="00C27474" w:rsidRPr="00B37961">
        <w:rPr>
          <w:rFonts w:ascii="Book Antiqua" w:hAnsi="Book Antiqua"/>
          <w:sz w:val="20"/>
          <w:szCs w:val="20"/>
        </w:rPr>
        <w:t>which</w:t>
      </w:r>
      <w:r w:rsidR="0025604C" w:rsidRPr="00B37961">
        <w:rPr>
          <w:rFonts w:ascii="Book Antiqua" w:hAnsi="Book Antiqua"/>
          <w:sz w:val="20"/>
          <w:szCs w:val="20"/>
        </w:rPr>
        <w:t xml:space="preserve"> includes creating categories, uploading questions for the created Category, creating tests based on the category and scheduling the test. By creating category we are assigning a particular set of questions to a particular </w:t>
      </w:r>
      <w:r w:rsidR="00C27474" w:rsidRPr="00B37961">
        <w:rPr>
          <w:rFonts w:ascii="Book Antiqua" w:hAnsi="Book Antiqua"/>
          <w:sz w:val="20"/>
          <w:szCs w:val="20"/>
        </w:rPr>
        <w:t>category. For</w:t>
      </w:r>
      <w:r w:rsidR="0025604C" w:rsidRPr="00B37961">
        <w:rPr>
          <w:rFonts w:ascii="Book Antiqua" w:hAnsi="Book Antiqua"/>
          <w:sz w:val="20"/>
          <w:szCs w:val="20"/>
        </w:rPr>
        <w:t xml:space="preserve"> instance, a category named "banking" would consist of questions from banking. Questions can be added in two ways. One way is to enter the questions one by one using the entry screen. Another way is to upload a set of questions using a notepad or excel.</w:t>
      </w:r>
    </w:p>
    <w:p w:rsidR="00E832F9" w:rsidRDefault="00C27474" w:rsidP="0025604C">
      <w:pPr>
        <w:autoSpaceDE w:val="0"/>
        <w:autoSpaceDN w:val="0"/>
        <w:adjustRightInd w:val="0"/>
        <w:ind w:left="-90" w:firstLine="90"/>
        <w:jc w:val="both"/>
        <w:rPr>
          <w:rFonts w:ascii="Book Antiqua" w:hAnsi="Book Antiqua"/>
          <w:sz w:val="20"/>
          <w:szCs w:val="20"/>
        </w:rPr>
      </w:pPr>
      <w:r w:rsidRPr="00B37961">
        <w:rPr>
          <w:rFonts w:ascii="Book Antiqua" w:hAnsi="Book Antiqua"/>
          <w:sz w:val="20"/>
          <w:szCs w:val="20"/>
        </w:rPr>
        <w:t>Once</w:t>
      </w:r>
      <w:r w:rsidR="0025604C" w:rsidRPr="00B37961">
        <w:rPr>
          <w:rFonts w:ascii="Book Antiqua" w:hAnsi="Book Antiqua"/>
          <w:sz w:val="20"/>
          <w:szCs w:val="20"/>
        </w:rPr>
        <w:t xml:space="preserve"> the questions are uploaded, a test with a unique test name is created. </w:t>
      </w:r>
      <w:r w:rsidRPr="00B37961">
        <w:rPr>
          <w:rFonts w:ascii="Book Antiqua" w:hAnsi="Book Antiqua"/>
          <w:sz w:val="20"/>
          <w:szCs w:val="20"/>
        </w:rPr>
        <w:t>User</w:t>
      </w:r>
      <w:r w:rsidR="0025604C" w:rsidRPr="00B37961">
        <w:rPr>
          <w:rFonts w:ascii="Book Antiqua" w:hAnsi="Book Antiqua"/>
          <w:sz w:val="20"/>
          <w:szCs w:val="20"/>
        </w:rPr>
        <w:t xml:space="preserve"> can set parameters like duration of test, no of questions no of questions per </w:t>
      </w:r>
      <w:r w:rsidRPr="00B37961">
        <w:rPr>
          <w:rFonts w:ascii="Book Antiqua" w:hAnsi="Book Antiqua"/>
          <w:sz w:val="20"/>
          <w:szCs w:val="20"/>
        </w:rPr>
        <w:t>page;</w:t>
      </w:r>
      <w:r w:rsidR="0025604C" w:rsidRPr="00B37961">
        <w:rPr>
          <w:rFonts w:ascii="Book Antiqua" w:hAnsi="Book Antiqua"/>
          <w:sz w:val="20"/>
          <w:szCs w:val="20"/>
        </w:rPr>
        <w:t xml:space="preserve"> no of questions per category </w:t>
      </w:r>
      <w:r w:rsidRPr="00B37961">
        <w:rPr>
          <w:rFonts w:ascii="Book Antiqua" w:hAnsi="Book Antiqua"/>
          <w:sz w:val="20"/>
          <w:szCs w:val="20"/>
        </w:rPr>
        <w:t>and minimum</w:t>
      </w:r>
      <w:r w:rsidR="0025604C" w:rsidRPr="00B37961">
        <w:rPr>
          <w:rFonts w:ascii="Book Antiqua" w:hAnsi="Book Antiqua"/>
          <w:sz w:val="20"/>
          <w:szCs w:val="20"/>
        </w:rPr>
        <w:t xml:space="preserve"> score percentage etc. once the test is created it can be scheduled for a particular period of time for a set of associates from different team of the </w:t>
      </w:r>
      <w:r w:rsidR="00DA049F" w:rsidRPr="00B37961">
        <w:rPr>
          <w:rFonts w:ascii="Book Antiqua" w:hAnsi="Book Antiqua"/>
          <w:sz w:val="20"/>
          <w:szCs w:val="20"/>
        </w:rPr>
        <w:t>organization. Additional</w:t>
      </w:r>
      <w:r w:rsidR="0025604C" w:rsidRPr="00B37961">
        <w:rPr>
          <w:rFonts w:ascii="Book Antiqua" w:hAnsi="Book Antiqua"/>
          <w:sz w:val="20"/>
          <w:szCs w:val="20"/>
        </w:rPr>
        <w:t xml:space="preserve"> facilities like adding an associate to a test or removing an associate from a test is also given in this system. An automatic email would be sent to the supervisors mentioning the list of associates who didn't take up the test.</w:t>
      </w:r>
    </w:p>
    <w:p w:rsidR="00570211" w:rsidRDefault="00570211" w:rsidP="00570211">
      <w:pPr>
        <w:autoSpaceDE w:val="0"/>
        <w:autoSpaceDN w:val="0"/>
        <w:adjustRightInd w:val="0"/>
        <w:jc w:val="both"/>
        <w:rPr>
          <w:rFonts w:ascii="Book Antiqua" w:hAnsi="Book Antiqua"/>
          <w:sz w:val="20"/>
          <w:szCs w:val="20"/>
        </w:rPr>
      </w:pPr>
    </w:p>
    <w:p w:rsidR="00570211" w:rsidRPr="00570211" w:rsidRDefault="00570211" w:rsidP="00570211">
      <w:pPr>
        <w:numPr>
          <w:ilvl w:val="0"/>
          <w:numId w:val="20"/>
        </w:numPr>
        <w:autoSpaceDE w:val="0"/>
        <w:autoSpaceDN w:val="0"/>
        <w:adjustRightInd w:val="0"/>
        <w:jc w:val="both"/>
        <w:rPr>
          <w:rFonts w:ascii="Book Antiqua" w:hAnsi="Book Antiqua"/>
          <w:sz w:val="20"/>
          <w:szCs w:val="20"/>
        </w:rPr>
      </w:pPr>
      <w:r>
        <w:rPr>
          <w:rFonts w:ascii="Book Antiqua" w:hAnsi="Book Antiqua"/>
          <w:b/>
          <w:sz w:val="20"/>
          <w:szCs w:val="20"/>
        </w:rPr>
        <w:t>Mail Merge automation:</w:t>
      </w:r>
      <w:r w:rsidRPr="00570211">
        <w:rPr>
          <w:rFonts w:ascii="Book Antiqua" w:hAnsi="Book Antiqua"/>
          <w:sz w:val="20"/>
          <w:szCs w:val="20"/>
        </w:rPr>
        <w:t xml:space="preserve"> Created application for </w:t>
      </w:r>
      <w:proofErr w:type="spellStart"/>
      <w:r w:rsidRPr="00570211">
        <w:rPr>
          <w:rFonts w:ascii="Book Antiqua" w:hAnsi="Book Antiqua"/>
          <w:sz w:val="20"/>
          <w:szCs w:val="20"/>
        </w:rPr>
        <w:t>perot</w:t>
      </w:r>
      <w:proofErr w:type="spellEnd"/>
      <w:r w:rsidRPr="00570211">
        <w:rPr>
          <w:rFonts w:ascii="Book Antiqua" w:hAnsi="Book Antiqua"/>
          <w:sz w:val="20"/>
          <w:szCs w:val="20"/>
        </w:rPr>
        <w:t xml:space="preserve"> system to produce mail merge data automa</w:t>
      </w:r>
      <w:r>
        <w:rPr>
          <w:rFonts w:ascii="Book Antiqua" w:hAnsi="Book Antiqua"/>
          <w:sz w:val="20"/>
          <w:szCs w:val="20"/>
        </w:rPr>
        <w:t>tically in windows application using</w:t>
      </w:r>
      <w:r w:rsidRPr="00570211">
        <w:rPr>
          <w:rFonts w:ascii="Book Antiqua" w:hAnsi="Book Antiqua"/>
          <w:sz w:val="20"/>
          <w:szCs w:val="20"/>
        </w:rPr>
        <w:t xml:space="preserve"> vb.net 2005</w:t>
      </w:r>
      <w:r>
        <w:rPr>
          <w:rFonts w:ascii="Book Antiqua" w:hAnsi="Book Antiqua"/>
          <w:sz w:val="20"/>
          <w:szCs w:val="20"/>
        </w:rPr>
        <w:t xml:space="preserve"> from </w:t>
      </w:r>
      <w:proofErr w:type="spellStart"/>
      <w:proofErr w:type="gramStart"/>
      <w:r>
        <w:rPr>
          <w:rFonts w:ascii="Book Antiqua" w:hAnsi="Book Antiqua"/>
          <w:sz w:val="20"/>
          <w:szCs w:val="20"/>
        </w:rPr>
        <w:t>feb</w:t>
      </w:r>
      <w:proofErr w:type="spellEnd"/>
      <w:proofErr w:type="gramEnd"/>
      <w:r>
        <w:rPr>
          <w:rFonts w:ascii="Book Antiqua" w:hAnsi="Book Antiqua"/>
          <w:sz w:val="20"/>
          <w:szCs w:val="20"/>
        </w:rPr>
        <w:t xml:space="preserve"> 2008 to march 2008.</w:t>
      </w:r>
    </w:p>
    <w:p w:rsidR="0009075B" w:rsidRDefault="0009075B" w:rsidP="00570211">
      <w:pPr>
        <w:rPr>
          <w:rFonts w:ascii="Book Antiqua" w:hAnsi="Book Antiqua"/>
          <w:b/>
          <w:bCs/>
          <w:sz w:val="20"/>
          <w:szCs w:val="20"/>
        </w:rPr>
      </w:pPr>
    </w:p>
    <w:tbl>
      <w:tblPr>
        <w:tblW w:w="0" w:type="auto"/>
        <w:tblInd w:w="18" w:type="dxa"/>
        <w:shd w:val="clear" w:color="auto" w:fill="D9D9D9"/>
        <w:tblLayout w:type="fixed"/>
        <w:tblLook w:val="0000" w:firstRow="0" w:lastRow="0" w:firstColumn="0" w:lastColumn="0" w:noHBand="0" w:noVBand="0"/>
      </w:tblPr>
      <w:tblGrid>
        <w:gridCol w:w="4480"/>
        <w:gridCol w:w="4970"/>
      </w:tblGrid>
      <w:tr w:rsidR="00D8587F" w:rsidRPr="00B37961" w:rsidTr="00162C1F">
        <w:trPr>
          <w:trHeight w:val="80"/>
        </w:trPr>
        <w:tc>
          <w:tcPr>
            <w:tcW w:w="9450" w:type="dxa"/>
            <w:gridSpan w:val="2"/>
            <w:shd w:val="clear" w:color="auto" w:fill="D9D9D9"/>
            <w:vAlign w:val="center"/>
          </w:tcPr>
          <w:p w:rsidR="00D8587F" w:rsidRPr="00B37961" w:rsidRDefault="00D8587F" w:rsidP="00162C1F">
            <w:pPr>
              <w:snapToGrid w:val="0"/>
              <w:jc w:val="center"/>
              <w:rPr>
                <w:rFonts w:ascii="Book Antiqua" w:hAnsi="Book Antiqua"/>
                <w:b/>
                <w:bCs/>
                <w:sz w:val="20"/>
                <w:szCs w:val="20"/>
              </w:rPr>
            </w:pPr>
            <w:r w:rsidRPr="00B37961">
              <w:rPr>
                <w:rFonts w:ascii="Book Antiqua" w:hAnsi="Book Antiqua"/>
                <w:b/>
                <w:bCs/>
                <w:sz w:val="20"/>
                <w:szCs w:val="20"/>
              </w:rPr>
              <w:t>Personal Details</w:t>
            </w:r>
          </w:p>
        </w:tc>
      </w:tr>
      <w:tr w:rsidR="00D8587F" w:rsidRPr="00B37961" w:rsidTr="00162C1F">
        <w:tblPrEx>
          <w:tblBorders>
            <w:top w:val="single" w:sz="4" w:space="0" w:color="0D0D0D"/>
            <w:left w:val="single" w:sz="4" w:space="0" w:color="0D0D0D"/>
            <w:bottom w:val="single" w:sz="4" w:space="0" w:color="0D0D0D"/>
            <w:right w:val="single" w:sz="4" w:space="0" w:color="0D0D0D"/>
            <w:insideH w:val="single" w:sz="6" w:space="0" w:color="0D0D0D"/>
            <w:insideV w:val="single" w:sz="6" w:space="0" w:color="0D0D0D"/>
          </w:tblBorders>
          <w:shd w:val="clear" w:color="auto" w:fill="FFFFFF"/>
        </w:tblPrEx>
        <w:trPr>
          <w:trHeight w:val="180"/>
        </w:trPr>
        <w:tc>
          <w:tcPr>
            <w:tcW w:w="4480" w:type="dxa"/>
            <w:shd w:val="clear" w:color="auto" w:fill="FFFFFF"/>
          </w:tcPr>
          <w:p w:rsidR="00D8587F" w:rsidRPr="00B37961" w:rsidRDefault="00D8587F" w:rsidP="00162C1F">
            <w:pPr>
              <w:snapToGrid w:val="0"/>
              <w:jc w:val="both"/>
              <w:rPr>
                <w:rFonts w:ascii="Book Antiqua" w:hAnsi="Book Antiqua"/>
                <w:b/>
                <w:bCs/>
                <w:sz w:val="20"/>
                <w:szCs w:val="20"/>
              </w:rPr>
            </w:pPr>
            <w:r w:rsidRPr="00B37961">
              <w:rPr>
                <w:rFonts w:ascii="Book Antiqua" w:hAnsi="Book Antiqua"/>
                <w:b/>
                <w:bCs/>
                <w:sz w:val="20"/>
                <w:szCs w:val="20"/>
              </w:rPr>
              <w:t xml:space="preserve">Date of Birth </w:t>
            </w:r>
          </w:p>
        </w:tc>
        <w:tc>
          <w:tcPr>
            <w:tcW w:w="4970" w:type="dxa"/>
            <w:shd w:val="clear" w:color="auto" w:fill="FFFFFF"/>
          </w:tcPr>
          <w:p w:rsidR="00D8587F" w:rsidRPr="00B37961" w:rsidRDefault="00160A27" w:rsidP="00160A27">
            <w:pPr>
              <w:snapToGrid w:val="0"/>
              <w:jc w:val="both"/>
              <w:rPr>
                <w:rFonts w:ascii="Book Antiqua" w:hAnsi="Book Antiqua"/>
                <w:bCs/>
                <w:sz w:val="20"/>
                <w:szCs w:val="20"/>
              </w:rPr>
            </w:pPr>
            <w:r>
              <w:rPr>
                <w:rFonts w:ascii="Book Antiqua" w:hAnsi="Book Antiqua"/>
                <w:sz w:val="20"/>
                <w:szCs w:val="20"/>
              </w:rPr>
              <w:t>02</w:t>
            </w:r>
            <w:r w:rsidR="00D8587F" w:rsidRPr="00B37961">
              <w:rPr>
                <w:rFonts w:ascii="Book Antiqua" w:hAnsi="Book Antiqua"/>
                <w:sz w:val="20"/>
                <w:szCs w:val="20"/>
              </w:rPr>
              <w:t>/0</w:t>
            </w:r>
            <w:r w:rsidR="00057F1B">
              <w:rPr>
                <w:rFonts w:ascii="Book Antiqua" w:hAnsi="Book Antiqua"/>
                <w:sz w:val="20"/>
                <w:szCs w:val="20"/>
              </w:rPr>
              <w:t>4</w:t>
            </w:r>
            <w:r w:rsidR="00D8587F" w:rsidRPr="00B37961">
              <w:rPr>
                <w:rFonts w:ascii="Book Antiqua" w:hAnsi="Book Antiqua"/>
                <w:sz w:val="20"/>
                <w:szCs w:val="20"/>
              </w:rPr>
              <w:t>/19</w:t>
            </w:r>
            <w:r>
              <w:rPr>
                <w:rFonts w:ascii="Book Antiqua" w:hAnsi="Book Antiqua"/>
                <w:sz w:val="20"/>
                <w:szCs w:val="20"/>
              </w:rPr>
              <w:t>83</w:t>
            </w:r>
            <w:r w:rsidR="00D8587F" w:rsidRPr="00B37961">
              <w:rPr>
                <w:rFonts w:ascii="Book Antiqua" w:hAnsi="Book Antiqua"/>
                <w:sz w:val="20"/>
                <w:szCs w:val="20"/>
              </w:rPr>
              <w:t xml:space="preserve">           </w:t>
            </w:r>
          </w:p>
        </w:tc>
      </w:tr>
      <w:tr w:rsidR="00D8587F" w:rsidRPr="00B37961" w:rsidTr="00162C1F">
        <w:tblPrEx>
          <w:tblBorders>
            <w:top w:val="single" w:sz="4" w:space="0" w:color="0D0D0D"/>
            <w:left w:val="single" w:sz="4" w:space="0" w:color="0D0D0D"/>
            <w:bottom w:val="single" w:sz="4" w:space="0" w:color="0D0D0D"/>
            <w:right w:val="single" w:sz="4" w:space="0" w:color="0D0D0D"/>
            <w:insideH w:val="single" w:sz="6" w:space="0" w:color="0D0D0D"/>
            <w:insideV w:val="single" w:sz="6" w:space="0" w:color="0D0D0D"/>
          </w:tblBorders>
          <w:shd w:val="clear" w:color="auto" w:fill="FFFFFF"/>
        </w:tblPrEx>
        <w:trPr>
          <w:trHeight w:val="180"/>
        </w:trPr>
        <w:tc>
          <w:tcPr>
            <w:tcW w:w="4480" w:type="dxa"/>
            <w:shd w:val="clear" w:color="auto" w:fill="FFFFFF"/>
          </w:tcPr>
          <w:p w:rsidR="00D8587F" w:rsidRPr="00B37961" w:rsidRDefault="00D8587F" w:rsidP="00162C1F">
            <w:pPr>
              <w:snapToGrid w:val="0"/>
              <w:jc w:val="both"/>
              <w:rPr>
                <w:rFonts w:ascii="Book Antiqua" w:hAnsi="Book Antiqua"/>
                <w:b/>
                <w:bCs/>
                <w:sz w:val="20"/>
                <w:szCs w:val="20"/>
              </w:rPr>
            </w:pPr>
            <w:r w:rsidRPr="00B37961">
              <w:rPr>
                <w:rFonts w:ascii="Book Antiqua" w:hAnsi="Book Antiqua"/>
                <w:b/>
                <w:bCs/>
                <w:sz w:val="20"/>
                <w:szCs w:val="20"/>
              </w:rPr>
              <w:t>Sex</w:t>
            </w:r>
          </w:p>
        </w:tc>
        <w:tc>
          <w:tcPr>
            <w:tcW w:w="4970" w:type="dxa"/>
            <w:shd w:val="clear" w:color="auto" w:fill="FFFFFF"/>
          </w:tcPr>
          <w:p w:rsidR="00D8587F" w:rsidRPr="00B37961" w:rsidRDefault="00D8587F" w:rsidP="00162C1F">
            <w:pPr>
              <w:pStyle w:val="Heading3"/>
              <w:tabs>
                <w:tab w:val="left" w:pos="0"/>
              </w:tabs>
              <w:snapToGrid w:val="0"/>
              <w:rPr>
                <w:rFonts w:ascii="Book Antiqua" w:hAnsi="Book Antiqua"/>
                <w:b w:val="0"/>
                <w:sz w:val="20"/>
                <w:szCs w:val="20"/>
              </w:rPr>
            </w:pPr>
            <w:r w:rsidRPr="00B37961">
              <w:rPr>
                <w:rFonts w:ascii="Book Antiqua" w:hAnsi="Book Antiqua"/>
                <w:b w:val="0"/>
                <w:sz w:val="20"/>
                <w:szCs w:val="20"/>
              </w:rPr>
              <w:t>Male</w:t>
            </w:r>
          </w:p>
        </w:tc>
      </w:tr>
      <w:tr w:rsidR="00D8587F" w:rsidRPr="00B37961" w:rsidTr="00162C1F">
        <w:tblPrEx>
          <w:tblBorders>
            <w:top w:val="single" w:sz="4" w:space="0" w:color="0D0D0D"/>
            <w:left w:val="single" w:sz="4" w:space="0" w:color="0D0D0D"/>
            <w:bottom w:val="single" w:sz="4" w:space="0" w:color="0D0D0D"/>
            <w:right w:val="single" w:sz="4" w:space="0" w:color="0D0D0D"/>
            <w:insideH w:val="single" w:sz="6" w:space="0" w:color="0D0D0D"/>
            <w:insideV w:val="single" w:sz="6" w:space="0" w:color="0D0D0D"/>
          </w:tblBorders>
          <w:shd w:val="clear" w:color="auto" w:fill="FFFFFF"/>
        </w:tblPrEx>
        <w:trPr>
          <w:trHeight w:val="180"/>
        </w:trPr>
        <w:tc>
          <w:tcPr>
            <w:tcW w:w="4480" w:type="dxa"/>
            <w:shd w:val="clear" w:color="auto" w:fill="FFFFFF"/>
          </w:tcPr>
          <w:p w:rsidR="00D8587F" w:rsidRPr="00B37961" w:rsidRDefault="00D8587F" w:rsidP="00162C1F">
            <w:pPr>
              <w:snapToGrid w:val="0"/>
              <w:jc w:val="both"/>
              <w:rPr>
                <w:rFonts w:ascii="Book Antiqua" w:hAnsi="Book Antiqua"/>
                <w:b/>
                <w:bCs/>
                <w:sz w:val="20"/>
                <w:szCs w:val="20"/>
              </w:rPr>
            </w:pPr>
            <w:r w:rsidRPr="00B37961">
              <w:rPr>
                <w:rFonts w:ascii="Book Antiqua" w:hAnsi="Book Antiqua"/>
                <w:b/>
                <w:bCs/>
                <w:sz w:val="20"/>
                <w:szCs w:val="20"/>
              </w:rPr>
              <w:t>Nationality</w:t>
            </w:r>
          </w:p>
        </w:tc>
        <w:tc>
          <w:tcPr>
            <w:tcW w:w="4970" w:type="dxa"/>
            <w:shd w:val="clear" w:color="auto" w:fill="FFFFFF"/>
          </w:tcPr>
          <w:p w:rsidR="00D8587F" w:rsidRPr="00B37961" w:rsidRDefault="00D8587F" w:rsidP="00162C1F">
            <w:pPr>
              <w:pStyle w:val="Heading3"/>
              <w:tabs>
                <w:tab w:val="left" w:pos="0"/>
              </w:tabs>
              <w:snapToGrid w:val="0"/>
              <w:rPr>
                <w:rFonts w:ascii="Book Antiqua" w:hAnsi="Book Antiqua"/>
                <w:b w:val="0"/>
                <w:sz w:val="20"/>
                <w:szCs w:val="20"/>
              </w:rPr>
            </w:pPr>
            <w:r w:rsidRPr="00B37961">
              <w:rPr>
                <w:rFonts w:ascii="Book Antiqua" w:hAnsi="Book Antiqua"/>
                <w:b w:val="0"/>
                <w:sz w:val="20"/>
                <w:szCs w:val="20"/>
              </w:rPr>
              <w:t>Indian</w:t>
            </w:r>
          </w:p>
        </w:tc>
      </w:tr>
      <w:tr w:rsidR="00B50C08" w:rsidRPr="00B37961" w:rsidTr="00162C1F">
        <w:tblPrEx>
          <w:tblBorders>
            <w:top w:val="single" w:sz="4" w:space="0" w:color="0D0D0D"/>
            <w:left w:val="single" w:sz="4" w:space="0" w:color="0D0D0D"/>
            <w:bottom w:val="single" w:sz="4" w:space="0" w:color="0D0D0D"/>
            <w:right w:val="single" w:sz="4" w:space="0" w:color="0D0D0D"/>
            <w:insideH w:val="single" w:sz="6" w:space="0" w:color="0D0D0D"/>
            <w:insideV w:val="single" w:sz="6" w:space="0" w:color="0D0D0D"/>
          </w:tblBorders>
          <w:shd w:val="clear" w:color="auto" w:fill="FFFFFF"/>
        </w:tblPrEx>
        <w:trPr>
          <w:trHeight w:val="180"/>
        </w:trPr>
        <w:tc>
          <w:tcPr>
            <w:tcW w:w="4480" w:type="dxa"/>
            <w:shd w:val="clear" w:color="auto" w:fill="FFFFFF"/>
          </w:tcPr>
          <w:p w:rsidR="00B50C08" w:rsidRPr="00B37961" w:rsidRDefault="00B50C08" w:rsidP="00162C1F">
            <w:pPr>
              <w:snapToGrid w:val="0"/>
              <w:jc w:val="both"/>
              <w:rPr>
                <w:rFonts w:ascii="Book Antiqua" w:hAnsi="Book Antiqua"/>
                <w:b/>
                <w:bCs/>
                <w:sz w:val="20"/>
                <w:szCs w:val="20"/>
              </w:rPr>
            </w:pPr>
            <w:r>
              <w:rPr>
                <w:rFonts w:ascii="Book Antiqua" w:hAnsi="Book Antiqua"/>
                <w:b/>
                <w:bCs/>
                <w:sz w:val="20"/>
                <w:szCs w:val="20"/>
              </w:rPr>
              <w:t>Pan No.</w:t>
            </w:r>
          </w:p>
        </w:tc>
        <w:tc>
          <w:tcPr>
            <w:tcW w:w="4970" w:type="dxa"/>
            <w:shd w:val="clear" w:color="auto" w:fill="FFFFFF"/>
          </w:tcPr>
          <w:p w:rsidR="00B50C08" w:rsidRPr="00B37961" w:rsidRDefault="00B50C08" w:rsidP="00B50C08">
            <w:pPr>
              <w:pStyle w:val="Heading3"/>
              <w:snapToGrid w:val="0"/>
              <w:rPr>
                <w:rFonts w:ascii="Book Antiqua" w:hAnsi="Book Antiqua"/>
                <w:b w:val="0"/>
                <w:sz w:val="20"/>
                <w:szCs w:val="20"/>
              </w:rPr>
            </w:pPr>
            <w:r w:rsidRPr="00B50C08">
              <w:rPr>
                <w:rFonts w:ascii="Book Antiqua" w:hAnsi="Book Antiqua"/>
                <w:b w:val="0"/>
                <w:sz w:val="20"/>
                <w:szCs w:val="20"/>
              </w:rPr>
              <w:t>BASPM5195Q</w:t>
            </w:r>
          </w:p>
        </w:tc>
      </w:tr>
      <w:tr w:rsidR="00B50C08" w:rsidRPr="00B37961" w:rsidTr="00162C1F">
        <w:tblPrEx>
          <w:tblBorders>
            <w:top w:val="single" w:sz="4" w:space="0" w:color="0D0D0D"/>
            <w:left w:val="single" w:sz="4" w:space="0" w:color="0D0D0D"/>
            <w:bottom w:val="single" w:sz="4" w:space="0" w:color="0D0D0D"/>
            <w:right w:val="single" w:sz="4" w:space="0" w:color="0D0D0D"/>
            <w:insideH w:val="single" w:sz="6" w:space="0" w:color="0D0D0D"/>
            <w:insideV w:val="single" w:sz="6" w:space="0" w:color="0D0D0D"/>
          </w:tblBorders>
          <w:shd w:val="clear" w:color="auto" w:fill="FFFFFF"/>
        </w:tblPrEx>
        <w:trPr>
          <w:trHeight w:val="180"/>
        </w:trPr>
        <w:tc>
          <w:tcPr>
            <w:tcW w:w="4480" w:type="dxa"/>
            <w:shd w:val="clear" w:color="auto" w:fill="FFFFFF"/>
          </w:tcPr>
          <w:p w:rsidR="00B50C08" w:rsidRDefault="00B50C08" w:rsidP="00162C1F">
            <w:pPr>
              <w:snapToGrid w:val="0"/>
              <w:jc w:val="both"/>
              <w:rPr>
                <w:rFonts w:ascii="Book Antiqua" w:hAnsi="Book Antiqua"/>
                <w:b/>
                <w:bCs/>
                <w:sz w:val="20"/>
                <w:szCs w:val="20"/>
              </w:rPr>
            </w:pPr>
            <w:r>
              <w:rPr>
                <w:rFonts w:ascii="Book Antiqua" w:hAnsi="Book Antiqua"/>
                <w:b/>
                <w:bCs/>
                <w:sz w:val="20"/>
                <w:szCs w:val="20"/>
              </w:rPr>
              <w:t>Passport No.</w:t>
            </w:r>
          </w:p>
        </w:tc>
        <w:tc>
          <w:tcPr>
            <w:tcW w:w="4970" w:type="dxa"/>
            <w:shd w:val="clear" w:color="auto" w:fill="FFFFFF"/>
          </w:tcPr>
          <w:p w:rsidR="00B50C08" w:rsidRPr="00B37961" w:rsidRDefault="00B50C08" w:rsidP="00B50C08">
            <w:pPr>
              <w:pStyle w:val="Heading3"/>
              <w:snapToGrid w:val="0"/>
              <w:rPr>
                <w:rFonts w:ascii="Book Antiqua" w:hAnsi="Book Antiqua"/>
                <w:b w:val="0"/>
                <w:sz w:val="20"/>
                <w:szCs w:val="20"/>
              </w:rPr>
            </w:pPr>
            <w:r w:rsidRPr="00B50C08">
              <w:rPr>
                <w:rFonts w:ascii="Book Antiqua" w:hAnsi="Book Antiqua"/>
                <w:b w:val="0"/>
                <w:sz w:val="20"/>
                <w:szCs w:val="20"/>
              </w:rPr>
              <w:t>F3052095</w:t>
            </w:r>
          </w:p>
        </w:tc>
      </w:tr>
      <w:tr w:rsidR="00D8587F" w:rsidRPr="00B37961" w:rsidTr="00162C1F">
        <w:tblPrEx>
          <w:tblBorders>
            <w:top w:val="single" w:sz="4" w:space="0" w:color="0D0D0D"/>
            <w:left w:val="single" w:sz="4" w:space="0" w:color="0D0D0D"/>
            <w:bottom w:val="single" w:sz="4" w:space="0" w:color="0D0D0D"/>
            <w:right w:val="single" w:sz="4" w:space="0" w:color="0D0D0D"/>
            <w:insideH w:val="single" w:sz="6" w:space="0" w:color="0D0D0D"/>
            <w:insideV w:val="single" w:sz="6" w:space="0" w:color="0D0D0D"/>
          </w:tblBorders>
          <w:shd w:val="clear" w:color="auto" w:fill="FFFFFF"/>
        </w:tblPrEx>
        <w:trPr>
          <w:trHeight w:val="180"/>
        </w:trPr>
        <w:tc>
          <w:tcPr>
            <w:tcW w:w="4480" w:type="dxa"/>
            <w:shd w:val="clear" w:color="auto" w:fill="FFFFFF"/>
          </w:tcPr>
          <w:p w:rsidR="00D8587F" w:rsidRPr="00B37961" w:rsidRDefault="00D8587F" w:rsidP="00162C1F">
            <w:pPr>
              <w:snapToGrid w:val="0"/>
              <w:jc w:val="both"/>
              <w:rPr>
                <w:rFonts w:ascii="Book Antiqua" w:hAnsi="Book Antiqua"/>
                <w:b/>
                <w:bCs/>
                <w:sz w:val="20"/>
                <w:szCs w:val="20"/>
              </w:rPr>
            </w:pPr>
            <w:r w:rsidRPr="00B37961">
              <w:rPr>
                <w:rFonts w:ascii="Book Antiqua" w:hAnsi="Book Antiqua"/>
                <w:b/>
                <w:bCs/>
                <w:sz w:val="20"/>
                <w:szCs w:val="20"/>
              </w:rPr>
              <w:t>Marital Status</w:t>
            </w:r>
          </w:p>
        </w:tc>
        <w:tc>
          <w:tcPr>
            <w:tcW w:w="4970" w:type="dxa"/>
            <w:shd w:val="clear" w:color="auto" w:fill="FFFFFF"/>
          </w:tcPr>
          <w:p w:rsidR="00D8587F" w:rsidRPr="00B37961" w:rsidRDefault="00D8587F" w:rsidP="00162C1F">
            <w:pPr>
              <w:pStyle w:val="Heading3"/>
              <w:tabs>
                <w:tab w:val="left" w:pos="0"/>
              </w:tabs>
              <w:snapToGrid w:val="0"/>
              <w:rPr>
                <w:rFonts w:ascii="Book Antiqua" w:hAnsi="Book Antiqua"/>
                <w:b w:val="0"/>
                <w:sz w:val="20"/>
                <w:szCs w:val="20"/>
              </w:rPr>
            </w:pPr>
            <w:r w:rsidRPr="00B37961">
              <w:rPr>
                <w:rFonts w:ascii="Book Antiqua" w:hAnsi="Book Antiqua"/>
                <w:b w:val="0"/>
                <w:sz w:val="20"/>
                <w:szCs w:val="20"/>
              </w:rPr>
              <w:t>Married</w:t>
            </w:r>
          </w:p>
        </w:tc>
      </w:tr>
      <w:tr w:rsidR="00D8587F" w:rsidRPr="00B37961" w:rsidTr="00162C1F">
        <w:tblPrEx>
          <w:tblBorders>
            <w:top w:val="single" w:sz="4" w:space="0" w:color="0D0D0D"/>
            <w:left w:val="single" w:sz="4" w:space="0" w:color="0D0D0D"/>
            <w:bottom w:val="single" w:sz="4" w:space="0" w:color="0D0D0D"/>
            <w:right w:val="single" w:sz="4" w:space="0" w:color="0D0D0D"/>
            <w:insideH w:val="single" w:sz="6" w:space="0" w:color="0D0D0D"/>
            <w:insideV w:val="single" w:sz="6" w:space="0" w:color="0D0D0D"/>
          </w:tblBorders>
          <w:shd w:val="clear" w:color="auto" w:fill="FFFFFF"/>
        </w:tblPrEx>
        <w:trPr>
          <w:trHeight w:val="180"/>
        </w:trPr>
        <w:tc>
          <w:tcPr>
            <w:tcW w:w="4480" w:type="dxa"/>
            <w:shd w:val="clear" w:color="auto" w:fill="FFFFFF"/>
          </w:tcPr>
          <w:p w:rsidR="00D8587F" w:rsidRPr="00B37961" w:rsidRDefault="00D8587F" w:rsidP="00162C1F">
            <w:pPr>
              <w:snapToGrid w:val="0"/>
              <w:jc w:val="both"/>
              <w:rPr>
                <w:rFonts w:ascii="Book Antiqua" w:hAnsi="Book Antiqua"/>
                <w:b/>
                <w:bCs/>
                <w:sz w:val="20"/>
                <w:szCs w:val="20"/>
              </w:rPr>
            </w:pPr>
            <w:r w:rsidRPr="00B37961">
              <w:rPr>
                <w:rFonts w:ascii="Book Antiqua" w:hAnsi="Book Antiqua"/>
                <w:b/>
                <w:bCs/>
                <w:sz w:val="20"/>
                <w:szCs w:val="20"/>
              </w:rPr>
              <w:t xml:space="preserve">Permanent address </w:t>
            </w:r>
          </w:p>
        </w:tc>
        <w:tc>
          <w:tcPr>
            <w:tcW w:w="4970" w:type="dxa"/>
            <w:shd w:val="clear" w:color="auto" w:fill="FFFFFF"/>
          </w:tcPr>
          <w:p w:rsidR="00D8587F" w:rsidRPr="00C6343C" w:rsidRDefault="00D8587F" w:rsidP="00162C1F">
            <w:pPr>
              <w:rPr>
                <w:rFonts w:ascii="Book Antiqua" w:hAnsi="Book Antiqua"/>
                <w:sz w:val="20"/>
                <w:szCs w:val="20"/>
                <w:lang w:val="es-MX"/>
              </w:rPr>
            </w:pPr>
            <w:r w:rsidRPr="00C6343C">
              <w:rPr>
                <w:rFonts w:ascii="Book Antiqua" w:hAnsi="Book Antiqua"/>
                <w:sz w:val="20"/>
                <w:szCs w:val="20"/>
                <w:lang w:val="es-MX"/>
              </w:rPr>
              <w:t xml:space="preserve">No. 42/3, AMA Nagar,  </w:t>
            </w:r>
            <w:proofErr w:type="spellStart"/>
            <w:r w:rsidRPr="00C6343C">
              <w:rPr>
                <w:rFonts w:ascii="Book Antiqua" w:hAnsi="Book Antiqua"/>
                <w:sz w:val="20"/>
                <w:szCs w:val="20"/>
                <w:lang w:val="es-MX"/>
              </w:rPr>
              <w:t>Nizam</w:t>
            </w:r>
            <w:proofErr w:type="spellEnd"/>
            <w:r w:rsidRPr="00C6343C">
              <w:rPr>
                <w:rFonts w:ascii="Book Antiqua" w:hAnsi="Book Antiqua"/>
                <w:sz w:val="20"/>
                <w:szCs w:val="20"/>
                <w:lang w:val="es-MX"/>
              </w:rPr>
              <w:t xml:space="preserve"> </w:t>
            </w:r>
            <w:proofErr w:type="spellStart"/>
            <w:r w:rsidRPr="00C6343C">
              <w:rPr>
                <w:rFonts w:ascii="Book Antiqua" w:hAnsi="Book Antiqua"/>
                <w:sz w:val="20"/>
                <w:szCs w:val="20"/>
                <w:lang w:val="es-MX"/>
              </w:rPr>
              <w:t>colony</w:t>
            </w:r>
            <w:proofErr w:type="spellEnd"/>
            <w:r w:rsidRPr="00C6343C">
              <w:rPr>
                <w:rFonts w:ascii="Book Antiqua" w:hAnsi="Book Antiqua"/>
                <w:sz w:val="20"/>
                <w:szCs w:val="20"/>
                <w:lang w:val="es-MX"/>
              </w:rPr>
              <w:t>,</w:t>
            </w:r>
          </w:p>
          <w:p w:rsidR="00D8587F" w:rsidRPr="00B37961" w:rsidRDefault="00D8587F" w:rsidP="00162C1F">
            <w:pPr>
              <w:rPr>
                <w:rFonts w:ascii="Book Antiqua" w:hAnsi="Book Antiqua"/>
                <w:sz w:val="20"/>
                <w:szCs w:val="20"/>
              </w:rPr>
            </w:pPr>
            <w:r w:rsidRPr="00B37961">
              <w:rPr>
                <w:rFonts w:ascii="Book Antiqua" w:hAnsi="Book Antiqua"/>
                <w:sz w:val="20"/>
                <w:szCs w:val="20"/>
              </w:rPr>
              <w:t xml:space="preserve">Pudukkottai </w:t>
            </w:r>
            <w:r w:rsidR="00CE0CAC">
              <w:rPr>
                <w:rFonts w:ascii="Book Antiqua" w:hAnsi="Book Antiqua"/>
                <w:sz w:val="20"/>
                <w:szCs w:val="20"/>
              </w:rPr>
              <w:t>–</w:t>
            </w:r>
            <w:r w:rsidRPr="00B37961">
              <w:rPr>
                <w:rFonts w:ascii="Book Antiqua" w:hAnsi="Book Antiqua"/>
                <w:sz w:val="20"/>
                <w:szCs w:val="20"/>
              </w:rPr>
              <w:t xml:space="preserve"> 622001</w:t>
            </w:r>
            <w:r w:rsidR="00CE0CAC">
              <w:rPr>
                <w:rFonts w:ascii="Book Antiqua" w:hAnsi="Book Antiqua"/>
                <w:sz w:val="20"/>
                <w:szCs w:val="20"/>
              </w:rPr>
              <w:t xml:space="preserve">, phone </w:t>
            </w:r>
            <w:r w:rsidR="009921D3">
              <w:rPr>
                <w:rFonts w:ascii="Book Antiqua" w:hAnsi="Book Antiqua"/>
                <w:sz w:val="20"/>
                <w:szCs w:val="20"/>
              </w:rPr>
              <w:t>–</w:t>
            </w:r>
            <w:r w:rsidR="00CE0CAC">
              <w:rPr>
                <w:rFonts w:ascii="Book Antiqua" w:hAnsi="Book Antiqua"/>
                <w:sz w:val="20"/>
                <w:szCs w:val="20"/>
              </w:rPr>
              <w:t xml:space="preserve"> 04322265735</w:t>
            </w:r>
          </w:p>
        </w:tc>
      </w:tr>
    </w:tbl>
    <w:p w:rsidR="007133A0" w:rsidRPr="00B37961" w:rsidRDefault="007133A0" w:rsidP="0032361C">
      <w:pPr>
        <w:rPr>
          <w:rFonts w:ascii="Book Antiqua" w:hAnsi="Book Antiqua"/>
          <w:b/>
          <w:bCs/>
          <w:sz w:val="20"/>
          <w:szCs w:val="20"/>
        </w:rPr>
      </w:pPr>
    </w:p>
    <w:p w:rsidR="00EB1E27" w:rsidRDefault="000E788E" w:rsidP="0032361C">
      <w:pPr>
        <w:rPr>
          <w:rFonts w:ascii="Book Antiqua" w:eastAsia="PMingLiU" w:hAnsi="Book Antiqua"/>
          <w:b/>
          <w:bCs/>
          <w:sz w:val="20"/>
          <w:szCs w:val="20"/>
        </w:rPr>
      </w:pPr>
      <w:r>
        <w:rPr>
          <w:rFonts w:ascii="Book Antiqua" w:eastAsia="PMingLiU" w:hAnsi="Book Antiqua"/>
          <w:b/>
          <w:bCs/>
          <w:sz w:val="20"/>
          <w:szCs w:val="20"/>
        </w:rPr>
        <w:t xml:space="preserve"> </w:t>
      </w:r>
    </w:p>
    <w:p w:rsidR="00EB1E27" w:rsidRDefault="00EB1E27" w:rsidP="0032361C">
      <w:pPr>
        <w:rPr>
          <w:rFonts w:ascii="Book Antiqua" w:eastAsia="PMingLiU" w:hAnsi="Book Antiqua"/>
          <w:b/>
          <w:bCs/>
          <w:sz w:val="20"/>
          <w:szCs w:val="20"/>
        </w:rPr>
      </w:pPr>
    </w:p>
    <w:p w:rsidR="0009075B" w:rsidRPr="00B37961" w:rsidRDefault="0009075B" w:rsidP="009921D3">
      <w:pPr>
        <w:ind w:left="2160"/>
        <w:rPr>
          <w:rFonts w:ascii="Book Antiqua" w:hAnsi="Book Antiqua"/>
          <w:b/>
          <w:bCs/>
          <w:sz w:val="20"/>
          <w:szCs w:val="20"/>
        </w:rPr>
      </w:pPr>
      <w:r w:rsidRPr="00B37961">
        <w:rPr>
          <w:rFonts w:ascii="Book Antiqua" w:eastAsia="PMingLiU" w:hAnsi="Book Antiqua"/>
          <w:b/>
          <w:bCs/>
          <w:sz w:val="20"/>
          <w:szCs w:val="20"/>
        </w:rPr>
        <w:t xml:space="preserve">                                                                   </w:t>
      </w:r>
      <w:r w:rsidR="00304DEB">
        <w:rPr>
          <w:rFonts w:ascii="Book Antiqua" w:eastAsia="PMingLiU" w:hAnsi="Book Antiqua"/>
          <w:b/>
          <w:bCs/>
          <w:sz w:val="20"/>
          <w:szCs w:val="20"/>
        </w:rPr>
        <w:t xml:space="preserve">                     </w:t>
      </w:r>
      <w:proofErr w:type="gramStart"/>
      <w:r w:rsidR="00ED2132" w:rsidRPr="00B37961">
        <w:rPr>
          <w:rFonts w:ascii="Book Antiqua" w:eastAsia="PMingLiU" w:hAnsi="Book Antiqua"/>
          <w:b/>
          <w:bCs/>
          <w:sz w:val="20"/>
          <w:szCs w:val="20"/>
        </w:rPr>
        <w:t>[</w:t>
      </w:r>
      <w:r w:rsidRPr="00B37961">
        <w:rPr>
          <w:rFonts w:ascii="Book Antiqua" w:eastAsia="PMingLiU" w:hAnsi="Book Antiqua"/>
          <w:b/>
          <w:bCs/>
          <w:sz w:val="20"/>
          <w:szCs w:val="20"/>
        </w:rPr>
        <w:t xml:space="preserve"> </w:t>
      </w:r>
      <w:r w:rsidR="00CA7502" w:rsidRPr="00B37961">
        <w:rPr>
          <w:rFonts w:ascii="Book Antiqua" w:hAnsi="Book Antiqua"/>
          <w:b/>
          <w:bCs/>
          <w:sz w:val="20"/>
          <w:szCs w:val="20"/>
        </w:rPr>
        <w:t>Mohamed</w:t>
      </w:r>
      <w:proofErr w:type="gramEnd"/>
      <w:r w:rsidR="00CA7502" w:rsidRPr="00B37961">
        <w:rPr>
          <w:rFonts w:ascii="Book Antiqua" w:hAnsi="Book Antiqua"/>
          <w:b/>
          <w:bCs/>
          <w:sz w:val="20"/>
          <w:szCs w:val="20"/>
        </w:rPr>
        <w:t xml:space="preserve"> </w:t>
      </w:r>
      <w:proofErr w:type="spellStart"/>
      <w:r w:rsidR="00270415" w:rsidRPr="00B37961">
        <w:rPr>
          <w:rFonts w:ascii="Book Antiqua" w:hAnsi="Book Antiqua"/>
          <w:b/>
          <w:bCs/>
          <w:sz w:val="20"/>
          <w:szCs w:val="20"/>
        </w:rPr>
        <w:t>Iqbal</w:t>
      </w:r>
      <w:r w:rsidR="00304DEB">
        <w:rPr>
          <w:rFonts w:ascii="Book Antiqua" w:hAnsi="Book Antiqua"/>
          <w:b/>
          <w:bCs/>
          <w:sz w:val="20"/>
          <w:szCs w:val="20"/>
        </w:rPr>
        <w:t>.A</w:t>
      </w:r>
      <w:proofErr w:type="spellEnd"/>
      <w:r w:rsidR="00270415" w:rsidRPr="00B37961">
        <w:rPr>
          <w:rFonts w:ascii="Book Antiqua" w:hAnsi="Book Antiqua"/>
          <w:b/>
          <w:bCs/>
          <w:sz w:val="20"/>
          <w:szCs w:val="20"/>
        </w:rPr>
        <w:t xml:space="preserve"> </w:t>
      </w:r>
      <w:r w:rsidR="00CA7502" w:rsidRPr="00B37961">
        <w:rPr>
          <w:rFonts w:ascii="Book Antiqua" w:hAnsi="Book Antiqua"/>
          <w:b/>
          <w:bCs/>
          <w:sz w:val="20"/>
          <w:szCs w:val="20"/>
        </w:rPr>
        <w:t>.S</w:t>
      </w:r>
      <w:r w:rsidR="00ED2132" w:rsidRPr="00B37961">
        <w:rPr>
          <w:rFonts w:ascii="Book Antiqua" w:hAnsi="Book Antiqua"/>
          <w:b/>
          <w:bCs/>
          <w:sz w:val="20"/>
          <w:szCs w:val="20"/>
        </w:rPr>
        <w:t>]</w:t>
      </w:r>
    </w:p>
    <w:sectPr w:rsidR="0009075B" w:rsidRPr="00B37961" w:rsidSect="003142A7">
      <w:footnotePr>
        <w:pos w:val="beneathText"/>
      </w:footnotePr>
      <w:pgSz w:w="12240" w:h="15840"/>
      <w:pgMar w:top="1080" w:right="108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nsid w:val="018B50DF"/>
    <w:multiLevelType w:val="hybridMultilevel"/>
    <w:tmpl w:val="734E13D6"/>
    <w:lvl w:ilvl="0" w:tplc="0409000B">
      <w:start w:val="1"/>
      <w:numFmt w:val="bullet"/>
      <w:lvlText w:val=""/>
      <w:lvlJc w:val="left"/>
      <w:pPr>
        <w:tabs>
          <w:tab w:val="num" w:pos="994"/>
        </w:tabs>
        <w:ind w:left="994" w:hanging="360"/>
      </w:pPr>
      <w:rPr>
        <w:rFonts w:ascii="Wingdings" w:hAnsi="Wingdings" w:hint="default"/>
      </w:rPr>
    </w:lvl>
    <w:lvl w:ilvl="1" w:tplc="04090003" w:tentative="1">
      <w:start w:val="1"/>
      <w:numFmt w:val="bullet"/>
      <w:lvlText w:val="o"/>
      <w:lvlJc w:val="left"/>
      <w:pPr>
        <w:tabs>
          <w:tab w:val="num" w:pos="1714"/>
        </w:tabs>
        <w:ind w:left="1714" w:hanging="360"/>
      </w:pPr>
      <w:rPr>
        <w:rFonts w:ascii="Courier New" w:hAnsi="Courier New" w:cs="Courier New" w:hint="default"/>
      </w:rPr>
    </w:lvl>
    <w:lvl w:ilvl="2" w:tplc="04090005" w:tentative="1">
      <w:start w:val="1"/>
      <w:numFmt w:val="bullet"/>
      <w:lvlText w:val=""/>
      <w:lvlJc w:val="left"/>
      <w:pPr>
        <w:tabs>
          <w:tab w:val="num" w:pos="2434"/>
        </w:tabs>
        <w:ind w:left="2434" w:hanging="360"/>
      </w:pPr>
      <w:rPr>
        <w:rFonts w:ascii="Wingdings" w:hAnsi="Wingdings" w:hint="default"/>
      </w:rPr>
    </w:lvl>
    <w:lvl w:ilvl="3" w:tplc="04090001" w:tentative="1">
      <w:start w:val="1"/>
      <w:numFmt w:val="bullet"/>
      <w:lvlText w:val=""/>
      <w:lvlJc w:val="left"/>
      <w:pPr>
        <w:tabs>
          <w:tab w:val="num" w:pos="3154"/>
        </w:tabs>
        <w:ind w:left="3154" w:hanging="360"/>
      </w:pPr>
      <w:rPr>
        <w:rFonts w:ascii="Symbol" w:hAnsi="Symbol" w:hint="default"/>
      </w:rPr>
    </w:lvl>
    <w:lvl w:ilvl="4" w:tplc="04090003" w:tentative="1">
      <w:start w:val="1"/>
      <w:numFmt w:val="bullet"/>
      <w:lvlText w:val="o"/>
      <w:lvlJc w:val="left"/>
      <w:pPr>
        <w:tabs>
          <w:tab w:val="num" w:pos="3874"/>
        </w:tabs>
        <w:ind w:left="3874" w:hanging="360"/>
      </w:pPr>
      <w:rPr>
        <w:rFonts w:ascii="Courier New" w:hAnsi="Courier New" w:cs="Courier New" w:hint="default"/>
      </w:rPr>
    </w:lvl>
    <w:lvl w:ilvl="5" w:tplc="04090005" w:tentative="1">
      <w:start w:val="1"/>
      <w:numFmt w:val="bullet"/>
      <w:lvlText w:val=""/>
      <w:lvlJc w:val="left"/>
      <w:pPr>
        <w:tabs>
          <w:tab w:val="num" w:pos="4594"/>
        </w:tabs>
        <w:ind w:left="4594" w:hanging="360"/>
      </w:pPr>
      <w:rPr>
        <w:rFonts w:ascii="Wingdings" w:hAnsi="Wingdings" w:hint="default"/>
      </w:rPr>
    </w:lvl>
    <w:lvl w:ilvl="6" w:tplc="04090001" w:tentative="1">
      <w:start w:val="1"/>
      <w:numFmt w:val="bullet"/>
      <w:lvlText w:val=""/>
      <w:lvlJc w:val="left"/>
      <w:pPr>
        <w:tabs>
          <w:tab w:val="num" w:pos="5314"/>
        </w:tabs>
        <w:ind w:left="5314" w:hanging="360"/>
      </w:pPr>
      <w:rPr>
        <w:rFonts w:ascii="Symbol" w:hAnsi="Symbol" w:hint="default"/>
      </w:rPr>
    </w:lvl>
    <w:lvl w:ilvl="7" w:tplc="04090003" w:tentative="1">
      <w:start w:val="1"/>
      <w:numFmt w:val="bullet"/>
      <w:lvlText w:val="o"/>
      <w:lvlJc w:val="left"/>
      <w:pPr>
        <w:tabs>
          <w:tab w:val="num" w:pos="6034"/>
        </w:tabs>
        <w:ind w:left="6034" w:hanging="360"/>
      </w:pPr>
      <w:rPr>
        <w:rFonts w:ascii="Courier New" w:hAnsi="Courier New" w:cs="Courier New" w:hint="default"/>
      </w:rPr>
    </w:lvl>
    <w:lvl w:ilvl="8" w:tplc="04090005" w:tentative="1">
      <w:start w:val="1"/>
      <w:numFmt w:val="bullet"/>
      <w:lvlText w:val=""/>
      <w:lvlJc w:val="left"/>
      <w:pPr>
        <w:tabs>
          <w:tab w:val="num" w:pos="6754"/>
        </w:tabs>
        <w:ind w:left="6754" w:hanging="360"/>
      </w:pPr>
      <w:rPr>
        <w:rFonts w:ascii="Wingdings" w:hAnsi="Wingdings" w:hint="default"/>
      </w:rPr>
    </w:lvl>
  </w:abstractNum>
  <w:abstractNum w:abstractNumId="5">
    <w:nsid w:val="09C74AE2"/>
    <w:multiLevelType w:val="hybridMultilevel"/>
    <w:tmpl w:val="F048B50C"/>
    <w:lvl w:ilvl="0" w:tplc="0409000B">
      <w:start w:val="1"/>
      <w:numFmt w:val="bullet"/>
      <w:lvlText w:val=""/>
      <w:lvlJc w:val="left"/>
      <w:pPr>
        <w:ind w:left="994" w:hanging="360"/>
      </w:pPr>
      <w:rPr>
        <w:rFonts w:ascii="Wingdings" w:hAnsi="Wingding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nsid w:val="1FC57140"/>
    <w:multiLevelType w:val="hybridMultilevel"/>
    <w:tmpl w:val="A920E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A07A9B"/>
    <w:multiLevelType w:val="hybridMultilevel"/>
    <w:tmpl w:val="AF167382"/>
    <w:lvl w:ilvl="0" w:tplc="2BCA4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831A1C"/>
    <w:multiLevelType w:val="hybridMultilevel"/>
    <w:tmpl w:val="6CBCD8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5FD6DCB"/>
    <w:multiLevelType w:val="hybridMultilevel"/>
    <w:tmpl w:val="9B3AA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6429F6"/>
    <w:multiLevelType w:val="hybridMultilevel"/>
    <w:tmpl w:val="E2B25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2B1129"/>
    <w:multiLevelType w:val="hybridMultilevel"/>
    <w:tmpl w:val="F4F29C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B7074E"/>
    <w:multiLevelType w:val="hybridMultilevel"/>
    <w:tmpl w:val="BCA80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BF7DCB"/>
    <w:multiLevelType w:val="hybridMultilevel"/>
    <w:tmpl w:val="450A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005F18"/>
    <w:multiLevelType w:val="hybridMultilevel"/>
    <w:tmpl w:val="D0920D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910216"/>
    <w:multiLevelType w:val="hybridMultilevel"/>
    <w:tmpl w:val="75CEBB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E42C8B"/>
    <w:multiLevelType w:val="hybridMultilevel"/>
    <w:tmpl w:val="0764031A"/>
    <w:lvl w:ilvl="0" w:tplc="8BE2E2F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7">
    <w:nsid w:val="6DCE4B80"/>
    <w:multiLevelType w:val="hybridMultilevel"/>
    <w:tmpl w:val="F1781A3C"/>
    <w:lvl w:ilvl="0" w:tplc="AFE698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11E6937"/>
    <w:multiLevelType w:val="hybridMultilevel"/>
    <w:tmpl w:val="5AF847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AE4388"/>
    <w:multiLevelType w:val="hybridMultilevel"/>
    <w:tmpl w:val="07546D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1C223E"/>
    <w:multiLevelType w:val="hybridMultilevel"/>
    <w:tmpl w:val="C98C9870"/>
    <w:lvl w:ilvl="0" w:tplc="0409000B">
      <w:start w:val="1"/>
      <w:numFmt w:val="bullet"/>
      <w:lvlText w:val=""/>
      <w:lvlJc w:val="left"/>
      <w:pPr>
        <w:ind w:left="994" w:hanging="360"/>
      </w:pPr>
      <w:rPr>
        <w:rFonts w:ascii="Wingdings" w:hAnsi="Wingding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1">
    <w:nsid w:val="7DB96E18"/>
    <w:multiLevelType w:val="hybridMultilevel"/>
    <w:tmpl w:val="9C12F30A"/>
    <w:lvl w:ilvl="0" w:tplc="531233A4">
      <w:start w:val="1"/>
      <w:numFmt w:val="decimal"/>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8"/>
  </w:num>
  <w:num w:numId="8">
    <w:abstractNumId w:val="19"/>
  </w:num>
  <w:num w:numId="9">
    <w:abstractNumId w:val="11"/>
  </w:num>
  <w:num w:numId="10">
    <w:abstractNumId w:val="13"/>
  </w:num>
  <w:num w:numId="11">
    <w:abstractNumId w:val="18"/>
  </w:num>
  <w:num w:numId="12">
    <w:abstractNumId w:val="15"/>
  </w:num>
  <w:num w:numId="13">
    <w:abstractNumId w:val="14"/>
  </w:num>
  <w:num w:numId="14">
    <w:abstractNumId w:val="9"/>
  </w:num>
  <w:num w:numId="15">
    <w:abstractNumId w:val="12"/>
  </w:num>
  <w:num w:numId="16">
    <w:abstractNumId w:val="21"/>
  </w:num>
  <w:num w:numId="17">
    <w:abstractNumId w:val="10"/>
  </w:num>
  <w:num w:numId="18">
    <w:abstractNumId w:val="7"/>
  </w:num>
  <w:num w:numId="19">
    <w:abstractNumId w:val="17"/>
  </w:num>
  <w:num w:numId="20">
    <w:abstractNumId w:val="16"/>
  </w:num>
  <w:num w:numId="21">
    <w:abstractNumId w:val="2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7A2"/>
    <w:rsid w:val="00005CA1"/>
    <w:rsid w:val="00006986"/>
    <w:rsid w:val="00010324"/>
    <w:rsid w:val="00017F48"/>
    <w:rsid w:val="00021F5C"/>
    <w:rsid w:val="000344DC"/>
    <w:rsid w:val="00037158"/>
    <w:rsid w:val="00044E9A"/>
    <w:rsid w:val="00054A28"/>
    <w:rsid w:val="00056465"/>
    <w:rsid w:val="00057F1B"/>
    <w:rsid w:val="000665EE"/>
    <w:rsid w:val="0006661C"/>
    <w:rsid w:val="000673AA"/>
    <w:rsid w:val="000675FD"/>
    <w:rsid w:val="00072C11"/>
    <w:rsid w:val="000770EB"/>
    <w:rsid w:val="00077954"/>
    <w:rsid w:val="00080664"/>
    <w:rsid w:val="000822CE"/>
    <w:rsid w:val="000855A6"/>
    <w:rsid w:val="000855DE"/>
    <w:rsid w:val="0009075B"/>
    <w:rsid w:val="00096F97"/>
    <w:rsid w:val="000A7E15"/>
    <w:rsid w:val="000B3393"/>
    <w:rsid w:val="000C0892"/>
    <w:rsid w:val="000D29C5"/>
    <w:rsid w:val="000E788E"/>
    <w:rsid w:val="000F716F"/>
    <w:rsid w:val="00110B60"/>
    <w:rsid w:val="00112640"/>
    <w:rsid w:val="00120E16"/>
    <w:rsid w:val="00122890"/>
    <w:rsid w:val="00127582"/>
    <w:rsid w:val="00127C68"/>
    <w:rsid w:val="00141870"/>
    <w:rsid w:val="0014555C"/>
    <w:rsid w:val="0015385D"/>
    <w:rsid w:val="001539E7"/>
    <w:rsid w:val="0015537C"/>
    <w:rsid w:val="00160A27"/>
    <w:rsid w:val="00162C1F"/>
    <w:rsid w:val="00164DD5"/>
    <w:rsid w:val="00170219"/>
    <w:rsid w:val="00170CA4"/>
    <w:rsid w:val="00170E6C"/>
    <w:rsid w:val="0017123A"/>
    <w:rsid w:val="00176160"/>
    <w:rsid w:val="0018558B"/>
    <w:rsid w:val="00190907"/>
    <w:rsid w:val="001913B8"/>
    <w:rsid w:val="00196FE1"/>
    <w:rsid w:val="001A21AF"/>
    <w:rsid w:val="001B4544"/>
    <w:rsid w:val="001C51E0"/>
    <w:rsid w:val="001D2096"/>
    <w:rsid w:val="001D2AB0"/>
    <w:rsid w:val="001E0BD3"/>
    <w:rsid w:val="001F6C1C"/>
    <w:rsid w:val="001F701C"/>
    <w:rsid w:val="002015BD"/>
    <w:rsid w:val="00221070"/>
    <w:rsid w:val="002259FA"/>
    <w:rsid w:val="002307C1"/>
    <w:rsid w:val="00234778"/>
    <w:rsid w:val="00235413"/>
    <w:rsid w:val="00244900"/>
    <w:rsid w:val="002454BE"/>
    <w:rsid w:val="00252A9F"/>
    <w:rsid w:val="0025604C"/>
    <w:rsid w:val="00266D8C"/>
    <w:rsid w:val="00270415"/>
    <w:rsid w:val="00280E25"/>
    <w:rsid w:val="0028443D"/>
    <w:rsid w:val="00292C4C"/>
    <w:rsid w:val="00293803"/>
    <w:rsid w:val="00296C7F"/>
    <w:rsid w:val="002A0B78"/>
    <w:rsid w:val="002A31A7"/>
    <w:rsid w:val="002A53B8"/>
    <w:rsid w:val="002B245E"/>
    <w:rsid w:val="002B5EE6"/>
    <w:rsid w:val="002C1DB1"/>
    <w:rsid w:val="002C33EE"/>
    <w:rsid w:val="002E38D4"/>
    <w:rsid w:val="002E4B49"/>
    <w:rsid w:val="00302574"/>
    <w:rsid w:val="00304DEB"/>
    <w:rsid w:val="00311FC8"/>
    <w:rsid w:val="00311FFC"/>
    <w:rsid w:val="00312AEE"/>
    <w:rsid w:val="00313606"/>
    <w:rsid w:val="003142A7"/>
    <w:rsid w:val="00314E90"/>
    <w:rsid w:val="003160D6"/>
    <w:rsid w:val="00316AA2"/>
    <w:rsid w:val="00317CF2"/>
    <w:rsid w:val="003200B8"/>
    <w:rsid w:val="0032178E"/>
    <w:rsid w:val="0032361C"/>
    <w:rsid w:val="00324CDC"/>
    <w:rsid w:val="003257D1"/>
    <w:rsid w:val="00331FDB"/>
    <w:rsid w:val="003343D4"/>
    <w:rsid w:val="00337CB0"/>
    <w:rsid w:val="0035426F"/>
    <w:rsid w:val="00363163"/>
    <w:rsid w:val="00365ABB"/>
    <w:rsid w:val="00370D6C"/>
    <w:rsid w:val="00385834"/>
    <w:rsid w:val="00386D5F"/>
    <w:rsid w:val="003B30C7"/>
    <w:rsid w:val="003C2A19"/>
    <w:rsid w:val="003C6204"/>
    <w:rsid w:val="003D2BE3"/>
    <w:rsid w:val="003E198E"/>
    <w:rsid w:val="003F2421"/>
    <w:rsid w:val="003F3EB5"/>
    <w:rsid w:val="00403472"/>
    <w:rsid w:val="00412FFD"/>
    <w:rsid w:val="00414631"/>
    <w:rsid w:val="004258F6"/>
    <w:rsid w:val="00426788"/>
    <w:rsid w:val="00431386"/>
    <w:rsid w:val="004413DE"/>
    <w:rsid w:val="00441783"/>
    <w:rsid w:val="00441B97"/>
    <w:rsid w:val="00450FD9"/>
    <w:rsid w:val="00453382"/>
    <w:rsid w:val="00457A7A"/>
    <w:rsid w:val="00460D7D"/>
    <w:rsid w:val="00460F04"/>
    <w:rsid w:val="004657B7"/>
    <w:rsid w:val="00471154"/>
    <w:rsid w:val="00472A86"/>
    <w:rsid w:val="004812DF"/>
    <w:rsid w:val="00483359"/>
    <w:rsid w:val="004867AA"/>
    <w:rsid w:val="00490C76"/>
    <w:rsid w:val="004936FA"/>
    <w:rsid w:val="00493E83"/>
    <w:rsid w:val="004A6230"/>
    <w:rsid w:val="004B4625"/>
    <w:rsid w:val="004C6775"/>
    <w:rsid w:val="004D05AA"/>
    <w:rsid w:val="004D6286"/>
    <w:rsid w:val="004F3A62"/>
    <w:rsid w:val="0050522D"/>
    <w:rsid w:val="00506805"/>
    <w:rsid w:val="00512A67"/>
    <w:rsid w:val="00517EA8"/>
    <w:rsid w:val="005201BF"/>
    <w:rsid w:val="0052234E"/>
    <w:rsid w:val="005307D0"/>
    <w:rsid w:val="005316DD"/>
    <w:rsid w:val="005317A2"/>
    <w:rsid w:val="00537F53"/>
    <w:rsid w:val="00554064"/>
    <w:rsid w:val="00570211"/>
    <w:rsid w:val="00572A8D"/>
    <w:rsid w:val="00576352"/>
    <w:rsid w:val="005A33ED"/>
    <w:rsid w:val="005A40C2"/>
    <w:rsid w:val="005A74B0"/>
    <w:rsid w:val="005B38D8"/>
    <w:rsid w:val="005B49EA"/>
    <w:rsid w:val="005C39B2"/>
    <w:rsid w:val="005C662C"/>
    <w:rsid w:val="005D2768"/>
    <w:rsid w:val="005D470E"/>
    <w:rsid w:val="005D6B63"/>
    <w:rsid w:val="005E2CB0"/>
    <w:rsid w:val="005E6F8C"/>
    <w:rsid w:val="005F1B8E"/>
    <w:rsid w:val="005F62F8"/>
    <w:rsid w:val="005F6558"/>
    <w:rsid w:val="0060156B"/>
    <w:rsid w:val="00602768"/>
    <w:rsid w:val="006105DD"/>
    <w:rsid w:val="006143B7"/>
    <w:rsid w:val="006223E8"/>
    <w:rsid w:val="00622922"/>
    <w:rsid w:val="00646E11"/>
    <w:rsid w:val="00646F27"/>
    <w:rsid w:val="00650BED"/>
    <w:rsid w:val="00651ACE"/>
    <w:rsid w:val="00651CC0"/>
    <w:rsid w:val="00651E29"/>
    <w:rsid w:val="0065417A"/>
    <w:rsid w:val="00654689"/>
    <w:rsid w:val="00655839"/>
    <w:rsid w:val="006719F0"/>
    <w:rsid w:val="006849DA"/>
    <w:rsid w:val="00693BAE"/>
    <w:rsid w:val="00696993"/>
    <w:rsid w:val="006A3A6A"/>
    <w:rsid w:val="006A4B53"/>
    <w:rsid w:val="006B0D62"/>
    <w:rsid w:val="006B3214"/>
    <w:rsid w:val="006B3573"/>
    <w:rsid w:val="006B6ACB"/>
    <w:rsid w:val="006C517A"/>
    <w:rsid w:val="006E2013"/>
    <w:rsid w:val="006E4F20"/>
    <w:rsid w:val="006E7EFE"/>
    <w:rsid w:val="007133A0"/>
    <w:rsid w:val="00717F09"/>
    <w:rsid w:val="0072010A"/>
    <w:rsid w:val="00723C37"/>
    <w:rsid w:val="00731D84"/>
    <w:rsid w:val="00732787"/>
    <w:rsid w:val="00736847"/>
    <w:rsid w:val="00746C87"/>
    <w:rsid w:val="0075590D"/>
    <w:rsid w:val="00756182"/>
    <w:rsid w:val="00756A14"/>
    <w:rsid w:val="00756FEF"/>
    <w:rsid w:val="00766222"/>
    <w:rsid w:val="007677F4"/>
    <w:rsid w:val="00767CCF"/>
    <w:rsid w:val="0078001F"/>
    <w:rsid w:val="00781697"/>
    <w:rsid w:val="0078409F"/>
    <w:rsid w:val="00787655"/>
    <w:rsid w:val="00787E79"/>
    <w:rsid w:val="0079228A"/>
    <w:rsid w:val="007930A1"/>
    <w:rsid w:val="00794544"/>
    <w:rsid w:val="00795626"/>
    <w:rsid w:val="00797C4F"/>
    <w:rsid w:val="007A3B3D"/>
    <w:rsid w:val="007A5ADA"/>
    <w:rsid w:val="007B3A75"/>
    <w:rsid w:val="007C4E70"/>
    <w:rsid w:val="007D381E"/>
    <w:rsid w:val="007F0EB4"/>
    <w:rsid w:val="007F1649"/>
    <w:rsid w:val="007F2156"/>
    <w:rsid w:val="007F5BF0"/>
    <w:rsid w:val="008001CF"/>
    <w:rsid w:val="00802424"/>
    <w:rsid w:val="00804337"/>
    <w:rsid w:val="00806785"/>
    <w:rsid w:val="00814B1C"/>
    <w:rsid w:val="00820BCD"/>
    <w:rsid w:val="00824FB5"/>
    <w:rsid w:val="00825E96"/>
    <w:rsid w:val="008260AE"/>
    <w:rsid w:val="008308D7"/>
    <w:rsid w:val="00830997"/>
    <w:rsid w:val="00836422"/>
    <w:rsid w:val="0084046B"/>
    <w:rsid w:val="00840AD1"/>
    <w:rsid w:val="00847028"/>
    <w:rsid w:val="0084748C"/>
    <w:rsid w:val="008504C0"/>
    <w:rsid w:val="00854C64"/>
    <w:rsid w:val="008666CA"/>
    <w:rsid w:val="008727A1"/>
    <w:rsid w:val="00876557"/>
    <w:rsid w:val="00876BF8"/>
    <w:rsid w:val="008811B5"/>
    <w:rsid w:val="008815C7"/>
    <w:rsid w:val="00893014"/>
    <w:rsid w:val="00893718"/>
    <w:rsid w:val="00893F93"/>
    <w:rsid w:val="0089739C"/>
    <w:rsid w:val="008A1808"/>
    <w:rsid w:val="008A3964"/>
    <w:rsid w:val="008B17F5"/>
    <w:rsid w:val="008D26EB"/>
    <w:rsid w:val="008D5320"/>
    <w:rsid w:val="008D7CFA"/>
    <w:rsid w:val="008E43EE"/>
    <w:rsid w:val="008F073A"/>
    <w:rsid w:val="008F5FF9"/>
    <w:rsid w:val="00901709"/>
    <w:rsid w:val="00914031"/>
    <w:rsid w:val="0091539D"/>
    <w:rsid w:val="009177C4"/>
    <w:rsid w:val="0092385B"/>
    <w:rsid w:val="00924C15"/>
    <w:rsid w:val="00924CAC"/>
    <w:rsid w:val="00926488"/>
    <w:rsid w:val="00926F89"/>
    <w:rsid w:val="00930F60"/>
    <w:rsid w:val="00940229"/>
    <w:rsid w:val="0095213C"/>
    <w:rsid w:val="00956F33"/>
    <w:rsid w:val="009573E7"/>
    <w:rsid w:val="00960297"/>
    <w:rsid w:val="00962296"/>
    <w:rsid w:val="009751FA"/>
    <w:rsid w:val="009770F3"/>
    <w:rsid w:val="00981F85"/>
    <w:rsid w:val="00983F58"/>
    <w:rsid w:val="009851BD"/>
    <w:rsid w:val="00986C36"/>
    <w:rsid w:val="009904B5"/>
    <w:rsid w:val="00990592"/>
    <w:rsid w:val="00991E97"/>
    <w:rsid w:val="009921D3"/>
    <w:rsid w:val="009A0243"/>
    <w:rsid w:val="009A1603"/>
    <w:rsid w:val="009A2081"/>
    <w:rsid w:val="009A4191"/>
    <w:rsid w:val="009B2A80"/>
    <w:rsid w:val="009B572D"/>
    <w:rsid w:val="009B7055"/>
    <w:rsid w:val="009C1A0E"/>
    <w:rsid w:val="009C2D75"/>
    <w:rsid w:val="009C74E0"/>
    <w:rsid w:val="009D42DC"/>
    <w:rsid w:val="009D43BD"/>
    <w:rsid w:val="009D7483"/>
    <w:rsid w:val="009E03F9"/>
    <w:rsid w:val="009E1AF7"/>
    <w:rsid w:val="009E2BB5"/>
    <w:rsid w:val="009E311F"/>
    <w:rsid w:val="009E4B45"/>
    <w:rsid w:val="009F02E2"/>
    <w:rsid w:val="009F0D0A"/>
    <w:rsid w:val="009F3638"/>
    <w:rsid w:val="00A2603D"/>
    <w:rsid w:val="00A267F7"/>
    <w:rsid w:val="00A27E01"/>
    <w:rsid w:val="00A33CED"/>
    <w:rsid w:val="00A42962"/>
    <w:rsid w:val="00A55E95"/>
    <w:rsid w:val="00A57E13"/>
    <w:rsid w:val="00A60440"/>
    <w:rsid w:val="00A64448"/>
    <w:rsid w:val="00A719BB"/>
    <w:rsid w:val="00A72163"/>
    <w:rsid w:val="00A8106D"/>
    <w:rsid w:val="00A812D6"/>
    <w:rsid w:val="00A870CC"/>
    <w:rsid w:val="00A87C2C"/>
    <w:rsid w:val="00A9284C"/>
    <w:rsid w:val="00A93096"/>
    <w:rsid w:val="00A944E9"/>
    <w:rsid w:val="00A94B17"/>
    <w:rsid w:val="00AA0198"/>
    <w:rsid w:val="00AA0EFF"/>
    <w:rsid w:val="00AA1A8E"/>
    <w:rsid w:val="00AB2665"/>
    <w:rsid w:val="00AC1012"/>
    <w:rsid w:val="00AC1CB3"/>
    <w:rsid w:val="00AC7576"/>
    <w:rsid w:val="00AC7C0E"/>
    <w:rsid w:val="00AD36E7"/>
    <w:rsid w:val="00AD3994"/>
    <w:rsid w:val="00AD404A"/>
    <w:rsid w:val="00AD6789"/>
    <w:rsid w:val="00AD7E33"/>
    <w:rsid w:val="00AE061F"/>
    <w:rsid w:val="00AE1751"/>
    <w:rsid w:val="00AE29D3"/>
    <w:rsid w:val="00AF0751"/>
    <w:rsid w:val="00AF44E1"/>
    <w:rsid w:val="00AF625D"/>
    <w:rsid w:val="00AF6C57"/>
    <w:rsid w:val="00B00100"/>
    <w:rsid w:val="00B00BED"/>
    <w:rsid w:val="00B0236E"/>
    <w:rsid w:val="00B07ADA"/>
    <w:rsid w:val="00B14C65"/>
    <w:rsid w:val="00B1534E"/>
    <w:rsid w:val="00B22E1E"/>
    <w:rsid w:val="00B24DBD"/>
    <w:rsid w:val="00B30F01"/>
    <w:rsid w:val="00B31E6C"/>
    <w:rsid w:val="00B34281"/>
    <w:rsid w:val="00B37961"/>
    <w:rsid w:val="00B50C08"/>
    <w:rsid w:val="00B562C8"/>
    <w:rsid w:val="00B613B5"/>
    <w:rsid w:val="00B72DCA"/>
    <w:rsid w:val="00B7791F"/>
    <w:rsid w:val="00B81E4B"/>
    <w:rsid w:val="00B87DCC"/>
    <w:rsid w:val="00B91176"/>
    <w:rsid w:val="00BB0C8C"/>
    <w:rsid w:val="00BC7AA8"/>
    <w:rsid w:val="00BD564C"/>
    <w:rsid w:val="00BE3E26"/>
    <w:rsid w:val="00BF0008"/>
    <w:rsid w:val="00BF2620"/>
    <w:rsid w:val="00BF2ABE"/>
    <w:rsid w:val="00C02A6B"/>
    <w:rsid w:val="00C2591C"/>
    <w:rsid w:val="00C260EE"/>
    <w:rsid w:val="00C27474"/>
    <w:rsid w:val="00C35215"/>
    <w:rsid w:val="00C35E5E"/>
    <w:rsid w:val="00C400DB"/>
    <w:rsid w:val="00C45366"/>
    <w:rsid w:val="00C5113E"/>
    <w:rsid w:val="00C53999"/>
    <w:rsid w:val="00C5525D"/>
    <w:rsid w:val="00C6343C"/>
    <w:rsid w:val="00C64CA8"/>
    <w:rsid w:val="00C83C43"/>
    <w:rsid w:val="00CA2F0D"/>
    <w:rsid w:val="00CA6C94"/>
    <w:rsid w:val="00CA7502"/>
    <w:rsid w:val="00CC02F8"/>
    <w:rsid w:val="00CC200A"/>
    <w:rsid w:val="00CC385E"/>
    <w:rsid w:val="00CC5E3D"/>
    <w:rsid w:val="00CD53D2"/>
    <w:rsid w:val="00CD6166"/>
    <w:rsid w:val="00CE0CAC"/>
    <w:rsid w:val="00CF31CF"/>
    <w:rsid w:val="00D01FFA"/>
    <w:rsid w:val="00D037A8"/>
    <w:rsid w:val="00D07C10"/>
    <w:rsid w:val="00D15D65"/>
    <w:rsid w:val="00D2086F"/>
    <w:rsid w:val="00D2557F"/>
    <w:rsid w:val="00D259D6"/>
    <w:rsid w:val="00D329B4"/>
    <w:rsid w:val="00D32A59"/>
    <w:rsid w:val="00D33B9A"/>
    <w:rsid w:val="00D352AD"/>
    <w:rsid w:val="00D431F8"/>
    <w:rsid w:val="00D43AD7"/>
    <w:rsid w:val="00D43EFC"/>
    <w:rsid w:val="00D51B50"/>
    <w:rsid w:val="00D52FC3"/>
    <w:rsid w:val="00D61B7D"/>
    <w:rsid w:val="00D63E52"/>
    <w:rsid w:val="00D77E63"/>
    <w:rsid w:val="00D80469"/>
    <w:rsid w:val="00D80A0C"/>
    <w:rsid w:val="00D85773"/>
    <w:rsid w:val="00D8587F"/>
    <w:rsid w:val="00D936FB"/>
    <w:rsid w:val="00D965BD"/>
    <w:rsid w:val="00DA049F"/>
    <w:rsid w:val="00DB169C"/>
    <w:rsid w:val="00DB3E65"/>
    <w:rsid w:val="00DB4D1B"/>
    <w:rsid w:val="00DB5121"/>
    <w:rsid w:val="00DB5D69"/>
    <w:rsid w:val="00DC1A4A"/>
    <w:rsid w:val="00DC654D"/>
    <w:rsid w:val="00DC6BC7"/>
    <w:rsid w:val="00DE2B0C"/>
    <w:rsid w:val="00DE5B9C"/>
    <w:rsid w:val="00DE5D02"/>
    <w:rsid w:val="00DE6E13"/>
    <w:rsid w:val="00DE709D"/>
    <w:rsid w:val="00DF55BD"/>
    <w:rsid w:val="00DF79E5"/>
    <w:rsid w:val="00E114EE"/>
    <w:rsid w:val="00E14A12"/>
    <w:rsid w:val="00E1514C"/>
    <w:rsid w:val="00E15950"/>
    <w:rsid w:val="00E15F54"/>
    <w:rsid w:val="00E16CA8"/>
    <w:rsid w:val="00E22495"/>
    <w:rsid w:val="00E2749E"/>
    <w:rsid w:val="00E320F5"/>
    <w:rsid w:val="00E3584F"/>
    <w:rsid w:val="00E4069A"/>
    <w:rsid w:val="00E419EC"/>
    <w:rsid w:val="00E44BDF"/>
    <w:rsid w:val="00E476F1"/>
    <w:rsid w:val="00E527D8"/>
    <w:rsid w:val="00E56505"/>
    <w:rsid w:val="00E57802"/>
    <w:rsid w:val="00E61701"/>
    <w:rsid w:val="00E6483A"/>
    <w:rsid w:val="00E64F7E"/>
    <w:rsid w:val="00E66CAD"/>
    <w:rsid w:val="00E731CD"/>
    <w:rsid w:val="00E76ED3"/>
    <w:rsid w:val="00E831BE"/>
    <w:rsid w:val="00E832F9"/>
    <w:rsid w:val="00E856B4"/>
    <w:rsid w:val="00E95D3B"/>
    <w:rsid w:val="00E97EF6"/>
    <w:rsid w:val="00EA0D6A"/>
    <w:rsid w:val="00EB1E27"/>
    <w:rsid w:val="00EC6FB0"/>
    <w:rsid w:val="00ED2132"/>
    <w:rsid w:val="00EF0A10"/>
    <w:rsid w:val="00EF1870"/>
    <w:rsid w:val="00EF3C0C"/>
    <w:rsid w:val="00F01BB2"/>
    <w:rsid w:val="00F04187"/>
    <w:rsid w:val="00F118C3"/>
    <w:rsid w:val="00F212A9"/>
    <w:rsid w:val="00F21EF2"/>
    <w:rsid w:val="00F33256"/>
    <w:rsid w:val="00F33C54"/>
    <w:rsid w:val="00F356DC"/>
    <w:rsid w:val="00F370D6"/>
    <w:rsid w:val="00F4219A"/>
    <w:rsid w:val="00F42F37"/>
    <w:rsid w:val="00F5008D"/>
    <w:rsid w:val="00F51A22"/>
    <w:rsid w:val="00F62C46"/>
    <w:rsid w:val="00F77A7F"/>
    <w:rsid w:val="00F83E02"/>
    <w:rsid w:val="00F8617E"/>
    <w:rsid w:val="00FA2001"/>
    <w:rsid w:val="00FA355D"/>
    <w:rsid w:val="00FA6429"/>
    <w:rsid w:val="00FB0ABD"/>
    <w:rsid w:val="00FC0213"/>
    <w:rsid w:val="00FC3CDC"/>
    <w:rsid w:val="00FC43E3"/>
    <w:rsid w:val="00FC4E60"/>
    <w:rsid w:val="00FC6D0F"/>
    <w:rsid w:val="00FD126F"/>
    <w:rsid w:val="00FD18DC"/>
    <w:rsid w:val="00FD37D5"/>
    <w:rsid w:val="00FE13DB"/>
    <w:rsid w:val="00FE5845"/>
    <w:rsid w:val="00FE604E"/>
    <w:rsid w:val="00FF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0D6C"/>
    <w:pPr>
      <w:suppressAutoHyphens/>
    </w:pPr>
    <w:rPr>
      <w:sz w:val="24"/>
      <w:szCs w:val="24"/>
      <w:lang w:eastAsia="ar-SA"/>
    </w:rPr>
  </w:style>
  <w:style w:type="paragraph" w:styleId="Heading1">
    <w:name w:val="heading 1"/>
    <w:basedOn w:val="Normal"/>
    <w:next w:val="Normal"/>
    <w:qFormat/>
    <w:pPr>
      <w:keepNext/>
      <w:numPr>
        <w:numId w:val="1"/>
      </w:numPr>
      <w:outlineLvl w:val="0"/>
    </w:pPr>
    <w:rPr>
      <w:b/>
      <w:bCs/>
      <w:sz w:val="36"/>
    </w:rPr>
  </w:style>
  <w:style w:type="paragraph" w:styleId="Heading2">
    <w:name w:val="heading 2"/>
    <w:basedOn w:val="Normal"/>
    <w:next w:val="Normal"/>
    <w:qFormat/>
    <w:pPr>
      <w:keepNext/>
      <w:numPr>
        <w:ilvl w:val="1"/>
        <w:numId w:val="1"/>
      </w:numP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center"/>
      <w:outlineLvl w:val="3"/>
    </w:pPr>
    <w:rPr>
      <w:b/>
      <w:bCs/>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Wingdings" w:hAnsi="Wingdings"/>
    </w:rPr>
  </w:style>
  <w:style w:type="character" w:customStyle="1" w:styleId="WW8Num5z0">
    <w:name w:val="WW8Num5z0"/>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8z0">
    <w:name w:val="WW8Num8z0"/>
    <w:rPr>
      <w:rFonts w:ascii="Wingdings" w:hAnsi="Wingdings"/>
    </w:rPr>
  </w:style>
  <w:style w:type="character" w:customStyle="1" w:styleId="WW8Num8z1">
    <w:name w:val="WW8Num8z1"/>
    <w:rPr>
      <w:rFonts w:ascii="Courier New" w:hAnsi="Courier New"/>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3">
    <w:name w:val="WW8Num10z3"/>
    <w:rPr>
      <w:rFonts w:ascii="Symbol" w:hAnsi="Symbol"/>
    </w:rPr>
  </w:style>
  <w:style w:type="character" w:customStyle="1" w:styleId="WW8Num10z4">
    <w:name w:val="WW8Num10z4"/>
    <w:rPr>
      <w:rFonts w:ascii="Courier New" w:hAnsi="Courier New"/>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rPr>
  </w:style>
  <w:style w:type="character" w:customStyle="1" w:styleId="WW8Num16z3">
    <w:name w:val="WW8Num16z3"/>
    <w:rPr>
      <w:rFonts w:ascii="Symbol" w:hAnsi="Symbol"/>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jc w:val="both"/>
    </w:pPr>
    <w:rPr>
      <w:rFonts w:ascii="Verdana" w:hAnsi="Verdana" w:cs="Arial"/>
      <w:sz w:val="20"/>
      <w:szCs w:val="16"/>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pPr>
      <w:ind w:left="5040" w:firstLine="720"/>
    </w:pPr>
  </w:style>
  <w:style w:type="paragraph" w:styleId="Header">
    <w:name w:val="header"/>
    <w:basedOn w:val="Normal"/>
    <w:pPr>
      <w:tabs>
        <w:tab w:val="center" w:pos="4320"/>
        <w:tab w:val="right" w:pos="8640"/>
      </w:tabs>
    </w:pPr>
    <w:rPr>
      <w:rFonts w:ascii="Arial" w:hAnsi="Arial"/>
      <w:sz w:val="20"/>
      <w:szCs w:val="20"/>
    </w:rPr>
  </w:style>
  <w:style w:type="paragraph" w:styleId="ListParagraph">
    <w:name w:val="List Paragraph"/>
    <w:basedOn w:val="Normal"/>
    <w:qFormat/>
    <w:pPr>
      <w:ind w:left="720"/>
    </w:pPr>
    <w:rPr>
      <w:szCs w:val="20"/>
    </w:rPr>
  </w:style>
  <w:style w:type="paragraph" w:customStyle="1" w:styleId="NormalBookAntiqua">
    <w:name w:val="Normal + Book Antiqua"/>
    <w:basedOn w:val="Heading2"/>
    <w:pPr>
      <w:numPr>
        <w:ilvl w:val="0"/>
        <w:numId w:val="0"/>
      </w:numPr>
    </w:pPr>
    <w:rPr>
      <w:rFonts w:ascii="Book Antiqua" w:hAnsi="Book Antiqu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rsid w:val="005763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0D6C"/>
    <w:pPr>
      <w:suppressAutoHyphens/>
    </w:pPr>
    <w:rPr>
      <w:sz w:val="24"/>
      <w:szCs w:val="24"/>
      <w:lang w:eastAsia="ar-SA"/>
    </w:rPr>
  </w:style>
  <w:style w:type="paragraph" w:styleId="Heading1">
    <w:name w:val="heading 1"/>
    <w:basedOn w:val="Normal"/>
    <w:next w:val="Normal"/>
    <w:qFormat/>
    <w:pPr>
      <w:keepNext/>
      <w:numPr>
        <w:numId w:val="1"/>
      </w:numPr>
      <w:outlineLvl w:val="0"/>
    </w:pPr>
    <w:rPr>
      <w:b/>
      <w:bCs/>
      <w:sz w:val="36"/>
    </w:rPr>
  </w:style>
  <w:style w:type="paragraph" w:styleId="Heading2">
    <w:name w:val="heading 2"/>
    <w:basedOn w:val="Normal"/>
    <w:next w:val="Normal"/>
    <w:qFormat/>
    <w:pPr>
      <w:keepNext/>
      <w:numPr>
        <w:ilvl w:val="1"/>
        <w:numId w:val="1"/>
      </w:numP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center"/>
      <w:outlineLvl w:val="3"/>
    </w:pPr>
    <w:rPr>
      <w:b/>
      <w:bCs/>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Wingdings" w:hAnsi="Wingdings"/>
    </w:rPr>
  </w:style>
  <w:style w:type="character" w:customStyle="1" w:styleId="WW8Num5z0">
    <w:name w:val="WW8Num5z0"/>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8z0">
    <w:name w:val="WW8Num8z0"/>
    <w:rPr>
      <w:rFonts w:ascii="Wingdings" w:hAnsi="Wingdings"/>
    </w:rPr>
  </w:style>
  <w:style w:type="character" w:customStyle="1" w:styleId="WW8Num8z1">
    <w:name w:val="WW8Num8z1"/>
    <w:rPr>
      <w:rFonts w:ascii="Courier New" w:hAnsi="Courier New"/>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3">
    <w:name w:val="WW8Num10z3"/>
    <w:rPr>
      <w:rFonts w:ascii="Symbol" w:hAnsi="Symbol"/>
    </w:rPr>
  </w:style>
  <w:style w:type="character" w:customStyle="1" w:styleId="WW8Num10z4">
    <w:name w:val="WW8Num10z4"/>
    <w:rPr>
      <w:rFonts w:ascii="Courier New" w:hAnsi="Courier New"/>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rPr>
  </w:style>
  <w:style w:type="character" w:customStyle="1" w:styleId="WW8Num16z3">
    <w:name w:val="WW8Num16z3"/>
    <w:rPr>
      <w:rFonts w:ascii="Symbol" w:hAnsi="Symbol"/>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jc w:val="both"/>
    </w:pPr>
    <w:rPr>
      <w:rFonts w:ascii="Verdana" w:hAnsi="Verdana" w:cs="Arial"/>
      <w:sz w:val="20"/>
      <w:szCs w:val="16"/>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pPr>
      <w:ind w:left="5040" w:firstLine="720"/>
    </w:pPr>
  </w:style>
  <w:style w:type="paragraph" w:styleId="Header">
    <w:name w:val="header"/>
    <w:basedOn w:val="Normal"/>
    <w:pPr>
      <w:tabs>
        <w:tab w:val="center" w:pos="4320"/>
        <w:tab w:val="right" w:pos="8640"/>
      </w:tabs>
    </w:pPr>
    <w:rPr>
      <w:rFonts w:ascii="Arial" w:hAnsi="Arial"/>
      <w:sz w:val="20"/>
      <w:szCs w:val="20"/>
    </w:rPr>
  </w:style>
  <w:style w:type="paragraph" w:styleId="ListParagraph">
    <w:name w:val="List Paragraph"/>
    <w:basedOn w:val="Normal"/>
    <w:qFormat/>
    <w:pPr>
      <w:ind w:left="720"/>
    </w:pPr>
    <w:rPr>
      <w:szCs w:val="20"/>
    </w:rPr>
  </w:style>
  <w:style w:type="paragraph" w:customStyle="1" w:styleId="NormalBookAntiqua">
    <w:name w:val="Normal + Book Antiqua"/>
    <w:basedOn w:val="Heading2"/>
    <w:pPr>
      <w:numPr>
        <w:ilvl w:val="0"/>
        <w:numId w:val="0"/>
      </w:numPr>
    </w:pPr>
    <w:rPr>
      <w:rFonts w:ascii="Book Antiqua" w:hAnsi="Book Antiqu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rsid w:val="005763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D255C-B013-43ED-B662-A79295077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vt:lpstr>
    </vt:vector>
  </TitlesOfParts>
  <Company/>
  <LinksUpToDate>false</LinksUpToDate>
  <CharactersWithSpaces>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user</dc:creator>
  <cp:lastModifiedBy>Ramya Aranganathan</cp:lastModifiedBy>
  <cp:revision>3</cp:revision>
  <cp:lastPrinted>1900-12-31T18:30:00Z</cp:lastPrinted>
  <dcterms:created xsi:type="dcterms:W3CDTF">2014-06-07T06:03:00Z</dcterms:created>
  <dcterms:modified xsi:type="dcterms:W3CDTF">2014-06-11T10:37:00Z</dcterms:modified>
</cp:coreProperties>
</file>