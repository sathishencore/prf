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EC" w:rsidRPr="002666EC" w:rsidRDefault="002666EC" w:rsidP="002666EC">
      <w:pPr>
        <w:pStyle w:val="Heading1"/>
        <w:rPr>
          <w:rFonts w:ascii="Arial" w:hAnsi="Arial" w:cs="Arial"/>
          <w:sz w:val="20"/>
          <w:szCs w:val="20"/>
          <w:shd w:val="pct15" w:color="auto" w:fill="FFFFFF"/>
        </w:rPr>
      </w:pPr>
      <w:r w:rsidRPr="002666EC">
        <w:rPr>
          <w:rFonts w:ascii="Arial" w:hAnsi="Arial" w:cs="Arial"/>
          <w:sz w:val="20"/>
          <w:szCs w:val="20"/>
          <w:shd w:val="pct15" w:color="auto" w:fill="FFFFFF"/>
        </w:rPr>
        <w:t>LEANDREW MOORE</w:t>
      </w:r>
    </w:p>
    <w:p w:rsidR="002666EC" w:rsidRDefault="002666EC" w:rsidP="002666EC">
      <w:pPr>
        <w:pStyle w:val="Heading1"/>
        <w:rPr>
          <w:rFonts w:ascii="Arial" w:hAnsi="Arial" w:cs="Arial"/>
          <w:b w:val="0"/>
          <w:sz w:val="20"/>
          <w:szCs w:val="20"/>
          <w:shd w:val="pct15" w:color="auto" w:fill="FFFFFF"/>
        </w:rPr>
      </w:pPr>
    </w:p>
    <w:p w:rsidR="002666EC" w:rsidRDefault="002666EC" w:rsidP="002666EC">
      <w:pPr>
        <w:pStyle w:val="Heading1"/>
        <w:rPr>
          <w:rFonts w:ascii="Arial" w:hAnsi="Arial" w:cs="Arial"/>
          <w:b w:val="0"/>
          <w:sz w:val="20"/>
          <w:szCs w:val="20"/>
          <w:shd w:val="pct15" w:color="auto" w:fill="FFFFFF"/>
        </w:rPr>
      </w:pPr>
    </w:p>
    <w:p w:rsidR="002666EC" w:rsidRPr="002666EC" w:rsidRDefault="002666EC" w:rsidP="002666EC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2666EC">
        <w:rPr>
          <w:rFonts w:ascii="Arial" w:hAnsi="Arial" w:cs="Arial"/>
          <w:b w:val="0"/>
          <w:color w:val="000000" w:themeColor="text1"/>
          <w:sz w:val="20"/>
          <w:szCs w:val="20"/>
          <w:shd w:val="pct15" w:color="auto" w:fill="FFFFFF"/>
        </w:rPr>
        <w:t>Primary Skills:</w:t>
      </w:r>
      <w:r w:rsidRPr="002666E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sz w:val="22"/>
          <w:szCs w:val="22"/>
        </w:rPr>
        <w:t xml:space="preserve">20+ years in the IT Industry, 8+ years ETL experience, 8+ 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years experience</w:t>
      </w:r>
      <w:proofErr w:type="spellEnd"/>
      <w:r w:rsidRPr="002666EC">
        <w:rPr>
          <w:rFonts w:asciiTheme="minorHAnsi" w:hAnsiTheme="minorHAnsi" w:cstheme="minorHAnsi"/>
          <w:sz w:val="22"/>
          <w:szCs w:val="22"/>
        </w:rPr>
        <w:t xml:space="preserve"> using Data Stage,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sz w:val="22"/>
          <w:szCs w:val="22"/>
        </w:rPr>
        <w:t>12+ years SQL, 4+ Oracle</w:t>
      </w:r>
      <w:proofErr w:type="gramStart"/>
      <w:r w:rsidRPr="002666EC">
        <w:rPr>
          <w:rFonts w:asciiTheme="minorHAnsi" w:hAnsiTheme="minorHAnsi" w:cstheme="minorHAnsi"/>
          <w:sz w:val="22"/>
          <w:szCs w:val="22"/>
        </w:rPr>
        <w:t>,.</w:t>
      </w:r>
      <w:proofErr w:type="gramEnd"/>
      <w:r w:rsidRPr="002666E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r w:rsidRPr="002666EC">
        <w:rPr>
          <w:rFonts w:asciiTheme="minorHAnsi" w:hAnsiTheme="minorHAnsi" w:cstheme="minorHAnsi"/>
          <w:b/>
          <w:sz w:val="22"/>
          <w:szCs w:val="22"/>
        </w:rPr>
        <w:t xml:space="preserve">Summary: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proofErr w:type="gramStart"/>
      <w:r w:rsidRPr="002666EC">
        <w:rPr>
          <w:rFonts w:asciiTheme="minorHAnsi" w:hAnsiTheme="minorHAnsi" w:cstheme="minorHAnsi"/>
        </w:rPr>
        <w:t>Successful  experience</w:t>
      </w:r>
      <w:proofErr w:type="gramEnd"/>
      <w:r w:rsidRPr="002666EC">
        <w:rPr>
          <w:rFonts w:asciiTheme="minorHAnsi" w:hAnsiTheme="minorHAnsi" w:cstheme="minorHAnsi"/>
        </w:rPr>
        <w:t xml:space="preserve"> in analysis, design, and development in the following areas:  Data Warehouse, Information Retrieval and Transaction processing.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Expertise in all phases of the Software Development Life Cycle, including analysis, physical and logical design, resource planning, code development, testing, implementation and maintenance.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Proficient Data Warehousing, ETL tool experiences using IBM </w:t>
      </w:r>
      <w:proofErr w:type="spellStart"/>
      <w:r w:rsidRPr="002666EC">
        <w:rPr>
          <w:rFonts w:asciiTheme="minorHAnsi" w:hAnsiTheme="minorHAnsi" w:cstheme="minorHAnsi"/>
        </w:rPr>
        <w:t>WebSphere</w:t>
      </w:r>
      <w:proofErr w:type="spellEnd"/>
      <w:r w:rsidRPr="002666EC">
        <w:rPr>
          <w:rFonts w:asciiTheme="minorHAnsi" w:hAnsiTheme="minorHAnsi" w:cstheme="minorHAnsi"/>
        </w:rPr>
        <w:t xml:space="preserve"> </w:t>
      </w:r>
      <w:proofErr w:type="spellStart"/>
      <w:r w:rsidRPr="002666EC">
        <w:rPr>
          <w:rFonts w:asciiTheme="minorHAnsi" w:hAnsiTheme="minorHAnsi" w:cstheme="minorHAnsi"/>
        </w:rPr>
        <w:t>DataStage</w:t>
      </w:r>
      <w:proofErr w:type="spellEnd"/>
      <w:r w:rsidRPr="002666EC">
        <w:rPr>
          <w:rFonts w:asciiTheme="minorHAnsi" w:hAnsiTheme="minorHAnsi" w:cstheme="minorHAnsi"/>
        </w:rPr>
        <w:t xml:space="preserve"> 8.5,8.1,7.5 (</w:t>
      </w:r>
      <w:proofErr w:type="spellStart"/>
      <w:r w:rsidRPr="002666EC">
        <w:rPr>
          <w:rFonts w:asciiTheme="minorHAnsi" w:hAnsiTheme="minorHAnsi" w:cstheme="minorHAnsi"/>
        </w:rPr>
        <w:t>DataStage</w:t>
      </w:r>
      <w:proofErr w:type="spellEnd"/>
      <w:r w:rsidRPr="002666EC">
        <w:rPr>
          <w:rFonts w:asciiTheme="minorHAnsi" w:hAnsiTheme="minorHAnsi" w:cstheme="minorHAnsi"/>
        </w:rPr>
        <w:t xml:space="preserve"> Designer, </w:t>
      </w:r>
      <w:proofErr w:type="spellStart"/>
      <w:r w:rsidRPr="002666EC">
        <w:rPr>
          <w:rFonts w:asciiTheme="minorHAnsi" w:hAnsiTheme="minorHAnsi" w:cstheme="minorHAnsi"/>
        </w:rPr>
        <w:t>DataStage</w:t>
      </w:r>
      <w:proofErr w:type="spellEnd"/>
      <w:r w:rsidRPr="002666EC">
        <w:rPr>
          <w:rFonts w:asciiTheme="minorHAnsi" w:hAnsiTheme="minorHAnsi" w:cstheme="minorHAnsi"/>
        </w:rPr>
        <w:t xml:space="preserve"> Manager, </w:t>
      </w:r>
      <w:proofErr w:type="spellStart"/>
      <w:r w:rsidRPr="002666EC">
        <w:rPr>
          <w:rFonts w:asciiTheme="minorHAnsi" w:hAnsiTheme="minorHAnsi" w:cstheme="minorHAnsi"/>
        </w:rPr>
        <w:t>DataStage</w:t>
      </w:r>
      <w:proofErr w:type="spellEnd"/>
      <w:r w:rsidRPr="002666EC">
        <w:rPr>
          <w:rFonts w:asciiTheme="minorHAnsi" w:hAnsiTheme="minorHAnsi" w:cstheme="minorHAnsi"/>
        </w:rPr>
        <w:t xml:space="preserve"> Director) to develop various jobs to extract, cleanse, transform, integrate and load data into large-scale Data Warehouse.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Working extensively in DB2 UDB, Oracle 11g, </w:t>
      </w:r>
      <w:proofErr w:type="gramStart"/>
      <w:r w:rsidRPr="002666EC">
        <w:rPr>
          <w:rFonts w:asciiTheme="minorHAnsi" w:hAnsiTheme="minorHAnsi" w:cstheme="minorHAnsi"/>
        </w:rPr>
        <w:t>Teradata</w:t>
      </w:r>
      <w:proofErr w:type="gramEnd"/>
      <w:r w:rsidRPr="002666EC">
        <w:rPr>
          <w:rFonts w:asciiTheme="minorHAnsi" w:hAnsiTheme="minorHAnsi" w:cstheme="minorHAnsi"/>
        </w:rPr>
        <w:t xml:space="preserve"> with excellent SQL skills. Extensive knowledge of building complex SQL statements, including, but not limited to, joins, sub-queries.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Proven track records in troubleshooting of </w:t>
      </w:r>
      <w:proofErr w:type="spellStart"/>
      <w:r w:rsidRPr="002666EC">
        <w:rPr>
          <w:rFonts w:asciiTheme="minorHAnsi" w:hAnsiTheme="minorHAnsi" w:cstheme="minorHAnsi"/>
        </w:rPr>
        <w:t>DataStage</w:t>
      </w:r>
      <w:proofErr w:type="spellEnd"/>
      <w:r w:rsidRPr="002666EC">
        <w:rPr>
          <w:rFonts w:asciiTheme="minorHAnsi" w:hAnsiTheme="minorHAnsi" w:cstheme="minorHAnsi"/>
        </w:rPr>
        <w:t xml:space="preserve"> jobs and addressing production issues.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Strong understanding of the principles of Data Warehouse using Fact Tables, Dimension Tables and star schema modeling.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Strong problem solving skills in complex environments.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Solid oral and written communication skills with the demonstrated ability to communicate complex technical topics to management.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Excellent analytical, communication and interpersonal skills.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proofErr w:type="gramStart"/>
      <w:r w:rsidRPr="002666EC">
        <w:rPr>
          <w:rFonts w:asciiTheme="minorHAnsi" w:hAnsiTheme="minorHAnsi" w:cstheme="minorHAnsi"/>
        </w:rPr>
        <w:t>Excellent  Unix</w:t>
      </w:r>
      <w:proofErr w:type="gramEnd"/>
      <w:r w:rsidRPr="002666EC">
        <w:rPr>
          <w:rFonts w:asciiTheme="minorHAnsi" w:hAnsiTheme="minorHAnsi" w:cstheme="minorHAnsi"/>
        </w:rPr>
        <w:t xml:space="preserve"> Shell scripting skills. </w:t>
      </w:r>
    </w:p>
    <w:p w:rsidR="002666EC" w:rsidRPr="002666EC" w:rsidRDefault="002666EC" w:rsidP="002666E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proofErr w:type="spellStart"/>
      <w:r w:rsidRPr="002666EC">
        <w:rPr>
          <w:rFonts w:asciiTheme="minorHAnsi" w:hAnsiTheme="minorHAnsi" w:cstheme="minorHAnsi"/>
        </w:rPr>
        <w:t>Self motivated</w:t>
      </w:r>
      <w:proofErr w:type="spellEnd"/>
      <w:r w:rsidRPr="002666EC">
        <w:rPr>
          <w:rFonts w:asciiTheme="minorHAnsi" w:hAnsiTheme="minorHAnsi" w:cstheme="minorHAnsi"/>
        </w:rPr>
        <w:t xml:space="preserve">, well organized and have strong innovation skills. Ability to quickly adapt to changing environments.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r w:rsidRPr="002666EC">
        <w:rPr>
          <w:rFonts w:asciiTheme="minorHAnsi" w:hAnsiTheme="minorHAnsi" w:cstheme="minorHAnsi"/>
          <w:b/>
          <w:sz w:val="22"/>
          <w:szCs w:val="22"/>
        </w:rPr>
        <w:t xml:space="preserve">Technical Skills: </w:t>
      </w: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b/>
          <w:sz w:val="22"/>
          <w:szCs w:val="22"/>
        </w:rPr>
        <w:t>Operating Systems</w:t>
      </w:r>
      <w:r w:rsidRPr="002666EC">
        <w:rPr>
          <w:rFonts w:asciiTheme="minorHAnsi" w:hAnsiTheme="minorHAnsi" w:cstheme="minorHAnsi"/>
          <w:sz w:val="22"/>
          <w:szCs w:val="22"/>
        </w:rPr>
        <w:t xml:space="preserve">: UNIX (Solaris, 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Linux</w:t>
      </w:r>
      <w:proofErr w:type="gramStart"/>
      <w:r w:rsidRPr="002666EC">
        <w:rPr>
          <w:rFonts w:asciiTheme="minorHAnsi" w:hAnsiTheme="minorHAnsi" w:cstheme="minorHAnsi"/>
          <w:sz w:val="22"/>
          <w:szCs w:val="22"/>
        </w:rPr>
        <w:t>,AIX</w:t>
      </w:r>
      <w:proofErr w:type="spellEnd"/>
      <w:proofErr w:type="gramEnd"/>
      <w:r w:rsidRPr="002666EC">
        <w:rPr>
          <w:rFonts w:asciiTheme="minorHAnsi" w:hAnsiTheme="minorHAnsi" w:cstheme="minorHAnsi"/>
          <w:sz w:val="22"/>
          <w:szCs w:val="22"/>
        </w:rPr>
        <w:t xml:space="preserve">), MAINFRAME.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b/>
          <w:sz w:val="22"/>
          <w:szCs w:val="22"/>
        </w:rPr>
        <w:t>ETL Tools &amp; Methodologies:</w:t>
      </w:r>
      <w:r w:rsidRPr="002666EC">
        <w:rPr>
          <w:rFonts w:asciiTheme="minorHAnsi" w:hAnsiTheme="minorHAnsi" w:cstheme="minorHAnsi"/>
          <w:sz w:val="22"/>
          <w:szCs w:val="22"/>
        </w:rPr>
        <w:t xml:space="preserve"> IBM 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2666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DataStage</w:t>
      </w:r>
      <w:proofErr w:type="spellEnd"/>
      <w:r w:rsidRPr="002666EC">
        <w:rPr>
          <w:rFonts w:asciiTheme="minorHAnsi" w:hAnsiTheme="minorHAnsi" w:cstheme="minorHAnsi"/>
          <w:sz w:val="22"/>
          <w:szCs w:val="22"/>
        </w:rPr>
        <w:t xml:space="preserve"> 8.5</w:t>
      </w:r>
      <w:proofErr w:type="gramStart"/>
      <w:r w:rsidRPr="002666EC">
        <w:rPr>
          <w:rFonts w:asciiTheme="minorHAnsi" w:hAnsiTheme="minorHAnsi" w:cstheme="minorHAnsi"/>
          <w:sz w:val="22"/>
          <w:szCs w:val="22"/>
        </w:rPr>
        <w:t>,8.1,7.5</w:t>
      </w:r>
      <w:proofErr w:type="gramEnd"/>
      <w:r w:rsidRPr="002666E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DataStage</w:t>
      </w:r>
      <w:proofErr w:type="spellEnd"/>
      <w:r w:rsidRPr="002666EC">
        <w:rPr>
          <w:rFonts w:asciiTheme="minorHAnsi" w:hAnsiTheme="minorHAnsi" w:cstheme="minorHAnsi"/>
          <w:sz w:val="22"/>
          <w:szCs w:val="22"/>
        </w:rPr>
        <w:t xml:space="preserve"> Designer, 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DataStage</w:t>
      </w:r>
      <w:proofErr w:type="spellEnd"/>
      <w:r w:rsidRPr="002666E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sz w:val="22"/>
          <w:szCs w:val="22"/>
        </w:rPr>
        <w:t xml:space="preserve">Manager, 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DataStage</w:t>
      </w:r>
      <w:proofErr w:type="spellEnd"/>
      <w:r w:rsidRPr="002666EC">
        <w:rPr>
          <w:rFonts w:asciiTheme="minorHAnsi" w:hAnsiTheme="minorHAnsi" w:cstheme="minorHAnsi"/>
          <w:sz w:val="22"/>
          <w:szCs w:val="22"/>
        </w:rPr>
        <w:t xml:space="preserve"> Director), Data Staging, Complex Mapping, Transformations, Slowly Changing Dimensions, Scheduling Batch Process, Performance Tuning.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666EC">
        <w:rPr>
          <w:rFonts w:asciiTheme="minorHAnsi" w:hAnsiTheme="minorHAnsi" w:cstheme="minorHAnsi"/>
          <w:b/>
          <w:sz w:val="22"/>
          <w:szCs w:val="22"/>
        </w:rPr>
        <w:t>Unix</w:t>
      </w:r>
      <w:r w:rsidRPr="002666EC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2666EC">
        <w:rPr>
          <w:rFonts w:asciiTheme="minorHAnsi" w:hAnsiTheme="minorHAnsi" w:cstheme="minorHAnsi"/>
          <w:sz w:val="22"/>
          <w:szCs w:val="22"/>
        </w:rPr>
        <w:t xml:space="preserve"> Unix 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Korn</w:t>
      </w:r>
      <w:proofErr w:type="spellEnd"/>
      <w:r w:rsidRPr="002666EC">
        <w:rPr>
          <w:rFonts w:asciiTheme="minorHAnsi" w:hAnsiTheme="minorHAnsi" w:cstheme="minorHAnsi"/>
          <w:sz w:val="22"/>
          <w:szCs w:val="22"/>
        </w:rPr>
        <w:t xml:space="preserve"> ,Bourne.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666EC">
        <w:rPr>
          <w:rFonts w:asciiTheme="minorHAnsi" w:hAnsiTheme="minorHAnsi" w:cstheme="minorHAnsi"/>
          <w:b/>
          <w:sz w:val="22"/>
          <w:szCs w:val="22"/>
        </w:rPr>
        <w:t>Database</w:t>
      </w:r>
      <w:r w:rsidRPr="002666EC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2666EC">
        <w:rPr>
          <w:rFonts w:asciiTheme="minorHAnsi" w:hAnsiTheme="minorHAnsi" w:cstheme="minorHAnsi"/>
          <w:sz w:val="22"/>
          <w:szCs w:val="22"/>
        </w:rPr>
        <w:t xml:space="preserve"> IBM DB2 UDB , Teradata v6, Oracle 11g, SQL Server 2008.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666EC">
        <w:rPr>
          <w:rFonts w:asciiTheme="minorHAnsi" w:hAnsiTheme="minorHAnsi" w:cstheme="minorHAnsi"/>
          <w:b/>
          <w:sz w:val="22"/>
          <w:szCs w:val="22"/>
        </w:rPr>
        <w:t>Tools</w:t>
      </w:r>
      <w:r w:rsidRPr="002666EC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2666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Zena</w:t>
      </w:r>
      <w:proofErr w:type="spellEnd"/>
      <w:r w:rsidRPr="002666EC">
        <w:rPr>
          <w:rFonts w:asciiTheme="minorHAnsi" w:hAnsiTheme="minorHAnsi" w:cstheme="minorHAnsi"/>
          <w:sz w:val="22"/>
          <w:szCs w:val="22"/>
        </w:rPr>
        <w:t xml:space="preserve">, Lotus Notes, Visio 2000.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r w:rsidRPr="002666EC">
        <w:rPr>
          <w:rFonts w:asciiTheme="minorHAnsi" w:hAnsiTheme="minorHAnsi" w:cstheme="minorHAnsi"/>
          <w:b/>
          <w:sz w:val="22"/>
          <w:szCs w:val="22"/>
        </w:rPr>
        <w:t xml:space="preserve">WORK EXPERIENCE: </w:t>
      </w: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r w:rsidRPr="002666EC">
        <w:rPr>
          <w:rFonts w:asciiTheme="minorHAnsi" w:hAnsiTheme="minorHAnsi" w:cstheme="minorHAnsi"/>
          <w:b/>
          <w:sz w:val="22"/>
          <w:szCs w:val="22"/>
        </w:rPr>
        <w:t xml:space="preserve">   Launch </w:t>
      </w:r>
      <w:proofErr w:type="gramStart"/>
      <w:r w:rsidRPr="002666EC">
        <w:rPr>
          <w:rFonts w:asciiTheme="minorHAnsi" w:hAnsiTheme="minorHAnsi" w:cstheme="minorHAnsi"/>
          <w:b/>
          <w:sz w:val="22"/>
          <w:szCs w:val="22"/>
        </w:rPr>
        <w:t>Point(</w:t>
      </w:r>
      <w:proofErr w:type="gramEnd"/>
      <w:r w:rsidRPr="002666EC">
        <w:rPr>
          <w:rFonts w:asciiTheme="minorHAnsi" w:hAnsiTheme="minorHAnsi" w:cstheme="minorHAnsi"/>
          <w:b/>
          <w:sz w:val="22"/>
          <w:szCs w:val="22"/>
        </w:rPr>
        <w:t xml:space="preserve">BlueCross BlueShield of Kansas City)              </w:t>
      </w:r>
      <w:r w:rsidRPr="002666EC">
        <w:rPr>
          <w:rFonts w:asciiTheme="minorHAnsi" w:hAnsiTheme="minorHAnsi" w:cstheme="minorHAnsi"/>
          <w:b/>
          <w:sz w:val="22"/>
          <w:szCs w:val="22"/>
        </w:rPr>
        <w:t xml:space="preserve">                            05/</w:t>
      </w:r>
      <w:r w:rsidRPr="002666EC">
        <w:rPr>
          <w:rFonts w:asciiTheme="minorHAnsi" w:hAnsiTheme="minorHAnsi" w:cstheme="minorHAnsi"/>
          <w:b/>
          <w:sz w:val="22"/>
          <w:szCs w:val="22"/>
        </w:rPr>
        <w:t>13 thru 10/13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Work with </w:t>
      </w:r>
      <w:proofErr w:type="spellStart"/>
      <w:r w:rsidRPr="002666EC">
        <w:rPr>
          <w:rFonts w:asciiTheme="minorHAnsi" w:hAnsiTheme="minorHAnsi" w:cstheme="minorHAnsi"/>
        </w:rPr>
        <w:t>Websphere</w:t>
      </w:r>
      <w:proofErr w:type="spellEnd"/>
      <w:r w:rsidRPr="002666EC">
        <w:rPr>
          <w:rFonts w:asciiTheme="minorHAnsi" w:hAnsiTheme="minorHAnsi" w:cstheme="minorHAnsi"/>
        </w:rPr>
        <w:t xml:space="preserve"> Data </w:t>
      </w:r>
      <w:proofErr w:type="gramStart"/>
      <w:r w:rsidRPr="002666EC">
        <w:rPr>
          <w:rFonts w:asciiTheme="minorHAnsi" w:hAnsiTheme="minorHAnsi" w:cstheme="minorHAnsi"/>
        </w:rPr>
        <w:t>stage  8.5</w:t>
      </w:r>
      <w:proofErr w:type="gramEnd"/>
      <w:r w:rsidRPr="002666EC">
        <w:rPr>
          <w:rFonts w:asciiTheme="minorHAnsi" w:hAnsiTheme="minorHAnsi" w:cstheme="minorHAnsi"/>
        </w:rPr>
        <w:t xml:space="preserve">.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>Converted existing server job into parallel jobs.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>Preformed full life cycle task.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Debugged and trouble shoot problems.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/>
        </w:rPr>
      </w:pPr>
      <w:r w:rsidRPr="002666EC">
        <w:rPr>
          <w:rFonts w:asciiTheme="minorHAnsi" w:hAnsiTheme="minorHAnsi" w:cstheme="minorHAnsi"/>
        </w:rPr>
        <w:t xml:space="preserve">Debug complex SQL commands. Wrote complex SQL commands </w:t>
      </w: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666EC">
        <w:rPr>
          <w:rFonts w:asciiTheme="minorHAnsi" w:hAnsiTheme="minorHAnsi" w:cstheme="minorHAnsi"/>
          <w:b/>
          <w:sz w:val="22"/>
          <w:szCs w:val="22"/>
        </w:rPr>
        <w:lastRenderedPageBreak/>
        <w:t>Whiztek</w:t>
      </w:r>
      <w:proofErr w:type="spellEnd"/>
      <w:r w:rsidRPr="002666EC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2666EC">
        <w:rPr>
          <w:rFonts w:asciiTheme="minorHAnsi" w:hAnsiTheme="minorHAnsi" w:cstheme="minorHAnsi"/>
          <w:b/>
          <w:sz w:val="22"/>
          <w:szCs w:val="22"/>
        </w:rPr>
        <w:t>Corp(</w:t>
      </w:r>
      <w:proofErr w:type="spellStart"/>
      <w:proofErr w:type="gramEnd"/>
      <w:r w:rsidRPr="002666EC">
        <w:rPr>
          <w:rFonts w:asciiTheme="minorHAnsi" w:hAnsiTheme="minorHAnsi" w:cstheme="minorHAnsi"/>
          <w:b/>
          <w:sz w:val="22"/>
          <w:szCs w:val="22"/>
        </w:rPr>
        <w:t>Astellas</w:t>
      </w:r>
      <w:proofErr w:type="spellEnd"/>
      <w:r w:rsidRPr="002666EC">
        <w:rPr>
          <w:rFonts w:asciiTheme="minorHAnsi" w:hAnsiTheme="minorHAnsi" w:cstheme="minorHAnsi"/>
          <w:b/>
          <w:sz w:val="22"/>
          <w:szCs w:val="22"/>
        </w:rPr>
        <w:t xml:space="preserve"> Pharmaceutical)                                                                        05/12 thru  3/13</w:t>
      </w:r>
    </w:p>
    <w:p w:rsidR="002666EC" w:rsidRPr="002666EC" w:rsidRDefault="002666EC" w:rsidP="002666EC">
      <w:pPr>
        <w:rPr>
          <w:rFonts w:asciiTheme="minorHAnsi" w:hAnsiTheme="minorHAnsi" w:cstheme="minorHAnsi"/>
          <w:b/>
          <w:i/>
          <w:sz w:val="22"/>
          <w:szCs w:val="22"/>
        </w:rPr>
      </w:pPr>
      <w:proofErr w:type="spellStart"/>
      <w:r w:rsidRPr="002666EC">
        <w:rPr>
          <w:rFonts w:asciiTheme="minorHAnsi" w:hAnsiTheme="minorHAnsi" w:cstheme="minorHAnsi"/>
          <w:b/>
          <w:i/>
          <w:sz w:val="22"/>
          <w:szCs w:val="22"/>
        </w:rPr>
        <w:t>Datastage</w:t>
      </w:r>
      <w:proofErr w:type="spellEnd"/>
      <w:r w:rsidRPr="002666EC">
        <w:rPr>
          <w:rFonts w:asciiTheme="minorHAnsi" w:hAnsiTheme="minorHAnsi" w:cstheme="minorHAnsi"/>
          <w:b/>
          <w:i/>
          <w:sz w:val="22"/>
          <w:szCs w:val="22"/>
        </w:rPr>
        <w:t xml:space="preserve"> Developer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Work with </w:t>
      </w:r>
      <w:proofErr w:type="spellStart"/>
      <w:r w:rsidRPr="002666EC">
        <w:rPr>
          <w:rFonts w:asciiTheme="minorHAnsi" w:hAnsiTheme="minorHAnsi" w:cstheme="minorHAnsi"/>
        </w:rPr>
        <w:t>Websphere</w:t>
      </w:r>
      <w:proofErr w:type="spellEnd"/>
      <w:r w:rsidRPr="002666EC">
        <w:rPr>
          <w:rFonts w:asciiTheme="minorHAnsi" w:hAnsiTheme="minorHAnsi" w:cstheme="minorHAnsi"/>
        </w:rPr>
        <w:t xml:space="preserve"> Data </w:t>
      </w:r>
      <w:proofErr w:type="gramStart"/>
      <w:r w:rsidRPr="002666EC">
        <w:rPr>
          <w:rFonts w:asciiTheme="minorHAnsi" w:hAnsiTheme="minorHAnsi" w:cstheme="minorHAnsi"/>
        </w:rPr>
        <w:t>stage  8.1,8.5</w:t>
      </w:r>
      <w:proofErr w:type="gramEnd"/>
      <w:r w:rsidRPr="002666EC">
        <w:rPr>
          <w:rFonts w:asciiTheme="minorHAnsi" w:hAnsiTheme="minorHAnsi" w:cstheme="minorHAnsi"/>
        </w:rPr>
        <w:t xml:space="preserve">.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Developed in all stages of Data stage:  Design, Director and Administrator.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>Design and build data integration components, including complicated SQL statements.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Debugged and trouble shoot problems.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Debug complex SQL commands. Wrote complex SQL commands. 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Build server and parallel and sequence jobs.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Build </w:t>
      </w:r>
      <w:proofErr w:type="spellStart"/>
      <w:proofErr w:type="gramStart"/>
      <w:r w:rsidRPr="002666EC">
        <w:rPr>
          <w:rFonts w:asciiTheme="minorHAnsi" w:hAnsiTheme="minorHAnsi" w:cstheme="minorHAnsi"/>
        </w:rPr>
        <w:t>unix</w:t>
      </w:r>
      <w:proofErr w:type="spellEnd"/>
      <w:proofErr w:type="gramEnd"/>
      <w:r w:rsidRPr="002666EC">
        <w:rPr>
          <w:rFonts w:asciiTheme="minorHAnsi" w:hAnsiTheme="minorHAnsi" w:cstheme="minorHAnsi"/>
        </w:rPr>
        <w:t xml:space="preserve"> scripts.   </w:t>
      </w: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666EC">
        <w:rPr>
          <w:rFonts w:asciiTheme="minorHAnsi" w:hAnsiTheme="minorHAnsi" w:cstheme="minorHAnsi"/>
          <w:b/>
          <w:sz w:val="22"/>
          <w:szCs w:val="22"/>
        </w:rPr>
        <w:t>Allant</w:t>
      </w:r>
      <w:proofErr w:type="spellEnd"/>
      <w:r w:rsidRPr="002666EC">
        <w:rPr>
          <w:rFonts w:asciiTheme="minorHAnsi" w:hAnsiTheme="minorHAnsi" w:cstheme="minorHAnsi"/>
          <w:b/>
          <w:sz w:val="22"/>
          <w:szCs w:val="22"/>
        </w:rPr>
        <w:t xml:space="preserve"> Group (General Motors) </w:t>
      </w:r>
      <w:r w:rsidRPr="002666EC">
        <w:rPr>
          <w:rFonts w:asciiTheme="minorHAnsi" w:hAnsiTheme="minorHAnsi" w:cstheme="minorHAnsi"/>
          <w:b/>
          <w:sz w:val="22"/>
          <w:szCs w:val="22"/>
        </w:rPr>
        <w:tab/>
      </w:r>
      <w:r w:rsidRPr="002666EC">
        <w:rPr>
          <w:rFonts w:asciiTheme="minorHAnsi" w:hAnsiTheme="minorHAnsi" w:cstheme="minorHAnsi"/>
          <w:b/>
          <w:sz w:val="22"/>
          <w:szCs w:val="22"/>
        </w:rPr>
        <w:tab/>
      </w:r>
      <w:r w:rsidRPr="002666EC">
        <w:rPr>
          <w:rFonts w:asciiTheme="minorHAnsi" w:hAnsiTheme="minorHAnsi" w:cstheme="minorHAnsi"/>
          <w:b/>
          <w:sz w:val="22"/>
          <w:szCs w:val="22"/>
        </w:rPr>
        <w:tab/>
      </w:r>
      <w:r w:rsidRPr="002666EC">
        <w:rPr>
          <w:rFonts w:asciiTheme="minorHAnsi" w:hAnsiTheme="minorHAnsi" w:cstheme="minorHAnsi"/>
          <w:b/>
          <w:sz w:val="22"/>
          <w:szCs w:val="22"/>
        </w:rPr>
        <w:tab/>
      </w:r>
      <w:r w:rsidRPr="002666EC">
        <w:rPr>
          <w:rFonts w:asciiTheme="minorHAnsi" w:hAnsiTheme="minorHAnsi" w:cstheme="minorHAnsi"/>
          <w:b/>
          <w:sz w:val="22"/>
          <w:szCs w:val="22"/>
        </w:rPr>
        <w:tab/>
        <w:t xml:space="preserve">         07/11 thru 02/12 </w:t>
      </w:r>
    </w:p>
    <w:p w:rsidR="002666EC" w:rsidRPr="002666EC" w:rsidRDefault="002666EC" w:rsidP="002666EC">
      <w:pPr>
        <w:rPr>
          <w:rFonts w:asciiTheme="minorHAnsi" w:hAnsiTheme="minorHAnsi" w:cstheme="minorHAnsi"/>
          <w:b/>
          <w:i/>
          <w:sz w:val="22"/>
          <w:szCs w:val="22"/>
        </w:rPr>
      </w:pPr>
      <w:proofErr w:type="spellStart"/>
      <w:r w:rsidRPr="002666EC">
        <w:rPr>
          <w:rFonts w:asciiTheme="minorHAnsi" w:hAnsiTheme="minorHAnsi" w:cstheme="minorHAnsi"/>
          <w:b/>
          <w:i/>
          <w:sz w:val="22"/>
          <w:szCs w:val="22"/>
        </w:rPr>
        <w:t>Datastage</w:t>
      </w:r>
      <w:proofErr w:type="spellEnd"/>
      <w:r w:rsidRPr="002666EC">
        <w:rPr>
          <w:rFonts w:asciiTheme="minorHAnsi" w:hAnsiTheme="minorHAnsi" w:cstheme="minorHAnsi"/>
          <w:b/>
          <w:i/>
          <w:sz w:val="22"/>
          <w:szCs w:val="22"/>
        </w:rPr>
        <w:t xml:space="preserve"> Developer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Work with Data stage 7.5.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Developed in all stages of Data stage, Design, Director, Manager.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Performed functions with Data stage administrator stage.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>Design and build data integration components, including complicated SQL statements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Debugged and trouble shoot problems.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Support production implementation.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Work with shell scripting and command line processing to run jobs.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Support the development process in various environments, such as development, UAT, production.   .  </w:t>
      </w:r>
    </w:p>
    <w:p w:rsidR="002666EC" w:rsidRPr="002666EC" w:rsidRDefault="002666EC" w:rsidP="002666E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>Debug complex SQL commands. Wrote complex SQL commands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r w:rsidRPr="002666EC">
        <w:rPr>
          <w:rFonts w:asciiTheme="minorHAnsi" w:hAnsiTheme="minorHAnsi" w:cstheme="minorHAnsi"/>
          <w:b/>
          <w:sz w:val="22"/>
          <w:szCs w:val="22"/>
        </w:rPr>
        <w:t xml:space="preserve">HEALTH CARE SERVICES CORPORATION </w:t>
      </w:r>
      <w:r w:rsidRPr="002666EC">
        <w:rPr>
          <w:rFonts w:asciiTheme="minorHAnsi" w:hAnsiTheme="minorHAnsi" w:cstheme="minorHAnsi"/>
          <w:b/>
          <w:sz w:val="22"/>
          <w:szCs w:val="22"/>
        </w:rPr>
        <w:tab/>
      </w:r>
      <w:r w:rsidRPr="002666EC">
        <w:rPr>
          <w:rFonts w:asciiTheme="minorHAnsi" w:hAnsiTheme="minorHAnsi" w:cstheme="minorHAnsi"/>
          <w:b/>
          <w:sz w:val="22"/>
          <w:szCs w:val="22"/>
        </w:rPr>
        <w:tab/>
      </w:r>
      <w:r w:rsidRPr="002666EC">
        <w:rPr>
          <w:rFonts w:asciiTheme="minorHAnsi" w:hAnsiTheme="minorHAnsi" w:cstheme="minorHAnsi"/>
          <w:b/>
          <w:sz w:val="22"/>
          <w:szCs w:val="22"/>
        </w:rPr>
        <w:tab/>
      </w:r>
      <w:r w:rsidRPr="002666EC">
        <w:rPr>
          <w:rFonts w:asciiTheme="minorHAnsi" w:hAnsiTheme="minorHAnsi" w:cstheme="minorHAnsi"/>
          <w:b/>
          <w:sz w:val="22"/>
          <w:szCs w:val="22"/>
        </w:rPr>
        <w:tab/>
      </w:r>
      <w:r w:rsidRPr="002666EC">
        <w:rPr>
          <w:rFonts w:asciiTheme="minorHAnsi" w:hAnsiTheme="minorHAnsi" w:cstheme="minorHAnsi"/>
          <w:b/>
          <w:sz w:val="22"/>
          <w:szCs w:val="22"/>
        </w:rPr>
        <w:tab/>
        <w:t xml:space="preserve">           06/06 thru 03/11 </w:t>
      </w:r>
    </w:p>
    <w:p w:rsidR="002666EC" w:rsidRPr="002666EC" w:rsidRDefault="002666EC" w:rsidP="002666EC">
      <w:pPr>
        <w:rPr>
          <w:rFonts w:asciiTheme="minorHAnsi" w:hAnsiTheme="minorHAnsi" w:cstheme="minorHAnsi"/>
          <w:b/>
          <w:i/>
          <w:sz w:val="22"/>
          <w:szCs w:val="22"/>
        </w:rPr>
      </w:pPr>
      <w:proofErr w:type="spellStart"/>
      <w:r w:rsidRPr="002666EC">
        <w:rPr>
          <w:rFonts w:asciiTheme="minorHAnsi" w:hAnsiTheme="minorHAnsi" w:cstheme="minorHAnsi"/>
          <w:b/>
          <w:i/>
          <w:sz w:val="22"/>
          <w:szCs w:val="22"/>
        </w:rPr>
        <w:t>Datastage</w:t>
      </w:r>
      <w:proofErr w:type="spellEnd"/>
      <w:r w:rsidRPr="002666EC">
        <w:rPr>
          <w:rFonts w:asciiTheme="minorHAnsi" w:hAnsiTheme="minorHAnsi" w:cstheme="minorHAnsi"/>
          <w:b/>
          <w:i/>
          <w:sz w:val="22"/>
          <w:szCs w:val="22"/>
        </w:rPr>
        <w:t xml:space="preserve"> Developer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Design </w:t>
      </w:r>
      <w:proofErr w:type="spellStart"/>
      <w:r w:rsidRPr="002666EC">
        <w:rPr>
          <w:rFonts w:asciiTheme="minorHAnsi" w:hAnsiTheme="minorHAnsi" w:cstheme="minorHAnsi"/>
        </w:rPr>
        <w:t>DataStage</w:t>
      </w:r>
      <w:proofErr w:type="spellEnd"/>
      <w:r w:rsidRPr="002666EC">
        <w:rPr>
          <w:rFonts w:asciiTheme="minorHAnsi" w:hAnsiTheme="minorHAnsi" w:cstheme="minorHAnsi"/>
        </w:rPr>
        <w:t xml:space="preserve"> jobs per specifications.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lang w:val="pt-BR"/>
        </w:rPr>
      </w:pPr>
      <w:r w:rsidRPr="002666EC">
        <w:rPr>
          <w:rFonts w:asciiTheme="minorHAnsi" w:hAnsiTheme="minorHAnsi" w:cstheme="minorHAnsi"/>
          <w:lang w:val="pt-BR"/>
        </w:rPr>
        <w:t xml:space="preserve">Used Ascential\DataStage7.5.1" , Teradata, Unix.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Extensive use of Director for monitoring job logs to resolve issues.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Successfully design, developed, tested and implemented </w:t>
      </w:r>
      <w:proofErr w:type="spellStart"/>
      <w:r w:rsidRPr="002666EC">
        <w:rPr>
          <w:rFonts w:asciiTheme="minorHAnsi" w:hAnsiTheme="minorHAnsi" w:cstheme="minorHAnsi"/>
        </w:rPr>
        <w:t>DataStage</w:t>
      </w:r>
      <w:proofErr w:type="spellEnd"/>
      <w:r w:rsidRPr="002666EC">
        <w:rPr>
          <w:rFonts w:asciiTheme="minorHAnsi" w:hAnsiTheme="minorHAnsi" w:cstheme="minorHAnsi"/>
        </w:rPr>
        <w:t xml:space="preserve"> jobs.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Worked extensively with Dimensions and Fact jobs.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Loaded </w:t>
      </w:r>
      <w:proofErr w:type="gramStart"/>
      <w:r w:rsidRPr="002666EC">
        <w:rPr>
          <w:rFonts w:asciiTheme="minorHAnsi" w:hAnsiTheme="minorHAnsi" w:cstheme="minorHAnsi"/>
        </w:rPr>
        <w:t>ODS</w:t>
      </w:r>
      <w:proofErr w:type="gramEnd"/>
      <w:r w:rsidRPr="002666EC">
        <w:rPr>
          <w:rFonts w:asciiTheme="minorHAnsi" w:hAnsiTheme="minorHAnsi" w:cstheme="minorHAnsi"/>
        </w:rPr>
        <w:t xml:space="preserve"> data into staging areas.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Support production jobs via </w:t>
      </w:r>
      <w:proofErr w:type="spellStart"/>
      <w:r w:rsidRPr="002666EC">
        <w:rPr>
          <w:rFonts w:asciiTheme="minorHAnsi" w:hAnsiTheme="minorHAnsi" w:cstheme="minorHAnsi"/>
        </w:rPr>
        <w:t>Zena</w:t>
      </w:r>
      <w:proofErr w:type="spellEnd"/>
      <w:r w:rsidRPr="002666EC">
        <w:rPr>
          <w:rFonts w:asciiTheme="minorHAnsi" w:hAnsiTheme="minorHAnsi" w:cstheme="minorHAnsi"/>
        </w:rPr>
        <w:t xml:space="preserve">. Resolve Production problems and implement fixes.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Modified </w:t>
      </w:r>
      <w:proofErr w:type="gramStart"/>
      <w:r w:rsidRPr="002666EC">
        <w:rPr>
          <w:rFonts w:asciiTheme="minorHAnsi" w:hAnsiTheme="minorHAnsi" w:cstheme="minorHAnsi"/>
        </w:rPr>
        <w:t>Unix</w:t>
      </w:r>
      <w:proofErr w:type="gramEnd"/>
      <w:r w:rsidRPr="002666EC">
        <w:rPr>
          <w:rFonts w:asciiTheme="minorHAnsi" w:hAnsiTheme="minorHAnsi" w:cstheme="minorHAnsi"/>
        </w:rPr>
        <w:t xml:space="preserve"> scripts that were used to automate file manipulation and data loading procedures.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Load Oracle data into SQL server.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FTP data from mainframe to </w:t>
      </w:r>
      <w:proofErr w:type="gramStart"/>
      <w:r w:rsidRPr="002666EC">
        <w:rPr>
          <w:rFonts w:asciiTheme="minorHAnsi" w:hAnsiTheme="minorHAnsi" w:cstheme="minorHAnsi"/>
        </w:rPr>
        <w:t>Unix</w:t>
      </w:r>
      <w:proofErr w:type="gramEnd"/>
      <w:r w:rsidRPr="002666EC">
        <w:rPr>
          <w:rFonts w:asciiTheme="minorHAnsi" w:hAnsiTheme="minorHAnsi" w:cstheme="minorHAnsi"/>
        </w:rPr>
        <w:t xml:space="preserve">. </w:t>
      </w:r>
      <w:bookmarkStart w:id="0" w:name="_GoBack"/>
      <w:bookmarkEnd w:id="0"/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Written job documentation. </w:t>
      </w:r>
    </w:p>
    <w:p w:rsidR="002666EC" w:rsidRPr="002666EC" w:rsidRDefault="002666EC" w:rsidP="002666E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Excellent team member with problem-solving and </w:t>
      </w:r>
      <w:proofErr w:type="spellStart"/>
      <w:r w:rsidRPr="002666EC">
        <w:rPr>
          <w:rFonts w:asciiTheme="minorHAnsi" w:hAnsiTheme="minorHAnsi" w:cstheme="minorHAnsi"/>
        </w:rPr>
        <w:t>trouble shooting</w:t>
      </w:r>
      <w:proofErr w:type="spellEnd"/>
      <w:r w:rsidRPr="002666EC">
        <w:rPr>
          <w:rFonts w:asciiTheme="minorHAnsi" w:hAnsiTheme="minorHAnsi" w:cstheme="minorHAnsi"/>
        </w:rPr>
        <w:t xml:space="preserve"> capabilities, quick learner, </w:t>
      </w:r>
    </w:p>
    <w:p w:rsidR="002666EC" w:rsidRPr="002666EC" w:rsidRDefault="002666EC" w:rsidP="002666EC">
      <w:pPr>
        <w:pStyle w:val="ListParagraph"/>
        <w:spacing w:after="0" w:line="240" w:lineRule="auto"/>
        <w:ind w:left="360"/>
        <w:rPr>
          <w:rFonts w:asciiTheme="minorHAnsi" w:hAnsiTheme="minorHAnsi" w:cstheme="minorHAnsi"/>
        </w:rPr>
      </w:pPr>
      <w:r w:rsidRPr="002666EC">
        <w:rPr>
          <w:rFonts w:asciiTheme="minorHAnsi" w:hAnsiTheme="minorHAnsi" w:cstheme="minorHAnsi"/>
        </w:rPr>
        <w:t xml:space="preserve">      Highly motivated, result oriented and an enthusiastic team player.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sz w:val="22"/>
          <w:szCs w:val="22"/>
        </w:rPr>
        <w:t>HEALTH CARE SERVICES CORPORATION   09/</w:t>
      </w:r>
      <w:proofErr w:type="gramStart"/>
      <w:r w:rsidRPr="002666EC">
        <w:rPr>
          <w:rFonts w:asciiTheme="minorHAnsi" w:hAnsiTheme="minorHAnsi" w:cstheme="minorHAnsi"/>
          <w:sz w:val="22"/>
          <w:szCs w:val="22"/>
        </w:rPr>
        <w:t>00  -</w:t>
      </w:r>
      <w:proofErr w:type="gramEnd"/>
      <w:r w:rsidRPr="002666EC">
        <w:rPr>
          <w:rFonts w:asciiTheme="minorHAnsi" w:hAnsiTheme="minorHAnsi" w:cstheme="minorHAnsi"/>
          <w:sz w:val="22"/>
          <w:szCs w:val="22"/>
        </w:rPr>
        <w:t xml:space="preserve"> 06/06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proofErr w:type="gramStart"/>
      <w:r w:rsidRPr="002666EC">
        <w:rPr>
          <w:rFonts w:asciiTheme="minorHAnsi" w:hAnsiTheme="minorHAnsi" w:cstheme="minorHAnsi"/>
          <w:sz w:val="22"/>
          <w:szCs w:val="22"/>
        </w:rPr>
        <w:t xml:space="preserve">Additional work history </w:t>
      </w:r>
      <w:proofErr w:type="spellStart"/>
      <w:r w:rsidRPr="002666EC">
        <w:rPr>
          <w:rFonts w:asciiTheme="minorHAnsi" w:hAnsiTheme="minorHAnsi" w:cstheme="minorHAnsi"/>
          <w:sz w:val="22"/>
          <w:szCs w:val="22"/>
        </w:rPr>
        <w:t>suppied</w:t>
      </w:r>
      <w:proofErr w:type="spellEnd"/>
      <w:r w:rsidRPr="002666EC">
        <w:rPr>
          <w:rFonts w:asciiTheme="minorHAnsi" w:hAnsiTheme="minorHAnsi" w:cstheme="minorHAnsi"/>
          <w:sz w:val="22"/>
          <w:szCs w:val="22"/>
        </w:rPr>
        <w:t xml:space="preserve"> upon request.</w:t>
      </w:r>
      <w:proofErr w:type="gramEnd"/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r w:rsidRPr="002666E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r w:rsidRPr="002666EC">
        <w:rPr>
          <w:rFonts w:asciiTheme="minorHAnsi" w:hAnsiTheme="minorHAnsi" w:cstheme="minorHAnsi"/>
          <w:b/>
          <w:sz w:val="22"/>
          <w:szCs w:val="22"/>
        </w:rPr>
        <w:t xml:space="preserve">CERTIFICATIONS AND TRAINING: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  <w:lang w:val="pt-BR"/>
        </w:rPr>
      </w:pPr>
      <w:r w:rsidRPr="002666EC">
        <w:rPr>
          <w:rFonts w:asciiTheme="minorHAnsi" w:hAnsiTheme="minorHAnsi" w:cstheme="minorHAnsi"/>
          <w:sz w:val="22"/>
          <w:szCs w:val="22"/>
          <w:lang w:val="pt-BR"/>
        </w:rPr>
        <w:t xml:space="preserve">TERADATA V2R6 CERTIFICATE CERTIFIED PROFESSIONAL.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  <w:lang w:val="pt-BR"/>
        </w:rPr>
      </w:pPr>
      <w:r w:rsidRPr="002666EC">
        <w:rPr>
          <w:rFonts w:asciiTheme="minorHAnsi" w:hAnsiTheme="minorHAnsi" w:cstheme="minorHAnsi"/>
          <w:sz w:val="22"/>
          <w:szCs w:val="22"/>
          <w:lang w:val="pt-BR"/>
        </w:rPr>
        <w:t xml:space="preserve">TERADATA V2R6 CERTIFICATE CERTIFIED ADMINISTATOR.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  <w:lang w:val="pt-BR"/>
        </w:rPr>
      </w:pPr>
      <w:r w:rsidRPr="002666EC">
        <w:rPr>
          <w:rFonts w:asciiTheme="minorHAnsi" w:hAnsiTheme="minorHAnsi" w:cstheme="minorHAnsi"/>
          <w:sz w:val="22"/>
          <w:szCs w:val="22"/>
          <w:lang w:val="pt-BR"/>
        </w:rPr>
        <w:t xml:space="preserve">TERADATA V2R6 CERTIFICATE CERTIFIED DEVELOPER.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sz w:val="22"/>
          <w:szCs w:val="22"/>
        </w:rPr>
        <w:t xml:space="preserve">TERADATA V2R6 CERTIFICATE CERTIFIED SQL SPECIALIST.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r w:rsidRPr="002666EC">
        <w:rPr>
          <w:rFonts w:asciiTheme="minorHAnsi" w:hAnsiTheme="minorHAnsi" w:cstheme="minorHAnsi"/>
          <w:sz w:val="22"/>
          <w:szCs w:val="22"/>
        </w:rPr>
        <w:t xml:space="preserve">POST GRADUATE CERTIFICATE, COMPUTER CAREER PROGRAM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666EC">
        <w:rPr>
          <w:rFonts w:asciiTheme="minorHAnsi" w:hAnsiTheme="minorHAnsi" w:cstheme="minorHAnsi"/>
          <w:sz w:val="22"/>
          <w:szCs w:val="22"/>
        </w:rPr>
        <w:t>DEPAUL UNIVERSITY.</w:t>
      </w:r>
      <w:proofErr w:type="gramEnd"/>
      <w:r w:rsidRPr="002666EC">
        <w:rPr>
          <w:rFonts w:asciiTheme="minorHAnsi" w:hAnsiTheme="minorHAnsi" w:cstheme="minorHAnsi"/>
          <w:sz w:val="22"/>
          <w:szCs w:val="22"/>
        </w:rPr>
        <w:t xml:space="preserve"> .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</w:p>
    <w:p w:rsidR="002666EC" w:rsidRPr="002666EC" w:rsidRDefault="002666EC" w:rsidP="002666EC">
      <w:pPr>
        <w:rPr>
          <w:rFonts w:asciiTheme="minorHAnsi" w:hAnsiTheme="minorHAnsi" w:cstheme="minorHAnsi"/>
          <w:b/>
          <w:sz w:val="22"/>
          <w:szCs w:val="22"/>
        </w:rPr>
      </w:pPr>
      <w:r w:rsidRPr="002666EC">
        <w:rPr>
          <w:rFonts w:asciiTheme="minorHAnsi" w:hAnsiTheme="minorHAnsi" w:cstheme="minorHAnsi"/>
          <w:b/>
          <w:sz w:val="22"/>
          <w:szCs w:val="22"/>
        </w:rPr>
        <w:t xml:space="preserve">EDUCATION: </w:t>
      </w:r>
    </w:p>
    <w:p w:rsidR="002666EC" w:rsidRPr="002666EC" w:rsidRDefault="002666EC" w:rsidP="002666EC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666EC">
        <w:rPr>
          <w:rFonts w:asciiTheme="minorHAnsi" w:hAnsiTheme="minorHAnsi" w:cstheme="minorHAnsi"/>
          <w:sz w:val="22"/>
          <w:szCs w:val="22"/>
        </w:rPr>
        <w:t>B.S. MARKETING UNIVERSITY OF ILLINOIS AT CHICAGO.</w:t>
      </w:r>
      <w:proofErr w:type="gramEnd"/>
      <w:r w:rsidRPr="002666E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82EDC" w:rsidRPr="002666EC" w:rsidRDefault="00682EDC" w:rsidP="00A54E19">
      <w:pPr>
        <w:rPr>
          <w:rFonts w:asciiTheme="minorHAnsi" w:hAnsiTheme="minorHAnsi" w:cstheme="minorHAnsi"/>
          <w:sz w:val="22"/>
          <w:szCs w:val="22"/>
        </w:rPr>
      </w:pPr>
    </w:p>
    <w:sectPr w:rsidR="00682EDC" w:rsidRPr="002666EC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A3D" w:rsidRDefault="00554A3D" w:rsidP="001918DB">
      <w:r>
        <w:separator/>
      </w:r>
    </w:p>
  </w:endnote>
  <w:endnote w:type="continuationSeparator" w:id="0">
    <w:p w:rsidR="00554A3D" w:rsidRDefault="00554A3D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A3D" w:rsidRDefault="00554A3D" w:rsidP="001918DB">
      <w:r>
        <w:separator/>
      </w:r>
    </w:p>
  </w:footnote>
  <w:footnote w:type="continuationSeparator" w:id="0">
    <w:p w:rsidR="00554A3D" w:rsidRDefault="00554A3D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15"/>
  </w:num>
  <w:num w:numId="5">
    <w:abstractNumId w:val="13"/>
  </w:num>
  <w:num w:numId="6">
    <w:abstractNumId w:val="20"/>
  </w:num>
  <w:num w:numId="7">
    <w:abstractNumId w:val="5"/>
  </w:num>
  <w:num w:numId="8">
    <w:abstractNumId w:val="6"/>
  </w:num>
  <w:num w:numId="9">
    <w:abstractNumId w:val="25"/>
  </w:num>
  <w:num w:numId="10">
    <w:abstractNumId w:val="11"/>
  </w:num>
  <w:num w:numId="11">
    <w:abstractNumId w:val="22"/>
  </w:num>
  <w:num w:numId="12">
    <w:abstractNumId w:val="24"/>
  </w:num>
  <w:num w:numId="13">
    <w:abstractNumId w:val="17"/>
  </w:num>
  <w:num w:numId="14">
    <w:abstractNumId w:val="3"/>
  </w:num>
  <w:num w:numId="15">
    <w:abstractNumId w:val="27"/>
  </w:num>
  <w:num w:numId="16">
    <w:abstractNumId w:val="7"/>
  </w:num>
  <w:num w:numId="17">
    <w:abstractNumId w:val="19"/>
  </w:num>
  <w:num w:numId="18">
    <w:abstractNumId w:val="14"/>
  </w:num>
  <w:num w:numId="19">
    <w:abstractNumId w:val="26"/>
  </w:num>
  <w:num w:numId="20">
    <w:abstractNumId w:val="9"/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4"/>
  </w:num>
  <w:num w:numId="24">
    <w:abstractNumId w:val="16"/>
  </w:num>
  <w:num w:numId="25">
    <w:abstractNumId w:val="18"/>
  </w:num>
  <w:num w:numId="26">
    <w:abstractNumId w:val="12"/>
  </w:num>
  <w:num w:numId="27">
    <w:abstractNumId w:val="0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2666EC"/>
    <w:rsid w:val="00360289"/>
    <w:rsid w:val="00362455"/>
    <w:rsid w:val="0038557F"/>
    <w:rsid w:val="00505F87"/>
    <w:rsid w:val="00530ECF"/>
    <w:rsid w:val="00554A3D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BF2255"/>
    <w:rsid w:val="00D811AC"/>
    <w:rsid w:val="00EB4CCE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qFormat/>
    <w:rsid w:val="002666EC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qFormat/>
    <w:rsid w:val="002666EC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3</cp:revision>
  <dcterms:created xsi:type="dcterms:W3CDTF">2013-10-02T17:56:00Z</dcterms:created>
  <dcterms:modified xsi:type="dcterms:W3CDTF">2013-10-02T17:57:00Z</dcterms:modified>
</cp:coreProperties>
</file>