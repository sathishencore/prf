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76D" w:rsidRDefault="00F1776D" w:rsidP="00F1776D">
      <w:pPr>
        <w:spacing w:line="288" w:lineRule="auto"/>
        <w:ind w:right="-180"/>
        <w:rPr>
          <w:rFonts w:ascii="Arial" w:eastAsia="Arial" w:hAnsi="Arial" w:cs="Arial"/>
          <w:b/>
          <w:bCs/>
          <w:sz w:val="22"/>
          <w:szCs w:val="22"/>
        </w:rPr>
      </w:pPr>
      <w:r>
        <w:rPr>
          <w:rFonts w:ascii="Arial" w:eastAsia="Arial" w:hAnsi="Arial" w:cs="Arial"/>
          <w:b/>
          <w:bCs/>
          <w:sz w:val="22"/>
          <w:szCs w:val="22"/>
        </w:rPr>
        <w:t>VAMSEE VANGALA</w:t>
      </w:r>
    </w:p>
    <w:p w:rsidR="00F1776D" w:rsidRDefault="00F1776D" w:rsidP="00F1776D">
      <w:pPr>
        <w:spacing w:line="288" w:lineRule="auto"/>
        <w:ind w:right="-180"/>
      </w:pPr>
      <w:r>
        <w:t xml:space="preserve">Senior </w:t>
      </w:r>
      <w:proofErr w:type="spellStart"/>
      <w:r>
        <w:t>Tibco</w:t>
      </w:r>
      <w:proofErr w:type="spellEnd"/>
      <w:r>
        <w:t xml:space="preserve"> Consultant</w:t>
      </w:r>
      <w:bookmarkStart w:id="0" w:name="id.99f50554b1ab"/>
      <w:bookmarkEnd w:id="0"/>
    </w:p>
    <w:p w:rsidR="00F1776D" w:rsidRPr="0063130B" w:rsidRDefault="00F1776D" w:rsidP="00F1776D">
      <w:pPr>
        <w:tabs>
          <w:tab w:val="left" w:pos="5895"/>
        </w:tabs>
        <w:spacing w:line="288" w:lineRule="auto"/>
        <w:ind w:right="-180"/>
        <w:jc w:val="both"/>
      </w:pPr>
      <w:hyperlink r:id="rId8" w:history="1">
        <w:r>
          <w:rPr>
            <w:rFonts w:ascii="Arial" w:eastAsia="Arial" w:hAnsi="Arial" w:cs="Arial"/>
            <w:sz w:val="22"/>
            <w:szCs w:val="22"/>
          </w:rPr>
          <w:tab/>
        </w:r>
      </w:hyperlink>
      <w:r>
        <w:rPr>
          <w:rFonts w:ascii="Arial" w:eastAsia="Arial" w:hAnsi="Arial" w:cs="Arial"/>
          <w:sz w:val="22"/>
          <w:szCs w:val="22"/>
        </w:rPr>
        <w:t xml:space="preserve">                                     </w:t>
      </w:r>
    </w:p>
    <w:p w:rsidR="00F1776D" w:rsidRPr="00F1776D" w:rsidRDefault="00F1776D" w:rsidP="00F1776D">
      <w:pPr>
        <w:spacing w:line="288" w:lineRule="auto"/>
        <w:ind w:right="-180"/>
        <w:jc w:val="both"/>
        <w:rPr>
          <w:rFonts w:eastAsia="Arial"/>
          <w:b/>
          <w:bCs/>
        </w:rPr>
      </w:pPr>
      <w:r w:rsidRPr="00F1776D">
        <w:rPr>
          <w:rFonts w:eastAsia="Arial"/>
          <w:b/>
          <w:bCs/>
        </w:rPr>
        <w:t>Professional Summary:</w:t>
      </w:r>
    </w:p>
    <w:p w:rsidR="00F1776D" w:rsidRPr="00F1776D" w:rsidRDefault="00F1776D" w:rsidP="00F1776D">
      <w:pPr>
        <w:spacing w:line="288" w:lineRule="auto"/>
        <w:ind w:right="-180"/>
        <w:jc w:val="both"/>
        <w:rPr>
          <w:rFonts w:eastAsia="Arial"/>
          <w:b/>
          <w:bCs/>
        </w:rPr>
      </w:pPr>
    </w:p>
    <w:p w:rsidR="00F1776D" w:rsidRPr="00F1776D" w:rsidRDefault="00F1776D" w:rsidP="00F1776D">
      <w:pPr>
        <w:numPr>
          <w:ilvl w:val="0"/>
          <w:numId w:val="27"/>
        </w:numPr>
        <w:spacing w:line="288" w:lineRule="auto"/>
        <w:rPr>
          <w:rFonts w:eastAsia="Arial"/>
        </w:rPr>
      </w:pPr>
      <w:r w:rsidRPr="00F1776D">
        <w:rPr>
          <w:rFonts w:eastAsia="Arial"/>
        </w:rPr>
        <w:t>Qualified Software Professional with 7 years of total IT experience in analysis, design and development of software applications.</w:t>
      </w:r>
    </w:p>
    <w:p w:rsidR="00F1776D" w:rsidRPr="00F1776D" w:rsidRDefault="00F1776D" w:rsidP="00F1776D">
      <w:pPr>
        <w:numPr>
          <w:ilvl w:val="0"/>
          <w:numId w:val="27"/>
        </w:numPr>
        <w:spacing w:line="288" w:lineRule="auto"/>
        <w:rPr>
          <w:rFonts w:eastAsia="Arial"/>
        </w:rPr>
      </w:pPr>
      <w:r w:rsidRPr="00F1776D">
        <w:rPr>
          <w:rFonts w:eastAsia="Arial"/>
        </w:rPr>
        <w:t>Experience in design and development of SOA applications.</w:t>
      </w:r>
    </w:p>
    <w:p w:rsidR="00F1776D" w:rsidRPr="00F1776D" w:rsidRDefault="00F1776D" w:rsidP="00F1776D">
      <w:pPr>
        <w:numPr>
          <w:ilvl w:val="0"/>
          <w:numId w:val="27"/>
        </w:numPr>
        <w:spacing w:line="288" w:lineRule="auto"/>
        <w:rPr>
          <w:rFonts w:eastAsia="Arial"/>
        </w:rPr>
      </w:pPr>
      <w:r w:rsidRPr="00F1776D">
        <w:rPr>
          <w:rFonts w:eastAsia="Arial"/>
        </w:rPr>
        <w:t>Excellent knowledge of Design and Integration patterns, SDLC and RUP.</w:t>
      </w:r>
    </w:p>
    <w:p w:rsidR="00F1776D" w:rsidRPr="00F1776D" w:rsidRDefault="00F1776D" w:rsidP="00F1776D">
      <w:pPr>
        <w:numPr>
          <w:ilvl w:val="0"/>
          <w:numId w:val="27"/>
        </w:numPr>
        <w:spacing w:line="288" w:lineRule="auto"/>
        <w:rPr>
          <w:rFonts w:eastAsia="Arial"/>
          <w:bCs/>
        </w:rPr>
      </w:pPr>
      <w:r w:rsidRPr="00F1776D">
        <w:rPr>
          <w:rFonts w:eastAsia="Arial"/>
          <w:bCs/>
        </w:rPr>
        <w:t xml:space="preserve">Expert level skills in </w:t>
      </w:r>
      <w:proofErr w:type="spellStart"/>
      <w:r w:rsidRPr="00F1776D">
        <w:rPr>
          <w:rFonts w:eastAsia="Arial"/>
          <w:bCs/>
        </w:rPr>
        <w:t>Tibco</w:t>
      </w:r>
      <w:proofErr w:type="spellEnd"/>
      <w:r w:rsidRPr="00F1776D">
        <w:rPr>
          <w:rFonts w:eastAsia="Arial"/>
          <w:bCs/>
        </w:rPr>
        <w:t xml:space="preserve"> Active Enterprise Suite – TIBCO/Rendezvous, TIBCO/EMS,TIBCO/Business Works, TIBCO/ADB adapter, TIBCO/SAP R3 Adapter, TIBCO/MQ Adapter, TIBCO/Siebel Adapter, TIBCO/File Adapter, TIBCO/</w:t>
      </w:r>
      <w:proofErr w:type="spellStart"/>
      <w:r w:rsidRPr="00F1776D">
        <w:rPr>
          <w:rFonts w:eastAsia="Arial"/>
          <w:bCs/>
        </w:rPr>
        <w:t>SmartMapper</w:t>
      </w:r>
      <w:proofErr w:type="spellEnd"/>
      <w:r w:rsidRPr="00F1776D">
        <w:rPr>
          <w:rFonts w:eastAsia="Arial"/>
          <w:bCs/>
        </w:rPr>
        <w:t>, TIBCO/Hawk, TIBCO/Repository, TIBCO/Administrator.</w:t>
      </w:r>
    </w:p>
    <w:p w:rsidR="00F1776D" w:rsidRPr="00F1776D" w:rsidRDefault="00F1776D" w:rsidP="00F1776D">
      <w:pPr>
        <w:numPr>
          <w:ilvl w:val="0"/>
          <w:numId w:val="27"/>
        </w:numPr>
        <w:spacing w:line="288" w:lineRule="auto"/>
        <w:rPr>
          <w:rFonts w:eastAsia="Arial"/>
          <w:bCs/>
        </w:rPr>
      </w:pPr>
      <w:r w:rsidRPr="00F1776D">
        <w:rPr>
          <w:rFonts w:eastAsia="Arial"/>
          <w:bCs/>
        </w:rPr>
        <w:t>Proficient in B2B integrations using TIBCO Active Exchange Suite – TIBCO/Business Connect, TIBCO/</w:t>
      </w:r>
      <w:proofErr w:type="spellStart"/>
      <w:r w:rsidRPr="00F1776D">
        <w:rPr>
          <w:rFonts w:eastAsia="Arial"/>
          <w:bCs/>
        </w:rPr>
        <w:t>EZComm</w:t>
      </w:r>
      <w:proofErr w:type="spellEnd"/>
      <w:r w:rsidRPr="00F1776D">
        <w:rPr>
          <w:rFonts w:eastAsia="Arial"/>
          <w:bCs/>
        </w:rPr>
        <w:t>, TIBCO/SOAP, TIBCO/ EDI, TIBCO/Partner Express, TIBXML, Rosetta Net and Turbo XML.</w:t>
      </w:r>
    </w:p>
    <w:p w:rsidR="00F1776D" w:rsidRPr="00F1776D" w:rsidRDefault="00F1776D" w:rsidP="00F1776D">
      <w:pPr>
        <w:numPr>
          <w:ilvl w:val="0"/>
          <w:numId w:val="27"/>
        </w:numPr>
        <w:spacing w:line="288" w:lineRule="auto"/>
        <w:rPr>
          <w:rFonts w:eastAsia="Arial"/>
        </w:rPr>
      </w:pPr>
      <w:r w:rsidRPr="00F1776D">
        <w:rPr>
          <w:rFonts w:eastAsia="Arial"/>
        </w:rPr>
        <w:t xml:space="preserve">Strong working knowledge of </w:t>
      </w:r>
      <w:r w:rsidRPr="00F1776D">
        <w:rPr>
          <w:rFonts w:eastAsia="Arial"/>
          <w:b/>
          <w:bCs/>
        </w:rPr>
        <w:t>XML, XPATH, XSLT</w:t>
      </w:r>
      <w:r w:rsidRPr="00F1776D">
        <w:rPr>
          <w:rFonts w:eastAsia="Arial"/>
        </w:rPr>
        <w:t xml:space="preserve"> and web services using </w:t>
      </w:r>
      <w:r w:rsidRPr="00F1776D">
        <w:rPr>
          <w:rFonts w:eastAsia="Arial"/>
          <w:b/>
          <w:bCs/>
        </w:rPr>
        <w:t>WSDL, SOAP</w:t>
      </w:r>
      <w:r w:rsidRPr="00F1776D">
        <w:rPr>
          <w:rFonts w:eastAsia="Arial"/>
        </w:rPr>
        <w:t>.</w:t>
      </w:r>
    </w:p>
    <w:p w:rsidR="00F1776D" w:rsidRPr="00F1776D" w:rsidRDefault="00F1776D" w:rsidP="00F1776D">
      <w:pPr>
        <w:numPr>
          <w:ilvl w:val="0"/>
          <w:numId w:val="27"/>
        </w:numPr>
        <w:jc w:val="both"/>
        <w:rPr>
          <w:rFonts w:eastAsia="Arial"/>
        </w:rPr>
      </w:pPr>
      <w:r w:rsidRPr="00F1776D">
        <w:rPr>
          <w:rFonts w:eastAsia="Arial"/>
        </w:rPr>
        <w:t xml:space="preserve">Experience in handling </w:t>
      </w:r>
      <w:r w:rsidRPr="00F1776D">
        <w:rPr>
          <w:rFonts w:eastAsia="Arial"/>
          <w:b/>
          <w:bCs/>
        </w:rPr>
        <w:t>EDI transactions</w:t>
      </w:r>
      <w:r w:rsidRPr="00F1776D">
        <w:rPr>
          <w:rFonts w:eastAsia="Arial"/>
        </w:rPr>
        <w:t>.</w:t>
      </w:r>
    </w:p>
    <w:p w:rsidR="00F1776D" w:rsidRPr="00F1776D" w:rsidRDefault="00F1776D" w:rsidP="00F1776D">
      <w:pPr>
        <w:numPr>
          <w:ilvl w:val="0"/>
          <w:numId w:val="27"/>
        </w:numPr>
        <w:spacing w:line="288" w:lineRule="auto"/>
        <w:rPr>
          <w:rFonts w:eastAsia="Arial"/>
        </w:rPr>
      </w:pPr>
      <w:r w:rsidRPr="00F1776D">
        <w:rPr>
          <w:rFonts w:eastAsia="Arial"/>
        </w:rPr>
        <w:t>Excellent Knowledge in Oracle 8i,9i,10g&amp;11g, SQL Server 2008, My SQL.</w:t>
      </w:r>
    </w:p>
    <w:p w:rsidR="00F1776D" w:rsidRPr="00F1776D" w:rsidRDefault="00F1776D" w:rsidP="00F1776D">
      <w:pPr>
        <w:numPr>
          <w:ilvl w:val="0"/>
          <w:numId w:val="27"/>
        </w:numPr>
        <w:spacing w:line="288" w:lineRule="auto"/>
        <w:rPr>
          <w:rFonts w:eastAsia="Arial"/>
        </w:rPr>
      </w:pPr>
      <w:r w:rsidRPr="00F1776D">
        <w:rPr>
          <w:rFonts w:eastAsia="Arial"/>
        </w:rPr>
        <w:t>Well Versed in Enterprise Application Integration (TIBCO).</w:t>
      </w:r>
    </w:p>
    <w:p w:rsidR="00F1776D" w:rsidRPr="00F1776D" w:rsidRDefault="00F1776D" w:rsidP="00F1776D">
      <w:pPr>
        <w:numPr>
          <w:ilvl w:val="0"/>
          <w:numId w:val="27"/>
        </w:numPr>
        <w:spacing w:line="288" w:lineRule="auto"/>
        <w:rPr>
          <w:rFonts w:eastAsia="Arial"/>
        </w:rPr>
      </w:pPr>
      <w:r w:rsidRPr="00F1776D">
        <w:rPr>
          <w:rFonts w:eastAsia="Arial"/>
        </w:rPr>
        <w:t>Excellent communication, interpersonal and presentation skills.</w:t>
      </w:r>
    </w:p>
    <w:p w:rsidR="00F1776D" w:rsidRPr="00F1776D" w:rsidRDefault="00F1776D" w:rsidP="00F1776D">
      <w:pPr>
        <w:numPr>
          <w:ilvl w:val="0"/>
          <w:numId w:val="27"/>
        </w:numPr>
        <w:spacing w:line="288" w:lineRule="auto"/>
        <w:rPr>
          <w:rFonts w:eastAsia="Arial"/>
        </w:rPr>
      </w:pPr>
      <w:r w:rsidRPr="00F1776D">
        <w:rPr>
          <w:rFonts w:eastAsia="Arial"/>
        </w:rPr>
        <w:t xml:space="preserve">Expertise in Energy, Health Insurance Government, </w:t>
      </w:r>
      <w:proofErr w:type="gramStart"/>
      <w:r w:rsidRPr="00F1776D">
        <w:rPr>
          <w:rFonts w:eastAsia="Arial"/>
        </w:rPr>
        <w:t>NPOs ,Banking</w:t>
      </w:r>
      <w:proofErr w:type="gramEnd"/>
      <w:r w:rsidRPr="00F1776D">
        <w:rPr>
          <w:rFonts w:eastAsia="Arial"/>
        </w:rPr>
        <w:t xml:space="preserve"> and </w:t>
      </w:r>
      <w:proofErr w:type="spellStart"/>
      <w:r w:rsidRPr="00F1776D">
        <w:rPr>
          <w:rFonts w:eastAsia="Arial"/>
        </w:rPr>
        <w:t>FInancial</w:t>
      </w:r>
      <w:proofErr w:type="spellEnd"/>
      <w:r w:rsidRPr="00F1776D">
        <w:rPr>
          <w:rFonts w:eastAsia="Arial"/>
        </w:rPr>
        <w:t xml:space="preserve"> Services.</w:t>
      </w:r>
    </w:p>
    <w:p w:rsidR="00F1776D" w:rsidRPr="00F1776D" w:rsidRDefault="00F1776D" w:rsidP="00F1776D">
      <w:pPr>
        <w:spacing w:line="288" w:lineRule="auto"/>
        <w:ind w:right="-180"/>
        <w:jc w:val="both"/>
        <w:rPr>
          <w:rFonts w:eastAsia="Arial"/>
        </w:rPr>
      </w:pPr>
    </w:p>
    <w:p w:rsidR="00F1776D" w:rsidRPr="00F1776D" w:rsidRDefault="00F1776D" w:rsidP="00F1776D">
      <w:pPr>
        <w:spacing w:line="288" w:lineRule="auto"/>
        <w:ind w:right="-180"/>
        <w:jc w:val="both"/>
        <w:rPr>
          <w:rFonts w:eastAsia="Arial"/>
          <w:b/>
          <w:bCs/>
        </w:rPr>
      </w:pPr>
      <w:r w:rsidRPr="00F1776D">
        <w:rPr>
          <w:rFonts w:eastAsia="Arial"/>
          <w:b/>
          <w:bCs/>
        </w:rPr>
        <w:t>Technical Skills:</w:t>
      </w:r>
    </w:p>
    <w:tbl>
      <w:tblPr>
        <w:tblpPr w:leftFromText="180" w:rightFromText="180" w:vertAnchor="text" w:horzAnchor="page" w:tblpX="1866" w:tblpY="131"/>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7919"/>
      </w:tblGrid>
      <w:tr w:rsidR="00F1776D" w:rsidRPr="00F1776D" w:rsidTr="00D417EF">
        <w:tc>
          <w:tcPr>
            <w:tcW w:w="821"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p w:rsidR="00F1776D" w:rsidRPr="00F1776D" w:rsidRDefault="00F1776D" w:rsidP="00D417EF">
            <w:pPr>
              <w:rPr>
                <w:rFonts w:eastAsia="Arial"/>
                <w:b/>
                <w:bCs/>
              </w:rPr>
            </w:pPr>
          </w:p>
          <w:p w:rsidR="00F1776D" w:rsidRPr="00F1776D" w:rsidRDefault="00F1776D" w:rsidP="00D417EF">
            <w:pPr>
              <w:rPr>
                <w:rFonts w:eastAsia="Arial"/>
                <w:b/>
                <w:bCs/>
              </w:rPr>
            </w:pPr>
            <w:r w:rsidRPr="00F1776D">
              <w:rPr>
                <w:rFonts w:eastAsia="Arial"/>
                <w:b/>
                <w:bCs/>
              </w:rPr>
              <w:t xml:space="preserve">EAI Tools </w:t>
            </w:r>
          </w:p>
          <w:p w:rsidR="00F1776D" w:rsidRPr="00F1776D" w:rsidRDefault="00F1776D" w:rsidP="00D417EF">
            <w:pPr>
              <w:rPr>
                <w:rFonts w:eastAsia="Arial"/>
                <w:b/>
                <w:bCs/>
              </w:rPr>
            </w:pPr>
          </w:p>
        </w:tc>
        <w:tc>
          <w:tcPr>
            <w:tcW w:w="4179"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r w:rsidRPr="00F1776D">
              <w:rPr>
                <w:rFonts w:eastAsia="Arial"/>
                <w:b/>
                <w:bCs/>
              </w:rPr>
              <w:t xml:space="preserve"> </w:t>
            </w:r>
            <w:proofErr w:type="spellStart"/>
            <w:r w:rsidRPr="00F1776D">
              <w:rPr>
                <w:rFonts w:eastAsia="Arial"/>
                <w:bCs/>
              </w:rPr>
              <w:t>Tibco</w:t>
            </w:r>
            <w:proofErr w:type="spellEnd"/>
            <w:r w:rsidRPr="00F1776D">
              <w:rPr>
                <w:rFonts w:eastAsia="Arial"/>
                <w:bCs/>
              </w:rPr>
              <w:t xml:space="preserve"> Active Enterprise Suite - Rendezvous 8.x, ADB 6.x, MQ Adapter 5.x, Siebel Adapter5.x, Oracle Apps Adapter5.x, SAP Adapter5.x, File Adapter 6.x, Hawk, Business Works 2.x/5.x, Repository, TIBCO EMS/JMS, TIBCO Designer and TIBCO Administrator.</w:t>
            </w:r>
          </w:p>
        </w:tc>
      </w:tr>
      <w:tr w:rsidR="00F1776D" w:rsidRPr="00F1776D" w:rsidTr="00D417EF">
        <w:tc>
          <w:tcPr>
            <w:tcW w:w="821"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r w:rsidRPr="00F1776D">
              <w:rPr>
                <w:rFonts w:eastAsia="Arial"/>
              </w:rPr>
              <w:t xml:space="preserve">XML Technologies </w:t>
            </w:r>
          </w:p>
        </w:tc>
        <w:tc>
          <w:tcPr>
            <w:tcW w:w="4179"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r w:rsidRPr="00F1776D">
              <w:rPr>
                <w:rFonts w:eastAsia="Arial"/>
              </w:rPr>
              <w:t>XSL, XSLT, XML, DTD, WSDL and SOAP.</w:t>
            </w:r>
          </w:p>
        </w:tc>
      </w:tr>
      <w:tr w:rsidR="00F1776D" w:rsidRPr="00F1776D" w:rsidTr="00D417EF">
        <w:tc>
          <w:tcPr>
            <w:tcW w:w="821"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r w:rsidRPr="00F1776D">
              <w:rPr>
                <w:rFonts w:eastAsia="Arial"/>
              </w:rPr>
              <w:t>Database</w:t>
            </w:r>
          </w:p>
        </w:tc>
        <w:tc>
          <w:tcPr>
            <w:tcW w:w="4179"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r w:rsidRPr="00F1776D">
              <w:rPr>
                <w:rFonts w:eastAsia="Arial"/>
              </w:rPr>
              <w:t>Oracle 9.x, 10g, 11g, DB2 and SQL Server.</w:t>
            </w:r>
          </w:p>
        </w:tc>
      </w:tr>
      <w:tr w:rsidR="00F1776D" w:rsidRPr="00F1776D" w:rsidTr="00D417EF">
        <w:tc>
          <w:tcPr>
            <w:tcW w:w="821"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r w:rsidRPr="00F1776D">
              <w:rPr>
                <w:rFonts w:eastAsia="Arial"/>
              </w:rPr>
              <w:t>Others</w:t>
            </w:r>
          </w:p>
        </w:tc>
        <w:tc>
          <w:tcPr>
            <w:tcW w:w="4179"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r w:rsidRPr="00F1776D">
              <w:rPr>
                <w:rFonts w:eastAsia="Arial"/>
              </w:rPr>
              <w:t xml:space="preserve">XML Spy, Web Logic, </w:t>
            </w:r>
            <w:proofErr w:type="spellStart"/>
            <w:r w:rsidRPr="00F1776D">
              <w:rPr>
                <w:rFonts w:eastAsia="Arial"/>
              </w:rPr>
              <w:t>Websphere</w:t>
            </w:r>
            <w:proofErr w:type="spellEnd"/>
            <w:r w:rsidRPr="00F1776D">
              <w:rPr>
                <w:rFonts w:eastAsia="Arial"/>
              </w:rPr>
              <w:t>, IIS, Visual Source Safe and Clear Case, XML Canon, SVC</w:t>
            </w:r>
            <w:proofErr w:type="gramStart"/>
            <w:r w:rsidRPr="00F1776D">
              <w:rPr>
                <w:rFonts w:eastAsia="Arial"/>
              </w:rPr>
              <w:t>,RTC</w:t>
            </w:r>
            <w:proofErr w:type="gramEnd"/>
            <w:r w:rsidRPr="00F1776D">
              <w:rPr>
                <w:rFonts w:eastAsia="Arial"/>
              </w:rPr>
              <w:t>.</w:t>
            </w:r>
          </w:p>
        </w:tc>
      </w:tr>
      <w:tr w:rsidR="00F1776D" w:rsidRPr="00F1776D" w:rsidTr="00D417EF">
        <w:tc>
          <w:tcPr>
            <w:tcW w:w="821"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r w:rsidRPr="00F1776D">
              <w:rPr>
                <w:rFonts w:eastAsia="Arial"/>
              </w:rPr>
              <w:t>Protocol</w:t>
            </w:r>
          </w:p>
        </w:tc>
        <w:tc>
          <w:tcPr>
            <w:tcW w:w="4179"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r w:rsidRPr="00F1776D">
              <w:rPr>
                <w:rFonts w:eastAsia="Arial"/>
              </w:rPr>
              <w:t>TCP/IP, Telnet, FTP, SFTP, SOAP and HTTP.</w:t>
            </w:r>
          </w:p>
        </w:tc>
      </w:tr>
      <w:tr w:rsidR="00F1776D" w:rsidRPr="00F1776D" w:rsidTr="00D417EF">
        <w:tc>
          <w:tcPr>
            <w:tcW w:w="821"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r w:rsidRPr="00F1776D">
              <w:rPr>
                <w:rFonts w:eastAsia="Arial"/>
              </w:rPr>
              <w:t xml:space="preserve">Testing Tools                      </w:t>
            </w:r>
          </w:p>
        </w:tc>
        <w:tc>
          <w:tcPr>
            <w:tcW w:w="4179"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F1776D" w:rsidRPr="00F1776D" w:rsidRDefault="00F1776D" w:rsidP="00D417EF">
            <w:r w:rsidRPr="00F1776D">
              <w:rPr>
                <w:rFonts w:eastAsia="Arial"/>
              </w:rPr>
              <w:t>SOAP UI, HP Software Quality Center, SOA TEST.</w:t>
            </w:r>
          </w:p>
        </w:tc>
      </w:tr>
    </w:tbl>
    <w:p w:rsidR="00F1776D" w:rsidRPr="00F1776D" w:rsidRDefault="00F1776D" w:rsidP="00F1776D">
      <w:pPr>
        <w:spacing w:line="288" w:lineRule="auto"/>
        <w:ind w:right="-180"/>
        <w:jc w:val="both"/>
        <w:rPr>
          <w:rFonts w:eastAsia="Arial"/>
          <w:b/>
          <w:bCs/>
        </w:rPr>
      </w:pPr>
    </w:p>
    <w:p w:rsidR="00F1776D" w:rsidRPr="00F1776D" w:rsidRDefault="00F1776D" w:rsidP="00F1776D">
      <w:pPr>
        <w:spacing w:line="288" w:lineRule="auto"/>
        <w:ind w:right="-180"/>
        <w:jc w:val="both"/>
      </w:pPr>
    </w:p>
    <w:p w:rsidR="00F1776D" w:rsidRPr="00F1776D" w:rsidRDefault="00F1776D" w:rsidP="00F1776D">
      <w:pPr>
        <w:spacing w:line="288" w:lineRule="auto"/>
        <w:ind w:right="-180"/>
        <w:jc w:val="both"/>
        <w:rPr>
          <w:rFonts w:eastAsia="Arial"/>
          <w:b/>
          <w:bCs/>
        </w:rPr>
      </w:pPr>
    </w:p>
    <w:p w:rsidR="00F1776D" w:rsidRPr="00F1776D" w:rsidRDefault="00F1776D" w:rsidP="00F1776D">
      <w:pPr>
        <w:spacing w:line="288" w:lineRule="auto"/>
        <w:ind w:right="-180"/>
        <w:jc w:val="both"/>
        <w:rPr>
          <w:rFonts w:eastAsia="Arial"/>
          <w:b/>
          <w:bCs/>
        </w:rPr>
      </w:pPr>
    </w:p>
    <w:p w:rsidR="00F1776D" w:rsidRPr="00F1776D" w:rsidRDefault="00F1776D" w:rsidP="00F1776D">
      <w:pPr>
        <w:spacing w:line="288" w:lineRule="auto"/>
        <w:ind w:right="-180"/>
        <w:jc w:val="both"/>
        <w:rPr>
          <w:rFonts w:eastAsia="Arial"/>
          <w:b/>
          <w:bCs/>
        </w:rPr>
      </w:pPr>
    </w:p>
    <w:p w:rsidR="00F1776D" w:rsidRPr="00F1776D" w:rsidRDefault="00F1776D" w:rsidP="00F1776D">
      <w:pPr>
        <w:spacing w:line="288" w:lineRule="auto"/>
        <w:ind w:right="-180"/>
        <w:jc w:val="both"/>
        <w:rPr>
          <w:rFonts w:eastAsia="Arial"/>
          <w:b/>
          <w:bCs/>
        </w:rPr>
      </w:pPr>
    </w:p>
    <w:p w:rsidR="00F1776D" w:rsidRPr="00F1776D" w:rsidRDefault="00F1776D" w:rsidP="00F1776D">
      <w:pPr>
        <w:spacing w:line="288" w:lineRule="auto"/>
        <w:ind w:right="-180"/>
        <w:jc w:val="both"/>
        <w:rPr>
          <w:rFonts w:eastAsia="Arial"/>
          <w:b/>
          <w:bCs/>
        </w:rPr>
      </w:pPr>
      <w:r w:rsidRPr="00F1776D">
        <w:rPr>
          <w:rFonts w:eastAsia="Arial"/>
          <w:b/>
          <w:bCs/>
        </w:rPr>
        <w:t>Professional Experience</w:t>
      </w:r>
    </w:p>
    <w:tbl>
      <w:tblPr>
        <w:tblpPr w:leftFromText="180" w:rightFromText="180" w:vertAnchor="text" w:horzAnchor="margin" w:tblpY="150"/>
        <w:tblW w:w="50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7118"/>
      </w:tblGrid>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rPr>
                <w:rFonts w:eastAsia="Arial"/>
                <w:b/>
                <w:bCs/>
              </w:rPr>
            </w:pPr>
            <w:r w:rsidRPr="00F1776D">
              <w:rPr>
                <w:rFonts w:eastAsia="Arial"/>
                <w:b/>
                <w:bCs/>
              </w:rPr>
              <w:t>Project # 1</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rPr>
                <w:rFonts w:eastAsia="Arial"/>
                <w:b/>
                <w:bCs/>
              </w:rPr>
            </w:pPr>
          </w:p>
        </w:tc>
      </w:tr>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Project Title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CI</w:t>
            </w:r>
          </w:p>
        </w:tc>
      </w:tr>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Client</w:t>
            </w:r>
            <w:r w:rsidRPr="00F1776D">
              <w:rPr>
                <w:rFonts w:eastAsia="Arial"/>
                <w:b/>
                <w:bCs/>
              </w:rPr>
              <w:tab/>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proofErr w:type="spellStart"/>
            <w:r w:rsidRPr="00F1776D">
              <w:rPr>
                <w:rFonts w:eastAsia="Arial"/>
                <w:b/>
                <w:bCs/>
              </w:rPr>
              <w:t>CitiBank</w:t>
            </w:r>
            <w:proofErr w:type="spellEnd"/>
          </w:p>
        </w:tc>
      </w:tr>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Duration</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June 2012-Present</w:t>
            </w:r>
          </w:p>
        </w:tc>
      </w:tr>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Environment</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pPr>
            <w:r w:rsidRPr="00F1776D">
              <w:rPr>
                <w:rFonts w:eastAsia="Arial"/>
                <w:b/>
                <w:bCs/>
              </w:rPr>
              <w:t>Solaris 10,Red Hat Linux 6,Windows Professional, Windows Server 2008</w:t>
            </w:r>
          </w:p>
        </w:tc>
      </w:tr>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proofErr w:type="spellStart"/>
            <w:r w:rsidRPr="00F1776D">
              <w:rPr>
                <w:rFonts w:eastAsia="Arial"/>
                <w:b/>
                <w:bCs/>
              </w:rPr>
              <w:t>TIBCO&amp;Other</w:t>
            </w:r>
            <w:proofErr w:type="spellEnd"/>
            <w:r w:rsidRPr="00F1776D">
              <w:rPr>
                <w:rFonts w:eastAsia="Arial"/>
                <w:b/>
                <w:bCs/>
              </w:rPr>
              <w:t xml:space="preserve"> Components Used</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 xml:space="preserve">TIBCO – TRA 5.5.0/5.6.2,Business Works 5.6, TIB/EMS 4.4.0, TIBCO Administrator 5.6, MQ Series </w:t>
            </w:r>
            <w:proofErr w:type="spellStart"/>
            <w:r w:rsidRPr="00F1776D">
              <w:rPr>
                <w:rFonts w:eastAsia="Arial"/>
                <w:b/>
                <w:bCs/>
              </w:rPr>
              <w:t>Adapter,SQL</w:t>
            </w:r>
            <w:proofErr w:type="spellEnd"/>
            <w:r w:rsidRPr="00F1776D">
              <w:rPr>
                <w:rFonts w:eastAsia="Arial"/>
                <w:b/>
                <w:bCs/>
              </w:rPr>
              <w:t xml:space="preserve"> </w:t>
            </w:r>
            <w:proofErr w:type="spellStart"/>
            <w:r w:rsidRPr="00F1776D">
              <w:rPr>
                <w:rFonts w:eastAsia="Arial"/>
                <w:b/>
                <w:bCs/>
              </w:rPr>
              <w:t>Developer,RTC,Tectia</w:t>
            </w:r>
            <w:proofErr w:type="spellEnd"/>
            <w:r w:rsidRPr="00F1776D">
              <w:rPr>
                <w:rFonts w:eastAsia="Arial"/>
                <w:b/>
                <w:bCs/>
              </w:rPr>
              <w:t xml:space="preserve"> SSH</w:t>
            </w:r>
          </w:p>
        </w:tc>
      </w:tr>
    </w:tbl>
    <w:p w:rsidR="00F1776D" w:rsidRPr="00F1776D" w:rsidRDefault="00F1776D" w:rsidP="00F1776D">
      <w:pPr>
        <w:spacing w:line="288" w:lineRule="auto"/>
        <w:ind w:right="-180"/>
        <w:jc w:val="both"/>
        <w:rPr>
          <w:rFonts w:eastAsia="Arial"/>
          <w:b/>
          <w:bCs/>
        </w:rPr>
      </w:pPr>
    </w:p>
    <w:p w:rsidR="00F1776D" w:rsidRPr="00F1776D" w:rsidRDefault="00F1776D" w:rsidP="00F1776D">
      <w:pPr>
        <w:spacing w:line="288" w:lineRule="auto"/>
        <w:ind w:right="-180"/>
        <w:jc w:val="both"/>
        <w:rPr>
          <w:rFonts w:eastAsia="Arial"/>
        </w:rPr>
      </w:pPr>
    </w:p>
    <w:p w:rsidR="00F1776D" w:rsidRPr="00F1776D" w:rsidRDefault="00F1776D" w:rsidP="00F1776D">
      <w:pPr>
        <w:spacing w:line="288" w:lineRule="auto"/>
        <w:ind w:right="-180"/>
        <w:jc w:val="both"/>
        <w:rPr>
          <w:color w:val="333333"/>
        </w:rPr>
      </w:pPr>
      <w:r w:rsidRPr="00F1776D">
        <w:rPr>
          <w:color w:val="333333"/>
        </w:rPr>
        <w:t xml:space="preserve">Primarily known as Citibank and centered in the world's top cities, Citi's Retail Banking network consists of more than 4,600 branches across the globe and holds deposits exceeding $300 billion. Citibank offers Checking and Savings accounts, Small Business and Wealth Management among our services. In 2011, we opened state-of-the-art digitized Citi Smart Banking branches in Washington, D.C., New York, Tokyo and </w:t>
      </w:r>
      <w:proofErr w:type="spellStart"/>
      <w:r w:rsidRPr="00F1776D">
        <w:rPr>
          <w:color w:val="333333"/>
        </w:rPr>
        <w:t>Busan</w:t>
      </w:r>
      <w:proofErr w:type="spellEnd"/>
      <w:r w:rsidRPr="00F1776D">
        <w:rPr>
          <w:color w:val="333333"/>
        </w:rPr>
        <w:t xml:space="preserve"> (South Korea) and continued renovating our entire branch network. We also opened innovative sales and service centers in Moscow and St. Petersburg and Citi Express modules - 24-hour service units - in Colombia. Branch openings in three new cities in China expanded our presence in the country to 13 cities.</w:t>
      </w:r>
    </w:p>
    <w:p w:rsidR="00F1776D" w:rsidRPr="00F1776D" w:rsidRDefault="00F1776D" w:rsidP="00F1776D">
      <w:pPr>
        <w:spacing w:line="276" w:lineRule="auto"/>
        <w:rPr>
          <w:rFonts w:eastAsia="Arial"/>
        </w:rPr>
      </w:pPr>
    </w:p>
    <w:p w:rsidR="00F1776D" w:rsidRPr="00F1776D" w:rsidRDefault="00F1776D" w:rsidP="00F1776D">
      <w:pPr>
        <w:spacing w:line="276" w:lineRule="auto"/>
        <w:ind w:right="-180"/>
        <w:jc w:val="both"/>
        <w:rPr>
          <w:rFonts w:eastAsia="Arial"/>
          <w:b/>
          <w:bCs/>
        </w:rPr>
      </w:pPr>
      <w:r w:rsidRPr="00F1776D">
        <w:rPr>
          <w:rFonts w:eastAsia="Arial"/>
          <w:b/>
          <w:bCs/>
        </w:rPr>
        <w:t>Responsibilities:</w:t>
      </w:r>
    </w:p>
    <w:p w:rsidR="00F1776D" w:rsidRPr="00F1776D" w:rsidRDefault="00F1776D" w:rsidP="00F1776D">
      <w:pPr>
        <w:spacing w:line="276" w:lineRule="auto"/>
        <w:ind w:right="-180"/>
        <w:jc w:val="both"/>
        <w:rPr>
          <w:rFonts w:eastAsia="Arial"/>
          <w:b/>
          <w:bCs/>
        </w:rPr>
      </w:pP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Develop &amp; merge </w:t>
      </w:r>
      <w:proofErr w:type="spellStart"/>
      <w:r w:rsidRPr="00F1776D">
        <w:rPr>
          <w:rFonts w:eastAsia="Arial"/>
        </w:rPr>
        <w:t>exitsng</w:t>
      </w:r>
      <w:proofErr w:type="spellEnd"/>
      <w:r w:rsidRPr="00F1776D">
        <w:rPr>
          <w:rFonts w:eastAsia="Arial"/>
        </w:rPr>
        <w:t xml:space="preserve"> interfaces.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Support </w:t>
      </w:r>
      <w:proofErr w:type="spellStart"/>
      <w:r w:rsidRPr="00F1776D">
        <w:rPr>
          <w:rFonts w:eastAsia="Arial"/>
        </w:rPr>
        <w:t>exitising</w:t>
      </w:r>
      <w:proofErr w:type="spellEnd"/>
      <w:r w:rsidRPr="00F1776D">
        <w:rPr>
          <w:rFonts w:eastAsia="Arial"/>
        </w:rPr>
        <w:t xml:space="preserve"> interfaces.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Bug fixing as part of the user acceptance testing phase.</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Build and deploy </w:t>
      </w:r>
      <w:proofErr w:type="spellStart"/>
      <w:r w:rsidRPr="00F1776D">
        <w:rPr>
          <w:rFonts w:eastAsia="Arial"/>
        </w:rPr>
        <w:t>tibco</w:t>
      </w:r>
      <w:proofErr w:type="spellEnd"/>
      <w:r w:rsidRPr="00F1776D">
        <w:rPr>
          <w:rFonts w:eastAsia="Arial"/>
        </w:rPr>
        <w:t xml:space="preserve"> interfaces into various environments.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Requirement gathering and analysis for new modules.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Design and develop new </w:t>
      </w:r>
      <w:proofErr w:type="spellStart"/>
      <w:r w:rsidRPr="00F1776D">
        <w:rPr>
          <w:rFonts w:eastAsia="Arial"/>
        </w:rPr>
        <w:t>tibco</w:t>
      </w:r>
      <w:proofErr w:type="spellEnd"/>
      <w:r w:rsidRPr="00F1776D">
        <w:rPr>
          <w:rFonts w:eastAsia="Arial"/>
        </w:rPr>
        <w:t xml:space="preserve"> interfaces for new countries.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Implemented interfaces using event driven architecture.</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Involved in test execution of the functional and </w:t>
      </w:r>
      <w:proofErr w:type="spellStart"/>
      <w:r w:rsidRPr="00F1776D">
        <w:rPr>
          <w:rFonts w:eastAsia="Arial"/>
        </w:rPr>
        <w:t>non functional</w:t>
      </w:r>
      <w:proofErr w:type="spellEnd"/>
      <w:r w:rsidRPr="00F1776D">
        <w:rPr>
          <w:rFonts w:eastAsia="Arial"/>
        </w:rPr>
        <w:t xml:space="preserve"> test cases in DIT.</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Analysis and implementing fixes for production issues.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Implemented </w:t>
      </w:r>
      <w:r w:rsidRPr="00F1776D">
        <w:rPr>
          <w:rFonts w:eastAsia="Arial"/>
          <w:b/>
        </w:rPr>
        <w:t xml:space="preserve">web services </w:t>
      </w:r>
      <w:r w:rsidRPr="00F1776D">
        <w:rPr>
          <w:rFonts w:eastAsia="Arial"/>
        </w:rPr>
        <w:t xml:space="preserve">in </w:t>
      </w:r>
      <w:proofErr w:type="spellStart"/>
      <w:r w:rsidRPr="00F1776D">
        <w:rPr>
          <w:rFonts w:eastAsia="Arial"/>
        </w:rPr>
        <w:t>tibco</w:t>
      </w:r>
      <w:proofErr w:type="spellEnd"/>
      <w:r w:rsidRPr="00F1776D">
        <w:rPr>
          <w:rFonts w:eastAsia="Arial"/>
        </w:rPr>
        <w:t xml:space="preserve"> using </w:t>
      </w:r>
      <w:r w:rsidRPr="00F1776D">
        <w:rPr>
          <w:rFonts w:eastAsia="Arial"/>
          <w:b/>
        </w:rPr>
        <w:t>SERVICE &amp; SOAP</w:t>
      </w:r>
      <w:r w:rsidRPr="00F1776D">
        <w:rPr>
          <w:rFonts w:eastAsia="Arial"/>
        </w:rPr>
        <w:t xml:space="preserve"> </w:t>
      </w:r>
      <w:r w:rsidRPr="00F1776D">
        <w:rPr>
          <w:rFonts w:eastAsia="Arial"/>
          <w:b/>
        </w:rPr>
        <w:t>palettes</w:t>
      </w:r>
      <w:r w:rsidRPr="00F1776D">
        <w:rPr>
          <w:rFonts w:eastAsia="Arial"/>
        </w:rPr>
        <w:t>.</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Extensively used</w:t>
      </w:r>
      <w:r w:rsidRPr="00F1776D">
        <w:rPr>
          <w:rFonts w:eastAsia="Arial"/>
          <w:b/>
        </w:rPr>
        <w:t xml:space="preserve"> </w:t>
      </w:r>
      <w:r w:rsidRPr="00F1776D">
        <w:rPr>
          <w:rFonts w:eastAsia="Arial"/>
        </w:rPr>
        <w:t>SOAP, Service, JMS, and HTTP palettes during development.</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Implemented complex transformation logic with </w:t>
      </w:r>
      <w:proofErr w:type="spellStart"/>
      <w:r w:rsidRPr="00F1776D">
        <w:rPr>
          <w:rFonts w:eastAsia="Arial"/>
        </w:rPr>
        <w:t>XPath</w:t>
      </w:r>
      <w:proofErr w:type="spellEnd"/>
      <w:r w:rsidRPr="00F1776D">
        <w:rPr>
          <w:rFonts w:eastAsia="Arial"/>
        </w:rPr>
        <w:t xml:space="preserve"> and XSLT</w:t>
      </w:r>
      <w:r w:rsidRPr="00F1776D">
        <w:rPr>
          <w:rFonts w:eastAsia="Arial"/>
          <w:b/>
        </w:rPr>
        <w:t>.</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lastRenderedPageBreak/>
        <w:t>Implemented the security using</w:t>
      </w:r>
      <w:r w:rsidRPr="00F1776D">
        <w:rPr>
          <w:rFonts w:eastAsia="Arial"/>
          <w:b/>
        </w:rPr>
        <w:t xml:space="preserve"> SSL</w:t>
      </w:r>
      <w:r w:rsidRPr="00F1776D">
        <w:rPr>
          <w:rFonts w:eastAsia="Arial"/>
        </w:rPr>
        <w:t>.</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Build common libraries to be used across projects.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Modified existing interfaces and introduced more common components which can        be reused.</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Raising requests for </w:t>
      </w:r>
      <w:proofErr w:type="spellStart"/>
      <w:r w:rsidRPr="00F1776D">
        <w:rPr>
          <w:rFonts w:eastAsia="Arial"/>
        </w:rPr>
        <w:t>tibco</w:t>
      </w:r>
      <w:proofErr w:type="spellEnd"/>
      <w:r w:rsidRPr="00F1776D">
        <w:rPr>
          <w:rFonts w:eastAsia="Arial"/>
        </w:rPr>
        <w:t xml:space="preserve"> deployments into higher environments.</w:t>
      </w:r>
    </w:p>
    <w:p w:rsidR="00F1776D" w:rsidRPr="00F1776D" w:rsidRDefault="00F1776D" w:rsidP="00F1776D">
      <w:pPr>
        <w:tabs>
          <w:tab w:val="num" w:pos="720"/>
        </w:tabs>
        <w:spacing w:line="276" w:lineRule="auto"/>
        <w:rPr>
          <w:rFonts w:eastAsia="Arial"/>
        </w:rPr>
      </w:pPr>
    </w:p>
    <w:p w:rsidR="00F1776D" w:rsidRPr="00F1776D" w:rsidRDefault="00F1776D" w:rsidP="00F1776D">
      <w:pPr>
        <w:tabs>
          <w:tab w:val="num" w:pos="720"/>
        </w:tabs>
        <w:spacing w:line="276" w:lineRule="auto"/>
        <w:rPr>
          <w:rFonts w:eastAsia="Arial"/>
        </w:rPr>
      </w:pPr>
    </w:p>
    <w:p w:rsidR="00F1776D" w:rsidRPr="00F1776D" w:rsidRDefault="00F1776D" w:rsidP="00F1776D">
      <w:pPr>
        <w:tabs>
          <w:tab w:val="num" w:pos="720"/>
        </w:tabs>
        <w:spacing w:line="276" w:lineRule="auto"/>
        <w:rPr>
          <w:rFonts w:eastAsia="Arial"/>
        </w:rPr>
      </w:pPr>
    </w:p>
    <w:p w:rsidR="00F1776D" w:rsidRPr="00F1776D" w:rsidRDefault="00F1776D" w:rsidP="00F1776D">
      <w:pPr>
        <w:spacing w:line="276" w:lineRule="auto"/>
        <w:ind w:left="360"/>
        <w:rPr>
          <w:rFonts w:eastAsia="Arial"/>
        </w:rPr>
      </w:pPr>
    </w:p>
    <w:tbl>
      <w:tblPr>
        <w:tblW w:w="5048"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7409"/>
      </w:tblGrid>
      <w:tr w:rsidR="00F1776D" w:rsidRPr="00F1776D" w:rsidTr="00D417EF">
        <w:tc>
          <w:tcPr>
            <w:tcW w:w="108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rPr>
                <w:rFonts w:eastAsia="Arial"/>
                <w:b/>
                <w:bCs/>
              </w:rPr>
            </w:pPr>
            <w:r w:rsidRPr="00F1776D">
              <w:rPr>
                <w:rFonts w:eastAsia="Arial"/>
                <w:b/>
                <w:bCs/>
              </w:rPr>
              <w:t>Project # 2</w:t>
            </w:r>
          </w:p>
        </w:tc>
        <w:tc>
          <w:tcPr>
            <w:tcW w:w="391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rPr>
                <w:rFonts w:eastAsia="Arial"/>
                <w:b/>
                <w:bCs/>
              </w:rPr>
            </w:pPr>
          </w:p>
        </w:tc>
      </w:tr>
      <w:tr w:rsidR="00F1776D" w:rsidRPr="00F1776D" w:rsidTr="00D417EF">
        <w:tc>
          <w:tcPr>
            <w:tcW w:w="108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bookmarkStart w:id="1" w:name="h.j9td19j8d5jp"/>
            <w:bookmarkEnd w:id="1"/>
            <w:r w:rsidRPr="00F1776D">
              <w:rPr>
                <w:rFonts w:eastAsia="Arial"/>
                <w:b/>
                <w:bCs/>
              </w:rPr>
              <w:t>Project Title</w:t>
            </w:r>
          </w:p>
        </w:tc>
        <w:tc>
          <w:tcPr>
            <w:tcW w:w="391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rPr>
                <w:rFonts w:eastAsia="Arial"/>
                <w:b/>
                <w:bCs/>
              </w:rPr>
            </w:pPr>
            <w:r w:rsidRPr="00F1776D">
              <w:rPr>
                <w:rFonts w:eastAsia="Arial"/>
                <w:b/>
                <w:bCs/>
              </w:rPr>
              <w:t>IRS,AES</w:t>
            </w:r>
          </w:p>
        </w:tc>
      </w:tr>
      <w:tr w:rsidR="00F1776D" w:rsidRPr="00F1776D" w:rsidTr="00D417EF">
        <w:tc>
          <w:tcPr>
            <w:tcW w:w="108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Client</w:t>
            </w:r>
            <w:r w:rsidRPr="00F1776D">
              <w:rPr>
                <w:rFonts w:eastAsia="Arial"/>
                <w:b/>
                <w:bCs/>
              </w:rPr>
              <w:tab/>
            </w:r>
          </w:p>
        </w:tc>
        <w:tc>
          <w:tcPr>
            <w:tcW w:w="391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Wells Fargo</w:t>
            </w:r>
          </w:p>
        </w:tc>
      </w:tr>
      <w:tr w:rsidR="00F1776D" w:rsidRPr="00F1776D" w:rsidTr="00D417EF">
        <w:tc>
          <w:tcPr>
            <w:tcW w:w="108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Duration</w:t>
            </w:r>
          </w:p>
        </w:tc>
        <w:tc>
          <w:tcPr>
            <w:tcW w:w="391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June 2011-May 2012</w:t>
            </w:r>
          </w:p>
        </w:tc>
      </w:tr>
      <w:tr w:rsidR="00F1776D" w:rsidRPr="00F1776D" w:rsidTr="00D417EF">
        <w:tc>
          <w:tcPr>
            <w:tcW w:w="108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Environment</w:t>
            </w:r>
          </w:p>
        </w:tc>
        <w:tc>
          <w:tcPr>
            <w:tcW w:w="391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pPr>
            <w:r w:rsidRPr="00F1776D">
              <w:rPr>
                <w:rFonts w:eastAsia="Arial"/>
                <w:b/>
                <w:bCs/>
              </w:rPr>
              <w:t>HP-UX 11i, Red Hat Linux 6, Windows 2003</w:t>
            </w:r>
          </w:p>
        </w:tc>
      </w:tr>
      <w:tr w:rsidR="00F1776D" w:rsidRPr="00F1776D" w:rsidTr="00D417EF">
        <w:tc>
          <w:tcPr>
            <w:tcW w:w="108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proofErr w:type="spellStart"/>
            <w:r w:rsidRPr="00F1776D">
              <w:rPr>
                <w:rFonts w:eastAsia="Arial"/>
                <w:b/>
                <w:bCs/>
              </w:rPr>
              <w:t>TIBCO&amp;Other</w:t>
            </w:r>
            <w:proofErr w:type="spellEnd"/>
            <w:r w:rsidRPr="00F1776D">
              <w:rPr>
                <w:rFonts w:eastAsia="Arial"/>
                <w:b/>
                <w:bCs/>
              </w:rPr>
              <w:t xml:space="preserve"> Components Used</w:t>
            </w:r>
          </w:p>
        </w:tc>
        <w:tc>
          <w:tcPr>
            <w:tcW w:w="391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jc w:val="both"/>
            </w:pPr>
            <w:r w:rsidRPr="00F1776D">
              <w:rPr>
                <w:rFonts w:eastAsia="Arial"/>
                <w:b/>
                <w:bCs/>
              </w:rPr>
              <w:t xml:space="preserve">TIBCO – TRA 5.6.0/5.6.2,Business Works 5.6, TIB/EMS 4.4.0, TIBCO Administrator 5.4,  Active Database </w:t>
            </w:r>
            <w:proofErr w:type="spellStart"/>
            <w:r w:rsidRPr="00F1776D">
              <w:rPr>
                <w:rFonts w:eastAsia="Arial"/>
                <w:b/>
                <w:bCs/>
              </w:rPr>
              <w:t>Adapter,File</w:t>
            </w:r>
            <w:proofErr w:type="spellEnd"/>
            <w:r w:rsidRPr="00F1776D">
              <w:rPr>
                <w:rFonts w:eastAsia="Arial"/>
                <w:b/>
                <w:bCs/>
              </w:rPr>
              <w:t xml:space="preserve"> </w:t>
            </w:r>
            <w:proofErr w:type="spellStart"/>
            <w:r w:rsidRPr="00F1776D">
              <w:rPr>
                <w:rFonts w:eastAsia="Arial"/>
                <w:b/>
                <w:bCs/>
              </w:rPr>
              <w:t>Adapter,SQL</w:t>
            </w:r>
            <w:proofErr w:type="spellEnd"/>
            <w:r w:rsidRPr="00F1776D">
              <w:rPr>
                <w:rFonts w:eastAsia="Arial"/>
                <w:b/>
                <w:bCs/>
              </w:rPr>
              <w:t xml:space="preserve"> </w:t>
            </w:r>
            <w:proofErr w:type="spellStart"/>
            <w:r w:rsidRPr="00F1776D">
              <w:rPr>
                <w:rFonts w:eastAsia="Arial"/>
                <w:b/>
                <w:bCs/>
              </w:rPr>
              <w:t>Developer,CVS</w:t>
            </w:r>
            <w:proofErr w:type="spellEnd"/>
          </w:p>
        </w:tc>
      </w:tr>
    </w:tbl>
    <w:p w:rsidR="00F1776D" w:rsidRPr="00F1776D" w:rsidRDefault="00F1776D" w:rsidP="00F1776D">
      <w:pPr>
        <w:spacing w:line="276" w:lineRule="auto"/>
      </w:pPr>
    </w:p>
    <w:p w:rsidR="00F1776D" w:rsidRPr="00F1776D" w:rsidRDefault="00F1776D" w:rsidP="00F1776D">
      <w:pPr>
        <w:spacing w:line="276" w:lineRule="auto"/>
        <w:ind w:right="-180"/>
        <w:jc w:val="both"/>
        <w:rPr>
          <w:rFonts w:eastAsia="Arial"/>
        </w:rPr>
      </w:pPr>
      <w:r w:rsidRPr="00F1776D">
        <w:rPr>
          <w:rFonts w:eastAsia="Arial"/>
        </w:rPr>
        <w:t xml:space="preserve"> Wells Fargo &amp; Company is a diversified financial services company providing banking, insurance, investments, </w:t>
      </w:r>
      <w:proofErr w:type="spellStart"/>
      <w:r w:rsidRPr="00F1776D">
        <w:rPr>
          <w:rFonts w:eastAsia="Arial"/>
        </w:rPr>
        <w:t>mortgage,and</w:t>
      </w:r>
      <w:proofErr w:type="spellEnd"/>
      <w:r w:rsidRPr="00F1776D">
        <w:rPr>
          <w:rFonts w:eastAsia="Arial"/>
        </w:rPr>
        <w:t xml:space="preserve"> consumer and commercial finance through more than 9,000 stores and 12,211 ATMs and the Internet (wellsfargo.com) across North America and internationally. </w:t>
      </w:r>
    </w:p>
    <w:p w:rsidR="00F1776D" w:rsidRPr="00F1776D" w:rsidRDefault="00F1776D" w:rsidP="00F1776D">
      <w:pPr>
        <w:spacing w:line="276" w:lineRule="auto"/>
        <w:ind w:right="-180"/>
        <w:jc w:val="both"/>
        <w:rPr>
          <w:rFonts w:eastAsia="Arial"/>
        </w:rPr>
      </w:pPr>
    </w:p>
    <w:p w:rsidR="00F1776D" w:rsidRPr="00F1776D" w:rsidRDefault="00F1776D" w:rsidP="00F1776D">
      <w:pPr>
        <w:spacing w:line="288" w:lineRule="auto"/>
        <w:ind w:right="-180"/>
        <w:jc w:val="both"/>
        <w:rPr>
          <w:rFonts w:eastAsia="Arial"/>
        </w:rPr>
      </w:pPr>
      <w:r w:rsidRPr="00F1776D">
        <w:rPr>
          <w:rFonts w:eastAsia="Arial"/>
        </w:rPr>
        <w:t xml:space="preserve">I was part of the wholesale group which </w:t>
      </w:r>
      <w:proofErr w:type="gramStart"/>
      <w:r w:rsidRPr="00F1776D">
        <w:rPr>
          <w:rFonts w:eastAsia="Arial"/>
        </w:rPr>
        <w:t>handle</w:t>
      </w:r>
      <w:proofErr w:type="gramEnd"/>
      <w:r w:rsidRPr="00F1776D">
        <w:rPr>
          <w:rFonts w:eastAsia="Arial"/>
        </w:rPr>
        <w:t xml:space="preserve"> customers from </w:t>
      </w:r>
      <w:proofErr w:type="spellStart"/>
      <w:r w:rsidRPr="00F1776D">
        <w:rPr>
          <w:rFonts w:eastAsia="Arial"/>
        </w:rPr>
        <w:t>from</w:t>
      </w:r>
      <w:proofErr w:type="spellEnd"/>
      <w:r w:rsidRPr="00F1776D">
        <w:rPr>
          <w:rFonts w:eastAsia="Arial"/>
        </w:rPr>
        <w:t xml:space="preserve"> mid-sized companies to large corporations, real estate developers/real estate investment trusts, government entities, and international trade finance clients.</w:t>
      </w:r>
    </w:p>
    <w:p w:rsidR="00F1776D" w:rsidRPr="00F1776D" w:rsidRDefault="00F1776D" w:rsidP="00F1776D">
      <w:pPr>
        <w:spacing w:line="288" w:lineRule="auto"/>
        <w:ind w:right="-180"/>
        <w:jc w:val="both"/>
        <w:rPr>
          <w:rFonts w:eastAsia="Arial"/>
        </w:rPr>
      </w:pPr>
    </w:p>
    <w:p w:rsidR="00F1776D" w:rsidRPr="00F1776D" w:rsidRDefault="00F1776D" w:rsidP="00F1776D">
      <w:pPr>
        <w:spacing w:line="288" w:lineRule="auto"/>
        <w:ind w:right="-180"/>
        <w:jc w:val="both"/>
        <w:rPr>
          <w:rFonts w:eastAsia="Arial"/>
        </w:rPr>
      </w:pPr>
      <w:r w:rsidRPr="00F1776D">
        <w:rPr>
          <w:rFonts w:eastAsia="Arial"/>
        </w:rPr>
        <w:t xml:space="preserve">IRS stands for Image retrieval service which is developed to retrieve check images from IVS system. It is developed as </w:t>
      </w:r>
      <w:r w:rsidRPr="00F1776D">
        <w:rPr>
          <w:rFonts w:eastAsia="Arial"/>
        </w:rPr>
        <w:t>web service</w:t>
      </w:r>
      <w:r w:rsidRPr="00F1776D">
        <w:rPr>
          <w:rFonts w:eastAsia="Arial"/>
        </w:rPr>
        <w:t xml:space="preserve"> and exposed to the UHG client to use the </w:t>
      </w:r>
      <w:r w:rsidRPr="00F1776D">
        <w:rPr>
          <w:rFonts w:eastAsia="Arial"/>
        </w:rPr>
        <w:t>wells Fargo</w:t>
      </w:r>
      <w:r w:rsidRPr="00F1776D">
        <w:rPr>
          <w:rFonts w:eastAsia="Arial"/>
        </w:rPr>
        <w:t xml:space="preserve"> data store to get the images instead of sending them the images manually via mail or some other mechanism and also to reduce cost for the client in storing the images in their data store.</w:t>
      </w:r>
    </w:p>
    <w:p w:rsidR="00F1776D" w:rsidRPr="00F1776D" w:rsidRDefault="00F1776D" w:rsidP="00F1776D">
      <w:pPr>
        <w:spacing w:line="288" w:lineRule="auto"/>
        <w:ind w:right="-180"/>
        <w:jc w:val="both"/>
        <w:rPr>
          <w:rFonts w:eastAsia="Arial"/>
        </w:rPr>
      </w:pPr>
    </w:p>
    <w:p w:rsidR="00F1776D" w:rsidRPr="00F1776D" w:rsidRDefault="00F1776D" w:rsidP="00F1776D">
      <w:pPr>
        <w:spacing w:line="288" w:lineRule="auto"/>
        <w:ind w:right="-180"/>
        <w:jc w:val="both"/>
        <w:rPr>
          <w:rFonts w:eastAsia="Arial"/>
        </w:rPr>
      </w:pPr>
      <w:r w:rsidRPr="00F1776D">
        <w:rPr>
          <w:rFonts w:eastAsia="Arial"/>
        </w:rPr>
        <w:t xml:space="preserve">AES stands for automated enrollment system which is used by sales officers to create sales order form. We have created one </w:t>
      </w:r>
      <w:r w:rsidRPr="00F1776D">
        <w:rPr>
          <w:rFonts w:eastAsia="Arial"/>
        </w:rPr>
        <w:t>web service</w:t>
      </w:r>
      <w:r w:rsidRPr="00F1776D">
        <w:rPr>
          <w:rFonts w:eastAsia="Arial"/>
        </w:rPr>
        <w:t xml:space="preserve"> with two operations and exposed it to TMOLF and BBG which are part of wholesale group to invoke our web service for search or create a sales order form.</w:t>
      </w:r>
    </w:p>
    <w:p w:rsidR="00F1776D" w:rsidRPr="00F1776D" w:rsidRDefault="00F1776D" w:rsidP="00F1776D">
      <w:pPr>
        <w:spacing w:line="288" w:lineRule="auto"/>
        <w:ind w:right="-180"/>
        <w:jc w:val="both"/>
        <w:rPr>
          <w:rFonts w:eastAsia="Arial"/>
        </w:rPr>
      </w:pPr>
    </w:p>
    <w:p w:rsidR="00F1776D" w:rsidRPr="00F1776D" w:rsidRDefault="00F1776D" w:rsidP="00F1776D">
      <w:pPr>
        <w:spacing w:line="276" w:lineRule="auto"/>
        <w:ind w:right="-180"/>
        <w:jc w:val="both"/>
        <w:rPr>
          <w:rFonts w:eastAsia="Arial"/>
          <w:b/>
          <w:bCs/>
        </w:rPr>
      </w:pPr>
      <w:r w:rsidRPr="00F1776D">
        <w:rPr>
          <w:rFonts w:eastAsia="Arial"/>
          <w:b/>
          <w:bCs/>
        </w:rPr>
        <w:t>Responsibilities:</w:t>
      </w:r>
    </w:p>
    <w:p w:rsidR="00F1776D" w:rsidRPr="00F1776D" w:rsidRDefault="00F1776D" w:rsidP="00F1776D">
      <w:pPr>
        <w:spacing w:line="276" w:lineRule="auto"/>
        <w:ind w:right="-180"/>
        <w:jc w:val="both"/>
        <w:rPr>
          <w:rFonts w:eastAsia="Arial"/>
          <w:b/>
          <w:bCs/>
        </w:rPr>
      </w:pPr>
    </w:p>
    <w:p w:rsidR="00F1776D" w:rsidRPr="00F1776D" w:rsidRDefault="00F1776D" w:rsidP="00F1776D">
      <w:pPr>
        <w:numPr>
          <w:ilvl w:val="0"/>
          <w:numId w:val="28"/>
        </w:numPr>
        <w:tabs>
          <w:tab w:val="num" w:pos="720"/>
        </w:tabs>
        <w:spacing w:line="276" w:lineRule="auto"/>
        <w:rPr>
          <w:rFonts w:eastAsia="Arial"/>
        </w:rPr>
      </w:pPr>
      <w:r w:rsidRPr="00F1776D">
        <w:rPr>
          <w:rFonts w:eastAsia="Arial"/>
        </w:rPr>
        <w:lastRenderedPageBreak/>
        <w:t>Created the web service design for both IRS and AES applications.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Interacted with </w:t>
      </w:r>
      <w:proofErr w:type="spellStart"/>
      <w:r w:rsidRPr="00F1776D">
        <w:rPr>
          <w:rFonts w:eastAsia="Arial"/>
        </w:rPr>
        <w:t>on site</w:t>
      </w:r>
      <w:proofErr w:type="spellEnd"/>
      <w:r w:rsidRPr="00F1776D">
        <w:rPr>
          <w:rFonts w:eastAsia="Arial"/>
        </w:rPr>
        <w:t xml:space="preserve"> Enterprise Architects,</w:t>
      </w:r>
      <w:r>
        <w:rPr>
          <w:rFonts w:eastAsia="Arial"/>
        </w:rPr>
        <w:t xml:space="preserve"> </w:t>
      </w:r>
      <w:r w:rsidRPr="00F1776D">
        <w:rPr>
          <w:rFonts w:eastAsia="Arial"/>
        </w:rPr>
        <w:t>Business Analysts,</w:t>
      </w:r>
      <w:r>
        <w:rPr>
          <w:rFonts w:eastAsia="Arial"/>
        </w:rPr>
        <w:t xml:space="preserve"> </w:t>
      </w:r>
      <w:proofErr w:type="gramStart"/>
      <w:r w:rsidRPr="00F1776D">
        <w:rPr>
          <w:rFonts w:eastAsia="Arial"/>
        </w:rPr>
        <w:t>Technical</w:t>
      </w:r>
      <w:proofErr w:type="gramEnd"/>
      <w:r w:rsidRPr="00F1776D">
        <w:rPr>
          <w:rFonts w:eastAsia="Arial"/>
        </w:rPr>
        <w:t xml:space="preserve"> Leads to get clarification on the architectural directions, business and functional questions. </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Developed both </w:t>
      </w:r>
      <w:r w:rsidRPr="00F1776D">
        <w:rPr>
          <w:rFonts w:eastAsia="Arial"/>
        </w:rPr>
        <w:t>web services</w:t>
      </w:r>
      <w:r w:rsidRPr="00F1776D">
        <w:rPr>
          <w:rFonts w:eastAsia="Arial"/>
        </w:rPr>
        <w:t xml:space="preserve"> in </w:t>
      </w:r>
      <w:proofErr w:type="spellStart"/>
      <w:r w:rsidRPr="00F1776D">
        <w:rPr>
          <w:rFonts w:eastAsia="Arial"/>
        </w:rPr>
        <w:t>tibco</w:t>
      </w:r>
      <w:proofErr w:type="spellEnd"/>
      <w:r w:rsidRPr="00F1776D">
        <w:rPr>
          <w:rFonts w:eastAsia="Arial"/>
        </w:rPr>
        <w:t xml:space="preserve"> and exposed it to internal wholesale applications.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Created LLD</w:t>
      </w:r>
      <w:proofErr w:type="gramStart"/>
      <w:r w:rsidRPr="00F1776D">
        <w:rPr>
          <w:rFonts w:eastAsia="Arial"/>
        </w:rPr>
        <w:t>,HLD</w:t>
      </w:r>
      <w:proofErr w:type="gramEnd"/>
      <w:r w:rsidRPr="00F1776D">
        <w:rPr>
          <w:rFonts w:eastAsia="Arial"/>
        </w:rPr>
        <w:t xml:space="preserve"> and </w:t>
      </w:r>
      <w:r w:rsidRPr="00F1776D">
        <w:rPr>
          <w:rFonts w:eastAsia="Arial"/>
        </w:rPr>
        <w:t>Web service</w:t>
      </w:r>
      <w:r w:rsidRPr="00F1776D">
        <w:rPr>
          <w:rFonts w:eastAsia="Arial"/>
        </w:rPr>
        <w:t xml:space="preserve"> specification document for both services.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Deploy the developed code on to </w:t>
      </w:r>
      <w:proofErr w:type="spellStart"/>
      <w:r w:rsidRPr="00F1776D">
        <w:rPr>
          <w:rFonts w:eastAsia="Arial"/>
        </w:rPr>
        <w:t>dev</w:t>
      </w:r>
      <w:proofErr w:type="spellEnd"/>
      <w:r w:rsidRPr="00F1776D">
        <w:rPr>
          <w:rFonts w:eastAsia="Arial"/>
        </w:rPr>
        <w:t xml:space="preserve"> and sit servers as applicable.</w:t>
      </w:r>
    </w:p>
    <w:p w:rsidR="00F1776D" w:rsidRPr="00F1776D" w:rsidRDefault="00F1776D" w:rsidP="00F1776D">
      <w:pPr>
        <w:numPr>
          <w:ilvl w:val="0"/>
          <w:numId w:val="29"/>
        </w:numPr>
        <w:rPr>
          <w:rFonts w:eastAsia="Arial"/>
        </w:rPr>
      </w:pPr>
      <w:r w:rsidRPr="00F1776D">
        <w:rPr>
          <w:rFonts w:eastAsia="Arial"/>
        </w:rPr>
        <w:t xml:space="preserve">Created </w:t>
      </w:r>
      <w:r w:rsidRPr="00F1776D">
        <w:rPr>
          <w:rFonts w:eastAsia="Arial"/>
          <w:b/>
          <w:bCs/>
        </w:rPr>
        <w:t>Web Services</w:t>
      </w:r>
      <w:r w:rsidRPr="00F1776D">
        <w:rPr>
          <w:rFonts w:eastAsia="Arial"/>
        </w:rPr>
        <w:t xml:space="preserve"> by defining </w:t>
      </w:r>
      <w:r w:rsidRPr="00F1776D">
        <w:rPr>
          <w:rFonts w:eastAsia="Arial"/>
          <w:b/>
          <w:bCs/>
        </w:rPr>
        <w:t>WSDL’s</w:t>
      </w:r>
      <w:r w:rsidRPr="00F1776D">
        <w:rPr>
          <w:rFonts w:eastAsia="Arial"/>
        </w:rPr>
        <w:t xml:space="preserve"> and using </w:t>
      </w:r>
      <w:r w:rsidRPr="00F1776D">
        <w:rPr>
          <w:rFonts w:eastAsia="Arial"/>
          <w:b/>
          <w:bCs/>
        </w:rPr>
        <w:t>SOAP activities</w:t>
      </w:r>
      <w:r w:rsidRPr="00F1776D">
        <w:rPr>
          <w:rFonts w:eastAsia="Arial"/>
        </w:rPr>
        <w:t>.</w:t>
      </w:r>
    </w:p>
    <w:p w:rsidR="00F1776D" w:rsidRPr="00F1776D" w:rsidRDefault="00F1776D" w:rsidP="00F1776D">
      <w:pPr>
        <w:numPr>
          <w:ilvl w:val="0"/>
          <w:numId w:val="29"/>
        </w:numPr>
        <w:rPr>
          <w:rFonts w:eastAsia="Arial"/>
        </w:rPr>
      </w:pPr>
      <w:r w:rsidRPr="00F1776D">
        <w:rPr>
          <w:rFonts w:eastAsia="Arial"/>
        </w:rPr>
        <w:t xml:space="preserve">Extensively used </w:t>
      </w:r>
      <w:r w:rsidRPr="00F1776D">
        <w:rPr>
          <w:rFonts w:eastAsia="Arial"/>
          <w:b/>
          <w:bCs/>
        </w:rPr>
        <w:t>SOAP</w:t>
      </w:r>
      <w:r w:rsidRPr="00F1776D">
        <w:rPr>
          <w:rFonts w:eastAsia="Arial"/>
        </w:rPr>
        <w:t xml:space="preserve">, </w:t>
      </w:r>
      <w:r w:rsidRPr="00F1776D">
        <w:rPr>
          <w:rFonts w:eastAsia="Arial"/>
          <w:b/>
          <w:bCs/>
        </w:rPr>
        <w:t>Service</w:t>
      </w:r>
      <w:r w:rsidRPr="00F1776D">
        <w:rPr>
          <w:rFonts w:eastAsia="Arial"/>
        </w:rPr>
        <w:t xml:space="preserve">, </w:t>
      </w:r>
      <w:r w:rsidRPr="00F1776D">
        <w:rPr>
          <w:rFonts w:eastAsia="Arial"/>
          <w:b/>
          <w:bCs/>
        </w:rPr>
        <w:t>JMS</w:t>
      </w:r>
      <w:r w:rsidRPr="00F1776D">
        <w:rPr>
          <w:rFonts w:eastAsia="Arial"/>
        </w:rPr>
        <w:t xml:space="preserve">, and </w:t>
      </w:r>
      <w:r w:rsidRPr="00F1776D">
        <w:rPr>
          <w:rFonts w:eastAsia="Arial"/>
          <w:b/>
          <w:bCs/>
        </w:rPr>
        <w:t>HTTP</w:t>
      </w:r>
      <w:r w:rsidRPr="00F1776D">
        <w:rPr>
          <w:rFonts w:eastAsia="Arial"/>
        </w:rPr>
        <w:t xml:space="preserve"> palettes during development.</w:t>
      </w:r>
    </w:p>
    <w:p w:rsidR="00F1776D" w:rsidRPr="00F1776D" w:rsidRDefault="00F1776D" w:rsidP="00F1776D">
      <w:pPr>
        <w:numPr>
          <w:ilvl w:val="0"/>
          <w:numId w:val="29"/>
        </w:numPr>
        <w:rPr>
          <w:rFonts w:eastAsia="Arial"/>
        </w:rPr>
      </w:pPr>
      <w:r w:rsidRPr="00F1776D">
        <w:rPr>
          <w:rFonts w:eastAsia="Arial"/>
        </w:rPr>
        <w:t xml:space="preserve">Implemented complex transformation logic with </w:t>
      </w:r>
      <w:proofErr w:type="spellStart"/>
      <w:r w:rsidRPr="00F1776D">
        <w:rPr>
          <w:rFonts w:eastAsia="Arial"/>
          <w:b/>
          <w:bCs/>
        </w:rPr>
        <w:t>XPath</w:t>
      </w:r>
      <w:proofErr w:type="spellEnd"/>
      <w:r w:rsidRPr="00F1776D">
        <w:rPr>
          <w:rFonts w:eastAsia="Arial"/>
        </w:rPr>
        <w:t xml:space="preserve"> and </w:t>
      </w:r>
      <w:r w:rsidRPr="00F1776D">
        <w:rPr>
          <w:rFonts w:eastAsia="Arial"/>
          <w:b/>
          <w:bCs/>
        </w:rPr>
        <w:t>XSLT.</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Implemented the security using </w:t>
      </w:r>
      <w:r w:rsidRPr="00F1776D">
        <w:rPr>
          <w:rFonts w:eastAsia="Arial"/>
          <w:b/>
          <w:bCs/>
        </w:rPr>
        <w:t>SSL</w:t>
      </w:r>
      <w:r w:rsidRPr="00F1776D">
        <w:rPr>
          <w:rFonts w:eastAsia="Arial"/>
        </w:rPr>
        <w:t>.</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Designed and developed various XSD schemas for IRS &amp; AES applications.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IFX based for external clients and WFXML for internal wholesale applications.</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 xml:space="preserve">Provide my inputs in creating the game plan for the deployments for higher environments UAT, PFIX, PROD, </w:t>
      </w:r>
      <w:proofErr w:type="gramStart"/>
      <w:r w:rsidRPr="00F1776D">
        <w:rPr>
          <w:rFonts w:eastAsia="Arial"/>
        </w:rPr>
        <w:t>BCP</w:t>
      </w:r>
      <w:proofErr w:type="gramEnd"/>
      <w:r w:rsidRPr="00F1776D">
        <w:rPr>
          <w:rFonts w:eastAsia="Arial"/>
        </w:rPr>
        <w:t>.</w:t>
      </w:r>
    </w:p>
    <w:p w:rsidR="00F1776D" w:rsidRPr="00F1776D" w:rsidRDefault="00F1776D" w:rsidP="00F1776D">
      <w:pPr>
        <w:numPr>
          <w:ilvl w:val="0"/>
          <w:numId w:val="28"/>
        </w:numPr>
        <w:tabs>
          <w:tab w:val="num" w:pos="720"/>
        </w:tabs>
        <w:spacing w:line="276" w:lineRule="auto"/>
        <w:rPr>
          <w:rFonts w:eastAsia="Arial"/>
        </w:rPr>
      </w:pPr>
      <w:r w:rsidRPr="00F1776D">
        <w:rPr>
          <w:rFonts w:eastAsia="Arial"/>
        </w:rPr>
        <w:t>Tested the interface for functionality and performance.</w:t>
      </w:r>
    </w:p>
    <w:p w:rsidR="00F1776D" w:rsidRPr="00F1776D" w:rsidRDefault="00F1776D" w:rsidP="00F1776D">
      <w:pPr>
        <w:spacing w:line="288" w:lineRule="auto"/>
        <w:ind w:right="-180"/>
        <w:jc w:val="both"/>
        <w:rPr>
          <w:rFonts w:eastAsia="Arial"/>
          <w:b/>
          <w:bCs/>
        </w:rPr>
      </w:pP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7410"/>
      </w:tblGrid>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rPr>
                <w:rFonts w:eastAsia="Arial"/>
                <w:b/>
                <w:bCs/>
              </w:rPr>
            </w:pPr>
            <w:r w:rsidRPr="00F1776D">
              <w:rPr>
                <w:rFonts w:eastAsia="Arial"/>
                <w:b/>
                <w:bCs/>
              </w:rPr>
              <w:t>Project # 3</w:t>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rPr>
                <w:rFonts w:eastAsia="Arial"/>
                <w:b/>
                <w:bCs/>
              </w:rPr>
            </w:pPr>
          </w:p>
        </w:tc>
      </w:tr>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Project Title</w:t>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Strategic Integration Project</w:t>
            </w:r>
          </w:p>
        </w:tc>
      </w:tr>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Client</w:t>
            </w:r>
            <w:r w:rsidRPr="00F1776D">
              <w:rPr>
                <w:rFonts w:eastAsia="Arial"/>
                <w:b/>
                <w:bCs/>
              </w:rPr>
              <w:tab/>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World Vision US</w:t>
            </w:r>
          </w:p>
        </w:tc>
      </w:tr>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Duration</w:t>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July 2010-March 2011</w:t>
            </w:r>
          </w:p>
        </w:tc>
      </w:tr>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Environment</w:t>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pPr>
            <w:r w:rsidRPr="00F1776D">
              <w:rPr>
                <w:rFonts w:eastAsia="Arial"/>
                <w:b/>
                <w:bCs/>
              </w:rPr>
              <w:t>HP-UX 11i, Red Hat Linux 6, Windows 2003</w:t>
            </w:r>
          </w:p>
        </w:tc>
      </w:tr>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TIBCO Components Used</w:t>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jc w:val="both"/>
            </w:pPr>
            <w:r w:rsidRPr="00F1776D">
              <w:rPr>
                <w:rFonts w:eastAsia="Arial"/>
                <w:b/>
                <w:bCs/>
              </w:rPr>
              <w:t>TIBCO – TRA 5.6.0/5.6.2,Business Works 5.8, TIB/EMS 6.0.0, TIBCO BW Administrator 5.6,  Active Database Adapter 6.0.0,File Adapter 6.0.0, TIBCO Hawk 4.8.1,Lotus Notes Adapter 5.3.0, SVC,  Microsoft Visio ,XML Spy, SOAP 1.1 ,WSDLs, CA SOA Gateway, FTP, SFTP</w:t>
            </w:r>
          </w:p>
        </w:tc>
      </w:tr>
    </w:tbl>
    <w:p w:rsidR="00F1776D" w:rsidRPr="00F1776D" w:rsidRDefault="00F1776D" w:rsidP="00F1776D">
      <w:pPr>
        <w:spacing w:line="288" w:lineRule="auto"/>
        <w:ind w:right="-180"/>
        <w:jc w:val="both"/>
      </w:pPr>
      <w:r w:rsidRPr="00F1776D">
        <w:rPr>
          <w:rFonts w:eastAsia="Arial"/>
        </w:rPr>
        <w:t xml:space="preserve">  </w:t>
      </w:r>
    </w:p>
    <w:p w:rsidR="00F1776D" w:rsidRPr="00F1776D" w:rsidRDefault="00F1776D" w:rsidP="00F1776D">
      <w:pPr>
        <w:spacing w:before="120"/>
        <w:rPr>
          <w:rFonts w:eastAsia="Arial"/>
        </w:rPr>
      </w:pPr>
      <w:r w:rsidRPr="00F1776D">
        <w:rPr>
          <w:rFonts w:eastAsia="Arial"/>
        </w:rPr>
        <w:t xml:space="preserve">    The project team along with selected customers developed “user-stories” to drive out an initial set of requirements within the context of data integration.  These requirements were amended with additional requirements that had been developed by World Vision’s Enterprise Architecture team to meet near-term needs expressed by World Vision business teams.  From these requirements the SIP team developed four patterns that spanned World Vision’s current needs as well as some near-term ones.  </w:t>
      </w:r>
    </w:p>
    <w:p w:rsidR="00F1776D" w:rsidRPr="00F1776D" w:rsidRDefault="00F1776D" w:rsidP="00F1776D">
      <w:pPr>
        <w:spacing w:line="288" w:lineRule="auto"/>
        <w:ind w:right="-180"/>
        <w:jc w:val="both"/>
        <w:rPr>
          <w:rFonts w:eastAsia="Arial"/>
        </w:rPr>
      </w:pPr>
    </w:p>
    <w:p w:rsidR="00F1776D" w:rsidRPr="00F1776D" w:rsidRDefault="00F1776D" w:rsidP="00F1776D">
      <w:pPr>
        <w:spacing w:line="288" w:lineRule="auto"/>
        <w:ind w:right="-180"/>
        <w:jc w:val="both"/>
        <w:rPr>
          <w:rFonts w:eastAsia="Arial"/>
          <w:b/>
          <w:bCs/>
        </w:rPr>
      </w:pPr>
      <w:r w:rsidRPr="00F1776D">
        <w:rPr>
          <w:rFonts w:eastAsia="Arial"/>
          <w:b/>
          <w:bCs/>
        </w:rPr>
        <w:t>Responsibilities:</w:t>
      </w:r>
    </w:p>
    <w:p w:rsidR="00F1776D" w:rsidRPr="00F1776D" w:rsidRDefault="00F1776D" w:rsidP="00F1776D">
      <w:pPr>
        <w:spacing w:line="288" w:lineRule="auto"/>
        <w:ind w:right="-180"/>
        <w:jc w:val="both"/>
        <w:rPr>
          <w:rFonts w:eastAsia="Arial"/>
          <w:b/>
          <w:bCs/>
        </w:rPr>
      </w:pPr>
    </w:p>
    <w:p w:rsidR="00F1776D" w:rsidRPr="00F1776D" w:rsidRDefault="00F1776D" w:rsidP="00F1776D">
      <w:pPr>
        <w:numPr>
          <w:ilvl w:val="0"/>
          <w:numId w:val="29"/>
        </w:numPr>
        <w:rPr>
          <w:rFonts w:eastAsia="Arial"/>
        </w:rPr>
      </w:pPr>
      <w:r w:rsidRPr="00F1776D">
        <w:rPr>
          <w:rFonts w:eastAsia="Arial"/>
        </w:rPr>
        <w:t>Involved in the design architecture of the Enterprise Service Bus.</w:t>
      </w:r>
    </w:p>
    <w:p w:rsidR="00F1776D" w:rsidRPr="00F1776D" w:rsidRDefault="00F1776D" w:rsidP="00F1776D">
      <w:pPr>
        <w:numPr>
          <w:ilvl w:val="0"/>
          <w:numId w:val="29"/>
        </w:numPr>
        <w:rPr>
          <w:rFonts w:eastAsia="Arial"/>
        </w:rPr>
      </w:pPr>
      <w:r w:rsidRPr="00F1776D">
        <w:rPr>
          <w:rFonts w:eastAsia="Arial"/>
        </w:rPr>
        <w:t xml:space="preserve">Responsible to implement SOA/ESB solution using </w:t>
      </w:r>
      <w:proofErr w:type="spellStart"/>
      <w:r w:rsidRPr="00F1776D">
        <w:rPr>
          <w:rFonts w:eastAsia="Arial"/>
        </w:rPr>
        <w:t>Tibco</w:t>
      </w:r>
      <w:proofErr w:type="spellEnd"/>
      <w:r w:rsidRPr="00F1776D">
        <w:rPr>
          <w:rFonts w:eastAsia="Arial"/>
        </w:rPr>
        <w:t xml:space="preserve"> Stack</w:t>
      </w:r>
    </w:p>
    <w:p w:rsidR="00F1776D" w:rsidRPr="00F1776D" w:rsidRDefault="00F1776D" w:rsidP="00F1776D">
      <w:pPr>
        <w:numPr>
          <w:ilvl w:val="0"/>
          <w:numId w:val="29"/>
        </w:numPr>
        <w:rPr>
          <w:rFonts w:eastAsia="Arial"/>
        </w:rPr>
      </w:pPr>
      <w:r w:rsidRPr="00F1776D">
        <w:rPr>
          <w:rFonts w:eastAsia="Arial"/>
        </w:rPr>
        <w:t xml:space="preserve">Involved in development of proof of concepts for the </w:t>
      </w:r>
      <w:r>
        <w:rPr>
          <w:rFonts w:eastAsia="Arial"/>
        </w:rPr>
        <w:t>ESB</w:t>
      </w:r>
      <w:r w:rsidRPr="00F1776D">
        <w:rPr>
          <w:rFonts w:eastAsia="Arial"/>
        </w:rPr>
        <w:t xml:space="preserve"> four patterns.</w:t>
      </w:r>
    </w:p>
    <w:p w:rsidR="00F1776D" w:rsidRPr="00F1776D" w:rsidRDefault="00F1776D" w:rsidP="00F1776D">
      <w:pPr>
        <w:numPr>
          <w:ilvl w:val="0"/>
          <w:numId w:val="29"/>
        </w:numPr>
        <w:rPr>
          <w:rFonts w:eastAsia="Arial"/>
        </w:rPr>
      </w:pPr>
      <w:r w:rsidRPr="00F1776D">
        <w:rPr>
          <w:rFonts w:eastAsia="Arial"/>
        </w:rPr>
        <w:t>Designed the class diagrams, sequence diagrams using UML.</w:t>
      </w:r>
    </w:p>
    <w:p w:rsidR="00F1776D" w:rsidRPr="00F1776D" w:rsidRDefault="00F1776D" w:rsidP="00F1776D">
      <w:pPr>
        <w:numPr>
          <w:ilvl w:val="0"/>
          <w:numId w:val="29"/>
        </w:numPr>
        <w:rPr>
          <w:rFonts w:eastAsia="Arial"/>
        </w:rPr>
      </w:pPr>
      <w:r w:rsidRPr="00F1776D">
        <w:rPr>
          <w:rFonts w:eastAsia="Arial"/>
        </w:rPr>
        <w:t xml:space="preserve">Created architecture flow diagrams in </w:t>
      </w:r>
      <w:proofErr w:type="spellStart"/>
      <w:r w:rsidRPr="00F1776D">
        <w:rPr>
          <w:rFonts w:eastAsia="Arial"/>
        </w:rPr>
        <w:t>visio</w:t>
      </w:r>
      <w:proofErr w:type="spellEnd"/>
      <w:r w:rsidRPr="00F1776D">
        <w:rPr>
          <w:rFonts w:eastAsia="Arial"/>
        </w:rPr>
        <w:t>.</w:t>
      </w:r>
    </w:p>
    <w:p w:rsidR="00F1776D" w:rsidRPr="00F1776D" w:rsidRDefault="00F1776D" w:rsidP="00F1776D">
      <w:pPr>
        <w:numPr>
          <w:ilvl w:val="0"/>
          <w:numId w:val="29"/>
        </w:numPr>
        <w:rPr>
          <w:rFonts w:eastAsia="Arial"/>
        </w:rPr>
      </w:pPr>
      <w:r w:rsidRPr="00F1776D">
        <w:rPr>
          <w:rFonts w:eastAsia="Arial"/>
        </w:rPr>
        <w:t xml:space="preserve">Created </w:t>
      </w:r>
      <w:r>
        <w:rPr>
          <w:rFonts w:eastAsia="Arial"/>
        </w:rPr>
        <w:t>ESB</w:t>
      </w:r>
      <w:r w:rsidRPr="00F1776D">
        <w:rPr>
          <w:rFonts w:eastAsia="Arial"/>
        </w:rPr>
        <w:t xml:space="preserve"> technical design documents.</w:t>
      </w:r>
    </w:p>
    <w:p w:rsidR="00F1776D" w:rsidRPr="00F1776D" w:rsidRDefault="00F1776D" w:rsidP="00F1776D">
      <w:pPr>
        <w:numPr>
          <w:ilvl w:val="0"/>
          <w:numId w:val="29"/>
        </w:numPr>
        <w:rPr>
          <w:rFonts w:eastAsia="Arial"/>
        </w:rPr>
      </w:pPr>
      <w:r w:rsidRPr="00F1776D">
        <w:rPr>
          <w:rFonts w:eastAsia="Arial"/>
        </w:rPr>
        <w:t>Involved in the design of ESB Canonical model across the enterprise using schema.</w:t>
      </w:r>
    </w:p>
    <w:p w:rsidR="00F1776D" w:rsidRPr="00F1776D" w:rsidRDefault="00F1776D" w:rsidP="00F1776D">
      <w:pPr>
        <w:numPr>
          <w:ilvl w:val="0"/>
          <w:numId w:val="29"/>
        </w:numPr>
        <w:rPr>
          <w:rFonts w:eastAsia="Arial"/>
        </w:rPr>
      </w:pPr>
      <w:r w:rsidRPr="00F1776D">
        <w:rPr>
          <w:rFonts w:eastAsia="Arial"/>
        </w:rPr>
        <w:lastRenderedPageBreak/>
        <w:t>Responsible to create tasks and report them to the manager.</w:t>
      </w:r>
    </w:p>
    <w:p w:rsidR="00F1776D" w:rsidRPr="00F1776D" w:rsidRDefault="00F1776D" w:rsidP="00F1776D">
      <w:pPr>
        <w:numPr>
          <w:ilvl w:val="0"/>
          <w:numId w:val="29"/>
        </w:numPr>
        <w:rPr>
          <w:rFonts w:eastAsia="Arial"/>
        </w:rPr>
      </w:pPr>
      <w:r w:rsidRPr="00F1776D">
        <w:rPr>
          <w:rFonts w:eastAsia="Arial"/>
        </w:rPr>
        <w:t xml:space="preserve">Responsible to manage </w:t>
      </w:r>
      <w:proofErr w:type="spellStart"/>
      <w:r w:rsidRPr="00F1776D">
        <w:rPr>
          <w:rFonts w:eastAsia="Arial"/>
        </w:rPr>
        <w:t>tibco</w:t>
      </w:r>
      <w:proofErr w:type="spellEnd"/>
      <w:r w:rsidRPr="00F1776D">
        <w:rPr>
          <w:rFonts w:eastAsia="Arial"/>
        </w:rPr>
        <w:t xml:space="preserve"> environments.</w:t>
      </w:r>
    </w:p>
    <w:p w:rsidR="00F1776D" w:rsidRPr="00F1776D" w:rsidRDefault="00F1776D" w:rsidP="00F1776D">
      <w:pPr>
        <w:numPr>
          <w:ilvl w:val="0"/>
          <w:numId w:val="29"/>
        </w:numPr>
        <w:rPr>
          <w:rFonts w:eastAsia="Arial"/>
        </w:rPr>
      </w:pPr>
      <w:r w:rsidRPr="00F1776D">
        <w:rPr>
          <w:rFonts w:eastAsia="Arial"/>
        </w:rPr>
        <w:t xml:space="preserve">Designed </w:t>
      </w:r>
      <w:r>
        <w:rPr>
          <w:rFonts w:eastAsia="Arial"/>
        </w:rPr>
        <w:t>ESB</w:t>
      </w:r>
      <w:r w:rsidRPr="00F1776D">
        <w:rPr>
          <w:rFonts w:eastAsia="Arial"/>
        </w:rPr>
        <w:t xml:space="preserve"> templates for the construction of business work flows in </w:t>
      </w:r>
      <w:proofErr w:type="spellStart"/>
      <w:r w:rsidRPr="00F1776D">
        <w:rPr>
          <w:rFonts w:eastAsia="Arial"/>
        </w:rPr>
        <w:t>tibco</w:t>
      </w:r>
      <w:proofErr w:type="spellEnd"/>
      <w:r w:rsidRPr="00F1776D">
        <w:rPr>
          <w:rFonts w:eastAsia="Arial"/>
        </w:rPr>
        <w:t>.</w:t>
      </w:r>
    </w:p>
    <w:p w:rsidR="00F1776D" w:rsidRPr="00F1776D" w:rsidRDefault="00F1776D" w:rsidP="00F1776D">
      <w:pPr>
        <w:numPr>
          <w:ilvl w:val="0"/>
          <w:numId w:val="29"/>
        </w:numPr>
        <w:rPr>
          <w:rFonts w:eastAsia="Arial"/>
        </w:rPr>
      </w:pPr>
      <w:r w:rsidRPr="00F1776D">
        <w:rPr>
          <w:rFonts w:eastAsia="Arial"/>
        </w:rPr>
        <w:t xml:space="preserve">Provided necessary </w:t>
      </w:r>
      <w:proofErr w:type="spellStart"/>
      <w:r w:rsidRPr="00F1776D">
        <w:rPr>
          <w:rFonts w:eastAsia="Arial"/>
        </w:rPr>
        <w:t>tibco</w:t>
      </w:r>
      <w:proofErr w:type="spellEnd"/>
      <w:r w:rsidRPr="00F1776D">
        <w:rPr>
          <w:rFonts w:eastAsia="Arial"/>
        </w:rPr>
        <w:t xml:space="preserve"> technical expertise to architects and project managers.</w:t>
      </w:r>
    </w:p>
    <w:p w:rsidR="00F1776D" w:rsidRPr="00F1776D" w:rsidRDefault="00F1776D" w:rsidP="00F1776D">
      <w:pPr>
        <w:numPr>
          <w:ilvl w:val="0"/>
          <w:numId w:val="29"/>
        </w:numPr>
        <w:rPr>
          <w:rFonts w:eastAsia="Arial"/>
        </w:rPr>
      </w:pPr>
      <w:r w:rsidRPr="00F1776D">
        <w:rPr>
          <w:rFonts w:eastAsia="Arial"/>
        </w:rPr>
        <w:t xml:space="preserve">Configured </w:t>
      </w:r>
      <w:r w:rsidRPr="00F1776D">
        <w:rPr>
          <w:rFonts w:eastAsia="Arial"/>
        </w:rPr>
        <w:t>web services</w:t>
      </w:r>
      <w:r w:rsidRPr="00F1776D">
        <w:rPr>
          <w:rFonts w:eastAsia="Arial"/>
        </w:rPr>
        <w:t xml:space="preserve"> and exposed to client and partner applications</w:t>
      </w:r>
    </w:p>
    <w:p w:rsidR="00F1776D" w:rsidRPr="00F1776D" w:rsidRDefault="00F1776D" w:rsidP="00F1776D">
      <w:pPr>
        <w:numPr>
          <w:ilvl w:val="0"/>
          <w:numId w:val="29"/>
        </w:numPr>
        <w:rPr>
          <w:rFonts w:eastAsia="Arial"/>
        </w:rPr>
      </w:pPr>
      <w:r w:rsidRPr="00F1776D">
        <w:rPr>
          <w:rFonts w:eastAsia="Arial"/>
        </w:rPr>
        <w:t>Designed and developed various schemas for donor vision applications.</w:t>
      </w:r>
    </w:p>
    <w:p w:rsidR="00F1776D" w:rsidRPr="00F1776D" w:rsidRDefault="00F1776D" w:rsidP="00F1776D">
      <w:pPr>
        <w:numPr>
          <w:ilvl w:val="0"/>
          <w:numId w:val="29"/>
        </w:numPr>
        <w:rPr>
          <w:rFonts w:eastAsia="Arial"/>
        </w:rPr>
      </w:pPr>
      <w:r w:rsidRPr="00F1776D">
        <w:rPr>
          <w:rFonts w:eastAsia="Arial"/>
        </w:rPr>
        <w:t xml:space="preserve">Created </w:t>
      </w:r>
      <w:r w:rsidRPr="00F1776D">
        <w:rPr>
          <w:rFonts w:eastAsia="Arial"/>
          <w:b/>
          <w:bCs/>
        </w:rPr>
        <w:t>Web Services</w:t>
      </w:r>
      <w:r w:rsidRPr="00F1776D">
        <w:rPr>
          <w:rFonts w:eastAsia="Arial"/>
        </w:rPr>
        <w:t xml:space="preserve"> by defining </w:t>
      </w:r>
      <w:r w:rsidRPr="00F1776D">
        <w:rPr>
          <w:rFonts w:eastAsia="Arial"/>
          <w:b/>
          <w:bCs/>
        </w:rPr>
        <w:t>WSDL’s</w:t>
      </w:r>
      <w:r w:rsidRPr="00F1776D">
        <w:rPr>
          <w:rFonts w:eastAsia="Arial"/>
        </w:rPr>
        <w:t xml:space="preserve"> and using </w:t>
      </w:r>
      <w:r w:rsidRPr="00F1776D">
        <w:rPr>
          <w:rFonts w:eastAsia="Arial"/>
          <w:b/>
          <w:bCs/>
        </w:rPr>
        <w:t>SOAP activities</w:t>
      </w:r>
      <w:r w:rsidRPr="00F1776D">
        <w:rPr>
          <w:rFonts w:eastAsia="Arial"/>
        </w:rPr>
        <w:t>.</w:t>
      </w:r>
    </w:p>
    <w:p w:rsidR="00F1776D" w:rsidRPr="00F1776D" w:rsidRDefault="00F1776D" w:rsidP="00F1776D">
      <w:pPr>
        <w:numPr>
          <w:ilvl w:val="0"/>
          <w:numId w:val="29"/>
        </w:numPr>
        <w:rPr>
          <w:rFonts w:eastAsia="Arial"/>
        </w:rPr>
      </w:pPr>
      <w:r w:rsidRPr="00F1776D">
        <w:rPr>
          <w:rFonts w:eastAsia="Arial"/>
        </w:rPr>
        <w:t xml:space="preserve">Extensively used </w:t>
      </w:r>
      <w:r w:rsidRPr="00F1776D">
        <w:rPr>
          <w:rFonts w:eastAsia="Arial"/>
          <w:b/>
          <w:bCs/>
        </w:rPr>
        <w:t>SOAP</w:t>
      </w:r>
      <w:r w:rsidRPr="00F1776D">
        <w:rPr>
          <w:rFonts w:eastAsia="Arial"/>
        </w:rPr>
        <w:t xml:space="preserve">, </w:t>
      </w:r>
      <w:r w:rsidRPr="00F1776D">
        <w:rPr>
          <w:rFonts w:eastAsia="Arial"/>
          <w:b/>
          <w:bCs/>
        </w:rPr>
        <w:t>Service</w:t>
      </w:r>
      <w:r w:rsidRPr="00F1776D">
        <w:rPr>
          <w:rFonts w:eastAsia="Arial"/>
        </w:rPr>
        <w:t xml:space="preserve">, </w:t>
      </w:r>
      <w:r w:rsidRPr="00F1776D">
        <w:rPr>
          <w:rFonts w:eastAsia="Arial"/>
          <w:b/>
          <w:bCs/>
        </w:rPr>
        <w:t>JMS</w:t>
      </w:r>
      <w:r w:rsidRPr="00F1776D">
        <w:rPr>
          <w:rFonts w:eastAsia="Arial"/>
        </w:rPr>
        <w:t xml:space="preserve">, and </w:t>
      </w:r>
      <w:r w:rsidRPr="00F1776D">
        <w:rPr>
          <w:rFonts w:eastAsia="Arial"/>
          <w:b/>
          <w:bCs/>
        </w:rPr>
        <w:t>HTTP</w:t>
      </w:r>
      <w:r w:rsidRPr="00F1776D">
        <w:rPr>
          <w:rFonts w:eastAsia="Arial"/>
        </w:rPr>
        <w:t xml:space="preserve"> palettes during development.</w:t>
      </w:r>
    </w:p>
    <w:p w:rsidR="00F1776D" w:rsidRPr="00F1776D" w:rsidRDefault="00F1776D" w:rsidP="00F1776D">
      <w:pPr>
        <w:numPr>
          <w:ilvl w:val="0"/>
          <w:numId w:val="29"/>
        </w:numPr>
        <w:rPr>
          <w:rFonts w:eastAsia="Arial"/>
        </w:rPr>
      </w:pPr>
      <w:r w:rsidRPr="00F1776D">
        <w:rPr>
          <w:rFonts w:eastAsia="Arial"/>
        </w:rPr>
        <w:t>Created FTP process for retrieving USPS Postal Files.</w:t>
      </w:r>
    </w:p>
    <w:p w:rsidR="00F1776D" w:rsidRPr="00F1776D" w:rsidRDefault="00F1776D" w:rsidP="00F1776D">
      <w:pPr>
        <w:numPr>
          <w:ilvl w:val="0"/>
          <w:numId w:val="29"/>
        </w:numPr>
        <w:rPr>
          <w:rFonts w:eastAsia="Arial"/>
        </w:rPr>
      </w:pPr>
      <w:r w:rsidRPr="00F1776D">
        <w:rPr>
          <w:rFonts w:eastAsia="Arial"/>
        </w:rPr>
        <w:t>Configured file adapter publication service to read the USPS stand flat file.</w:t>
      </w:r>
    </w:p>
    <w:p w:rsidR="00F1776D" w:rsidRPr="00F1776D" w:rsidRDefault="00F1776D" w:rsidP="00F1776D">
      <w:pPr>
        <w:numPr>
          <w:ilvl w:val="0"/>
          <w:numId w:val="29"/>
        </w:numPr>
        <w:rPr>
          <w:rFonts w:eastAsia="Arial"/>
        </w:rPr>
      </w:pPr>
      <w:r w:rsidRPr="00F1776D">
        <w:rPr>
          <w:rFonts w:eastAsia="Arial"/>
        </w:rPr>
        <w:t xml:space="preserve">Created and configured queues, topics and users in </w:t>
      </w:r>
      <w:proofErr w:type="spellStart"/>
      <w:r w:rsidRPr="00F1776D">
        <w:rPr>
          <w:rFonts w:eastAsia="Arial"/>
        </w:rPr>
        <w:t>tibco</w:t>
      </w:r>
      <w:proofErr w:type="spellEnd"/>
      <w:r w:rsidRPr="00F1776D">
        <w:rPr>
          <w:rFonts w:eastAsia="Arial"/>
        </w:rPr>
        <w:t xml:space="preserve"> ems servers.</w:t>
      </w:r>
    </w:p>
    <w:p w:rsidR="00F1776D" w:rsidRPr="00F1776D" w:rsidRDefault="00F1776D" w:rsidP="00F1776D">
      <w:pPr>
        <w:numPr>
          <w:ilvl w:val="0"/>
          <w:numId w:val="29"/>
        </w:numPr>
        <w:rPr>
          <w:rFonts w:eastAsia="Arial"/>
        </w:rPr>
      </w:pPr>
      <w:r w:rsidRPr="00F1776D">
        <w:rPr>
          <w:rFonts w:eastAsia="Arial"/>
        </w:rPr>
        <w:t>Designed and developed various business works processes to convert data from source application format to target application format.</w:t>
      </w:r>
    </w:p>
    <w:p w:rsidR="00F1776D" w:rsidRPr="00F1776D" w:rsidRDefault="00F1776D" w:rsidP="00F1776D">
      <w:pPr>
        <w:numPr>
          <w:ilvl w:val="0"/>
          <w:numId w:val="29"/>
        </w:numPr>
        <w:rPr>
          <w:rFonts w:eastAsia="Arial"/>
        </w:rPr>
      </w:pPr>
      <w:r w:rsidRPr="00F1776D">
        <w:rPr>
          <w:rFonts w:eastAsia="Arial"/>
        </w:rPr>
        <w:t xml:space="preserve">Implemented complex transformation logic with </w:t>
      </w:r>
      <w:proofErr w:type="spellStart"/>
      <w:r w:rsidRPr="00F1776D">
        <w:rPr>
          <w:rFonts w:eastAsia="Arial"/>
          <w:b/>
          <w:bCs/>
        </w:rPr>
        <w:t>XPath</w:t>
      </w:r>
      <w:proofErr w:type="spellEnd"/>
      <w:r w:rsidRPr="00F1776D">
        <w:rPr>
          <w:rFonts w:eastAsia="Arial"/>
        </w:rPr>
        <w:t xml:space="preserve"> and </w:t>
      </w:r>
      <w:r w:rsidRPr="00F1776D">
        <w:rPr>
          <w:rFonts w:eastAsia="Arial"/>
          <w:b/>
          <w:bCs/>
        </w:rPr>
        <w:t>XSLT.</w:t>
      </w:r>
    </w:p>
    <w:p w:rsidR="00F1776D" w:rsidRPr="00F1776D" w:rsidRDefault="00F1776D" w:rsidP="00F1776D">
      <w:pPr>
        <w:numPr>
          <w:ilvl w:val="0"/>
          <w:numId w:val="29"/>
        </w:numPr>
        <w:rPr>
          <w:rFonts w:eastAsia="Arial"/>
        </w:rPr>
      </w:pPr>
      <w:r w:rsidRPr="00F1776D">
        <w:rPr>
          <w:rFonts w:eastAsia="Arial"/>
        </w:rPr>
        <w:t xml:space="preserve">Responsible for setting up of </w:t>
      </w:r>
      <w:proofErr w:type="spellStart"/>
      <w:r w:rsidRPr="00F1776D">
        <w:rPr>
          <w:rFonts w:eastAsia="Arial"/>
        </w:rPr>
        <w:t>dev</w:t>
      </w:r>
      <w:proofErr w:type="spellEnd"/>
      <w:r w:rsidRPr="00F1776D">
        <w:rPr>
          <w:rFonts w:eastAsia="Arial"/>
        </w:rPr>
        <w:t>, test, sit environment on Windows 2003 Server.</w:t>
      </w:r>
    </w:p>
    <w:p w:rsidR="00F1776D" w:rsidRPr="00F1776D" w:rsidRDefault="00F1776D" w:rsidP="00F1776D">
      <w:pPr>
        <w:numPr>
          <w:ilvl w:val="0"/>
          <w:numId w:val="29"/>
        </w:numPr>
        <w:rPr>
          <w:rFonts w:eastAsia="Arial"/>
        </w:rPr>
      </w:pPr>
      <w:r w:rsidRPr="00F1776D">
        <w:rPr>
          <w:rFonts w:eastAsia="Arial"/>
        </w:rPr>
        <w:t>Deployed the service onto various environments by using TIBCO APPMANAGE Scripts.</w:t>
      </w:r>
    </w:p>
    <w:p w:rsidR="00F1776D" w:rsidRPr="00F1776D" w:rsidRDefault="00F1776D" w:rsidP="00F1776D">
      <w:pPr>
        <w:numPr>
          <w:ilvl w:val="0"/>
          <w:numId w:val="29"/>
        </w:numPr>
        <w:rPr>
          <w:rFonts w:eastAsia="Arial"/>
          <w:b/>
          <w:bCs/>
        </w:rPr>
      </w:pPr>
      <w:r w:rsidRPr="00F1776D">
        <w:rPr>
          <w:rFonts w:eastAsia="Arial"/>
          <w:b/>
          <w:bCs/>
        </w:rPr>
        <w:t>Build the EAR Files</w:t>
      </w:r>
      <w:r w:rsidRPr="00F1776D">
        <w:rPr>
          <w:rFonts w:eastAsia="Arial"/>
        </w:rPr>
        <w:t xml:space="preserve"> for different processes and Adapters from TIBCO Designer.</w:t>
      </w:r>
    </w:p>
    <w:p w:rsidR="00F1776D" w:rsidRPr="00F1776D" w:rsidRDefault="00F1776D" w:rsidP="00F1776D">
      <w:pPr>
        <w:numPr>
          <w:ilvl w:val="0"/>
          <w:numId w:val="29"/>
        </w:numPr>
        <w:rPr>
          <w:rFonts w:eastAsia="Arial"/>
        </w:rPr>
      </w:pPr>
      <w:r w:rsidRPr="00F1776D">
        <w:rPr>
          <w:rFonts w:eastAsia="Arial"/>
        </w:rPr>
        <w:t xml:space="preserve">Update the </w:t>
      </w:r>
      <w:r w:rsidRPr="00F1776D">
        <w:rPr>
          <w:rFonts w:eastAsia="Arial"/>
          <w:b/>
          <w:bCs/>
        </w:rPr>
        <w:t>Global variables</w:t>
      </w:r>
      <w:r w:rsidRPr="00F1776D">
        <w:rPr>
          <w:rFonts w:eastAsia="Arial"/>
        </w:rPr>
        <w:t xml:space="preserve"> by using </w:t>
      </w:r>
      <w:proofErr w:type="spellStart"/>
      <w:r w:rsidRPr="00F1776D">
        <w:rPr>
          <w:rFonts w:eastAsia="Arial"/>
          <w:b/>
          <w:bCs/>
        </w:rPr>
        <w:t>AppManage</w:t>
      </w:r>
      <w:proofErr w:type="spellEnd"/>
      <w:r w:rsidRPr="00F1776D">
        <w:rPr>
          <w:rFonts w:eastAsia="Arial"/>
        </w:rPr>
        <w:t xml:space="preserve"> tools.</w:t>
      </w:r>
    </w:p>
    <w:p w:rsidR="00F1776D" w:rsidRPr="00F1776D" w:rsidRDefault="00F1776D" w:rsidP="00F1776D">
      <w:pPr>
        <w:numPr>
          <w:ilvl w:val="0"/>
          <w:numId w:val="29"/>
        </w:numPr>
        <w:rPr>
          <w:rFonts w:eastAsia="Arial"/>
        </w:rPr>
      </w:pPr>
      <w:r w:rsidRPr="00F1776D">
        <w:rPr>
          <w:rFonts w:eastAsia="Arial"/>
        </w:rPr>
        <w:t>Created and Updated the shell scripts required for deployment</w:t>
      </w:r>
    </w:p>
    <w:p w:rsidR="00F1776D" w:rsidRPr="00F1776D" w:rsidRDefault="00F1776D" w:rsidP="00F1776D">
      <w:pPr>
        <w:numPr>
          <w:ilvl w:val="0"/>
          <w:numId w:val="29"/>
        </w:numPr>
        <w:rPr>
          <w:rFonts w:eastAsia="Arial"/>
        </w:rPr>
      </w:pPr>
      <w:r w:rsidRPr="00F1776D">
        <w:rPr>
          <w:rFonts w:eastAsia="Arial"/>
        </w:rPr>
        <w:t xml:space="preserve">Deployed </w:t>
      </w:r>
      <w:r w:rsidRPr="00F1776D">
        <w:rPr>
          <w:rFonts w:eastAsia="Arial"/>
          <w:b/>
          <w:bCs/>
        </w:rPr>
        <w:t>the “.ear” files</w:t>
      </w:r>
      <w:r w:rsidRPr="00F1776D">
        <w:rPr>
          <w:rFonts w:eastAsia="Arial"/>
        </w:rPr>
        <w:t xml:space="preserve"> on the Development, Testing boxes</w:t>
      </w:r>
    </w:p>
    <w:p w:rsidR="00F1776D" w:rsidRPr="00F1776D" w:rsidRDefault="00F1776D" w:rsidP="00F1776D">
      <w:pPr>
        <w:numPr>
          <w:ilvl w:val="0"/>
          <w:numId w:val="29"/>
        </w:numPr>
        <w:rPr>
          <w:rFonts w:eastAsia="Arial"/>
        </w:rPr>
      </w:pPr>
      <w:r w:rsidRPr="00F1776D">
        <w:rPr>
          <w:rFonts w:eastAsia="Arial"/>
        </w:rPr>
        <w:t>Tested the interface for functionality and performance.</w:t>
      </w:r>
    </w:p>
    <w:p w:rsidR="00F1776D" w:rsidRPr="00F1776D" w:rsidRDefault="00F1776D" w:rsidP="00F1776D">
      <w:pPr>
        <w:numPr>
          <w:ilvl w:val="0"/>
          <w:numId w:val="29"/>
        </w:numPr>
        <w:rPr>
          <w:rFonts w:eastAsia="Arial"/>
        </w:rPr>
      </w:pPr>
      <w:r w:rsidRPr="00F1776D">
        <w:rPr>
          <w:rFonts w:eastAsia="Arial"/>
        </w:rPr>
        <w:t>Deployed the service onto various environments by using TIBCO BW Administrator.</w:t>
      </w:r>
    </w:p>
    <w:p w:rsidR="00F1776D" w:rsidRPr="00F1776D" w:rsidRDefault="00F1776D" w:rsidP="00F1776D">
      <w:pPr>
        <w:ind w:left="360"/>
        <w:rPr>
          <w:rFonts w:eastAsia="Arial"/>
        </w:rPr>
      </w:pPr>
    </w:p>
    <w:p w:rsidR="00F1776D" w:rsidRPr="00F1776D" w:rsidRDefault="00F1776D" w:rsidP="00F1776D">
      <w:pPr>
        <w:ind w:left="720"/>
        <w:rPr>
          <w:rFonts w:eastAsia="Arial"/>
        </w:rPr>
      </w:pP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7410"/>
      </w:tblGrid>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rPr>
                <w:rFonts w:eastAsia="Arial"/>
                <w:b/>
                <w:bCs/>
              </w:rPr>
            </w:pPr>
            <w:r w:rsidRPr="00F1776D">
              <w:rPr>
                <w:rFonts w:eastAsia="Arial"/>
                <w:b/>
                <w:bCs/>
              </w:rPr>
              <w:t>Project # 4</w:t>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rPr>
                <w:rFonts w:eastAsia="Arial"/>
                <w:b/>
                <w:bCs/>
              </w:rPr>
            </w:pPr>
          </w:p>
        </w:tc>
      </w:tr>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Project Title</w:t>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CCMS V4 Court Application</w:t>
            </w:r>
          </w:p>
        </w:tc>
      </w:tr>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Client</w:t>
            </w:r>
            <w:r w:rsidRPr="00F1776D">
              <w:rPr>
                <w:rFonts w:eastAsia="Arial"/>
                <w:b/>
                <w:bCs/>
              </w:rPr>
              <w:tab/>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Administrations of Court</w:t>
            </w:r>
          </w:p>
        </w:tc>
      </w:tr>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Duration</w:t>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Oct 2007- June 2010</w:t>
            </w:r>
          </w:p>
        </w:tc>
      </w:tr>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Environment</w:t>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pPr>
            <w:r w:rsidRPr="00F1776D">
              <w:rPr>
                <w:rFonts w:eastAsia="Arial"/>
                <w:b/>
                <w:bCs/>
              </w:rPr>
              <w:t>Solaris 10, Windows 2003</w:t>
            </w:r>
          </w:p>
        </w:tc>
      </w:tr>
      <w:tr w:rsidR="00F1776D" w:rsidRPr="00F1776D" w:rsidTr="00D417EF">
        <w:tc>
          <w:tcPr>
            <w:tcW w:w="10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proofErr w:type="spellStart"/>
            <w:r w:rsidRPr="00F1776D">
              <w:rPr>
                <w:rFonts w:eastAsia="Arial"/>
                <w:b/>
                <w:bCs/>
              </w:rPr>
              <w:t>TIBCO&amp;Other</w:t>
            </w:r>
            <w:proofErr w:type="spellEnd"/>
            <w:r w:rsidRPr="00F1776D">
              <w:rPr>
                <w:rFonts w:eastAsia="Arial"/>
                <w:b/>
                <w:bCs/>
              </w:rPr>
              <w:t xml:space="preserve"> Components Used</w:t>
            </w:r>
          </w:p>
        </w:tc>
        <w:tc>
          <w:tcPr>
            <w:tcW w:w="395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jc w:val="both"/>
            </w:pPr>
            <w:r w:rsidRPr="00F1776D">
              <w:rPr>
                <w:rFonts w:eastAsia="Arial"/>
                <w:b/>
                <w:bCs/>
              </w:rPr>
              <w:t>TIBCO – Business Works 5.7, TIB/EMS 5.1.0, TIBCO BW Administrator 5.6, Business Connect 5.2,Tibco SOAP Protocol ,</w:t>
            </w:r>
            <w:proofErr w:type="spellStart"/>
            <w:r w:rsidRPr="00F1776D">
              <w:rPr>
                <w:rFonts w:eastAsia="Arial"/>
                <w:b/>
                <w:bCs/>
              </w:rPr>
              <w:t>Tibco</w:t>
            </w:r>
            <w:proofErr w:type="spellEnd"/>
            <w:r w:rsidRPr="00F1776D">
              <w:rPr>
                <w:rFonts w:eastAsia="Arial"/>
                <w:b/>
                <w:bCs/>
              </w:rPr>
              <w:t xml:space="preserve"> </w:t>
            </w:r>
            <w:proofErr w:type="spellStart"/>
            <w:r w:rsidRPr="00F1776D">
              <w:rPr>
                <w:rFonts w:eastAsia="Arial"/>
                <w:b/>
                <w:bCs/>
              </w:rPr>
              <w:t>SmartMapper</w:t>
            </w:r>
            <w:proofErr w:type="spellEnd"/>
            <w:r w:rsidRPr="00F1776D">
              <w:rPr>
                <w:rFonts w:eastAsia="Arial"/>
                <w:b/>
                <w:bCs/>
              </w:rPr>
              <w:t xml:space="preserve"> Adapter &amp; Plug-in 5.3, TIBCO Adapter for SAP R3 5.2, TIBCO Hawk 4.8,XMl Spy, Rational Clear Case, Rational Rose, Magic Draw, Microsoft Visio ,SOAP 1.1 ,WSDLs, Oracle Web</w:t>
            </w:r>
            <w:r>
              <w:rPr>
                <w:rFonts w:eastAsia="Arial"/>
                <w:b/>
                <w:bCs/>
              </w:rPr>
              <w:t xml:space="preserve"> </w:t>
            </w:r>
            <w:r w:rsidRPr="00F1776D">
              <w:rPr>
                <w:rFonts w:eastAsia="Arial"/>
                <w:b/>
                <w:bCs/>
              </w:rPr>
              <w:t>services Manager Security, FTP, SFTP</w:t>
            </w:r>
          </w:p>
        </w:tc>
      </w:tr>
    </w:tbl>
    <w:p w:rsidR="00F1776D" w:rsidRPr="00F1776D" w:rsidRDefault="00F1776D" w:rsidP="00F1776D">
      <w:pPr>
        <w:spacing w:line="288" w:lineRule="auto"/>
        <w:ind w:right="-180"/>
        <w:jc w:val="both"/>
      </w:pPr>
    </w:p>
    <w:p w:rsidR="00F1776D" w:rsidRPr="00F1776D" w:rsidRDefault="00F1776D" w:rsidP="00F1776D">
      <w:pPr>
        <w:spacing w:line="288" w:lineRule="auto"/>
        <w:ind w:right="-180"/>
        <w:jc w:val="both"/>
        <w:rPr>
          <w:rFonts w:eastAsia="Arial"/>
        </w:rPr>
      </w:pPr>
      <w:r w:rsidRPr="00F1776D">
        <w:rPr>
          <w:rFonts w:eastAsia="Arial"/>
        </w:rPr>
        <w:t xml:space="preserve">    AOC has one of the biggest projects with ISB implementation, exchanging data with 58 county courts and their integration partners.</w:t>
      </w:r>
    </w:p>
    <w:p w:rsidR="00F1776D" w:rsidRPr="00F1776D" w:rsidRDefault="00F1776D" w:rsidP="00F1776D">
      <w:pPr>
        <w:spacing w:line="288" w:lineRule="auto"/>
        <w:ind w:right="-180"/>
        <w:jc w:val="both"/>
        <w:rPr>
          <w:rFonts w:eastAsia="Arial"/>
        </w:rPr>
      </w:pPr>
      <w:r w:rsidRPr="00F1776D">
        <w:rPr>
          <w:rFonts w:eastAsia="Arial"/>
        </w:rPr>
        <w:t>Each day AOC has to deal with thousands of cases. AOC has to keep track of the cases. The users &amp; clerks needed a simple interface to see all the cases and other case related information. If there are problematic cases, users needed an interface to enter correct information and update the system. This was achieved using html, java code &amp; oracle database and ISB.</w:t>
      </w:r>
    </w:p>
    <w:p w:rsidR="00F1776D" w:rsidRPr="00F1776D" w:rsidRDefault="00F1776D" w:rsidP="00F1776D">
      <w:pPr>
        <w:spacing w:line="288" w:lineRule="auto"/>
        <w:ind w:right="-180"/>
        <w:jc w:val="both"/>
        <w:rPr>
          <w:rFonts w:eastAsia="Arial"/>
        </w:rPr>
      </w:pPr>
    </w:p>
    <w:p w:rsidR="00F1776D" w:rsidRPr="00F1776D" w:rsidRDefault="00F1776D" w:rsidP="00F1776D">
      <w:pPr>
        <w:spacing w:line="288" w:lineRule="auto"/>
        <w:ind w:right="-180"/>
        <w:jc w:val="both"/>
        <w:rPr>
          <w:rFonts w:eastAsia="Arial"/>
          <w:b/>
          <w:bCs/>
        </w:rPr>
      </w:pPr>
      <w:r w:rsidRPr="00F1776D">
        <w:rPr>
          <w:rFonts w:eastAsia="Arial"/>
          <w:b/>
          <w:bCs/>
        </w:rPr>
        <w:lastRenderedPageBreak/>
        <w:t>Responsibilities:</w:t>
      </w:r>
    </w:p>
    <w:p w:rsidR="00F1776D" w:rsidRPr="00F1776D" w:rsidRDefault="00F1776D" w:rsidP="00F1776D">
      <w:pPr>
        <w:rPr>
          <w:rFonts w:eastAsia="Arial"/>
          <w:b/>
          <w:bCs/>
        </w:rPr>
      </w:pPr>
    </w:p>
    <w:p w:rsidR="00F1776D" w:rsidRPr="00F1776D" w:rsidRDefault="00F1776D" w:rsidP="00F1776D">
      <w:pPr>
        <w:numPr>
          <w:ilvl w:val="0"/>
          <w:numId w:val="29"/>
        </w:numPr>
        <w:rPr>
          <w:rFonts w:eastAsia="Arial"/>
        </w:rPr>
      </w:pPr>
      <w:r w:rsidRPr="00F1776D">
        <w:rPr>
          <w:rFonts w:eastAsia="Arial"/>
        </w:rPr>
        <w:t xml:space="preserve">Involved in the design architecture of the ISB Framework components. </w:t>
      </w:r>
    </w:p>
    <w:p w:rsidR="00F1776D" w:rsidRPr="00F1776D" w:rsidRDefault="00F1776D" w:rsidP="00F1776D">
      <w:pPr>
        <w:numPr>
          <w:ilvl w:val="0"/>
          <w:numId w:val="29"/>
        </w:numPr>
        <w:rPr>
          <w:rFonts w:eastAsia="Arial"/>
        </w:rPr>
      </w:pPr>
      <w:r w:rsidRPr="00F1776D">
        <w:rPr>
          <w:rFonts w:eastAsia="Arial"/>
        </w:rPr>
        <w:t>Involved in development of proof of concepts to given requirements.</w:t>
      </w:r>
    </w:p>
    <w:p w:rsidR="00F1776D" w:rsidRPr="00F1776D" w:rsidRDefault="00F1776D" w:rsidP="00F1776D">
      <w:pPr>
        <w:numPr>
          <w:ilvl w:val="0"/>
          <w:numId w:val="29"/>
        </w:numPr>
        <w:rPr>
          <w:rFonts w:eastAsia="Arial"/>
        </w:rPr>
      </w:pPr>
      <w:r w:rsidRPr="00F1776D">
        <w:rPr>
          <w:rFonts w:eastAsia="Arial"/>
        </w:rPr>
        <w:t>Involved with data exchanges functional team in doing CCMS-V4 to NIEM mappings.</w:t>
      </w:r>
    </w:p>
    <w:p w:rsidR="00F1776D" w:rsidRPr="00F1776D" w:rsidRDefault="00F1776D" w:rsidP="00F1776D">
      <w:pPr>
        <w:numPr>
          <w:ilvl w:val="0"/>
          <w:numId w:val="29"/>
        </w:numPr>
        <w:rPr>
          <w:rFonts w:eastAsia="Arial"/>
        </w:rPr>
      </w:pPr>
      <w:r w:rsidRPr="00F1776D">
        <w:rPr>
          <w:rFonts w:eastAsia="Arial"/>
        </w:rPr>
        <w:t>Designed the class diagrams, sequence diagrams using UML.</w:t>
      </w:r>
    </w:p>
    <w:p w:rsidR="00F1776D" w:rsidRPr="00F1776D" w:rsidRDefault="00F1776D" w:rsidP="00F1776D">
      <w:pPr>
        <w:numPr>
          <w:ilvl w:val="0"/>
          <w:numId w:val="29"/>
        </w:numPr>
        <w:rPr>
          <w:rFonts w:eastAsia="Arial"/>
        </w:rPr>
      </w:pPr>
      <w:r w:rsidRPr="00F1776D">
        <w:rPr>
          <w:rFonts w:eastAsia="Arial"/>
        </w:rPr>
        <w:t>Created architecture flow diagrams in Visio.</w:t>
      </w:r>
    </w:p>
    <w:p w:rsidR="00F1776D" w:rsidRPr="00F1776D" w:rsidRDefault="00F1776D" w:rsidP="00F1776D">
      <w:pPr>
        <w:numPr>
          <w:ilvl w:val="0"/>
          <w:numId w:val="29"/>
        </w:numPr>
        <w:rPr>
          <w:rFonts w:eastAsia="Arial"/>
        </w:rPr>
      </w:pPr>
      <w:r w:rsidRPr="00F1776D">
        <w:rPr>
          <w:rFonts w:eastAsia="Arial"/>
        </w:rPr>
        <w:t>Created Data Exchanges Technical design templates.</w:t>
      </w:r>
    </w:p>
    <w:p w:rsidR="00F1776D" w:rsidRPr="00F1776D" w:rsidRDefault="00F1776D" w:rsidP="00F1776D">
      <w:pPr>
        <w:numPr>
          <w:ilvl w:val="0"/>
          <w:numId w:val="29"/>
        </w:numPr>
        <w:rPr>
          <w:rFonts w:eastAsia="Arial"/>
        </w:rPr>
      </w:pPr>
      <w:r w:rsidRPr="00F1776D">
        <w:rPr>
          <w:rFonts w:eastAsia="Arial"/>
        </w:rPr>
        <w:t xml:space="preserve">Designed ISB Templates for the construction of Data Exchanges in </w:t>
      </w:r>
      <w:proofErr w:type="spellStart"/>
      <w:r w:rsidRPr="00F1776D">
        <w:rPr>
          <w:rFonts w:eastAsia="Arial"/>
        </w:rPr>
        <w:t>Tibco</w:t>
      </w:r>
      <w:proofErr w:type="spellEnd"/>
      <w:r w:rsidRPr="00F1776D">
        <w:rPr>
          <w:rFonts w:eastAsia="Arial"/>
        </w:rPr>
        <w:t>.</w:t>
      </w:r>
    </w:p>
    <w:p w:rsidR="00F1776D" w:rsidRPr="00F1776D" w:rsidRDefault="00F1776D" w:rsidP="00F1776D">
      <w:pPr>
        <w:numPr>
          <w:ilvl w:val="0"/>
          <w:numId w:val="29"/>
        </w:numPr>
        <w:rPr>
          <w:rFonts w:eastAsia="Arial"/>
        </w:rPr>
      </w:pPr>
      <w:r w:rsidRPr="00F1776D">
        <w:rPr>
          <w:rFonts w:eastAsia="Arial"/>
        </w:rPr>
        <w:t xml:space="preserve">Lead a team of four </w:t>
      </w:r>
      <w:proofErr w:type="spellStart"/>
      <w:r w:rsidRPr="00F1776D">
        <w:rPr>
          <w:rFonts w:eastAsia="Arial"/>
        </w:rPr>
        <w:t>tibco</w:t>
      </w:r>
      <w:proofErr w:type="spellEnd"/>
      <w:r w:rsidRPr="00F1776D">
        <w:rPr>
          <w:rFonts w:eastAsia="Arial"/>
        </w:rPr>
        <w:t xml:space="preserve"> developers.</w:t>
      </w:r>
    </w:p>
    <w:p w:rsidR="00F1776D" w:rsidRPr="00F1776D" w:rsidRDefault="00F1776D" w:rsidP="00F1776D">
      <w:pPr>
        <w:numPr>
          <w:ilvl w:val="0"/>
          <w:numId w:val="29"/>
        </w:numPr>
        <w:rPr>
          <w:rFonts w:eastAsia="Arial"/>
        </w:rPr>
      </w:pPr>
      <w:r w:rsidRPr="00F1776D">
        <w:rPr>
          <w:rFonts w:eastAsia="Arial"/>
        </w:rPr>
        <w:t>Responsible in creating tasks and assign them to the developers.</w:t>
      </w:r>
    </w:p>
    <w:p w:rsidR="00F1776D" w:rsidRPr="00F1776D" w:rsidRDefault="00F1776D" w:rsidP="00F1776D">
      <w:pPr>
        <w:numPr>
          <w:ilvl w:val="0"/>
          <w:numId w:val="29"/>
        </w:numPr>
        <w:rPr>
          <w:rFonts w:eastAsia="Arial"/>
        </w:rPr>
      </w:pPr>
      <w:r w:rsidRPr="00F1776D">
        <w:rPr>
          <w:rFonts w:eastAsia="Arial"/>
        </w:rPr>
        <w:t>As a team lead involved in manager team meetings to report the tasks and status of the developers.</w:t>
      </w:r>
    </w:p>
    <w:p w:rsidR="00F1776D" w:rsidRPr="00F1776D" w:rsidRDefault="00F1776D" w:rsidP="00F1776D">
      <w:pPr>
        <w:numPr>
          <w:ilvl w:val="0"/>
          <w:numId w:val="29"/>
        </w:numPr>
        <w:rPr>
          <w:rFonts w:eastAsia="Arial"/>
        </w:rPr>
      </w:pPr>
      <w:r w:rsidRPr="00F1776D">
        <w:rPr>
          <w:rFonts w:eastAsia="Arial"/>
        </w:rPr>
        <w:t>Created Business Agreements, Partner Profiles and SOAP Operation in Business connect to interact with integration partners.</w:t>
      </w:r>
    </w:p>
    <w:p w:rsidR="00F1776D" w:rsidRPr="00F1776D" w:rsidRDefault="00F1776D" w:rsidP="00F1776D">
      <w:pPr>
        <w:numPr>
          <w:ilvl w:val="0"/>
          <w:numId w:val="29"/>
        </w:numPr>
        <w:rPr>
          <w:rFonts w:eastAsia="Arial"/>
        </w:rPr>
      </w:pPr>
      <w:r w:rsidRPr="00F1776D">
        <w:rPr>
          <w:rFonts w:eastAsia="Arial"/>
        </w:rPr>
        <w:t>Configured DMZ for business connect server on SANDBOX Environment.</w:t>
      </w:r>
    </w:p>
    <w:p w:rsidR="00F1776D" w:rsidRPr="00F1776D" w:rsidRDefault="00F1776D" w:rsidP="00F1776D">
      <w:pPr>
        <w:numPr>
          <w:ilvl w:val="0"/>
          <w:numId w:val="29"/>
        </w:numPr>
        <w:rPr>
          <w:rFonts w:eastAsia="Arial"/>
        </w:rPr>
      </w:pPr>
      <w:r w:rsidRPr="00F1776D">
        <w:rPr>
          <w:rFonts w:eastAsia="Arial"/>
        </w:rPr>
        <w:t xml:space="preserve">Configured </w:t>
      </w:r>
      <w:r w:rsidRPr="00F1776D">
        <w:rPr>
          <w:rFonts w:eastAsia="Arial"/>
          <w:b/>
          <w:bCs/>
        </w:rPr>
        <w:t>web services</w:t>
      </w:r>
      <w:r w:rsidRPr="00F1776D">
        <w:rPr>
          <w:rFonts w:eastAsia="Arial"/>
        </w:rPr>
        <w:t xml:space="preserve"> and exposed to CCMS-V4 and Integration Partner applications</w:t>
      </w:r>
    </w:p>
    <w:p w:rsidR="00F1776D" w:rsidRPr="00F1776D" w:rsidRDefault="00F1776D" w:rsidP="00F1776D">
      <w:pPr>
        <w:numPr>
          <w:ilvl w:val="0"/>
          <w:numId w:val="29"/>
        </w:numPr>
        <w:rPr>
          <w:rFonts w:eastAsia="Arial"/>
        </w:rPr>
      </w:pPr>
      <w:r w:rsidRPr="00F1776D">
        <w:rPr>
          <w:rFonts w:eastAsia="Arial"/>
        </w:rPr>
        <w:t xml:space="preserve">Extensively used </w:t>
      </w:r>
      <w:r w:rsidRPr="00F1776D">
        <w:rPr>
          <w:rFonts w:eastAsia="Arial"/>
          <w:b/>
          <w:bCs/>
        </w:rPr>
        <w:t>SOAP</w:t>
      </w:r>
      <w:r w:rsidRPr="00F1776D">
        <w:rPr>
          <w:rFonts w:eastAsia="Arial"/>
        </w:rPr>
        <w:t xml:space="preserve">, </w:t>
      </w:r>
      <w:r w:rsidRPr="00F1776D">
        <w:rPr>
          <w:rFonts w:eastAsia="Arial"/>
          <w:b/>
          <w:bCs/>
        </w:rPr>
        <w:t>Service, JMS</w:t>
      </w:r>
      <w:r w:rsidRPr="00F1776D">
        <w:rPr>
          <w:rFonts w:eastAsia="Arial"/>
        </w:rPr>
        <w:t xml:space="preserve">, and </w:t>
      </w:r>
      <w:r w:rsidRPr="00F1776D">
        <w:rPr>
          <w:rFonts w:eastAsia="Arial"/>
          <w:b/>
          <w:bCs/>
        </w:rPr>
        <w:t xml:space="preserve">HTTP </w:t>
      </w:r>
      <w:r w:rsidRPr="00F1776D">
        <w:rPr>
          <w:rFonts w:eastAsia="Arial"/>
        </w:rPr>
        <w:t>palettes during development.</w:t>
      </w:r>
    </w:p>
    <w:p w:rsidR="00F1776D" w:rsidRPr="00F1776D" w:rsidRDefault="00F1776D" w:rsidP="00F1776D">
      <w:pPr>
        <w:numPr>
          <w:ilvl w:val="0"/>
          <w:numId w:val="29"/>
        </w:numPr>
        <w:rPr>
          <w:rFonts w:eastAsia="Arial"/>
        </w:rPr>
      </w:pPr>
      <w:r w:rsidRPr="00F1776D">
        <w:rPr>
          <w:rFonts w:eastAsia="Arial"/>
        </w:rPr>
        <w:t xml:space="preserve">Created and configured queues, topics and users in </w:t>
      </w:r>
      <w:proofErr w:type="spellStart"/>
      <w:r w:rsidRPr="00F1776D">
        <w:rPr>
          <w:rFonts w:eastAsia="Arial"/>
        </w:rPr>
        <w:t>tibco</w:t>
      </w:r>
      <w:proofErr w:type="spellEnd"/>
      <w:r w:rsidRPr="00F1776D">
        <w:rPr>
          <w:rFonts w:eastAsia="Arial"/>
        </w:rPr>
        <w:t xml:space="preserve"> ems servers.</w:t>
      </w:r>
    </w:p>
    <w:p w:rsidR="00F1776D" w:rsidRPr="00F1776D" w:rsidRDefault="00F1776D" w:rsidP="00F1776D">
      <w:pPr>
        <w:numPr>
          <w:ilvl w:val="0"/>
          <w:numId w:val="29"/>
        </w:numPr>
        <w:rPr>
          <w:rFonts w:eastAsia="Arial"/>
        </w:rPr>
      </w:pPr>
      <w:r w:rsidRPr="00F1776D">
        <w:rPr>
          <w:rFonts w:eastAsia="Arial"/>
        </w:rPr>
        <w:t xml:space="preserve">Deployed Web Services by defining </w:t>
      </w:r>
      <w:r w:rsidRPr="00F1776D">
        <w:rPr>
          <w:rFonts w:eastAsia="Arial"/>
          <w:b/>
          <w:bCs/>
        </w:rPr>
        <w:t>WSDL’s</w:t>
      </w:r>
      <w:r w:rsidRPr="00F1776D">
        <w:rPr>
          <w:rFonts w:eastAsia="Arial"/>
        </w:rPr>
        <w:t xml:space="preserve"> and using </w:t>
      </w:r>
      <w:r w:rsidRPr="00F1776D">
        <w:rPr>
          <w:rFonts w:eastAsia="Arial"/>
          <w:b/>
          <w:bCs/>
        </w:rPr>
        <w:t>SOAP</w:t>
      </w:r>
      <w:r w:rsidRPr="00F1776D">
        <w:rPr>
          <w:rFonts w:eastAsia="Arial"/>
        </w:rPr>
        <w:t xml:space="preserve"> activities.</w:t>
      </w:r>
    </w:p>
    <w:p w:rsidR="00F1776D" w:rsidRPr="00F1776D" w:rsidRDefault="00F1776D" w:rsidP="00F1776D">
      <w:pPr>
        <w:numPr>
          <w:ilvl w:val="0"/>
          <w:numId w:val="29"/>
        </w:numPr>
        <w:rPr>
          <w:rFonts w:eastAsia="Arial"/>
        </w:rPr>
      </w:pPr>
      <w:r w:rsidRPr="00F1776D">
        <w:rPr>
          <w:rFonts w:eastAsia="Arial"/>
        </w:rPr>
        <w:t xml:space="preserve">Implemented the security using </w:t>
      </w:r>
      <w:r w:rsidRPr="00F1776D">
        <w:rPr>
          <w:rFonts w:eastAsia="Arial"/>
          <w:b/>
          <w:bCs/>
        </w:rPr>
        <w:t>SSL</w:t>
      </w:r>
      <w:r w:rsidRPr="00F1776D">
        <w:rPr>
          <w:rFonts w:eastAsia="Arial"/>
        </w:rPr>
        <w:t xml:space="preserve"> and </w:t>
      </w:r>
      <w:r w:rsidRPr="00F1776D">
        <w:rPr>
          <w:rFonts w:eastAsia="Arial"/>
          <w:b/>
          <w:bCs/>
        </w:rPr>
        <w:t>WS-Security.</w:t>
      </w:r>
    </w:p>
    <w:p w:rsidR="00F1776D" w:rsidRPr="00F1776D" w:rsidRDefault="00F1776D" w:rsidP="00F1776D">
      <w:pPr>
        <w:numPr>
          <w:ilvl w:val="0"/>
          <w:numId w:val="29"/>
        </w:numPr>
        <w:rPr>
          <w:rFonts w:eastAsia="Arial"/>
        </w:rPr>
      </w:pPr>
      <w:r w:rsidRPr="00F1776D">
        <w:rPr>
          <w:rFonts w:eastAsia="Arial"/>
        </w:rPr>
        <w:t>Designed and developed various XSD schemas for CCMS-V4 applications and NIEM based for Integration Partners.</w:t>
      </w:r>
    </w:p>
    <w:p w:rsidR="00F1776D" w:rsidRPr="00F1776D" w:rsidRDefault="00F1776D" w:rsidP="00F1776D">
      <w:pPr>
        <w:numPr>
          <w:ilvl w:val="0"/>
          <w:numId w:val="29"/>
        </w:numPr>
        <w:rPr>
          <w:rFonts w:eastAsia="Arial"/>
        </w:rPr>
      </w:pPr>
      <w:r w:rsidRPr="00F1776D">
        <w:rPr>
          <w:rFonts w:eastAsia="Arial"/>
        </w:rPr>
        <w:t>Involved in the design of ESB Canonical model across the enterprise using schema.</w:t>
      </w:r>
    </w:p>
    <w:p w:rsidR="00F1776D" w:rsidRPr="00F1776D" w:rsidRDefault="00F1776D" w:rsidP="00F1776D">
      <w:pPr>
        <w:numPr>
          <w:ilvl w:val="0"/>
          <w:numId w:val="29"/>
        </w:numPr>
        <w:rPr>
          <w:rFonts w:eastAsia="Arial"/>
        </w:rPr>
      </w:pPr>
      <w:r w:rsidRPr="00F1776D">
        <w:rPr>
          <w:rFonts w:eastAsia="Arial"/>
        </w:rPr>
        <w:t>Involved in development of NIEM Schemas for Integration Partners.</w:t>
      </w:r>
    </w:p>
    <w:p w:rsidR="00F1776D" w:rsidRPr="00F1776D" w:rsidRDefault="00F1776D" w:rsidP="00F1776D">
      <w:pPr>
        <w:numPr>
          <w:ilvl w:val="0"/>
          <w:numId w:val="29"/>
        </w:numPr>
        <w:rPr>
          <w:rFonts w:eastAsia="Arial"/>
        </w:rPr>
      </w:pPr>
      <w:r w:rsidRPr="00F1776D">
        <w:rPr>
          <w:rFonts w:eastAsia="Arial"/>
        </w:rPr>
        <w:t>Designed and developed various business works processes to convert from CCMS-V4 to NIEM Format.</w:t>
      </w:r>
    </w:p>
    <w:p w:rsidR="00F1776D" w:rsidRPr="00F1776D" w:rsidRDefault="00F1776D" w:rsidP="00F1776D">
      <w:pPr>
        <w:numPr>
          <w:ilvl w:val="0"/>
          <w:numId w:val="29"/>
        </w:numPr>
        <w:rPr>
          <w:rFonts w:eastAsia="Arial"/>
        </w:rPr>
      </w:pPr>
      <w:r w:rsidRPr="00F1776D">
        <w:rPr>
          <w:rFonts w:eastAsia="Arial"/>
        </w:rPr>
        <w:t xml:space="preserve">Implemented complex transformation logic with </w:t>
      </w:r>
      <w:proofErr w:type="spellStart"/>
      <w:r w:rsidRPr="00F1776D">
        <w:rPr>
          <w:rFonts w:eastAsia="Arial"/>
          <w:b/>
          <w:bCs/>
        </w:rPr>
        <w:t>XPath</w:t>
      </w:r>
      <w:proofErr w:type="spellEnd"/>
      <w:r w:rsidRPr="00F1776D">
        <w:rPr>
          <w:rFonts w:eastAsia="Arial"/>
        </w:rPr>
        <w:t xml:space="preserve"> and </w:t>
      </w:r>
      <w:r w:rsidRPr="00F1776D">
        <w:rPr>
          <w:rFonts w:eastAsia="Arial"/>
          <w:b/>
          <w:bCs/>
        </w:rPr>
        <w:t>XSLT</w:t>
      </w:r>
    </w:p>
    <w:p w:rsidR="00F1776D" w:rsidRPr="00F1776D" w:rsidRDefault="00F1776D" w:rsidP="00F1776D">
      <w:pPr>
        <w:numPr>
          <w:ilvl w:val="0"/>
          <w:numId w:val="29"/>
        </w:numPr>
        <w:rPr>
          <w:rFonts w:eastAsia="Arial"/>
        </w:rPr>
      </w:pPr>
      <w:r w:rsidRPr="00F1776D">
        <w:rPr>
          <w:rFonts w:eastAsia="Arial"/>
        </w:rPr>
        <w:t>Involved the gathering requirements and design of common logging, error handling service, Duplicate detection, Sequencing, Routing, and Correlation with the Interface.</w:t>
      </w:r>
    </w:p>
    <w:p w:rsidR="00F1776D" w:rsidRPr="00F1776D" w:rsidRDefault="00F1776D" w:rsidP="00F1776D">
      <w:pPr>
        <w:numPr>
          <w:ilvl w:val="0"/>
          <w:numId w:val="29"/>
        </w:numPr>
        <w:jc w:val="both"/>
        <w:rPr>
          <w:rFonts w:eastAsia="Arial"/>
        </w:rPr>
      </w:pPr>
      <w:r w:rsidRPr="00F1776D">
        <w:rPr>
          <w:rFonts w:eastAsia="Arial"/>
        </w:rPr>
        <w:t>Built test harnesses using TIBCO Designer.</w:t>
      </w:r>
    </w:p>
    <w:p w:rsidR="00F1776D" w:rsidRPr="00F1776D" w:rsidRDefault="00F1776D" w:rsidP="00F1776D">
      <w:pPr>
        <w:numPr>
          <w:ilvl w:val="0"/>
          <w:numId w:val="29"/>
        </w:numPr>
        <w:jc w:val="both"/>
        <w:rPr>
          <w:rFonts w:eastAsia="Arial"/>
        </w:rPr>
      </w:pPr>
      <w:r w:rsidRPr="00F1776D">
        <w:rPr>
          <w:rFonts w:eastAsia="Arial"/>
        </w:rPr>
        <w:t>Unit testing the interface code</w:t>
      </w:r>
    </w:p>
    <w:p w:rsidR="00F1776D" w:rsidRPr="00F1776D" w:rsidRDefault="00F1776D" w:rsidP="00F1776D">
      <w:pPr>
        <w:numPr>
          <w:ilvl w:val="0"/>
          <w:numId w:val="29"/>
        </w:numPr>
        <w:rPr>
          <w:rFonts w:eastAsia="Arial"/>
        </w:rPr>
      </w:pPr>
      <w:r w:rsidRPr="00F1776D">
        <w:rPr>
          <w:rFonts w:eastAsia="Arial"/>
        </w:rPr>
        <w:t>Involved in setting up of sandbox environment on Solaris box.</w:t>
      </w:r>
    </w:p>
    <w:p w:rsidR="00F1776D" w:rsidRPr="00F1776D" w:rsidRDefault="00F1776D" w:rsidP="00F1776D">
      <w:pPr>
        <w:numPr>
          <w:ilvl w:val="0"/>
          <w:numId w:val="29"/>
        </w:numPr>
        <w:rPr>
          <w:rFonts w:eastAsia="Arial"/>
        </w:rPr>
      </w:pPr>
      <w:r w:rsidRPr="00F1776D">
        <w:rPr>
          <w:rFonts w:eastAsia="Arial"/>
        </w:rPr>
        <w:t xml:space="preserve">Involved in capacity planning of </w:t>
      </w:r>
      <w:proofErr w:type="spellStart"/>
      <w:r w:rsidRPr="00F1776D">
        <w:rPr>
          <w:rFonts w:eastAsia="Arial"/>
        </w:rPr>
        <w:t>Tibco</w:t>
      </w:r>
      <w:proofErr w:type="spellEnd"/>
      <w:r w:rsidRPr="00F1776D">
        <w:rPr>
          <w:rFonts w:eastAsia="Arial"/>
        </w:rPr>
        <w:t xml:space="preserve"> Infrastructure.</w:t>
      </w:r>
    </w:p>
    <w:p w:rsidR="00F1776D" w:rsidRPr="00F1776D" w:rsidRDefault="00F1776D" w:rsidP="00F1776D">
      <w:pPr>
        <w:numPr>
          <w:ilvl w:val="0"/>
          <w:numId w:val="29"/>
        </w:numPr>
        <w:rPr>
          <w:rFonts w:eastAsia="Arial"/>
        </w:rPr>
      </w:pPr>
      <w:r w:rsidRPr="00F1776D">
        <w:rPr>
          <w:rFonts w:eastAsia="Arial"/>
        </w:rPr>
        <w:t>Deployed the service onto various environments by using TIBCO APPMANAGE Scripts.</w:t>
      </w:r>
    </w:p>
    <w:p w:rsidR="00F1776D" w:rsidRPr="00F1776D" w:rsidRDefault="00F1776D" w:rsidP="00F1776D">
      <w:pPr>
        <w:numPr>
          <w:ilvl w:val="0"/>
          <w:numId w:val="29"/>
        </w:numPr>
        <w:rPr>
          <w:rFonts w:eastAsia="Arial"/>
          <w:b/>
          <w:bCs/>
        </w:rPr>
      </w:pPr>
      <w:r w:rsidRPr="00F1776D">
        <w:rPr>
          <w:rFonts w:eastAsia="Arial"/>
          <w:b/>
          <w:bCs/>
        </w:rPr>
        <w:t>Build the EAR Files</w:t>
      </w:r>
      <w:r w:rsidRPr="00F1776D">
        <w:rPr>
          <w:rFonts w:eastAsia="Arial"/>
        </w:rPr>
        <w:t xml:space="preserve"> for different processes and Adapters from TIBCO Designer.</w:t>
      </w:r>
    </w:p>
    <w:p w:rsidR="00F1776D" w:rsidRPr="00F1776D" w:rsidRDefault="00F1776D" w:rsidP="00F1776D">
      <w:pPr>
        <w:numPr>
          <w:ilvl w:val="0"/>
          <w:numId w:val="29"/>
        </w:numPr>
        <w:rPr>
          <w:rFonts w:eastAsia="Arial"/>
        </w:rPr>
      </w:pPr>
      <w:r w:rsidRPr="00F1776D">
        <w:rPr>
          <w:rFonts w:eastAsia="Arial"/>
        </w:rPr>
        <w:t xml:space="preserve">Update the </w:t>
      </w:r>
      <w:r w:rsidRPr="00F1776D">
        <w:rPr>
          <w:rFonts w:eastAsia="Arial"/>
          <w:b/>
          <w:bCs/>
        </w:rPr>
        <w:t>Global variables</w:t>
      </w:r>
      <w:r w:rsidRPr="00F1776D">
        <w:rPr>
          <w:rFonts w:eastAsia="Arial"/>
        </w:rPr>
        <w:t xml:space="preserve"> by using </w:t>
      </w:r>
      <w:proofErr w:type="spellStart"/>
      <w:r w:rsidRPr="00F1776D">
        <w:rPr>
          <w:rFonts w:eastAsia="Arial"/>
          <w:b/>
          <w:bCs/>
        </w:rPr>
        <w:t>AppManage</w:t>
      </w:r>
      <w:proofErr w:type="spellEnd"/>
      <w:r w:rsidRPr="00F1776D">
        <w:rPr>
          <w:rFonts w:eastAsia="Arial"/>
        </w:rPr>
        <w:t xml:space="preserve"> tools.</w:t>
      </w:r>
    </w:p>
    <w:p w:rsidR="00F1776D" w:rsidRPr="00F1776D" w:rsidRDefault="00F1776D" w:rsidP="00F1776D">
      <w:pPr>
        <w:numPr>
          <w:ilvl w:val="0"/>
          <w:numId w:val="29"/>
        </w:numPr>
        <w:rPr>
          <w:rFonts w:eastAsia="Arial"/>
        </w:rPr>
      </w:pPr>
      <w:r w:rsidRPr="00F1776D">
        <w:rPr>
          <w:rFonts w:eastAsia="Arial"/>
        </w:rPr>
        <w:t>Created and Updated the shell scripts required for deployment</w:t>
      </w:r>
    </w:p>
    <w:p w:rsidR="00F1776D" w:rsidRPr="00F1776D" w:rsidRDefault="00F1776D" w:rsidP="00F1776D">
      <w:pPr>
        <w:numPr>
          <w:ilvl w:val="0"/>
          <w:numId w:val="29"/>
        </w:numPr>
        <w:rPr>
          <w:rFonts w:eastAsia="Arial"/>
        </w:rPr>
      </w:pPr>
      <w:r w:rsidRPr="00F1776D">
        <w:rPr>
          <w:rFonts w:eastAsia="Arial"/>
        </w:rPr>
        <w:t xml:space="preserve">Deployed </w:t>
      </w:r>
      <w:r w:rsidRPr="00F1776D">
        <w:rPr>
          <w:rFonts w:eastAsia="Arial"/>
          <w:b/>
          <w:bCs/>
        </w:rPr>
        <w:t>the “.ear” files</w:t>
      </w:r>
      <w:r w:rsidRPr="00F1776D">
        <w:rPr>
          <w:rFonts w:eastAsia="Arial"/>
        </w:rPr>
        <w:t xml:space="preserve"> on the Development, Testing and Production boxes.</w:t>
      </w:r>
    </w:p>
    <w:p w:rsidR="00F1776D" w:rsidRPr="00F1776D" w:rsidRDefault="00F1776D" w:rsidP="00F1776D">
      <w:pPr>
        <w:numPr>
          <w:ilvl w:val="0"/>
          <w:numId w:val="29"/>
        </w:numPr>
        <w:rPr>
          <w:rFonts w:eastAsia="Arial"/>
        </w:rPr>
      </w:pPr>
      <w:r w:rsidRPr="00F1776D">
        <w:rPr>
          <w:rFonts w:eastAsia="Arial"/>
        </w:rPr>
        <w:t xml:space="preserve">Supported </w:t>
      </w:r>
      <w:r w:rsidRPr="00F1776D">
        <w:rPr>
          <w:rFonts w:eastAsia="Arial"/>
          <w:b/>
          <w:bCs/>
        </w:rPr>
        <w:t>Testing Environment</w:t>
      </w:r>
      <w:r w:rsidRPr="00F1776D">
        <w:rPr>
          <w:rFonts w:eastAsia="Arial"/>
        </w:rPr>
        <w:t xml:space="preserve"> to test the code.</w:t>
      </w:r>
    </w:p>
    <w:p w:rsidR="00F1776D" w:rsidRPr="00F1776D" w:rsidRDefault="00F1776D" w:rsidP="00F1776D">
      <w:pPr>
        <w:numPr>
          <w:ilvl w:val="0"/>
          <w:numId w:val="29"/>
        </w:numPr>
        <w:rPr>
          <w:rFonts w:eastAsia="Arial"/>
        </w:rPr>
      </w:pPr>
      <w:r w:rsidRPr="00F1776D">
        <w:rPr>
          <w:rFonts w:eastAsia="Arial"/>
        </w:rPr>
        <w:t>Involved in Proof of concepts for Oracle Web</w:t>
      </w:r>
      <w:r>
        <w:rPr>
          <w:rFonts w:eastAsia="Arial"/>
        </w:rPr>
        <w:t xml:space="preserve"> </w:t>
      </w:r>
      <w:r w:rsidRPr="00F1776D">
        <w:rPr>
          <w:rFonts w:eastAsia="Arial"/>
        </w:rPr>
        <w:t>services Manager which is a security component between ISB and Integration partners.</w:t>
      </w:r>
    </w:p>
    <w:p w:rsidR="00F1776D" w:rsidRPr="00F1776D" w:rsidRDefault="00F1776D" w:rsidP="00F1776D">
      <w:pPr>
        <w:numPr>
          <w:ilvl w:val="0"/>
          <w:numId w:val="29"/>
        </w:numPr>
        <w:rPr>
          <w:rFonts w:eastAsia="Arial"/>
        </w:rPr>
      </w:pPr>
      <w:r w:rsidRPr="00F1776D">
        <w:rPr>
          <w:rFonts w:eastAsia="Arial"/>
        </w:rPr>
        <w:t>Tested the interface for functionality and performance.</w:t>
      </w:r>
    </w:p>
    <w:p w:rsidR="00F1776D" w:rsidRPr="00F1776D" w:rsidRDefault="00F1776D" w:rsidP="00F1776D">
      <w:pPr>
        <w:numPr>
          <w:ilvl w:val="0"/>
          <w:numId w:val="29"/>
        </w:numPr>
        <w:rPr>
          <w:rFonts w:eastAsia="Arial"/>
        </w:rPr>
      </w:pPr>
      <w:r w:rsidRPr="00F1776D">
        <w:rPr>
          <w:rFonts w:eastAsia="Arial"/>
        </w:rPr>
        <w:t>Deployed the service onto various environments by using TIBCO BW Administrator.</w:t>
      </w:r>
    </w:p>
    <w:p w:rsidR="00F1776D" w:rsidRPr="00F1776D" w:rsidRDefault="00F1776D" w:rsidP="00F1776D">
      <w:pPr>
        <w:numPr>
          <w:ilvl w:val="0"/>
          <w:numId w:val="29"/>
        </w:numPr>
        <w:rPr>
          <w:rFonts w:eastAsia="Arial"/>
        </w:rPr>
      </w:pPr>
      <w:r w:rsidRPr="00F1776D">
        <w:rPr>
          <w:rFonts w:eastAsia="Arial"/>
        </w:rPr>
        <w:t>Performed unit testing, integration testing and performance testing.</w:t>
      </w:r>
    </w:p>
    <w:p w:rsidR="00F1776D" w:rsidRPr="00F1776D" w:rsidRDefault="00F1776D" w:rsidP="00F1776D">
      <w:pPr>
        <w:numPr>
          <w:ilvl w:val="0"/>
          <w:numId w:val="29"/>
        </w:numPr>
        <w:rPr>
          <w:rFonts w:eastAsia="Arial"/>
        </w:rPr>
      </w:pPr>
      <w:r w:rsidRPr="00F1776D">
        <w:rPr>
          <w:rFonts w:eastAsia="Arial"/>
        </w:rPr>
        <w:lastRenderedPageBreak/>
        <w:t>Resolution of HP Service Manager Incidents &amp; Service Requests for TIBCO middleware.</w:t>
      </w:r>
    </w:p>
    <w:p w:rsidR="00F1776D" w:rsidRPr="00F1776D" w:rsidRDefault="00F1776D" w:rsidP="00F1776D">
      <w:pPr>
        <w:numPr>
          <w:ilvl w:val="0"/>
          <w:numId w:val="29"/>
        </w:numPr>
        <w:jc w:val="both"/>
        <w:rPr>
          <w:rFonts w:eastAsia="Arial"/>
        </w:rPr>
      </w:pPr>
      <w:r w:rsidRPr="00F1776D">
        <w:rPr>
          <w:rFonts w:eastAsia="Arial"/>
        </w:rPr>
        <w:t>SIT support and fixing the defects.</w:t>
      </w:r>
    </w:p>
    <w:p w:rsidR="00F1776D" w:rsidRPr="00F1776D" w:rsidRDefault="00F1776D" w:rsidP="00F1776D">
      <w:pPr>
        <w:numPr>
          <w:ilvl w:val="0"/>
          <w:numId w:val="29"/>
        </w:numPr>
        <w:rPr>
          <w:rFonts w:eastAsia="Arial"/>
        </w:rPr>
      </w:pPr>
      <w:r w:rsidRPr="00F1776D">
        <w:rPr>
          <w:rFonts w:eastAsia="Arial"/>
        </w:rPr>
        <w:t>Fine tuning the interface performance.</w:t>
      </w:r>
    </w:p>
    <w:p w:rsidR="00F1776D" w:rsidRPr="00F1776D" w:rsidRDefault="00F1776D" w:rsidP="00F1776D">
      <w:pPr>
        <w:numPr>
          <w:ilvl w:val="0"/>
          <w:numId w:val="29"/>
        </w:numPr>
        <w:rPr>
          <w:rFonts w:eastAsia="Arial"/>
        </w:rPr>
      </w:pPr>
      <w:r w:rsidRPr="00F1776D">
        <w:rPr>
          <w:rFonts w:eastAsia="Arial"/>
        </w:rPr>
        <w:t>Support calls with TIBCO</w:t>
      </w:r>
      <w:r w:rsidRPr="00F1776D">
        <w:rPr>
          <w:rFonts w:eastAsia="Arial"/>
          <w:b/>
          <w:bCs/>
        </w:rPr>
        <w:t>–</w:t>
      </w:r>
      <w:r w:rsidRPr="00F1776D">
        <w:rPr>
          <w:rFonts w:eastAsia="Arial"/>
        </w:rPr>
        <w:t xml:space="preserve"> Follow-up and issue resolution.</w:t>
      </w:r>
    </w:p>
    <w:p w:rsidR="00F1776D" w:rsidRPr="00F1776D" w:rsidRDefault="00F1776D" w:rsidP="00F1776D">
      <w:pPr>
        <w:jc w:val="both"/>
        <w:rPr>
          <w:rFonts w:eastAsia="Arial"/>
        </w:rPr>
      </w:pP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0"/>
        <w:gridCol w:w="7230"/>
      </w:tblGrid>
      <w:tr w:rsidR="00F1776D" w:rsidRPr="00F1776D" w:rsidTr="00D417EF">
        <w:tc>
          <w:tcPr>
            <w:tcW w:w="114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rPr>
                <w:rFonts w:eastAsia="Arial"/>
                <w:b/>
                <w:bCs/>
              </w:rPr>
            </w:pPr>
            <w:r w:rsidRPr="00F1776D">
              <w:rPr>
                <w:b/>
                <w:bCs/>
              </w:rPr>
              <w:t>Project # 5</w:t>
            </w:r>
          </w:p>
        </w:tc>
        <w:tc>
          <w:tcPr>
            <w:tcW w:w="385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76" w:lineRule="auto"/>
            </w:pPr>
          </w:p>
        </w:tc>
      </w:tr>
      <w:tr w:rsidR="00F1776D" w:rsidRPr="00F1776D" w:rsidTr="00D417EF">
        <w:tc>
          <w:tcPr>
            <w:tcW w:w="114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b/>
                <w:bCs/>
              </w:rPr>
              <w:t>Project Title</w:t>
            </w:r>
          </w:p>
        </w:tc>
        <w:tc>
          <w:tcPr>
            <w:tcW w:w="385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b/>
                <w:bCs/>
              </w:rPr>
              <w:t>HSC</w:t>
            </w:r>
          </w:p>
        </w:tc>
      </w:tr>
      <w:tr w:rsidR="00F1776D" w:rsidRPr="00F1776D" w:rsidTr="00D417EF">
        <w:tc>
          <w:tcPr>
            <w:tcW w:w="114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b/>
                <w:bCs/>
              </w:rPr>
              <w:t>Client</w:t>
            </w:r>
          </w:p>
        </w:tc>
        <w:tc>
          <w:tcPr>
            <w:tcW w:w="385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b/>
                <w:bCs/>
              </w:rPr>
              <w:t>CareFirst</w:t>
            </w:r>
          </w:p>
        </w:tc>
      </w:tr>
      <w:tr w:rsidR="00F1776D" w:rsidRPr="00F1776D" w:rsidTr="00D417EF">
        <w:tc>
          <w:tcPr>
            <w:tcW w:w="114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b/>
                <w:bCs/>
              </w:rPr>
              <w:t>Duration</w:t>
            </w:r>
          </w:p>
        </w:tc>
        <w:tc>
          <w:tcPr>
            <w:tcW w:w="385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b/>
                <w:bCs/>
              </w:rPr>
              <w:t>Feb 2007-Aug 2007</w:t>
            </w:r>
          </w:p>
        </w:tc>
      </w:tr>
      <w:tr w:rsidR="00F1776D" w:rsidRPr="00F1776D" w:rsidTr="00D417EF">
        <w:tc>
          <w:tcPr>
            <w:tcW w:w="114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b/>
                <w:bCs/>
              </w:rPr>
              <w:t>Environment</w:t>
            </w:r>
          </w:p>
        </w:tc>
        <w:tc>
          <w:tcPr>
            <w:tcW w:w="385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pPr>
            <w:r w:rsidRPr="00F1776D">
              <w:rPr>
                <w:b/>
                <w:bCs/>
              </w:rPr>
              <w:t>HP-UX ,AIX UNIX, Windows 2000</w:t>
            </w:r>
          </w:p>
        </w:tc>
      </w:tr>
      <w:tr w:rsidR="00F1776D" w:rsidRPr="00F1776D" w:rsidTr="00D417EF">
        <w:tc>
          <w:tcPr>
            <w:tcW w:w="114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proofErr w:type="spellStart"/>
            <w:r w:rsidRPr="00F1776D">
              <w:rPr>
                <w:rFonts w:eastAsia="Arial"/>
                <w:b/>
                <w:bCs/>
              </w:rPr>
              <w:t>TIBCO&amp;Other</w:t>
            </w:r>
            <w:proofErr w:type="spellEnd"/>
            <w:r w:rsidRPr="00F1776D">
              <w:rPr>
                <w:rFonts w:eastAsia="Arial"/>
                <w:b/>
                <w:bCs/>
              </w:rPr>
              <w:t xml:space="preserve"> Components Used</w:t>
            </w:r>
          </w:p>
        </w:tc>
        <w:tc>
          <w:tcPr>
            <w:tcW w:w="385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autoSpaceDE w:val="0"/>
              <w:autoSpaceDN w:val="0"/>
              <w:adjustRightInd w:val="0"/>
              <w:rPr>
                <w:b/>
                <w:bCs/>
              </w:rPr>
            </w:pPr>
            <w:r w:rsidRPr="00F1776D">
              <w:rPr>
                <w:b/>
                <w:bCs/>
              </w:rPr>
              <w:t xml:space="preserve">Business Works 5.3, TIB/EMS 4.3.0, TIBCO Adapter for MQ Series 5.2,ActiveDatabaseAdapter5.2,FileAdapter5.2,XMLCanon,TURBOXML,XML,XSD, XSLT, WSDL, SOAPSERVICES, Amber Point, </w:t>
            </w:r>
            <w:proofErr w:type="spellStart"/>
            <w:r w:rsidRPr="00F1776D">
              <w:rPr>
                <w:b/>
                <w:bCs/>
              </w:rPr>
              <w:t>Systinet</w:t>
            </w:r>
            <w:proofErr w:type="spellEnd"/>
            <w:r w:rsidRPr="00F1776D">
              <w:rPr>
                <w:b/>
                <w:bCs/>
              </w:rPr>
              <w:t xml:space="preserve">, </w:t>
            </w:r>
            <w:proofErr w:type="spellStart"/>
            <w:r w:rsidRPr="00F1776D">
              <w:rPr>
                <w:b/>
                <w:bCs/>
              </w:rPr>
              <w:t>Gtivory</w:t>
            </w:r>
            <w:proofErr w:type="spellEnd"/>
            <w:r w:rsidRPr="00F1776D">
              <w:rPr>
                <w:b/>
                <w:bCs/>
              </w:rPr>
              <w:t>, SOATEST</w:t>
            </w:r>
          </w:p>
        </w:tc>
      </w:tr>
    </w:tbl>
    <w:p w:rsidR="00F1776D" w:rsidRPr="00F1776D" w:rsidRDefault="00F1776D" w:rsidP="00F1776D">
      <w:pPr>
        <w:jc w:val="both"/>
      </w:pPr>
    </w:p>
    <w:p w:rsidR="00F1776D" w:rsidRPr="00F1776D" w:rsidRDefault="00F1776D" w:rsidP="00F1776D">
      <w:pPr>
        <w:jc w:val="both"/>
        <w:rPr>
          <w:rFonts w:eastAsia="Arial"/>
        </w:rPr>
      </w:pPr>
      <w:r w:rsidRPr="00F1776D">
        <w:rPr>
          <w:rFonts w:eastAsia="Arial"/>
        </w:rPr>
        <w:tab/>
        <w:t xml:space="preserve">                  Health System Conversion (HSC) is huge implementation of integration in CareFirst.  Middleware is part of HSC includes the design and development of various services which integrates various front end systems including Facets and Web applications with Back end main frame systems and DB2 databases. Middleware services are being implemented with </w:t>
      </w:r>
      <w:proofErr w:type="spellStart"/>
      <w:r w:rsidRPr="00F1776D">
        <w:rPr>
          <w:rFonts w:eastAsia="Arial"/>
        </w:rPr>
        <w:t>Tibco</w:t>
      </w:r>
      <w:proofErr w:type="spellEnd"/>
      <w:r w:rsidRPr="00F1776D">
        <w:rPr>
          <w:rFonts w:eastAsia="Arial"/>
        </w:rPr>
        <w:t xml:space="preserve"> technologies by leveraging the features provided by TIBCO.</w:t>
      </w:r>
    </w:p>
    <w:p w:rsidR="00F1776D" w:rsidRPr="00F1776D" w:rsidRDefault="00F1776D" w:rsidP="00F1776D">
      <w:pPr>
        <w:jc w:val="both"/>
        <w:rPr>
          <w:rFonts w:eastAsia="Arial"/>
        </w:rPr>
      </w:pPr>
    </w:p>
    <w:p w:rsidR="00F1776D" w:rsidRPr="00F1776D" w:rsidRDefault="00F1776D" w:rsidP="00F1776D">
      <w:pPr>
        <w:rPr>
          <w:rFonts w:eastAsia="Arial"/>
        </w:rPr>
      </w:pPr>
      <w:r w:rsidRPr="00F1776D">
        <w:rPr>
          <w:rFonts w:eastAsia="Arial"/>
        </w:rPr>
        <w:t xml:space="preserve">SAP: Solutions Architecture Package in which we have different stages SAP1 is Facets upgrade and SAP2 is EAB Migration. The Facets Membership System upgrade involves the migration of the database from Sybase to Oracle.  </w:t>
      </w:r>
      <w:proofErr w:type="spellStart"/>
      <w:r w:rsidRPr="00F1776D">
        <w:rPr>
          <w:rFonts w:eastAsia="Arial"/>
        </w:rPr>
        <w:t>Tibco</w:t>
      </w:r>
      <w:proofErr w:type="spellEnd"/>
      <w:r w:rsidRPr="00F1776D">
        <w:rPr>
          <w:rFonts w:eastAsia="Arial"/>
        </w:rPr>
        <w:t xml:space="preserve"> Active database Adapter is used to capture all commits done in Oracle. TIBCO Business Works process filters the data per the business rules specified in KD01 functional specs, formats the data extract to the </w:t>
      </w:r>
      <w:proofErr w:type="spellStart"/>
      <w:r w:rsidRPr="00F1776D">
        <w:rPr>
          <w:rFonts w:eastAsia="Arial"/>
        </w:rPr>
        <w:t>Flexx</w:t>
      </w:r>
      <w:proofErr w:type="spellEnd"/>
      <w:r w:rsidRPr="00F1776D">
        <w:rPr>
          <w:rFonts w:eastAsia="Arial"/>
        </w:rPr>
        <w:t xml:space="preserve"> format and then hands it off to the MQ series application through the MQ Series Adapter to update the FLEXX Eligibility files. </w:t>
      </w:r>
    </w:p>
    <w:p w:rsidR="00F1776D" w:rsidRPr="00F1776D" w:rsidRDefault="00F1776D" w:rsidP="00F1776D">
      <w:pPr>
        <w:rPr>
          <w:rFonts w:eastAsia="Arial"/>
        </w:rPr>
      </w:pPr>
    </w:p>
    <w:p w:rsidR="00F1776D" w:rsidRPr="00F1776D" w:rsidRDefault="00F1776D" w:rsidP="00F1776D">
      <w:pPr>
        <w:jc w:val="both"/>
        <w:rPr>
          <w:rFonts w:eastAsia="Arial"/>
          <w:b/>
          <w:bCs/>
        </w:rPr>
      </w:pPr>
      <w:r w:rsidRPr="00F1776D">
        <w:rPr>
          <w:rFonts w:eastAsia="Arial"/>
          <w:b/>
          <w:bCs/>
        </w:rPr>
        <w:t>Responsibilities:</w:t>
      </w:r>
    </w:p>
    <w:p w:rsidR="00F1776D" w:rsidRPr="00F1776D" w:rsidRDefault="00F1776D" w:rsidP="00F1776D">
      <w:pPr>
        <w:jc w:val="both"/>
        <w:rPr>
          <w:rFonts w:eastAsia="Arial"/>
          <w:b/>
          <w:bCs/>
        </w:rPr>
      </w:pPr>
    </w:p>
    <w:p w:rsidR="00F1776D" w:rsidRPr="00F1776D" w:rsidRDefault="00F1776D" w:rsidP="00F1776D">
      <w:pPr>
        <w:numPr>
          <w:ilvl w:val="0"/>
          <w:numId w:val="29"/>
        </w:numPr>
        <w:rPr>
          <w:rFonts w:eastAsia="Arial"/>
        </w:rPr>
      </w:pPr>
      <w:r w:rsidRPr="00F1776D">
        <w:rPr>
          <w:rFonts w:eastAsia="Arial"/>
        </w:rPr>
        <w:t>Involved in the design of the integration flow between various tiers from source to target.</w:t>
      </w:r>
    </w:p>
    <w:p w:rsidR="00F1776D" w:rsidRPr="00F1776D" w:rsidRDefault="00F1776D" w:rsidP="00F1776D">
      <w:pPr>
        <w:numPr>
          <w:ilvl w:val="0"/>
          <w:numId w:val="29"/>
        </w:numPr>
        <w:rPr>
          <w:rFonts w:eastAsia="Arial"/>
        </w:rPr>
      </w:pPr>
      <w:r w:rsidRPr="00F1776D">
        <w:rPr>
          <w:rFonts w:eastAsia="Arial"/>
        </w:rPr>
        <w:t>Involved in the installation and creation of EMS servers and Queues and topics.</w:t>
      </w:r>
    </w:p>
    <w:p w:rsidR="00F1776D" w:rsidRPr="00F1776D" w:rsidRDefault="00F1776D" w:rsidP="00F1776D">
      <w:pPr>
        <w:numPr>
          <w:ilvl w:val="0"/>
          <w:numId w:val="29"/>
        </w:numPr>
        <w:rPr>
          <w:rFonts w:eastAsia="Arial"/>
        </w:rPr>
      </w:pPr>
      <w:r w:rsidRPr="00F1776D">
        <w:rPr>
          <w:rFonts w:eastAsia="Arial"/>
        </w:rPr>
        <w:t xml:space="preserve">Worked with Oracle Database &amp; Facets team and </w:t>
      </w:r>
      <w:proofErr w:type="spellStart"/>
      <w:r w:rsidRPr="00F1776D">
        <w:rPr>
          <w:rFonts w:eastAsia="Arial"/>
        </w:rPr>
        <w:t>Flexx</w:t>
      </w:r>
      <w:proofErr w:type="spellEnd"/>
      <w:r w:rsidRPr="00F1776D">
        <w:rPr>
          <w:rFonts w:eastAsia="Arial"/>
        </w:rPr>
        <w:t xml:space="preserve"> (Mainframe) team to design and create various interfaces (XSDs) between the systems</w:t>
      </w:r>
    </w:p>
    <w:p w:rsidR="00F1776D" w:rsidRPr="00F1776D" w:rsidRDefault="00F1776D" w:rsidP="00F1776D">
      <w:pPr>
        <w:numPr>
          <w:ilvl w:val="0"/>
          <w:numId w:val="29"/>
        </w:numPr>
        <w:rPr>
          <w:rFonts w:eastAsia="Arial"/>
        </w:rPr>
      </w:pPr>
      <w:r w:rsidRPr="00F1776D">
        <w:rPr>
          <w:rFonts w:eastAsia="Arial"/>
        </w:rPr>
        <w:t>Worked in the configuration of ADB adapter to publish the data from ODS to JMS queues.</w:t>
      </w:r>
    </w:p>
    <w:p w:rsidR="00F1776D" w:rsidRPr="00F1776D" w:rsidRDefault="00F1776D" w:rsidP="00F1776D">
      <w:pPr>
        <w:numPr>
          <w:ilvl w:val="0"/>
          <w:numId w:val="29"/>
        </w:numPr>
        <w:rPr>
          <w:rFonts w:eastAsia="Arial"/>
        </w:rPr>
      </w:pPr>
      <w:r w:rsidRPr="00F1776D">
        <w:rPr>
          <w:rFonts w:eastAsia="Arial"/>
        </w:rPr>
        <w:t xml:space="preserve">Worked in the configuration of </w:t>
      </w:r>
      <w:proofErr w:type="spellStart"/>
      <w:r w:rsidRPr="00F1776D">
        <w:rPr>
          <w:rFonts w:eastAsia="Arial"/>
        </w:rPr>
        <w:t>MQSeries</w:t>
      </w:r>
      <w:proofErr w:type="spellEnd"/>
      <w:r w:rsidRPr="00F1776D">
        <w:rPr>
          <w:rFonts w:eastAsia="Arial"/>
        </w:rPr>
        <w:t xml:space="preserve"> Adapter to convert incoming data to copybook format.</w:t>
      </w:r>
    </w:p>
    <w:p w:rsidR="00F1776D" w:rsidRPr="00F1776D" w:rsidRDefault="00F1776D" w:rsidP="00F1776D">
      <w:pPr>
        <w:numPr>
          <w:ilvl w:val="0"/>
          <w:numId w:val="29"/>
        </w:numPr>
        <w:rPr>
          <w:rFonts w:eastAsia="Arial"/>
        </w:rPr>
      </w:pPr>
      <w:r w:rsidRPr="00F1776D">
        <w:rPr>
          <w:rFonts w:eastAsia="Arial"/>
        </w:rPr>
        <w:t>Developed various TIBCO/BW Processes to implement the projects.</w:t>
      </w:r>
    </w:p>
    <w:p w:rsidR="00F1776D" w:rsidRPr="00F1776D" w:rsidRDefault="00F1776D" w:rsidP="00F1776D">
      <w:pPr>
        <w:numPr>
          <w:ilvl w:val="0"/>
          <w:numId w:val="29"/>
        </w:numPr>
        <w:rPr>
          <w:rFonts w:eastAsia="Arial"/>
        </w:rPr>
      </w:pPr>
      <w:r w:rsidRPr="00F1776D">
        <w:rPr>
          <w:rFonts w:eastAsia="Arial"/>
        </w:rPr>
        <w:t>Involved in the deployment of the project into various environment by using TIBCO Business Works Administrator</w:t>
      </w:r>
    </w:p>
    <w:p w:rsidR="00F1776D" w:rsidRPr="00F1776D" w:rsidRDefault="00F1776D" w:rsidP="00F1776D">
      <w:pPr>
        <w:numPr>
          <w:ilvl w:val="0"/>
          <w:numId w:val="29"/>
        </w:numPr>
        <w:rPr>
          <w:rFonts w:eastAsia="Arial"/>
        </w:rPr>
      </w:pPr>
      <w:r w:rsidRPr="00F1776D">
        <w:rPr>
          <w:rFonts w:eastAsia="Arial"/>
        </w:rPr>
        <w:t>Developed and implemented reusable processes for error handling.</w:t>
      </w:r>
    </w:p>
    <w:p w:rsidR="00F1776D" w:rsidRPr="00F1776D" w:rsidRDefault="00F1776D" w:rsidP="00F1776D">
      <w:pPr>
        <w:numPr>
          <w:ilvl w:val="0"/>
          <w:numId w:val="29"/>
        </w:numPr>
        <w:rPr>
          <w:rFonts w:eastAsia="Arial"/>
        </w:rPr>
      </w:pPr>
      <w:r w:rsidRPr="00F1776D">
        <w:rPr>
          <w:rFonts w:eastAsia="Arial"/>
        </w:rPr>
        <w:t>Created XML schemas (XSDs) for XML transactions using TURBO XML.</w:t>
      </w:r>
    </w:p>
    <w:p w:rsidR="00F1776D" w:rsidRPr="00F1776D" w:rsidRDefault="00F1776D" w:rsidP="00F1776D">
      <w:pPr>
        <w:numPr>
          <w:ilvl w:val="0"/>
          <w:numId w:val="29"/>
        </w:numPr>
        <w:rPr>
          <w:rFonts w:eastAsia="Arial"/>
        </w:rPr>
      </w:pPr>
      <w:r w:rsidRPr="00F1776D">
        <w:rPr>
          <w:rFonts w:eastAsia="Arial"/>
        </w:rPr>
        <w:t>Worked on the test scenarios to cover each and every branch of the developed processes.</w:t>
      </w:r>
    </w:p>
    <w:p w:rsidR="00F1776D" w:rsidRPr="00F1776D" w:rsidRDefault="00F1776D" w:rsidP="00F1776D">
      <w:pPr>
        <w:numPr>
          <w:ilvl w:val="0"/>
          <w:numId w:val="29"/>
        </w:numPr>
        <w:rPr>
          <w:rFonts w:eastAsia="Arial"/>
        </w:rPr>
      </w:pPr>
      <w:r w:rsidRPr="00F1776D">
        <w:rPr>
          <w:rFonts w:eastAsia="Arial"/>
        </w:rPr>
        <w:lastRenderedPageBreak/>
        <w:t>Developed test scripts and involved in various levels of testing including Unit testing, Integration testing and benchmarking in UNIX environments</w:t>
      </w:r>
    </w:p>
    <w:p w:rsidR="00F1776D" w:rsidRPr="00F1776D" w:rsidRDefault="00F1776D" w:rsidP="00F1776D">
      <w:pPr>
        <w:rPr>
          <w:rFonts w:eastAsia="Arial"/>
        </w:rPr>
      </w:pPr>
    </w:p>
    <w:p w:rsidR="00F1776D" w:rsidRPr="00F1776D" w:rsidRDefault="00F1776D" w:rsidP="00F1776D">
      <w:pPr>
        <w:rPr>
          <w:rFonts w:eastAsia="Arial"/>
        </w:rPr>
      </w:pPr>
      <w:r w:rsidRPr="00F1776D">
        <w:rPr>
          <w:rFonts w:eastAsia="Arial"/>
        </w:rPr>
        <w:t>CareFirst uses Business Connect to exchange information with trading partners. Currently CareFirst has multiple trading partners.</w:t>
      </w:r>
    </w:p>
    <w:p w:rsidR="00F1776D" w:rsidRPr="00F1776D" w:rsidRDefault="00F1776D" w:rsidP="00F1776D">
      <w:pPr>
        <w:jc w:val="both"/>
        <w:rPr>
          <w:rFonts w:eastAsia="Arial"/>
        </w:rPr>
      </w:pPr>
    </w:p>
    <w:p w:rsidR="00F1776D" w:rsidRPr="00F1776D" w:rsidRDefault="00F1776D" w:rsidP="00F1776D">
      <w:pPr>
        <w:jc w:val="both"/>
        <w:rPr>
          <w:rFonts w:eastAsia="Arial"/>
          <w:b/>
          <w:bCs/>
        </w:rPr>
      </w:pPr>
      <w:r w:rsidRPr="00F1776D">
        <w:rPr>
          <w:rFonts w:eastAsia="Arial"/>
          <w:b/>
          <w:bCs/>
        </w:rPr>
        <w:t>Responsibilities:</w:t>
      </w:r>
    </w:p>
    <w:p w:rsidR="00F1776D" w:rsidRPr="00F1776D" w:rsidRDefault="00F1776D" w:rsidP="00F1776D">
      <w:pPr>
        <w:jc w:val="both"/>
        <w:rPr>
          <w:rFonts w:eastAsia="Arial"/>
          <w:b/>
          <w:bCs/>
        </w:rPr>
      </w:pPr>
    </w:p>
    <w:p w:rsidR="00F1776D" w:rsidRPr="00F1776D" w:rsidRDefault="00F1776D" w:rsidP="00F1776D">
      <w:pPr>
        <w:numPr>
          <w:ilvl w:val="0"/>
          <w:numId w:val="29"/>
        </w:numPr>
        <w:rPr>
          <w:rFonts w:eastAsia="Arial"/>
        </w:rPr>
      </w:pPr>
      <w:r w:rsidRPr="00F1776D">
        <w:rPr>
          <w:rFonts w:eastAsia="Arial"/>
        </w:rPr>
        <w:t>Involved in installation of Business Connect into various environment.</w:t>
      </w:r>
    </w:p>
    <w:p w:rsidR="00F1776D" w:rsidRPr="00F1776D" w:rsidRDefault="00F1776D" w:rsidP="00F1776D">
      <w:pPr>
        <w:numPr>
          <w:ilvl w:val="0"/>
          <w:numId w:val="29"/>
        </w:numPr>
        <w:rPr>
          <w:rFonts w:eastAsia="Arial"/>
        </w:rPr>
      </w:pPr>
      <w:r w:rsidRPr="00F1776D">
        <w:rPr>
          <w:rFonts w:eastAsia="Arial"/>
        </w:rPr>
        <w:t>Created Business Agreements, Partner Profiles and EDI X12 Operations in Business Connect Server.</w:t>
      </w:r>
    </w:p>
    <w:p w:rsidR="00F1776D" w:rsidRPr="00F1776D" w:rsidRDefault="00F1776D" w:rsidP="00F1776D">
      <w:pPr>
        <w:numPr>
          <w:ilvl w:val="0"/>
          <w:numId w:val="29"/>
        </w:numPr>
        <w:rPr>
          <w:rFonts w:eastAsia="Arial"/>
        </w:rPr>
      </w:pPr>
      <w:r w:rsidRPr="00F1776D">
        <w:rPr>
          <w:rFonts w:eastAsia="Arial"/>
        </w:rPr>
        <w:t>Involved in the design and development of processes for transactions like 837 (inbound and outbound), 834, 835 (inbound and outbound), 271,272,276,277,278, 997 response</w:t>
      </w:r>
    </w:p>
    <w:p w:rsidR="00F1776D" w:rsidRPr="00F1776D" w:rsidRDefault="00F1776D" w:rsidP="00F1776D">
      <w:pPr>
        <w:numPr>
          <w:ilvl w:val="0"/>
          <w:numId w:val="29"/>
        </w:numPr>
        <w:rPr>
          <w:rFonts w:eastAsia="Arial"/>
        </w:rPr>
      </w:pPr>
      <w:r w:rsidRPr="00F1776D">
        <w:rPr>
          <w:rFonts w:eastAsia="Arial"/>
        </w:rPr>
        <w:t>Configured DMZ for business connect server on SANDBOX Environment.</w:t>
      </w:r>
    </w:p>
    <w:p w:rsidR="00F1776D" w:rsidRPr="00F1776D" w:rsidRDefault="00F1776D" w:rsidP="00F1776D">
      <w:pPr>
        <w:numPr>
          <w:ilvl w:val="0"/>
          <w:numId w:val="29"/>
        </w:numPr>
        <w:rPr>
          <w:rFonts w:eastAsia="Arial"/>
        </w:rPr>
      </w:pPr>
      <w:r w:rsidRPr="00F1776D">
        <w:rPr>
          <w:rFonts w:eastAsia="Arial"/>
        </w:rPr>
        <w:t>Developed Integration interfaces to interact with trading partners.</w:t>
      </w:r>
    </w:p>
    <w:p w:rsidR="00F1776D" w:rsidRPr="00F1776D" w:rsidRDefault="00F1776D" w:rsidP="00F1776D">
      <w:pPr>
        <w:numPr>
          <w:ilvl w:val="0"/>
          <w:numId w:val="29"/>
        </w:numPr>
        <w:rPr>
          <w:rFonts w:eastAsia="Arial"/>
        </w:rPr>
      </w:pPr>
      <w:r w:rsidRPr="00F1776D">
        <w:rPr>
          <w:rFonts w:eastAsia="Arial"/>
        </w:rPr>
        <w:t>Tested the interface for functionality and performance.</w:t>
      </w:r>
    </w:p>
    <w:p w:rsidR="00F1776D" w:rsidRPr="00F1776D" w:rsidRDefault="00F1776D" w:rsidP="00F1776D">
      <w:pPr>
        <w:numPr>
          <w:ilvl w:val="0"/>
          <w:numId w:val="29"/>
        </w:numPr>
        <w:rPr>
          <w:rFonts w:eastAsia="Arial"/>
        </w:rPr>
      </w:pPr>
      <w:r w:rsidRPr="00F1776D">
        <w:rPr>
          <w:rFonts w:eastAsia="Arial"/>
        </w:rPr>
        <w:t>Deployed the service onto various environments by using TIBCO BW Administrator</w:t>
      </w:r>
    </w:p>
    <w:p w:rsidR="00F1776D" w:rsidRPr="00F1776D" w:rsidRDefault="00F1776D" w:rsidP="00F1776D">
      <w:pPr>
        <w:numPr>
          <w:ilvl w:val="0"/>
          <w:numId w:val="29"/>
        </w:numPr>
        <w:rPr>
          <w:rFonts w:eastAsia="Arial"/>
        </w:rPr>
      </w:pPr>
      <w:r w:rsidRPr="00F1776D">
        <w:rPr>
          <w:rFonts w:eastAsia="Arial"/>
        </w:rPr>
        <w:t>Migrated the process to the production environment and deployed the process.</w:t>
      </w:r>
    </w:p>
    <w:p w:rsidR="00F1776D" w:rsidRPr="00F1776D" w:rsidRDefault="00F1776D" w:rsidP="00F1776D">
      <w:pPr>
        <w:rPr>
          <w:rFonts w:eastAsia="Arial"/>
        </w:rPr>
      </w:pPr>
    </w:p>
    <w:p w:rsidR="00F1776D" w:rsidRPr="00F1776D" w:rsidRDefault="00F1776D" w:rsidP="00F1776D">
      <w:pPr>
        <w:rPr>
          <w:rFonts w:eastAsia="Arial"/>
        </w:rPr>
      </w:pP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7156"/>
      </w:tblGrid>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rPr>
                <w:rFonts w:eastAsia="Arial"/>
                <w:b/>
                <w:bCs/>
              </w:rPr>
            </w:pPr>
            <w:r w:rsidRPr="00F1776D">
              <w:rPr>
                <w:rFonts w:eastAsia="Arial"/>
                <w:b/>
                <w:bCs/>
              </w:rPr>
              <w:t>Project # 6</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rPr>
                <w:rFonts w:eastAsia="Arial"/>
                <w:b/>
                <w:bCs/>
              </w:rPr>
            </w:pPr>
          </w:p>
        </w:tc>
      </w:tr>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Project Title</w:t>
            </w:r>
            <w:r w:rsidRPr="00F1776D">
              <w:rPr>
                <w:rFonts w:eastAsia="Arial"/>
                <w:b/>
                <w:bCs/>
              </w:rPr>
              <w:tab/>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Jet Stream Phase-3</w:t>
            </w:r>
          </w:p>
        </w:tc>
      </w:tr>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Client</w:t>
            </w:r>
            <w:r w:rsidRPr="00F1776D">
              <w:rPr>
                <w:rFonts w:eastAsia="Arial"/>
                <w:b/>
                <w:bCs/>
              </w:rPr>
              <w:tab/>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BG Group</w:t>
            </w:r>
          </w:p>
        </w:tc>
      </w:tr>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Duration</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Nov 2006-Jan 2007</w:t>
            </w:r>
          </w:p>
        </w:tc>
      </w:tr>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r w:rsidRPr="00F1776D">
              <w:rPr>
                <w:rFonts w:eastAsia="Arial"/>
                <w:b/>
                <w:bCs/>
              </w:rPr>
              <w:t>Environment</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pPr>
            <w:r w:rsidRPr="00F1776D">
              <w:rPr>
                <w:rFonts w:eastAsia="Arial"/>
                <w:b/>
                <w:bCs/>
              </w:rPr>
              <w:t>HP-UX 11i ,AIX  and Windows Server 2003</w:t>
            </w:r>
          </w:p>
        </w:tc>
      </w:tr>
      <w:tr w:rsidR="00F1776D" w:rsidRPr="00F1776D" w:rsidTr="00D417E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spacing w:line="288" w:lineRule="auto"/>
              <w:jc w:val="both"/>
            </w:pPr>
            <w:proofErr w:type="spellStart"/>
            <w:r w:rsidRPr="00F1776D">
              <w:rPr>
                <w:rFonts w:eastAsia="Arial"/>
                <w:b/>
                <w:bCs/>
              </w:rPr>
              <w:t>TIBCO&amp;Other</w:t>
            </w:r>
            <w:proofErr w:type="spellEnd"/>
            <w:r w:rsidRPr="00F1776D">
              <w:rPr>
                <w:rFonts w:eastAsia="Arial"/>
                <w:b/>
                <w:bCs/>
              </w:rPr>
              <w:t xml:space="preserve"> Components Used</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776D" w:rsidRPr="00F1776D" w:rsidRDefault="00F1776D" w:rsidP="00D417EF">
            <w:pPr>
              <w:jc w:val="both"/>
            </w:pPr>
            <w:r w:rsidRPr="00F1776D">
              <w:rPr>
                <w:rFonts w:eastAsia="Arial"/>
                <w:b/>
                <w:bCs/>
              </w:rPr>
              <w:t xml:space="preserve">TIBCO – Business Works 5.x, TIB/EMS 4.3.0, TIBCO Adapter for SAP R3 5.2, TIBCO BW Administrator, Active Database Adapter 5.2,File Adapter 5.3, TIBCO Hawk 4.5, XML, XSD </w:t>
            </w:r>
          </w:p>
        </w:tc>
      </w:tr>
    </w:tbl>
    <w:p w:rsidR="00F1776D" w:rsidRPr="00F1776D" w:rsidRDefault="00F1776D" w:rsidP="00F1776D">
      <w:pPr>
        <w:jc w:val="both"/>
      </w:pPr>
      <w:r w:rsidRPr="00F1776D">
        <w:rPr>
          <w:rFonts w:eastAsia="Arial"/>
        </w:rPr>
        <w:t xml:space="preserve">                          </w:t>
      </w:r>
    </w:p>
    <w:p w:rsidR="00F1776D" w:rsidRPr="00F1776D" w:rsidRDefault="00F1776D" w:rsidP="00F1776D">
      <w:pPr>
        <w:rPr>
          <w:rFonts w:eastAsia="Arial"/>
        </w:rPr>
      </w:pPr>
      <w:r w:rsidRPr="00F1776D">
        <w:rPr>
          <w:rFonts w:eastAsia="Arial"/>
        </w:rPr>
        <w:t xml:space="preserve">                                  British Gas is one of the major LNG companies which are implementing TIBCO process for their EAI. We are involved in extracting the A/R customer information to automate the reconciliation process between there trading system Nucleus R14 and SAP FI/CO. The process will involve extracting data from SAP and Nucleus and storing it in the Operation Data Store for reporting purposes. The data required will be extracted from SAP on a daily basis at the customer level.</w:t>
      </w:r>
    </w:p>
    <w:p w:rsidR="00F1776D" w:rsidRPr="00F1776D" w:rsidRDefault="00F1776D" w:rsidP="00F1776D">
      <w:pPr>
        <w:rPr>
          <w:rFonts w:eastAsia="Arial"/>
        </w:rPr>
      </w:pPr>
      <w:bookmarkStart w:id="2" w:name="_GoBack"/>
      <w:bookmarkEnd w:id="2"/>
    </w:p>
    <w:p w:rsidR="00F1776D" w:rsidRPr="00F1776D" w:rsidRDefault="00F1776D" w:rsidP="00F1776D">
      <w:pPr>
        <w:rPr>
          <w:rFonts w:eastAsia="Arial"/>
          <w:b/>
          <w:bCs/>
        </w:rPr>
      </w:pPr>
      <w:r w:rsidRPr="00F1776D">
        <w:rPr>
          <w:rFonts w:eastAsia="Arial"/>
          <w:b/>
          <w:bCs/>
        </w:rPr>
        <w:t>Responsibilities:</w:t>
      </w:r>
    </w:p>
    <w:p w:rsidR="00F1776D" w:rsidRPr="00F1776D" w:rsidRDefault="00F1776D" w:rsidP="00F1776D">
      <w:pPr>
        <w:rPr>
          <w:rFonts w:eastAsia="Arial"/>
          <w:b/>
          <w:bCs/>
        </w:rPr>
      </w:pPr>
    </w:p>
    <w:p w:rsidR="00F1776D" w:rsidRPr="00F1776D" w:rsidRDefault="00F1776D" w:rsidP="00F1776D">
      <w:pPr>
        <w:numPr>
          <w:ilvl w:val="0"/>
          <w:numId w:val="29"/>
        </w:numPr>
        <w:rPr>
          <w:rFonts w:eastAsia="Arial"/>
        </w:rPr>
      </w:pPr>
      <w:r w:rsidRPr="00F1776D">
        <w:rPr>
          <w:rFonts w:eastAsia="Arial"/>
        </w:rPr>
        <w:t>Involved in the design of the Integration interface.</w:t>
      </w:r>
    </w:p>
    <w:p w:rsidR="00F1776D" w:rsidRPr="00F1776D" w:rsidRDefault="00F1776D" w:rsidP="00F1776D">
      <w:pPr>
        <w:numPr>
          <w:ilvl w:val="0"/>
          <w:numId w:val="29"/>
        </w:numPr>
        <w:rPr>
          <w:rFonts w:eastAsia="Arial"/>
        </w:rPr>
      </w:pPr>
      <w:r w:rsidRPr="00F1776D">
        <w:rPr>
          <w:rFonts w:eastAsia="Arial"/>
        </w:rPr>
        <w:t xml:space="preserve">Configured </w:t>
      </w:r>
      <w:r w:rsidRPr="00F1776D">
        <w:rPr>
          <w:rFonts w:eastAsia="Arial"/>
          <w:b/>
          <w:bCs/>
        </w:rPr>
        <w:t>SAP R3 adapter invoke request-response</w:t>
      </w:r>
      <w:r w:rsidRPr="00F1776D">
        <w:rPr>
          <w:rFonts w:eastAsia="Arial"/>
        </w:rPr>
        <w:t xml:space="preserve"> service to extract the data from SAP R/3 system.</w:t>
      </w:r>
    </w:p>
    <w:p w:rsidR="00F1776D" w:rsidRPr="00F1776D" w:rsidRDefault="00F1776D" w:rsidP="00F1776D">
      <w:pPr>
        <w:numPr>
          <w:ilvl w:val="0"/>
          <w:numId w:val="29"/>
        </w:numPr>
        <w:rPr>
          <w:rFonts w:eastAsia="Arial"/>
        </w:rPr>
      </w:pPr>
      <w:r w:rsidRPr="00F1776D">
        <w:rPr>
          <w:rFonts w:eastAsia="Arial"/>
        </w:rPr>
        <w:t xml:space="preserve">Configured ADB adapter for oracle database and used </w:t>
      </w:r>
      <w:proofErr w:type="spellStart"/>
      <w:r w:rsidRPr="00F1776D">
        <w:rPr>
          <w:rFonts w:eastAsia="Arial"/>
        </w:rPr>
        <w:t>opcodes</w:t>
      </w:r>
      <w:proofErr w:type="spellEnd"/>
      <w:r w:rsidRPr="00F1776D">
        <w:rPr>
          <w:rFonts w:eastAsia="Arial"/>
        </w:rPr>
        <w:t xml:space="preserve"> to insert or update into database</w:t>
      </w:r>
    </w:p>
    <w:p w:rsidR="00F1776D" w:rsidRPr="00F1776D" w:rsidRDefault="00F1776D" w:rsidP="00F1776D">
      <w:pPr>
        <w:numPr>
          <w:ilvl w:val="0"/>
          <w:numId w:val="29"/>
        </w:numPr>
        <w:rPr>
          <w:rFonts w:eastAsia="Arial"/>
        </w:rPr>
      </w:pPr>
      <w:r w:rsidRPr="00F1776D">
        <w:rPr>
          <w:rFonts w:eastAsia="Arial"/>
        </w:rPr>
        <w:t xml:space="preserve">Designed and developed various XSD schemas for </w:t>
      </w:r>
      <w:r w:rsidRPr="00F1776D">
        <w:rPr>
          <w:rFonts w:eastAsia="Arial"/>
          <w:b/>
          <w:bCs/>
        </w:rPr>
        <w:t>Common Data Model.</w:t>
      </w:r>
    </w:p>
    <w:p w:rsidR="00F1776D" w:rsidRPr="00F1776D" w:rsidRDefault="00F1776D" w:rsidP="00F1776D">
      <w:pPr>
        <w:numPr>
          <w:ilvl w:val="0"/>
          <w:numId w:val="29"/>
        </w:numPr>
        <w:rPr>
          <w:rFonts w:eastAsia="Arial"/>
        </w:rPr>
      </w:pPr>
      <w:r w:rsidRPr="00F1776D">
        <w:rPr>
          <w:rFonts w:eastAsia="Arial"/>
        </w:rPr>
        <w:lastRenderedPageBreak/>
        <w:t xml:space="preserve">Designed and developed various business works processes to convert from BAPI’s to custom format </w:t>
      </w:r>
    </w:p>
    <w:p w:rsidR="00F1776D" w:rsidRPr="00F1776D" w:rsidRDefault="00F1776D" w:rsidP="00F1776D">
      <w:pPr>
        <w:numPr>
          <w:ilvl w:val="0"/>
          <w:numId w:val="29"/>
        </w:numPr>
        <w:rPr>
          <w:rFonts w:eastAsia="Arial"/>
        </w:rPr>
      </w:pPr>
      <w:r w:rsidRPr="00F1776D">
        <w:rPr>
          <w:rFonts w:eastAsia="Arial"/>
        </w:rPr>
        <w:t xml:space="preserve">Implemented complex transformation logic with </w:t>
      </w:r>
      <w:proofErr w:type="spellStart"/>
      <w:r w:rsidRPr="00F1776D">
        <w:rPr>
          <w:rFonts w:eastAsia="Arial"/>
          <w:b/>
          <w:bCs/>
        </w:rPr>
        <w:t>XPath</w:t>
      </w:r>
      <w:proofErr w:type="spellEnd"/>
      <w:r w:rsidRPr="00F1776D">
        <w:rPr>
          <w:rFonts w:eastAsia="Arial"/>
          <w:b/>
          <w:bCs/>
        </w:rPr>
        <w:t xml:space="preserve"> and XSLT</w:t>
      </w:r>
    </w:p>
    <w:p w:rsidR="00F1776D" w:rsidRPr="00F1776D" w:rsidRDefault="00F1776D" w:rsidP="00F1776D">
      <w:pPr>
        <w:numPr>
          <w:ilvl w:val="0"/>
          <w:numId w:val="29"/>
        </w:numPr>
        <w:rPr>
          <w:rFonts w:eastAsia="Arial"/>
        </w:rPr>
      </w:pPr>
      <w:r w:rsidRPr="00F1776D">
        <w:rPr>
          <w:rFonts w:eastAsia="Arial"/>
        </w:rPr>
        <w:t>Implemented the common logging and error handling service with the Interface.</w:t>
      </w:r>
    </w:p>
    <w:p w:rsidR="00F1776D" w:rsidRPr="00F1776D" w:rsidRDefault="00F1776D" w:rsidP="00F1776D">
      <w:pPr>
        <w:numPr>
          <w:ilvl w:val="0"/>
          <w:numId w:val="29"/>
        </w:numPr>
        <w:rPr>
          <w:rFonts w:eastAsia="Arial"/>
        </w:rPr>
      </w:pPr>
      <w:r w:rsidRPr="00F1776D">
        <w:rPr>
          <w:rFonts w:eastAsia="Arial"/>
        </w:rPr>
        <w:t>Tested the interface for functionality and performance.</w:t>
      </w:r>
    </w:p>
    <w:p w:rsidR="00F1776D" w:rsidRPr="00F1776D" w:rsidRDefault="00F1776D" w:rsidP="00F1776D">
      <w:pPr>
        <w:numPr>
          <w:ilvl w:val="0"/>
          <w:numId w:val="29"/>
        </w:numPr>
        <w:rPr>
          <w:rFonts w:eastAsia="Arial"/>
        </w:rPr>
      </w:pPr>
      <w:r w:rsidRPr="00F1776D">
        <w:rPr>
          <w:rFonts w:eastAsia="Arial"/>
        </w:rPr>
        <w:t>Installed and configured TIBCO EMS fault tolerant servers, queues, topics, routes, zones, users and groups</w:t>
      </w:r>
    </w:p>
    <w:p w:rsidR="00F1776D" w:rsidRPr="00F1776D" w:rsidRDefault="00F1776D" w:rsidP="00F1776D">
      <w:pPr>
        <w:numPr>
          <w:ilvl w:val="0"/>
          <w:numId w:val="29"/>
        </w:numPr>
        <w:rPr>
          <w:rFonts w:eastAsia="Arial"/>
        </w:rPr>
      </w:pPr>
      <w:r w:rsidRPr="00F1776D">
        <w:rPr>
          <w:rFonts w:eastAsia="Arial"/>
        </w:rPr>
        <w:t>Deployed the service onto various environments by using TIBCO APPMANAGE Scripts.</w:t>
      </w:r>
    </w:p>
    <w:p w:rsidR="00F1776D" w:rsidRPr="00F1776D" w:rsidRDefault="00F1776D" w:rsidP="00F1776D">
      <w:pPr>
        <w:numPr>
          <w:ilvl w:val="0"/>
          <w:numId w:val="29"/>
        </w:numPr>
        <w:rPr>
          <w:rFonts w:eastAsia="Arial"/>
          <w:b/>
          <w:bCs/>
        </w:rPr>
      </w:pPr>
      <w:r w:rsidRPr="00F1776D">
        <w:rPr>
          <w:rFonts w:eastAsia="Arial"/>
          <w:b/>
          <w:bCs/>
        </w:rPr>
        <w:t>Build the EAR Files</w:t>
      </w:r>
      <w:r w:rsidRPr="00F1776D">
        <w:rPr>
          <w:rFonts w:eastAsia="Arial"/>
        </w:rPr>
        <w:t xml:space="preserve"> for different processes and Adapters from TIBCO Designer.</w:t>
      </w:r>
    </w:p>
    <w:p w:rsidR="00F1776D" w:rsidRPr="00F1776D" w:rsidRDefault="00F1776D" w:rsidP="00F1776D">
      <w:pPr>
        <w:numPr>
          <w:ilvl w:val="0"/>
          <w:numId w:val="29"/>
        </w:numPr>
        <w:rPr>
          <w:rFonts w:eastAsia="Arial"/>
        </w:rPr>
      </w:pPr>
      <w:r w:rsidRPr="00F1776D">
        <w:rPr>
          <w:rFonts w:eastAsia="Arial"/>
        </w:rPr>
        <w:t xml:space="preserve">Update the </w:t>
      </w:r>
      <w:r w:rsidRPr="00F1776D">
        <w:rPr>
          <w:rFonts w:eastAsia="Arial"/>
          <w:b/>
          <w:bCs/>
        </w:rPr>
        <w:t>Global variables</w:t>
      </w:r>
      <w:r w:rsidRPr="00F1776D">
        <w:rPr>
          <w:rFonts w:eastAsia="Arial"/>
        </w:rPr>
        <w:t xml:space="preserve"> by using </w:t>
      </w:r>
      <w:proofErr w:type="spellStart"/>
      <w:r w:rsidRPr="00F1776D">
        <w:rPr>
          <w:rFonts w:eastAsia="Arial"/>
          <w:b/>
          <w:bCs/>
        </w:rPr>
        <w:t>AppManage</w:t>
      </w:r>
      <w:proofErr w:type="spellEnd"/>
      <w:r w:rsidRPr="00F1776D">
        <w:rPr>
          <w:rFonts w:eastAsia="Arial"/>
        </w:rPr>
        <w:t xml:space="preserve"> tools.</w:t>
      </w:r>
    </w:p>
    <w:p w:rsidR="00F1776D" w:rsidRPr="00F1776D" w:rsidRDefault="00F1776D" w:rsidP="00F1776D">
      <w:pPr>
        <w:numPr>
          <w:ilvl w:val="0"/>
          <w:numId w:val="29"/>
        </w:numPr>
        <w:rPr>
          <w:rFonts w:eastAsia="Arial"/>
        </w:rPr>
      </w:pPr>
      <w:r w:rsidRPr="00F1776D">
        <w:rPr>
          <w:rFonts w:eastAsia="Arial"/>
        </w:rPr>
        <w:t>Created and Updated the shell scripts required for deployment</w:t>
      </w:r>
    </w:p>
    <w:p w:rsidR="00F1776D" w:rsidRPr="00F1776D" w:rsidRDefault="00F1776D" w:rsidP="00F1776D">
      <w:pPr>
        <w:numPr>
          <w:ilvl w:val="0"/>
          <w:numId w:val="29"/>
        </w:numPr>
        <w:rPr>
          <w:rFonts w:eastAsia="Arial"/>
        </w:rPr>
      </w:pPr>
      <w:r w:rsidRPr="00F1776D">
        <w:rPr>
          <w:rFonts w:eastAsia="Arial"/>
        </w:rPr>
        <w:t xml:space="preserve">Deployed </w:t>
      </w:r>
      <w:r w:rsidRPr="00F1776D">
        <w:rPr>
          <w:rFonts w:eastAsia="Arial"/>
          <w:b/>
          <w:bCs/>
        </w:rPr>
        <w:t>the “.ear” files</w:t>
      </w:r>
      <w:r w:rsidRPr="00F1776D">
        <w:rPr>
          <w:rFonts w:eastAsia="Arial"/>
        </w:rPr>
        <w:t xml:space="preserve"> on the Development, Testing and Production boxes.</w:t>
      </w:r>
    </w:p>
    <w:p w:rsidR="00F1776D" w:rsidRPr="00F1776D" w:rsidRDefault="00F1776D" w:rsidP="00F1776D">
      <w:pPr>
        <w:numPr>
          <w:ilvl w:val="0"/>
          <w:numId w:val="29"/>
        </w:numPr>
        <w:rPr>
          <w:rFonts w:eastAsia="Arial"/>
        </w:rPr>
      </w:pPr>
      <w:r w:rsidRPr="00F1776D">
        <w:rPr>
          <w:rFonts w:eastAsia="Arial"/>
        </w:rPr>
        <w:t xml:space="preserve">Supported </w:t>
      </w:r>
      <w:r w:rsidRPr="00F1776D">
        <w:rPr>
          <w:rFonts w:eastAsia="Arial"/>
          <w:b/>
          <w:bCs/>
        </w:rPr>
        <w:t>Testing Environment</w:t>
      </w:r>
      <w:r w:rsidRPr="00F1776D">
        <w:rPr>
          <w:rFonts w:eastAsia="Arial"/>
        </w:rPr>
        <w:t xml:space="preserve"> to test the code.</w:t>
      </w:r>
    </w:p>
    <w:p w:rsidR="00F1776D" w:rsidRPr="00F1776D" w:rsidRDefault="00F1776D" w:rsidP="00F1776D">
      <w:pPr>
        <w:numPr>
          <w:ilvl w:val="0"/>
          <w:numId w:val="29"/>
        </w:numPr>
        <w:rPr>
          <w:rFonts w:eastAsia="Arial"/>
        </w:rPr>
      </w:pPr>
      <w:r w:rsidRPr="00F1776D">
        <w:rPr>
          <w:rFonts w:eastAsia="Arial"/>
        </w:rPr>
        <w:t xml:space="preserve">Created </w:t>
      </w:r>
      <w:r w:rsidRPr="00F1776D">
        <w:rPr>
          <w:rFonts w:eastAsia="Arial"/>
          <w:b/>
          <w:bCs/>
        </w:rPr>
        <w:t xml:space="preserve">Hawk Rules </w:t>
      </w:r>
      <w:r w:rsidRPr="00F1776D">
        <w:rPr>
          <w:rFonts w:eastAsia="Arial"/>
        </w:rPr>
        <w:t>on deployed Process and Adapter Engines.</w:t>
      </w:r>
    </w:p>
    <w:p w:rsidR="00F1776D" w:rsidRPr="00F1776D" w:rsidRDefault="00F1776D" w:rsidP="00F1776D">
      <w:pPr>
        <w:numPr>
          <w:ilvl w:val="0"/>
          <w:numId w:val="29"/>
        </w:numPr>
        <w:rPr>
          <w:rFonts w:eastAsia="Arial"/>
        </w:rPr>
      </w:pPr>
      <w:r w:rsidRPr="00F1776D">
        <w:rPr>
          <w:rFonts w:eastAsia="Arial"/>
        </w:rPr>
        <w:t>Created Hawk rule bases using TIBCO HAWK 4.5</w:t>
      </w:r>
    </w:p>
    <w:p w:rsidR="00F1776D" w:rsidRPr="00F1776D" w:rsidRDefault="00F1776D" w:rsidP="00F1776D">
      <w:pPr>
        <w:numPr>
          <w:ilvl w:val="0"/>
          <w:numId w:val="29"/>
        </w:numPr>
        <w:rPr>
          <w:rFonts w:eastAsia="Arial"/>
        </w:rPr>
      </w:pPr>
      <w:r w:rsidRPr="00F1776D">
        <w:rPr>
          <w:rFonts w:eastAsia="Arial"/>
        </w:rPr>
        <w:t>Deployed code into DEV, Testing and Production boxes.</w:t>
      </w:r>
    </w:p>
    <w:p w:rsidR="00F1776D" w:rsidRPr="00F1776D" w:rsidRDefault="00F1776D" w:rsidP="00F1776D">
      <w:pPr>
        <w:numPr>
          <w:ilvl w:val="0"/>
          <w:numId w:val="29"/>
        </w:numPr>
        <w:rPr>
          <w:rFonts w:eastAsia="Arial"/>
        </w:rPr>
      </w:pPr>
      <w:r w:rsidRPr="00F1776D">
        <w:rPr>
          <w:rFonts w:eastAsia="Arial"/>
        </w:rPr>
        <w:t>Provided rotational on-call Production support for all the EAI applications.</w:t>
      </w:r>
    </w:p>
    <w:p w:rsidR="00F1776D" w:rsidRPr="00F1776D" w:rsidRDefault="00F1776D" w:rsidP="00F1776D">
      <w:pPr>
        <w:numPr>
          <w:ilvl w:val="0"/>
          <w:numId w:val="29"/>
        </w:numPr>
        <w:rPr>
          <w:rFonts w:eastAsia="Arial"/>
        </w:rPr>
      </w:pPr>
      <w:r w:rsidRPr="00F1776D">
        <w:rPr>
          <w:rFonts w:eastAsia="Arial"/>
        </w:rPr>
        <w:t>Developed testing BW processes to test the core BW processes.</w:t>
      </w:r>
    </w:p>
    <w:p w:rsidR="00F1776D" w:rsidRPr="00F1776D" w:rsidRDefault="00F1776D" w:rsidP="00F1776D">
      <w:pPr>
        <w:numPr>
          <w:ilvl w:val="0"/>
          <w:numId w:val="29"/>
        </w:numPr>
        <w:rPr>
          <w:rFonts w:eastAsia="Arial"/>
        </w:rPr>
      </w:pPr>
      <w:r w:rsidRPr="00F1776D">
        <w:rPr>
          <w:rFonts w:eastAsia="Arial"/>
        </w:rPr>
        <w:t>Performed unit testing, integration testing and performance testing.</w:t>
      </w:r>
    </w:p>
    <w:p w:rsidR="00F1776D" w:rsidRPr="00F1776D" w:rsidRDefault="00F1776D" w:rsidP="00F1776D">
      <w:pPr>
        <w:numPr>
          <w:ilvl w:val="0"/>
          <w:numId w:val="29"/>
        </w:numPr>
        <w:rPr>
          <w:rFonts w:eastAsia="Arial"/>
        </w:rPr>
      </w:pPr>
      <w:r w:rsidRPr="00F1776D">
        <w:rPr>
          <w:rFonts w:eastAsia="Arial"/>
        </w:rPr>
        <w:t>Designed and developed Global error handling and auditing processes.</w:t>
      </w:r>
    </w:p>
    <w:p w:rsidR="00F1776D" w:rsidRPr="00F1776D" w:rsidRDefault="00F1776D" w:rsidP="00F1776D">
      <w:pPr>
        <w:numPr>
          <w:ilvl w:val="0"/>
          <w:numId w:val="29"/>
        </w:numPr>
        <w:rPr>
          <w:rFonts w:eastAsia="Arial"/>
          <w:b/>
          <w:bCs/>
        </w:rPr>
      </w:pPr>
      <w:r w:rsidRPr="00F1776D">
        <w:rPr>
          <w:rFonts w:eastAsia="Arial"/>
          <w:b/>
          <w:bCs/>
        </w:rPr>
        <w:t>Supported Production</w:t>
      </w:r>
      <w:r w:rsidRPr="00F1776D">
        <w:rPr>
          <w:rFonts w:eastAsia="Arial"/>
        </w:rPr>
        <w:t xml:space="preserve"> Environments for 24/7.</w:t>
      </w:r>
    </w:p>
    <w:p w:rsidR="00F1776D" w:rsidRPr="00F1776D" w:rsidRDefault="00F1776D" w:rsidP="00F1776D">
      <w:pPr>
        <w:rPr>
          <w:rFonts w:eastAsia="Arial"/>
        </w:rPr>
      </w:pPr>
    </w:p>
    <w:p w:rsidR="00F1776D" w:rsidRPr="00F1776D" w:rsidRDefault="00F1776D" w:rsidP="00F1776D">
      <w:pPr>
        <w:rPr>
          <w:rFonts w:eastAsia="Arial"/>
        </w:rPr>
      </w:pPr>
    </w:p>
    <w:p w:rsidR="00682EDC" w:rsidRPr="00F1776D" w:rsidRDefault="00682EDC" w:rsidP="00A54E19"/>
    <w:sectPr w:rsidR="00682EDC" w:rsidRPr="00F1776D"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EFF" w:rsidRDefault="00680EFF" w:rsidP="001918DB">
      <w:r>
        <w:separator/>
      </w:r>
    </w:p>
  </w:endnote>
  <w:endnote w:type="continuationSeparator" w:id="0">
    <w:p w:rsidR="00680EFF" w:rsidRDefault="00680EFF"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EFF" w:rsidRDefault="00680EFF" w:rsidP="001918DB">
      <w:r>
        <w:separator/>
      </w:r>
    </w:p>
  </w:footnote>
  <w:footnote w:type="continuationSeparator" w:id="0">
    <w:p w:rsidR="00680EFF" w:rsidRDefault="00680EFF"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1"/>
  </w:num>
  <w:num w:numId="4">
    <w:abstractNumId w:val="15"/>
  </w:num>
  <w:num w:numId="5">
    <w:abstractNumId w:val="13"/>
  </w:num>
  <w:num w:numId="6">
    <w:abstractNumId w:val="20"/>
  </w:num>
  <w:num w:numId="7">
    <w:abstractNumId w:val="5"/>
  </w:num>
  <w:num w:numId="8">
    <w:abstractNumId w:val="6"/>
  </w:num>
  <w:num w:numId="9">
    <w:abstractNumId w:val="25"/>
  </w:num>
  <w:num w:numId="10">
    <w:abstractNumId w:val="11"/>
  </w:num>
  <w:num w:numId="11">
    <w:abstractNumId w:val="22"/>
  </w:num>
  <w:num w:numId="12">
    <w:abstractNumId w:val="24"/>
  </w:num>
  <w:num w:numId="13">
    <w:abstractNumId w:val="17"/>
  </w:num>
  <w:num w:numId="14">
    <w:abstractNumId w:val="3"/>
  </w:num>
  <w:num w:numId="15">
    <w:abstractNumId w:val="27"/>
  </w:num>
  <w:num w:numId="16">
    <w:abstractNumId w:val="7"/>
  </w:num>
  <w:num w:numId="17">
    <w:abstractNumId w:val="19"/>
  </w:num>
  <w:num w:numId="18">
    <w:abstractNumId w:val="14"/>
  </w:num>
  <w:num w:numId="19">
    <w:abstractNumId w:val="26"/>
  </w:num>
  <w:num w:numId="20">
    <w:abstractNumId w:val="9"/>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4"/>
  </w:num>
  <w:num w:numId="24">
    <w:abstractNumId w:val="16"/>
  </w:num>
  <w:num w:numId="25">
    <w:abstractNumId w:val="18"/>
  </w:num>
  <w:num w:numId="26">
    <w:abstractNumId w:val="12"/>
  </w:num>
  <w:num w:numId="27">
    <w:abstractNumId w:val="0"/>
  </w:num>
  <w:num w:numId="28">
    <w:abstractNumId w:val="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80EFF"/>
    <w:rsid w:val="00682EDC"/>
    <w:rsid w:val="00693349"/>
    <w:rsid w:val="00852CB5"/>
    <w:rsid w:val="008D087A"/>
    <w:rsid w:val="00946919"/>
    <w:rsid w:val="00A54E19"/>
    <w:rsid w:val="00BF2255"/>
    <w:rsid w:val="00D811AC"/>
    <w:rsid w:val="00D94254"/>
    <w:rsid w:val="00EC17EF"/>
    <w:rsid w:val="00EC61A8"/>
    <w:rsid w:val="00EF2065"/>
    <w:rsid w:val="00F1776D"/>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msee.tibco@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2013-09-11T18:09:00Z</dcterms:created>
  <dcterms:modified xsi:type="dcterms:W3CDTF">2013-09-11T18:13:00Z</dcterms:modified>
</cp:coreProperties>
</file>