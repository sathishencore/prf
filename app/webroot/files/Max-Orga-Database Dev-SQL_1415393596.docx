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9951E5"/>
    <w:p w:rsidR="00736C17" w:rsidRDefault="00736C17" w:rsidP="009951E5"/>
    <w:p w:rsidR="00736C17" w:rsidRPr="005C7135" w:rsidRDefault="00736C17" w:rsidP="00736C17">
      <w:pPr>
        <w:jc w:val="center"/>
        <w:rPr>
          <w:b/>
        </w:rPr>
      </w:pPr>
      <w:proofErr w:type="spellStart"/>
      <w:r w:rsidRPr="005C7135">
        <w:rPr>
          <w:b/>
        </w:rPr>
        <w:t>Marazban</w:t>
      </w:r>
      <w:proofErr w:type="spellEnd"/>
      <w:r w:rsidRPr="005C7135">
        <w:rPr>
          <w:b/>
        </w:rPr>
        <w:t xml:space="preserve"> “Max” </w:t>
      </w:r>
      <w:proofErr w:type="spellStart"/>
      <w:r w:rsidRPr="005C7135">
        <w:rPr>
          <w:b/>
        </w:rPr>
        <w:t>Ogra</w:t>
      </w:r>
      <w:proofErr w:type="spellEnd"/>
    </w:p>
    <w:p w:rsidR="00736C17" w:rsidRDefault="00736C17" w:rsidP="00736C17">
      <w:pPr>
        <w:jc w:val="both"/>
        <w:rPr>
          <w:b/>
          <w:u w:val="single"/>
        </w:rPr>
      </w:pPr>
    </w:p>
    <w:p w:rsidR="00736C17" w:rsidRDefault="00736C17" w:rsidP="00736C17">
      <w:pPr>
        <w:jc w:val="both"/>
        <w:rPr>
          <w:b/>
          <w:u w:val="single"/>
        </w:rPr>
      </w:pPr>
      <w:r w:rsidRPr="00531BB0">
        <w:rPr>
          <w:b/>
          <w:u w:val="single"/>
        </w:rPr>
        <w:t>Objective:</w:t>
      </w:r>
    </w:p>
    <w:p w:rsidR="00736C17" w:rsidRPr="00531BB0" w:rsidRDefault="00736C17" w:rsidP="00736C17">
      <w:pPr>
        <w:jc w:val="both"/>
        <w:rPr>
          <w:rFonts w:ascii="Arial" w:hAnsi="Arial" w:cs="Arial"/>
          <w:b/>
          <w:u w:val="single"/>
        </w:rPr>
      </w:pPr>
    </w:p>
    <w:p w:rsidR="00736C17" w:rsidRPr="00531BB0" w:rsidRDefault="00736C17" w:rsidP="00736C17">
      <w:pPr>
        <w:rPr>
          <w:sz w:val="20"/>
          <w:szCs w:val="20"/>
        </w:rPr>
      </w:pPr>
      <w:r w:rsidRPr="00531BB0">
        <w:rPr>
          <w:sz w:val="20"/>
          <w:szCs w:val="20"/>
        </w:rPr>
        <w:t xml:space="preserve">To obtain </w:t>
      </w:r>
      <w:r>
        <w:rPr>
          <w:sz w:val="20"/>
          <w:szCs w:val="20"/>
        </w:rPr>
        <w:t xml:space="preserve">a challenging position as a </w:t>
      </w:r>
      <w:r w:rsidRPr="00B85806">
        <w:rPr>
          <w:b/>
          <w:i/>
          <w:u w:val="single"/>
        </w:rPr>
        <w:t>MS SQL Server Developer</w:t>
      </w:r>
      <w:r>
        <w:rPr>
          <w:b/>
          <w:i/>
          <w:u w:val="single"/>
        </w:rPr>
        <w:t xml:space="preserve"> </w:t>
      </w:r>
      <w:r>
        <w:rPr>
          <w:sz w:val="20"/>
          <w:szCs w:val="20"/>
        </w:rPr>
        <w:t>allowing for professional skill development and potential for career growth.</w:t>
      </w:r>
    </w:p>
    <w:p w:rsidR="00736C17" w:rsidRPr="003A2DE2" w:rsidRDefault="00736C17" w:rsidP="00736C17">
      <w:pPr>
        <w:jc w:val="both"/>
        <w:rPr>
          <w:rFonts w:ascii="Arial" w:hAnsi="Arial" w:cs="Arial"/>
          <w:sz w:val="20"/>
          <w:szCs w:val="20"/>
        </w:rPr>
      </w:pPr>
    </w:p>
    <w:p w:rsidR="00736C17" w:rsidRDefault="00736C17" w:rsidP="00736C17">
      <w:pPr>
        <w:rPr>
          <w:b/>
          <w:u w:val="single"/>
        </w:rPr>
      </w:pPr>
      <w:r w:rsidRPr="00531BB0">
        <w:rPr>
          <w:b/>
          <w:u w:val="single"/>
        </w:rPr>
        <w:t>Summary:</w:t>
      </w:r>
    </w:p>
    <w:p w:rsidR="00736C17" w:rsidRPr="00370E0A" w:rsidRDefault="00736C17" w:rsidP="00736C17">
      <w:pPr>
        <w:rPr>
          <w:rFonts w:ascii="Arial" w:hAnsi="Arial" w:cs="Arial"/>
          <w:b/>
          <w:u w:val="single"/>
        </w:rPr>
      </w:pPr>
    </w:p>
    <w:p w:rsidR="00736C17" w:rsidRPr="00B85806" w:rsidRDefault="00736C17" w:rsidP="00736C17">
      <w:pPr>
        <w:widowControl w:val="0"/>
        <w:numPr>
          <w:ilvl w:val="0"/>
          <w:numId w:val="31"/>
        </w:numPr>
        <w:suppressAutoHyphens/>
        <w:rPr>
          <w:sz w:val="20"/>
          <w:szCs w:val="20"/>
        </w:rPr>
      </w:pPr>
      <w:r w:rsidRPr="00531BB0">
        <w:rPr>
          <w:sz w:val="20"/>
          <w:szCs w:val="20"/>
        </w:rPr>
        <w:t xml:space="preserve">IT experience specializing in </w:t>
      </w:r>
      <w:r w:rsidRPr="00531BB0">
        <w:rPr>
          <w:bCs/>
          <w:sz w:val="20"/>
          <w:szCs w:val="20"/>
        </w:rPr>
        <w:t>Database Support/Design/Development of MS SQL Server 2000,</w:t>
      </w:r>
      <w:r w:rsidRPr="00531BB0">
        <w:rPr>
          <w:b/>
          <w:bCs/>
          <w:sz w:val="20"/>
          <w:szCs w:val="20"/>
        </w:rPr>
        <w:t xml:space="preserve"> </w:t>
      </w:r>
      <w:r w:rsidRPr="00531BB0">
        <w:rPr>
          <w:bCs/>
          <w:sz w:val="20"/>
          <w:szCs w:val="20"/>
        </w:rPr>
        <w:t>2005,</w:t>
      </w:r>
      <w:r w:rsidRPr="00531BB0">
        <w:rPr>
          <w:b/>
          <w:bCs/>
          <w:sz w:val="20"/>
          <w:szCs w:val="20"/>
        </w:rPr>
        <w:t xml:space="preserve"> </w:t>
      </w:r>
      <w:r w:rsidRPr="00531BB0">
        <w:rPr>
          <w:bCs/>
          <w:sz w:val="20"/>
          <w:szCs w:val="20"/>
        </w:rPr>
        <w:t xml:space="preserve">2008 and 2008 R2 </w:t>
      </w:r>
      <w:r w:rsidRPr="00531BB0">
        <w:rPr>
          <w:sz w:val="20"/>
          <w:szCs w:val="20"/>
        </w:rPr>
        <w:t>in</w:t>
      </w:r>
      <w:r w:rsidRPr="00531BB0">
        <w:rPr>
          <w:bCs/>
          <w:sz w:val="20"/>
          <w:szCs w:val="20"/>
        </w:rPr>
        <w:t xml:space="preserve"> Production/QA/Test.</w:t>
      </w:r>
    </w:p>
    <w:p w:rsidR="00736C17" w:rsidRPr="00531BB0" w:rsidRDefault="00736C17" w:rsidP="00736C17">
      <w:pPr>
        <w:widowControl w:val="0"/>
        <w:numPr>
          <w:ilvl w:val="0"/>
          <w:numId w:val="31"/>
        </w:numPr>
        <w:suppressAutoHyphens/>
        <w:rPr>
          <w:sz w:val="20"/>
          <w:szCs w:val="20"/>
        </w:rPr>
      </w:pPr>
      <w:r>
        <w:rPr>
          <w:bCs/>
          <w:sz w:val="20"/>
          <w:szCs w:val="20"/>
        </w:rPr>
        <w:t>Knowledge / Experience Logical and Physical Data Models.</w:t>
      </w:r>
      <w:r w:rsidRPr="00531BB0">
        <w:rPr>
          <w:sz w:val="20"/>
          <w:szCs w:val="20"/>
        </w:rPr>
        <w:t xml:space="preserve"> </w:t>
      </w:r>
    </w:p>
    <w:p w:rsidR="00736C17" w:rsidRPr="00531BB0" w:rsidRDefault="00736C17" w:rsidP="00736C17">
      <w:pPr>
        <w:widowControl w:val="0"/>
        <w:numPr>
          <w:ilvl w:val="0"/>
          <w:numId w:val="31"/>
        </w:numPr>
        <w:suppressAutoHyphens/>
        <w:rPr>
          <w:b/>
          <w:bCs/>
          <w:spacing w:val="4"/>
          <w:sz w:val="20"/>
          <w:szCs w:val="20"/>
        </w:rPr>
      </w:pPr>
      <w:r w:rsidRPr="00531BB0">
        <w:rPr>
          <w:spacing w:val="4"/>
          <w:sz w:val="20"/>
          <w:szCs w:val="20"/>
        </w:rPr>
        <w:t xml:space="preserve">Experience in </w:t>
      </w:r>
      <w:r w:rsidRPr="00531BB0">
        <w:rPr>
          <w:b/>
          <w:bCs/>
          <w:spacing w:val="4"/>
          <w:sz w:val="20"/>
          <w:szCs w:val="20"/>
        </w:rPr>
        <w:t>SSR</w:t>
      </w:r>
      <w:r>
        <w:rPr>
          <w:b/>
          <w:bCs/>
          <w:spacing w:val="4"/>
          <w:sz w:val="20"/>
          <w:szCs w:val="20"/>
        </w:rPr>
        <w:t xml:space="preserve">S Reports   </w:t>
      </w:r>
      <w:r w:rsidRPr="00531BB0">
        <w:rPr>
          <w:b/>
          <w:bCs/>
          <w:spacing w:val="4"/>
          <w:sz w:val="20"/>
          <w:szCs w:val="20"/>
        </w:rPr>
        <w:t>(Approximately 1.</w:t>
      </w:r>
      <w:r>
        <w:rPr>
          <w:b/>
          <w:bCs/>
          <w:spacing w:val="4"/>
          <w:sz w:val="20"/>
          <w:szCs w:val="20"/>
        </w:rPr>
        <w:t>0</w:t>
      </w:r>
      <w:r w:rsidRPr="00531BB0">
        <w:rPr>
          <w:b/>
          <w:bCs/>
          <w:spacing w:val="4"/>
          <w:sz w:val="20"/>
          <w:szCs w:val="20"/>
        </w:rPr>
        <w:t xml:space="preserve"> Year on a 2008 &amp; 2008 R2 Platform).</w:t>
      </w:r>
    </w:p>
    <w:p w:rsidR="00736C17" w:rsidRPr="00531BB0" w:rsidRDefault="00736C17" w:rsidP="00736C17">
      <w:pPr>
        <w:widowControl w:val="0"/>
        <w:numPr>
          <w:ilvl w:val="0"/>
          <w:numId w:val="31"/>
        </w:numPr>
        <w:suppressAutoHyphens/>
        <w:rPr>
          <w:b/>
          <w:bCs/>
          <w:spacing w:val="4"/>
          <w:sz w:val="20"/>
          <w:szCs w:val="20"/>
        </w:rPr>
      </w:pPr>
      <w:r w:rsidRPr="00531BB0">
        <w:rPr>
          <w:bCs/>
          <w:spacing w:val="4"/>
          <w:sz w:val="20"/>
          <w:szCs w:val="20"/>
        </w:rPr>
        <w:t xml:space="preserve">Experience in </w:t>
      </w:r>
      <w:r w:rsidRPr="00531BB0">
        <w:rPr>
          <w:b/>
          <w:bCs/>
          <w:spacing w:val="4"/>
          <w:sz w:val="20"/>
          <w:szCs w:val="20"/>
        </w:rPr>
        <w:t>SSIS Packages</w:t>
      </w:r>
      <w:r w:rsidRPr="00531BB0">
        <w:rPr>
          <w:bCs/>
          <w:spacing w:val="4"/>
          <w:sz w:val="20"/>
          <w:szCs w:val="20"/>
        </w:rPr>
        <w:t xml:space="preserve">. </w:t>
      </w:r>
      <w:r>
        <w:rPr>
          <w:b/>
          <w:bCs/>
          <w:spacing w:val="4"/>
          <w:sz w:val="20"/>
          <w:szCs w:val="20"/>
        </w:rPr>
        <w:t>(Approximately 2.0</w:t>
      </w:r>
      <w:r w:rsidRPr="00531BB0">
        <w:rPr>
          <w:b/>
          <w:bCs/>
          <w:spacing w:val="4"/>
          <w:sz w:val="20"/>
          <w:szCs w:val="20"/>
        </w:rPr>
        <w:t xml:space="preserve"> Year</w:t>
      </w:r>
      <w:r>
        <w:rPr>
          <w:b/>
          <w:bCs/>
          <w:spacing w:val="4"/>
          <w:sz w:val="20"/>
          <w:szCs w:val="20"/>
        </w:rPr>
        <w:t>s</w:t>
      </w:r>
      <w:r w:rsidRPr="00531BB0">
        <w:rPr>
          <w:b/>
          <w:bCs/>
          <w:spacing w:val="4"/>
          <w:sz w:val="20"/>
          <w:szCs w:val="20"/>
        </w:rPr>
        <w:t xml:space="preserve"> on a </w:t>
      </w:r>
      <w:r>
        <w:rPr>
          <w:b/>
          <w:bCs/>
          <w:spacing w:val="4"/>
          <w:sz w:val="20"/>
          <w:szCs w:val="20"/>
        </w:rPr>
        <w:t xml:space="preserve">2005, </w:t>
      </w:r>
      <w:r w:rsidRPr="00531BB0">
        <w:rPr>
          <w:b/>
          <w:bCs/>
          <w:spacing w:val="4"/>
          <w:sz w:val="20"/>
          <w:szCs w:val="20"/>
        </w:rPr>
        <w:t>2008 &amp; 2008 R2 Platform).</w:t>
      </w:r>
    </w:p>
    <w:p w:rsidR="00736C17" w:rsidRPr="00531BB0" w:rsidRDefault="00736C17" w:rsidP="00736C17">
      <w:pPr>
        <w:widowControl w:val="0"/>
        <w:numPr>
          <w:ilvl w:val="0"/>
          <w:numId w:val="31"/>
        </w:numPr>
        <w:tabs>
          <w:tab w:val="left" w:pos="-4111"/>
        </w:tabs>
        <w:suppressAutoHyphens/>
        <w:rPr>
          <w:bCs/>
          <w:sz w:val="20"/>
          <w:szCs w:val="20"/>
          <w:u w:val="single"/>
        </w:rPr>
      </w:pPr>
      <w:r w:rsidRPr="00531BB0">
        <w:rPr>
          <w:spacing w:val="4"/>
          <w:sz w:val="20"/>
          <w:szCs w:val="20"/>
        </w:rPr>
        <w:t>Upcoming MS MC</w:t>
      </w:r>
      <w:r>
        <w:rPr>
          <w:spacing w:val="4"/>
          <w:sz w:val="20"/>
          <w:szCs w:val="20"/>
        </w:rPr>
        <w:t>ITP Certification Dec’2015</w:t>
      </w:r>
      <w:r w:rsidRPr="00531BB0">
        <w:rPr>
          <w:spacing w:val="4"/>
          <w:sz w:val="20"/>
          <w:szCs w:val="20"/>
        </w:rPr>
        <w:t>.</w:t>
      </w:r>
    </w:p>
    <w:p w:rsidR="00736C17" w:rsidRPr="00531BB0" w:rsidRDefault="00736C17" w:rsidP="00736C17">
      <w:pPr>
        <w:widowControl w:val="0"/>
        <w:numPr>
          <w:ilvl w:val="0"/>
          <w:numId w:val="31"/>
        </w:numPr>
        <w:tabs>
          <w:tab w:val="left" w:pos="-4111"/>
        </w:tabs>
        <w:suppressAutoHyphens/>
        <w:rPr>
          <w:b/>
          <w:bCs/>
          <w:sz w:val="20"/>
          <w:szCs w:val="20"/>
          <w:u w:val="single"/>
        </w:rPr>
      </w:pPr>
      <w:r w:rsidRPr="00531BB0">
        <w:rPr>
          <w:spacing w:val="4"/>
          <w:sz w:val="20"/>
          <w:szCs w:val="20"/>
        </w:rPr>
        <w:t xml:space="preserve">SQL Server 2008 &amp; 2008R2 </w:t>
      </w:r>
      <w:r>
        <w:rPr>
          <w:spacing w:val="4"/>
          <w:sz w:val="20"/>
          <w:szCs w:val="20"/>
        </w:rPr>
        <w:t>(6</w:t>
      </w:r>
      <w:r w:rsidRPr="00531BB0">
        <w:rPr>
          <w:spacing w:val="4"/>
          <w:sz w:val="20"/>
          <w:szCs w:val="20"/>
        </w:rPr>
        <w:t xml:space="preserve"> Months), SQL Server 2005</w:t>
      </w:r>
      <w:r>
        <w:rPr>
          <w:spacing w:val="4"/>
          <w:sz w:val="20"/>
          <w:szCs w:val="20"/>
        </w:rPr>
        <w:t>(1.5</w:t>
      </w:r>
      <w:r w:rsidRPr="00531BB0">
        <w:rPr>
          <w:spacing w:val="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Year), SQL Server 2000(5.0</w:t>
      </w:r>
      <w:r w:rsidRPr="00531BB0">
        <w:rPr>
          <w:spacing w:val="4"/>
          <w:sz w:val="20"/>
          <w:szCs w:val="20"/>
        </w:rPr>
        <w:t xml:space="preserve"> Years), rest previous versions. </w:t>
      </w:r>
      <w:r w:rsidRPr="00531BB0">
        <w:rPr>
          <w:b/>
          <w:spacing w:val="4"/>
          <w:sz w:val="20"/>
          <w:szCs w:val="20"/>
        </w:rPr>
        <w:t>Recent experience with MS SQL Server 2005 / 2008 / 2008R2</w:t>
      </w:r>
      <w:r>
        <w:rPr>
          <w:b/>
          <w:spacing w:val="4"/>
          <w:sz w:val="20"/>
          <w:szCs w:val="20"/>
        </w:rPr>
        <w:t>/2012</w:t>
      </w:r>
    </w:p>
    <w:p w:rsidR="00736C17" w:rsidRPr="00B020FD" w:rsidRDefault="00736C17" w:rsidP="00736C17">
      <w:pPr>
        <w:widowControl w:val="0"/>
        <w:numPr>
          <w:ilvl w:val="0"/>
          <w:numId w:val="31"/>
        </w:numPr>
        <w:tabs>
          <w:tab w:val="left" w:pos="-4111"/>
        </w:tabs>
        <w:suppressAutoHyphens/>
        <w:rPr>
          <w:sz w:val="20"/>
          <w:szCs w:val="20"/>
        </w:rPr>
      </w:pPr>
      <w:r w:rsidRPr="00531BB0">
        <w:rPr>
          <w:spacing w:val="4"/>
          <w:sz w:val="20"/>
          <w:szCs w:val="20"/>
        </w:rPr>
        <w:t xml:space="preserve">Experience using </w:t>
      </w:r>
      <w:r>
        <w:rPr>
          <w:spacing w:val="4"/>
          <w:sz w:val="20"/>
          <w:szCs w:val="20"/>
        </w:rPr>
        <w:t>HTML (7 years) ASP.Net C</w:t>
      </w:r>
      <w:r w:rsidRPr="00531BB0">
        <w:rPr>
          <w:spacing w:val="4"/>
          <w:sz w:val="20"/>
          <w:szCs w:val="20"/>
        </w:rPr>
        <w:t>#</w:t>
      </w:r>
      <w:r>
        <w:rPr>
          <w:spacing w:val="4"/>
          <w:sz w:val="20"/>
          <w:szCs w:val="20"/>
        </w:rPr>
        <w:t xml:space="preserve"> and VB .Net</w:t>
      </w:r>
      <w:r w:rsidRPr="00531BB0">
        <w:rPr>
          <w:spacing w:val="4"/>
          <w:sz w:val="20"/>
          <w:szCs w:val="20"/>
        </w:rPr>
        <w:t>. (</w:t>
      </w:r>
      <w:r w:rsidRPr="00531BB0">
        <w:rPr>
          <w:b/>
          <w:spacing w:val="4"/>
          <w:sz w:val="20"/>
          <w:szCs w:val="20"/>
        </w:rPr>
        <w:t>Approximately</w:t>
      </w:r>
      <w:r w:rsidRPr="00531BB0">
        <w:rPr>
          <w:spacing w:val="4"/>
          <w:sz w:val="20"/>
          <w:szCs w:val="20"/>
        </w:rPr>
        <w:t xml:space="preserve"> </w:t>
      </w:r>
      <w:r w:rsidRPr="00531BB0">
        <w:rPr>
          <w:b/>
          <w:spacing w:val="4"/>
          <w:sz w:val="20"/>
          <w:szCs w:val="20"/>
        </w:rPr>
        <w:t>1</w:t>
      </w:r>
      <w:r>
        <w:rPr>
          <w:b/>
          <w:spacing w:val="4"/>
          <w:sz w:val="20"/>
          <w:szCs w:val="20"/>
        </w:rPr>
        <w:t xml:space="preserve">.5 </w:t>
      </w:r>
      <w:r w:rsidRPr="00531BB0">
        <w:rPr>
          <w:b/>
          <w:spacing w:val="4"/>
          <w:sz w:val="20"/>
          <w:szCs w:val="20"/>
        </w:rPr>
        <w:t>Year</w:t>
      </w:r>
      <w:r>
        <w:rPr>
          <w:b/>
          <w:spacing w:val="4"/>
          <w:sz w:val="20"/>
          <w:szCs w:val="20"/>
        </w:rPr>
        <w:t>s</w:t>
      </w:r>
      <w:r w:rsidRPr="00531BB0">
        <w:rPr>
          <w:b/>
          <w:spacing w:val="4"/>
          <w:sz w:val="20"/>
          <w:szCs w:val="20"/>
        </w:rPr>
        <w:t>).</w:t>
      </w:r>
    </w:p>
    <w:p w:rsidR="00736C17" w:rsidRPr="006C56AE" w:rsidRDefault="00736C17" w:rsidP="00736C17">
      <w:pPr>
        <w:widowControl w:val="0"/>
        <w:tabs>
          <w:tab w:val="left" w:pos="-4111"/>
        </w:tabs>
        <w:suppressAutoHyphens/>
        <w:ind w:left="360"/>
        <w:rPr>
          <w:sz w:val="20"/>
          <w:szCs w:val="20"/>
        </w:rPr>
      </w:pPr>
    </w:p>
    <w:p w:rsidR="00736C17" w:rsidRPr="00531BB0" w:rsidRDefault="00736C17" w:rsidP="00736C17">
      <w:pPr>
        <w:widowControl w:val="0"/>
        <w:tabs>
          <w:tab w:val="left" w:pos="-4111"/>
        </w:tabs>
        <w:suppressAutoHyphens/>
        <w:ind w:left="720"/>
        <w:rPr>
          <w:sz w:val="20"/>
          <w:szCs w:val="20"/>
        </w:rPr>
      </w:pPr>
    </w:p>
    <w:p w:rsidR="00736C17" w:rsidRPr="003A2DE2" w:rsidRDefault="00736C17" w:rsidP="00736C17">
      <w:pPr>
        <w:rPr>
          <w:rFonts w:ascii="Arial" w:hAnsi="Arial" w:cs="Arial"/>
          <w:sz w:val="20"/>
          <w:szCs w:val="20"/>
        </w:rPr>
      </w:pPr>
    </w:p>
    <w:p w:rsidR="00736C17" w:rsidRDefault="00736C17" w:rsidP="00736C17">
      <w:pPr>
        <w:rPr>
          <w:b/>
          <w:u w:val="single"/>
        </w:rPr>
      </w:pPr>
      <w:r w:rsidRPr="00C418FF">
        <w:rPr>
          <w:b/>
          <w:u w:val="single"/>
        </w:rPr>
        <w:t>Technical Skills:</w:t>
      </w:r>
    </w:p>
    <w:p w:rsidR="00736C17" w:rsidRDefault="00736C17" w:rsidP="00736C17">
      <w:pPr>
        <w:numPr>
          <w:ilvl w:val="0"/>
          <w:numId w:val="36"/>
        </w:numPr>
        <w:ind w:left="2200" w:hanging="2200"/>
        <w:rPr>
          <w:sz w:val="20"/>
          <w:szCs w:val="20"/>
        </w:rPr>
      </w:pPr>
      <w:r w:rsidRPr="00511AE1">
        <w:rPr>
          <w:b/>
          <w:sz w:val="20"/>
          <w:szCs w:val="20"/>
        </w:rPr>
        <w:t>Operating Systems</w:t>
      </w:r>
      <w:r w:rsidRPr="00CC2E1D">
        <w:rPr>
          <w:sz w:val="20"/>
          <w:szCs w:val="20"/>
        </w:rPr>
        <w:t>:  Windows 7.0</w:t>
      </w:r>
      <w:r>
        <w:rPr>
          <w:b/>
          <w:sz w:val="20"/>
          <w:szCs w:val="20"/>
        </w:rPr>
        <w:t xml:space="preserve"> /</w:t>
      </w:r>
      <w:r w:rsidRPr="00511AE1">
        <w:rPr>
          <w:sz w:val="20"/>
          <w:szCs w:val="20"/>
        </w:rPr>
        <w:t>Windows NT / 2000 / XP / Vista / 7</w:t>
      </w:r>
    </w:p>
    <w:p w:rsidR="00736C17" w:rsidRPr="00511AE1" w:rsidRDefault="00736C17" w:rsidP="00736C17">
      <w:pPr>
        <w:numPr>
          <w:ilvl w:val="0"/>
          <w:numId w:val="36"/>
        </w:numPr>
        <w:ind w:left="2200" w:hanging="2200"/>
        <w:rPr>
          <w:b/>
          <w:sz w:val="20"/>
          <w:szCs w:val="20"/>
        </w:rPr>
      </w:pPr>
      <w:r w:rsidRPr="00511AE1">
        <w:rPr>
          <w:b/>
          <w:sz w:val="20"/>
          <w:szCs w:val="20"/>
        </w:rPr>
        <w:t>Languages:</w:t>
      </w:r>
      <w:r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C#, VB .NET, Transact SQL, Office 2007, Office 2003/2010</w:t>
      </w:r>
    </w:p>
    <w:p w:rsidR="00736C17" w:rsidRPr="006501BC" w:rsidRDefault="00736C17" w:rsidP="00736C17">
      <w:pPr>
        <w:numPr>
          <w:ilvl w:val="0"/>
          <w:numId w:val="36"/>
        </w:numPr>
        <w:ind w:left="2200" w:hanging="2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Applications:    </w:t>
      </w:r>
      <w:r>
        <w:rPr>
          <w:sz w:val="20"/>
          <w:szCs w:val="20"/>
        </w:rPr>
        <w:t>HTML, ASP, ASP.NET, ADO.NET, ODBC, OLEDB</w:t>
      </w:r>
    </w:p>
    <w:p w:rsidR="00736C17" w:rsidRPr="00B020FD" w:rsidRDefault="00736C17" w:rsidP="00736C17">
      <w:pPr>
        <w:numPr>
          <w:ilvl w:val="0"/>
          <w:numId w:val="36"/>
        </w:numPr>
        <w:ind w:left="2200" w:hanging="22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Databases:                  </w:t>
      </w:r>
      <w:r>
        <w:rPr>
          <w:sz w:val="20"/>
          <w:szCs w:val="20"/>
        </w:rPr>
        <w:t>MS SQL Server, MS Access</w:t>
      </w:r>
    </w:p>
    <w:p w:rsidR="00736C17" w:rsidRPr="00B020FD" w:rsidRDefault="00736C17" w:rsidP="00736C17">
      <w:pPr>
        <w:numPr>
          <w:ilvl w:val="0"/>
          <w:numId w:val="36"/>
        </w:numPr>
        <w:ind w:left="2200" w:hanging="2200"/>
        <w:rPr>
          <w:sz w:val="20"/>
          <w:szCs w:val="20"/>
        </w:rPr>
      </w:pPr>
      <w:r>
        <w:rPr>
          <w:b/>
          <w:sz w:val="20"/>
          <w:szCs w:val="20"/>
        </w:rPr>
        <w:t xml:space="preserve">Source Control:         </w:t>
      </w:r>
      <w:r w:rsidRPr="00B020FD">
        <w:rPr>
          <w:sz w:val="20"/>
          <w:szCs w:val="20"/>
        </w:rPr>
        <w:t>Microsoft Visual Source Safe</w:t>
      </w:r>
    </w:p>
    <w:p w:rsidR="00736C17" w:rsidRDefault="00736C17" w:rsidP="00736C17">
      <w:pPr>
        <w:rPr>
          <w:rFonts w:ascii="Arial" w:hAnsi="Arial" w:cs="Arial"/>
          <w:b/>
          <w:sz w:val="20"/>
          <w:szCs w:val="20"/>
        </w:rPr>
      </w:pPr>
    </w:p>
    <w:p w:rsidR="00736C17" w:rsidRDefault="00736C17" w:rsidP="00736C17">
      <w:pPr>
        <w:rPr>
          <w:b/>
          <w:u w:val="single"/>
        </w:rPr>
      </w:pPr>
    </w:p>
    <w:p w:rsidR="007C4E5D" w:rsidRDefault="00736C17" w:rsidP="00736C17">
      <w:pPr>
        <w:rPr>
          <w:b/>
          <w:u w:val="single"/>
        </w:rPr>
      </w:pPr>
      <w:r w:rsidRPr="00C418FF">
        <w:rPr>
          <w:b/>
          <w:u w:val="single"/>
        </w:rPr>
        <w:t>Professional Experience:</w:t>
      </w:r>
      <w:r w:rsidR="007C4E5D">
        <w:rPr>
          <w:b/>
          <w:u w:val="single"/>
        </w:rPr>
        <w:t xml:space="preserve"> </w:t>
      </w:r>
    </w:p>
    <w:p w:rsidR="007C4E5D" w:rsidRDefault="007C4E5D" w:rsidP="00736C17">
      <w:pPr>
        <w:rPr>
          <w:b/>
          <w:u w:val="single"/>
        </w:rPr>
      </w:pPr>
    </w:p>
    <w:p w:rsidR="00736C17" w:rsidRDefault="007C4E5D" w:rsidP="00736C17">
      <w:pPr>
        <w:rPr>
          <w:b/>
          <w:u w:val="single"/>
        </w:rPr>
      </w:pPr>
      <w:r>
        <w:rPr>
          <w:b/>
          <w:u w:val="single"/>
        </w:rPr>
        <w:t>2010 to current</w:t>
      </w:r>
    </w:p>
    <w:p w:rsidR="00736C17" w:rsidRDefault="00736C17" w:rsidP="00736C17">
      <w:pPr>
        <w:rPr>
          <w:b/>
          <w:u w:val="single"/>
        </w:rPr>
      </w:pPr>
    </w:p>
    <w:p w:rsidR="00736C17" w:rsidRDefault="00736C17" w:rsidP="00736C17">
      <w:pPr>
        <w:rPr>
          <w:b/>
          <w:sz w:val="20"/>
          <w:szCs w:val="20"/>
        </w:rPr>
      </w:pPr>
      <w:r w:rsidRPr="00C14593">
        <w:rPr>
          <w:b/>
          <w:i/>
        </w:rPr>
        <w:t>DMD Connects Rosemont, IL</w:t>
      </w:r>
      <w:r>
        <w:rPr>
          <w:b/>
          <w:i/>
        </w:rPr>
        <w:t xml:space="preserve">                                                                                    </w:t>
      </w:r>
    </w:p>
    <w:p w:rsidR="00736C17" w:rsidRDefault="00736C17" w:rsidP="00736C17">
      <w:pPr>
        <w:rPr>
          <w:b/>
          <w:sz w:val="20"/>
          <w:szCs w:val="20"/>
        </w:rPr>
      </w:pPr>
    </w:p>
    <w:p w:rsidR="00736C17" w:rsidRDefault="00736C17" w:rsidP="00736C17">
      <w:pPr>
        <w:rPr>
          <w:b/>
          <w:sz w:val="20"/>
          <w:szCs w:val="20"/>
        </w:rPr>
      </w:pPr>
      <w:r>
        <w:rPr>
          <w:b/>
          <w:sz w:val="20"/>
          <w:szCs w:val="20"/>
        </w:rPr>
        <w:t>Solution Developer:</w:t>
      </w:r>
    </w:p>
    <w:p w:rsidR="00736C17" w:rsidRPr="00C14593" w:rsidRDefault="00736C17" w:rsidP="00736C17">
      <w:pPr>
        <w:numPr>
          <w:ilvl w:val="0"/>
          <w:numId w:val="44"/>
        </w:numPr>
        <w:rPr>
          <w:b/>
        </w:rPr>
      </w:pPr>
      <w:r>
        <w:rPr>
          <w:sz w:val="20"/>
          <w:szCs w:val="20"/>
        </w:rPr>
        <w:t>Working exclusively with MS SQL Server 2008 / 2012. SP’S, Views, Triggers, UDF’S ETC.</w:t>
      </w:r>
    </w:p>
    <w:p w:rsidR="00736C17" w:rsidRPr="0067478A" w:rsidRDefault="00736C17" w:rsidP="00736C17">
      <w:pPr>
        <w:numPr>
          <w:ilvl w:val="0"/>
          <w:numId w:val="44"/>
        </w:numPr>
        <w:rPr>
          <w:b/>
        </w:rPr>
      </w:pPr>
      <w:r>
        <w:rPr>
          <w:sz w:val="20"/>
          <w:szCs w:val="20"/>
        </w:rPr>
        <w:t>Wrote various VB .Net Programs, SQL queries and Stored Procedures.</w:t>
      </w:r>
    </w:p>
    <w:p w:rsidR="00736C17" w:rsidRPr="00C14593" w:rsidRDefault="00736C17" w:rsidP="00736C17">
      <w:pPr>
        <w:numPr>
          <w:ilvl w:val="0"/>
          <w:numId w:val="44"/>
        </w:numPr>
        <w:rPr>
          <w:b/>
        </w:rPr>
      </w:pPr>
      <w:r>
        <w:rPr>
          <w:sz w:val="20"/>
          <w:szCs w:val="20"/>
        </w:rPr>
        <w:t>Created a lot of SSRS Reports &amp; SSIS packages and documented the same.</w:t>
      </w:r>
    </w:p>
    <w:p w:rsidR="00736C17" w:rsidRDefault="00736C17" w:rsidP="00736C17">
      <w:pPr>
        <w:rPr>
          <w:b/>
          <w:u w:val="single"/>
        </w:rPr>
      </w:pPr>
    </w:p>
    <w:p w:rsidR="00736C17" w:rsidRDefault="00736C17" w:rsidP="00736C17">
      <w:pPr>
        <w:rPr>
          <w:b/>
        </w:rPr>
      </w:pPr>
      <w:r>
        <w:rPr>
          <w:b/>
          <w:i/>
        </w:rPr>
        <w:t>G Treasury Lake Zurich</w:t>
      </w:r>
      <w:r w:rsidRPr="00FC049A">
        <w:rPr>
          <w:b/>
          <w:i/>
        </w:rPr>
        <w:t>, IL</w:t>
      </w:r>
      <w:r>
        <w:rPr>
          <w:b/>
          <w:i/>
        </w:rPr>
        <w:t xml:space="preserve">                                                                                       </w:t>
      </w:r>
    </w:p>
    <w:p w:rsidR="00736C17" w:rsidRDefault="00736C17" w:rsidP="00736C17">
      <w:pPr>
        <w:rPr>
          <w:b/>
        </w:rPr>
      </w:pPr>
    </w:p>
    <w:p w:rsidR="00736C17" w:rsidRPr="00FC049A" w:rsidRDefault="00736C17" w:rsidP="00736C17">
      <w:pPr>
        <w:rPr>
          <w:sz w:val="20"/>
          <w:szCs w:val="20"/>
        </w:rPr>
      </w:pPr>
      <w:r>
        <w:rPr>
          <w:b/>
          <w:sz w:val="20"/>
          <w:szCs w:val="20"/>
        </w:rPr>
        <w:t>Report Writer</w:t>
      </w:r>
      <w:r w:rsidRPr="00FC049A">
        <w:rPr>
          <w:b/>
          <w:sz w:val="20"/>
          <w:szCs w:val="20"/>
        </w:rPr>
        <w:t>:</w:t>
      </w:r>
    </w:p>
    <w:p w:rsidR="00736C17" w:rsidRDefault="00736C17" w:rsidP="00736C17">
      <w:pPr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Placed by RHT to work on a contract for the above company.</w:t>
      </w:r>
    </w:p>
    <w:p w:rsidR="00736C17" w:rsidRPr="00C048B8" w:rsidRDefault="00736C17" w:rsidP="00736C17">
      <w:pPr>
        <w:numPr>
          <w:ilvl w:val="0"/>
          <w:numId w:val="43"/>
        </w:numPr>
        <w:rPr>
          <w:sz w:val="20"/>
          <w:szCs w:val="20"/>
        </w:rPr>
      </w:pPr>
      <w:r w:rsidRPr="00C048B8">
        <w:rPr>
          <w:sz w:val="20"/>
          <w:szCs w:val="20"/>
        </w:rPr>
        <w:t>W</w:t>
      </w:r>
      <w:r>
        <w:rPr>
          <w:sz w:val="20"/>
          <w:szCs w:val="20"/>
        </w:rPr>
        <w:t>rote various Reports in B.I.D.S. / SSDT</w:t>
      </w:r>
      <w:r w:rsidRPr="00C048B8">
        <w:rPr>
          <w:sz w:val="20"/>
          <w:szCs w:val="20"/>
        </w:rPr>
        <w:t xml:space="preserve"> (MS SQL Server 2008 R2</w:t>
      </w:r>
      <w:r>
        <w:rPr>
          <w:sz w:val="20"/>
          <w:szCs w:val="20"/>
        </w:rPr>
        <w:t xml:space="preserve"> / SQL Server 2012</w:t>
      </w:r>
      <w:r w:rsidRPr="00C048B8">
        <w:rPr>
          <w:sz w:val="20"/>
          <w:szCs w:val="20"/>
        </w:rPr>
        <w:t>).</w:t>
      </w:r>
      <w:r>
        <w:rPr>
          <w:sz w:val="20"/>
          <w:szCs w:val="20"/>
        </w:rPr>
        <w:t xml:space="preserve"> </w:t>
      </w:r>
    </w:p>
    <w:p w:rsidR="00736C17" w:rsidRDefault="00736C17" w:rsidP="00736C17">
      <w:pPr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Process involved creating various queries and stored procedures, UDF’S, Triggers, Views Documentation.</w:t>
      </w:r>
    </w:p>
    <w:p w:rsidR="00736C17" w:rsidRDefault="00736C17" w:rsidP="00736C17">
      <w:pPr>
        <w:ind w:left="720"/>
        <w:rPr>
          <w:sz w:val="20"/>
          <w:szCs w:val="20"/>
        </w:rPr>
      </w:pPr>
    </w:p>
    <w:p w:rsidR="00736C17" w:rsidRDefault="00736C17" w:rsidP="00736C17">
      <w:pPr>
        <w:rPr>
          <w:b/>
          <w:u w:val="single"/>
        </w:rPr>
      </w:pPr>
    </w:p>
    <w:p w:rsidR="00736C17" w:rsidRDefault="00736C17" w:rsidP="00736C17">
      <w:pPr>
        <w:rPr>
          <w:b/>
        </w:rPr>
      </w:pPr>
      <w:proofErr w:type="spellStart"/>
      <w:r>
        <w:rPr>
          <w:b/>
          <w:i/>
        </w:rPr>
        <w:lastRenderedPageBreak/>
        <w:t>Heitman</w:t>
      </w:r>
      <w:proofErr w:type="spellEnd"/>
      <w:r w:rsidRPr="00FC049A">
        <w:rPr>
          <w:b/>
          <w:i/>
        </w:rPr>
        <w:t xml:space="preserve"> Chicago, IL</w:t>
      </w:r>
      <w:r>
        <w:rPr>
          <w:b/>
          <w:i/>
        </w:rPr>
        <w:t xml:space="preserve">                                                                                                  </w:t>
      </w:r>
    </w:p>
    <w:p w:rsidR="00736C17" w:rsidRDefault="00736C17" w:rsidP="00736C17">
      <w:pPr>
        <w:rPr>
          <w:b/>
        </w:rPr>
      </w:pPr>
    </w:p>
    <w:p w:rsidR="00736C17" w:rsidRPr="00FC049A" w:rsidRDefault="00736C17" w:rsidP="00736C17">
      <w:pPr>
        <w:rPr>
          <w:sz w:val="20"/>
          <w:szCs w:val="20"/>
        </w:rPr>
      </w:pPr>
      <w:r w:rsidRPr="00FC049A">
        <w:rPr>
          <w:b/>
          <w:sz w:val="20"/>
          <w:szCs w:val="20"/>
        </w:rPr>
        <w:t>Junior Applications Analyst:</w:t>
      </w:r>
    </w:p>
    <w:p w:rsidR="00736C17" w:rsidRDefault="00736C17" w:rsidP="00736C17">
      <w:pPr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Working exclusively with SSIS. (SSIS Configuration Table).</w:t>
      </w:r>
    </w:p>
    <w:p w:rsidR="00736C17" w:rsidRDefault="00736C17" w:rsidP="00736C17">
      <w:pPr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Documented existing SSIS Packages created in MS. SQL Server 2005</w:t>
      </w:r>
    </w:p>
    <w:p w:rsidR="00736C17" w:rsidRDefault="00736C17" w:rsidP="00736C17">
      <w:pPr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Working to consolidate 15 SSIS Packages into 1 SSIS Package, in MS SQL Server 2008 R2.</w:t>
      </w:r>
    </w:p>
    <w:p w:rsidR="00736C17" w:rsidRDefault="00736C17" w:rsidP="00736C17">
      <w:pPr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Process involved creating various tables, queries and stored procedures, triggers, views, UDF’S, Creating Indexes etc.</w:t>
      </w:r>
    </w:p>
    <w:p w:rsidR="00736C17" w:rsidRPr="00FC049A" w:rsidRDefault="00736C17" w:rsidP="00736C17">
      <w:pPr>
        <w:ind w:left="720"/>
        <w:rPr>
          <w:sz w:val="20"/>
          <w:szCs w:val="20"/>
        </w:rPr>
      </w:pPr>
    </w:p>
    <w:p w:rsidR="00736C17" w:rsidRDefault="00736C17" w:rsidP="00736C17">
      <w:pPr>
        <w:rPr>
          <w:b/>
          <w:sz w:val="20"/>
          <w:szCs w:val="20"/>
        </w:rPr>
      </w:pPr>
      <w:r w:rsidRPr="00C4269F">
        <w:rPr>
          <w:b/>
          <w:i/>
        </w:rPr>
        <w:t>Department Of N</w:t>
      </w:r>
      <w:r>
        <w:rPr>
          <w:b/>
          <w:i/>
        </w:rPr>
        <w:t>atural Resources</w:t>
      </w:r>
      <w:r w:rsidRPr="00C4269F">
        <w:rPr>
          <w:b/>
          <w:i/>
        </w:rPr>
        <w:t xml:space="preserve"> Springfield, IL</w:t>
      </w:r>
      <w:r>
        <w:rPr>
          <w:sz w:val="20"/>
          <w:szCs w:val="20"/>
        </w:rPr>
        <w:t xml:space="preserve">                                                               </w:t>
      </w:r>
    </w:p>
    <w:p w:rsidR="00736C17" w:rsidRDefault="00736C17" w:rsidP="00736C17">
      <w:pPr>
        <w:rPr>
          <w:sz w:val="20"/>
          <w:szCs w:val="20"/>
        </w:rPr>
      </w:pPr>
      <w:r>
        <w:rPr>
          <w:b/>
          <w:sz w:val="20"/>
          <w:szCs w:val="20"/>
        </w:rPr>
        <w:t>Database Programmer:</w:t>
      </w:r>
    </w:p>
    <w:p w:rsidR="00736C17" w:rsidRPr="00C345EC" w:rsidRDefault="00736C17" w:rsidP="00736C17">
      <w:pPr>
        <w:numPr>
          <w:ilvl w:val="0"/>
          <w:numId w:val="3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The Project was all new development. </w:t>
      </w:r>
      <w:r w:rsidRPr="00C345EC">
        <w:rPr>
          <w:b/>
          <w:sz w:val="20"/>
          <w:szCs w:val="20"/>
        </w:rPr>
        <w:t>(Wild Life Habitat Planning)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Database Design </w:t>
      </w:r>
      <w:r w:rsidRPr="00C345EC">
        <w:rPr>
          <w:b/>
          <w:sz w:val="20"/>
          <w:szCs w:val="20"/>
        </w:rPr>
        <w:t>(Logical and Physical Model)</w:t>
      </w:r>
      <w:r>
        <w:rPr>
          <w:sz w:val="20"/>
          <w:szCs w:val="20"/>
        </w:rPr>
        <w:t xml:space="preserve"> for this project.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Created various tables and their respective relationships for this project.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Inserted test data in all tables for writing stored procedures, queries, user defined functions and SSRS Reports for this project.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Wrote various queries, stored procedures, and user defined functions triggers &amp; Views &amp; Created Indexes.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Wrote various SSIS packages to import codes from excel spreadsheets in SQL tables for this project.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Wrote various SSRS reports for this project.</w:t>
      </w:r>
    </w:p>
    <w:p w:rsidR="00736C17" w:rsidRPr="0049670F" w:rsidRDefault="00736C17" w:rsidP="00736C17">
      <w:pPr>
        <w:numPr>
          <w:ilvl w:val="0"/>
          <w:numId w:val="34"/>
        </w:numPr>
        <w:rPr>
          <w:b/>
          <w:i/>
        </w:rPr>
      </w:pPr>
      <w:r w:rsidRPr="0049670F">
        <w:rPr>
          <w:sz w:val="20"/>
          <w:szCs w:val="20"/>
        </w:rPr>
        <w:t xml:space="preserve">All </w:t>
      </w:r>
      <w:r w:rsidRPr="0049670F">
        <w:rPr>
          <w:b/>
          <w:sz w:val="20"/>
          <w:szCs w:val="20"/>
        </w:rPr>
        <w:t xml:space="preserve">SQL work </w:t>
      </w:r>
      <w:r w:rsidRPr="0049670F">
        <w:rPr>
          <w:sz w:val="20"/>
          <w:szCs w:val="20"/>
        </w:rPr>
        <w:t xml:space="preserve">was performed using </w:t>
      </w:r>
      <w:r w:rsidRPr="0049670F">
        <w:rPr>
          <w:b/>
          <w:sz w:val="20"/>
          <w:szCs w:val="20"/>
        </w:rPr>
        <w:t>MS SQL Server</w:t>
      </w:r>
      <w:r>
        <w:rPr>
          <w:b/>
          <w:sz w:val="20"/>
          <w:szCs w:val="20"/>
        </w:rPr>
        <w:t xml:space="preserve"> 2008 and 2008 R2.</w:t>
      </w:r>
    </w:p>
    <w:p w:rsidR="00736C17" w:rsidRPr="0049670F" w:rsidRDefault="00736C17" w:rsidP="00736C17">
      <w:pPr>
        <w:ind w:left="720"/>
        <w:rPr>
          <w:b/>
          <w:i/>
        </w:rPr>
      </w:pPr>
    </w:p>
    <w:p w:rsidR="00736C17" w:rsidRDefault="00736C17" w:rsidP="00736C17">
      <w:pPr>
        <w:tabs>
          <w:tab w:val="right" w:pos="10773"/>
          <w:tab w:val="right" w:pos="10800"/>
        </w:tabs>
        <w:rPr>
          <w:b/>
          <w:sz w:val="20"/>
          <w:szCs w:val="20"/>
        </w:rPr>
      </w:pPr>
      <w:r w:rsidRPr="007E4DF7">
        <w:rPr>
          <w:b/>
          <w:i/>
        </w:rPr>
        <w:t>Sunrise Bidders, Itasca IL</w:t>
      </w:r>
      <w:r w:rsidRPr="007E4DF7">
        <w:rPr>
          <w:sz w:val="20"/>
          <w:szCs w:val="20"/>
        </w:rPr>
        <w:t xml:space="preserve">                                                                                            </w:t>
      </w:r>
      <w:r>
        <w:rPr>
          <w:sz w:val="20"/>
          <w:szCs w:val="20"/>
        </w:rPr>
        <w:t xml:space="preserve">                 </w:t>
      </w:r>
    </w:p>
    <w:p w:rsidR="00736C17" w:rsidRDefault="00736C17" w:rsidP="00736C17">
      <w:pPr>
        <w:tabs>
          <w:tab w:val="right" w:pos="10773"/>
          <w:tab w:val="right" w:pos="10800"/>
        </w:tabs>
        <w:rPr>
          <w:b/>
          <w:sz w:val="20"/>
          <w:szCs w:val="20"/>
        </w:rPr>
      </w:pPr>
    </w:p>
    <w:p w:rsidR="00736C17" w:rsidRDefault="00736C17" w:rsidP="00736C17">
      <w:pPr>
        <w:tabs>
          <w:tab w:val="right" w:pos="10773"/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Developer / Reports Writer:</w:t>
      </w:r>
    </w:p>
    <w:p w:rsidR="00736C17" w:rsidRPr="00296637" w:rsidRDefault="00736C17" w:rsidP="00736C17">
      <w:pPr>
        <w:numPr>
          <w:ilvl w:val="0"/>
          <w:numId w:val="37"/>
        </w:numPr>
        <w:rPr>
          <w:sz w:val="20"/>
          <w:szCs w:val="20"/>
        </w:rPr>
      </w:pPr>
      <w:r w:rsidRPr="00296637">
        <w:rPr>
          <w:sz w:val="20"/>
          <w:szCs w:val="20"/>
        </w:rPr>
        <w:t>Wrote various new SSRS reports, and modified various existing SSRS reports</w:t>
      </w:r>
      <w:r>
        <w:rPr>
          <w:sz w:val="20"/>
          <w:szCs w:val="20"/>
        </w:rPr>
        <w:t>.</w:t>
      </w:r>
    </w:p>
    <w:p w:rsidR="00736C17" w:rsidRDefault="00736C17" w:rsidP="00736C17">
      <w:pPr>
        <w:numPr>
          <w:ilvl w:val="0"/>
          <w:numId w:val="37"/>
        </w:numPr>
        <w:rPr>
          <w:sz w:val="20"/>
          <w:szCs w:val="20"/>
        </w:rPr>
      </w:pPr>
      <w:r w:rsidRPr="00296637">
        <w:rPr>
          <w:sz w:val="20"/>
          <w:szCs w:val="20"/>
        </w:rPr>
        <w:t>Wrote various stored procedures and user defined functions</w:t>
      </w:r>
      <w:r>
        <w:rPr>
          <w:sz w:val="20"/>
          <w:szCs w:val="20"/>
        </w:rPr>
        <w:t xml:space="preserve"> to enhance their web application.</w:t>
      </w:r>
    </w:p>
    <w:p w:rsidR="00736C17" w:rsidRDefault="00736C17" w:rsidP="00736C17">
      <w:pPr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Wrote various SQL server agent jobs to monitor performance and create alerts for their batch jobs.</w:t>
      </w:r>
    </w:p>
    <w:p w:rsidR="00736C17" w:rsidRDefault="00736C17" w:rsidP="00736C17">
      <w:pPr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 xml:space="preserve">Tuned SQL queries and Stored Procedures, Views, Triggers, &amp; UDF’s for performance. </w:t>
      </w:r>
    </w:p>
    <w:p w:rsidR="00736C17" w:rsidRDefault="00736C17" w:rsidP="00736C17">
      <w:pPr>
        <w:numPr>
          <w:ilvl w:val="0"/>
          <w:numId w:val="37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All </w:t>
      </w:r>
      <w:r w:rsidRPr="00DD0236">
        <w:rPr>
          <w:b/>
          <w:sz w:val="20"/>
          <w:szCs w:val="20"/>
        </w:rPr>
        <w:t>SQL work</w:t>
      </w:r>
      <w:r>
        <w:rPr>
          <w:sz w:val="20"/>
          <w:szCs w:val="20"/>
        </w:rPr>
        <w:t xml:space="preserve"> was performed using</w:t>
      </w:r>
      <w:r w:rsidRPr="00C478E4">
        <w:rPr>
          <w:b/>
          <w:sz w:val="20"/>
          <w:szCs w:val="20"/>
        </w:rPr>
        <w:t xml:space="preserve"> SQL Server 2005 /</w:t>
      </w:r>
      <w:r>
        <w:rPr>
          <w:b/>
          <w:sz w:val="20"/>
          <w:szCs w:val="20"/>
        </w:rPr>
        <w:t xml:space="preserve"> 2008.</w:t>
      </w:r>
    </w:p>
    <w:p w:rsidR="00736C17" w:rsidRDefault="00736C17" w:rsidP="00736C17">
      <w:pPr>
        <w:ind w:left="720"/>
        <w:rPr>
          <w:b/>
          <w:sz w:val="20"/>
          <w:szCs w:val="20"/>
        </w:rPr>
      </w:pPr>
    </w:p>
    <w:p w:rsidR="00736C17" w:rsidRPr="00C478E4" w:rsidRDefault="00736C17" w:rsidP="00736C17">
      <w:pPr>
        <w:ind w:left="720"/>
        <w:rPr>
          <w:b/>
          <w:sz w:val="20"/>
          <w:szCs w:val="20"/>
        </w:rPr>
      </w:pPr>
    </w:p>
    <w:p w:rsidR="00736C17" w:rsidRDefault="00736C17" w:rsidP="00736C17">
      <w:pPr>
        <w:rPr>
          <w:b/>
          <w:sz w:val="20"/>
          <w:szCs w:val="20"/>
        </w:rPr>
      </w:pPr>
      <w:proofErr w:type="spellStart"/>
      <w:r w:rsidRPr="001222B5">
        <w:rPr>
          <w:b/>
          <w:i/>
        </w:rPr>
        <w:t>VeriFacts</w:t>
      </w:r>
      <w:proofErr w:type="spellEnd"/>
      <w:r w:rsidRPr="001222B5">
        <w:rPr>
          <w:b/>
          <w:i/>
        </w:rPr>
        <w:t xml:space="preserve"> Inc. Sterling, IL</w:t>
      </w:r>
      <w:r>
        <w:rPr>
          <w:sz w:val="20"/>
          <w:szCs w:val="20"/>
        </w:rPr>
        <w:t xml:space="preserve">                                                                                                            </w:t>
      </w:r>
      <w:bookmarkStart w:id="0" w:name="_GoBack"/>
      <w:bookmarkEnd w:id="0"/>
    </w:p>
    <w:p w:rsidR="00736C17" w:rsidRDefault="00736C17" w:rsidP="00736C17">
      <w:pPr>
        <w:rPr>
          <w:b/>
          <w:sz w:val="20"/>
          <w:szCs w:val="20"/>
        </w:rPr>
      </w:pPr>
    </w:p>
    <w:p w:rsidR="00736C17" w:rsidRDefault="00736C17" w:rsidP="00736C17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Lead Software Developer</w:t>
      </w:r>
      <w:r w:rsidR="007C4E5D">
        <w:rPr>
          <w:b/>
          <w:sz w:val="20"/>
          <w:szCs w:val="20"/>
        </w:rPr>
        <w:t xml:space="preserve"> </w:t>
      </w:r>
    </w:p>
    <w:p w:rsidR="00736C17" w:rsidRDefault="00736C17" w:rsidP="00736C17">
      <w:pPr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The Project was all new development (WCF service in C# for one of their partners)</w:t>
      </w:r>
    </w:p>
    <w:p w:rsidR="00736C17" w:rsidRDefault="00736C17" w:rsidP="00736C17">
      <w:pPr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Designed the backend interface for the WCF service, also modified the WCF service in C#.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Created various tables and their respective relationships in support of this WCF service.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Inserted test data in all tables for writing stored procedures, user defined functions, and SSRS Reports in support of this WCF service.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Wrote various stored procedures, and user defined functions in support of this WCF service.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Wrote various SSIS packages in support of this WCF service.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Wrote various SSRS reports in support of this WCF service.</w:t>
      </w:r>
    </w:p>
    <w:p w:rsidR="00736C17" w:rsidRDefault="00736C17" w:rsidP="00736C17">
      <w:pPr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WCF service work was performed using </w:t>
      </w:r>
      <w:r w:rsidRPr="009D0952">
        <w:rPr>
          <w:b/>
          <w:sz w:val="20"/>
          <w:szCs w:val="20"/>
        </w:rPr>
        <w:t>Visual Studio 2008</w:t>
      </w:r>
      <w:r>
        <w:rPr>
          <w:sz w:val="20"/>
          <w:szCs w:val="20"/>
        </w:rPr>
        <w:t>.</w:t>
      </w:r>
    </w:p>
    <w:p w:rsidR="00736C17" w:rsidRDefault="00736C17" w:rsidP="00736C17">
      <w:pPr>
        <w:numPr>
          <w:ilvl w:val="0"/>
          <w:numId w:val="3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All </w:t>
      </w:r>
      <w:r w:rsidRPr="00DD0236">
        <w:rPr>
          <w:b/>
          <w:sz w:val="20"/>
          <w:szCs w:val="20"/>
        </w:rPr>
        <w:t>SQL work</w:t>
      </w:r>
      <w:r>
        <w:rPr>
          <w:sz w:val="20"/>
          <w:szCs w:val="20"/>
        </w:rPr>
        <w:t xml:space="preserve"> was performed using</w:t>
      </w:r>
      <w:r w:rsidRPr="00B01004">
        <w:rPr>
          <w:b/>
          <w:sz w:val="20"/>
          <w:szCs w:val="20"/>
        </w:rPr>
        <w:t xml:space="preserve"> MS SQL Server 2008.</w:t>
      </w:r>
    </w:p>
    <w:p w:rsidR="00736C17" w:rsidRPr="00B01004" w:rsidRDefault="00736C17" w:rsidP="00736C17">
      <w:pPr>
        <w:ind w:left="720"/>
        <w:rPr>
          <w:b/>
          <w:sz w:val="20"/>
          <w:szCs w:val="20"/>
        </w:rPr>
      </w:pPr>
    </w:p>
    <w:p w:rsidR="00736C17" w:rsidRPr="001222B5" w:rsidRDefault="00736C17" w:rsidP="00736C17">
      <w:pPr>
        <w:ind w:left="720"/>
        <w:rPr>
          <w:sz w:val="20"/>
          <w:szCs w:val="20"/>
        </w:rPr>
      </w:pPr>
    </w:p>
    <w:p w:rsidR="00736C17" w:rsidRPr="005C7135" w:rsidRDefault="00736C17" w:rsidP="00736C17">
      <w:pPr>
        <w:rPr>
          <w:b/>
        </w:rPr>
      </w:pPr>
      <w:r w:rsidRPr="005C7135">
        <w:rPr>
          <w:b/>
          <w:i/>
          <w:sz w:val="28"/>
          <w:szCs w:val="28"/>
          <w:u w:val="single"/>
        </w:rPr>
        <w:t>Independent Contractor</w:t>
      </w:r>
      <w:r w:rsidRPr="005C7135">
        <w:rPr>
          <w:b/>
          <w:sz w:val="20"/>
          <w:szCs w:val="20"/>
          <w:u w:val="single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 w:rsidRPr="005C7135">
        <w:rPr>
          <w:b/>
        </w:rPr>
        <w:t>2005 – 2010</w:t>
      </w:r>
    </w:p>
    <w:p w:rsidR="00736C17" w:rsidRPr="00296637" w:rsidRDefault="00736C17" w:rsidP="00736C17">
      <w:pPr>
        <w:rPr>
          <w:sz w:val="20"/>
          <w:szCs w:val="20"/>
        </w:rPr>
      </w:pPr>
    </w:p>
    <w:p w:rsidR="00736C17" w:rsidRPr="00C478E4" w:rsidRDefault="00736C17" w:rsidP="00736C17">
      <w:pPr>
        <w:numPr>
          <w:ilvl w:val="0"/>
          <w:numId w:val="38"/>
        </w:numPr>
        <w:rPr>
          <w:b/>
          <w:sz w:val="20"/>
          <w:szCs w:val="20"/>
        </w:rPr>
      </w:pPr>
      <w:r w:rsidRPr="003B562B">
        <w:rPr>
          <w:b/>
          <w:i/>
          <w:sz w:val="20"/>
          <w:szCs w:val="20"/>
        </w:rPr>
        <w:t>JPMorgan Chase</w:t>
      </w:r>
      <w:r>
        <w:rPr>
          <w:b/>
          <w:i/>
          <w:sz w:val="20"/>
          <w:szCs w:val="20"/>
        </w:rPr>
        <w:t xml:space="preserve"> IL</w:t>
      </w:r>
    </w:p>
    <w:p w:rsidR="00736C17" w:rsidRPr="00C478E4" w:rsidRDefault="00736C17" w:rsidP="00736C17">
      <w:pPr>
        <w:numPr>
          <w:ilvl w:val="0"/>
          <w:numId w:val="38"/>
        </w:numPr>
        <w:rPr>
          <w:b/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Stericycle</w:t>
      </w:r>
      <w:proofErr w:type="spellEnd"/>
      <w:r>
        <w:rPr>
          <w:b/>
          <w:i/>
          <w:sz w:val="20"/>
          <w:szCs w:val="20"/>
        </w:rPr>
        <w:t xml:space="preserve">  Corporation  IL </w:t>
      </w:r>
    </w:p>
    <w:p w:rsidR="00736C17" w:rsidRPr="00C478E4" w:rsidRDefault="00736C17" w:rsidP="00736C17">
      <w:pPr>
        <w:numPr>
          <w:ilvl w:val="0"/>
          <w:numId w:val="38"/>
        </w:numPr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Allstate Insurance IL </w:t>
      </w:r>
    </w:p>
    <w:p w:rsidR="00736C17" w:rsidRPr="00C478E4" w:rsidRDefault="00736C17" w:rsidP="00736C17">
      <w:pPr>
        <w:numPr>
          <w:ilvl w:val="0"/>
          <w:numId w:val="38"/>
        </w:numPr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Bacons IL </w:t>
      </w:r>
    </w:p>
    <w:p w:rsidR="00736C17" w:rsidRPr="00B3388E" w:rsidRDefault="00736C17" w:rsidP="00736C17">
      <w:pPr>
        <w:numPr>
          <w:ilvl w:val="0"/>
          <w:numId w:val="38"/>
        </w:numPr>
        <w:rPr>
          <w:b/>
          <w:i/>
          <w:sz w:val="20"/>
          <w:szCs w:val="20"/>
        </w:rPr>
      </w:pPr>
      <w:r w:rsidRPr="00B3388E">
        <w:rPr>
          <w:b/>
          <w:i/>
          <w:sz w:val="20"/>
          <w:szCs w:val="20"/>
        </w:rPr>
        <w:lastRenderedPageBreak/>
        <w:t>Shop Local IL</w:t>
      </w:r>
    </w:p>
    <w:p w:rsidR="00736C17" w:rsidRPr="00C478E4" w:rsidRDefault="00736C17" w:rsidP="00736C17">
      <w:pPr>
        <w:ind w:left="720"/>
        <w:rPr>
          <w:b/>
          <w:sz w:val="20"/>
          <w:szCs w:val="20"/>
        </w:rPr>
      </w:pPr>
    </w:p>
    <w:p w:rsidR="00736C17" w:rsidRDefault="00736C17" w:rsidP="00736C17">
      <w:pPr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Wrote various queries, stored procedures, user defined functions, SSIS Packages and SSRS reports.</w:t>
      </w:r>
    </w:p>
    <w:p w:rsidR="00736C17" w:rsidRDefault="00736C17" w:rsidP="00736C17">
      <w:pPr>
        <w:numPr>
          <w:ilvl w:val="0"/>
          <w:numId w:val="40"/>
        </w:numPr>
        <w:rPr>
          <w:sz w:val="20"/>
          <w:szCs w:val="20"/>
        </w:rPr>
      </w:pPr>
      <w:r w:rsidRPr="00B020FD">
        <w:rPr>
          <w:sz w:val="20"/>
          <w:szCs w:val="20"/>
        </w:rPr>
        <w:t xml:space="preserve">Wrote various DOS batch scripts, </w:t>
      </w:r>
    </w:p>
    <w:p w:rsidR="00736C17" w:rsidRPr="00B020FD" w:rsidRDefault="00736C17" w:rsidP="00736C17">
      <w:pPr>
        <w:numPr>
          <w:ilvl w:val="0"/>
          <w:numId w:val="40"/>
        </w:numPr>
        <w:rPr>
          <w:sz w:val="20"/>
          <w:szCs w:val="20"/>
        </w:rPr>
      </w:pPr>
      <w:r w:rsidRPr="00B020FD">
        <w:rPr>
          <w:sz w:val="20"/>
          <w:szCs w:val="20"/>
        </w:rPr>
        <w:t>Supported Data Warehouse Structures (OLAP)</w:t>
      </w:r>
    </w:p>
    <w:p w:rsidR="00736C17" w:rsidRDefault="00736C17" w:rsidP="00736C17">
      <w:pPr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Tuned SQL Queries and Stored Procedures, Triggers, Views, UDF’s for performance.</w:t>
      </w:r>
    </w:p>
    <w:p w:rsidR="00736C17" w:rsidRDefault="00736C17" w:rsidP="00736C17">
      <w:pPr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Wrote various ASP .NET Web Pages (Asp.Net / C#)</w:t>
      </w:r>
    </w:p>
    <w:p w:rsidR="00736C17" w:rsidRPr="007D41FE" w:rsidRDefault="00736C17" w:rsidP="00736C17">
      <w:pPr>
        <w:numPr>
          <w:ilvl w:val="0"/>
          <w:numId w:val="4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All </w:t>
      </w:r>
      <w:r w:rsidRPr="00DD0236">
        <w:rPr>
          <w:b/>
          <w:sz w:val="20"/>
          <w:szCs w:val="20"/>
        </w:rPr>
        <w:t>Web Development work</w:t>
      </w:r>
      <w:r>
        <w:rPr>
          <w:sz w:val="20"/>
          <w:szCs w:val="20"/>
        </w:rPr>
        <w:t xml:space="preserve"> was performed using </w:t>
      </w:r>
      <w:r w:rsidRPr="007D41FE">
        <w:rPr>
          <w:b/>
          <w:sz w:val="20"/>
          <w:szCs w:val="20"/>
        </w:rPr>
        <w:t>Visual Studio 2005</w:t>
      </w:r>
      <w:r>
        <w:rPr>
          <w:b/>
          <w:sz w:val="20"/>
          <w:szCs w:val="20"/>
        </w:rPr>
        <w:t xml:space="preserve"> </w:t>
      </w:r>
      <w:r w:rsidRPr="007D41FE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 xml:space="preserve"> </w:t>
      </w:r>
      <w:r w:rsidRPr="007D41FE">
        <w:rPr>
          <w:b/>
          <w:sz w:val="20"/>
          <w:szCs w:val="20"/>
        </w:rPr>
        <w:t>2008.</w:t>
      </w:r>
    </w:p>
    <w:p w:rsidR="00736C17" w:rsidRPr="0067478A" w:rsidRDefault="00736C17" w:rsidP="00736C17">
      <w:pPr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r w:rsidRPr="00DD0236">
        <w:rPr>
          <w:b/>
          <w:sz w:val="20"/>
          <w:szCs w:val="20"/>
        </w:rPr>
        <w:t xml:space="preserve">SQL work </w:t>
      </w:r>
      <w:r>
        <w:rPr>
          <w:sz w:val="20"/>
          <w:szCs w:val="20"/>
        </w:rPr>
        <w:t xml:space="preserve">was performed using </w:t>
      </w:r>
      <w:r w:rsidRPr="00C478E4">
        <w:rPr>
          <w:b/>
          <w:sz w:val="20"/>
          <w:szCs w:val="20"/>
        </w:rPr>
        <w:t xml:space="preserve">MS SQL Server 2000 / 2005 </w:t>
      </w:r>
      <w:r>
        <w:rPr>
          <w:b/>
          <w:sz w:val="20"/>
          <w:szCs w:val="20"/>
        </w:rPr>
        <w:t>/ 2008.</w:t>
      </w:r>
    </w:p>
    <w:p w:rsidR="00736C17" w:rsidRPr="00296637" w:rsidRDefault="00736C17" w:rsidP="00736C17">
      <w:pPr>
        <w:rPr>
          <w:b/>
          <w:sz w:val="20"/>
          <w:szCs w:val="20"/>
        </w:rPr>
      </w:pPr>
      <w:r w:rsidRPr="000319C5">
        <w:rPr>
          <w:b/>
          <w:i/>
        </w:rPr>
        <w:t>American Background Information Services, Winchester, VA</w:t>
      </w:r>
      <w:r w:rsidRPr="00296637">
        <w:rPr>
          <w:b/>
          <w:i/>
          <w:sz w:val="20"/>
          <w:szCs w:val="20"/>
        </w:rPr>
        <w:tab/>
      </w:r>
      <w:r w:rsidRPr="00296637">
        <w:rPr>
          <w:b/>
          <w:i/>
          <w:sz w:val="20"/>
          <w:szCs w:val="20"/>
        </w:rPr>
        <w:tab/>
      </w:r>
      <w:r w:rsidRPr="00296637"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 8</w:t>
      </w:r>
      <w:r w:rsidRPr="00296637">
        <w:rPr>
          <w:b/>
          <w:sz w:val="20"/>
          <w:szCs w:val="20"/>
        </w:rPr>
        <w:t>/2004 – 3/2005</w:t>
      </w:r>
    </w:p>
    <w:p w:rsidR="00736C17" w:rsidRPr="00296637" w:rsidRDefault="00736C17" w:rsidP="00736C17">
      <w:pPr>
        <w:rPr>
          <w:b/>
          <w:sz w:val="20"/>
          <w:szCs w:val="20"/>
        </w:rPr>
      </w:pPr>
    </w:p>
    <w:p w:rsidR="00736C17" w:rsidRPr="00296637" w:rsidRDefault="00736C17" w:rsidP="00736C17">
      <w:pPr>
        <w:rPr>
          <w:b/>
          <w:i/>
          <w:sz w:val="20"/>
          <w:szCs w:val="20"/>
        </w:rPr>
      </w:pPr>
      <w:r w:rsidRPr="00296637">
        <w:rPr>
          <w:b/>
          <w:i/>
          <w:sz w:val="20"/>
          <w:szCs w:val="20"/>
        </w:rPr>
        <w:t>Developer III</w:t>
      </w:r>
    </w:p>
    <w:p w:rsidR="00736C17" w:rsidRDefault="00736C17" w:rsidP="00736C17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296637">
        <w:rPr>
          <w:rFonts w:ascii="Times New Roman" w:hAnsi="Times New Roman"/>
          <w:sz w:val="20"/>
          <w:szCs w:val="20"/>
        </w:rPr>
        <w:t xml:space="preserve">Retained to provide client-focused employment background screening services to Fortune 100 / 500 Corporations. </w:t>
      </w:r>
    </w:p>
    <w:p w:rsidR="00736C17" w:rsidRDefault="00736C17" w:rsidP="00736C17">
      <w:pPr>
        <w:pStyle w:val="ListParagraph"/>
        <w:numPr>
          <w:ilvl w:val="0"/>
          <w:numId w:val="33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296637">
        <w:rPr>
          <w:rFonts w:ascii="Times New Roman" w:hAnsi="Times New Roman"/>
          <w:sz w:val="20"/>
          <w:szCs w:val="20"/>
        </w:rPr>
        <w:t>Assisted in leveraging Information Technology in promoting in-house developed software</w:t>
      </w:r>
      <w:r>
        <w:rPr>
          <w:rFonts w:ascii="Times New Roman" w:hAnsi="Times New Roman"/>
          <w:sz w:val="20"/>
          <w:szCs w:val="20"/>
        </w:rPr>
        <w:t xml:space="preserve"> Phoenix.</w:t>
      </w:r>
    </w:p>
    <w:p w:rsidR="00736C17" w:rsidRDefault="00736C17" w:rsidP="00736C17">
      <w:pPr>
        <w:pStyle w:val="ListParagraph"/>
        <w:numPr>
          <w:ilvl w:val="0"/>
          <w:numId w:val="33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Wrote various stored procedures, queries and user defined functions in support for the above.</w:t>
      </w:r>
    </w:p>
    <w:p w:rsidR="00736C17" w:rsidRDefault="00736C17" w:rsidP="00736C17">
      <w:pPr>
        <w:pStyle w:val="ListParagraph"/>
        <w:numPr>
          <w:ilvl w:val="0"/>
          <w:numId w:val="33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Modified Web Pages in classic ASP and ASP .NET and wrote new web pages for their Web Portal.</w:t>
      </w:r>
    </w:p>
    <w:p w:rsidR="00736C17" w:rsidRDefault="00736C17" w:rsidP="00736C17">
      <w:pPr>
        <w:pStyle w:val="ListParagraph"/>
        <w:numPr>
          <w:ilvl w:val="0"/>
          <w:numId w:val="33"/>
        </w:numPr>
        <w:tabs>
          <w:tab w:val="clear" w:pos="720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All </w:t>
      </w:r>
      <w:r w:rsidRPr="00DD0236">
        <w:rPr>
          <w:rFonts w:ascii="Times New Roman" w:hAnsi="Times New Roman"/>
          <w:b/>
          <w:sz w:val="20"/>
          <w:szCs w:val="20"/>
        </w:rPr>
        <w:t>Web Development work</w:t>
      </w:r>
      <w:r>
        <w:rPr>
          <w:rFonts w:ascii="Times New Roman" w:hAnsi="Times New Roman"/>
          <w:sz w:val="20"/>
          <w:szCs w:val="20"/>
        </w:rPr>
        <w:t xml:space="preserve"> was performed using </w:t>
      </w:r>
      <w:r>
        <w:rPr>
          <w:rFonts w:ascii="Times New Roman" w:hAnsi="Times New Roman"/>
          <w:b/>
          <w:sz w:val="20"/>
          <w:szCs w:val="20"/>
        </w:rPr>
        <w:t xml:space="preserve">Visual Interdev and </w:t>
      </w:r>
      <w:r w:rsidRPr="00C478E4">
        <w:rPr>
          <w:rFonts w:ascii="Times New Roman" w:hAnsi="Times New Roman"/>
          <w:b/>
          <w:sz w:val="20"/>
          <w:szCs w:val="20"/>
        </w:rPr>
        <w:t>Visua</w:t>
      </w:r>
      <w:r>
        <w:rPr>
          <w:rFonts w:ascii="Times New Roman" w:hAnsi="Times New Roman"/>
          <w:b/>
          <w:sz w:val="20"/>
          <w:szCs w:val="20"/>
        </w:rPr>
        <w:t xml:space="preserve">l Studio 2003 </w:t>
      </w:r>
    </w:p>
    <w:p w:rsidR="00736C17" w:rsidRPr="0049670F" w:rsidRDefault="00736C17" w:rsidP="00736C17">
      <w:pPr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r w:rsidRPr="00DD0236">
        <w:rPr>
          <w:b/>
          <w:sz w:val="20"/>
          <w:szCs w:val="20"/>
        </w:rPr>
        <w:t>SQL work</w:t>
      </w:r>
      <w:r>
        <w:rPr>
          <w:sz w:val="20"/>
          <w:szCs w:val="20"/>
        </w:rPr>
        <w:t xml:space="preserve"> was performed using </w:t>
      </w:r>
      <w:r w:rsidRPr="00C478E4">
        <w:rPr>
          <w:b/>
          <w:sz w:val="20"/>
          <w:szCs w:val="20"/>
        </w:rPr>
        <w:t>MS SQL Server 2000</w:t>
      </w:r>
      <w:r>
        <w:rPr>
          <w:b/>
          <w:sz w:val="20"/>
          <w:szCs w:val="20"/>
        </w:rPr>
        <w:t>.</w:t>
      </w:r>
    </w:p>
    <w:p w:rsidR="00736C17" w:rsidRDefault="00736C17" w:rsidP="00736C17">
      <w:pPr>
        <w:rPr>
          <w:b/>
          <w:sz w:val="20"/>
          <w:szCs w:val="20"/>
        </w:rPr>
      </w:pPr>
    </w:p>
    <w:p w:rsidR="00736C17" w:rsidRDefault="00736C17" w:rsidP="00736C17">
      <w:pPr>
        <w:rPr>
          <w:b/>
          <w:sz w:val="20"/>
          <w:szCs w:val="20"/>
        </w:rPr>
      </w:pPr>
      <w:r w:rsidRPr="00C478E4">
        <w:rPr>
          <w:b/>
          <w:i/>
        </w:rPr>
        <w:t>Smart Dimensions, Oakbrook Terrace, IL</w:t>
      </w:r>
      <w:r w:rsidRPr="00C478E4">
        <w:rPr>
          <w:b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296637">
        <w:rPr>
          <w:b/>
          <w:sz w:val="20"/>
          <w:szCs w:val="20"/>
        </w:rPr>
        <w:t>1/2004 – 6/2004</w:t>
      </w:r>
    </w:p>
    <w:p w:rsidR="00736C17" w:rsidRDefault="00736C17" w:rsidP="00736C17">
      <w:pPr>
        <w:rPr>
          <w:b/>
          <w:sz w:val="20"/>
          <w:szCs w:val="20"/>
        </w:rPr>
      </w:pPr>
    </w:p>
    <w:p w:rsidR="00736C17" w:rsidRDefault="00736C17" w:rsidP="00736C17">
      <w:pPr>
        <w:rPr>
          <w:b/>
          <w:i/>
          <w:sz w:val="20"/>
          <w:szCs w:val="20"/>
        </w:rPr>
      </w:pPr>
      <w:r w:rsidRPr="00296637">
        <w:rPr>
          <w:b/>
          <w:i/>
          <w:sz w:val="20"/>
          <w:szCs w:val="20"/>
        </w:rPr>
        <w:t>Senior Developer</w:t>
      </w:r>
    </w:p>
    <w:p w:rsidR="00736C17" w:rsidRPr="00C478E4" w:rsidRDefault="00736C17" w:rsidP="00736C1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i/>
          <w:sz w:val="20"/>
          <w:szCs w:val="20"/>
          <w:u w:val="single"/>
        </w:rPr>
      </w:pPr>
      <w:r w:rsidRPr="00296637">
        <w:rPr>
          <w:rFonts w:ascii="Times New Roman" w:hAnsi="Times New Roman"/>
          <w:sz w:val="20"/>
          <w:szCs w:val="20"/>
        </w:rPr>
        <w:t xml:space="preserve">Hired to aid client-focused, flexible, </w:t>
      </w:r>
      <w:r>
        <w:rPr>
          <w:rFonts w:ascii="Times New Roman" w:hAnsi="Times New Roman"/>
          <w:sz w:val="20"/>
          <w:szCs w:val="20"/>
        </w:rPr>
        <w:t>full-service IT consulting firm,</w:t>
      </w:r>
    </w:p>
    <w:p w:rsidR="00736C17" w:rsidRPr="00C478E4" w:rsidRDefault="00736C17" w:rsidP="00736C1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i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Provided</w:t>
      </w:r>
      <w:r w:rsidRPr="00296637">
        <w:rPr>
          <w:rFonts w:ascii="Times New Roman" w:hAnsi="Times New Roman"/>
          <w:sz w:val="20"/>
          <w:szCs w:val="20"/>
        </w:rPr>
        <w:t xml:space="preserve"> timely, cost-effective application development, maintenance and testing solutions to Fortune 500 companies. </w:t>
      </w:r>
    </w:p>
    <w:p w:rsidR="00736C17" w:rsidRPr="00C478E4" w:rsidRDefault="00736C17" w:rsidP="00736C1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i/>
          <w:sz w:val="20"/>
          <w:szCs w:val="20"/>
          <w:u w:val="single"/>
        </w:rPr>
      </w:pPr>
      <w:r w:rsidRPr="00296637">
        <w:rPr>
          <w:rFonts w:ascii="Times New Roman" w:hAnsi="Times New Roman"/>
          <w:sz w:val="20"/>
          <w:szCs w:val="20"/>
        </w:rPr>
        <w:t xml:space="preserve">Critical contributor in advanced Supplier Diversity System project that implemented continuous enhancements to Web-based Supplier Diversity System utilizing 3-Tier Architecture on a Windows platform. </w:t>
      </w:r>
    </w:p>
    <w:p w:rsidR="00736C17" w:rsidRPr="00C31A8A" w:rsidRDefault="00736C17" w:rsidP="00736C1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i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Modified Web Pages in Classic ASP, and wrote various stored procedures.</w:t>
      </w:r>
    </w:p>
    <w:p w:rsidR="00736C17" w:rsidRDefault="00736C17" w:rsidP="00736C1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Wrote various stored procedures in support for the above.</w:t>
      </w:r>
    </w:p>
    <w:p w:rsidR="00736C17" w:rsidRPr="007D41FE" w:rsidRDefault="00736C17" w:rsidP="00736C1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i/>
          <w:sz w:val="20"/>
          <w:szCs w:val="20"/>
          <w:u w:val="single"/>
        </w:rPr>
      </w:pPr>
      <w:r w:rsidRPr="007E10DB">
        <w:rPr>
          <w:rFonts w:ascii="Times New Roman" w:hAnsi="Times New Roman"/>
          <w:sz w:val="20"/>
          <w:szCs w:val="20"/>
        </w:rPr>
        <w:t xml:space="preserve">All </w:t>
      </w:r>
      <w:r w:rsidRPr="00DD0236">
        <w:rPr>
          <w:rFonts w:ascii="Times New Roman" w:hAnsi="Times New Roman"/>
          <w:b/>
          <w:sz w:val="20"/>
          <w:szCs w:val="20"/>
        </w:rPr>
        <w:t>Web Development work</w:t>
      </w:r>
      <w:r w:rsidRPr="007E10DB">
        <w:rPr>
          <w:rFonts w:ascii="Times New Roman" w:hAnsi="Times New Roman"/>
          <w:sz w:val="20"/>
          <w:szCs w:val="20"/>
        </w:rPr>
        <w:t xml:space="preserve"> was performed using </w:t>
      </w:r>
      <w:r>
        <w:rPr>
          <w:rFonts w:ascii="Times New Roman" w:hAnsi="Times New Roman"/>
          <w:b/>
          <w:sz w:val="20"/>
          <w:szCs w:val="20"/>
        </w:rPr>
        <w:t>Visual Interdev.</w:t>
      </w:r>
    </w:p>
    <w:p w:rsidR="00736C17" w:rsidRPr="00C048B8" w:rsidRDefault="00736C17" w:rsidP="00736C1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b/>
          <w:i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All </w:t>
      </w:r>
      <w:r w:rsidRPr="00DD0236">
        <w:rPr>
          <w:rFonts w:ascii="Times New Roman" w:hAnsi="Times New Roman"/>
          <w:b/>
          <w:sz w:val="20"/>
          <w:szCs w:val="20"/>
        </w:rPr>
        <w:t>SQL work</w:t>
      </w:r>
      <w:r>
        <w:rPr>
          <w:rFonts w:ascii="Times New Roman" w:hAnsi="Times New Roman"/>
          <w:sz w:val="20"/>
          <w:szCs w:val="20"/>
        </w:rPr>
        <w:t xml:space="preserve"> was performed using</w:t>
      </w:r>
      <w:r>
        <w:rPr>
          <w:rFonts w:ascii="Times New Roman" w:hAnsi="Times New Roman"/>
          <w:b/>
          <w:sz w:val="20"/>
          <w:szCs w:val="20"/>
        </w:rPr>
        <w:t xml:space="preserve"> MS SQL Server 2000.</w:t>
      </w:r>
    </w:p>
    <w:p w:rsidR="00736C17" w:rsidRPr="007E10DB" w:rsidRDefault="00736C17" w:rsidP="00736C17">
      <w:pPr>
        <w:pStyle w:val="ListParagraph"/>
        <w:spacing w:after="0" w:line="240" w:lineRule="auto"/>
        <w:rPr>
          <w:rFonts w:ascii="Times New Roman" w:hAnsi="Times New Roman"/>
          <w:b/>
          <w:i/>
          <w:sz w:val="20"/>
          <w:szCs w:val="20"/>
          <w:u w:val="single"/>
        </w:rPr>
      </w:pPr>
    </w:p>
    <w:p w:rsidR="00736C17" w:rsidRDefault="00736C17" w:rsidP="00736C17">
      <w:pPr>
        <w:rPr>
          <w:b/>
          <w:i/>
          <w:sz w:val="20"/>
          <w:szCs w:val="20"/>
        </w:rPr>
      </w:pPr>
    </w:p>
    <w:p w:rsidR="00736C17" w:rsidRPr="00296637" w:rsidRDefault="00736C17" w:rsidP="00736C17">
      <w:pPr>
        <w:rPr>
          <w:b/>
          <w:sz w:val="20"/>
          <w:szCs w:val="20"/>
        </w:rPr>
      </w:pPr>
      <w:r w:rsidRPr="00296637">
        <w:rPr>
          <w:b/>
          <w:i/>
          <w:sz w:val="20"/>
          <w:szCs w:val="20"/>
        </w:rPr>
        <w:t>Cardinal Health, Waukegan, IL</w:t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</w:r>
      <w:r w:rsidRPr="00296637">
        <w:rPr>
          <w:b/>
          <w:sz w:val="20"/>
          <w:szCs w:val="20"/>
        </w:rPr>
        <w:tab/>
        <w:t>1/1989 – 1/2003</w:t>
      </w:r>
    </w:p>
    <w:p w:rsidR="00736C17" w:rsidRPr="00296637" w:rsidRDefault="00736C17" w:rsidP="00736C17">
      <w:pPr>
        <w:rPr>
          <w:b/>
          <w:sz w:val="20"/>
          <w:szCs w:val="20"/>
        </w:rPr>
      </w:pPr>
    </w:p>
    <w:p w:rsidR="00736C17" w:rsidRPr="00296637" w:rsidRDefault="00736C17" w:rsidP="00736C17">
      <w:pPr>
        <w:rPr>
          <w:b/>
          <w:i/>
          <w:sz w:val="20"/>
          <w:szCs w:val="20"/>
        </w:rPr>
      </w:pPr>
      <w:r w:rsidRPr="00296637">
        <w:rPr>
          <w:b/>
          <w:i/>
          <w:sz w:val="20"/>
          <w:szCs w:val="20"/>
        </w:rPr>
        <w:t>Technical Specialist 1 / Technical Specialist 11 / Senior Developer / Developer / Associate Developer</w:t>
      </w:r>
    </w:p>
    <w:p w:rsidR="00736C17" w:rsidRDefault="00736C17" w:rsidP="00736C17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1350A8">
        <w:rPr>
          <w:rFonts w:ascii="Times New Roman" w:hAnsi="Times New Roman"/>
          <w:sz w:val="20"/>
          <w:szCs w:val="20"/>
        </w:rPr>
        <w:t>Served as the only Developer. Was assigned a Rebate Team member for coordinating and approving all analysis, design and implementation activities. Developed two prototypes before full Rebate System Imp</w:t>
      </w:r>
      <w:r>
        <w:rPr>
          <w:rFonts w:ascii="Times New Roman" w:hAnsi="Times New Roman"/>
          <w:sz w:val="20"/>
          <w:szCs w:val="20"/>
        </w:rPr>
        <w:t>lementation.</w:t>
      </w:r>
    </w:p>
    <w:p w:rsidR="00736C17" w:rsidRPr="001350A8" w:rsidRDefault="00736C17" w:rsidP="00736C17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1350A8">
        <w:rPr>
          <w:rFonts w:ascii="Times New Roman" w:hAnsi="Times New Roman"/>
          <w:sz w:val="20"/>
          <w:szCs w:val="20"/>
        </w:rPr>
        <w:t>Served as Developer on seven-member outsourced team for an international order processing and inventory control system. Completed system testing of order processing and inventory components. .</w:t>
      </w:r>
    </w:p>
    <w:p w:rsidR="00736C17" w:rsidRPr="00296637" w:rsidRDefault="00736C17" w:rsidP="00736C17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296637">
        <w:rPr>
          <w:rFonts w:ascii="Times New Roman" w:hAnsi="Times New Roman"/>
          <w:sz w:val="20"/>
          <w:szCs w:val="20"/>
        </w:rPr>
        <w:t xml:space="preserve">Led four Senior Consultants in design, development and implementation of Broad Vision. </w:t>
      </w:r>
    </w:p>
    <w:p w:rsidR="00736C17" w:rsidRPr="00296637" w:rsidRDefault="00736C17" w:rsidP="00736C17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296637">
        <w:rPr>
          <w:rFonts w:ascii="Times New Roman" w:hAnsi="Times New Roman"/>
          <w:sz w:val="20"/>
          <w:szCs w:val="20"/>
        </w:rPr>
        <w:t>E-Commerce Integration process. Established cross-platform communications protocol via HTTP instrumental in bridging existin</w:t>
      </w:r>
      <w:r>
        <w:rPr>
          <w:rFonts w:ascii="Times New Roman" w:hAnsi="Times New Roman"/>
          <w:sz w:val="20"/>
          <w:szCs w:val="20"/>
        </w:rPr>
        <w:t>g e-commerce system.</w:t>
      </w:r>
    </w:p>
    <w:p w:rsidR="00736C17" w:rsidRDefault="00736C17" w:rsidP="00736C17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296637">
        <w:rPr>
          <w:rFonts w:ascii="Times New Roman" w:hAnsi="Times New Roman"/>
          <w:sz w:val="20"/>
          <w:szCs w:val="20"/>
        </w:rPr>
        <w:t xml:space="preserve">Directed three-member team of consultants in development and implementation of Enhanced Order Assembly and Catalog Management System. Oversaw e-commerce reengineering systems initiative encompassing enhanced catalog management functionality and 3-tier architecture deployment on Windows NT platform. Maintained accountability for all integration, unit and system testing. </w:t>
      </w:r>
    </w:p>
    <w:p w:rsidR="00736C17" w:rsidRDefault="00736C17" w:rsidP="00736C17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Converted an Intranet system to an E-Commerce Internet System from a 2 tier Architecture Platform to a 3 Tier Architecture Platform.</w:t>
      </w:r>
    </w:p>
    <w:p w:rsidR="00736C17" w:rsidRDefault="00736C17" w:rsidP="00736C17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on various projects that included Process Integration, Just-In-Time Order Processing and Inventory Control</w:t>
      </w:r>
    </w:p>
    <w:p w:rsidR="00736C17" w:rsidRPr="00A767AA" w:rsidRDefault="00736C17" w:rsidP="00736C17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A767AA">
        <w:rPr>
          <w:rFonts w:ascii="Times New Roman" w:hAnsi="Times New Roman"/>
          <w:sz w:val="20"/>
          <w:szCs w:val="20"/>
        </w:rPr>
        <w:lastRenderedPageBreak/>
        <w:t xml:space="preserve">Worked with </w:t>
      </w:r>
      <w:r w:rsidRPr="00A767AA">
        <w:rPr>
          <w:rFonts w:ascii="Times New Roman" w:hAnsi="Times New Roman"/>
          <w:b/>
          <w:sz w:val="20"/>
          <w:szCs w:val="20"/>
        </w:rPr>
        <w:t>Various Microsoft Tools and Languages.</w:t>
      </w:r>
    </w:p>
    <w:p w:rsidR="00736C17" w:rsidRDefault="00736C17" w:rsidP="00736C17">
      <w:pPr>
        <w:rPr>
          <w:b/>
          <w:u w:val="single"/>
        </w:rPr>
      </w:pPr>
    </w:p>
    <w:p w:rsidR="00736C17" w:rsidRPr="00D31DA2" w:rsidRDefault="00736C17" w:rsidP="00736C17">
      <w:pPr>
        <w:rPr>
          <w:b/>
          <w:u w:val="single"/>
        </w:rPr>
      </w:pPr>
      <w:r w:rsidRPr="00D31DA2">
        <w:rPr>
          <w:b/>
          <w:u w:val="single"/>
        </w:rPr>
        <w:t>Education:</w:t>
      </w:r>
    </w:p>
    <w:p w:rsidR="00736C17" w:rsidRPr="00296637" w:rsidRDefault="00736C17" w:rsidP="00736C17">
      <w:pPr>
        <w:rPr>
          <w:b/>
          <w:bCs/>
          <w:sz w:val="20"/>
          <w:szCs w:val="20"/>
          <w:u w:val="single"/>
        </w:rPr>
      </w:pPr>
    </w:p>
    <w:p w:rsidR="00736C17" w:rsidRPr="00C24C39" w:rsidRDefault="00736C17" w:rsidP="00736C17">
      <w:pPr>
        <w:pStyle w:val="PlainText"/>
        <w:rPr>
          <w:rFonts w:ascii="Times New Roman" w:eastAsia="MS Mincho" w:hAnsi="Times New Roman" w:cs="Times New Roman"/>
          <w:b/>
          <w:sz w:val="22"/>
          <w:szCs w:val="22"/>
        </w:rPr>
      </w:pPr>
      <w:r w:rsidRPr="00C24C39">
        <w:rPr>
          <w:rFonts w:ascii="Times New Roman" w:eastAsia="MS Mincho" w:hAnsi="Times New Roman" w:cs="Times New Roman"/>
          <w:b/>
          <w:sz w:val="22"/>
          <w:szCs w:val="22"/>
        </w:rPr>
        <w:t>DePaul University, Chicago, IL</w:t>
      </w:r>
    </w:p>
    <w:p w:rsidR="00736C17" w:rsidRPr="000260BE" w:rsidRDefault="00736C17" w:rsidP="00736C17">
      <w:pPr>
        <w:pStyle w:val="PlainText"/>
        <w:numPr>
          <w:ilvl w:val="0"/>
          <w:numId w:val="42"/>
        </w:numPr>
        <w:rPr>
          <w:rFonts w:ascii="Times New Roman" w:eastAsia="MS Mincho" w:hAnsi="Times New Roman" w:cs="Times New Roman"/>
        </w:rPr>
      </w:pPr>
      <w:r w:rsidRPr="000260BE">
        <w:rPr>
          <w:rFonts w:ascii="Times New Roman" w:eastAsia="MS Mincho" w:hAnsi="Times New Roman" w:cs="Times New Roman"/>
          <w:bCs/>
        </w:rPr>
        <w:t xml:space="preserve">Bachelor of Science, </w:t>
      </w:r>
      <w:r w:rsidRPr="000260BE">
        <w:rPr>
          <w:rFonts w:ascii="Times New Roman" w:eastAsia="MS Mincho" w:hAnsi="Times New Roman" w:cs="Times New Roman"/>
        </w:rPr>
        <w:t>Computer Information Systems</w:t>
      </w:r>
    </w:p>
    <w:p w:rsidR="00736C17" w:rsidRPr="00296637" w:rsidRDefault="00736C17" w:rsidP="00736C17">
      <w:pPr>
        <w:pStyle w:val="PlainText"/>
        <w:rPr>
          <w:rFonts w:ascii="Times New Roman" w:eastAsia="MS Mincho" w:hAnsi="Times New Roman" w:cs="Times New Roman"/>
        </w:rPr>
      </w:pPr>
    </w:p>
    <w:p w:rsidR="00736C17" w:rsidRDefault="00736C17" w:rsidP="00736C17">
      <w:pPr>
        <w:pStyle w:val="PlainText"/>
        <w:rPr>
          <w:rFonts w:ascii="Times New Roman" w:eastAsia="MS Mincho" w:hAnsi="Times New Roman" w:cs="Times New Roman"/>
          <w:b/>
          <w:sz w:val="22"/>
          <w:szCs w:val="22"/>
        </w:rPr>
      </w:pPr>
      <w:r w:rsidRPr="00C24C39">
        <w:rPr>
          <w:rFonts w:ascii="Times New Roman" w:eastAsia="MS Mincho" w:hAnsi="Times New Roman" w:cs="Times New Roman"/>
          <w:b/>
          <w:sz w:val="22"/>
          <w:szCs w:val="22"/>
        </w:rPr>
        <w:t>DePaul University, Chicago, IL</w:t>
      </w:r>
    </w:p>
    <w:p w:rsidR="00736C17" w:rsidRPr="00C24C39" w:rsidRDefault="00736C17" w:rsidP="00736C17">
      <w:pPr>
        <w:pStyle w:val="PlainText"/>
        <w:rPr>
          <w:rFonts w:ascii="Times New Roman" w:eastAsia="MS Mincho" w:hAnsi="Times New Roman" w:cs="Times New Roman"/>
          <w:b/>
          <w:sz w:val="22"/>
          <w:szCs w:val="22"/>
        </w:rPr>
      </w:pPr>
    </w:p>
    <w:p w:rsidR="00736C17" w:rsidRPr="004977D3" w:rsidRDefault="00736C17" w:rsidP="00736C17">
      <w:pPr>
        <w:pStyle w:val="PlainText"/>
        <w:numPr>
          <w:ilvl w:val="0"/>
          <w:numId w:val="42"/>
        </w:numPr>
        <w:rPr>
          <w:rFonts w:ascii="Times New Roman" w:eastAsia="MS Mincho" w:hAnsi="Times New Roman" w:cs="Times New Roman"/>
        </w:rPr>
      </w:pPr>
      <w:r w:rsidRPr="004977D3">
        <w:rPr>
          <w:rFonts w:ascii="Times New Roman" w:eastAsia="MS Mincho" w:hAnsi="Times New Roman" w:cs="Times New Roman"/>
        </w:rPr>
        <w:t>11 Weeks DBA Certificate Program (Winter 2010)</w:t>
      </w:r>
    </w:p>
    <w:p w:rsidR="00736C17" w:rsidRPr="000260BE" w:rsidRDefault="00736C17" w:rsidP="00736C17">
      <w:pPr>
        <w:pStyle w:val="PlainText"/>
        <w:numPr>
          <w:ilvl w:val="0"/>
          <w:numId w:val="42"/>
        </w:numPr>
        <w:rPr>
          <w:rFonts w:ascii="Times New Roman" w:hAnsi="Times New Roman" w:cs="Times New Roman"/>
        </w:rPr>
      </w:pPr>
      <w:r w:rsidRPr="000260BE">
        <w:rPr>
          <w:rFonts w:ascii="Times New Roman" w:eastAsia="MS Mincho" w:hAnsi="Times New Roman" w:cs="Times New Roman"/>
        </w:rPr>
        <w:t>10 Weeks .Net Certificate Program (Spring 2010)</w:t>
      </w:r>
    </w:p>
    <w:p w:rsidR="00736C17" w:rsidRPr="000260BE" w:rsidRDefault="00736C17" w:rsidP="00736C17">
      <w:pPr>
        <w:pStyle w:val="PlainText"/>
        <w:numPr>
          <w:ilvl w:val="0"/>
          <w:numId w:val="42"/>
        </w:numPr>
        <w:rPr>
          <w:rFonts w:ascii="Times New Roman" w:hAnsi="Times New Roman" w:cs="Times New Roman"/>
        </w:rPr>
      </w:pPr>
      <w:r w:rsidRPr="000260BE">
        <w:rPr>
          <w:rFonts w:ascii="Times New Roman" w:eastAsia="MS Mincho" w:hAnsi="Times New Roman" w:cs="Times New Roman"/>
        </w:rPr>
        <w:t>4 Weeks Advanced SQL Certificate Program (Spring 2010)</w:t>
      </w:r>
    </w:p>
    <w:p w:rsidR="00736C17" w:rsidRDefault="00736C17" w:rsidP="00736C17">
      <w:pPr>
        <w:rPr>
          <w:rFonts w:ascii="Arial" w:hAnsi="Arial" w:cs="Arial"/>
          <w:sz w:val="20"/>
          <w:szCs w:val="20"/>
        </w:rPr>
      </w:pPr>
    </w:p>
    <w:p w:rsidR="00736C17" w:rsidRPr="009951E5" w:rsidRDefault="00736C17" w:rsidP="009951E5"/>
    <w:sectPr w:rsidR="00736C17" w:rsidRPr="009951E5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7E2" w:rsidRDefault="001167E2" w:rsidP="001918DB">
      <w:r>
        <w:separator/>
      </w:r>
    </w:p>
  </w:endnote>
  <w:endnote w:type="continuationSeparator" w:id="0">
    <w:p w:rsidR="001167E2" w:rsidRDefault="001167E2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7E2" w:rsidRDefault="001167E2" w:rsidP="001918DB">
      <w:r>
        <w:separator/>
      </w:r>
    </w:p>
  </w:footnote>
  <w:footnote w:type="continuationSeparator" w:id="0">
    <w:p w:rsidR="001167E2" w:rsidRDefault="001167E2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A5B7A"/>
    <w:multiLevelType w:val="hybridMultilevel"/>
    <w:tmpl w:val="549C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8D2A99"/>
    <w:multiLevelType w:val="hybridMultilevel"/>
    <w:tmpl w:val="0684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B85EB9"/>
    <w:multiLevelType w:val="hybridMultilevel"/>
    <w:tmpl w:val="54C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03605C"/>
    <w:multiLevelType w:val="hybridMultilevel"/>
    <w:tmpl w:val="F37CA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651DC"/>
    <w:multiLevelType w:val="hybridMultilevel"/>
    <w:tmpl w:val="CF8CE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DF1F98"/>
    <w:multiLevelType w:val="hybridMultilevel"/>
    <w:tmpl w:val="719C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17916"/>
    <w:multiLevelType w:val="hybridMultilevel"/>
    <w:tmpl w:val="267CE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5D105E"/>
    <w:multiLevelType w:val="hybridMultilevel"/>
    <w:tmpl w:val="4370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665F89"/>
    <w:multiLevelType w:val="hybridMultilevel"/>
    <w:tmpl w:val="86AC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002861"/>
    <w:multiLevelType w:val="hybridMultilevel"/>
    <w:tmpl w:val="EE26A6F2"/>
    <w:lvl w:ilvl="0" w:tplc="BC5EF74E">
      <w:start w:val="1"/>
      <w:numFmt w:val="upp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D46092"/>
    <w:multiLevelType w:val="hybridMultilevel"/>
    <w:tmpl w:val="73FE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A74E41"/>
    <w:multiLevelType w:val="hybridMultilevel"/>
    <w:tmpl w:val="8EC4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4B671B"/>
    <w:multiLevelType w:val="hybridMultilevel"/>
    <w:tmpl w:val="6DE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DD5A55"/>
    <w:multiLevelType w:val="hybridMultilevel"/>
    <w:tmpl w:val="68A2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1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2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3"/>
  </w:num>
  <w:num w:numId="4">
    <w:abstractNumId w:val="20"/>
  </w:num>
  <w:num w:numId="5">
    <w:abstractNumId w:val="17"/>
  </w:num>
  <w:num w:numId="6">
    <w:abstractNumId w:val="30"/>
  </w:num>
  <w:num w:numId="7">
    <w:abstractNumId w:val="7"/>
  </w:num>
  <w:num w:numId="8">
    <w:abstractNumId w:val="8"/>
  </w:num>
  <w:num w:numId="9">
    <w:abstractNumId w:val="40"/>
  </w:num>
  <w:num w:numId="10">
    <w:abstractNumId w:val="15"/>
  </w:num>
  <w:num w:numId="11">
    <w:abstractNumId w:val="34"/>
  </w:num>
  <w:num w:numId="12">
    <w:abstractNumId w:val="37"/>
  </w:num>
  <w:num w:numId="13">
    <w:abstractNumId w:val="23"/>
  </w:num>
  <w:num w:numId="14">
    <w:abstractNumId w:val="4"/>
  </w:num>
  <w:num w:numId="15">
    <w:abstractNumId w:val="42"/>
  </w:num>
  <w:num w:numId="16">
    <w:abstractNumId w:val="9"/>
  </w:num>
  <w:num w:numId="17">
    <w:abstractNumId w:val="29"/>
  </w:num>
  <w:num w:numId="18">
    <w:abstractNumId w:val="19"/>
  </w:num>
  <w:num w:numId="19">
    <w:abstractNumId w:val="41"/>
  </w:num>
  <w:num w:numId="20">
    <w:abstractNumId w:val="13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6"/>
  </w:num>
  <w:num w:numId="24">
    <w:abstractNumId w:val="21"/>
  </w:num>
  <w:num w:numId="25">
    <w:abstractNumId w:val="25"/>
  </w:num>
  <w:num w:numId="26">
    <w:abstractNumId w:val="16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18"/>
  </w:num>
  <w:num w:numId="32">
    <w:abstractNumId w:val="26"/>
  </w:num>
  <w:num w:numId="33">
    <w:abstractNumId w:val="22"/>
  </w:num>
  <w:num w:numId="34">
    <w:abstractNumId w:val="27"/>
  </w:num>
  <w:num w:numId="35">
    <w:abstractNumId w:val="28"/>
  </w:num>
  <w:num w:numId="36">
    <w:abstractNumId w:val="24"/>
  </w:num>
  <w:num w:numId="37">
    <w:abstractNumId w:val="12"/>
  </w:num>
  <w:num w:numId="38">
    <w:abstractNumId w:val="31"/>
  </w:num>
  <w:num w:numId="39">
    <w:abstractNumId w:val="11"/>
  </w:num>
  <w:num w:numId="40">
    <w:abstractNumId w:val="38"/>
  </w:num>
  <w:num w:numId="41">
    <w:abstractNumId w:val="39"/>
  </w:num>
  <w:num w:numId="42">
    <w:abstractNumId w:val="32"/>
  </w:num>
  <w:num w:numId="43">
    <w:abstractNumId w:val="5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167E2"/>
    <w:rsid w:val="00147A2D"/>
    <w:rsid w:val="001918DB"/>
    <w:rsid w:val="00236FED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736C17"/>
    <w:rsid w:val="00786803"/>
    <w:rsid w:val="007C4E5D"/>
    <w:rsid w:val="00852CB5"/>
    <w:rsid w:val="008C39E3"/>
    <w:rsid w:val="008D087A"/>
    <w:rsid w:val="00946919"/>
    <w:rsid w:val="009951E5"/>
    <w:rsid w:val="00A54E19"/>
    <w:rsid w:val="00BF2255"/>
    <w:rsid w:val="00D811AC"/>
    <w:rsid w:val="00D964C4"/>
    <w:rsid w:val="00D96865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styleId="ListParagraph">
    <w:name w:val="List Paragraph"/>
    <w:basedOn w:val="Normal"/>
    <w:uiPriority w:val="34"/>
    <w:qFormat/>
    <w:rsid w:val="00736C1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PlainTextChar"/>
    <w:semiHidden/>
    <w:unhideWhenUsed/>
    <w:rsid w:val="00736C1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36C17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styleId="ListParagraph">
    <w:name w:val="List Paragraph"/>
    <w:basedOn w:val="Normal"/>
    <w:uiPriority w:val="34"/>
    <w:qFormat/>
    <w:rsid w:val="00736C1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PlainTextChar"/>
    <w:semiHidden/>
    <w:unhideWhenUsed/>
    <w:rsid w:val="00736C1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36C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3</cp:revision>
  <dcterms:created xsi:type="dcterms:W3CDTF">2014-11-06T18:39:00Z</dcterms:created>
  <dcterms:modified xsi:type="dcterms:W3CDTF">2014-11-06T18:46:00Z</dcterms:modified>
</cp:coreProperties>
</file>