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F66" w:rsidRPr="00FD6F66" w:rsidRDefault="00FD6F66" w:rsidP="00FD6F66">
      <w:pPr>
        <w:jc w:val="both"/>
        <w:rPr>
          <w:b/>
          <w:bCs/>
          <w:sz w:val="22"/>
          <w:szCs w:val="22"/>
          <w:u w:val="single"/>
        </w:rPr>
      </w:pPr>
      <w:r w:rsidRPr="00FD6F66">
        <w:rPr>
          <w:b/>
          <w:bCs/>
          <w:sz w:val="22"/>
          <w:szCs w:val="22"/>
          <w:u w:val="single"/>
        </w:rPr>
        <w:t>Objective</w:t>
      </w:r>
    </w:p>
    <w:p w:rsidR="00FD6F66" w:rsidRPr="00FD6F66" w:rsidRDefault="00FD6F66" w:rsidP="00FD6F66">
      <w:pPr>
        <w:jc w:val="both"/>
        <w:rPr>
          <w:sz w:val="22"/>
          <w:szCs w:val="22"/>
        </w:rPr>
      </w:pPr>
      <w:r w:rsidRPr="00FD6F66">
        <w:rPr>
          <w:sz w:val="22"/>
          <w:szCs w:val="22"/>
        </w:rPr>
        <w:t>To obtain a database administration position supporting database solutions, architecting innovative solution, troubleshooting and supporting mission critical production environments.</w:t>
      </w:r>
    </w:p>
    <w:p w:rsidR="00FD6F66" w:rsidRPr="00FD6F66" w:rsidRDefault="00FD6F66" w:rsidP="00FD6F66">
      <w:pPr>
        <w:jc w:val="both"/>
        <w:rPr>
          <w:b/>
          <w:bCs/>
          <w:sz w:val="22"/>
          <w:szCs w:val="22"/>
          <w:u w:val="single"/>
        </w:rPr>
      </w:pPr>
    </w:p>
    <w:p w:rsidR="00FD6F66" w:rsidRPr="00FD6F66" w:rsidRDefault="00FD6F66" w:rsidP="00FD6F66">
      <w:pPr>
        <w:jc w:val="both"/>
        <w:rPr>
          <w:b/>
          <w:bCs/>
          <w:sz w:val="22"/>
          <w:szCs w:val="22"/>
          <w:u w:val="single"/>
        </w:rPr>
      </w:pPr>
      <w:r w:rsidRPr="00FD6F66">
        <w:rPr>
          <w:b/>
          <w:bCs/>
          <w:sz w:val="22"/>
          <w:szCs w:val="22"/>
          <w:u w:val="single"/>
        </w:rPr>
        <w:t>Experience and Skill Summary</w:t>
      </w:r>
    </w:p>
    <w:p w:rsidR="00FD6F66" w:rsidRPr="00FD6F66" w:rsidRDefault="00FD6F66" w:rsidP="00FD6F66">
      <w:pPr>
        <w:jc w:val="both"/>
        <w:rPr>
          <w:sz w:val="22"/>
          <w:szCs w:val="22"/>
        </w:rPr>
      </w:pPr>
      <w:r w:rsidRPr="00FD6F66">
        <w:rPr>
          <w:sz w:val="22"/>
          <w:szCs w:val="22"/>
        </w:rPr>
        <w:t>I have more than twenty years of experience as a DBA, manager, application software developer. I have worked at various levels starting as a programmer to managing a team of DBAs. Last twelve years I have been strictly focused on SQL Server and all the aspects of SQL Server database and tools. I have worked with SQL Server 2012/2008/2005/2000 starting with SQL Server 6.5. I also have expertise in other technologies that I have embarked on my past endeavors.</w:t>
      </w:r>
    </w:p>
    <w:p w:rsidR="00FD6F66" w:rsidRPr="00FD6F66" w:rsidRDefault="00FD6F66" w:rsidP="00FD6F66">
      <w:pPr>
        <w:jc w:val="both"/>
        <w:rPr>
          <w:sz w:val="22"/>
          <w:szCs w:val="22"/>
        </w:rPr>
      </w:pPr>
    </w:p>
    <w:p w:rsidR="00FD6F66" w:rsidRPr="00FD6F66" w:rsidRDefault="00FD6F66" w:rsidP="00FD6F66">
      <w:pPr>
        <w:jc w:val="both"/>
        <w:rPr>
          <w:b/>
          <w:bCs/>
          <w:sz w:val="22"/>
          <w:szCs w:val="22"/>
          <w:u w:val="single"/>
        </w:rPr>
      </w:pPr>
      <w:r w:rsidRPr="00FD6F66">
        <w:rPr>
          <w:b/>
          <w:bCs/>
          <w:sz w:val="22"/>
          <w:szCs w:val="22"/>
          <w:u w:val="single"/>
        </w:rPr>
        <w:t>Technical Profile – Database</w:t>
      </w:r>
    </w:p>
    <w:p w:rsidR="00FD6F66" w:rsidRPr="00FD6F66" w:rsidRDefault="00FD6F66" w:rsidP="00FD6F66">
      <w:pPr>
        <w:numPr>
          <w:ilvl w:val="0"/>
          <w:numId w:val="20"/>
        </w:numPr>
        <w:jc w:val="both"/>
        <w:rPr>
          <w:sz w:val="22"/>
          <w:szCs w:val="22"/>
        </w:rPr>
      </w:pPr>
      <w:r w:rsidRPr="00FD6F66">
        <w:rPr>
          <w:sz w:val="22"/>
          <w:szCs w:val="22"/>
        </w:rPr>
        <w:t>Extensive experience in SQL Server 2012/2008/2005/2000/7.0/6.5.</w:t>
      </w:r>
    </w:p>
    <w:p w:rsidR="00FD6F66" w:rsidRPr="00FD6F66" w:rsidRDefault="00FD6F66" w:rsidP="00FD6F66">
      <w:pPr>
        <w:numPr>
          <w:ilvl w:val="0"/>
          <w:numId w:val="20"/>
        </w:numPr>
        <w:jc w:val="both"/>
        <w:rPr>
          <w:sz w:val="22"/>
          <w:szCs w:val="22"/>
        </w:rPr>
      </w:pPr>
      <w:r w:rsidRPr="00FD6F66">
        <w:rPr>
          <w:sz w:val="22"/>
          <w:szCs w:val="22"/>
        </w:rPr>
        <w:t>Extensive experience in installing, configuring, managing, monitoring and troubleshooting database environments.</w:t>
      </w:r>
    </w:p>
    <w:p w:rsidR="00FD6F66" w:rsidRPr="00FD6F66" w:rsidRDefault="00FD6F66" w:rsidP="00FD6F66">
      <w:pPr>
        <w:numPr>
          <w:ilvl w:val="0"/>
          <w:numId w:val="20"/>
        </w:numPr>
        <w:jc w:val="both"/>
        <w:rPr>
          <w:sz w:val="22"/>
          <w:szCs w:val="22"/>
        </w:rPr>
      </w:pPr>
      <w:r w:rsidRPr="00FD6F66">
        <w:rPr>
          <w:sz w:val="22"/>
          <w:szCs w:val="22"/>
        </w:rPr>
        <w:t>Extensive experience in building applications using SQL Server SSIS, DTS, BCP, TSQL, Store Procedure, Triggers, UDFs, VB Script and VB/C Sharp .Net, VSS, TFS, SharePoint.</w:t>
      </w:r>
    </w:p>
    <w:p w:rsidR="00FD6F66" w:rsidRPr="00FD6F66" w:rsidRDefault="00FD6F66" w:rsidP="00FD6F66">
      <w:pPr>
        <w:numPr>
          <w:ilvl w:val="0"/>
          <w:numId w:val="20"/>
        </w:numPr>
        <w:jc w:val="both"/>
        <w:rPr>
          <w:sz w:val="22"/>
          <w:szCs w:val="22"/>
        </w:rPr>
      </w:pPr>
      <w:r w:rsidRPr="00FD6F66">
        <w:rPr>
          <w:sz w:val="22"/>
          <w:szCs w:val="22"/>
        </w:rPr>
        <w:t>Expertise in SQL Server Database server and TSQL tuning using technological knowledge of SQL Server internals and following SQL best practices.</w:t>
      </w:r>
    </w:p>
    <w:p w:rsidR="00FD6F66" w:rsidRPr="00FD6F66" w:rsidRDefault="00FD6F66" w:rsidP="00FD6F66">
      <w:pPr>
        <w:numPr>
          <w:ilvl w:val="0"/>
          <w:numId w:val="20"/>
        </w:numPr>
        <w:jc w:val="both"/>
        <w:rPr>
          <w:sz w:val="22"/>
          <w:szCs w:val="22"/>
        </w:rPr>
      </w:pPr>
      <w:r w:rsidRPr="00FD6F66">
        <w:rPr>
          <w:sz w:val="22"/>
          <w:szCs w:val="22"/>
        </w:rPr>
        <w:t>In depth knowledge and experience in SQL Server high availability solution like SQL Server Always On, SQL Server Database replication, SQL Server Mirroring, Log Shipping.</w:t>
      </w:r>
    </w:p>
    <w:p w:rsidR="00FD6F66" w:rsidRPr="00FD6F66" w:rsidRDefault="00FD6F66" w:rsidP="00FD6F66">
      <w:pPr>
        <w:numPr>
          <w:ilvl w:val="0"/>
          <w:numId w:val="20"/>
        </w:numPr>
        <w:jc w:val="both"/>
        <w:rPr>
          <w:sz w:val="22"/>
          <w:szCs w:val="22"/>
        </w:rPr>
      </w:pPr>
      <w:r w:rsidRPr="00FD6F66">
        <w:rPr>
          <w:sz w:val="22"/>
          <w:szCs w:val="22"/>
        </w:rPr>
        <w:t>Solid experience with SQL Server messaging technologies like Service Broker, Notification Service and MSMQ.</w:t>
      </w:r>
    </w:p>
    <w:p w:rsidR="00FD6F66" w:rsidRPr="00FD6F66" w:rsidRDefault="00FD6F66" w:rsidP="00FD6F66">
      <w:pPr>
        <w:numPr>
          <w:ilvl w:val="0"/>
          <w:numId w:val="20"/>
        </w:numPr>
        <w:jc w:val="both"/>
        <w:rPr>
          <w:sz w:val="22"/>
          <w:szCs w:val="22"/>
        </w:rPr>
      </w:pPr>
      <w:r w:rsidRPr="00FD6F66">
        <w:rPr>
          <w:sz w:val="22"/>
          <w:szCs w:val="22"/>
        </w:rPr>
        <w:t>Hands on experience in SQL Server clustering, building databases, backup/recovery, SQL Server maintenance, security management, SQL Profiler, SQL Tuning Advisor, SQL execution plan analysis, SQL jobs, mails, alerts, SQL reporting services.</w:t>
      </w:r>
    </w:p>
    <w:p w:rsidR="00FD6F66" w:rsidRPr="00FD6F66" w:rsidRDefault="00FD6F66" w:rsidP="00FD6F66">
      <w:pPr>
        <w:numPr>
          <w:ilvl w:val="0"/>
          <w:numId w:val="20"/>
        </w:numPr>
        <w:jc w:val="both"/>
        <w:rPr>
          <w:sz w:val="22"/>
          <w:szCs w:val="22"/>
        </w:rPr>
      </w:pPr>
      <w:r w:rsidRPr="00FD6F66">
        <w:rPr>
          <w:sz w:val="22"/>
          <w:szCs w:val="22"/>
        </w:rPr>
        <w:t>Extensive experience in migration of SQL Server from 7.0 to 2000, 2000 to 2005, 2005 to 2008/2008 R2, and 2005 to 2012.</w:t>
      </w:r>
    </w:p>
    <w:p w:rsidR="00FD6F66" w:rsidRPr="00FD6F66" w:rsidRDefault="00FD6F66" w:rsidP="00FD6F66">
      <w:pPr>
        <w:numPr>
          <w:ilvl w:val="0"/>
          <w:numId w:val="20"/>
        </w:numPr>
        <w:jc w:val="both"/>
        <w:rPr>
          <w:sz w:val="22"/>
          <w:szCs w:val="22"/>
        </w:rPr>
      </w:pPr>
      <w:r w:rsidRPr="00FD6F66">
        <w:rPr>
          <w:sz w:val="22"/>
          <w:szCs w:val="22"/>
        </w:rPr>
        <w:t>Managing about 100-150 production database servers with database raging from 5GB to 20TB.</w:t>
      </w:r>
    </w:p>
    <w:p w:rsidR="00FD6F66" w:rsidRPr="00FD6F66" w:rsidRDefault="00FD6F66" w:rsidP="00FD6F66">
      <w:pPr>
        <w:numPr>
          <w:ilvl w:val="0"/>
          <w:numId w:val="20"/>
        </w:numPr>
        <w:jc w:val="both"/>
        <w:rPr>
          <w:sz w:val="22"/>
          <w:szCs w:val="22"/>
        </w:rPr>
      </w:pPr>
      <w:r w:rsidRPr="00FD6F66">
        <w:rPr>
          <w:sz w:val="22"/>
          <w:szCs w:val="22"/>
        </w:rPr>
        <w:t xml:space="preserve">Experience with SQL Server third party database tools like IDERA Diagnostic, IDERA Compliance, Red Gate SQL Compare, Red Gate Data Generator, </w:t>
      </w:r>
      <w:proofErr w:type="spellStart"/>
      <w:r w:rsidRPr="00FD6F66">
        <w:rPr>
          <w:sz w:val="22"/>
          <w:szCs w:val="22"/>
        </w:rPr>
        <w:t>RedGate</w:t>
      </w:r>
      <w:proofErr w:type="spellEnd"/>
      <w:r w:rsidRPr="00FD6F66">
        <w:rPr>
          <w:sz w:val="22"/>
          <w:szCs w:val="22"/>
        </w:rPr>
        <w:t xml:space="preserve"> Backup compression, SCOM etc.</w:t>
      </w:r>
    </w:p>
    <w:p w:rsidR="00FD6F66" w:rsidRPr="00FD6F66" w:rsidRDefault="00FD6F66" w:rsidP="00FD6F66">
      <w:pPr>
        <w:numPr>
          <w:ilvl w:val="0"/>
          <w:numId w:val="20"/>
        </w:numPr>
        <w:jc w:val="both"/>
        <w:rPr>
          <w:sz w:val="22"/>
          <w:szCs w:val="22"/>
        </w:rPr>
      </w:pPr>
      <w:r w:rsidRPr="00FD6F66">
        <w:rPr>
          <w:sz w:val="22"/>
          <w:szCs w:val="22"/>
        </w:rPr>
        <w:t>Solid hands on experience in Data Modeling. Used many data modeling tools like Visio, Erwin, ER Studio, Turbo Analyst etc.</w:t>
      </w:r>
    </w:p>
    <w:p w:rsidR="00FD6F66" w:rsidRPr="00FD6F66" w:rsidRDefault="00FD6F66" w:rsidP="00FD6F66">
      <w:pPr>
        <w:numPr>
          <w:ilvl w:val="0"/>
          <w:numId w:val="20"/>
        </w:numPr>
        <w:jc w:val="both"/>
        <w:rPr>
          <w:sz w:val="22"/>
          <w:szCs w:val="22"/>
        </w:rPr>
      </w:pPr>
      <w:r w:rsidRPr="00FD6F66">
        <w:rPr>
          <w:sz w:val="22"/>
          <w:szCs w:val="22"/>
        </w:rPr>
        <w:t>Solid knowledge of Data Warehousing concepts and components. Strong hands on experience in building and managing data warehousing solutions.</w:t>
      </w:r>
    </w:p>
    <w:p w:rsidR="00FD6F66" w:rsidRPr="00FD6F66" w:rsidRDefault="00FD6F66" w:rsidP="00FD6F66">
      <w:pPr>
        <w:numPr>
          <w:ilvl w:val="0"/>
          <w:numId w:val="20"/>
        </w:numPr>
        <w:jc w:val="both"/>
        <w:rPr>
          <w:sz w:val="22"/>
          <w:szCs w:val="22"/>
        </w:rPr>
      </w:pPr>
      <w:r w:rsidRPr="00FD6F66">
        <w:rPr>
          <w:sz w:val="22"/>
          <w:szCs w:val="22"/>
        </w:rPr>
        <w:t>Experience with installation, configuration, managing, monitoring, and troubleshooting other DBMS database like Oracle, Informix, Sybase and Unify. That involved knowledge of all the tools used in these DBMS technologies. Migration of data and databases between all these DBMS technologies.</w:t>
      </w:r>
    </w:p>
    <w:p w:rsidR="00FD6F66" w:rsidRPr="00FD6F66" w:rsidRDefault="00FD6F66" w:rsidP="00FD6F66">
      <w:pPr>
        <w:jc w:val="both"/>
        <w:rPr>
          <w:b/>
          <w:bCs/>
          <w:sz w:val="22"/>
          <w:szCs w:val="22"/>
          <w:u w:val="single"/>
        </w:rPr>
      </w:pPr>
    </w:p>
    <w:p w:rsidR="00FD6F66" w:rsidRPr="00FD6F66" w:rsidRDefault="00FD6F66" w:rsidP="00FD6F66">
      <w:pPr>
        <w:jc w:val="both"/>
        <w:rPr>
          <w:b/>
          <w:bCs/>
          <w:sz w:val="22"/>
          <w:szCs w:val="22"/>
          <w:u w:val="single"/>
        </w:rPr>
      </w:pPr>
      <w:r w:rsidRPr="00FD6F66">
        <w:rPr>
          <w:b/>
          <w:bCs/>
          <w:sz w:val="22"/>
          <w:szCs w:val="22"/>
          <w:u w:val="single"/>
        </w:rPr>
        <w:t>Technical Profile – Application Development</w:t>
      </w:r>
    </w:p>
    <w:p w:rsidR="00FD6F66" w:rsidRPr="00FD6F66" w:rsidRDefault="00FD6F66" w:rsidP="00FD6F66">
      <w:pPr>
        <w:numPr>
          <w:ilvl w:val="0"/>
          <w:numId w:val="21"/>
        </w:numPr>
        <w:jc w:val="both"/>
        <w:rPr>
          <w:sz w:val="22"/>
          <w:szCs w:val="22"/>
        </w:rPr>
      </w:pPr>
      <w:r w:rsidRPr="00FD6F66">
        <w:rPr>
          <w:sz w:val="22"/>
          <w:szCs w:val="22"/>
        </w:rPr>
        <w:t>Acute understanding of Software Development Life Cycle.</w:t>
      </w:r>
    </w:p>
    <w:p w:rsidR="00FD6F66" w:rsidRPr="00FD6F66" w:rsidRDefault="00FD6F66" w:rsidP="00FD6F66">
      <w:pPr>
        <w:numPr>
          <w:ilvl w:val="0"/>
          <w:numId w:val="21"/>
        </w:numPr>
        <w:jc w:val="both"/>
        <w:rPr>
          <w:sz w:val="22"/>
          <w:szCs w:val="22"/>
        </w:rPr>
      </w:pPr>
      <w:r w:rsidRPr="00FD6F66">
        <w:rPr>
          <w:sz w:val="22"/>
          <w:szCs w:val="22"/>
        </w:rPr>
        <w:t xml:space="preserve">Architected and developed solution for countless applications ranging from small, </w:t>
      </w:r>
      <w:proofErr w:type="spellStart"/>
      <w:r w:rsidRPr="00FD6F66">
        <w:rPr>
          <w:sz w:val="22"/>
          <w:szCs w:val="22"/>
        </w:rPr>
        <w:t>mid size</w:t>
      </w:r>
      <w:proofErr w:type="spellEnd"/>
      <w:r w:rsidRPr="00FD6F66">
        <w:rPr>
          <w:sz w:val="22"/>
          <w:szCs w:val="22"/>
        </w:rPr>
        <w:t xml:space="preserve"> to large enterprise level applications.</w:t>
      </w:r>
    </w:p>
    <w:p w:rsidR="00FD6F66" w:rsidRPr="00FD6F66" w:rsidRDefault="00FD6F66" w:rsidP="00FD6F66">
      <w:pPr>
        <w:numPr>
          <w:ilvl w:val="0"/>
          <w:numId w:val="21"/>
        </w:numPr>
        <w:jc w:val="both"/>
        <w:rPr>
          <w:sz w:val="22"/>
          <w:szCs w:val="22"/>
        </w:rPr>
      </w:pPr>
      <w:r w:rsidRPr="00FD6F66">
        <w:rPr>
          <w:sz w:val="22"/>
          <w:szCs w:val="22"/>
        </w:rPr>
        <w:t xml:space="preserve">Developed applications for small shop to fortune 100 enterprises from few user </w:t>
      </w:r>
      <w:proofErr w:type="gramStart"/>
      <w:r w:rsidRPr="00FD6F66">
        <w:rPr>
          <w:sz w:val="22"/>
          <w:szCs w:val="22"/>
        </w:rPr>
        <w:t>base</w:t>
      </w:r>
      <w:proofErr w:type="gramEnd"/>
      <w:r w:rsidRPr="00FD6F66">
        <w:rPr>
          <w:sz w:val="22"/>
          <w:szCs w:val="22"/>
        </w:rPr>
        <w:t xml:space="preserve"> to hundred thousand user base.</w:t>
      </w:r>
    </w:p>
    <w:p w:rsidR="00FD6F66" w:rsidRPr="00FD6F66" w:rsidRDefault="00FD6F66" w:rsidP="00FD6F66">
      <w:pPr>
        <w:numPr>
          <w:ilvl w:val="0"/>
          <w:numId w:val="21"/>
        </w:numPr>
        <w:jc w:val="both"/>
        <w:rPr>
          <w:sz w:val="22"/>
          <w:szCs w:val="22"/>
        </w:rPr>
      </w:pPr>
      <w:r w:rsidRPr="00FD6F66">
        <w:rPr>
          <w:sz w:val="22"/>
          <w:szCs w:val="22"/>
        </w:rPr>
        <w:t>Extensive experience in all the phases of Software Development. Namely Requirement Analysis, Design, Development, Testing, Implementation and Production Support.</w:t>
      </w:r>
    </w:p>
    <w:p w:rsidR="00FD6F66" w:rsidRPr="00FD6F66" w:rsidRDefault="00FD6F66" w:rsidP="00FD6F66">
      <w:pPr>
        <w:numPr>
          <w:ilvl w:val="0"/>
          <w:numId w:val="21"/>
        </w:numPr>
        <w:jc w:val="both"/>
        <w:rPr>
          <w:sz w:val="22"/>
          <w:szCs w:val="22"/>
        </w:rPr>
      </w:pPr>
      <w:r w:rsidRPr="00FD6F66">
        <w:rPr>
          <w:sz w:val="22"/>
          <w:szCs w:val="22"/>
        </w:rPr>
        <w:lastRenderedPageBreak/>
        <w:t xml:space="preserve">Extensive experience in building ETL applications using SSIS, DTS, BCP, TSQL, Mercator, EDI, </w:t>
      </w:r>
      <w:proofErr w:type="spellStart"/>
      <w:r w:rsidRPr="00FD6F66">
        <w:rPr>
          <w:sz w:val="22"/>
          <w:szCs w:val="22"/>
        </w:rPr>
        <w:t>MQSeries</w:t>
      </w:r>
      <w:proofErr w:type="spellEnd"/>
      <w:r w:rsidRPr="00FD6F66">
        <w:rPr>
          <w:sz w:val="22"/>
          <w:szCs w:val="22"/>
        </w:rPr>
        <w:t>, MSMQ.</w:t>
      </w:r>
    </w:p>
    <w:p w:rsidR="00FD6F66" w:rsidRPr="00FD6F66" w:rsidRDefault="00FD6F66" w:rsidP="00FD6F66">
      <w:pPr>
        <w:numPr>
          <w:ilvl w:val="0"/>
          <w:numId w:val="21"/>
        </w:numPr>
        <w:jc w:val="both"/>
        <w:rPr>
          <w:sz w:val="22"/>
          <w:szCs w:val="22"/>
        </w:rPr>
      </w:pPr>
      <w:r w:rsidRPr="00FD6F66">
        <w:rPr>
          <w:sz w:val="22"/>
          <w:szCs w:val="22"/>
        </w:rPr>
        <w:t>Extensive experience in building thick client applications using C, VC++ 4.0/6.0, VB 4.0/6.0, Oracle FORMS 3/4.5, PL SQL, Informix 4GL, Unify, C-Tree, D-Tree etc.</w:t>
      </w:r>
    </w:p>
    <w:p w:rsidR="00FD6F66" w:rsidRPr="00FD6F66" w:rsidRDefault="00FD6F66" w:rsidP="00FD6F66">
      <w:pPr>
        <w:numPr>
          <w:ilvl w:val="0"/>
          <w:numId w:val="21"/>
        </w:numPr>
        <w:jc w:val="both"/>
        <w:rPr>
          <w:sz w:val="22"/>
          <w:szCs w:val="22"/>
        </w:rPr>
      </w:pPr>
      <w:r w:rsidRPr="00FD6F66">
        <w:rPr>
          <w:sz w:val="22"/>
          <w:szCs w:val="22"/>
        </w:rPr>
        <w:t xml:space="preserve">Extensive experience building application and tools using 3GL like C, C++, VC++, </w:t>
      </w:r>
      <w:proofErr w:type="spellStart"/>
      <w:r w:rsidRPr="00FD6F66">
        <w:rPr>
          <w:sz w:val="22"/>
          <w:szCs w:val="22"/>
        </w:rPr>
        <w:t>MQSeries</w:t>
      </w:r>
      <w:proofErr w:type="spellEnd"/>
      <w:r w:rsidRPr="00FD6F66">
        <w:rPr>
          <w:sz w:val="22"/>
          <w:szCs w:val="22"/>
        </w:rPr>
        <w:t xml:space="preserve">, MSMQ, XML, EDI. </w:t>
      </w:r>
    </w:p>
    <w:p w:rsidR="00FD6F66" w:rsidRPr="00FD6F66" w:rsidRDefault="00FD6F66" w:rsidP="00FD6F66">
      <w:pPr>
        <w:numPr>
          <w:ilvl w:val="0"/>
          <w:numId w:val="21"/>
        </w:numPr>
        <w:jc w:val="both"/>
        <w:rPr>
          <w:sz w:val="22"/>
          <w:szCs w:val="22"/>
        </w:rPr>
      </w:pPr>
      <w:r w:rsidRPr="00FD6F66">
        <w:rPr>
          <w:sz w:val="22"/>
          <w:szCs w:val="22"/>
        </w:rPr>
        <w:t>Extensive experiences writing application using UNIX internal, C, Shell Scripting, AWK etc.</w:t>
      </w:r>
    </w:p>
    <w:p w:rsidR="00FD6F66" w:rsidRPr="00FD6F66" w:rsidRDefault="00FD6F66" w:rsidP="00FD6F66">
      <w:pPr>
        <w:numPr>
          <w:ilvl w:val="0"/>
          <w:numId w:val="21"/>
        </w:numPr>
        <w:jc w:val="both"/>
        <w:rPr>
          <w:sz w:val="22"/>
          <w:szCs w:val="22"/>
        </w:rPr>
      </w:pPr>
      <w:r w:rsidRPr="00FD6F66">
        <w:rPr>
          <w:sz w:val="22"/>
          <w:szCs w:val="22"/>
        </w:rPr>
        <w:t xml:space="preserve">Extensive experiences writing client server applications for middle wares and device drives. </w:t>
      </w:r>
    </w:p>
    <w:p w:rsidR="00FD6F66" w:rsidRPr="00FD6F66" w:rsidRDefault="00FD6F66" w:rsidP="00FD6F66">
      <w:pPr>
        <w:numPr>
          <w:ilvl w:val="0"/>
          <w:numId w:val="21"/>
        </w:numPr>
        <w:jc w:val="both"/>
        <w:rPr>
          <w:sz w:val="22"/>
          <w:szCs w:val="22"/>
        </w:rPr>
      </w:pPr>
      <w:r w:rsidRPr="00FD6F66">
        <w:rPr>
          <w:sz w:val="22"/>
          <w:szCs w:val="22"/>
        </w:rPr>
        <w:t>Experience in writing application like windows services and web servers in Window and NT platforms.</w:t>
      </w:r>
    </w:p>
    <w:p w:rsidR="00FD6F66" w:rsidRPr="00FD6F66" w:rsidRDefault="00FD6F66" w:rsidP="00FD6F66">
      <w:pPr>
        <w:numPr>
          <w:ilvl w:val="0"/>
          <w:numId w:val="21"/>
        </w:numPr>
        <w:jc w:val="both"/>
        <w:rPr>
          <w:sz w:val="22"/>
          <w:szCs w:val="22"/>
        </w:rPr>
      </w:pPr>
      <w:r w:rsidRPr="00FD6F66">
        <w:rPr>
          <w:sz w:val="22"/>
          <w:szCs w:val="22"/>
        </w:rPr>
        <w:t>Experience in writing thin client applications using .Net framework, ASP, HTML, Java and VB scripts.</w:t>
      </w:r>
    </w:p>
    <w:p w:rsidR="00FD6F66" w:rsidRPr="00FD6F66" w:rsidRDefault="00FD6F66" w:rsidP="00FD6F66">
      <w:pPr>
        <w:numPr>
          <w:ilvl w:val="0"/>
          <w:numId w:val="21"/>
        </w:numPr>
        <w:jc w:val="both"/>
        <w:rPr>
          <w:sz w:val="22"/>
          <w:szCs w:val="22"/>
        </w:rPr>
      </w:pPr>
      <w:r w:rsidRPr="00FD6F66">
        <w:rPr>
          <w:sz w:val="22"/>
          <w:szCs w:val="22"/>
        </w:rPr>
        <w:t>Experience in writing reports using Report Writer 1.1/2.1 and Crystal Reports 7.0 etc.</w:t>
      </w:r>
    </w:p>
    <w:p w:rsidR="00FD6F66" w:rsidRPr="00FD6F66" w:rsidRDefault="00FD6F66" w:rsidP="00FD6F66">
      <w:pPr>
        <w:jc w:val="both"/>
        <w:rPr>
          <w:b/>
          <w:bCs/>
          <w:sz w:val="22"/>
          <w:szCs w:val="22"/>
          <w:u w:val="single"/>
        </w:rPr>
      </w:pPr>
    </w:p>
    <w:p w:rsidR="00FD6F66" w:rsidRPr="00FD6F66" w:rsidRDefault="00FD6F66" w:rsidP="00FD6F66">
      <w:pPr>
        <w:jc w:val="both"/>
        <w:rPr>
          <w:b/>
          <w:bCs/>
          <w:sz w:val="22"/>
          <w:szCs w:val="22"/>
          <w:u w:val="single"/>
        </w:rPr>
      </w:pPr>
      <w:r w:rsidRPr="00FD6F66">
        <w:rPr>
          <w:b/>
          <w:bCs/>
          <w:sz w:val="22"/>
          <w:szCs w:val="22"/>
          <w:u w:val="single"/>
        </w:rPr>
        <w:t>Technical Expertise</w:t>
      </w:r>
    </w:p>
    <w:p w:rsidR="00FD6F66" w:rsidRPr="00FD6F66" w:rsidRDefault="00FD6F66" w:rsidP="00FD6F66">
      <w:pPr>
        <w:jc w:val="both"/>
        <w:rPr>
          <w:b/>
          <w:bCs/>
          <w:sz w:val="22"/>
          <w:szCs w:val="22"/>
        </w:rPr>
      </w:pPr>
      <w:r w:rsidRPr="00FD6F66">
        <w:rPr>
          <w:b/>
          <w:bCs/>
          <w:sz w:val="22"/>
          <w:szCs w:val="22"/>
        </w:rPr>
        <w:t>Hardware</w:t>
      </w:r>
    </w:p>
    <w:p w:rsidR="00FD6F66" w:rsidRPr="00FD6F66" w:rsidRDefault="00FD6F66" w:rsidP="00FD6F66">
      <w:pPr>
        <w:jc w:val="both"/>
        <w:rPr>
          <w:sz w:val="22"/>
          <w:szCs w:val="22"/>
        </w:rPr>
      </w:pPr>
      <w:r w:rsidRPr="00FD6F66">
        <w:rPr>
          <w:sz w:val="22"/>
          <w:szCs w:val="22"/>
        </w:rPr>
        <w:t xml:space="preserve">For last twelve years I have used various IBM, HP and Dell Windows low to high end servers both 32bit, 64bit(x64 and Itanium), blade and </w:t>
      </w:r>
      <w:proofErr w:type="spellStart"/>
      <w:r w:rsidRPr="00FD6F66">
        <w:rPr>
          <w:sz w:val="22"/>
          <w:szCs w:val="22"/>
        </w:rPr>
        <w:t>non blade</w:t>
      </w:r>
      <w:proofErr w:type="spellEnd"/>
      <w:r w:rsidRPr="00FD6F66">
        <w:rPr>
          <w:sz w:val="22"/>
          <w:szCs w:val="22"/>
        </w:rPr>
        <w:t xml:space="preserve"> technologies. Before year 2003 I have used Sun Ultra Enterprise, IBM RS-6000, HP-9000, ICL DRS 6000, IBM PCs and compatibles, LAN, HP-Lan with X-Workstations, Windows 2000 and NT </w:t>
      </w:r>
      <w:proofErr w:type="spellStart"/>
      <w:r w:rsidRPr="00FD6F66">
        <w:rPr>
          <w:sz w:val="22"/>
          <w:szCs w:val="22"/>
        </w:rPr>
        <w:t>mid range</w:t>
      </w:r>
      <w:proofErr w:type="spellEnd"/>
      <w:r w:rsidRPr="00FD6F66">
        <w:rPr>
          <w:sz w:val="22"/>
          <w:szCs w:val="22"/>
        </w:rPr>
        <w:t xml:space="preserve"> Servers and Workstations. </w:t>
      </w:r>
    </w:p>
    <w:p w:rsidR="00FD6F66" w:rsidRPr="00FD6F66" w:rsidRDefault="00FD6F66" w:rsidP="00FD6F66">
      <w:pPr>
        <w:jc w:val="both"/>
        <w:rPr>
          <w:b/>
          <w:bCs/>
          <w:sz w:val="22"/>
          <w:szCs w:val="22"/>
        </w:rPr>
      </w:pPr>
      <w:r w:rsidRPr="00FD6F66">
        <w:rPr>
          <w:b/>
          <w:bCs/>
          <w:sz w:val="22"/>
          <w:szCs w:val="22"/>
        </w:rPr>
        <w:t>DBMS</w:t>
      </w:r>
    </w:p>
    <w:p w:rsidR="00FD6F66" w:rsidRPr="00FD6F66" w:rsidRDefault="00FD6F66" w:rsidP="00FD6F66">
      <w:pPr>
        <w:jc w:val="both"/>
        <w:rPr>
          <w:sz w:val="22"/>
          <w:szCs w:val="22"/>
        </w:rPr>
      </w:pPr>
      <w:r w:rsidRPr="00FD6F66">
        <w:rPr>
          <w:sz w:val="22"/>
          <w:szCs w:val="22"/>
        </w:rPr>
        <w:t xml:space="preserve">Microsoft SQL Server 6.5/7.0/2000/2005/2008/2008 R2/2012, Data Warehouse, Informix Universal Server 9.3, Informix Online/SE 7.1/6.0/5.0/4.1/2.1, Oracle 8i/7/6, Forms 3.0/4.5, Report Writer 1.1/2.1, Sybase MDI Client, Microsoft Access, Unify, </w:t>
      </w:r>
      <w:proofErr w:type="spellStart"/>
      <w:r w:rsidRPr="00FD6F66">
        <w:rPr>
          <w:sz w:val="22"/>
          <w:szCs w:val="22"/>
        </w:rPr>
        <w:t>Accell</w:t>
      </w:r>
      <w:proofErr w:type="spellEnd"/>
      <w:r w:rsidRPr="00FD6F66">
        <w:rPr>
          <w:sz w:val="22"/>
          <w:szCs w:val="22"/>
        </w:rPr>
        <w:t xml:space="preserve">, </w:t>
      </w:r>
      <w:proofErr w:type="spellStart"/>
      <w:r w:rsidRPr="00FD6F66">
        <w:rPr>
          <w:sz w:val="22"/>
          <w:szCs w:val="22"/>
        </w:rPr>
        <w:t>Rpt</w:t>
      </w:r>
      <w:proofErr w:type="spellEnd"/>
      <w:r w:rsidRPr="00FD6F66">
        <w:rPr>
          <w:sz w:val="22"/>
          <w:szCs w:val="22"/>
        </w:rPr>
        <w:t xml:space="preserve">, c-tree, d-tree, r-tree, </w:t>
      </w:r>
      <w:proofErr w:type="spellStart"/>
      <w:r w:rsidRPr="00FD6F66">
        <w:rPr>
          <w:sz w:val="22"/>
          <w:szCs w:val="22"/>
        </w:rPr>
        <w:t>Foxpro</w:t>
      </w:r>
      <w:proofErr w:type="spellEnd"/>
      <w:r w:rsidRPr="00FD6F66">
        <w:rPr>
          <w:sz w:val="22"/>
          <w:szCs w:val="22"/>
        </w:rPr>
        <w:t xml:space="preserve">, </w:t>
      </w:r>
      <w:proofErr w:type="spellStart"/>
      <w:r w:rsidRPr="00FD6F66">
        <w:rPr>
          <w:sz w:val="22"/>
          <w:szCs w:val="22"/>
        </w:rPr>
        <w:t>Foxbase</w:t>
      </w:r>
      <w:proofErr w:type="spellEnd"/>
      <w:r w:rsidRPr="00FD6F66">
        <w:rPr>
          <w:sz w:val="22"/>
          <w:szCs w:val="22"/>
        </w:rPr>
        <w:t>, Dbase.</w:t>
      </w:r>
    </w:p>
    <w:p w:rsidR="00FD6F66" w:rsidRPr="00FD6F66" w:rsidRDefault="00FD6F66" w:rsidP="00FD6F66">
      <w:pPr>
        <w:jc w:val="both"/>
        <w:rPr>
          <w:b/>
          <w:bCs/>
          <w:sz w:val="22"/>
          <w:szCs w:val="22"/>
        </w:rPr>
      </w:pPr>
      <w:r w:rsidRPr="00FD6F66">
        <w:rPr>
          <w:b/>
          <w:bCs/>
          <w:sz w:val="22"/>
          <w:szCs w:val="22"/>
        </w:rPr>
        <w:t>Others</w:t>
      </w:r>
    </w:p>
    <w:p w:rsidR="00FD6F66" w:rsidRPr="00FD6F66" w:rsidRDefault="00FD6F66" w:rsidP="00FD6F66">
      <w:pPr>
        <w:jc w:val="both"/>
        <w:rPr>
          <w:sz w:val="22"/>
          <w:szCs w:val="22"/>
        </w:rPr>
      </w:pPr>
      <w:r w:rsidRPr="00FD6F66">
        <w:rPr>
          <w:sz w:val="22"/>
          <w:szCs w:val="22"/>
        </w:rPr>
        <w:t xml:space="preserve">SQL Server SSIS/DTS Package, VB/Java Scripting, C, C++, Visual C++, Visual Basic .Net, </w:t>
      </w:r>
      <w:proofErr w:type="spellStart"/>
      <w:r w:rsidRPr="00FD6F66">
        <w:rPr>
          <w:sz w:val="22"/>
          <w:szCs w:val="22"/>
        </w:rPr>
        <w:t>CSharp</w:t>
      </w:r>
      <w:proofErr w:type="spellEnd"/>
      <w:r w:rsidRPr="00FD6F66">
        <w:rPr>
          <w:sz w:val="22"/>
          <w:szCs w:val="22"/>
        </w:rPr>
        <w:t xml:space="preserve">, .Net, XML, Shell Scripts, Mercator, IBM </w:t>
      </w:r>
      <w:proofErr w:type="spellStart"/>
      <w:r w:rsidRPr="00FD6F66">
        <w:rPr>
          <w:sz w:val="22"/>
          <w:szCs w:val="22"/>
        </w:rPr>
        <w:t>MQSeries</w:t>
      </w:r>
      <w:proofErr w:type="spellEnd"/>
      <w:r w:rsidRPr="00FD6F66">
        <w:rPr>
          <w:sz w:val="22"/>
          <w:szCs w:val="22"/>
        </w:rPr>
        <w:t xml:space="preserve">, EDA, EDI, Sybase Open Client for MDI Gateways, ER-Win, SFL libraries, Crystal Reports 7.0, Install Shield Professional 2000, </w:t>
      </w:r>
      <w:proofErr w:type="spellStart"/>
      <w:r w:rsidRPr="00FD6F66">
        <w:rPr>
          <w:sz w:val="22"/>
          <w:szCs w:val="22"/>
        </w:rPr>
        <w:t>Informatica</w:t>
      </w:r>
      <w:proofErr w:type="spellEnd"/>
      <w:r w:rsidRPr="00FD6F66">
        <w:rPr>
          <w:sz w:val="22"/>
          <w:szCs w:val="22"/>
        </w:rPr>
        <w:t xml:space="preserve">, </w:t>
      </w:r>
      <w:proofErr w:type="spellStart"/>
      <w:r w:rsidRPr="00FD6F66">
        <w:rPr>
          <w:sz w:val="22"/>
          <w:szCs w:val="22"/>
        </w:rPr>
        <w:t>Microstrategy</w:t>
      </w:r>
      <w:proofErr w:type="spellEnd"/>
      <w:r w:rsidRPr="00FD6F66">
        <w:rPr>
          <w:sz w:val="22"/>
          <w:szCs w:val="22"/>
        </w:rPr>
        <w:t xml:space="preserve">, Visio, Java, Html, IIS, Asp, Cobol, </w:t>
      </w:r>
      <w:proofErr w:type="spellStart"/>
      <w:r w:rsidRPr="00FD6F66">
        <w:rPr>
          <w:sz w:val="22"/>
          <w:szCs w:val="22"/>
        </w:rPr>
        <w:t>Awk</w:t>
      </w:r>
      <w:proofErr w:type="spellEnd"/>
      <w:r w:rsidRPr="00FD6F66">
        <w:rPr>
          <w:sz w:val="22"/>
          <w:szCs w:val="22"/>
        </w:rPr>
        <w:t>, Pascal, Assembly, PVCS, SCCS, Exceed, Case Tools like Turbo Analyst, Easy Case, Synthesis, Microsoft products like Word, Excel, Access and others.</w:t>
      </w:r>
    </w:p>
    <w:p w:rsidR="00FD6F66" w:rsidRPr="00FD6F66" w:rsidRDefault="00FD6F66" w:rsidP="00FD6F66">
      <w:pPr>
        <w:jc w:val="both"/>
        <w:rPr>
          <w:b/>
          <w:bCs/>
          <w:sz w:val="22"/>
          <w:szCs w:val="22"/>
        </w:rPr>
      </w:pPr>
      <w:r w:rsidRPr="00FD6F66">
        <w:rPr>
          <w:b/>
          <w:bCs/>
          <w:sz w:val="22"/>
          <w:szCs w:val="22"/>
        </w:rPr>
        <w:t>Operating Systems</w:t>
      </w:r>
    </w:p>
    <w:p w:rsidR="00FD6F66" w:rsidRPr="00FD6F66" w:rsidRDefault="00FD6F66" w:rsidP="00FD6F66">
      <w:pPr>
        <w:jc w:val="both"/>
        <w:rPr>
          <w:sz w:val="22"/>
          <w:szCs w:val="22"/>
        </w:rPr>
      </w:pPr>
      <w:proofErr w:type="gramStart"/>
      <w:r w:rsidRPr="00FD6F66">
        <w:rPr>
          <w:sz w:val="22"/>
          <w:szCs w:val="22"/>
        </w:rPr>
        <w:t>Windows 3.1/95/98/2000/2003/2008, Sun OS, Solaris, IBM AIX, UNIX, Windows-NT, MS-DOS, X-Windows.</w:t>
      </w:r>
      <w:proofErr w:type="gramEnd"/>
    </w:p>
    <w:p w:rsidR="00FD6F66" w:rsidRPr="00FD6F66" w:rsidRDefault="00FD6F66" w:rsidP="00FD6F66">
      <w:pPr>
        <w:rPr>
          <w:sz w:val="22"/>
          <w:szCs w:val="22"/>
        </w:rPr>
      </w:pPr>
      <w:r w:rsidRPr="00FD6F66">
        <w:rPr>
          <w:sz w:val="22"/>
          <w:szCs w:val="22"/>
        </w:rPr>
        <w:t> </w:t>
      </w:r>
    </w:p>
    <w:p w:rsidR="00FD6F66" w:rsidRPr="00FD6F66" w:rsidRDefault="00FD6F66" w:rsidP="00FD6F66">
      <w:pPr>
        <w:jc w:val="both"/>
        <w:rPr>
          <w:b/>
          <w:bCs/>
          <w:sz w:val="22"/>
          <w:szCs w:val="22"/>
          <w:u w:val="single"/>
        </w:rPr>
      </w:pPr>
      <w:r w:rsidRPr="00FD6F66">
        <w:rPr>
          <w:b/>
          <w:bCs/>
          <w:sz w:val="22"/>
          <w:szCs w:val="22"/>
          <w:u w:val="single"/>
        </w:rPr>
        <w:t>Educational Qualifications</w:t>
      </w:r>
    </w:p>
    <w:p w:rsidR="00FD6F66" w:rsidRPr="00FD6F66" w:rsidRDefault="00FD6F66" w:rsidP="00FD6F66">
      <w:pPr>
        <w:jc w:val="both"/>
        <w:rPr>
          <w:sz w:val="22"/>
          <w:szCs w:val="22"/>
        </w:rPr>
      </w:pPr>
      <w:r w:rsidRPr="00FD6F66">
        <w:rPr>
          <w:sz w:val="22"/>
          <w:szCs w:val="22"/>
        </w:rPr>
        <w:t>MS Computer Science 1992, India.</w:t>
      </w:r>
    </w:p>
    <w:p w:rsidR="00FD6F66" w:rsidRPr="00FD6F66" w:rsidRDefault="00FD6F66" w:rsidP="00FD6F66">
      <w:pPr>
        <w:jc w:val="both"/>
        <w:rPr>
          <w:sz w:val="22"/>
          <w:szCs w:val="22"/>
        </w:rPr>
      </w:pPr>
      <w:r w:rsidRPr="00FD6F66">
        <w:rPr>
          <w:sz w:val="22"/>
          <w:szCs w:val="22"/>
        </w:rPr>
        <w:t>BS Computer Science 1990, India.</w:t>
      </w:r>
    </w:p>
    <w:p w:rsidR="00FD6F66" w:rsidRPr="00FD6F66" w:rsidRDefault="00FD6F66" w:rsidP="00FD6F66">
      <w:pPr>
        <w:rPr>
          <w:sz w:val="22"/>
          <w:szCs w:val="22"/>
        </w:rPr>
      </w:pPr>
    </w:p>
    <w:p w:rsidR="00FD6F66" w:rsidRPr="00FD6F66" w:rsidRDefault="00FD6F66" w:rsidP="00FD6F66">
      <w:pPr>
        <w:jc w:val="both"/>
        <w:rPr>
          <w:b/>
          <w:bCs/>
          <w:sz w:val="22"/>
          <w:szCs w:val="22"/>
          <w:u w:val="single"/>
        </w:rPr>
      </w:pPr>
      <w:r w:rsidRPr="00FD6F66">
        <w:rPr>
          <w:b/>
          <w:bCs/>
          <w:sz w:val="22"/>
          <w:szCs w:val="22"/>
          <w:u w:val="single"/>
        </w:rPr>
        <w:t>Training</w:t>
      </w:r>
    </w:p>
    <w:p w:rsidR="00FD6F66" w:rsidRPr="00FD6F66" w:rsidRDefault="00FD6F66" w:rsidP="00FD6F66">
      <w:pPr>
        <w:numPr>
          <w:ilvl w:val="0"/>
          <w:numId w:val="22"/>
        </w:numPr>
        <w:spacing w:after="100" w:afterAutospacing="1"/>
        <w:rPr>
          <w:sz w:val="22"/>
          <w:szCs w:val="22"/>
        </w:rPr>
      </w:pPr>
      <w:r w:rsidRPr="00FD6F66">
        <w:rPr>
          <w:sz w:val="22"/>
          <w:szCs w:val="22"/>
        </w:rPr>
        <w:t xml:space="preserve">Numerous training on management topics. </w:t>
      </w:r>
    </w:p>
    <w:p w:rsidR="00FD6F66" w:rsidRPr="00FD6F66" w:rsidRDefault="00FD6F66" w:rsidP="00FD6F66">
      <w:pPr>
        <w:numPr>
          <w:ilvl w:val="0"/>
          <w:numId w:val="22"/>
        </w:numPr>
        <w:spacing w:before="100" w:beforeAutospacing="1" w:after="100" w:afterAutospacing="1"/>
        <w:rPr>
          <w:sz w:val="22"/>
          <w:szCs w:val="22"/>
        </w:rPr>
      </w:pPr>
      <w:r w:rsidRPr="00FD6F66">
        <w:rPr>
          <w:sz w:val="22"/>
          <w:szCs w:val="22"/>
        </w:rPr>
        <w:t>Training on SQL Server Database Administration and Tools.</w:t>
      </w:r>
    </w:p>
    <w:p w:rsidR="00FD6F66" w:rsidRPr="00FD6F66" w:rsidRDefault="00FD6F66" w:rsidP="00FD6F66">
      <w:pPr>
        <w:numPr>
          <w:ilvl w:val="0"/>
          <w:numId w:val="22"/>
        </w:numPr>
        <w:spacing w:before="100" w:beforeAutospacing="1" w:after="100" w:afterAutospacing="1"/>
        <w:rPr>
          <w:sz w:val="22"/>
          <w:szCs w:val="22"/>
        </w:rPr>
      </w:pPr>
      <w:r w:rsidRPr="00FD6F66">
        <w:rPr>
          <w:sz w:val="22"/>
          <w:szCs w:val="22"/>
        </w:rPr>
        <w:t>Participated in SQL PASS and SCAN conferences for last ten years</w:t>
      </w:r>
    </w:p>
    <w:p w:rsidR="00FD6F66" w:rsidRPr="00FD6F66" w:rsidRDefault="00FD6F66" w:rsidP="00FD6F66">
      <w:pPr>
        <w:numPr>
          <w:ilvl w:val="0"/>
          <w:numId w:val="22"/>
        </w:numPr>
        <w:spacing w:before="100" w:beforeAutospacing="1" w:after="100" w:afterAutospacing="1"/>
        <w:rPr>
          <w:sz w:val="22"/>
          <w:szCs w:val="22"/>
        </w:rPr>
      </w:pPr>
      <w:r w:rsidRPr="00FD6F66">
        <w:rPr>
          <w:sz w:val="22"/>
          <w:szCs w:val="22"/>
        </w:rPr>
        <w:t>Taken training on SQL Server DTS and SSIS on 2006.</w:t>
      </w:r>
    </w:p>
    <w:p w:rsidR="00FD6F66" w:rsidRPr="00FD6F66" w:rsidRDefault="00FD6F66" w:rsidP="00FD6F66">
      <w:pPr>
        <w:numPr>
          <w:ilvl w:val="0"/>
          <w:numId w:val="22"/>
        </w:numPr>
        <w:spacing w:before="100" w:beforeAutospacing="1" w:after="100" w:afterAutospacing="1"/>
        <w:rPr>
          <w:sz w:val="22"/>
          <w:szCs w:val="22"/>
        </w:rPr>
      </w:pPr>
      <w:r w:rsidRPr="00FD6F66">
        <w:rPr>
          <w:sz w:val="22"/>
          <w:szCs w:val="22"/>
        </w:rPr>
        <w:t xml:space="preserve">Taken training on the Data Warehouse tools </w:t>
      </w:r>
      <w:proofErr w:type="spellStart"/>
      <w:r w:rsidRPr="00FD6F66">
        <w:rPr>
          <w:sz w:val="22"/>
          <w:szCs w:val="22"/>
        </w:rPr>
        <w:t>Microstrategy</w:t>
      </w:r>
      <w:proofErr w:type="spellEnd"/>
      <w:r w:rsidRPr="00FD6F66">
        <w:rPr>
          <w:sz w:val="22"/>
          <w:szCs w:val="22"/>
        </w:rPr>
        <w:t xml:space="preserve"> and </w:t>
      </w:r>
      <w:proofErr w:type="spellStart"/>
      <w:r w:rsidRPr="00FD6F66">
        <w:rPr>
          <w:sz w:val="22"/>
          <w:szCs w:val="22"/>
        </w:rPr>
        <w:t>Informatica</w:t>
      </w:r>
      <w:proofErr w:type="spellEnd"/>
      <w:r w:rsidRPr="00FD6F66">
        <w:rPr>
          <w:sz w:val="22"/>
          <w:szCs w:val="22"/>
        </w:rPr>
        <w:t xml:space="preserve"> for one week from the </w:t>
      </w:r>
      <w:proofErr w:type="spellStart"/>
      <w:r w:rsidRPr="00FD6F66">
        <w:rPr>
          <w:sz w:val="22"/>
          <w:szCs w:val="22"/>
        </w:rPr>
        <w:t>Microstrategy</w:t>
      </w:r>
      <w:proofErr w:type="spellEnd"/>
      <w:r w:rsidRPr="00FD6F66">
        <w:rPr>
          <w:sz w:val="22"/>
          <w:szCs w:val="22"/>
        </w:rPr>
        <w:t xml:space="preserve"> and </w:t>
      </w:r>
      <w:proofErr w:type="spellStart"/>
      <w:r w:rsidRPr="00FD6F66">
        <w:rPr>
          <w:sz w:val="22"/>
          <w:szCs w:val="22"/>
        </w:rPr>
        <w:t>Informatica</w:t>
      </w:r>
      <w:proofErr w:type="spellEnd"/>
      <w:r w:rsidRPr="00FD6F66">
        <w:rPr>
          <w:sz w:val="22"/>
          <w:szCs w:val="22"/>
        </w:rPr>
        <w:t xml:space="preserve"> on February 1998.</w:t>
      </w:r>
    </w:p>
    <w:p w:rsidR="00FD6F66" w:rsidRPr="00FD6F66" w:rsidRDefault="00FD6F66" w:rsidP="00FD6F66">
      <w:pPr>
        <w:numPr>
          <w:ilvl w:val="0"/>
          <w:numId w:val="22"/>
        </w:numPr>
        <w:spacing w:before="100" w:beforeAutospacing="1" w:after="100" w:afterAutospacing="1"/>
        <w:rPr>
          <w:sz w:val="22"/>
          <w:szCs w:val="22"/>
        </w:rPr>
      </w:pPr>
      <w:r w:rsidRPr="00FD6F66">
        <w:rPr>
          <w:sz w:val="22"/>
          <w:szCs w:val="22"/>
        </w:rPr>
        <w:t xml:space="preserve">Taken internal training on the Database Administration for the Informix database at the </w:t>
      </w:r>
      <w:proofErr w:type="spellStart"/>
      <w:r w:rsidRPr="00FD6F66">
        <w:rPr>
          <w:sz w:val="22"/>
          <w:szCs w:val="22"/>
        </w:rPr>
        <w:t>NexGenix</w:t>
      </w:r>
      <w:proofErr w:type="spellEnd"/>
      <w:r w:rsidRPr="00FD6F66">
        <w:rPr>
          <w:sz w:val="22"/>
          <w:szCs w:val="22"/>
        </w:rPr>
        <w:t xml:space="preserve"> Inc. for one week on October 1997.</w:t>
      </w:r>
    </w:p>
    <w:p w:rsidR="00FD6F66" w:rsidRPr="00FD6F66" w:rsidRDefault="00FD6F66" w:rsidP="00FD6F66">
      <w:pPr>
        <w:numPr>
          <w:ilvl w:val="0"/>
          <w:numId w:val="22"/>
        </w:numPr>
        <w:spacing w:before="100" w:beforeAutospacing="1" w:after="100" w:afterAutospacing="1"/>
        <w:rPr>
          <w:sz w:val="22"/>
          <w:szCs w:val="22"/>
        </w:rPr>
      </w:pPr>
      <w:r w:rsidRPr="00FD6F66">
        <w:rPr>
          <w:sz w:val="22"/>
          <w:szCs w:val="22"/>
        </w:rPr>
        <w:t>Taken training on the subject of 'effective meetings' on the corporate training plan on April 1997.</w:t>
      </w:r>
    </w:p>
    <w:p w:rsidR="00FD6F66" w:rsidRPr="00FD6F66" w:rsidRDefault="00FD6F66" w:rsidP="00FD6F66">
      <w:pPr>
        <w:numPr>
          <w:ilvl w:val="0"/>
          <w:numId w:val="22"/>
        </w:numPr>
        <w:rPr>
          <w:sz w:val="22"/>
          <w:szCs w:val="22"/>
        </w:rPr>
      </w:pPr>
      <w:r w:rsidRPr="00FD6F66">
        <w:rPr>
          <w:sz w:val="22"/>
          <w:szCs w:val="22"/>
        </w:rPr>
        <w:t>Taken internal training on the Oracle 7.0 and Forms 4.5 at the Thermax Ltd. India for 2 weeks on 1996.</w:t>
      </w:r>
    </w:p>
    <w:p w:rsidR="00FD6F66" w:rsidRPr="00FD6F66" w:rsidRDefault="00FD6F66" w:rsidP="00FD6F66">
      <w:pPr>
        <w:rPr>
          <w:sz w:val="22"/>
          <w:szCs w:val="22"/>
        </w:rPr>
      </w:pPr>
    </w:p>
    <w:p w:rsidR="00FD6F66" w:rsidRPr="00FD6F66" w:rsidRDefault="00FD6F66" w:rsidP="00FD6F66">
      <w:pPr>
        <w:jc w:val="both"/>
        <w:rPr>
          <w:b/>
          <w:bCs/>
          <w:sz w:val="22"/>
          <w:szCs w:val="22"/>
          <w:u w:val="single"/>
        </w:rPr>
      </w:pPr>
      <w:r w:rsidRPr="00FD6F66">
        <w:rPr>
          <w:b/>
          <w:bCs/>
          <w:sz w:val="22"/>
          <w:szCs w:val="22"/>
          <w:u w:val="single"/>
        </w:rPr>
        <w:t>Membership to Profession Group</w:t>
      </w:r>
    </w:p>
    <w:p w:rsidR="00FD6F66" w:rsidRPr="00FD6F66" w:rsidRDefault="00FD6F66" w:rsidP="00FD6F66">
      <w:pPr>
        <w:jc w:val="both"/>
        <w:rPr>
          <w:sz w:val="22"/>
          <w:szCs w:val="22"/>
        </w:rPr>
      </w:pPr>
      <w:proofErr w:type="gramStart"/>
      <w:r w:rsidRPr="00FD6F66">
        <w:rPr>
          <w:sz w:val="22"/>
          <w:szCs w:val="22"/>
        </w:rPr>
        <w:t>SQL PASS – Professional Association for SQL Server.</w:t>
      </w:r>
      <w:proofErr w:type="gramEnd"/>
    </w:p>
    <w:p w:rsidR="00FD6F66" w:rsidRPr="00FD6F66" w:rsidRDefault="00FD6F66" w:rsidP="00FD6F66">
      <w:pPr>
        <w:jc w:val="both"/>
        <w:rPr>
          <w:b/>
          <w:bCs/>
          <w:sz w:val="22"/>
          <w:szCs w:val="22"/>
          <w:u w:val="single"/>
        </w:rPr>
      </w:pPr>
    </w:p>
    <w:p w:rsidR="00FD6F66" w:rsidRPr="00FD6F66" w:rsidRDefault="00FD6F66" w:rsidP="00FD6F66">
      <w:pPr>
        <w:jc w:val="both"/>
        <w:rPr>
          <w:b/>
          <w:bCs/>
          <w:sz w:val="22"/>
          <w:szCs w:val="22"/>
          <w:u w:val="single"/>
        </w:rPr>
      </w:pPr>
      <w:r w:rsidRPr="00FD6F66">
        <w:rPr>
          <w:b/>
          <w:bCs/>
          <w:sz w:val="22"/>
          <w:szCs w:val="22"/>
          <w:u w:val="single"/>
        </w:rPr>
        <w:t>Certification</w:t>
      </w:r>
    </w:p>
    <w:p w:rsidR="00FD6F66" w:rsidRPr="00FD6F66" w:rsidRDefault="00FD6F66" w:rsidP="00FD6F66">
      <w:pPr>
        <w:jc w:val="both"/>
        <w:rPr>
          <w:sz w:val="22"/>
          <w:szCs w:val="22"/>
        </w:rPr>
      </w:pPr>
      <w:r w:rsidRPr="00FD6F66">
        <w:rPr>
          <w:sz w:val="22"/>
          <w:szCs w:val="22"/>
        </w:rPr>
        <w:t>Microsoft Certified Professional (MCP).</w:t>
      </w:r>
    </w:p>
    <w:p w:rsidR="00FD6F66" w:rsidRPr="00FD6F66" w:rsidRDefault="00FD6F66" w:rsidP="00FD6F66">
      <w:pPr>
        <w:jc w:val="both"/>
        <w:rPr>
          <w:sz w:val="22"/>
          <w:szCs w:val="22"/>
        </w:rPr>
      </w:pPr>
      <w:r w:rsidRPr="00FD6F66">
        <w:rPr>
          <w:sz w:val="22"/>
          <w:szCs w:val="22"/>
        </w:rPr>
        <w:t>Informix Certified Professional, 1997.</w:t>
      </w:r>
    </w:p>
    <w:p w:rsidR="00FD6F66" w:rsidRPr="00FD6F66" w:rsidRDefault="00FD6F66" w:rsidP="00FD6F66">
      <w:pPr>
        <w:rPr>
          <w:sz w:val="22"/>
          <w:szCs w:val="22"/>
        </w:rPr>
      </w:pPr>
      <w:r w:rsidRPr="00FD6F66">
        <w:rPr>
          <w:sz w:val="22"/>
          <w:szCs w:val="22"/>
        </w:rPr>
        <w:t> </w:t>
      </w:r>
    </w:p>
    <w:p w:rsidR="00FD6F66" w:rsidRPr="00FD6F66" w:rsidRDefault="00FD6F66" w:rsidP="00FD6F66">
      <w:pPr>
        <w:jc w:val="both"/>
        <w:rPr>
          <w:b/>
          <w:bCs/>
          <w:sz w:val="22"/>
          <w:szCs w:val="22"/>
          <w:u w:val="single"/>
        </w:rPr>
      </w:pPr>
      <w:r w:rsidRPr="00FD6F66">
        <w:rPr>
          <w:b/>
          <w:bCs/>
          <w:sz w:val="22"/>
          <w:szCs w:val="22"/>
          <w:u w:val="single"/>
        </w:rPr>
        <w:t>Professional Experience</w:t>
      </w:r>
    </w:p>
    <w:p w:rsidR="00FD6F66" w:rsidRPr="00FD6F66" w:rsidRDefault="00FD6F66" w:rsidP="00FD6F66">
      <w:pPr>
        <w:numPr>
          <w:ilvl w:val="0"/>
          <w:numId w:val="23"/>
        </w:numPr>
        <w:rPr>
          <w:sz w:val="22"/>
          <w:szCs w:val="22"/>
        </w:rPr>
      </w:pPr>
      <w:r w:rsidRPr="00FD6F66">
        <w:rPr>
          <w:b/>
          <w:bCs/>
          <w:sz w:val="22"/>
          <w:szCs w:val="22"/>
        </w:rPr>
        <w:t>Black Knight Financial Services (BKFS) formerly Lender Processing Service (LPS) formerly Fidelity National (FNF/FIS), Jacksonville, FL</w:t>
      </w:r>
    </w:p>
    <w:p w:rsidR="00FD6F66" w:rsidRPr="00FD6F66" w:rsidRDefault="00FD6F66" w:rsidP="00FD6F66">
      <w:pPr>
        <w:rPr>
          <w:sz w:val="22"/>
          <w:szCs w:val="22"/>
        </w:rPr>
      </w:pPr>
      <w:r w:rsidRPr="00FD6F66">
        <w:rPr>
          <w:sz w:val="22"/>
          <w:szCs w:val="22"/>
        </w:rPr>
        <w:t xml:space="preserve">      </w:t>
      </w:r>
      <w:r w:rsidRPr="00FD6F66">
        <w:rPr>
          <w:b/>
          <w:bCs/>
          <w:sz w:val="22"/>
          <w:szCs w:val="22"/>
        </w:rPr>
        <w:t>February 2005 to Present</w:t>
      </w:r>
    </w:p>
    <w:p w:rsidR="00FD6F66" w:rsidRPr="00FD6F66" w:rsidRDefault="00FD6F66" w:rsidP="00FD6F66">
      <w:pPr>
        <w:ind w:firstLine="360"/>
        <w:rPr>
          <w:sz w:val="22"/>
          <w:szCs w:val="22"/>
        </w:rPr>
      </w:pPr>
      <w:r w:rsidRPr="00FD6F66">
        <w:rPr>
          <w:b/>
          <w:bCs/>
          <w:sz w:val="22"/>
          <w:szCs w:val="22"/>
        </w:rPr>
        <w:t>Database Manager II</w:t>
      </w:r>
    </w:p>
    <w:p w:rsidR="00FD6F66" w:rsidRPr="00FD6F66" w:rsidRDefault="00FD6F66" w:rsidP="00FD6F66">
      <w:pPr>
        <w:pStyle w:val="BodyTextIndent"/>
        <w:rPr>
          <w:sz w:val="22"/>
          <w:szCs w:val="22"/>
        </w:rPr>
      </w:pPr>
      <w:r w:rsidRPr="00FD6F66">
        <w:rPr>
          <w:sz w:val="22"/>
          <w:szCs w:val="22"/>
        </w:rPr>
        <w:t xml:space="preserve">Blank Knight Financial Services (BKFS) bought Lender Processing Services on 2014. Lender Processing Service split from Fidelity (FIS) on June 2008. It was a division of Fidelity National Financial (FNF) before. BKFS has many marquee mission critical web based solutions and applications. I am engaged in a division that has complete solution for mortgage default industries. They currently command 80-85% of the market share in the defaults vertical segment. Their premium web applications are Process Management (Desktop PM), Invoice Management (Desktop IM), Document Management Classic (DMC), Claims, and Enterprise Content Management (ECM). Here I have been managing and growing the DBA group that is responsible for maintaining numerous mission critical databases supporting these applications. </w:t>
      </w:r>
    </w:p>
    <w:p w:rsidR="00FD6F66" w:rsidRPr="00FD6F66" w:rsidRDefault="00FD6F66" w:rsidP="00FD6F66">
      <w:pPr>
        <w:numPr>
          <w:ilvl w:val="0"/>
          <w:numId w:val="24"/>
        </w:numPr>
        <w:ind w:left="720"/>
        <w:rPr>
          <w:sz w:val="22"/>
          <w:szCs w:val="22"/>
        </w:rPr>
      </w:pPr>
      <w:r w:rsidRPr="00FD6F66">
        <w:rPr>
          <w:b/>
          <w:bCs/>
          <w:i/>
          <w:iCs/>
          <w:sz w:val="22"/>
          <w:szCs w:val="22"/>
        </w:rPr>
        <w:t>Build and managed 3-4 Database Administrator groups (Jan 2006 to Present)</w:t>
      </w:r>
    </w:p>
    <w:p w:rsidR="00FD6F66" w:rsidRPr="00FD6F66" w:rsidRDefault="00FD6F66" w:rsidP="00FD6F66">
      <w:pPr>
        <w:pStyle w:val="BodyTextIndent"/>
        <w:rPr>
          <w:sz w:val="22"/>
          <w:szCs w:val="22"/>
        </w:rPr>
      </w:pPr>
      <w:r w:rsidRPr="00FD6F66">
        <w:rPr>
          <w:sz w:val="22"/>
          <w:szCs w:val="22"/>
        </w:rPr>
        <w:t xml:space="preserve">Late 2005, I was offered a position to manage a group of 5 DBAs. Initially group of DBAs were doing everything. As we grew, in the subsequent years the team was broken into five functional areas namely Production Support DBA (OPS DBA), Monitoring DBA (MON DBA), Development DBA (DEV DBA), Reporting DBA (RPT DBA) and lately Data Warehouse Operation DBA (DW OPS DBA). I also promoted leads and manager of these groups. I have set objectives, standards, policy and procedure for the team. I personally mentored many of them and honed their skills. During this tenure I have provided management reports and performed resource management activities. Last five years our division went </w:t>
      </w:r>
      <w:proofErr w:type="gramStart"/>
      <w:r w:rsidRPr="00FD6F66">
        <w:rPr>
          <w:sz w:val="22"/>
          <w:szCs w:val="22"/>
        </w:rPr>
        <w:t>through various reorganization</w:t>
      </w:r>
      <w:proofErr w:type="gramEnd"/>
      <w:r w:rsidRPr="00FD6F66">
        <w:rPr>
          <w:sz w:val="22"/>
          <w:szCs w:val="22"/>
        </w:rPr>
        <w:t>. I currently manage OPS DBA group that support DMC, ECM, and Claims application. I also manage Monitoring, Reporting, and Data warehouse DBA group.</w:t>
      </w:r>
    </w:p>
    <w:p w:rsidR="00FD6F66" w:rsidRPr="00FD6F66" w:rsidRDefault="00FD6F66" w:rsidP="00FD6F66">
      <w:pPr>
        <w:numPr>
          <w:ilvl w:val="0"/>
          <w:numId w:val="24"/>
        </w:numPr>
        <w:ind w:left="720"/>
        <w:rPr>
          <w:sz w:val="22"/>
          <w:szCs w:val="22"/>
        </w:rPr>
      </w:pPr>
      <w:r w:rsidRPr="00FD6F66">
        <w:rPr>
          <w:b/>
          <w:bCs/>
          <w:i/>
          <w:iCs/>
          <w:sz w:val="22"/>
          <w:szCs w:val="22"/>
        </w:rPr>
        <w:t>Database Administrator (February 2005 to Present)</w:t>
      </w:r>
    </w:p>
    <w:p w:rsidR="00FD6F66" w:rsidRPr="00FD6F66" w:rsidRDefault="00FD6F66" w:rsidP="00FD6F66">
      <w:pPr>
        <w:pStyle w:val="BodyTextIndent"/>
        <w:rPr>
          <w:sz w:val="22"/>
          <w:szCs w:val="22"/>
        </w:rPr>
      </w:pPr>
      <w:r w:rsidRPr="00FD6F66">
        <w:rPr>
          <w:sz w:val="22"/>
          <w:szCs w:val="22"/>
        </w:rPr>
        <w:t xml:space="preserve">After VALERI project there was major restructuring in our division. During that phase I was moved to big DBA team based at Minneapolis MN. </w:t>
      </w:r>
    </w:p>
    <w:p w:rsidR="00FD6F66" w:rsidRPr="00FD6F66" w:rsidRDefault="00FD6F66" w:rsidP="00FD6F66">
      <w:pPr>
        <w:pStyle w:val="BodyTextIndent"/>
        <w:rPr>
          <w:sz w:val="22"/>
          <w:szCs w:val="22"/>
        </w:rPr>
      </w:pPr>
      <w:r w:rsidRPr="00FD6F66">
        <w:rPr>
          <w:sz w:val="22"/>
          <w:szCs w:val="22"/>
        </w:rPr>
        <w:t>The new team is</w:t>
      </w:r>
      <w:r w:rsidRPr="00FD6F66">
        <w:rPr>
          <w:caps/>
          <w:sz w:val="22"/>
          <w:szCs w:val="22"/>
        </w:rPr>
        <w:t xml:space="preserve"> </w:t>
      </w:r>
      <w:r w:rsidRPr="00FD6F66">
        <w:rPr>
          <w:sz w:val="22"/>
          <w:szCs w:val="22"/>
        </w:rPr>
        <w:t xml:space="preserve">maintaining numerous databases for various B2B applications. There are on average 40000 to 50000 users using each application. OLTP databases sizes are on around 50GB- 20TB and various reporting databases and data marts are larger in size. Each application has numerous interfaces with many external servicers and vendors systems for exporting and importing data across applications. Many ETL applications are written for these interfaces. As a part of this team I have tuned many database components and databases. </w:t>
      </w:r>
      <w:proofErr w:type="gramStart"/>
      <w:r w:rsidRPr="00FD6F66">
        <w:rPr>
          <w:i/>
          <w:iCs/>
          <w:sz w:val="22"/>
          <w:szCs w:val="22"/>
        </w:rPr>
        <w:t>Got many appreciation and gift certificates for the tuning of many mission critical problems.</w:t>
      </w:r>
      <w:proofErr w:type="gramEnd"/>
      <w:r w:rsidRPr="00FD6F66">
        <w:rPr>
          <w:sz w:val="22"/>
          <w:szCs w:val="22"/>
        </w:rPr>
        <w:t xml:space="preserve"> As a part of that team I was responsible for following roles:</w:t>
      </w:r>
    </w:p>
    <w:p w:rsidR="00FD6F66" w:rsidRPr="00FD6F66" w:rsidRDefault="00FD6F66" w:rsidP="00FD6F66">
      <w:pPr>
        <w:ind w:left="360"/>
        <w:jc w:val="both"/>
        <w:rPr>
          <w:sz w:val="22"/>
          <w:szCs w:val="22"/>
        </w:rPr>
      </w:pPr>
      <w:r w:rsidRPr="00FD6F66">
        <w:rPr>
          <w:b/>
          <w:sz w:val="22"/>
          <w:szCs w:val="22"/>
        </w:rPr>
        <w:t>Role</w:t>
      </w:r>
      <w:r w:rsidRPr="00FD6F66">
        <w:rPr>
          <w:sz w:val="22"/>
          <w:szCs w:val="22"/>
        </w:rPr>
        <w:t>:</w:t>
      </w:r>
    </w:p>
    <w:p w:rsidR="00FD6F66" w:rsidRPr="00FD6F66" w:rsidRDefault="00FD6F66" w:rsidP="00FD6F66">
      <w:pPr>
        <w:numPr>
          <w:ilvl w:val="0"/>
          <w:numId w:val="24"/>
        </w:numPr>
        <w:spacing w:after="100" w:afterAutospacing="1"/>
        <w:ind w:left="1080"/>
        <w:rPr>
          <w:sz w:val="22"/>
          <w:szCs w:val="22"/>
        </w:rPr>
      </w:pPr>
      <w:r w:rsidRPr="00FD6F66">
        <w:rPr>
          <w:sz w:val="22"/>
          <w:szCs w:val="22"/>
        </w:rPr>
        <w:t xml:space="preserve">Installing and configuring the database software in active/active or active/passive multi server clustered and </w:t>
      </w:r>
      <w:proofErr w:type="spellStart"/>
      <w:r w:rsidRPr="00FD6F66">
        <w:rPr>
          <w:sz w:val="22"/>
          <w:szCs w:val="22"/>
        </w:rPr>
        <w:t>non clustered</w:t>
      </w:r>
      <w:proofErr w:type="spellEnd"/>
      <w:r w:rsidRPr="00FD6F66">
        <w:rPr>
          <w:sz w:val="22"/>
          <w:szCs w:val="22"/>
        </w:rPr>
        <w:t xml:space="preserve"> servers. Installing and uninstalling the clients for the database.</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Troubleshooting the installation and connection related problems.</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Create/Drop databases and its components. Estimate the disk space and others.</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lastRenderedPageBreak/>
        <w:t>Resource and capacity planning.</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Coordinate with the developers and the users for any database enhancements.</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 xml:space="preserve">Create maintenance jobs and schedule them. </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Building and supporting high availability solution using SQL Server Always On, Mirroring, Log Shipping and SQL Server Replication</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Building disaster recovery solutions</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Deploying and supporting messaging solution using Service Broker, Notification Service, and MSMQ.</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Schedule and monitor Daily/weekly/monthly backups.</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Writing scripts for the database maintenance, startup and shutdown.</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Monitor all the database status. Keeping all the database and server uptime to maximum.</w:t>
      </w:r>
    </w:p>
    <w:p w:rsidR="00FD6F66" w:rsidRPr="00FD6F66" w:rsidRDefault="00FD6F66" w:rsidP="00FD6F66">
      <w:pPr>
        <w:numPr>
          <w:ilvl w:val="0"/>
          <w:numId w:val="24"/>
        </w:numPr>
        <w:ind w:left="1080"/>
        <w:rPr>
          <w:sz w:val="22"/>
          <w:szCs w:val="22"/>
        </w:rPr>
      </w:pPr>
      <w:r w:rsidRPr="00FD6F66">
        <w:rPr>
          <w:sz w:val="22"/>
          <w:szCs w:val="22"/>
        </w:rPr>
        <w:t>Tuning all database programming components like stored procedures, trigger, stored function and indexes.</w:t>
      </w:r>
    </w:p>
    <w:p w:rsidR="00FD6F66" w:rsidRPr="00FD6F66" w:rsidRDefault="00FD6F66" w:rsidP="00FD6F66">
      <w:pPr>
        <w:numPr>
          <w:ilvl w:val="0"/>
          <w:numId w:val="24"/>
        </w:numPr>
        <w:ind w:left="1080"/>
        <w:rPr>
          <w:sz w:val="22"/>
          <w:szCs w:val="22"/>
        </w:rPr>
      </w:pPr>
      <w:r w:rsidRPr="00FD6F66">
        <w:rPr>
          <w:sz w:val="22"/>
          <w:szCs w:val="22"/>
        </w:rPr>
        <w:t>Tuning database server components.</w:t>
      </w:r>
    </w:p>
    <w:p w:rsidR="00FD6F66" w:rsidRPr="00FD6F66" w:rsidRDefault="00FD6F66" w:rsidP="00FD6F66">
      <w:pPr>
        <w:numPr>
          <w:ilvl w:val="0"/>
          <w:numId w:val="24"/>
        </w:numPr>
        <w:ind w:left="1080"/>
        <w:rPr>
          <w:sz w:val="22"/>
          <w:szCs w:val="22"/>
        </w:rPr>
      </w:pPr>
      <w:r w:rsidRPr="00FD6F66">
        <w:rPr>
          <w:sz w:val="22"/>
          <w:szCs w:val="22"/>
        </w:rPr>
        <w:t>Performing QA on all the database components being released to production.</w:t>
      </w:r>
    </w:p>
    <w:p w:rsidR="00FD6F66" w:rsidRPr="00FD6F66" w:rsidRDefault="00FD6F66" w:rsidP="00FD6F66">
      <w:pPr>
        <w:numPr>
          <w:ilvl w:val="0"/>
          <w:numId w:val="24"/>
        </w:numPr>
        <w:ind w:left="1080"/>
        <w:rPr>
          <w:sz w:val="22"/>
          <w:szCs w:val="22"/>
        </w:rPr>
      </w:pPr>
      <w:r w:rsidRPr="00FD6F66">
        <w:rPr>
          <w:sz w:val="22"/>
          <w:szCs w:val="22"/>
        </w:rPr>
        <w:t>Monitoring database resources using SQL Server profiler and tracing. Day to day monitoring of all databases supported in the production. Proactively solving the problem before the user group faces the problem and opens an issue ticket.</w:t>
      </w:r>
    </w:p>
    <w:p w:rsidR="00FD6F66" w:rsidRPr="00FD6F66" w:rsidRDefault="00FD6F66" w:rsidP="00FD6F66">
      <w:pPr>
        <w:numPr>
          <w:ilvl w:val="0"/>
          <w:numId w:val="24"/>
        </w:numPr>
        <w:ind w:left="1080"/>
        <w:rPr>
          <w:sz w:val="22"/>
          <w:szCs w:val="22"/>
        </w:rPr>
      </w:pPr>
      <w:r w:rsidRPr="00FD6F66">
        <w:rPr>
          <w:sz w:val="22"/>
          <w:szCs w:val="22"/>
        </w:rPr>
        <w:t>Trouble shooting any problem forwarded from the technical support call center.</w:t>
      </w:r>
    </w:p>
    <w:p w:rsidR="00FD6F66" w:rsidRPr="00FD6F66" w:rsidRDefault="00FD6F66" w:rsidP="00FD6F66">
      <w:pPr>
        <w:numPr>
          <w:ilvl w:val="0"/>
          <w:numId w:val="24"/>
        </w:numPr>
        <w:ind w:left="1080"/>
        <w:rPr>
          <w:sz w:val="22"/>
          <w:szCs w:val="22"/>
        </w:rPr>
      </w:pPr>
      <w:r w:rsidRPr="00FD6F66">
        <w:rPr>
          <w:sz w:val="22"/>
          <w:szCs w:val="22"/>
        </w:rPr>
        <w:t>Providing technical solution to any complex production problems.</w:t>
      </w:r>
    </w:p>
    <w:p w:rsidR="00FD6F66" w:rsidRPr="00FD6F66" w:rsidRDefault="00FD6F66" w:rsidP="00FD6F66">
      <w:pPr>
        <w:numPr>
          <w:ilvl w:val="0"/>
          <w:numId w:val="24"/>
        </w:numPr>
        <w:ind w:left="1080"/>
        <w:rPr>
          <w:sz w:val="22"/>
          <w:szCs w:val="22"/>
        </w:rPr>
      </w:pPr>
      <w:r w:rsidRPr="00FD6F66">
        <w:rPr>
          <w:sz w:val="22"/>
          <w:szCs w:val="22"/>
        </w:rPr>
        <w:t>Providing technical and architectural solution to the developer problems and suggesting alternative solutions for performance.</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Trouble shooting the database problems.</w:t>
      </w:r>
    </w:p>
    <w:p w:rsidR="00FD6F66" w:rsidRPr="00FD6F66" w:rsidRDefault="00FD6F66" w:rsidP="00FD6F66">
      <w:pPr>
        <w:numPr>
          <w:ilvl w:val="0"/>
          <w:numId w:val="24"/>
        </w:numPr>
        <w:spacing w:before="100" w:beforeAutospacing="1" w:after="100" w:afterAutospacing="1"/>
        <w:ind w:left="1080"/>
        <w:rPr>
          <w:sz w:val="22"/>
          <w:szCs w:val="22"/>
        </w:rPr>
      </w:pPr>
      <w:r w:rsidRPr="00FD6F66">
        <w:rPr>
          <w:sz w:val="22"/>
          <w:szCs w:val="22"/>
        </w:rPr>
        <w:t>User creation and control access to the databases and its components.</w:t>
      </w:r>
    </w:p>
    <w:p w:rsidR="00FD6F66" w:rsidRPr="00FD6F66" w:rsidRDefault="00FD6F66" w:rsidP="00FD6F66">
      <w:pPr>
        <w:numPr>
          <w:ilvl w:val="0"/>
          <w:numId w:val="24"/>
        </w:numPr>
        <w:ind w:left="1080"/>
        <w:rPr>
          <w:sz w:val="22"/>
          <w:szCs w:val="22"/>
        </w:rPr>
      </w:pPr>
      <w:r w:rsidRPr="00FD6F66">
        <w:rPr>
          <w:sz w:val="22"/>
          <w:szCs w:val="22"/>
        </w:rPr>
        <w:t>Architecting, building and supporting ETL solutions.</w:t>
      </w:r>
    </w:p>
    <w:p w:rsidR="00FD6F66" w:rsidRPr="00FD6F66" w:rsidRDefault="00FD6F66" w:rsidP="00FD6F66">
      <w:pPr>
        <w:numPr>
          <w:ilvl w:val="0"/>
          <w:numId w:val="24"/>
        </w:numPr>
        <w:ind w:left="1080"/>
        <w:rPr>
          <w:sz w:val="22"/>
          <w:szCs w:val="22"/>
        </w:rPr>
      </w:pPr>
      <w:r w:rsidRPr="00FD6F66">
        <w:rPr>
          <w:sz w:val="22"/>
          <w:szCs w:val="22"/>
        </w:rPr>
        <w:t>Writing and deploying SSIS/DTS packages in production. Tuning the performance of these packages.</w:t>
      </w:r>
    </w:p>
    <w:p w:rsidR="00FD6F66" w:rsidRPr="00FD6F66" w:rsidRDefault="00FD6F66" w:rsidP="00FD6F66">
      <w:pPr>
        <w:numPr>
          <w:ilvl w:val="0"/>
          <w:numId w:val="24"/>
        </w:numPr>
        <w:ind w:left="1080"/>
        <w:rPr>
          <w:sz w:val="22"/>
          <w:szCs w:val="22"/>
        </w:rPr>
      </w:pPr>
      <w:r w:rsidRPr="00FD6F66">
        <w:rPr>
          <w:sz w:val="22"/>
          <w:szCs w:val="22"/>
        </w:rPr>
        <w:t>Mentoring and assisting DBAs under me with their tasks and projects.</w:t>
      </w:r>
    </w:p>
    <w:p w:rsidR="00FD6F66" w:rsidRPr="00FD6F66" w:rsidRDefault="00FD6F66" w:rsidP="00FD6F66">
      <w:pPr>
        <w:numPr>
          <w:ilvl w:val="0"/>
          <w:numId w:val="24"/>
        </w:numPr>
        <w:ind w:left="720"/>
        <w:rPr>
          <w:sz w:val="22"/>
          <w:szCs w:val="22"/>
        </w:rPr>
      </w:pPr>
      <w:r w:rsidRPr="00FD6F66">
        <w:rPr>
          <w:b/>
          <w:bCs/>
          <w:i/>
          <w:iCs/>
          <w:sz w:val="22"/>
          <w:szCs w:val="22"/>
        </w:rPr>
        <w:t>VALERI Database Administrator: (February 2005 to May 2005)</w:t>
      </w:r>
    </w:p>
    <w:p w:rsidR="00FD6F66" w:rsidRPr="00FD6F66" w:rsidRDefault="00FD6F66" w:rsidP="00FD6F66">
      <w:pPr>
        <w:ind w:left="360"/>
        <w:jc w:val="both"/>
        <w:rPr>
          <w:i/>
          <w:sz w:val="22"/>
          <w:szCs w:val="22"/>
        </w:rPr>
      </w:pPr>
      <w:r w:rsidRPr="00FD6F66">
        <w:rPr>
          <w:i/>
          <w:sz w:val="22"/>
          <w:szCs w:val="22"/>
        </w:rPr>
        <w:t>Veteran Administration Loan:</w:t>
      </w:r>
    </w:p>
    <w:p w:rsidR="00FD6F66" w:rsidRPr="00FD6F66" w:rsidRDefault="00FD6F66" w:rsidP="00FD6F66">
      <w:pPr>
        <w:ind w:left="360"/>
        <w:jc w:val="both"/>
        <w:rPr>
          <w:sz w:val="22"/>
          <w:szCs w:val="22"/>
        </w:rPr>
      </w:pPr>
      <w:r w:rsidRPr="00FD6F66">
        <w:rPr>
          <w:b/>
          <w:sz w:val="22"/>
          <w:szCs w:val="22"/>
        </w:rPr>
        <w:t>Environment</w:t>
      </w:r>
      <w:r w:rsidRPr="00FD6F66">
        <w:rPr>
          <w:sz w:val="22"/>
          <w:szCs w:val="22"/>
        </w:rPr>
        <w:t>:</w:t>
      </w:r>
    </w:p>
    <w:p w:rsidR="00FD6F66" w:rsidRPr="00FD6F66" w:rsidRDefault="00FD6F66" w:rsidP="00FD6F66">
      <w:pPr>
        <w:ind w:left="720"/>
        <w:jc w:val="both"/>
        <w:rPr>
          <w:sz w:val="22"/>
          <w:szCs w:val="22"/>
        </w:rPr>
      </w:pPr>
      <w:r w:rsidRPr="00FD6F66">
        <w:rPr>
          <w:sz w:val="22"/>
          <w:szCs w:val="22"/>
        </w:rPr>
        <w:t xml:space="preserve">Numerous IBM, HP, Dell, Compaq High End Servers (x64, Itanium, 32bit) to host SQL Server 2012/2008/2005/2000 (Enterprise Version) with Windows 2000/2003/2008/2012 Server. SQL Server 2012 Always On, SQL Server Replications, SQL Server Clustering, SQL Server Mirroring, SQL Server Log Shipping, Service Broker, Notification Service, Integration Service, Reporting Service, MSMQ, SSIS/DTS package, XML, TSQL Server Profiler and Tracing, </w:t>
      </w:r>
      <w:proofErr w:type="spellStart"/>
      <w:r w:rsidRPr="00FD6F66">
        <w:rPr>
          <w:sz w:val="22"/>
          <w:szCs w:val="22"/>
        </w:rPr>
        <w:t>RedGate</w:t>
      </w:r>
      <w:proofErr w:type="spellEnd"/>
      <w:r w:rsidRPr="00FD6F66">
        <w:rPr>
          <w:sz w:val="22"/>
          <w:szCs w:val="22"/>
        </w:rPr>
        <w:t xml:space="preserve">, IDERA, MOM, SCOM, DB tuning advisor, Stored Procedure, Stored Functions, VB Script, Jscript, C# .NET application, VSS, TFS, Source Offsite, Vision 2000, </w:t>
      </w:r>
      <w:proofErr w:type="spellStart"/>
      <w:r w:rsidRPr="00FD6F66">
        <w:rPr>
          <w:sz w:val="22"/>
          <w:szCs w:val="22"/>
        </w:rPr>
        <w:t>ERStudio</w:t>
      </w:r>
      <w:proofErr w:type="spellEnd"/>
      <w:r w:rsidRPr="00FD6F66">
        <w:rPr>
          <w:sz w:val="22"/>
          <w:szCs w:val="22"/>
        </w:rPr>
        <w:t>, MS Access.</w:t>
      </w:r>
    </w:p>
    <w:p w:rsidR="00FD6F66" w:rsidRPr="00FD6F66" w:rsidRDefault="00FD6F66" w:rsidP="00FD6F66">
      <w:pPr>
        <w:numPr>
          <w:ilvl w:val="0"/>
          <w:numId w:val="23"/>
        </w:numPr>
        <w:rPr>
          <w:sz w:val="22"/>
          <w:szCs w:val="22"/>
        </w:rPr>
      </w:pPr>
      <w:proofErr w:type="spellStart"/>
      <w:r w:rsidRPr="00FD6F66">
        <w:rPr>
          <w:b/>
          <w:bCs/>
          <w:sz w:val="22"/>
          <w:szCs w:val="22"/>
        </w:rPr>
        <w:t>TCGIvega</w:t>
      </w:r>
      <w:proofErr w:type="spellEnd"/>
      <w:r w:rsidRPr="00FD6F66">
        <w:rPr>
          <w:b/>
          <w:bCs/>
          <w:sz w:val="22"/>
          <w:szCs w:val="22"/>
        </w:rPr>
        <w:t>/</w:t>
      </w:r>
      <w:proofErr w:type="spellStart"/>
      <w:r w:rsidRPr="00FD6F66">
        <w:rPr>
          <w:b/>
          <w:bCs/>
          <w:sz w:val="22"/>
          <w:szCs w:val="22"/>
        </w:rPr>
        <w:t>Nexgenix</w:t>
      </w:r>
      <w:proofErr w:type="spellEnd"/>
      <w:r w:rsidRPr="00FD6F66">
        <w:rPr>
          <w:b/>
          <w:bCs/>
          <w:sz w:val="22"/>
          <w:szCs w:val="22"/>
        </w:rPr>
        <w:t>, Jacksonville, FL</w:t>
      </w:r>
      <w:r w:rsidRPr="00FD6F66">
        <w:rPr>
          <w:sz w:val="22"/>
          <w:szCs w:val="22"/>
        </w:rPr>
        <w:t xml:space="preserve">     </w:t>
      </w:r>
    </w:p>
    <w:p w:rsidR="00FD6F66" w:rsidRPr="00FD6F66" w:rsidRDefault="00FD6F66" w:rsidP="00FD6F66">
      <w:pPr>
        <w:ind w:firstLine="360"/>
        <w:rPr>
          <w:sz w:val="22"/>
          <w:szCs w:val="22"/>
        </w:rPr>
      </w:pPr>
      <w:r w:rsidRPr="00FD6F66">
        <w:rPr>
          <w:b/>
          <w:bCs/>
          <w:sz w:val="22"/>
          <w:szCs w:val="22"/>
        </w:rPr>
        <w:t>April 1998 to Jan 2005</w:t>
      </w:r>
      <w:r w:rsidRPr="00FD6F66">
        <w:rPr>
          <w:sz w:val="22"/>
          <w:szCs w:val="22"/>
        </w:rPr>
        <w:t xml:space="preserve">      </w:t>
      </w:r>
    </w:p>
    <w:p w:rsidR="00FD6F66" w:rsidRPr="00FD6F66" w:rsidRDefault="00FD6F66" w:rsidP="00FD6F66">
      <w:pPr>
        <w:ind w:firstLine="360"/>
        <w:rPr>
          <w:b/>
          <w:bCs/>
          <w:sz w:val="22"/>
          <w:szCs w:val="22"/>
        </w:rPr>
      </w:pPr>
      <w:r w:rsidRPr="00FD6F66">
        <w:rPr>
          <w:b/>
          <w:bCs/>
          <w:sz w:val="22"/>
          <w:szCs w:val="22"/>
        </w:rPr>
        <w:t xml:space="preserve">Database Administrator/Senior Associate/Analyst III </w:t>
      </w:r>
    </w:p>
    <w:p w:rsidR="00FD6F66" w:rsidRPr="00FD6F66" w:rsidRDefault="00FD6F66" w:rsidP="00FD6F66">
      <w:pPr>
        <w:ind w:firstLine="360"/>
        <w:rPr>
          <w:sz w:val="22"/>
          <w:szCs w:val="22"/>
        </w:rPr>
      </w:pPr>
    </w:p>
    <w:p w:rsidR="00FD6F66" w:rsidRPr="00FD6F66" w:rsidRDefault="00FD6F66" w:rsidP="00FD6F66">
      <w:pPr>
        <w:ind w:left="360"/>
        <w:rPr>
          <w:sz w:val="22"/>
          <w:szCs w:val="22"/>
        </w:rPr>
      </w:pPr>
      <w:r w:rsidRPr="00FD6F66">
        <w:rPr>
          <w:b/>
          <w:bCs/>
          <w:sz w:val="22"/>
          <w:szCs w:val="22"/>
        </w:rPr>
        <w:t>Cendant Mortgage/Merrill Lynch</w:t>
      </w:r>
      <w:r w:rsidRPr="00FD6F66">
        <w:rPr>
          <w:sz w:val="22"/>
          <w:szCs w:val="22"/>
        </w:rPr>
        <w:t xml:space="preserve">        </w:t>
      </w:r>
    </w:p>
    <w:p w:rsidR="00FD6F66" w:rsidRPr="00FD6F66" w:rsidRDefault="00FD6F66" w:rsidP="00FD6F66">
      <w:pPr>
        <w:ind w:left="360"/>
        <w:rPr>
          <w:b/>
          <w:bCs/>
          <w:sz w:val="22"/>
          <w:szCs w:val="22"/>
        </w:rPr>
      </w:pPr>
      <w:r w:rsidRPr="00FD6F66">
        <w:rPr>
          <w:b/>
          <w:bCs/>
          <w:sz w:val="22"/>
          <w:szCs w:val="22"/>
        </w:rPr>
        <w:t>Jan 2001 to February 2005</w:t>
      </w:r>
    </w:p>
    <w:p w:rsidR="00FD6F66" w:rsidRPr="00FD6F66" w:rsidRDefault="00FD6F66" w:rsidP="00FD6F66">
      <w:pPr>
        <w:ind w:left="360"/>
        <w:rPr>
          <w:sz w:val="22"/>
          <w:szCs w:val="22"/>
        </w:rPr>
      </w:pPr>
      <w:r w:rsidRPr="00FD6F66">
        <w:rPr>
          <w:b/>
          <w:bCs/>
          <w:sz w:val="22"/>
          <w:szCs w:val="22"/>
        </w:rPr>
        <w:t xml:space="preserve">DBA/Analyst III </w:t>
      </w:r>
    </w:p>
    <w:p w:rsidR="00FD6F66" w:rsidRPr="00FD6F66" w:rsidRDefault="00FD6F66" w:rsidP="00FD6F66">
      <w:pPr>
        <w:ind w:left="360"/>
        <w:jc w:val="both"/>
        <w:rPr>
          <w:sz w:val="22"/>
          <w:szCs w:val="22"/>
        </w:rPr>
      </w:pPr>
      <w:r w:rsidRPr="00FD6F66">
        <w:rPr>
          <w:sz w:val="22"/>
          <w:szCs w:val="22"/>
        </w:rPr>
        <w:t>Since the Cendant Mortgage bought the Merrill Lynch Credit Corp (MLCC), many system developed at the MLCC is maintained by the Cendant Mortgage.</w:t>
      </w:r>
    </w:p>
    <w:p w:rsidR="00FD6F66" w:rsidRPr="00FD6F66" w:rsidRDefault="00FD6F66" w:rsidP="00FD6F66">
      <w:pPr>
        <w:numPr>
          <w:ilvl w:val="0"/>
          <w:numId w:val="24"/>
        </w:numPr>
        <w:ind w:left="720"/>
        <w:rPr>
          <w:sz w:val="22"/>
          <w:szCs w:val="22"/>
        </w:rPr>
      </w:pPr>
      <w:r w:rsidRPr="00FD6F66">
        <w:rPr>
          <w:b/>
          <w:bCs/>
          <w:i/>
          <w:iCs/>
          <w:sz w:val="22"/>
          <w:szCs w:val="22"/>
        </w:rPr>
        <w:lastRenderedPageBreak/>
        <w:t>DBA and Production Application Support for the various systems listed below: (July 2002 to February 2005)</w:t>
      </w:r>
    </w:p>
    <w:p w:rsidR="00FD6F66" w:rsidRPr="00FD6F66" w:rsidRDefault="00FD6F66" w:rsidP="00FD6F66">
      <w:pPr>
        <w:ind w:left="360"/>
        <w:jc w:val="both"/>
        <w:rPr>
          <w:sz w:val="22"/>
          <w:szCs w:val="22"/>
        </w:rPr>
      </w:pPr>
      <w:r w:rsidRPr="00FD6F66">
        <w:rPr>
          <w:b/>
          <w:sz w:val="22"/>
          <w:szCs w:val="22"/>
        </w:rPr>
        <w:t>Role</w:t>
      </w:r>
      <w:r w:rsidRPr="00FD6F66">
        <w:rPr>
          <w:sz w:val="22"/>
          <w:szCs w:val="22"/>
        </w:rPr>
        <w:t>:</w:t>
      </w:r>
    </w:p>
    <w:p w:rsidR="00FD6F66" w:rsidRPr="00FD6F66" w:rsidRDefault="00FD6F66" w:rsidP="00FD6F66">
      <w:pPr>
        <w:numPr>
          <w:ilvl w:val="0"/>
          <w:numId w:val="24"/>
        </w:numPr>
        <w:ind w:left="1080"/>
        <w:rPr>
          <w:sz w:val="22"/>
          <w:szCs w:val="22"/>
        </w:rPr>
      </w:pPr>
      <w:r w:rsidRPr="00FD6F66">
        <w:rPr>
          <w:sz w:val="22"/>
          <w:szCs w:val="22"/>
        </w:rPr>
        <w:t>Trouble shooting any problem forwarded from the technical support call center.</w:t>
      </w:r>
    </w:p>
    <w:p w:rsidR="00FD6F66" w:rsidRPr="00FD6F66" w:rsidRDefault="00FD6F66" w:rsidP="00FD6F66">
      <w:pPr>
        <w:numPr>
          <w:ilvl w:val="0"/>
          <w:numId w:val="24"/>
        </w:numPr>
        <w:ind w:left="1080"/>
        <w:rPr>
          <w:sz w:val="22"/>
          <w:szCs w:val="22"/>
        </w:rPr>
      </w:pPr>
      <w:r w:rsidRPr="00FD6F66">
        <w:rPr>
          <w:sz w:val="22"/>
          <w:szCs w:val="22"/>
        </w:rPr>
        <w:t>Providing technical solution to any complex production problems.</w:t>
      </w:r>
    </w:p>
    <w:p w:rsidR="00FD6F66" w:rsidRPr="00FD6F66" w:rsidRDefault="00FD6F66" w:rsidP="00FD6F66">
      <w:pPr>
        <w:numPr>
          <w:ilvl w:val="0"/>
          <w:numId w:val="24"/>
        </w:numPr>
        <w:ind w:left="1080"/>
        <w:rPr>
          <w:sz w:val="22"/>
          <w:szCs w:val="22"/>
        </w:rPr>
      </w:pPr>
      <w:r w:rsidRPr="00FD6F66">
        <w:rPr>
          <w:sz w:val="22"/>
          <w:szCs w:val="22"/>
        </w:rPr>
        <w:t>Providing technical and architectural solution to the application system enhancements.</w:t>
      </w:r>
    </w:p>
    <w:p w:rsidR="00FD6F66" w:rsidRPr="00FD6F66" w:rsidRDefault="00FD6F66" w:rsidP="00FD6F66">
      <w:pPr>
        <w:numPr>
          <w:ilvl w:val="0"/>
          <w:numId w:val="24"/>
        </w:numPr>
        <w:ind w:left="1080"/>
        <w:rPr>
          <w:sz w:val="22"/>
          <w:szCs w:val="22"/>
        </w:rPr>
      </w:pPr>
      <w:r w:rsidRPr="00FD6F66">
        <w:rPr>
          <w:sz w:val="22"/>
          <w:szCs w:val="22"/>
        </w:rPr>
        <w:t>Day to day monitoring of all the applications supported in the production. Proactively solving the problem before the user group faces the problem and opens an issue ticket.</w:t>
      </w:r>
    </w:p>
    <w:p w:rsidR="00FD6F66" w:rsidRPr="00FD6F66" w:rsidRDefault="00FD6F66" w:rsidP="00FD6F66">
      <w:pPr>
        <w:numPr>
          <w:ilvl w:val="0"/>
          <w:numId w:val="24"/>
        </w:numPr>
        <w:ind w:left="1080"/>
        <w:rPr>
          <w:sz w:val="22"/>
          <w:szCs w:val="22"/>
        </w:rPr>
      </w:pPr>
      <w:r w:rsidRPr="00FD6F66">
        <w:rPr>
          <w:sz w:val="22"/>
          <w:szCs w:val="22"/>
        </w:rPr>
        <w:t>Coordinating with the business analyst for any business enhancements.</w:t>
      </w:r>
    </w:p>
    <w:p w:rsidR="00FD6F66" w:rsidRPr="00FD6F66" w:rsidRDefault="00FD6F66" w:rsidP="00FD6F66">
      <w:pPr>
        <w:numPr>
          <w:ilvl w:val="0"/>
          <w:numId w:val="24"/>
        </w:numPr>
        <w:ind w:left="1080"/>
        <w:rPr>
          <w:sz w:val="22"/>
          <w:szCs w:val="22"/>
        </w:rPr>
      </w:pPr>
      <w:r w:rsidRPr="00FD6F66">
        <w:rPr>
          <w:sz w:val="22"/>
          <w:szCs w:val="22"/>
        </w:rPr>
        <w:t>Design, develop, test and implement all the enhancements to the systems.</w:t>
      </w:r>
    </w:p>
    <w:p w:rsidR="00FD6F66" w:rsidRPr="00FD6F66" w:rsidRDefault="00FD6F66" w:rsidP="00FD6F66">
      <w:pPr>
        <w:numPr>
          <w:ilvl w:val="0"/>
          <w:numId w:val="24"/>
        </w:numPr>
        <w:ind w:left="1080"/>
        <w:rPr>
          <w:sz w:val="22"/>
          <w:szCs w:val="22"/>
        </w:rPr>
      </w:pPr>
      <w:r w:rsidRPr="00FD6F66">
        <w:rPr>
          <w:sz w:val="22"/>
          <w:szCs w:val="22"/>
        </w:rPr>
        <w:t>For all the system developed by the third party, provide a technical and database support. Trouble shooting any database related problem. These solutions included the data modeling, database design and enhancements/changes to the current database components. Handling the database performance enhancement issues.</w:t>
      </w:r>
    </w:p>
    <w:p w:rsidR="00FD6F66" w:rsidRPr="00FD6F66" w:rsidRDefault="00FD6F66" w:rsidP="00FD6F66">
      <w:pPr>
        <w:numPr>
          <w:ilvl w:val="0"/>
          <w:numId w:val="24"/>
        </w:numPr>
        <w:ind w:left="1080"/>
        <w:rPr>
          <w:sz w:val="22"/>
          <w:szCs w:val="22"/>
        </w:rPr>
      </w:pPr>
      <w:r w:rsidRPr="00FD6F66">
        <w:rPr>
          <w:sz w:val="22"/>
          <w:szCs w:val="22"/>
        </w:rPr>
        <w:t>Contacting and coordination with the application vendors for the technical support for their product.</w:t>
      </w:r>
    </w:p>
    <w:p w:rsidR="00FD6F66" w:rsidRPr="00FD6F66" w:rsidRDefault="00FD6F66" w:rsidP="00FD6F66">
      <w:pPr>
        <w:numPr>
          <w:ilvl w:val="0"/>
          <w:numId w:val="24"/>
        </w:numPr>
        <w:ind w:left="1080"/>
        <w:rPr>
          <w:sz w:val="22"/>
          <w:szCs w:val="22"/>
        </w:rPr>
      </w:pPr>
      <w:r w:rsidRPr="00FD6F66">
        <w:rPr>
          <w:sz w:val="22"/>
          <w:szCs w:val="22"/>
        </w:rPr>
        <w:t>Monitoring the data warehouse daily data uploads. Providing solution to the user with any data related problem. These include the knowledge of database design, data source, and upload procedures and data maintenance.</w:t>
      </w:r>
    </w:p>
    <w:p w:rsidR="00FD6F66" w:rsidRPr="00FD6F66" w:rsidRDefault="00FD6F66" w:rsidP="00FD6F66">
      <w:pPr>
        <w:numPr>
          <w:ilvl w:val="0"/>
          <w:numId w:val="24"/>
        </w:numPr>
        <w:ind w:left="1080"/>
        <w:rPr>
          <w:sz w:val="22"/>
          <w:szCs w:val="22"/>
        </w:rPr>
      </w:pPr>
      <w:r w:rsidRPr="00FD6F66">
        <w:rPr>
          <w:sz w:val="22"/>
          <w:szCs w:val="22"/>
        </w:rPr>
        <w:t>As a DBA perform following responsibilities:</w:t>
      </w:r>
    </w:p>
    <w:p w:rsidR="00FD6F66" w:rsidRPr="00FD6F66" w:rsidRDefault="00FD6F66" w:rsidP="00FD6F66">
      <w:pPr>
        <w:numPr>
          <w:ilvl w:val="1"/>
          <w:numId w:val="25"/>
        </w:numPr>
        <w:rPr>
          <w:sz w:val="22"/>
          <w:szCs w:val="22"/>
        </w:rPr>
      </w:pPr>
      <w:r w:rsidRPr="00FD6F66">
        <w:rPr>
          <w:sz w:val="22"/>
          <w:szCs w:val="22"/>
        </w:rPr>
        <w:t>Installing and uninstalling the database software.</w:t>
      </w:r>
    </w:p>
    <w:p w:rsidR="00FD6F66" w:rsidRPr="00FD6F66" w:rsidRDefault="00FD6F66" w:rsidP="00FD6F66">
      <w:pPr>
        <w:numPr>
          <w:ilvl w:val="1"/>
          <w:numId w:val="25"/>
        </w:numPr>
        <w:rPr>
          <w:sz w:val="22"/>
          <w:szCs w:val="22"/>
        </w:rPr>
      </w:pPr>
      <w:r w:rsidRPr="00FD6F66">
        <w:rPr>
          <w:sz w:val="22"/>
          <w:szCs w:val="22"/>
        </w:rPr>
        <w:t>Installing and uninstalling the clients for the database.</w:t>
      </w:r>
    </w:p>
    <w:p w:rsidR="00FD6F66" w:rsidRPr="00FD6F66" w:rsidRDefault="00FD6F66" w:rsidP="00FD6F66">
      <w:pPr>
        <w:numPr>
          <w:ilvl w:val="1"/>
          <w:numId w:val="25"/>
        </w:numPr>
        <w:rPr>
          <w:sz w:val="22"/>
          <w:szCs w:val="22"/>
        </w:rPr>
      </w:pPr>
      <w:r w:rsidRPr="00FD6F66">
        <w:rPr>
          <w:sz w:val="22"/>
          <w:szCs w:val="22"/>
        </w:rPr>
        <w:t>Trouble shooting the installation and connection related problems.</w:t>
      </w:r>
    </w:p>
    <w:p w:rsidR="00FD6F66" w:rsidRPr="00FD6F66" w:rsidRDefault="00FD6F66" w:rsidP="00FD6F66">
      <w:pPr>
        <w:numPr>
          <w:ilvl w:val="1"/>
          <w:numId w:val="25"/>
        </w:numPr>
        <w:rPr>
          <w:sz w:val="22"/>
          <w:szCs w:val="22"/>
        </w:rPr>
      </w:pPr>
      <w:r w:rsidRPr="00FD6F66">
        <w:rPr>
          <w:sz w:val="22"/>
          <w:szCs w:val="22"/>
        </w:rPr>
        <w:t>Create and drop databases and its components. Estimate the disk space and other resource requirements.</w:t>
      </w:r>
    </w:p>
    <w:p w:rsidR="00FD6F66" w:rsidRPr="00FD6F66" w:rsidRDefault="00FD6F66" w:rsidP="00FD6F66">
      <w:pPr>
        <w:numPr>
          <w:ilvl w:val="1"/>
          <w:numId w:val="25"/>
        </w:numPr>
        <w:rPr>
          <w:sz w:val="22"/>
          <w:szCs w:val="22"/>
        </w:rPr>
      </w:pPr>
      <w:r w:rsidRPr="00FD6F66">
        <w:rPr>
          <w:sz w:val="22"/>
          <w:szCs w:val="22"/>
        </w:rPr>
        <w:t>Coordinate with the developers and the users for any database enhancements.</w:t>
      </w:r>
    </w:p>
    <w:p w:rsidR="00FD6F66" w:rsidRPr="00FD6F66" w:rsidRDefault="00FD6F66" w:rsidP="00FD6F66">
      <w:pPr>
        <w:numPr>
          <w:ilvl w:val="1"/>
          <w:numId w:val="25"/>
        </w:numPr>
        <w:rPr>
          <w:sz w:val="22"/>
          <w:szCs w:val="22"/>
        </w:rPr>
      </w:pPr>
      <w:r w:rsidRPr="00FD6F66">
        <w:rPr>
          <w:sz w:val="22"/>
          <w:szCs w:val="22"/>
        </w:rPr>
        <w:t>Create maintenance jobs and schedule them. Schedule and monitor Daily/weekly/monthly backups.</w:t>
      </w:r>
    </w:p>
    <w:p w:rsidR="00FD6F66" w:rsidRPr="00FD6F66" w:rsidRDefault="00FD6F66" w:rsidP="00FD6F66">
      <w:pPr>
        <w:numPr>
          <w:ilvl w:val="1"/>
          <w:numId w:val="25"/>
        </w:numPr>
        <w:rPr>
          <w:sz w:val="22"/>
          <w:szCs w:val="22"/>
        </w:rPr>
      </w:pPr>
      <w:r w:rsidRPr="00FD6F66">
        <w:rPr>
          <w:sz w:val="22"/>
          <w:szCs w:val="22"/>
        </w:rPr>
        <w:t>Writing scripts for the database maintenance, startup and shutdown.</w:t>
      </w:r>
    </w:p>
    <w:p w:rsidR="00FD6F66" w:rsidRPr="00FD6F66" w:rsidRDefault="00FD6F66" w:rsidP="00FD6F66">
      <w:pPr>
        <w:numPr>
          <w:ilvl w:val="1"/>
          <w:numId w:val="25"/>
        </w:numPr>
        <w:rPr>
          <w:sz w:val="22"/>
          <w:szCs w:val="22"/>
        </w:rPr>
      </w:pPr>
      <w:r w:rsidRPr="00FD6F66">
        <w:rPr>
          <w:sz w:val="22"/>
          <w:szCs w:val="22"/>
        </w:rPr>
        <w:t>Performance tuning.</w:t>
      </w:r>
    </w:p>
    <w:p w:rsidR="00FD6F66" w:rsidRPr="00FD6F66" w:rsidRDefault="00FD6F66" w:rsidP="00FD6F66">
      <w:pPr>
        <w:numPr>
          <w:ilvl w:val="1"/>
          <w:numId w:val="25"/>
        </w:numPr>
        <w:rPr>
          <w:sz w:val="22"/>
          <w:szCs w:val="22"/>
        </w:rPr>
      </w:pPr>
      <w:r w:rsidRPr="00FD6F66">
        <w:rPr>
          <w:sz w:val="22"/>
          <w:szCs w:val="22"/>
        </w:rPr>
        <w:t>Monitor all the database status. Keeping all the database and server uptime to maximum.</w:t>
      </w:r>
    </w:p>
    <w:p w:rsidR="00FD6F66" w:rsidRPr="00FD6F66" w:rsidRDefault="00FD6F66" w:rsidP="00FD6F66">
      <w:pPr>
        <w:numPr>
          <w:ilvl w:val="1"/>
          <w:numId w:val="25"/>
        </w:numPr>
        <w:rPr>
          <w:sz w:val="22"/>
          <w:szCs w:val="22"/>
        </w:rPr>
      </w:pPr>
      <w:r w:rsidRPr="00FD6F66">
        <w:rPr>
          <w:sz w:val="22"/>
          <w:szCs w:val="22"/>
        </w:rPr>
        <w:t>Trouble shooting the database problems.</w:t>
      </w:r>
    </w:p>
    <w:p w:rsidR="00FD6F66" w:rsidRPr="00FD6F66" w:rsidRDefault="00FD6F66" w:rsidP="00FD6F66">
      <w:pPr>
        <w:numPr>
          <w:ilvl w:val="1"/>
          <w:numId w:val="25"/>
        </w:numPr>
        <w:rPr>
          <w:sz w:val="22"/>
          <w:szCs w:val="22"/>
        </w:rPr>
      </w:pPr>
      <w:r w:rsidRPr="00FD6F66">
        <w:rPr>
          <w:sz w:val="22"/>
          <w:szCs w:val="22"/>
        </w:rPr>
        <w:t>User creation and control access to the databases and its components.</w:t>
      </w:r>
    </w:p>
    <w:p w:rsidR="00FD6F66" w:rsidRPr="00FD6F66" w:rsidRDefault="00FD6F66" w:rsidP="00FD6F66">
      <w:pPr>
        <w:numPr>
          <w:ilvl w:val="1"/>
          <w:numId w:val="25"/>
        </w:numPr>
        <w:rPr>
          <w:sz w:val="22"/>
          <w:szCs w:val="22"/>
        </w:rPr>
      </w:pPr>
      <w:r w:rsidRPr="00FD6F66">
        <w:rPr>
          <w:sz w:val="22"/>
          <w:szCs w:val="22"/>
        </w:rPr>
        <w:t>Maintaining the licensing agreement on the database and other supporting software.</w:t>
      </w:r>
    </w:p>
    <w:p w:rsidR="00FD6F66" w:rsidRPr="00FD6F66" w:rsidRDefault="00FD6F66" w:rsidP="00FD6F66">
      <w:pPr>
        <w:numPr>
          <w:ilvl w:val="0"/>
          <w:numId w:val="24"/>
        </w:numPr>
        <w:ind w:left="720"/>
        <w:rPr>
          <w:sz w:val="22"/>
          <w:szCs w:val="22"/>
        </w:rPr>
      </w:pPr>
      <w:r w:rsidRPr="00FD6F66">
        <w:rPr>
          <w:b/>
          <w:bCs/>
          <w:i/>
          <w:iCs/>
          <w:sz w:val="22"/>
          <w:szCs w:val="22"/>
        </w:rPr>
        <w:t>Enhancement of all existing systems to convert the loan number from 7 digits to 10 digits (June 2003 to May 2004)</w:t>
      </w:r>
    </w:p>
    <w:p w:rsidR="00FD6F66" w:rsidRPr="00FD6F66" w:rsidRDefault="00FD6F66" w:rsidP="00FD6F66">
      <w:pPr>
        <w:numPr>
          <w:ilvl w:val="0"/>
          <w:numId w:val="24"/>
        </w:numPr>
        <w:ind w:left="720"/>
        <w:rPr>
          <w:sz w:val="22"/>
          <w:szCs w:val="22"/>
        </w:rPr>
      </w:pPr>
      <w:r w:rsidRPr="00FD6F66">
        <w:rPr>
          <w:b/>
          <w:bCs/>
          <w:i/>
          <w:iCs/>
          <w:sz w:val="22"/>
          <w:szCs w:val="22"/>
        </w:rPr>
        <w:t>Creation of mirror server and database for all the critical systems and databases (November 2002 to May 2003)</w:t>
      </w:r>
    </w:p>
    <w:p w:rsidR="00FD6F66" w:rsidRPr="00FD6F66" w:rsidRDefault="00FD6F66" w:rsidP="00FD6F66">
      <w:pPr>
        <w:numPr>
          <w:ilvl w:val="0"/>
          <w:numId w:val="24"/>
        </w:numPr>
        <w:ind w:left="720"/>
        <w:rPr>
          <w:sz w:val="22"/>
          <w:szCs w:val="22"/>
        </w:rPr>
      </w:pPr>
      <w:r w:rsidRPr="00FD6F66">
        <w:rPr>
          <w:b/>
          <w:bCs/>
          <w:i/>
          <w:iCs/>
          <w:sz w:val="22"/>
          <w:szCs w:val="22"/>
        </w:rPr>
        <w:t>Creation of web based application for users to change their passwords for various applications. (April 2002 to October  2003)</w:t>
      </w:r>
    </w:p>
    <w:p w:rsidR="00FD6F66" w:rsidRPr="00FD6F66" w:rsidRDefault="00FD6F66" w:rsidP="00FD6F66">
      <w:pPr>
        <w:numPr>
          <w:ilvl w:val="0"/>
          <w:numId w:val="24"/>
        </w:numPr>
        <w:ind w:left="720"/>
        <w:rPr>
          <w:sz w:val="22"/>
          <w:szCs w:val="22"/>
        </w:rPr>
      </w:pPr>
      <w:r w:rsidRPr="00FD6F66">
        <w:rPr>
          <w:b/>
          <w:bCs/>
          <w:i/>
          <w:iCs/>
          <w:sz w:val="22"/>
          <w:szCs w:val="22"/>
        </w:rPr>
        <w:t>Development of purging application for existing CCS database application : (July 2002 to October 2002)</w:t>
      </w:r>
    </w:p>
    <w:p w:rsidR="00FD6F66" w:rsidRPr="00FD6F66" w:rsidRDefault="00FD6F66" w:rsidP="00FD6F66">
      <w:pPr>
        <w:numPr>
          <w:ilvl w:val="0"/>
          <w:numId w:val="24"/>
        </w:numPr>
        <w:ind w:left="720"/>
        <w:rPr>
          <w:sz w:val="22"/>
          <w:szCs w:val="22"/>
        </w:rPr>
      </w:pPr>
      <w:r w:rsidRPr="00FD6F66">
        <w:rPr>
          <w:b/>
          <w:bCs/>
          <w:i/>
          <w:iCs/>
          <w:sz w:val="22"/>
          <w:szCs w:val="22"/>
        </w:rPr>
        <w:t>Enhancement to existing PREAP Upload system (September 2001 to December 2001)</w:t>
      </w:r>
    </w:p>
    <w:p w:rsidR="00FD6F66" w:rsidRPr="00FD6F66" w:rsidRDefault="00FD6F66" w:rsidP="00FD6F66">
      <w:pPr>
        <w:numPr>
          <w:ilvl w:val="0"/>
          <w:numId w:val="24"/>
        </w:numPr>
        <w:ind w:left="720"/>
        <w:rPr>
          <w:sz w:val="22"/>
          <w:szCs w:val="22"/>
        </w:rPr>
      </w:pPr>
      <w:r w:rsidRPr="00FD6F66">
        <w:rPr>
          <w:b/>
          <w:bCs/>
          <w:i/>
          <w:iCs/>
          <w:sz w:val="22"/>
          <w:szCs w:val="22"/>
        </w:rPr>
        <w:t>Production Support for the various systems listed below: (January 2001 to June 2002)</w:t>
      </w:r>
    </w:p>
    <w:p w:rsidR="00FD6F66" w:rsidRPr="00FD6F66" w:rsidRDefault="00FD6F66" w:rsidP="00FD6F66">
      <w:pPr>
        <w:ind w:left="360"/>
        <w:jc w:val="both"/>
        <w:rPr>
          <w:sz w:val="22"/>
          <w:szCs w:val="22"/>
        </w:rPr>
      </w:pPr>
    </w:p>
    <w:p w:rsidR="00FD6F66" w:rsidRPr="00FD6F66" w:rsidRDefault="00FD6F66" w:rsidP="00FD6F66">
      <w:pPr>
        <w:ind w:left="360"/>
        <w:rPr>
          <w:sz w:val="22"/>
          <w:szCs w:val="22"/>
        </w:rPr>
      </w:pPr>
      <w:r w:rsidRPr="00FD6F66">
        <w:rPr>
          <w:b/>
          <w:bCs/>
          <w:sz w:val="22"/>
          <w:szCs w:val="22"/>
        </w:rPr>
        <w:t>Merrill Lynch Credit Corp.</w:t>
      </w:r>
      <w:r w:rsidRPr="00FD6F66">
        <w:rPr>
          <w:sz w:val="22"/>
          <w:szCs w:val="22"/>
        </w:rPr>
        <w:t xml:space="preserve">, </w:t>
      </w:r>
      <w:r w:rsidRPr="00FD6F66">
        <w:rPr>
          <w:b/>
          <w:bCs/>
          <w:sz w:val="22"/>
          <w:szCs w:val="22"/>
        </w:rPr>
        <w:t>April 1998 to Dec 2000</w:t>
      </w:r>
      <w:r w:rsidRPr="00FD6F66">
        <w:rPr>
          <w:sz w:val="22"/>
          <w:szCs w:val="22"/>
        </w:rPr>
        <w:t xml:space="preserve">, </w:t>
      </w:r>
      <w:r w:rsidRPr="00FD6F66">
        <w:rPr>
          <w:b/>
          <w:bCs/>
          <w:sz w:val="22"/>
          <w:szCs w:val="22"/>
        </w:rPr>
        <w:t>Senior Associate II</w:t>
      </w:r>
    </w:p>
    <w:p w:rsidR="00FD6F66" w:rsidRPr="00FD6F66" w:rsidRDefault="00FD6F66" w:rsidP="00FD6F66">
      <w:pPr>
        <w:numPr>
          <w:ilvl w:val="0"/>
          <w:numId w:val="24"/>
        </w:numPr>
        <w:ind w:left="720"/>
        <w:rPr>
          <w:sz w:val="22"/>
          <w:szCs w:val="22"/>
        </w:rPr>
      </w:pPr>
      <w:r w:rsidRPr="00FD6F66">
        <w:rPr>
          <w:bCs/>
          <w:iCs/>
          <w:sz w:val="22"/>
          <w:szCs w:val="22"/>
        </w:rPr>
        <w:t>Credit and Café Informix Interface with Loan Quest system and Security System for Café Data Collector. (April 2000 to July 2000)</w:t>
      </w:r>
    </w:p>
    <w:p w:rsidR="00FD6F66" w:rsidRPr="00FD6F66" w:rsidRDefault="00FD6F66" w:rsidP="00FD6F66">
      <w:pPr>
        <w:numPr>
          <w:ilvl w:val="0"/>
          <w:numId w:val="24"/>
        </w:numPr>
        <w:ind w:left="720"/>
        <w:rPr>
          <w:sz w:val="22"/>
          <w:szCs w:val="22"/>
        </w:rPr>
      </w:pPr>
      <w:r w:rsidRPr="00FD6F66">
        <w:rPr>
          <w:bCs/>
          <w:iCs/>
          <w:sz w:val="22"/>
          <w:szCs w:val="22"/>
        </w:rPr>
        <w:t>Credit and Café Informix to Oracle Conversion (April 2000 to July 2000)</w:t>
      </w:r>
    </w:p>
    <w:p w:rsidR="00FD6F66" w:rsidRPr="00FD6F66" w:rsidRDefault="00FD6F66" w:rsidP="00FD6F66">
      <w:pPr>
        <w:numPr>
          <w:ilvl w:val="0"/>
          <w:numId w:val="24"/>
        </w:numPr>
        <w:ind w:left="720"/>
        <w:rPr>
          <w:sz w:val="22"/>
          <w:szCs w:val="22"/>
        </w:rPr>
      </w:pPr>
      <w:r w:rsidRPr="00FD6F66">
        <w:rPr>
          <w:bCs/>
          <w:iCs/>
          <w:sz w:val="22"/>
          <w:szCs w:val="22"/>
        </w:rPr>
        <w:lastRenderedPageBreak/>
        <w:t>Data Collector 2.0/2.5 (April 98 to Dec 2000)</w:t>
      </w:r>
    </w:p>
    <w:p w:rsidR="00FD6F66" w:rsidRPr="00FD6F66" w:rsidRDefault="00FD6F66" w:rsidP="00FD6F66">
      <w:pPr>
        <w:numPr>
          <w:ilvl w:val="0"/>
          <w:numId w:val="24"/>
        </w:numPr>
        <w:ind w:left="720"/>
        <w:rPr>
          <w:sz w:val="22"/>
          <w:szCs w:val="22"/>
        </w:rPr>
      </w:pPr>
      <w:r w:rsidRPr="00FD6F66">
        <w:rPr>
          <w:bCs/>
          <w:iCs/>
          <w:sz w:val="22"/>
          <w:szCs w:val="22"/>
        </w:rPr>
        <w:t>Pre Loan Application Processing System (PREAP) (August 1999 to Dec 2000)</w:t>
      </w:r>
    </w:p>
    <w:p w:rsidR="00FD6F66" w:rsidRPr="00FD6F66" w:rsidRDefault="00FD6F66" w:rsidP="00FD6F66">
      <w:pPr>
        <w:numPr>
          <w:ilvl w:val="0"/>
          <w:numId w:val="24"/>
        </w:numPr>
        <w:ind w:left="720"/>
        <w:rPr>
          <w:sz w:val="22"/>
          <w:szCs w:val="22"/>
        </w:rPr>
      </w:pPr>
      <w:r w:rsidRPr="00FD6F66">
        <w:rPr>
          <w:bCs/>
          <w:iCs/>
          <w:sz w:val="22"/>
          <w:szCs w:val="22"/>
        </w:rPr>
        <w:t>Credit and Cafe System (April 1998 to Dec 2000</w:t>
      </w:r>
      <w:r w:rsidRPr="00FD6F66">
        <w:rPr>
          <w:b/>
          <w:bCs/>
          <w:i/>
          <w:iCs/>
          <w:sz w:val="22"/>
          <w:szCs w:val="22"/>
        </w:rPr>
        <w:t>)</w:t>
      </w:r>
    </w:p>
    <w:p w:rsidR="00FD6F66" w:rsidRPr="00FD6F66" w:rsidRDefault="00FD6F66" w:rsidP="00FD6F66">
      <w:pPr>
        <w:ind w:left="720"/>
        <w:rPr>
          <w:sz w:val="22"/>
          <w:szCs w:val="22"/>
        </w:rPr>
      </w:pPr>
    </w:p>
    <w:p w:rsidR="00FD6F66" w:rsidRPr="00FD6F66" w:rsidRDefault="00FD6F66" w:rsidP="00FD6F66">
      <w:pPr>
        <w:numPr>
          <w:ilvl w:val="0"/>
          <w:numId w:val="23"/>
        </w:numPr>
        <w:rPr>
          <w:b/>
          <w:bCs/>
          <w:sz w:val="22"/>
          <w:szCs w:val="22"/>
        </w:rPr>
      </w:pPr>
      <w:proofErr w:type="spellStart"/>
      <w:r w:rsidRPr="00FD6F66">
        <w:rPr>
          <w:b/>
          <w:bCs/>
          <w:sz w:val="22"/>
          <w:szCs w:val="22"/>
        </w:rPr>
        <w:t>Nexgenix</w:t>
      </w:r>
      <w:proofErr w:type="spellEnd"/>
      <w:r w:rsidRPr="00FD6F66">
        <w:rPr>
          <w:b/>
          <w:bCs/>
          <w:sz w:val="22"/>
          <w:szCs w:val="22"/>
        </w:rPr>
        <w:t xml:space="preserve"> Inc, Atlanta, GA</w:t>
      </w:r>
      <w:r w:rsidRPr="00FD6F66">
        <w:rPr>
          <w:sz w:val="22"/>
          <w:szCs w:val="22"/>
        </w:rPr>
        <w:t xml:space="preserve">, </w:t>
      </w:r>
      <w:r w:rsidRPr="00FD6F66">
        <w:rPr>
          <w:b/>
          <w:bCs/>
          <w:sz w:val="22"/>
          <w:szCs w:val="22"/>
        </w:rPr>
        <w:t>October 1997 to March 1998, Senior Associate/Analyst II</w:t>
      </w:r>
    </w:p>
    <w:p w:rsidR="00FD6F66" w:rsidRPr="00FD6F66" w:rsidRDefault="00FD6F66" w:rsidP="00FD6F66">
      <w:pPr>
        <w:ind w:left="360"/>
        <w:rPr>
          <w:b/>
          <w:sz w:val="22"/>
          <w:szCs w:val="22"/>
        </w:rPr>
      </w:pPr>
      <w:r w:rsidRPr="00FD6F66">
        <w:rPr>
          <w:b/>
          <w:bCs/>
          <w:sz w:val="22"/>
          <w:szCs w:val="22"/>
        </w:rPr>
        <w:t xml:space="preserve">Brown &amp; Williamson Tobacco Co, </w:t>
      </w:r>
      <w:r w:rsidRPr="00FD6F66">
        <w:rPr>
          <w:b/>
          <w:sz w:val="22"/>
          <w:szCs w:val="22"/>
        </w:rPr>
        <w:t>Oct 97 to March 98, Analyst/Designer II</w:t>
      </w:r>
    </w:p>
    <w:p w:rsidR="00FD6F66" w:rsidRPr="00FD6F66" w:rsidRDefault="00FD6F66" w:rsidP="00FD6F66">
      <w:pPr>
        <w:numPr>
          <w:ilvl w:val="0"/>
          <w:numId w:val="24"/>
        </w:numPr>
        <w:ind w:left="720"/>
        <w:rPr>
          <w:sz w:val="22"/>
          <w:szCs w:val="22"/>
        </w:rPr>
      </w:pPr>
      <w:r w:rsidRPr="00FD6F66">
        <w:rPr>
          <w:bCs/>
          <w:iCs/>
          <w:sz w:val="22"/>
          <w:szCs w:val="22"/>
        </w:rPr>
        <w:t>Data Warehousing Project on Research Analysis Reporting Application. (RAID) (January 98 - March 98)</w:t>
      </w:r>
    </w:p>
    <w:p w:rsidR="00FD6F66" w:rsidRPr="00FD6F66" w:rsidRDefault="00FD6F66" w:rsidP="00FD6F66">
      <w:pPr>
        <w:numPr>
          <w:ilvl w:val="0"/>
          <w:numId w:val="24"/>
        </w:numPr>
        <w:ind w:left="720"/>
        <w:rPr>
          <w:sz w:val="22"/>
          <w:szCs w:val="22"/>
        </w:rPr>
      </w:pPr>
      <w:r w:rsidRPr="00FD6F66">
        <w:rPr>
          <w:bCs/>
          <w:iCs/>
          <w:sz w:val="22"/>
          <w:szCs w:val="22"/>
        </w:rPr>
        <w:t>Year 2000 Project for existing systems (October 97 - January 98)</w:t>
      </w:r>
    </w:p>
    <w:p w:rsidR="00FD6F66" w:rsidRPr="00FD6F66" w:rsidRDefault="00FD6F66" w:rsidP="00FD6F66">
      <w:pPr>
        <w:rPr>
          <w:sz w:val="22"/>
          <w:szCs w:val="22"/>
        </w:rPr>
      </w:pPr>
    </w:p>
    <w:p w:rsidR="00FD6F66" w:rsidRPr="00FD6F66" w:rsidRDefault="00FD6F66" w:rsidP="00FD6F66">
      <w:pPr>
        <w:numPr>
          <w:ilvl w:val="0"/>
          <w:numId w:val="23"/>
        </w:numPr>
        <w:rPr>
          <w:b/>
          <w:bCs/>
          <w:sz w:val="22"/>
          <w:szCs w:val="22"/>
        </w:rPr>
      </w:pPr>
      <w:r w:rsidRPr="00FD6F66">
        <w:rPr>
          <w:b/>
          <w:bCs/>
          <w:sz w:val="22"/>
          <w:szCs w:val="22"/>
        </w:rPr>
        <w:t>Thermax Ltd. USA, Novi, MI, July1996 to September 1997, System Analyst</w:t>
      </w:r>
    </w:p>
    <w:p w:rsidR="00FD6F66" w:rsidRPr="00FD6F66" w:rsidRDefault="00FD6F66" w:rsidP="00FD6F66">
      <w:pPr>
        <w:ind w:left="360"/>
        <w:rPr>
          <w:sz w:val="22"/>
          <w:szCs w:val="22"/>
        </w:rPr>
      </w:pPr>
      <w:r w:rsidRPr="00FD6F66">
        <w:rPr>
          <w:b/>
          <w:bCs/>
          <w:sz w:val="22"/>
          <w:szCs w:val="22"/>
        </w:rPr>
        <w:t xml:space="preserve">Maritz, St. Louis (for Toyota Motors), </w:t>
      </w:r>
      <w:r w:rsidRPr="00FD6F66">
        <w:rPr>
          <w:b/>
          <w:sz w:val="22"/>
          <w:szCs w:val="22"/>
        </w:rPr>
        <w:t xml:space="preserve">January 97 to September 97, </w:t>
      </w:r>
      <w:r w:rsidRPr="00FD6F66">
        <w:rPr>
          <w:b/>
          <w:bCs/>
          <w:sz w:val="22"/>
          <w:szCs w:val="22"/>
        </w:rPr>
        <w:t>Consultant</w:t>
      </w:r>
      <w:r w:rsidRPr="00FD6F66">
        <w:rPr>
          <w:sz w:val="22"/>
          <w:szCs w:val="22"/>
        </w:rPr>
        <w:t xml:space="preserve"> </w:t>
      </w:r>
    </w:p>
    <w:p w:rsidR="00FD6F66" w:rsidRPr="00FD6F66" w:rsidRDefault="00FD6F66" w:rsidP="00FD6F66">
      <w:pPr>
        <w:numPr>
          <w:ilvl w:val="0"/>
          <w:numId w:val="24"/>
        </w:numPr>
        <w:ind w:left="720"/>
        <w:rPr>
          <w:sz w:val="22"/>
          <w:szCs w:val="22"/>
        </w:rPr>
      </w:pPr>
      <w:r w:rsidRPr="00FD6F66">
        <w:rPr>
          <w:bCs/>
          <w:i/>
          <w:iCs/>
          <w:sz w:val="22"/>
          <w:szCs w:val="22"/>
        </w:rPr>
        <w:t>Toyota Fulfillment (Order Processing) (January 97 - September 97)</w:t>
      </w:r>
    </w:p>
    <w:p w:rsidR="00FD6F66" w:rsidRPr="00FD6F66" w:rsidRDefault="00FD6F66" w:rsidP="00FD6F66">
      <w:pPr>
        <w:ind w:left="360"/>
        <w:rPr>
          <w:sz w:val="22"/>
          <w:szCs w:val="22"/>
        </w:rPr>
      </w:pPr>
      <w:r w:rsidRPr="00FD6F66">
        <w:rPr>
          <w:bCs/>
          <w:sz w:val="22"/>
          <w:szCs w:val="22"/>
        </w:rPr>
        <w:t xml:space="preserve">HK-SYSTEMS (for Coca Cola), July 96 to December 96, Consultant </w:t>
      </w:r>
    </w:p>
    <w:p w:rsidR="00FD6F66" w:rsidRPr="00FD6F66" w:rsidRDefault="00FD6F66" w:rsidP="00FD6F66">
      <w:pPr>
        <w:numPr>
          <w:ilvl w:val="0"/>
          <w:numId w:val="24"/>
        </w:numPr>
        <w:ind w:left="720"/>
        <w:rPr>
          <w:sz w:val="22"/>
          <w:szCs w:val="22"/>
        </w:rPr>
      </w:pPr>
      <w:r w:rsidRPr="00FD6F66">
        <w:rPr>
          <w:bCs/>
          <w:i/>
          <w:iCs/>
          <w:sz w:val="22"/>
          <w:szCs w:val="22"/>
        </w:rPr>
        <w:t>Automated Order Management System (July  96 to December  96)</w:t>
      </w:r>
    </w:p>
    <w:p w:rsidR="00FD6F66" w:rsidRPr="00FD6F66" w:rsidRDefault="00FD6F66" w:rsidP="00FD6F66">
      <w:pPr>
        <w:ind w:left="720"/>
        <w:rPr>
          <w:sz w:val="22"/>
          <w:szCs w:val="22"/>
        </w:rPr>
      </w:pPr>
    </w:p>
    <w:p w:rsidR="00FD6F66" w:rsidRPr="00FD6F66" w:rsidRDefault="00FD6F66" w:rsidP="00FD6F66">
      <w:pPr>
        <w:numPr>
          <w:ilvl w:val="0"/>
          <w:numId w:val="23"/>
        </w:numPr>
        <w:rPr>
          <w:sz w:val="22"/>
          <w:szCs w:val="22"/>
        </w:rPr>
      </w:pPr>
      <w:r w:rsidRPr="00FD6F66">
        <w:rPr>
          <w:b/>
          <w:bCs/>
          <w:sz w:val="22"/>
          <w:szCs w:val="22"/>
        </w:rPr>
        <w:t xml:space="preserve">Thermax Ltd., Pune, India, March 1993 to June 1996, Senior Officer Systems/System Analyst </w:t>
      </w:r>
    </w:p>
    <w:p w:rsidR="00FD6F66" w:rsidRPr="00FD6F66" w:rsidRDefault="00FD6F66" w:rsidP="00FD6F66">
      <w:pPr>
        <w:ind w:firstLine="360"/>
        <w:rPr>
          <w:sz w:val="22"/>
          <w:szCs w:val="22"/>
        </w:rPr>
      </w:pPr>
      <w:r w:rsidRPr="00FD6F66">
        <w:rPr>
          <w:b/>
          <w:bCs/>
          <w:sz w:val="22"/>
          <w:szCs w:val="22"/>
        </w:rPr>
        <w:t xml:space="preserve">Thermax Wilcox and Babcock Limited, March 1995 to July 1996, Senior Officer Systems </w:t>
      </w:r>
    </w:p>
    <w:p w:rsidR="00FD6F66" w:rsidRPr="00FD6F66" w:rsidRDefault="00FD6F66" w:rsidP="00FD6F66">
      <w:pPr>
        <w:numPr>
          <w:ilvl w:val="0"/>
          <w:numId w:val="24"/>
        </w:numPr>
        <w:ind w:left="720"/>
        <w:rPr>
          <w:sz w:val="22"/>
          <w:szCs w:val="22"/>
        </w:rPr>
      </w:pPr>
      <w:r w:rsidRPr="00FD6F66">
        <w:rPr>
          <w:bCs/>
          <w:i/>
          <w:iCs/>
          <w:sz w:val="22"/>
          <w:szCs w:val="22"/>
        </w:rPr>
        <w:t>Material Tracking System ( Part I and Part II ) (March 1995 to July 1996)</w:t>
      </w:r>
    </w:p>
    <w:p w:rsidR="00FD6F66" w:rsidRPr="00FD6F66" w:rsidRDefault="00FD6F66" w:rsidP="00FD6F66">
      <w:pPr>
        <w:ind w:left="360"/>
        <w:rPr>
          <w:sz w:val="22"/>
          <w:szCs w:val="22"/>
        </w:rPr>
      </w:pPr>
      <w:r w:rsidRPr="00FD6F66">
        <w:rPr>
          <w:bCs/>
          <w:sz w:val="22"/>
          <w:szCs w:val="22"/>
        </w:rPr>
        <w:t xml:space="preserve">ABV Rock Group, Swedish Co, August 1994 to March 1995, Analyst Programmer </w:t>
      </w:r>
    </w:p>
    <w:p w:rsidR="00FD6F66" w:rsidRPr="00FD6F66" w:rsidRDefault="00FD6F66" w:rsidP="00FD6F66">
      <w:pPr>
        <w:numPr>
          <w:ilvl w:val="0"/>
          <w:numId w:val="24"/>
        </w:numPr>
        <w:ind w:left="720"/>
        <w:rPr>
          <w:sz w:val="22"/>
          <w:szCs w:val="22"/>
        </w:rPr>
      </w:pPr>
      <w:r w:rsidRPr="00FD6F66">
        <w:rPr>
          <w:bCs/>
          <w:i/>
          <w:iCs/>
          <w:sz w:val="22"/>
          <w:szCs w:val="22"/>
        </w:rPr>
        <w:t>Procurement System (August 1994 to March 1995)</w:t>
      </w:r>
    </w:p>
    <w:p w:rsidR="00FD6F66" w:rsidRPr="00FD6F66" w:rsidRDefault="00FD6F66" w:rsidP="00FD6F66">
      <w:pPr>
        <w:ind w:left="360"/>
        <w:rPr>
          <w:sz w:val="22"/>
          <w:szCs w:val="22"/>
        </w:rPr>
      </w:pPr>
      <w:proofErr w:type="spellStart"/>
      <w:r w:rsidRPr="00FD6F66">
        <w:rPr>
          <w:bCs/>
          <w:sz w:val="22"/>
          <w:szCs w:val="22"/>
        </w:rPr>
        <w:t>Horstman</w:t>
      </w:r>
      <w:proofErr w:type="spellEnd"/>
      <w:r w:rsidRPr="00FD6F66">
        <w:rPr>
          <w:bCs/>
          <w:sz w:val="22"/>
          <w:szCs w:val="22"/>
        </w:rPr>
        <w:t xml:space="preserve"> India Limited, March 1993 to July 1994, Analyst Programmer</w:t>
      </w:r>
    </w:p>
    <w:p w:rsidR="00FD6F66" w:rsidRPr="00FD6F66" w:rsidRDefault="00FD6F66" w:rsidP="00FD6F66">
      <w:pPr>
        <w:numPr>
          <w:ilvl w:val="0"/>
          <w:numId w:val="24"/>
        </w:numPr>
        <w:ind w:left="720"/>
        <w:rPr>
          <w:sz w:val="22"/>
          <w:szCs w:val="22"/>
        </w:rPr>
      </w:pPr>
      <w:r w:rsidRPr="00FD6F66">
        <w:rPr>
          <w:bCs/>
          <w:i/>
          <w:iCs/>
          <w:sz w:val="22"/>
          <w:szCs w:val="22"/>
        </w:rPr>
        <w:t>Production Planning and Control System (March 1993 to July 1994)</w:t>
      </w:r>
    </w:p>
    <w:p w:rsidR="00FD6F66" w:rsidRPr="00FD6F66" w:rsidRDefault="00FD6F66" w:rsidP="00FD6F66">
      <w:pPr>
        <w:rPr>
          <w:sz w:val="22"/>
          <w:szCs w:val="22"/>
        </w:rPr>
      </w:pPr>
    </w:p>
    <w:p w:rsidR="00FD6F66" w:rsidRPr="00FD6F66" w:rsidRDefault="00FD6F66" w:rsidP="00FD6F66">
      <w:pPr>
        <w:numPr>
          <w:ilvl w:val="0"/>
          <w:numId w:val="23"/>
        </w:numPr>
        <w:rPr>
          <w:b/>
          <w:bCs/>
          <w:sz w:val="22"/>
          <w:szCs w:val="22"/>
        </w:rPr>
      </w:pPr>
      <w:r w:rsidRPr="00FD6F66">
        <w:rPr>
          <w:b/>
          <w:bCs/>
          <w:sz w:val="22"/>
          <w:szCs w:val="22"/>
        </w:rPr>
        <w:t xml:space="preserve">Data Systems Services, Pune, India, July 1991 to March 1993, Programmer/Programmer Analyst </w:t>
      </w:r>
    </w:p>
    <w:p w:rsidR="00FD6F66" w:rsidRPr="00FD6F66" w:rsidRDefault="00FD6F66" w:rsidP="00FD6F66">
      <w:pPr>
        <w:ind w:left="360"/>
        <w:rPr>
          <w:sz w:val="22"/>
          <w:szCs w:val="22"/>
        </w:rPr>
      </w:pPr>
      <w:r w:rsidRPr="00FD6F66">
        <w:rPr>
          <w:bCs/>
          <w:sz w:val="22"/>
          <w:szCs w:val="22"/>
        </w:rPr>
        <w:t xml:space="preserve">HIP, Pune, India, October 1992 to March 1993, Programmer Analyst </w:t>
      </w:r>
    </w:p>
    <w:p w:rsidR="00FD6F66" w:rsidRPr="00FD6F66" w:rsidRDefault="00FD6F66" w:rsidP="00FD6F66">
      <w:pPr>
        <w:numPr>
          <w:ilvl w:val="0"/>
          <w:numId w:val="24"/>
        </w:numPr>
        <w:ind w:left="720"/>
        <w:rPr>
          <w:sz w:val="22"/>
          <w:szCs w:val="22"/>
        </w:rPr>
      </w:pPr>
      <w:r w:rsidRPr="00FD6F66">
        <w:rPr>
          <w:bCs/>
          <w:i/>
          <w:iCs/>
          <w:sz w:val="22"/>
          <w:szCs w:val="22"/>
        </w:rPr>
        <w:t>Shipping System (October 1992 to March 1993)</w:t>
      </w:r>
    </w:p>
    <w:p w:rsidR="00FD6F66" w:rsidRPr="00FD6F66" w:rsidRDefault="00FD6F66" w:rsidP="00FD6F66">
      <w:pPr>
        <w:ind w:left="360"/>
        <w:rPr>
          <w:sz w:val="22"/>
          <w:szCs w:val="22"/>
        </w:rPr>
      </w:pPr>
      <w:r w:rsidRPr="00FD6F66">
        <w:rPr>
          <w:bCs/>
          <w:sz w:val="22"/>
          <w:szCs w:val="22"/>
        </w:rPr>
        <w:t>Century Enka, June 1992 to October 1992, Programmer Analyst</w:t>
      </w:r>
    </w:p>
    <w:p w:rsidR="00FD6F66" w:rsidRPr="00FD6F66" w:rsidRDefault="00FD6F66" w:rsidP="00FD6F66">
      <w:pPr>
        <w:numPr>
          <w:ilvl w:val="0"/>
          <w:numId w:val="24"/>
        </w:numPr>
        <w:ind w:left="720"/>
        <w:rPr>
          <w:sz w:val="22"/>
          <w:szCs w:val="22"/>
        </w:rPr>
      </w:pPr>
      <w:r w:rsidRPr="00FD6F66">
        <w:rPr>
          <w:bCs/>
          <w:i/>
          <w:iCs/>
          <w:sz w:val="22"/>
          <w:szCs w:val="22"/>
        </w:rPr>
        <w:t>Warehouse Maintenance System (June 1992 to October 1992)</w:t>
      </w:r>
    </w:p>
    <w:p w:rsidR="00FD6F66" w:rsidRPr="00FD6F66" w:rsidRDefault="00FD6F66" w:rsidP="00FD6F66">
      <w:pPr>
        <w:ind w:left="360"/>
        <w:rPr>
          <w:sz w:val="22"/>
          <w:szCs w:val="22"/>
        </w:rPr>
      </w:pPr>
      <w:proofErr w:type="spellStart"/>
      <w:r w:rsidRPr="00FD6F66">
        <w:rPr>
          <w:bCs/>
          <w:sz w:val="22"/>
          <w:szCs w:val="22"/>
        </w:rPr>
        <w:t>Recold</w:t>
      </w:r>
      <w:proofErr w:type="spellEnd"/>
      <w:r w:rsidRPr="00FD6F66">
        <w:rPr>
          <w:bCs/>
          <w:sz w:val="22"/>
          <w:szCs w:val="22"/>
        </w:rPr>
        <w:t xml:space="preserve"> Limited</w:t>
      </w:r>
      <w:r w:rsidRPr="00FD6F66">
        <w:rPr>
          <w:sz w:val="22"/>
          <w:szCs w:val="22"/>
        </w:rPr>
        <w:t xml:space="preserve">, </w:t>
      </w:r>
      <w:r w:rsidRPr="00FD6F66">
        <w:rPr>
          <w:bCs/>
          <w:sz w:val="22"/>
          <w:szCs w:val="22"/>
        </w:rPr>
        <w:t>July 1991 to April 1992</w:t>
      </w:r>
      <w:r w:rsidRPr="00FD6F66">
        <w:rPr>
          <w:sz w:val="22"/>
          <w:szCs w:val="22"/>
        </w:rPr>
        <w:t xml:space="preserve">, </w:t>
      </w:r>
      <w:r w:rsidRPr="00FD6F66">
        <w:rPr>
          <w:bCs/>
          <w:sz w:val="22"/>
          <w:szCs w:val="22"/>
        </w:rPr>
        <w:t>Trainee/Programmer Analyst</w:t>
      </w:r>
    </w:p>
    <w:p w:rsidR="00FD6F66" w:rsidRPr="00FD6F66" w:rsidRDefault="00FD6F66" w:rsidP="00FD6F66">
      <w:pPr>
        <w:numPr>
          <w:ilvl w:val="0"/>
          <w:numId w:val="24"/>
        </w:numPr>
        <w:ind w:left="720"/>
        <w:rPr>
          <w:sz w:val="22"/>
          <w:szCs w:val="22"/>
        </w:rPr>
      </w:pPr>
      <w:r w:rsidRPr="00FD6F66">
        <w:rPr>
          <w:bCs/>
          <w:i/>
          <w:iCs/>
          <w:sz w:val="22"/>
          <w:szCs w:val="22"/>
        </w:rPr>
        <w:t>Inventory Management System and Material (July 1991 - April 1992)</w:t>
      </w:r>
    </w:p>
    <w:p w:rsidR="00682EDC" w:rsidRPr="00FD6F66" w:rsidRDefault="00682EDC" w:rsidP="009951E5">
      <w:pPr>
        <w:rPr>
          <w:sz w:val="22"/>
          <w:szCs w:val="22"/>
        </w:rPr>
      </w:pPr>
    </w:p>
    <w:p w:rsidR="00480848" w:rsidRPr="00FD6F66" w:rsidRDefault="00480848" w:rsidP="009951E5">
      <w:pPr>
        <w:rPr>
          <w:sz w:val="22"/>
          <w:szCs w:val="22"/>
        </w:rPr>
      </w:pPr>
      <w:bookmarkStart w:id="0" w:name="_GoBack"/>
      <w:bookmarkEnd w:id="0"/>
    </w:p>
    <w:sectPr w:rsidR="00480848" w:rsidRPr="00FD6F66"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D7A" w:rsidRDefault="00814D7A" w:rsidP="001918DB">
      <w:r>
        <w:separator/>
      </w:r>
    </w:p>
  </w:endnote>
  <w:endnote w:type="continuationSeparator" w:id="0">
    <w:p w:rsidR="00814D7A" w:rsidRDefault="00814D7A"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3A68BD64" wp14:editId="5F368B14">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D7A" w:rsidRDefault="00814D7A" w:rsidP="001918DB">
      <w:r>
        <w:separator/>
      </w:r>
    </w:p>
  </w:footnote>
  <w:footnote w:type="continuationSeparator" w:id="0">
    <w:p w:rsidR="00814D7A" w:rsidRDefault="00814D7A"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40C24A8B" wp14:editId="78B29C2C">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27C461A" wp14:editId="349A1DD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27C461A" wp14:editId="349A1DD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771E307A" wp14:editId="5C36B91F">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68539C41" wp14:editId="6A9E584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68539C41" wp14:editId="6A9E584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r w:rsidR="00FD6F66">
      <w:t>SUBRATA H.  BHOWMIK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2">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4">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5">
    <w:nsid w:val="057E5C47"/>
    <w:multiLevelType w:val="multilevel"/>
    <w:tmpl w:val="B6E85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6E2190F"/>
    <w:multiLevelType w:val="hybridMultilevel"/>
    <w:tmpl w:val="F91ADE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7426EDF"/>
    <w:multiLevelType w:val="multilevel"/>
    <w:tmpl w:val="57B4EB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CE94DCC"/>
    <w:multiLevelType w:val="multilevel"/>
    <w:tmpl w:val="B8368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13114D7"/>
    <w:multiLevelType w:val="hybridMultilevel"/>
    <w:tmpl w:val="D72C591C"/>
    <w:lvl w:ilvl="0" w:tplc="D902993E">
      <w:start w:val="1"/>
      <w:numFmt w:val="bullet"/>
      <w:lvlText w:val=""/>
      <w:lvlJc w:val="left"/>
      <w:pPr>
        <w:tabs>
          <w:tab w:val="num" w:pos="360"/>
        </w:tabs>
        <w:ind w:left="360" w:hanging="360"/>
      </w:pPr>
      <w:rPr>
        <w:rFonts w:ascii="Wingdings" w:hAnsi="Wingdings" w:hint="default"/>
      </w:rPr>
    </w:lvl>
    <w:lvl w:ilvl="1" w:tplc="554831A0">
      <w:start w:val="1"/>
      <w:numFmt w:val="decimal"/>
      <w:lvlText w:val="%2."/>
      <w:lvlJc w:val="left"/>
      <w:pPr>
        <w:tabs>
          <w:tab w:val="num" w:pos="1440"/>
        </w:tabs>
        <w:ind w:left="1440" w:hanging="360"/>
      </w:pPr>
    </w:lvl>
    <w:lvl w:ilvl="2" w:tplc="41E44164">
      <w:start w:val="1"/>
      <w:numFmt w:val="decimal"/>
      <w:lvlText w:val="%3."/>
      <w:lvlJc w:val="left"/>
      <w:pPr>
        <w:tabs>
          <w:tab w:val="num" w:pos="2160"/>
        </w:tabs>
        <w:ind w:left="2160" w:hanging="360"/>
      </w:pPr>
    </w:lvl>
    <w:lvl w:ilvl="3" w:tplc="FB56BDC2">
      <w:start w:val="1"/>
      <w:numFmt w:val="decimal"/>
      <w:lvlText w:val="%4."/>
      <w:lvlJc w:val="left"/>
      <w:pPr>
        <w:tabs>
          <w:tab w:val="num" w:pos="2880"/>
        </w:tabs>
        <w:ind w:left="2880" w:hanging="360"/>
      </w:pPr>
    </w:lvl>
    <w:lvl w:ilvl="4" w:tplc="34ECB098">
      <w:start w:val="1"/>
      <w:numFmt w:val="decimal"/>
      <w:lvlText w:val="%5."/>
      <w:lvlJc w:val="left"/>
      <w:pPr>
        <w:tabs>
          <w:tab w:val="num" w:pos="3600"/>
        </w:tabs>
        <w:ind w:left="3600" w:hanging="360"/>
      </w:pPr>
    </w:lvl>
    <w:lvl w:ilvl="5" w:tplc="2758E3A8">
      <w:start w:val="1"/>
      <w:numFmt w:val="decimal"/>
      <w:lvlText w:val="%6."/>
      <w:lvlJc w:val="left"/>
      <w:pPr>
        <w:tabs>
          <w:tab w:val="num" w:pos="4320"/>
        </w:tabs>
        <w:ind w:left="4320" w:hanging="360"/>
      </w:pPr>
    </w:lvl>
    <w:lvl w:ilvl="6" w:tplc="29C0F036">
      <w:start w:val="1"/>
      <w:numFmt w:val="decimal"/>
      <w:lvlText w:val="%7."/>
      <w:lvlJc w:val="left"/>
      <w:pPr>
        <w:tabs>
          <w:tab w:val="num" w:pos="5040"/>
        </w:tabs>
        <w:ind w:left="5040" w:hanging="360"/>
      </w:pPr>
    </w:lvl>
    <w:lvl w:ilvl="7" w:tplc="FC3C5642">
      <w:start w:val="1"/>
      <w:numFmt w:val="decimal"/>
      <w:lvlText w:val="%8."/>
      <w:lvlJc w:val="left"/>
      <w:pPr>
        <w:tabs>
          <w:tab w:val="num" w:pos="5760"/>
        </w:tabs>
        <w:ind w:left="5760" w:hanging="360"/>
      </w:pPr>
    </w:lvl>
    <w:lvl w:ilvl="8" w:tplc="852C72EC">
      <w:start w:val="1"/>
      <w:numFmt w:val="decimal"/>
      <w:lvlText w:val="%9."/>
      <w:lvlJc w:val="left"/>
      <w:pPr>
        <w:tabs>
          <w:tab w:val="num" w:pos="6480"/>
        </w:tabs>
        <w:ind w:left="6480" w:hanging="360"/>
      </w:pPr>
    </w:lvl>
  </w:abstractNum>
  <w:abstractNum w:abstractNumId="10">
    <w:nsid w:val="25BA15BC"/>
    <w:multiLevelType w:val="multilevel"/>
    <w:tmpl w:val="08A4C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65E0F78"/>
    <w:multiLevelType w:val="hybridMultilevel"/>
    <w:tmpl w:val="2E1A0A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8C37D74"/>
    <w:multiLevelType w:val="multilevel"/>
    <w:tmpl w:val="590EF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9CE7512"/>
    <w:multiLevelType w:val="hybridMultilevel"/>
    <w:tmpl w:val="27E02770"/>
    <w:lvl w:ilvl="0" w:tplc="FFFFFFFF">
      <w:start w:val="1"/>
      <w:numFmt w:val="bullet"/>
      <w:pStyle w:val="Bulletindent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7AF7E96"/>
    <w:multiLevelType w:val="multilevel"/>
    <w:tmpl w:val="199CB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C780FAA"/>
    <w:multiLevelType w:val="multilevel"/>
    <w:tmpl w:val="43929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D9F363F"/>
    <w:multiLevelType w:val="multilevel"/>
    <w:tmpl w:val="8C0AE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37D6226"/>
    <w:multiLevelType w:val="multilevel"/>
    <w:tmpl w:val="4A48F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9">
    <w:nsid w:val="4B5C586C"/>
    <w:multiLevelType w:val="multilevel"/>
    <w:tmpl w:val="EBB4F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BD0231D"/>
    <w:multiLevelType w:val="multilevel"/>
    <w:tmpl w:val="6FE64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D0E6833"/>
    <w:multiLevelType w:val="multilevel"/>
    <w:tmpl w:val="96D85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DBB228D"/>
    <w:multiLevelType w:val="multilevel"/>
    <w:tmpl w:val="48C62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4">
    <w:nsid w:val="6A69147D"/>
    <w:multiLevelType w:val="multilevel"/>
    <w:tmpl w:val="5F687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1C30D74"/>
    <w:multiLevelType w:val="multilevel"/>
    <w:tmpl w:val="AE6AC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6697712"/>
    <w:multiLevelType w:val="multilevel"/>
    <w:tmpl w:val="71125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AA56D2D"/>
    <w:multiLevelType w:val="multilevel"/>
    <w:tmpl w:val="612AE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C940504"/>
    <w:multiLevelType w:val="multilevel"/>
    <w:tmpl w:val="1F30F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13"/>
  </w:num>
  <w:num w:numId="3">
    <w:abstractNumId w:val="18"/>
  </w:num>
  <w:num w:numId="4">
    <w:abstractNumId w:val="24"/>
  </w:num>
  <w:num w:numId="5">
    <w:abstractNumId w:val="28"/>
  </w:num>
  <w:num w:numId="6">
    <w:abstractNumId w:val="5"/>
  </w:num>
  <w:num w:numId="7">
    <w:abstractNumId w:val="16"/>
  </w:num>
  <w:num w:numId="8">
    <w:abstractNumId w:val="17"/>
  </w:num>
  <w:num w:numId="9">
    <w:abstractNumId w:val="26"/>
  </w:num>
  <w:num w:numId="10">
    <w:abstractNumId w:val="22"/>
  </w:num>
  <w:num w:numId="11">
    <w:abstractNumId w:val="12"/>
  </w:num>
  <w:num w:numId="12">
    <w:abstractNumId w:val="27"/>
  </w:num>
  <w:num w:numId="13">
    <w:abstractNumId w:val="15"/>
  </w:num>
  <w:num w:numId="14">
    <w:abstractNumId w:val="14"/>
  </w:num>
  <w:num w:numId="15">
    <w:abstractNumId w:val="19"/>
  </w:num>
  <w:num w:numId="16">
    <w:abstractNumId w:val="7"/>
  </w:num>
  <w:num w:numId="17">
    <w:abstractNumId w:val="21"/>
  </w:num>
  <w:num w:numId="18">
    <w:abstractNumId w:val="10"/>
  </w:num>
  <w:num w:numId="19">
    <w:abstractNumId w:val="25"/>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lvl w:ilvl="0">
        <w:numFmt w:val="bullet"/>
        <w:lvlText w:val=""/>
        <w:legacy w:legacy="1" w:legacySpace="0" w:legacyIndent="360"/>
        <w:lvlJc w:val="left"/>
        <w:pPr>
          <w:ind w:left="360" w:hanging="360"/>
        </w:pPr>
        <w:rPr>
          <w:rFonts w:ascii="Symbol" w:hAnsi="Symbol" w:hint="default"/>
        </w:rPr>
      </w:lvl>
    </w:lvlOverride>
  </w:num>
  <w:num w:numId="25">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27BC"/>
    <w:rsid w:val="00147A2D"/>
    <w:rsid w:val="001918DB"/>
    <w:rsid w:val="00200B8F"/>
    <w:rsid w:val="00202DEF"/>
    <w:rsid w:val="00236FED"/>
    <w:rsid w:val="002A5DB5"/>
    <w:rsid w:val="00360289"/>
    <w:rsid w:val="00362455"/>
    <w:rsid w:val="0038557F"/>
    <w:rsid w:val="00480848"/>
    <w:rsid w:val="004A33DE"/>
    <w:rsid w:val="004E06A6"/>
    <w:rsid w:val="004F66A1"/>
    <w:rsid w:val="00505F87"/>
    <w:rsid w:val="00530ECF"/>
    <w:rsid w:val="005C1F56"/>
    <w:rsid w:val="005C77A3"/>
    <w:rsid w:val="005D5273"/>
    <w:rsid w:val="005E152E"/>
    <w:rsid w:val="005F6DDD"/>
    <w:rsid w:val="00682EDC"/>
    <w:rsid w:val="00693349"/>
    <w:rsid w:val="006C6DE7"/>
    <w:rsid w:val="00784726"/>
    <w:rsid w:val="00786803"/>
    <w:rsid w:val="007C6EE1"/>
    <w:rsid w:val="00810951"/>
    <w:rsid w:val="00814D7A"/>
    <w:rsid w:val="00852CB5"/>
    <w:rsid w:val="008C39E3"/>
    <w:rsid w:val="008D087A"/>
    <w:rsid w:val="008F7EE9"/>
    <w:rsid w:val="00946919"/>
    <w:rsid w:val="00966DDA"/>
    <w:rsid w:val="009951E5"/>
    <w:rsid w:val="009D39DC"/>
    <w:rsid w:val="009E1B11"/>
    <w:rsid w:val="00A54E19"/>
    <w:rsid w:val="00A9211A"/>
    <w:rsid w:val="00AB30E3"/>
    <w:rsid w:val="00BA29FD"/>
    <w:rsid w:val="00BB30A7"/>
    <w:rsid w:val="00BF2255"/>
    <w:rsid w:val="00BF4D6E"/>
    <w:rsid w:val="00C0255F"/>
    <w:rsid w:val="00C330A5"/>
    <w:rsid w:val="00C8337F"/>
    <w:rsid w:val="00CA640F"/>
    <w:rsid w:val="00CE5E92"/>
    <w:rsid w:val="00D811AC"/>
    <w:rsid w:val="00D82068"/>
    <w:rsid w:val="00D964C4"/>
    <w:rsid w:val="00D96865"/>
    <w:rsid w:val="00EA5401"/>
    <w:rsid w:val="00EB2CFF"/>
    <w:rsid w:val="00EC17EF"/>
    <w:rsid w:val="00EC61A8"/>
    <w:rsid w:val="00EF014A"/>
    <w:rsid w:val="00EF1175"/>
    <w:rsid w:val="00EF2065"/>
    <w:rsid w:val="00F2518A"/>
    <w:rsid w:val="00F36E88"/>
    <w:rsid w:val="00F549A8"/>
    <w:rsid w:val="00F94F11"/>
    <w:rsid w:val="00FD6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E1B1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uiPriority w:val="99"/>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customStyle="1" w:styleId="BasicParagraph">
    <w:name w:val="[Basic Paragraph]"/>
    <w:basedOn w:val="Normal"/>
    <w:uiPriority w:val="99"/>
    <w:rsid w:val="00CA640F"/>
    <w:pPr>
      <w:widowControl w:val="0"/>
      <w:autoSpaceDE w:val="0"/>
      <w:autoSpaceDN w:val="0"/>
      <w:adjustRightInd w:val="0"/>
      <w:spacing w:before="60" w:line="288" w:lineRule="auto"/>
      <w:ind w:right="187"/>
      <w:textAlignment w:val="center"/>
    </w:pPr>
    <w:rPr>
      <w:rFonts w:ascii="Arial" w:eastAsia="Arial" w:hAnsi="Arial" w:cs="Times-Roman"/>
      <w:color w:val="4F5150"/>
      <w:sz w:val="20"/>
    </w:rPr>
  </w:style>
  <w:style w:type="paragraph" w:styleId="ListParagraph">
    <w:name w:val="List Paragraph"/>
    <w:basedOn w:val="Normal"/>
    <w:link w:val="ListParagraphChar"/>
    <w:uiPriority w:val="34"/>
    <w:qFormat/>
    <w:rsid w:val="00CA640F"/>
    <w:pPr>
      <w:ind w:left="720"/>
      <w:contextualSpacing/>
    </w:pPr>
    <w:rPr>
      <w:rFonts w:ascii="Arial" w:eastAsia="Arial" w:hAnsi="Arial"/>
      <w:color w:val="666666"/>
      <w:sz w:val="20"/>
    </w:rPr>
  </w:style>
  <w:style w:type="paragraph" w:customStyle="1" w:styleId="Achievement">
    <w:name w:val="Achievement"/>
    <w:basedOn w:val="BodyText"/>
    <w:rsid w:val="00C0255F"/>
    <w:pPr>
      <w:numPr>
        <w:numId w:val="1"/>
      </w:numPr>
      <w:spacing w:after="60" w:line="220" w:lineRule="atLeast"/>
      <w:jc w:val="both"/>
    </w:pPr>
    <w:rPr>
      <w:rFonts w:ascii="Arial" w:eastAsia="Batang" w:hAnsi="Arial"/>
      <w:spacing w:val="-5"/>
    </w:rPr>
  </w:style>
  <w:style w:type="paragraph" w:customStyle="1" w:styleId="CompanyNameOne">
    <w:name w:val="Company Name One"/>
    <w:basedOn w:val="Normal"/>
    <w:next w:val="Normal"/>
    <w:autoRedefine/>
    <w:rsid w:val="00C0255F"/>
    <w:pPr>
      <w:tabs>
        <w:tab w:val="left" w:pos="2160"/>
        <w:tab w:val="right" w:pos="6480"/>
      </w:tabs>
      <w:spacing w:before="240" w:after="40"/>
    </w:pPr>
    <w:rPr>
      <w:rFonts w:ascii="Arial" w:eastAsia="Batang" w:hAnsi="Arial" w:cs="Arial"/>
      <w:sz w:val="20"/>
      <w:szCs w:val="20"/>
    </w:rPr>
  </w:style>
  <w:style w:type="paragraph" w:customStyle="1" w:styleId="Institution">
    <w:name w:val="Institution"/>
    <w:basedOn w:val="Normal"/>
    <w:next w:val="Achievement"/>
    <w:autoRedefine/>
    <w:rsid w:val="00C0255F"/>
    <w:pPr>
      <w:tabs>
        <w:tab w:val="left" w:pos="2160"/>
        <w:tab w:val="right" w:pos="6480"/>
      </w:tabs>
      <w:spacing w:before="240" w:after="60" w:line="220" w:lineRule="atLeast"/>
    </w:pPr>
    <w:rPr>
      <w:rFonts w:ascii="Arial" w:eastAsia="Batang" w:hAnsi="Arial"/>
      <w:b/>
      <w:bCs/>
      <w:i/>
      <w:sz w:val="20"/>
      <w:szCs w:val="20"/>
    </w:rPr>
  </w:style>
  <w:style w:type="paragraph" w:customStyle="1" w:styleId="Name">
    <w:name w:val="Name"/>
    <w:basedOn w:val="Normal"/>
    <w:next w:val="Normal"/>
    <w:rsid w:val="00C0255F"/>
    <w:pPr>
      <w:pBdr>
        <w:bottom w:val="single" w:sz="6" w:space="4" w:color="auto"/>
      </w:pBdr>
      <w:spacing w:after="440" w:line="240" w:lineRule="atLeast"/>
    </w:pPr>
    <w:rPr>
      <w:rFonts w:ascii="Arial Black" w:eastAsia="Batang" w:hAnsi="Arial Black"/>
      <w:spacing w:val="-35"/>
      <w:sz w:val="54"/>
      <w:szCs w:val="20"/>
    </w:rPr>
  </w:style>
  <w:style w:type="paragraph" w:customStyle="1" w:styleId="SectionTitle">
    <w:name w:val="Section Title"/>
    <w:basedOn w:val="Normal"/>
    <w:next w:val="Normal"/>
    <w:autoRedefine/>
    <w:rsid w:val="00C0255F"/>
    <w:pPr>
      <w:spacing w:before="220" w:line="220" w:lineRule="atLeast"/>
    </w:pPr>
    <w:rPr>
      <w:rFonts w:ascii="Arial Black" w:eastAsia="Batang" w:hAnsi="Arial Black"/>
      <w:spacing w:val="-10"/>
      <w:sz w:val="18"/>
      <w:szCs w:val="18"/>
    </w:rPr>
  </w:style>
  <w:style w:type="paragraph" w:customStyle="1" w:styleId="Bulletindented">
    <w:name w:val="Bullet indented"/>
    <w:basedOn w:val="Normal"/>
    <w:rsid w:val="00C0255F"/>
    <w:pPr>
      <w:numPr>
        <w:numId w:val="2"/>
      </w:numPr>
    </w:pPr>
    <w:rPr>
      <w:rFonts w:ascii="Arial" w:hAnsi="Arial"/>
      <w:sz w:val="22"/>
      <w:lang w:val="en-GB"/>
    </w:rPr>
  </w:style>
  <w:style w:type="character" w:customStyle="1" w:styleId="Heading5Char">
    <w:name w:val="Heading 5 Char"/>
    <w:basedOn w:val="DefaultParagraphFont"/>
    <w:link w:val="Heading5"/>
    <w:uiPriority w:val="9"/>
    <w:semiHidden/>
    <w:rsid w:val="009E1B11"/>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semiHidden/>
    <w:unhideWhenUsed/>
    <w:rsid w:val="009E1B11"/>
    <w:pPr>
      <w:spacing w:before="100" w:beforeAutospacing="1" w:after="100" w:afterAutospacing="1"/>
    </w:pPr>
  </w:style>
  <w:style w:type="paragraph" w:styleId="NoSpacing">
    <w:name w:val="No Spacing"/>
    <w:link w:val="NoSpacingChar"/>
    <w:uiPriority w:val="1"/>
    <w:qFormat/>
    <w:rsid w:val="009E1B11"/>
    <w:pPr>
      <w:spacing w:after="0" w:line="240" w:lineRule="auto"/>
    </w:pPr>
    <w:rPr>
      <w:rFonts w:ascii="Times New Roman" w:eastAsia="Times New Roman" w:hAnsi="Times New Roman" w:cs="Times New Roman"/>
      <w:sz w:val="24"/>
      <w:szCs w:val="24"/>
      <w:lang w:val="en-US"/>
    </w:rPr>
  </w:style>
  <w:style w:type="table" w:customStyle="1" w:styleId="TableGridLight1">
    <w:name w:val="Table Grid Light1"/>
    <w:basedOn w:val="TableNormal"/>
    <w:uiPriority w:val="40"/>
    <w:rsid w:val="00C8337F"/>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locked/>
    <w:rsid w:val="00C8337F"/>
    <w:rPr>
      <w:rFonts w:ascii="Arial" w:eastAsia="Arial" w:hAnsi="Arial" w:cs="Times New Roman"/>
      <w:color w:val="666666"/>
      <w:sz w:val="20"/>
      <w:szCs w:val="24"/>
      <w:lang w:val="en-US"/>
    </w:rPr>
  </w:style>
  <w:style w:type="paragraph" w:customStyle="1" w:styleId="ColorfulList-Accent11">
    <w:name w:val="Colorful List - Accent 11"/>
    <w:basedOn w:val="Normal"/>
    <w:uiPriority w:val="34"/>
    <w:qFormat/>
    <w:rsid w:val="00C8337F"/>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uiPriority w:val="1"/>
    <w:locked/>
    <w:rsid w:val="00C8337F"/>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C8337F"/>
  </w:style>
  <w:style w:type="character" w:customStyle="1" w:styleId="Style3Char">
    <w:name w:val="Style3 Char"/>
    <w:basedOn w:val="DefaultParagraphFont"/>
    <w:link w:val="Style3"/>
    <w:locked/>
    <w:rsid w:val="00C8337F"/>
    <w:rPr>
      <w:rFonts w:ascii="Times New Roman" w:eastAsia="Times New Roman" w:hAnsi="Times New Roman" w:cs="Times New Roman"/>
      <w:sz w:val="24"/>
      <w:szCs w:val="24"/>
    </w:rPr>
  </w:style>
  <w:style w:type="paragraph" w:customStyle="1" w:styleId="Style3">
    <w:name w:val="Style3"/>
    <w:basedOn w:val="Normal"/>
    <w:link w:val="Style3Char"/>
    <w:qFormat/>
    <w:rsid w:val="00C8337F"/>
    <w:pPr>
      <w:numPr>
        <w:numId w:val="3"/>
      </w:numPr>
    </w:pPr>
    <w:rPr>
      <w:lang w:val="en-IN"/>
    </w:rPr>
  </w:style>
  <w:style w:type="paragraph" w:customStyle="1" w:styleId="Normal1">
    <w:name w:val="Normal1"/>
    <w:basedOn w:val="Normal"/>
    <w:rsid w:val="00C8337F"/>
    <w:pPr>
      <w:widowControl w:val="0"/>
      <w:suppressAutoHyphens/>
    </w:pPr>
    <w:rPr>
      <w:sz w:val="20"/>
      <w:szCs w:val="20"/>
      <w:lang w:eastAsia="ar-SA"/>
    </w:rPr>
  </w:style>
  <w:style w:type="paragraph" w:customStyle="1" w:styleId="Default">
    <w:name w:val="Default"/>
    <w:rsid w:val="00C833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l">
    <w:name w:val="hl"/>
    <w:basedOn w:val="DefaultParagraphFont"/>
    <w:rsid w:val="00C8337F"/>
  </w:style>
  <w:style w:type="character" w:customStyle="1" w:styleId="apple-converted-space">
    <w:name w:val="apple-converted-space"/>
    <w:basedOn w:val="DefaultParagraphFont"/>
    <w:rsid w:val="00AB30E3"/>
  </w:style>
  <w:style w:type="paragraph" w:styleId="HTMLPreformatted">
    <w:name w:val="HTML Preformatted"/>
    <w:basedOn w:val="Normal"/>
    <w:link w:val="HTMLPreformattedChar"/>
    <w:rsid w:val="00AB30E3"/>
    <w:pPr>
      <w:widowControl w:val="0"/>
      <w:suppressAutoHyphens/>
    </w:pPr>
    <w:rPr>
      <w:rFonts w:ascii="Courier New" w:eastAsia="Courier New" w:hAnsi="Courier New"/>
      <w:sz w:val="20"/>
      <w:szCs w:val="20"/>
      <w:lang w:val="x-none" w:eastAsia="ar-SA"/>
    </w:rPr>
  </w:style>
  <w:style w:type="character" w:customStyle="1" w:styleId="HTMLPreformattedChar">
    <w:name w:val="HTML Preformatted Char"/>
    <w:basedOn w:val="DefaultParagraphFont"/>
    <w:link w:val="HTMLPreformatted"/>
    <w:rsid w:val="00AB30E3"/>
    <w:rPr>
      <w:rFonts w:ascii="Courier New" w:eastAsia="Courier New" w:hAnsi="Courier New" w:cs="Times New Roman"/>
      <w:sz w:val="20"/>
      <w:szCs w:val="20"/>
      <w:lang w:val="x-none" w:eastAsia="ar-SA"/>
    </w:rPr>
  </w:style>
  <w:style w:type="paragraph" w:customStyle="1" w:styleId="WW-Default">
    <w:name w:val="WW-Default"/>
    <w:rsid w:val="00AB30E3"/>
    <w:pPr>
      <w:suppressAutoHyphens/>
      <w:autoSpaceDE w:val="0"/>
      <w:spacing w:after="0" w:line="240" w:lineRule="auto"/>
    </w:pPr>
    <w:rPr>
      <w:rFonts w:ascii="Times New Roman" w:eastAsia="Arial" w:hAnsi="Times New Roman" w:cs="Calibri"/>
      <w:color w:val="000000"/>
      <w:sz w:val="24"/>
      <w:szCs w:val="24"/>
      <w:lang w:val="en-US" w:eastAsia="ar-SA"/>
    </w:rPr>
  </w:style>
  <w:style w:type="paragraph" w:styleId="Subtitle">
    <w:name w:val="Subtitle"/>
    <w:basedOn w:val="Normal"/>
    <w:link w:val="SubtitleChar"/>
    <w:qFormat/>
    <w:rsid w:val="00CE5E92"/>
    <w:pPr>
      <w:ind w:right="-720"/>
    </w:pPr>
    <w:rPr>
      <w:rFonts w:ascii="Verdana" w:hAnsi="Verdana"/>
      <w:b/>
      <w:sz w:val="20"/>
    </w:rPr>
  </w:style>
  <w:style w:type="character" w:customStyle="1" w:styleId="SubtitleChar">
    <w:name w:val="Subtitle Char"/>
    <w:basedOn w:val="DefaultParagraphFont"/>
    <w:link w:val="Subtitle"/>
    <w:rsid w:val="00CE5E92"/>
    <w:rPr>
      <w:rFonts w:ascii="Verdana" w:eastAsia="Times New Roman" w:hAnsi="Verdana" w:cs="Times New Roman"/>
      <w:b/>
      <w:sz w:val="20"/>
      <w:szCs w:val="24"/>
      <w:lang w:val="en-US"/>
    </w:rPr>
  </w:style>
  <w:style w:type="paragraph" w:styleId="MessageHeader">
    <w:name w:val="Message Header"/>
    <w:basedOn w:val="Normal"/>
    <w:link w:val="MessageHeaderChar"/>
    <w:rsid w:val="00CE5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E5E92"/>
    <w:rPr>
      <w:rFonts w:ascii="Arial" w:eastAsia="Times New Roman" w:hAnsi="Arial" w:cs="Arial"/>
      <w:sz w:val="24"/>
      <w:szCs w:val="24"/>
      <w:shd w:val="pct20" w:color="auto" w:fill="auto"/>
      <w:lang w:val="en-US"/>
    </w:rPr>
  </w:style>
  <w:style w:type="character" w:customStyle="1" w:styleId="GuidanceTextChar">
    <w:name w:val="Guidance Text Char"/>
    <w:link w:val="GuidanceText"/>
    <w:locked/>
    <w:rsid w:val="00CE5E92"/>
    <w:rPr>
      <w:rFonts w:ascii="Arial" w:hAnsi="Arial" w:cs="Arial"/>
      <w:i/>
      <w:iCs/>
      <w:color w:val="0000FF"/>
    </w:rPr>
  </w:style>
  <w:style w:type="paragraph" w:customStyle="1" w:styleId="GuidanceText">
    <w:name w:val="Guidance Text"/>
    <w:basedOn w:val="Normal"/>
    <w:link w:val="GuidanceTextChar"/>
    <w:rsid w:val="00CE5E92"/>
    <w:rPr>
      <w:rFonts w:ascii="Arial" w:eastAsiaTheme="minorHAnsi" w:hAnsi="Arial" w:cs="Arial"/>
      <w:i/>
      <w:iCs/>
      <w:color w:val="0000FF"/>
      <w:sz w:val="22"/>
      <w:szCs w:val="22"/>
      <w:lang w:val="en-IN"/>
    </w:rPr>
  </w:style>
  <w:style w:type="paragraph" w:styleId="BodyTextIndent2">
    <w:name w:val="Body Text Indent 2"/>
    <w:basedOn w:val="Normal"/>
    <w:link w:val="BodyTextIndent2Char"/>
    <w:uiPriority w:val="99"/>
    <w:semiHidden/>
    <w:unhideWhenUsed/>
    <w:rsid w:val="00C330A5"/>
    <w:pPr>
      <w:spacing w:after="120" w:line="480" w:lineRule="auto"/>
      <w:ind w:left="360"/>
    </w:pPr>
  </w:style>
  <w:style w:type="character" w:customStyle="1" w:styleId="BodyTextIndent2Char">
    <w:name w:val="Body Text Indent 2 Char"/>
    <w:basedOn w:val="DefaultParagraphFont"/>
    <w:link w:val="BodyTextIndent2"/>
    <w:uiPriority w:val="99"/>
    <w:semiHidden/>
    <w:rsid w:val="00C330A5"/>
    <w:rPr>
      <w:rFonts w:ascii="Times New Roman" w:eastAsia="Times New Roman" w:hAnsi="Times New Roman" w:cs="Times New Roman"/>
      <w:sz w:val="24"/>
      <w:szCs w:val="24"/>
      <w:lang w:val="en-US"/>
    </w:rPr>
  </w:style>
  <w:style w:type="paragraph" w:customStyle="1" w:styleId="Standard">
    <w:name w:val="Standard"/>
    <w:rsid w:val="00C330A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IndentedBodyText">
    <w:name w:val="Indented Body Text"/>
    <w:basedOn w:val="Normal"/>
    <w:rsid w:val="00C330A5"/>
    <w:pPr>
      <w:suppressAutoHyphens/>
      <w:spacing w:before="40" w:after="200"/>
      <w:ind w:left="504"/>
    </w:pPr>
    <w:rPr>
      <w:rFonts w:ascii="Calibri" w:eastAsia="Calibri" w:hAnsi="Calibri" w:cs="Calibri"/>
      <w:sz w:val="20"/>
      <w:szCs w:val="22"/>
      <w:lang w:eastAsia="ar-SA"/>
    </w:rPr>
  </w:style>
  <w:style w:type="paragraph" w:customStyle="1" w:styleId="ResumeText">
    <w:name w:val="Resume Text"/>
    <w:basedOn w:val="Normal"/>
    <w:qFormat/>
    <w:rsid w:val="00C330A5"/>
    <w:pPr>
      <w:spacing w:before="40" w:after="40" w:line="288" w:lineRule="auto"/>
      <w:ind w:right="1440"/>
    </w:pPr>
    <w:rPr>
      <w:rFonts w:ascii="Calibri" w:eastAsia="Calibri" w:hAnsi="Calibri"/>
      <w:color w:val="595959"/>
      <w:kern w:val="20"/>
      <w:sz w:val="20"/>
      <w:szCs w:val="20"/>
      <w:lang w:eastAsia="ja-JP"/>
    </w:rPr>
  </w:style>
  <w:style w:type="character" w:customStyle="1" w:styleId="txtempstyle1">
    <w:name w:val="txtempstyle1"/>
    <w:rsid w:val="00C330A5"/>
    <w:rPr>
      <w:rFonts w:ascii="Arial" w:hAnsi="Arial" w:cs="Arial" w:hint="default"/>
      <w:strike w:val="0"/>
      <w:dstrike w:val="0"/>
      <w:color w:val="333333"/>
      <w:sz w:val="18"/>
      <w:szCs w:val="18"/>
      <w:u w:val="none"/>
      <w:effect w:val="none"/>
    </w:rPr>
  </w:style>
  <w:style w:type="character" w:customStyle="1" w:styleId="NormalBookmanOldStyleChar">
    <w:name w:val="Normal + Bookman Old Style Char"/>
    <w:aliases w:val="10 pt Char,Bold Char,Justified + Bookman Old Style Char,Left:  0.... Char Char"/>
    <w:link w:val="NormalBookmanOldStyle"/>
    <w:locked/>
    <w:rsid w:val="00C330A5"/>
    <w:rPr>
      <w:rFonts w:ascii="Verdana" w:eastAsia="Times New Roman" w:hAnsi="Verdana" w:cs="Times New Roman"/>
      <w:sz w:val="20"/>
      <w:szCs w:val="24"/>
    </w:rPr>
  </w:style>
  <w:style w:type="paragraph" w:customStyle="1" w:styleId="NormalBookmanOldStyle">
    <w:name w:val="Normal + Bookman Old Style"/>
    <w:aliases w:val="10 pt,Bold,Justified + Bookman Old Style,Left:  0...."/>
    <w:basedOn w:val="Normal"/>
    <w:link w:val="NormalBookmanOldStyleChar"/>
    <w:rsid w:val="00C330A5"/>
    <w:pPr>
      <w:tabs>
        <w:tab w:val="num" w:pos="360"/>
      </w:tabs>
      <w:ind w:left="360" w:hanging="360"/>
    </w:pPr>
    <w:rPr>
      <w:rFonts w:ascii="Verdana" w:hAnsi="Verdana"/>
      <w:sz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332623">
      <w:bodyDiv w:val="1"/>
      <w:marLeft w:val="0"/>
      <w:marRight w:val="0"/>
      <w:marTop w:val="0"/>
      <w:marBottom w:val="0"/>
      <w:divBdr>
        <w:top w:val="none" w:sz="0" w:space="0" w:color="auto"/>
        <w:left w:val="none" w:sz="0" w:space="0" w:color="auto"/>
        <w:bottom w:val="none" w:sz="0" w:space="0" w:color="auto"/>
        <w:right w:val="none" w:sz="0" w:space="0" w:color="auto"/>
      </w:divBdr>
    </w:div>
    <w:div w:id="1759058609">
      <w:bodyDiv w:val="1"/>
      <w:marLeft w:val="0"/>
      <w:marRight w:val="0"/>
      <w:marTop w:val="0"/>
      <w:marBottom w:val="0"/>
      <w:divBdr>
        <w:top w:val="none" w:sz="0" w:space="0" w:color="auto"/>
        <w:left w:val="none" w:sz="0" w:space="0" w:color="auto"/>
        <w:bottom w:val="none" w:sz="0" w:space="0" w:color="auto"/>
        <w:right w:val="none" w:sz="0" w:space="0" w:color="auto"/>
      </w:divBdr>
    </w:div>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2</cp:revision>
  <dcterms:created xsi:type="dcterms:W3CDTF">2017-03-09T17:54:00Z</dcterms:created>
  <dcterms:modified xsi:type="dcterms:W3CDTF">2017-03-09T17:54:00Z</dcterms:modified>
</cp:coreProperties>
</file>