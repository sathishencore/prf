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252635" w:rsidRDefault="00252635" w:rsidP="009951E5"/>
    <w:p w:rsidR="00252635" w:rsidRDefault="00252635" w:rsidP="009951E5"/>
    <w:p w:rsidR="00252635" w:rsidRPr="00252635" w:rsidRDefault="00252635" w:rsidP="00252635">
      <w:pPr>
        <w:pStyle w:val="SSWResumeHeading1"/>
        <w:rPr>
          <w:rFonts w:ascii="Calibri" w:hAnsi="Calibri" w:cs="Calibri"/>
          <w:sz w:val="28"/>
          <w:szCs w:val="28"/>
        </w:rPr>
      </w:pPr>
      <w:proofErr w:type="spellStart"/>
      <w:r w:rsidRPr="00252635">
        <w:rPr>
          <w:rFonts w:ascii="Calibri" w:hAnsi="Calibri" w:cs="Calibri"/>
          <w:sz w:val="28"/>
          <w:szCs w:val="28"/>
        </w:rPr>
        <w:t>Dilip</w:t>
      </w:r>
      <w:proofErr w:type="spellEnd"/>
      <w:r w:rsidRPr="00252635">
        <w:rPr>
          <w:rFonts w:ascii="Calibri" w:hAnsi="Calibri" w:cs="Calibri"/>
          <w:sz w:val="28"/>
          <w:szCs w:val="28"/>
        </w:rPr>
        <w:t xml:space="preserve"> </w:t>
      </w:r>
      <w:proofErr w:type="spellStart"/>
      <w:r w:rsidRPr="00252635">
        <w:rPr>
          <w:rFonts w:ascii="Calibri" w:hAnsi="Calibri" w:cs="Calibri"/>
          <w:sz w:val="28"/>
          <w:szCs w:val="28"/>
        </w:rPr>
        <w:t>Basani</w:t>
      </w:r>
      <w:proofErr w:type="spellEnd"/>
    </w:p>
    <w:p w:rsidR="00252635" w:rsidRPr="00B321AF" w:rsidRDefault="00252635" w:rsidP="00252635">
      <w:pPr>
        <w:pStyle w:val="SSWResumeHeading1"/>
        <w:rPr>
          <w:rFonts w:ascii="Calibri" w:hAnsi="Calibri" w:cs="Calibri"/>
          <w:sz w:val="22"/>
          <w:szCs w:val="22"/>
        </w:rPr>
      </w:pPr>
      <w:r w:rsidRPr="00B321AF">
        <w:rPr>
          <w:rFonts w:ascii="Calibri" w:hAnsi="Calibri" w:cs="Calibri"/>
          <w:sz w:val="22"/>
          <w:szCs w:val="22"/>
        </w:rPr>
        <w:t>Summary</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 xml:space="preserve">More than 13 years </w:t>
      </w:r>
      <w:r>
        <w:rPr>
          <w:rFonts w:ascii="Calibri" w:hAnsi="Calibri" w:cs="Calibri"/>
          <w:sz w:val="22"/>
          <w:szCs w:val="22"/>
        </w:rPr>
        <w:t xml:space="preserve">of </w:t>
      </w:r>
      <w:r w:rsidRPr="0018072A">
        <w:rPr>
          <w:rFonts w:ascii="Calibri" w:hAnsi="Calibri" w:cs="Calibri"/>
          <w:sz w:val="22"/>
          <w:szCs w:val="22"/>
        </w:rPr>
        <w:t xml:space="preserve">experience in BI/DW development, project and operations management for organizations like UC Berkeley, Macys.com, </w:t>
      </w:r>
      <w:proofErr w:type="spellStart"/>
      <w:r w:rsidRPr="0018072A">
        <w:rPr>
          <w:rFonts w:ascii="Calibri" w:hAnsi="Calibri" w:cs="Calibri"/>
          <w:sz w:val="22"/>
          <w:szCs w:val="22"/>
        </w:rPr>
        <w:t>WellsFargo</w:t>
      </w:r>
      <w:proofErr w:type="spellEnd"/>
      <w:r w:rsidRPr="0018072A">
        <w:rPr>
          <w:rFonts w:ascii="Calibri" w:hAnsi="Calibri" w:cs="Calibri"/>
          <w:sz w:val="22"/>
          <w:szCs w:val="22"/>
        </w:rPr>
        <w:t xml:space="preserve">, County Of Los Angeles and GE Healthcare. Created and managed the project plan and budget, negotiated resource allocations, defined critical path dependencies and risk contingency plans. </w:t>
      </w:r>
      <w:proofErr w:type="gramStart"/>
      <w:r w:rsidRPr="0018072A">
        <w:rPr>
          <w:rFonts w:ascii="Calibri" w:hAnsi="Calibri" w:cs="Calibri"/>
          <w:sz w:val="22"/>
          <w:szCs w:val="22"/>
        </w:rPr>
        <w:t>Worked on simultaneous projects in a fast-paced and time-constrained environment.</w:t>
      </w:r>
      <w:proofErr w:type="gramEnd"/>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 xml:space="preserve">Ability to effectively lead, </w:t>
      </w:r>
      <w:proofErr w:type="gramStart"/>
      <w:r w:rsidRPr="0018072A">
        <w:rPr>
          <w:rFonts w:ascii="Calibri" w:hAnsi="Calibri" w:cs="Calibri"/>
          <w:sz w:val="22"/>
          <w:szCs w:val="22"/>
        </w:rPr>
        <w:t>build</w:t>
      </w:r>
      <w:proofErr w:type="gramEnd"/>
      <w:r w:rsidRPr="0018072A">
        <w:rPr>
          <w:rFonts w:ascii="Calibri" w:hAnsi="Calibri" w:cs="Calibri"/>
          <w:sz w:val="22"/>
          <w:szCs w:val="22"/>
        </w:rPr>
        <w:t xml:space="preserve">, deliver, and execute complex BI/DW implementation, maintenance and production support. </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Planned entire BI Data Warehousing initiative from requirements gathering, analysis, identifying and analyzing the source systems, incorporating data governance, designing and developing ETLs and dashboards, defining security roles and permissions for users.</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Experienced in managing large centralized EDWs as well as subject oriented data marts.</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 xml:space="preserve">Worked with various Enterprise IT Service Operations groups (like Widows, </w:t>
      </w:r>
      <w:proofErr w:type="gramStart"/>
      <w:r w:rsidRPr="0018072A">
        <w:rPr>
          <w:rFonts w:ascii="Calibri" w:hAnsi="Calibri" w:cs="Calibri"/>
          <w:sz w:val="22"/>
          <w:szCs w:val="22"/>
        </w:rPr>
        <w:t>Unix</w:t>
      </w:r>
      <w:proofErr w:type="gramEnd"/>
      <w:r w:rsidRPr="0018072A">
        <w:rPr>
          <w:rFonts w:ascii="Calibri" w:hAnsi="Calibri" w:cs="Calibri"/>
          <w:sz w:val="22"/>
          <w:szCs w:val="22"/>
        </w:rPr>
        <w:t xml:space="preserve">, network, data base) and software vendors for infrastructure-related work such as hardware and software upgrade, software patches, schedule outages. </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Experienced in both Agile and Waterfall project methodologies, and the use of prototyping for high risk use cases. Involved in the entire SDLC (Software Development Life Cycle), from user interviews, business requirements gathering and definition (BRDs), gap analysis, benefits/ROIs, prioritization of desired system features, reconciling of conflicting requirements, design, development, QA, user acceptance test all the way to deployment/release management, implementation and production support for BI/DW projects.</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Managed all project-related artefacts like Project Plan, Project Charter (SOW), Functional Specifications, User Stories, Use Cases, ERDs (Entity Relationship Diagrams) for relational and dimensional data models, Issues &amp; Risks Log, Software Architecture Document, Change Control Specifications, Test Acceptance Package, User Guide, Deployment and Rollback Plan, SLAs (Service Level Agreements) and Business Continuity/Disaster Recovery Plan.</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 xml:space="preserve">Prepared meeting agendas and </w:t>
      </w:r>
      <w:proofErr w:type="spellStart"/>
      <w:r w:rsidRPr="0018072A">
        <w:rPr>
          <w:rFonts w:ascii="Calibri" w:hAnsi="Calibri" w:cs="Calibri"/>
          <w:sz w:val="22"/>
          <w:szCs w:val="22"/>
        </w:rPr>
        <w:t>Powerpoint</w:t>
      </w:r>
      <w:proofErr w:type="spellEnd"/>
      <w:r w:rsidRPr="0018072A">
        <w:rPr>
          <w:rFonts w:ascii="Calibri" w:hAnsi="Calibri" w:cs="Calibri"/>
          <w:sz w:val="22"/>
          <w:szCs w:val="22"/>
        </w:rPr>
        <w:t xml:space="preserve"> presentations, conducted review meetings &amp; issue discussions as well as design walkthrough sessions with various business and IT stakeholder groups. Identified project milestones, performance metrics (KPIs) and provided regular status reporting and Executive Summary or issue escalation to higher management.</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Managed projects to ensure that deliverables are met within schedule, budget, &amp; quality.</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Demonstrated ability to bridge the gap between IT, Business Users, &amp; Senior Management.</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Strong analytical, presentation, communication, facilitation, collaboration and time management skills. Detail-driven, results oriented, and able to work in a cross-functional role.</w:t>
      </w:r>
    </w:p>
    <w:p w:rsidR="00252635" w:rsidRPr="0018072A"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 xml:space="preserve">Experience with project management tools such as M/S Project, Visio, Word, </w:t>
      </w:r>
      <w:proofErr w:type="spellStart"/>
      <w:r w:rsidRPr="0018072A">
        <w:rPr>
          <w:rFonts w:ascii="Calibri" w:hAnsi="Calibri" w:cs="Calibri"/>
          <w:sz w:val="22"/>
          <w:szCs w:val="22"/>
        </w:rPr>
        <w:t>Powerpoint</w:t>
      </w:r>
      <w:proofErr w:type="spellEnd"/>
      <w:r w:rsidRPr="0018072A">
        <w:rPr>
          <w:rFonts w:ascii="Calibri" w:hAnsi="Calibri" w:cs="Calibri"/>
          <w:sz w:val="22"/>
          <w:szCs w:val="22"/>
        </w:rPr>
        <w:t xml:space="preserve">, Excel, Clarity, Clear Quest, </w:t>
      </w:r>
      <w:proofErr w:type="gramStart"/>
      <w:r w:rsidRPr="0018072A">
        <w:rPr>
          <w:rFonts w:ascii="Calibri" w:hAnsi="Calibri" w:cs="Calibri"/>
          <w:sz w:val="22"/>
          <w:szCs w:val="22"/>
        </w:rPr>
        <w:t>Remedy</w:t>
      </w:r>
      <w:proofErr w:type="gramEnd"/>
      <w:r w:rsidRPr="0018072A">
        <w:rPr>
          <w:rFonts w:ascii="Calibri" w:hAnsi="Calibri" w:cs="Calibri"/>
          <w:sz w:val="22"/>
          <w:szCs w:val="22"/>
        </w:rPr>
        <w:t>.</w:t>
      </w:r>
    </w:p>
    <w:p w:rsidR="00252635" w:rsidRPr="00B321AF" w:rsidRDefault="00252635" w:rsidP="00252635">
      <w:pPr>
        <w:ind w:left="720" w:hanging="360"/>
        <w:jc w:val="both"/>
        <w:rPr>
          <w:rFonts w:ascii="Calibri" w:hAnsi="Calibri" w:cs="Calibri"/>
          <w:sz w:val="22"/>
          <w:szCs w:val="22"/>
        </w:rPr>
      </w:pPr>
      <w:r w:rsidRPr="0018072A">
        <w:rPr>
          <w:rFonts w:ascii="Calibri" w:hAnsi="Calibri" w:cs="Calibri"/>
          <w:sz w:val="22"/>
          <w:szCs w:val="22"/>
        </w:rPr>
        <w:t>•</w:t>
      </w:r>
      <w:r w:rsidRPr="0018072A">
        <w:rPr>
          <w:rFonts w:ascii="Calibri" w:hAnsi="Calibri" w:cs="Calibri"/>
          <w:sz w:val="22"/>
          <w:szCs w:val="22"/>
        </w:rPr>
        <w:tab/>
        <w:t>Experience in Banking, Retail, Government, and Healthcare domains.</w:t>
      </w:r>
    </w:p>
    <w:p w:rsidR="00252635" w:rsidRPr="00B321AF" w:rsidRDefault="00252635" w:rsidP="00252635">
      <w:pPr>
        <w:ind w:left="1080"/>
        <w:jc w:val="both"/>
        <w:rPr>
          <w:rFonts w:ascii="Calibri" w:hAnsi="Calibri" w:cs="Calibri"/>
          <w:sz w:val="22"/>
          <w:szCs w:val="22"/>
        </w:rPr>
      </w:pPr>
    </w:p>
    <w:p w:rsidR="00252635" w:rsidRDefault="00252635" w:rsidP="00252635">
      <w:pPr>
        <w:pStyle w:val="SSWResumeHeading1"/>
        <w:rPr>
          <w:rFonts w:ascii="Calibri" w:hAnsi="Calibri" w:cs="Calibri"/>
          <w:sz w:val="22"/>
          <w:szCs w:val="22"/>
        </w:rPr>
      </w:pPr>
    </w:p>
    <w:p w:rsidR="00252635" w:rsidRDefault="00252635" w:rsidP="00252635">
      <w:pPr>
        <w:pStyle w:val="SSWResumeHeading1"/>
        <w:rPr>
          <w:rFonts w:ascii="Calibri" w:hAnsi="Calibri" w:cs="Calibri"/>
          <w:sz w:val="22"/>
          <w:szCs w:val="22"/>
        </w:rPr>
      </w:pPr>
    </w:p>
    <w:p w:rsidR="00252635" w:rsidRDefault="00252635" w:rsidP="00252635">
      <w:pPr>
        <w:pStyle w:val="SSWResumeHeading1"/>
        <w:rPr>
          <w:rFonts w:ascii="Calibri" w:hAnsi="Calibri" w:cs="Calibri"/>
          <w:sz w:val="22"/>
          <w:szCs w:val="22"/>
        </w:rPr>
      </w:pPr>
    </w:p>
    <w:p w:rsidR="00252635" w:rsidRPr="00B321AF" w:rsidRDefault="00252635" w:rsidP="00252635">
      <w:pPr>
        <w:pStyle w:val="SSWResumeHeading1"/>
        <w:rPr>
          <w:rFonts w:ascii="Calibri" w:hAnsi="Calibri" w:cs="Calibri"/>
          <w:sz w:val="22"/>
          <w:szCs w:val="22"/>
        </w:rPr>
      </w:pPr>
      <w:r w:rsidRPr="00B321AF">
        <w:rPr>
          <w:rFonts w:ascii="Calibri" w:hAnsi="Calibri" w:cs="Calibri"/>
          <w:sz w:val="22"/>
          <w:szCs w:val="22"/>
        </w:rPr>
        <w:lastRenderedPageBreak/>
        <w:t>Professional experience</w:t>
      </w:r>
    </w:p>
    <w:p w:rsidR="00252635" w:rsidRPr="00B321AF" w:rsidRDefault="00252635" w:rsidP="00252635">
      <w:pPr>
        <w:pStyle w:val="SSWResumeHeading1"/>
        <w:rPr>
          <w:rFonts w:ascii="Calibri" w:hAnsi="Calibri" w:cs="Calibri"/>
          <w:sz w:val="22"/>
          <w:szCs w:val="22"/>
          <w:u w:val="single"/>
        </w:rPr>
      </w:pPr>
      <w:r>
        <w:rPr>
          <w:rFonts w:ascii="Calibri" w:hAnsi="Calibri" w:cs="Calibri"/>
          <w:sz w:val="22"/>
          <w:szCs w:val="22"/>
          <w:u w:val="single"/>
        </w:rPr>
        <w:t xml:space="preserve">EDW </w:t>
      </w:r>
      <w:proofErr w:type="gramStart"/>
      <w:r w:rsidRPr="00B321AF">
        <w:rPr>
          <w:rFonts w:ascii="Calibri" w:hAnsi="Calibri" w:cs="Calibri"/>
          <w:sz w:val="22"/>
          <w:szCs w:val="22"/>
          <w:u w:val="single"/>
        </w:rPr>
        <w:t>Manager</w:t>
      </w:r>
      <w:r>
        <w:rPr>
          <w:rFonts w:ascii="Calibri" w:hAnsi="Calibri" w:cs="Calibri"/>
          <w:sz w:val="22"/>
          <w:szCs w:val="22"/>
          <w:u w:val="single"/>
        </w:rPr>
        <w:t>(</w:t>
      </w:r>
      <w:proofErr w:type="gramEnd"/>
      <w:r>
        <w:rPr>
          <w:rFonts w:ascii="Calibri" w:hAnsi="Calibri" w:cs="Calibri"/>
          <w:sz w:val="22"/>
          <w:szCs w:val="22"/>
          <w:u w:val="single"/>
        </w:rPr>
        <w:t>Dev/Ops)</w:t>
      </w:r>
      <w:r w:rsidRPr="00B321AF">
        <w:rPr>
          <w:rFonts w:ascii="Calibri" w:hAnsi="Calibri" w:cs="Calibri"/>
          <w:sz w:val="22"/>
          <w:szCs w:val="22"/>
          <w:u w:val="single"/>
        </w:rPr>
        <w:t xml:space="preserve"> at </w:t>
      </w:r>
      <w:r>
        <w:rPr>
          <w:rFonts w:ascii="Calibri" w:hAnsi="Calibri" w:cs="Calibri"/>
          <w:sz w:val="22"/>
          <w:szCs w:val="22"/>
          <w:u w:val="single"/>
        </w:rPr>
        <w:t>UC Berkeley</w:t>
      </w:r>
      <w:r w:rsidRPr="00B321AF">
        <w:rPr>
          <w:rFonts w:ascii="Calibri" w:hAnsi="Calibri" w:cs="Calibri"/>
          <w:sz w:val="22"/>
          <w:szCs w:val="22"/>
          <w:u w:val="single"/>
        </w:rPr>
        <w:t xml:space="preserve">, </w:t>
      </w:r>
      <w:r>
        <w:rPr>
          <w:rFonts w:ascii="Calibri" w:hAnsi="Calibri" w:cs="Calibri"/>
          <w:sz w:val="22"/>
          <w:szCs w:val="22"/>
          <w:u w:val="single"/>
        </w:rPr>
        <w:t>Berkeley</w:t>
      </w:r>
      <w:r w:rsidRPr="00B321AF">
        <w:rPr>
          <w:rFonts w:ascii="Calibri" w:hAnsi="Calibri" w:cs="Calibri"/>
          <w:sz w:val="22"/>
          <w:szCs w:val="22"/>
          <w:u w:val="single"/>
        </w:rPr>
        <w:t>, CA</w:t>
      </w:r>
      <w:r w:rsidRPr="00B321AF">
        <w:rPr>
          <w:rFonts w:ascii="Calibri" w:hAnsi="Calibri" w:cs="Calibri"/>
          <w:b w:val="0"/>
          <w:sz w:val="22"/>
          <w:szCs w:val="22"/>
        </w:rPr>
        <w:t xml:space="preserve">          </w:t>
      </w:r>
      <w:r>
        <w:rPr>
          <w:rFonts w:ascii="Calibri" w:hAnsi="Calibri" w:cs="Calibri"/>
          <w:b w:val="0"/>
          <w:sz w:val="22"/>
          <w:szCs w:val="22"/>
        </w:rPr>
        <w:t xml:space="preserve">                                      </w:t>
      </w:r>
      <w:r>
        <w:rPr>
          <w:rFonts w:ascii="Calibri" w:hAnsi="Calibri" w:cs="Calibri"/>
          <w:sz w:val="22"/>
          <w:szCs w:val="22"/>
          <w:u w:val="single"/>
        </w:rPr>
        <w:t>Mar</w:t>
      </w:r>
      <w:r w:rsidRPr="00B321AF">
        <w:rPr>
          <w:rFonts w:ascii="Calibri" w:hAnsi="Calibri" w:cs="Calibri"/>
          <w:sz w:val="22"/>
          <w:szCs w:val="22"/>
          <w:u w:val="single"/>
        </w:rPr>
        <w:t xml:space="preserve"> 201</w:t>
      </w:r>
      <w:r>
        <w:rPr>
          <w:rFonts w:ascii="Calibri" w:hAnsi="Calibri" w:cs="Calibri"/>
          <w:sz w:val="22"/>
          <w:szCs w:val="22"/>
          <w:u w:val="single"/>
        </w:rPr>
        <w:t>4</w:t>
      </w:r>
      <w:r w:rsidRPr="00B321AF">
        <w:rPr>
          <w:rFonts w:ascii="Calibri" w:hAnsi="Calibri" w:cs="Calibri"/>
          <w:sz w:val="22"/>
          <w:szCs w:val="22"/>
          <w:u w:val="single"/>
        </w:rPr>
        <w:t xml:space="preserve"> – </w:t>
      </w:r>
      <w:r>
        <w:rPr>
          <w:rFonts w:ascii="Calibri" w:hAnsi="Calibri" w:cs="Calibri"/>
          <w:sz w:val="22"/>
          <w:szCs w:val="22"/>
          <w:u w:val="single"/>
        </w:rPr>
        <w:t>Present</w:t>
      </w:r>
    </w:p>
    <w:p w:rsidR="00252635" w:rsidRDefault="00252635" w:rsidP="00252635">
      <w:pPr>
        <w:pStyle w:val="Heading1"/>
        <w:rPr>
          <w:rFonts w:ascii="Calibri" w:hAnsi="Calibri" w:cs="Calibri"/>
          <w:b w:val="0"/>
          <w:sz w:val="22"/>
          <w:szCs w:val="22"/>
        </w:rPr>
      </w:pPr>
      <w:r>
        <w:rPr>
          <w:rFonts w:ascii="Calibri" w:hAnsi="Calibri" w:cs="Calibri"/>
          <w:b w:val="0"/>
          <w:sz w:val="22"/>
          <w:szCs w:val="22"/>
        </w:rPr>
        <w:t>Roles and responsibilities:</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Managing geographically dispersed team of 8 resources to maintain production stability, production support, enhancements and release engineering of University of California Berkeley Business Intelligence and  Enterprise Data warehouse which constitutes Cal Answers ( OBIEE and Informatica), Cal Planning ( Hyperion Planning and Essbase) and BAIRS (Hyperion IR).</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 xml:space="preserve">Conducted biweekly iteration meetings with functional leads(product owners) from various departments in campus </w:t>
      </w:r>
      <w:r>
        <w:rPr>
          <w:rFonts w:ascii="Calibri" w:hAnsi="Calibri" w:cs="Calibri"/>
          <w:noProof/>
          <w:sz w:val="22"/>
          <w:szCs w:val="22"/>
        </w:rPr>
        <w:t>for requirement gathering,</w:t>
      </w:r>
      <w:r w:rsidRPr="0018072A">
        <w:rPr>
          <w:rFonts w:ascii="Calibri" w:hAnsi="Calibri" w:cs="Calibri"/>
          <w:noProof/>
          <w:sz w:val="22"/>
          <w:szCs w:val="22"/>
        </w:rPr>
        <w:t xml:space="preserve"> </w:t>
      </w:r>
      <w:r>
        <w:rPr>
          <w:rFonts w:ascii="Calibri" w:hAnsi="Calibri" w:cs="Calibri"/>
          <w:noProof/>
          <w:sz w:val="22"/>
          <w:szCs w:val="22"/>
        </w:rPr>
        <w:t>prioritization</w:t>
      </w:r>
      <w:r w:rsidRPr="0018072A">
        <w:rPr>
          <w:rFonts w:ascii="Calibri" w:hAnsi="Calibri" w:cs="Calibri"/>
          <w:noProof/>
          <w:sz w:val="22"/>
          <w:szCs w:val="22"/>
        </w:rPr>
        <w:t xml:space="preserve"> and </w:t>
      </w:r>
      <w:r>
        <w:rPr>
          <w:rFonts w:ascii="Calibri" w:hAnsi="Calibri" w:cs="Calibri"/>
          <w:noProof/>
          <w:sz w:val="22"/>
          <w:szCs w:val="22"/>
        </w:rPr>
        <w:t>estimation and commited to deliverable</w:t>
      </w:r>
      <w:r w:rsidRPr="0018072A">
        <w:rPr>
          <w:rFonts w:ascii="Calibri" w:hAnsi="Calibri" w:cs="Calibri"/>
          <w:noProof/>
          <w:sz w:val="22"/>
          <w:szCs w:val="22"/>
        </w:rPr>
        <w:t>.</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Managed deliverable within timelines for developing/modifying/performance tuning of Informatica ETL jobs/OBIEE dashboards/ Hyperion BQYs/ Unix scripts/ Essbase loads, extracts/ Calc Scripts, guided them through development, code review, unit testing, documentation, updating/creating run books  and subversion process.</w:t>
      </w:r>
    </w:p>
    <w:p w:rsidR="00252635" w:rsidRPr="00C360C7"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Pr>
          <w:rFonts w:ascii="Calibri" w:hAnsi="Calibri" w:cs="Calibri"/>
          <w:noProof/>
          <w:sz w:val="22"/>
          <w:szCs w:val="22"/>
        </w:rPr>
        <w:t xml:space="preserve">Made </w:t>
      </w:r>
      <w:r w:rsidRPr="00C360C7">
        <w:rPr>
          <w:rFonts w:ascii="Calibri" w:hAnsi="Calibri" w:cs="Calibri"/>
          <w:noProof/>
          <w:sz w:val="22"/>
          <w:szCs w:val="22"/>
        </w:rPr>
        <w:t>sure all Critical and Major Incidents are addressed within SLA response and sending out the Critical Alerts for such Incidents.</w:t>
      </w:r>
    </w:p>
    <w:p w:rsidR="00252635" w:rsidRPr="00C360C7"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Pr>
          <w:rFonts w:ascii="Calibri" w:hAnsi="Calibri" w:cs="Calibri"/>
          <w:noProof/>
          <w:sz w:val="22"/>
          <w:szCs w:val="22"/>
        </w:rPr>
        <w:t>Successfully brought</w:t>
      </w:r>
      <w:r w:rsidRPr="00C360C7">
        <w:rPr>
          <w:rFonts w:ascii="Calibri" w:hAnsi="Calibri" w:cs="Calibri"/>
          <w:noProof/>
          <w:sz w:val="22"/>
          <w:szCs w:val="22"/>
        </w:rPr>
        <w:t xml:space="preserve"> down the MTTR (Mean time to resolve) for all categories of incidents</w:t>
      </w:r>
      <w:r>
        <w:rPr>
          <w:rFonts w:ascii="Calibri" w:hAnsi="Calibri" w:cs="Calibri"/>
          <w:noProof/>
          <w:sz w:val="22"/>
          <w:szCs w:val="22"/>
        </w:rPr>
        <w:t>.</w:t>
      </w:r>
    </w:p>
    <w:p w:rsidR="00252635" w:rsidRPr="00C360C7"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Pr>
          <w:rFonts w:ascii="Calibri" w:hAnsi="Calibri" w:cs="Calibri"/>
          <w:noProof/>
          <w:sz w:val="22"/>
          <w:szCs w:val="22"/>
        </w:rPr>
        <w:t>Managed</w:t>
      </w:r>
      <w:r w:rsidRPr="00C360C7">
        <w:rPr>
          <w:rFonts w:ascii="Calibri" w:hAnsi="Calibri" w:cs="Calibri"/>
          <w:noProof/>
          <w:sz w:val="22"/>
          <w:szCs w:val="22"/>
        </w:rPr>
        <w:t xml:space="preserve"> all service incidents either personally or via the Service Desk, through to successful completion and user satisfaction</w:t>
      </w:r>
      <w:r>
        <w:rPr>
          <w:rFonts w:ascii="Calibri" w:hAnsi="Calibri" w:cs="Calibri"/>
          <w:noProof/>
          <w:sz w:val="22"/>
          <w:szCs w:val="22"/>
        </w:rPr>
        <w:t>.</w:t>
      </w:r>
    </w:p>
    <w:p w:rsidR="00252635" w:rsidRPr="00C360C7"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Pr>
          <w:rFonts w:ascii="Calibri" w:hAnsi="Calibri" w:cs="Calibri"/>
          <w:noProof/>
          <w:sz w:val="22"/>
          <w:szCs w:val="22"/>
        </w:rPr>
        <w:t>Regularly</w:t>
      </w:r>
      <w:r w:rsidRPr="00C360C7">
        <w:rPr>
          <w:rFonts w:ascii="Calibri" w:hAnsi="Calibri" w:cs="Calibri"/>
          <w:noProof/>
          <w:sz w:val="22"/>
          <w:szCs w:val="22"/>
        </w:rPr>
        <w:t xml:space="preserve"> review</w:t>
      </w:r>
      <w:r>
        <w:rPr>
          <w:rFonts w:ascii="Calibri" w:hAnsi="Calibri" w:cs="Calibri"/>
          <w:noProof/>
          <w:sz w:val="22"/>
          <w:szCs w:val="22"/>
        </w:rPr>
        <w:t xml:space="preserve">ed </w:t>
      </w:r>
      <w:r w:rsidRPr="00C360C7">
        <w:rPr>
          <w:rFonts w:ascii="Calibri" w:hAnsi="Calibri" w:cs="Calibri"/>
          <w:noProof/>
          <w:sz w:val="22"/>
          <w:szCs w:val="22"/>
        </w:rPr>
        <w:t>performance and trends in response to incidents and to provide recommendations to the Service Manager for service improvement. The emphasis is on swift resolution of critical incidents, which have severe business implication or have the potential of causing disruptions / unavailability</w:t>
      </w:r>
      <w:r>
        <w:rPr>
          <w:rFonts w:ascii="Calibri" w:hAnsi="Calibri" w:cs="Calibri"/>
          <w:noProof/>
          <w:sz w:val="22"/>
          <w:szCs w:val="22"/>
        </w:rPr>
        <w:t>.</w:t>
      </w:r>
    </w:p>
    <w:p w:rsidR="00252635" w:rsidRPr="00C360C7"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C360C7">
        <w:rPr>
          <w:rFonts w:ascii="Calibri" w:hAnsi="Calibri" w:cs="Calibri"/>
          <w:noProof/>
          <w:sz w:val="22"/>
          <w:szCs w:val="22"/>
        </w:rPr>
        <w:t>Actively manage the monitoring and resolution of stalled or breached jobs.</w:t>
      </w:r>
    </w:p>
    <w:p w:rsidR="00252635" w:rsidRPr="00C360C7" w:rsidRDefault="00252635" w:rsidP="00252635">
      <w:pPr>
        <w:numPr>
          <w:ilvl w:val="0"/>
          <w:numId w:val="32"/>
        </w:numPr>
        <w:overflowPunct w:val="0"/>
        <w:autoSpaceDE w:val="0"/>
        <w:autoSpaceDN w:val="0"/>
        <w:adjustRightInd w:val="0"/>
        <w:jc w:val="both"/>
        <w:textAlignment w:val="baseline"/>
        <w:rPr>
          <w:rFonts w:ascii="Arial" w:hAnsi="Arial" w:cs="Arial"/>
          <w:color w:val="222222"/>
        </w:rPr>
      </w:pPr>
      <w:r w:rsidRPr="00C360C7">
        <w:rPr>
          <w:rFonts w:ascii="Calibri" w:hAnsi="Calibri" w:cs="Calibri"/>
          <w:noProof/>
          <w:sz w:val="22"/>
          <w:szCs w:val="22"/>
        </w:rPr>
        <w:t>Ensure that any service breach is suitably recorded and described before it is closed</w:t>
      </w:r>
      <w:r>
        <w:rPr>
          <w:rFonts w:ascii="Calibri" w:hAnsi="Calibri" w:cs="Calibri"/>
          <w:noProof/>
          <w:sz w:val="22"/>
          <w:szCs w:val="22"/>
        </w:rPr>
        <w:t>.</w:t>
      </w:r>
    </w:p>
    <w:p w:rsidR="00252635" w:rsidRPr="00C360C7"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C360C7">
        <w:rPr>
          <w:rFonts w:ascii="Calibri" w:hAnsi="Calibri" w:cs="Calibri"/>
          <w:noProof/>
          <w:sz w:val="22"/>
          <w:szCs w:val="22"/>
        </w:rPr>
        <w:t>Produce metrics for service performance both on a regular and an ad hoc basis.</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Coordinated with QA team for functional, regression and load testing.</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Defined guidelines and policies of release engineering for EDW team and managed release engineering process.</w:t>
      </w:r>
    </w:p>
    <w:p w:rsidR="00252635" w:rsidRPr="00C360C7"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 xml:space="preserve">Designed automation of release migration. </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Notified impacted party for any missed SLA, did RCA, developed mitigation plan and published to customer to maintain the credibility.</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 xml:space="preserve">Prepared and managed transition plans of multi year development projects  to edw operations team. </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Led the team in defining data quality, metadata strategy, data stewardship, communications, best practices, standards, policies, and training.</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Worked closely with Functional to train campus users for any new release of Subject areas/ dashboards and BQYs.</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 xml:space="preserve">Defined and managed oncall support schedule using xMatters. </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Planned and executed software upgrades and patches, switched machines for compliance with software vendor agreements.</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Religiously communicate with the campus budgeting, planning, finance, facutly and OUA departments.</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 xml:space="preserve">Attended change </w:t>
      </w:r>
      <w:r>
        <w:rPr>
          <w:rFonts w:ascii="Calibri" w:hAnsi="Calibri" w:cs="Calibri"/>
          <w:noProof/>
          <w:sz w:val="22"/>
          <w:szCs w:val="22"/>
        </w:rPr>
        <w:t>control</w:t>
      </w:r>
      <w:r w:rsidRPr="0018072A">
        <w:rPr>
          <w:rFonts w:ascii="Calibri" w:hAnsi="Calibri" w:cs="Calibri"/>
          <w:noProof/>
          <w:sz w:val="22"/>
          <w:szCs w:val="22"/>
        </w:rPr>
        <w:t xml:space="preserve"> meetings to communicate planned and unplanned scheduled of  EDW and get updates of changes in other campus application impacting EDW.</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t>Participated in RFP process, evaluated the responses and selected the vendor and the tools.</w:t>
      </w:r>
    </w:p>
    <w:p w:rsidR="00252635" w:rsidRDefault="00252635" w:rsidP="00252635">
      <w:pPr>
        <w:numPr>
          <w:ilvl w:val="0"/>
          <w:numId w:val="32"/>
        </w:numPr>
        <w:overflowPunct w:val="0"/>
        <w:autoSpaceDE w:val="0"/>
        <w:autoSpaceDN w:val="0"/>
        <w:adjustRightInd w:val="0"/>
        <w:jc w:val="both"/>
        <w:textAlignment w:val="baseline"/>
        <w:rPr>
          <w:rFonts w:ascii="Calibri" w:hAnsi="Calibri" w:cs="Calibri"/>
          <w:noProof/>
          <w:sz w:val="22"/>
          <w:szCs w:val="22"/>
        </w:rPr>
      </w:pPr>
      <w:r w:rsidRPr="0018072A">
        <w:rPr>
          <w:rFonts w:ascii="Calibri" w:hAnsi="Calibri" w:cs="Calibri"/>
          <w:noProof/>
          <w:sz w:val="22"/>
          <w:szCs w:val="22"/>
        </w:rPr>
        <w:lastRenderedPageBreak/>
        <w:t>Involved in resource management, planning, budgeting, defining strategy goals and performance evaluation.</w:t>
      </w:r>
    </w:p>
    <w:p w:rsidR="00252635" w:rsidRDefault="00252635" w:rsidP="00252635">
      <w:pPr>
        <w:jc w:val="both"/>
        <w:rPr>
          <w:rFonts w:ascii="Calibri" w:hAnsi="Calibri" w:cs="Calibri"/>
          <w:noProof/>
          <w:sz w:val="22"/>
          <w:szCs w:val="22"/>
        </w:rPr>
      </w:pPr>
    </w:p>
    <w:p w:rsidR="00252635" w:rsidRPr="0018072A" w:rsidRDefault="00252635" w:rsidP="00252635">
      <w:pPr>
        <w:jc w:val="both"/>
        <w:rPr>
          <w:rFonts w:ascii="Calibri" w:hAnsi="Calibri" w:cs="Calibri"/>
          <w:noProof/>
          <w:sz w:val="22"/>
          <w:szCs w:val="22"/>
        </w:rPr>
      </w:pPr>
      <w:r w:rsidRPr="0018072A">
        <w:rPr>
          <w:rFonts w:ascii="Calibri" w:hAnsi="Calibri" w:cs="Calibri"/>
          <w:b/>
          <w:color w:val="000000"/>
          <w:sz w:val="22"/>
          <w:szCs w:val="22"/>
        </w:rPr>
        <w:t>Software Environment:</w:t>
      </w:r>
    </w:p>
    <w:p w:rsidR="00252635" w:rsidRPr="00B321AF" w:rsidRDefault="00252635" w:rsidP="00252635">
      <w:pPr>
        <w:jc w:val="both"/>
        <w:rPr>
          <w:rFonts w:ascii="Calibri" w:hAnsi="Calibri" w:cs="Calibri"/>
          <w:color w:val="000000"/>
          <w:sz w:val="22"/>
          <w:szCs w:val="22"/>
        </w:rPr>
      </w:pPr>
      <w:proofErr w:type="spellStart"/>
      <w:r>
        <w:rPr>
          <w:rFonts w:ascii="Calibri" w:hAnsi="Calibri" w:cs="Calibri"/>
          <w:color w:val="000000"/>
          <w:sz w:val="22"/>
          <w:szCs w:val="22"/>
        </w:rPr>
        <w:t>Informatica</w:t>
      </w:r>
      <w:proofErr w:type="spellEnd"/>
      <w:r>
        <w:rPr>
          <w:rFonts w:ascii="Calibri" w:hAnsi="Calibri" w:cs="Calibri"/>
          <w:color w:val="000000"/>
          <w:sz w:val="22"/>
          <w:szCs w:val="22"/>
        </w:rPr>
        <w:t xml:space="preserve"> 9.5.1</w:t>
      </w:r>
      <w:r w:rsidRPr="00B321AF">
        <w:rPr>
          <w:rFonts w:ascii="Calibri" w:hAnsi="Calibri" w:cs="Calibri"/>
          <w:color w:val="000000"/>
          <w:sz w:val="22"/>
          <w:szCs w:val="22"/>
        </w:rPr>
        <w:t>,</w:t>
      </w:r>
      <w:r>
        <w:rPr>
          <w:rFonts w:ascii="Calibri" w:hAnsi="Calibri" w:cs="Calibri"/>
          <w:color w:val="000000"/>
          <w:sz w:val="22"/>
          <w:szCs w:val="22"/>
        </w:rPr>
        <w:t xml:space="preserve"> </w:t>
      </w:r>
      <w:proofErr w:type="spellStart"/>
      <w:r>
        <w:rPr>
          <w:rFonts w:ascii="Calibri" w:hAnsi="Calibri" w:cs="Calibri"/>
          <w:color w:val="000000"/>
          <w:sz w:val="22"/>
          <w:szCs w:val="22"/>
        </w:rPr>
        <w:t>Informatica</w:t>
      </w:r>
      <w:proofErr w:type="spellEnd"/>
      <w:r>
        <w:rPr>
          <w:rFonts w:ascii="Calibri" w:hAnsi="Calibri" w:cs="Calibri"/>
          <w:color w:val="000000"/>
          <w:sz w:val="22"/>
          <w:szCs w:val="22"/>
        </w:rPr>
        <w:t xml:space="preserve"> 9.0, Hyperion IR 9.1, Hyperion IR 11.1.2.3, OBIEE 11.1.1.5, OBIEE 11.1.1.7 Hyperion Planning 11.1.2.3, </w:t>
      </w:r>
      <w:proofErr w:type="spellStart"/>
      <w:r>
        <w:rPr>
          <w:rFonts w:ascii="Calibri" w:hAnsi="Calibri" w:cs="Calibri"/>
          <w:color w:val="000000"/>
          <w:sz w:val="22"/>
          <w:szCs w:val="22"/>
        </w:rPr>
        <w:t>Essbase</w:t>
      </w:r>
      <w:proofErr w:type="spellEnd"/>
      <w:r>
        <w:rPr>
          <w:rFonts w:ascii="Calibri" w:hAnsi="Calibri" w:cs="Calibri"/>
          <w:color w:val="000000"/>
          <w:sz w:val="22"/>
          <w:szCs w:val="22"/>
        </w:rPr>
        <w:t>, Linux</w:t>
      </w:r>
      <w:r w:rsidRPr="00B321AF">
        <w:rPr>
          <w:rFonts w:ascii="Calibri" w:hAnsi="Calibri" w:cs="Calibri"/>
          <w:color w:val="000000"/>
          <w:sz w:val="22"/>
          <w:szCs w:val="22"/>
        </w:rPr>
        <w:t xml:space="preserve">, </w:t>
      </w:r>
      <w:r>
        <w:rPr>
          <w:rFonts w:ascii="Calibri" w:hAnsi="Calibri" w:cs="Calibri"/>
          <w:color w:val="000000"/>
          <w:sz w:val="22"/>
          <w:szCs w:val="22"/>
        </w:rPr>
        <w:t xml:space="preserve">Control-M, Oracle </w:t>
      </w:r>
      <w:proofErr w:type="spellStart"/>
      <w:r>
        <w:rPr>
          <w:rFonts w:ascii="Calibri" w:hAnsi="Calibri" w:cs="Calibri"/>
          <w:color w:val="000000"/>
          <w:sz w:val="22"/>
          <w:szCs w:val="22"/>
        </w:rPr>
        <w:t>Weblogic</w:t>
      </w:r>
      <w:proofErr w:type="spellEnd"/>
      <w:r>
        <w:rPr>
          <w:rFonts w:ascii="Calibri" w:hAnsi="Calibri" w:cs="Calibri"/>
          <w:color w:val="000000"/>
          <w:sz w:val="22"/>
          <w:szCs w:val="22"/>
        </w:rPr>
        <w:t xml:space="preserve">, Oracle 11g. </w:t>
      </w:r>
      <w:proofErr w:type="gramStart"/>
      <w:r>
        <w:rPr>
          <w:rFonts w:ascii="Calibri" w:hAnsi="Calibri" w:cs="Calibri"/>
          <w:color w:val="000000"/>
          <w:sz w:val="22"/>
          <w:szCs w:val="22"/>
        </w:rPr>
        <w:t>UDB DB2.</w:t>
      </w:r>
      <w:proofErr w:type="gramEnd"/>
      <w:r>
        <w:rPr>
          <w:rFonts w:ascii="Calibri" w:hAnsi="Calibri" w:cs="Calibri"/>
          <w:color w:val="000000"/>
          <w:sz w:val="22"/>
          <w:szCs w:val="22"/>
        </w:rPr>
        <w:t xml:space="preserve"> </w:t>
      </w:r>
      <w:proofErr w:type="gramStart"/>
      <w:r>
        <w:rPr>
          <w:rFonts w:ascii="Calibri" w:hAnsi="Calibri" w:cs="Calibri"/>
          <w:color w:val="000000"/>
          <w:sz w:val="22"/>
          <w:szCs w:val="22"/>
        </w:rPr>
        <w:t>Citrix.</w:t>
      </w:r>
      <w:proofErr w:type="gramEnd"/>
    </w:p>
    <w:p w:rsidR="00252635" w:rsidRDefault="00252635" w:rsidP="00252635">
      <w:pPr>
        <w:pStyle w:val="SSWResumeHeading1"/>
        <w:rPr>
          <w:rFonts w:ascii="Calibri" w:hAnsi="Calibri" w:cs="Calibri"/>
          <w:sz w:val="22"/>
          <w:szCs w:val="22"/>
          <w:u w:val="single"/>
        </w:rPr>
      </w:pPr>
    </w:p>
    <w:p w:rsidR="00252635" w:rsidRDefault="00252635" w:rsidP="00252635">
      <w:pPr>
        <w:pStyle w:val="SSWResumeHeading1"/>
        <w:rPr>
          <w:rFonts w:ascii="Calibri" w:hAnsi="Calibri" w:cs="Calibri"/>
          <w:sz w:val="22"/>
          <w:szCs w:val="22"/>
          <w:u w:val="single"/>
        </w:rPr>
      </w:pPr>
      <w:r>
        <w:rPr>
          <w:rFonts w:ascii="Calibri" w:hAnsi="Calibri" w:cs="Calibri"/>
          <w:sz w:val="22"/>
          <w:szCs w:val="22"/>
          <w:u w:val="single"/>
        </w:rPr>
        <w:t xml:space="preserve">BI/DW </w:t>
      </w:r>
      <w:r w:rsidRPr="00B321AF">
        <w:rPr>
          <w:rFonts w:ascii="Calibri" w:hAnsi="Calibri" w:cs="Calibri"/>
          <w:sz w:val="22"/>
          <w:szCs w:val="22"/>
          <w:u w:val="single"/>
        </w:rPr>
        <w:t xml:space="preserve">Manager for </w:t>
      </w:r>
      <w:proofErr w:type="spellStart"/>
      <w:r w:rsidRPr="00B321AF">
        <w:rPr>
          <w:rFonts w:ascii="Calibri" w:hAnsi="Calibri" w:cs="Calibri"/>
          <w:sz w:val="22"/>
          <w:szCs w:val="22"/>
          <w:u w:val="single"/>
        </w:rPr>
        <w:t>Gspann</w:t>
      </w:r>
      <w:proofErr w:type="spellEnd"/>
      <w:r w:rsidRPr="00B321AF">
        <w:rPr>
          <w:rFonts w:ascii="Calibri" w:hAnsi="Calibri" w:cs="Calibri"/>
          <w:sz w:val="22"/>
          <w:szCs w:val="22"/>
          <w:u w:val="single"/>
        </w:rPr>
        <w:t xml:space="preserve"> technologies at Macys.com, San Francisco, CA</w:t>
      </w:r>
      <w:r w:rsidRPr="00B321AF">
        <w:rPr>
          <w:rFonts w:ascii="Calibri" w:hAnsi="Calibri" w:cs="Calibri"/>
          <w:b w:val="0"/>
          <w:sz w:val="22"/>
          <w:szCs w:val="22"/>
        </w:rPr>
        <w:t xml:space="preserve">          </w:t>
      </w:r>
      <w:r w:rsidRPr="00B321AF">
        <w:rPr>
          <w:rFonts w:ascii="Calibri" w:hAnsi="Calibri" w:cs="Calibri"/>
          <w:sz w:val="22"/>
          <w:szCs w:val="22"/>
          <w:u w:val="single"/>
        </w:rPr>
        <w:t xml:space="preserve">Aug 2012 – </w:t>
      </w:r>
      <w:r>
        <w:rPr>
          <w:rFonts w:ascii="Calibri" w:hAnsi="Calibri" w:cs="Calibri"/>
          <w:sz w:val="22"/>
          <w:szCs w:val="22"/>
          <w:u w:val="single"/>
        </w:rPr>
        <w:t>Mar 2014</w:t>
      </w:r>
    </w:p>
    <w:p w:rsidR="00252635" w:rsidRDefault="00252635" w:rsidP="00252635">
      <w:pPr>
        <w:pStyle w:val="SSWResumeHeading1"/>
        <w:rPr>
          <w:rFonts w:ascii="Calibri" w:hAnsi="Calibri" w:cs="Calibri"/>
          <w:b w:val="0"/>
          <w:sz w:val="22"/>
          <w:szCs w:val="22"/>
        </w:rPr>
      </w:pPr>
      <w:r w:rsidRPr="00B321AF">
        <w:rPr>
          <w:rFonts w:ascii="Calibri" w:hAnsi="Calibri" w:cs="Calibri"/>
          <w:b w:val="0"/>
          <w:sz w:val="22"/>
          <w:szCs w:val="22"/>
        </w:rPr>
        <w:t>Performed following activities according to stage of SDLC:</w:t>
      </w:r>
    </w:p>
    <w:p w:rsidR="00252635" w:rsidRDefault="00252635" w:rsidP="00252635">
      <w:pPr>
        <w:pStyle w:val="SSWResumeHeading1"/>
        <w:ind w:left="2880" w:firstLine="720"/>
        <w:rPr>
          <w:rFonts w:ascii="Calibri" w:hAnsi="Calibri" w:cs="Calibri"/>
          <w:b w:val="0"/>
          <w:sz w:val="22"/>
          <w:szCs w:val="22"/>
        </w:rPr>
      </w:pPr>
      <w:r>
        <w:rPr>
          <w:rFonts w:ascii="Calibri" w:hAnsi="Calibri" w:cs="Calibri"/>
          <w:b w:val="0"/>
          <w:sz w:val="22"/>
          <w:szCs w:val="22"/>
        </w:rPr>
        <w:t>S</w:t>
      </w:r>
      <w:r w:rsidRPr="001D7032">
        <w:rPr>
          <w:rFonts w:ascii="Calibri" w:hAnsi="Calibri" w:cs="Calibri"/>
          <w:b w:val="0"/>
          <w:sz w:val="22"/>
          <w:szCs w:val="22"/>
        </w:rPr>
        <w:t>print Planning Stage</w:t>
      </w:r>
    </w:p>
    <w:p w:rsidR="00252635" w:rsidRPr="00252635" w:rsidRDefault="00252635" w:rsidP="00252635">
      <w:pPr>
        <w:pStyle w:val="SSWResumeHeading1"/>
        <w:rPr>
          <w:rFonts w:ascii="Calibri" w:hAnsi="Calibri" w:cs="Calibri"/>
          <w:b w:val="0"/>
          <w:sz w:val="22"/>
          <w:szCs w:val="22"/>
        </w:rPr>
      </w:pPr>
      <w:r w:rsidRPr="0018072A">
        <w:rPr>
          <w:rFonts w:ascii="Calibri" w:hAnsi="Calibri" w:cs="Calibri"/>
          <w:sz w:val="22"/>
          <w:szCs w:val="22"/>
        </w:rPr>
        <w:t>•</w:t>
      </w:r>
      <w:r w:rsidRPr="0018072A">
        <w:rPr>
          <w:rFonts w:ascii="Calibri" w:hAnsi="Calibri" w:cs="Calibri"/>
          <w:sz w:val="22"/>
          <w:szCs w:val="22"/>
        </w:rPr>
        <w:tab/>
      </w:r>
      <w:r w:rsidRPr="00252635">
        <w:rPr>
          <w:rFonts w:ascii="Calibri" w:hAnsi="Calibri" w:cs="Calibri"/>
          <w:b w:val="0"/>
          <w:sz w:val="22"/>
          <w:szCs w:val="22"/>
        </w:rPr>
        <w:t xml:space="preserve">Gather business requirements (BRDs) from the list of product backlogs based on the </w:t>
      </w:r>
      <w:proofErr w:type="gramStart"/>
      <w:r w:rsidRPr="00252635">
        <w:rPr>
          <w:rFonts w:ascii="Calibri" w:hAnsi="Calibri" w:cs="Calibri"/>
          <w:b w:val="0"/>
          <w:sz w:val="22"/>
          <w:szCs w:val="22"/>
        </w:rPr>
        <w:t>priority ,</w:t>
      </w:r>
      <w:proofErr w:type="gramEnd"/>
      <w:r w:rsidRPr="00252635">
        <w:rPr>
          <w:rFonts w:ascii="Calibri" w:hAnsi="Calibri" w:cs="Calibri"/>
          <w:b w:val="0"/>
          <w:sz w:val="22"/>
          <w:szCs w:val="22"/>
        </w:rPr>
        <w:t xml:space="preserve"> discussed anticipated benefits with product owner, design solutions with team and estimated LOE.</w:t>
      </w:r>
    </w:p>
    <w:p w:rsidR="00252635" w:rsidRPr="00252635" w:rsidRDefault="00252635" w:rsidP="00252635">
      <w:pPr>
        <w:pStyle w:val="SSWResumeHeading1"/>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 xml:space="preserve">Assisted product owner in slicing large complex requirements into smaller stories which could be delivered in </w:t>
      </w:r>
      <w:proofErr w:type="gramStart"/>
      <w:r w:rsidRPr="00252635">
        <w:rPr>
          <w:rFonts w:ascii="Calibri" w:hAnsi="Calibri" w:cs="Calibri"/>
          <w:b w:val="0"/>
          <w:sz w:val="22"/>
          <w:szCs w:val="22"/>
        </w:rPr>
        <w:t>an iteration</w:t>
      </w:r>
      <w:proofErr w:type="gramEnd"/>
      <w:r w:rsidRPr="00252635">
        <w:rPr>
          <w:rFonts w:ascii="Calibri" w:hAnsi="Calibri" w:cs="Calibri"/>
          <w:b w:val="0"/>
          <w:sz w:val="22"/>
          <w:szCs w:val="22"/>
        </w:rPr>
        <w:t>.</w:t>
      </w:r>
    </w:p>
    <w:p w:rsidR="00252635" w:rsidRDefault="00252635" w:rsidP="00252635">
      <w:pPr>
        <w:pStyle w:val="SSWResumeHeading1"/>
        <w:numPr>
          <w:ilvl w:val="0"/>
          <w:numId w:val="36"/>
        </w:numPr>
        <w:rPr>
          <w:rFonts w:ascii="Calibri" w:hAnsi="Calibri" w:cs="Calibri"/>
          <w:b w:val="0"/>
          <w:sz w:val="22"/>
          <w:szCs w:val="22"/>
        </w:rPr>
      </w:pPr>
      <w:r w:rsidRPr="00252635">
        <w:rPr>
          <w:rFonts w:ascii="Calibri" w:hAnsi="Calibri" w:cs="Calibri"/>
          <w:b w:val="0"/>
          <w:sz w:val="22"/>
          <w:szCs w:val="22"/>
        </w:rPr>
        <w:t xml:space="preserve">Committed to product </w:t>
      </w:r>
      <w:proofErr w:type="gramStart"/>
      <w:r w:rsidRPr="00252635">
        <w:rPr>
          <w:rFonts w:ascii="Calibri" w:hAnsi="Calibri" w:cs="Calibri"/>
          <w:b w:val="0"/>
          <w:sz w:val="22"/>
          <w:szCs w:val="22"/>
        </w:rPr>
        <w:t>owner(</w:t>
      </w:r>
      <w:proofErr w:type="gramEnd"/>
      <w:r w:rsidRPr="00252635">
        <w:rPr>
          <w:rFonts w:ascii="Calibri" w:hAnsi="Calibri" w:cs="Calibri"/>
          <w:b w:val="0"/>
          <w:sz w:val="22"/>
          <w:szCs w:val="22"/>
        </w:rPr>
        <w:t>business), in association with team members, for set number of story deliveries for the iteration based o</w:t>
      </w:r>
      <w:r>
        <w:rPr>
          <w:rFonts w:ascii="Calibri" w:hAnsi="Calibri" w:cs="Calibri"/>
          <w:b w:val="0"/>
          <w:sz w:val="22"/>
          <w:szCs w:val="22"/>
        </w:rPr>
        <w:t>n LOE and resource availability.</w:t>
      </w:r>
    </w:p>
    <w:p w:rsidR="00252635" w:rsidRDefault="00252635" w:rsidP="00252635">
      <w:pPr>
        <w:pStyle w:val="SSWResumeHeading1"/>
        <w:numPr>
          <w:ilvl w:val="0"/>
          <w:numId w:val="36"/>
        </w:numPr>
        <w:rPr>
          <w:rFonts w:ascii="Calibri" w:hAnsi="Calibri" w:cs="Calibri"/>
          <w:b w:val="0"/>
          <w:sz w:val="22"/>
          <w:szCs w:val="22"/>
        </w:rPr>
      </w:pPr>
      <w:r w:rsidRPr="00252635">
        <w:rPr>
          <w:rFonts w:ascii="Calibri" w:hAnsi="Calibri" w:cs="Calibri"/>
          <w:b w:val="0"/>
          <w:sz w:val="22"/>
          <w:szCs w:val="22"/>
        </w:rPr>
        <w:t>Developed acceptance criteria for every task with product owner, worked with Data architect team to develop Entity Relationship Diagrams (ERDs) and DBA teams to implement database changes.</w:t>
      </w:r>
    </w:p>
    <w:p w:rsidR="00252635" w:rsidRDefault="00252635" w:rsidP="00252635">
      <w:pPr>
        <w:pStyle w:val="SSWResumeHeading1"/>
        <w:numPr>
          <w:ilvl w:val="0"/>
          <w:numId w:val="36"/>
        </w:numPr>
        <w:rPr>
          <w:rFonts w:ascii="Calibri" w:hAnsi="Calibri" w:cs="Calibri"/>
          <w:b w:val="0"/>
          <w:sz w:val="22"/>
          <w:szCs w:val="22"/>
        </w:rPr>
      </w:pPr>
      <w:r w:rsidRPr="00252635">
        <w:rPr>
          <w:rFonts w:ascii="Calibri" w:hAnsi="Calibri" w:cs="Calibri"/>
          <w:b w:val="0"/>
          <w:sz w:val="22"/>
          <w:szCs w:val="22"/>
        </w:rPr>
        <w:t xml:space="preserve">Worked with system analyst, provided technical design and assisted team member in committing for story. </w:t>
      </w:r>
    </w:p>
    <w:p w:rsidR="00252635" w:rsidRDefault="00252635" w:rsidP="00252635">
      <w:pPr>
        <w:pStyle w:val="Heading1"/>
        <w:rPr>
          <w:rFonts w:ascii="Calibri" w:hAnsi="Calibri" w:cs="Calibri"/>
          <w:b w:val="0"/>
          <w:sz w:val="22"/>
          <w:szCs w:val="22"/>
        </w:rPr>
      </w:pPr>
    </w:p>
    <w:p w:rsidR="00252635" w:rsidRDefault="00252635" w:rsidP="00252635">
      <w:pPr>
        <w:pStyle w:val="Heading1"/>
        <w:rPr>
          <w:rFonts w:ascii="Calibri" w:hAnsi="Calibri" w:cs="Calibri"/>
          <w:b w:val="0"/>
          <w:sz w:val="22"/>
          <w:szCs w:val="22"/>
        </w:rPr>
      </w:pPr>
    </w:p>
    <w:p w:rsidR="00252635" w:rsidRPr="00252635" w:rsidRDefault="00252635" w:rsidP="00252635">
      <w:pPr>
        <w:pStyle w:val="Heading1"/>
        <w:rPr>
          <w:rFonts w:ascii="Calibri" w:hAnsi="Calibri" w:cs="Calibri"/>
          <w:b w:val="0"/>
          <w:sz w:val="22"/>
          <w:szCs w:val="22"/>
        </w:rPr>
      </w:pPr>
      <w:r w:rsidRPr="00252635">
        <w:rPr>
          <w:rFonts w:ascii="Calibri" w:hAnsi="Calibri" w:cs="Calibri"/>
          <w:b w:val="0"/>
          <w:sz w:val="22"/>
          <w:szCs w:val="22"/>
        </w:rPr>
        <w:t>Daily Scrum Stage</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Attended daily scrum with team and worked with developers and QAs to identify and resolve questions, issues, and/or provide additional business and technical clarification.</w:t>
      </w:r>
    </w:p>
    <w:p w:rsidR="00252635" w:rsidRPr="00252635" w:rsidRDefault="00252635" w:rsidP="00252635">
      <w:pPr>
        <w:pStyle w:val="Heading1"/>
        <w:rPr>
          <w:rFonts w:ascii="Calibri" w:hAnsi="Calibri" w:cs="Calibri"/>
          <w:b w:val="0"/>
          <w:sz w:val="22"/>
          <w:szCs w:val="22"/>
        </w:rPr>
      </w:pPr>
      <w:r w:rsidRPr="00252635">
        <w:rPr>
          <w:rFonts w:ascii="Calibri" w:hAnsi="Calibri" w:cs="Calibri"/>
          <w:b w:val="0"/>
          <w:sz w:val="22"/>
          <w:szCs w:val="22"/>
        </w:rPr>
        <w:t>Sprint Review/delivery Stage</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Coordinated with business to do User Acceptance testing.</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Monitored Change Control management for new requirements or changes.</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Coordinated Control M, DBA and Release engineering team based for deployments</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Coordinated QA and business on Post production validation.</w:t>
      </w:r>
    </w:p>
    <w:p w:rsidR="00252635" w:rsidRDefault="00252635" w:rsidP="00252635">
      <w:pPr>
        <w:pStyle w:val="SSWResumeHeading1"/>
        <w:rPr>
          <w:rFonts w:ascii="Calibri" w:hAnsi="Calibri" w:cs="Calibri"/>
          <w:b w:val="0"/>
          <w:sz w:val="22"/>
          <w:szCs w:val="22"/>
        </w:rPr>
      </w:pPr>
    </w:p>
    <w:p w:rsidR="00252635" w:rsidRPr="00252635" w:rsidRDefault="00252635" w:rsidP="00252635">
      <w:pPr>
        <w:pStyle w:val="Heading1"/>
        <w:rPr>
          <w:rFonts w:ascii="Calibri" w:hAnsi="Calibri" w:cs="Calibri"/>
          <w:b w:val="0"/>
          <w:sz w:val="22"/>
          <w:szCs w:val="22"/>
        </w:rPr>
      </w:pPr>
      <w:r w:rsidRPr="00252635">
        <w:rPr>
          <w:rFonts w:ascii="Calibri" w:hAnsi="Calibri" w:cs="Calibri"/>
          <w:b w:val="0"/>
          <w:sz w:val="22"/>
          <w:szCs w:val="22"/>
        </w:rPr>
        <w:t>Sprint Retrospective Stage</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Conduct a Post-Implementation Review to document what went well during last spring and what could be improved in the next sprint.</w:t>
      </w:r>
    </w:p>
    <w:p w:rsidR="00252635" w:rsidRDefault="00252635" w:rsidP="00252635">
      <w:pPr>
        <w:pStyle w:val="SSWResumeHeading1"/>
        <w:rPr>
          <w:rFonts w:ascii="Calibri" w:hAnsi="Calibri" w:cs="Calibri"/>
          <w:b w:val="0"/>
          <w:sz w:val="22"/>
          <w:szCs w:val="22"/>
        </w:rPr>
      </w:pPr>
    </w:p>
    <w:p w:rsidR="00252635" w:rsidRDefault="00252635" w:rsidP="00252635">
      <w:pPr>
        <w:pStyle w:val="SSWResumeHeading1"/>
        <w:rPr>
          <w:rFonts w:ascii="Calibri" w:hAnsi="Calibri" w:cs="Calibri"/>
          <w:b w:val="0"/>
          <w:sz w:val="22"/>
          <w:szCs w:val="22"/>
        </w:rPr>
      </w:pPr>
    </w:p>
    <w:p w:rsidR="00252635" w:rsidRPr="00252635" w:rsidRDefault="00252635" w:rsidP="00252635">
      <w:pPr>
        <w:pStyle w:val="Heading1"/>
        <w:rPr>
          <w:rFonts w:ascii="Calibri" w:hAnsi="Calibri" w:cs="Calibri"/>
          <w:b w:val="0"/>
          <w:sz w:val="22"/>
          <w:szCs w:val="22"/>
        </w:rPr>
      </w:pPr>
      <w:r w:rsidRPr="00252635">
        <w:rPr>
          <w:rFonts w:ascii="Calibri" w:hAnsi="Calibri" w:cs="Calibri"/>
          <w:b w:val="0"/>
          <w:sz w:val="22"/>
          <w:szCs w:val="22"/>
        </w:rPr>
        <w:lastRenderedPageBreak/>
        <w:t>Production support</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Defined SLA and escalation procedures for business critical processes.</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Coordinated with Enterprise IT Service Operations groups (Network, Database, Application server) and Development lead, in resolving issue of critical processes which missed SLA and send out timely notifications and ETA to product owner.</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Identified the root cause of production issues and addressed the same in timely manner.</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 xml:space="preserve">Assisted team in identifying performance issues on database and </w:t>
      </w:r>
      <w:proofErr w:type="gramStart"/>
      <w:r w:rsidRPr="00252635">
        <w:rPr>
          <w:rFonts w:ascii="Calibri" w:hAnsi="Calibri" w:cs="Calibri"/>
          <w:b w:val="0"/>
          <w:sz w:val="22"/>
          <w:szCs w:val="22"/>
        </w:rPr>
        <w:t>application(</w:t>
      </w:r>
      <w:proofErr w:type="gramEnd"/>
      <w:r w:rsidRPr="00252635">
        <w:rPr>
          <w:rFonts w:ascii="Calibri" w:hAnsi="Calibri" w:cs="Calibri"/>
          <w:b w:val="0"/>
          <w:sz w:val="22"/>
          <w:szCs w:val="22"/>
        </w:rPr>
        <w:t>ETL) and solved them effectively.</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Coordinated with enterprise wide team and managed effectively shutting down and bringing up the applications during major database infrastructure upgrades.</w:t>
      </w:r>
    </w:p>
    <w:p w:rsidR="00252635" w:rsidRPr="00252635" w:rsidRDefault="00252635" w:rsidP="00252635">
      <w:pPr>
        <w:pStyle w:val="SSWResumeHeading1"/>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 xml:space="preserve">Provided daily status on production support activities to management.  </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 xml:space="preserve"> </w:t>
      </w:r>
    </w:p>
    <w:p w:rsidR="00252635" w:rsidRPr="00252635" w:rsidRDefault="00252635" w:rsidP="00252635">
      <w:pPr>
        <w:pStyle w:val="Heading1"/>
        <w:ind w:left="720" w:hanging="360"/>
        <w:rPr>
          <w:rFonts w:ascii="Calibri" w:hAnsi="Calibri" w:cs="Calibri"/>
          <w:b w:val="0"/>
          <w:sz w:val="22"/>
          <w:szCs w:val="22"/>
        </w:rPr>
      </w:pPr>
    </w:p>
    <w:p w:rsidR="00252635" w:rsidRPr="00252635" w:rsidRDefault="00252635" w:rsidP="00252635">
      <w:pPr>
        <w:pStyle w:val="Heading1"/>
        <w:rPr>
          <w:rFonts w:ascii="Calibri" w:hAnsi="Calibri" w:cs="Calibri"/>
          <w:b w:val="0"/>
          <w:sz w:val="22"/>
          <w:szCs w:val="22"/>
        </w:rPr>
      </w:pPr>
      <w:r w:rsidRPr="00252635">
        <w:rPr>
          <w:rFonts w:ascii="Calibri" w:hAnsi="Calibri" w:cs="Calibri"/>
          <w:b w:val="0"/>
          <w:sz w:val="22"/>
          <w:szCs w:val="22"/>
        </w:rPr>
        <w:t>General Project Management activities:</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Managed BI and ETL development team of 20 resources across multiple BI/DW projects located at onsite and offshore.</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 xml:space="preserve">Monitored application and coordinated with Enterprise IT Service Operations during </w:t>
      </w:r>
      <w:proofErr w:type="spellStart"/>
      <w:r w:rsidRPr="00252635">
        <w:rPr>
          <w:rFonts w:ascii="Calibri" w:hAnsi="Calibri" w:cs="Calibri"/>
          <w:b w:val="0"/>
          <w:sz w:val="22"/>
          <w:szCs w:val="22"/>
        </w:rPr>
        <w:t>black out</w:t>
      </w:r>
      <w:proofErr w:type="spellEnd"/>
      <w:r w:rsidRPr="00252635">
        <w:rPr>
          <w:rFonts w:ascii="Calibri" w:hAnsi="Calibri" w:cs="Calibri"/>
          <w:b w:val="0"/>
          <w:sz w:val="22"/>
          <w:szCs w:val="22"/>
        </w:rPr>
        <w:t xml:space="preserve"> dates.</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Communicate and manage user expectations.</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 xml:space="preserve">Interviewed, negotiated billing and managed SOWs for resources.  </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Conducted yearly performance review of reports</w:t>
      </w:r>
    </w:p>
    <w:p w:rsidR="00252635" w:rsidRPr="00252635" w:rsidRDefault="00252635" w:rsidP="00252635">
      <w:pPr>
        <w:pStyle w:val="Heading1"/>
        <w:ind w:left="720" w:hanging="360"/>
        <w:rPr>
          <w:rFonts w:ascii="Calibri" w:hAnsi="Calibri" w:cs="Calibri"/>
          <w:b w:val="0"/>
          <w:sz w:val="22"/>
          <w:szCs w:val="22"/>
        </w:rPr>
      </w:pPr>
      <w:r w:rsidRPr="00252635">
        <w:rPr>
          <w:rFonts w:ascii="Calibri" w:hAnsi="Calibri" w:cs="Calibri"/>
          <w:b w:val="0"/>
          <w:sz w:val="22"/>
          <w:szCs w:val="22"/>
        </w:rPr>
        <w:t>•</w:t>
      </w:r>
      <w:r w:rsidRPr="00252635">
        <w:rPr>
          <w:rFonts w:ascii="Calibri" w:hAnsi="Calibri" w:cs="Calibri"/>
          <w:b w:val="0"/>
          <w:sz w:val="22"/>
          <w:szCs w:val="22"/>
        </w:rPr>
        <w:tab/>
        <w:t>Developed career development plan and mentored resources.</w:t>
      </w:r>
    </w:p>
    <w:p w:rsidR="00252635" w:rsidRPr="00252635" w:rsidRDefault="00252635" w:rsidP="00252635">
      <w:pPr>
        <w:pStyle w:val="SSWResumeHeading1"/>
        <w:rPr>
          <w:rFonts w:ascii="Calibri" w:hAnsi="Calibri" w:cs="Calibri"/>
          <w:b w:val="0"/>
          <w:sz w:val="22"/>
          <w:szCs w:val="22"/>
          <w:u w:val="single"/>
        </w:rPr>
      </w:pPr>
    </w:p>
    <w:p w:rsidR="00252635" w:rsidRDefault="00252635" w:rsidP="00252635">
      <w:pPr>
        <w:jc w:val="both"/>
        <w:rPr>
          <w:rFonts w:ascii="Calibri" w:hAnsi="Calibri" w:cs="Calibri"/>
          <w:b/>
          <w:color w:val="000000"/>
          <w:sz w:val="22"/>
          <w:szCs w:val="22"/>
          <w:u w:val="single"/>
        </w:rPr>
      </w:pPr>
    </w:p>
    <w:p w:rsidR="00252635" w:rsidRPr="009205A7" w:rsidRDefault="00252635" w:rsidP="00252635">
      <w:pPr>
        <w:jc w:val="both"/>
        <w:rPr>
          <w:rFonts w:ascii="Calibri" w:hAnsi="Calibri" w:cs="Calibri"/>
          <w:color w:val="000000"/>
          <w:sz w:val="22"/>
          <w:szCs w:val="22"/>
        </w:rPr>
      </w:pPr>
      <w:r w:rsidRPr="009205A7">
        <w:rPr>
          <w:rFonts w:ascii="Calibri" w:hAnsi="Calibri" w:cs="Calibri"/>
          <w:b/>
          <w:color w:val="000000"/>
          <w:sz w:val="22"/>
          <w:szCs w:val="22"/>
        </w:rPr>
        <w:t>Software Environment:</w:t>
      </w:r>
    </w:p>
    <w:p w:rsidR="00252635" w:rsidRPr="00B321AF" w:rsidRDefault="00252635" w:rsidP="00252635">
      <w:pPr>
        <w:jc w:val="both"/>
        <w:rPr>
          <w:rFonts w:ascii="Calibri" w:hAnsi="Calibri" w:cs="Calibri"/>
          <w:color w:val="000000"/>
          <w:sz w:val="22"/>
          <w:szCs w:val="22"/>
        </w:rPr>
      </w:pPr>
      <w:r w:rsidRPr="00B321AF">
        <w:rPr>
          <w:rFonts w:ascii="Calibri" w:hAnsi="Calibri" w:cs="Calibri"/>
          <w:color w:val="000000"/>
          <w:sz w:val="22"/>
          <w:szCs w:val="22"/>
        </w:rPr>
        <w:t xml:space="preserve">IBM </w:t>
      </w:r>
      <w:proofErr w:type="spellStart"/>
      <w:r w:rsidRPr="00B321AF">
        <w:rPr>
          <w:rFonts w:ascii="Calibri" w:hAnsi="Calibri" w:cs="Calibri"/>
          <w:color w:val="000000"/>
          <w:sz w:val="22"/>
          <w:szCs w:val="22"/>
        </w:rPr>
        <w:t>InfoSphere</w:t>
      </w:r>
      <w:proofErr w:type="spellEnd"/>
      <w:r w:rsidRPr="00B321AF">
        <w:rPr>
          <w:rFonts w:ascii="Calibri" w:hAnsi="Calibri" w:cs="Calibri"/>
          <w:color w:val="000000"/>
          <w:sz w:val="22"/>
          <w:szCs w:val="22"/>
        </w:rPr>
        <w:t xml:space="preserve"> information server 8.1(</w:t>
      </w:r>
      <w:proofErr w:type="spellStart"/>
      <w:r w:rsidRPr="00B321AF">
        <w:rPr>
          <w:rFonts w:ascii="Calibri" w:hAnsi="Calibri" w:cs="Calibri"/>
          <w:color w:val="000000"/>
          <w:sz w:val="22"/>
          <w:szCs w:val="22"/>
        </w:rPr>
        <w:t>DataStage</w:t>
      </w:r>
      <w:proofErr w:type="spellEnd"/>
      <w:r w:rsidRPr="00B321AF">
        <w:rPr>
          <w:rFonts w:ascii="Calibri" w:hAnsi="Calibri" w:cs="Calibri"/>
          <w:color w:val="000000"/>
          <w:sz w:val="22"/>
          <w:szCs w:val="22"/>
        </w:rPr>
        <w:t>, Information Analyzer, Metadata Workbench, Business Glossary), Oracle 10g</w:t>
      </w:r>
      <w:r>
        <w:rPr>
          <w:rFonts w:ascii="Calibri" w:hAnsi="Calibri" w:cs="Calibri"/>
          <w:color w:val="000000"/>
          <w:sz w:val="22"/>
          <w:szCs w:val="22"/>
        </w:rPr>
        <w:t>, DB2</w:t>
      </w:r>
      <w:r w:rsidRPr="00B321AF">
        <w:rPr>
          <w:rFonts w:ascii="Calibri" w:hAnsi="Calibri" w:cs="Calibri"/>
          <w:color w:val="000000"/>
          <w:sz w:val="22"/>
          <w:szCs w:val="22"/>
        </w:rPr>
        <w:t xml:space="preserve">, </w:t>
      </w:r>
      <w:r>
        <w:rPr>
          <w:rFonts w:ascii="Calibri" w:hAnsi="Calibri" w:cs="Calibri"/>
          <w:color w:val="000000"/>
          <w:sz w:val="22"/>
          <w:szCs w:val="22"/>
        </w:rPr>
        <w:t>JIRA</w:t>
      </w:r>
      <w:r w:rsidRPr="00B321AF">
        <w:rPr>
          <w:rFonts w:ascii="Calibri" w:hAnsi="Calibri" w:cs="Calibri"/>
          <w:color w:val="000000"/>
          <w:sz w:val="22"/>
          <w:szCs w:val="22"/>
        </w:rPr>
        <w:t>,</w:t>
      </w:r>
      <w:r>
        <w:rPr>
          <w:rFonts w:ascii="Calibri" w:hAnsi="Calibri" w:cs="Calibri"/>
          <w:color w:val="000000"/>
          <w:sz w:val="22"/>
          <w:szCs w:val="22"/>
        </w:rPr>
        <w:t xml:space="preserve"> </w:t>
      </w:r>
      <w:proofErr w:type="spellStart"/>
      <w:r>
        <w:rPr>
          <w:rFonts w:ascii="Calibri" w:hAnsi="Calibri" w:cs="Calibri"/>
          <w:color w:val="000000"/>
          <w:sz w:val="22"/>
          <w:szCs w:val="22"/>
        </w:rPr>
        <w:t>ServiceNow</w:t>
      </w:r>
      <w:proofErr w:type="spellEnd"/>
      <w:r>
        <w:rPr>
          <w:rFonts w:ascii="Calibri" w:hAnsi="Calibri" w:cs="Calibri"/>
          <w:color w:val="000000"/>
          <w:sz w:val="22"/>
          <w:szCs w:val="22"/>
        </w:rPr>
        <w:t>,</w:t>
      </w:r>
      <w:r w:rsidRPr="00B321AF">
        <w:rPr>
          <w:rFonts w:ascii="Calibri" w:hAnsi="Calibri" w:cs="Calibri"/>
          <w:color w:val="000000"/>
          <w:sz w:val="22"/>
          <w:szCs w:val="22"/>
        </w:rPr>
        <w:t xml:space="preserve"> Flat files, SQL, Toad, Unix, </w:t>
      </w:r>
      <w:r>
        <w:rPr>
          <w:rFonts w:ascii="Calibri" w:hAnsi="Calibri" w:cs="Calibri"/>
          <w:color w:val="000000"/>
          <w:sz w:val="22"/>
          <w:szCs w:val="22"/>
        </w:rPr>
        <w:t>Control-M</w:t>
      </w:r>
      <w:r w:rsidRPr="00B321AF">
        <w:rPr>
          <w:rFonts w:ascii="Calibri" w:hAnsi="Calibri" w:cs="Calibri"/>
          <w:color w:val="000000"/>
          <w:sz w:val="22"/>
          <w:szCs w:val="22"/>
        </w:rPr>
        <w:t xml:space="preserve">, </w:t>
      </w:r>
      <w:r>
        <w:rPr>
          <w:rFonts w:ascii="Calibri" w:hAnsi="Calibri" w:cs="Calibri"/>
          <w:color w:val="000000"/>
          <w:sz w:val="22"/>
          <w:szCs w:val="22"/>
        </w:rPr>
        <w:t>OBIEE 11.1.1.5, Java scripting</w:t>
      </w:r>
      <w:r w:rsidRPr="00B321AF">
        <w:rPr>
          <w:rFonts w:ascii="Calibri" w:hAnsi="Calibri" w:cs="Calibri"/>
          <w:color w:val="000000"/>
          <w:sz w:val="22"/>
          <w:szCs w:val="22"/>
        </w:rPr>
        <w:t>.</w:t>
      </w:r>
    </w:p>
    <w:p w:rsidR="00252635" w:rsidRDefault="00252635" w:rsidP="00252635">
      <w:pPr>
        <w:rPr>
          <w:rFonts w:ascii="Calibri" w:hAnsi="Calibri" w:cs="Calibri"/>
          <w:sz w:val="22"/>
          <w:szCs w:val="22"/>
        </w:rPr>
      </w:pPr>
    </w:p>
    <w:p w:rsidR="00252635" w:rsidRPr="00B321AF" w:rsidRDefault="00252635" w:rsidP="00252635">
      <w:pPr>
        <w:jc w:val="both"/>
        <w:rPr>
          <w:rFonts w:ascii="Calibri" w:hAnsi="Calibri" w:cs="Calibri"/>
          <w:b/>
          <w:color w:val="000000"/>
          <w:sz w:val="22"/>
          <w:szCs w:val="22"/>
          <w:u w:val="single"/>
        </w:rPr>
      </w:pPr>
      <w:proofErr w:type="spellStart"/>
      <w:r w:rsidRPr="00B321AF">
        <w:rPr>
          <w:rFonts w:ascii="Calibri" w:hAnsi="Calibri" w:cs="Calibri"/>
          <w:b/>
          <w:color w:val="000000"/>
          <w:sz w:val="22"/>
          <w:szCs w:val="22"/>
          <w:u w:val="single"/>
        </w:rPr>
        <w:t>WellsFargo</w:t>
      </w:r>
      <w:proofErr w:type="spellEnd"/>
      <w:r w:rsidRPr="00B321AF">
        <w:rPr>
          <w:rFonts w:ascii="Calibri" w:hAnsi="Calibri" w:cs="Calibri"/>
          <w:b/>
          <w:color w:val="000000"/>
          <w:sz w:val="22"/>
          <w:szCs w:val="22"/>
          <w:u w:val="single"/>
        </w:rPr>
        <w:t>, San Leandro, CA</w:t>
      </w:r>
      <w:r w:rsidRPr="00B321AF">
        <w:rPr>
          <w:rFonts w:ascii="Calibri" w:hAnsi="Calibri" w:cs="Calibri"/>
          <w:b/>
          <w:color w:val="000000"/>
          <w:sz w:val="22"/>
          <w:szCs w:val="22"/>
        </w:rPr>
        <w:t xml:space="preserve">                                                                                               </w:t>
      </w:r>
      <w:r>
        <w:rPr>
          <w:rFonts w:ascii="Calibri" w:hAnsi="Calibri" w:cs="Calibri"/>
          <w:b/>
          <w:color w:val="000000"/>
          <w:sz w:val="22"/>
          <w:szCs w:val="22"/>
          <w:u w:val="single"/>
        </w:rPr>
        <w:t>Aug 2011 – Aug 20</w:t>
      </w:r>
      <w:r w:rsidRPr="00B321AF">
        <w:rPr>
          <w:rFonts w:ascii="Calibri" w:hAnsi="Calibri" w:cs="Calibri"/>
          <w:b/>
          <w:color w:val="000000"/>
          <w:sz w:val="22"/>
          <w:szCs w:val="22"/>
          <w:u w:val="single"/>
        </w:rPr>
        <w:t xml:space="preserve">12 </w:t>
      </w:r>
    </w:p>
    <w:p w:rsidR="00252635" w:rsidRDefault="00252635" w:rsidP="00252635">
      <w:pPr>
        <w:pStyle w:val="Heading1"/>
        <w:rPr>
          <w:rFonts w:ascii="Calibri" w:hAnsi="Calibri" w:cs="Calibri"/>
          <w:b w:val="0"/>
          <w:sz w:val="22"/>
          <w:szCs w:val="22"/>
        </w:rPr>
      </w:pPr>
      <w:r>
        <w:rPr>
          <w:rFonts w:ascii="Calibri" w:hAnsi="Calibri" w:cs="Calibri"/>
          <w:b w:val="0"/>
          <w:sz w:val="22"/>
          <w:szCs w:val="22"/>
        </w:rPr>
        <w:t>Roles and responsibilities:</w:t>
      </w:r>
    </w:p>
    <w:p w:rsidR="00252635" w:rsidRPr="00861DB7" w:rsidRDefault="00252635" w:rsidP="00252635">
      <w:pPr>
        <w:numPr>
          <w:ilvl w:val="0"/>
          <w:numId w:val="35"/>
        </w:numPr>
        <w:overflowPunct w:val="0"/>
        <w:autoSpaceDE w:val="0"/>
        <w:autoSpaceDN w:val="0"/>
        <w:adjustRightInd w:val="0"/>
        <w:jc w:val="both"/>
        <w:textAlignment w:val="baseline"/>
        <w:rPr>
          <w:rFonts w:ascii="Calibri" w:hAnsi="Calibri" w:cs="Arial"/>
          <w:sz w:val="22"/>
          <w:szCs w:val="22"/>
        </w:rPr>
      </w:pPr>
      <w:r w:rsidRPr="00861DB7">
        <w:rPr>
          <w:rFonts w:ascii="Calibri" w:hAnsi="Calibri" w:cs="Arial"/>
          <w:sz w:val="22"/>
          <w:szCs w:val="22"/>
        </w:rPr>
        <w:t>Managed team of 7 developers.</w:t>
      </w:r>
    </w:p>
    <w:p w:rsidR="00252635" w:rsidRPr="00861DB7" w:rsidRDefault="00252635" w:rsidP="00252635">
      <w:pPr>
        <w:numPr>
          <w:ilvl w:val="0"/>
          <w:numId w:val="35"/>
        </w:numPr>
        <w:overflowPunct w:val="0"/>
        <w:autoSpaceDE w:val="0"/>
        <w:autoSpaceDN w:val="0"/>
        <w:adjustRightInd w:val="0"/>
        <w:jc w:val="both"/>
        <w:textAlignment w:val="baseline"/>
        <w:rPr>
          <w:rFonts w:ascii="Calibri" w:hAnsi="Calibri" w:cs="Arial"/>
          <w:sz w:val="22"/>
          <w:szCs w:val="22"/>
        </w:rPr>
      </w:pPr>
      <w:r w:rsidRPr="00121FFB">
        <w:rPr>
          <w:rFonts w:ascii="Calibri" w:hAnsi="Calibri" w:cs="Arial"/>
          <w:sz w:val="22"/>
          <w:szCs w:val="22"/>
        </w:rPr>
        <w:t>Interacted with different teams from Business, Technical, Data owners at Wells Fargo to understand their SOR’s.</w:t>
      </w:r>
    </w:p>
    <w:p w:rsidR="00252635" w:rsidRDefault="00252635" w:rsidP="00252635">
      <w:pPr>
        <w:numPr>
          <w:ilvl w:val="0"/>
          <w:numId w:val="35"/>
        </w:numPr>
        <w:overflowPunct w:val="0"/>
        <w:autoSpaceDE w:val="0"/>
        <w:autoSpaceDN w:val="0"/>
        <w:adjustRightInd w:val="0"/>
        <w:jc w:val="both"/>
        <w:textAlignment w:val="baseline"/>
        <w:rPr>
          <w:rFonts w:ascii="Calibri" w:hAnsi="Calibri" w:cs="Arial"/>
          <w:sz w:val="22"/>
          <w:szCs w:val="22"/>
        </w:rPr>
      </w:pPr>
      <w:r w:rsidRPr="00121FFB">
        <w:rPr>
          <w:rFonts w:ascii="Calibri" w:hAnsi="Calibri" w:cs="Arial"/>
          <w:sz w:val="22"/>
          <w:szCs w:val="22"/>
        </w:rPr>
        <w:t>Involved in the process flow of data across different layers in Data Warehouse like Landing, Integration and Semantic.</w:t>
      </w:r>
    </w:p>
    <w:p w:rsidR="00252635" w:rsidRDefault="00252635" w:rsidP="00252635">
      <w:pPr>
        <w:numPr>
          <w:ilvl w:val="0"/>
          <w:numId w:val="35"/>
        </w:numPr>
        <w:overflowPunct w:val="0"/>
        <w:autoSpaceDE w:val="0"/>
        <w:autoSpaceDN w:val="0"/>
        <w:adjustRightInd w:val="0"/>
        <w:jc w:val="both"/>
        <w:textAlignment w:val="baseline"/>
        <w:rPr>
          <w:rFonts w:ascii="Calibri" w:hAnsi="Calibri" w:cs="Arial"/>
          <w:sz w:val="22"/>
          <w:szCs w:val="22"/>
        </w:rPr>
      </w:pPr>
      <w:r w:rsidRPr="00121FFB">
        <w:rPr>
          <w:rFonts w:ascii="Calibri" w:hAnsi="Calibri" w:cs="Arial"/>
          <w:sz w:val="22"/>
          <w:szCs w:val="22"/>
        </w:rPr>
        <w:t xml:space="preserve">Involved in designing the simple to complex </w:t>
      </w:r>
      <w:proofErr w:type="spellStart"/>
      <w:r w:rsidRPr="00121FFB">
        <w:rPr>
          <w:rFonts w:ascii="Calibri" w:hAnsi="Calibri" w:cs="Arial"/>
          <w:sz w:val="22"/>
          <w:szCs w:val="22"/>
        </w:rPr>
        <w:t>DataStage</w:t>
      </w:r>
      <w:proofErr w:type="spellEnd"/>
      <w:r w:rsidRPr="00121FFB">
        <w:rPr>
          <w:rFonts w:ascii="Calibri" w:hAnsi="Calibri" w:cs="Arial"/>
          <w:sz w:val="22"/>
          <w:szCs w:val="22"/>
        </w:rPr>
        <w:t xml:space="preserve"> jobs.</w:t>
      </w:r>
    </w:p>
    <w:p w:rsidR="00252635" w:rsidRDefault="00252635" w:rsidP="00252635">
      <w:pPr>
        <w:numPr>
          <w:ilvl w:val="0"/>
          <w:numId w:val="35"/>
        </w:numPr>
        <w:overflowPunct w:val="0"/>
        <w:autoSpaceDE w:val="0"/>
        <w:autoSpaceDN w:val="0"/>
        <w:adjustRightInd w:val="0"/>
        <w:jc w:val="both"/>
        <w:textAlignment w:val="baseline"/>
        <w:rPr>
          <w:rFonts w:ascii="Calibri" w:hAnsi="Calibri" w:cs="Arial"/>
          <w:sz w:val="22"/>
          <w:szCs w:val="22"/>
        </w:rPr>
      </w:pPr>
      <w:r w:rsidRPr="00121FFB">
        <w:rPr>
          <w:rFonts w:ascii="Calibri" w:hAnsi="Calibri" w:cs="Arial"/>
          <w:sz w:val="22"/>
          <w:szCs w:val="22"/>
        </w:rPr>
        <w:t xml:space="preserve">Recommended the best practices in </w:t>
      </w:r>
      <w:proofErr w:type="spellStart"/>
      <w:r w:rsidRPr="00121FFB">
        <w:rPr>
          <w:rFonts w:ascii="Calibri" w:hAnsi="Calibri" w:cs="Arial"/>
          <w:sz w:val="22"/>
          <w:szCs w:val="22"/>
        </w:rPr>
        <w:t>DataStage</w:t>
      </w:r>
      <w:proofErr w:type="spellEnd"/>
      <w:r w:rsidRPr="00121FFB">
        <w:rPr>
          <w:rFonts w:ascii="Calibri" w:hAnsi="Calibri" w:cs="Arial"/>
          <w:sz w:val="22"/>
          <w:szCs w:val="22"/>
        </w:rPr>
        <w:t>.</w:t>
      </w:r>
    </w:p>
    <w:p w:rsidR="00252635" w:rsidRPr="00121FFB" w:rsidRDefault="00252635" w:rsidP="00252635">
      <w:pPr>
        <w:numPr>
          <w:ilvl w:val="0"/>
          <w:numId w:val="35"/>
        </w:numPr>
        <w:overflowPunct w:val="0"/>
        <w:autoSpaceDE w:val="0"/>
        <w:autoSpaceDN w:val="0"/>
        <w:adjustRightInd w:val="0"/>
        <w:jc w:val="both"/>
        <w:textAlignment w:val="baseline"/>
        <w:rPr>
          <w:rFonts w:ascii="Calibri" w:hAnsi="Calibri" w:cs="Arial"/>
          <w:sz w:val="22"/>
          <w:szCs w:val="22"/>
        </w:rPr>
      </w:pPr>
      <w:r w:rsidRPr="00121FFB">
        <w:rPr>
          <w:rFonts w:ascii="Calibri" w:hAnsi="Calibri" w:cs="Arial"/>
          <w:sz w:val="22"/>
          <w:szCs w:val="22"/>
        </w:rPr>
        <w:t xml:space="preserve">Leading, training and </w:t>
      </w:r>
      <w:r>
        <w:rPr>
          <w:rFonts w:ascii="Calibri" w:hAnsi="Calibri" w:cs="Arial"/>
          <w:sz w:val="22"/>
          <w:szCs w:val="22"/>
        </w:rPr>
        <w:t>mentor</w:t>
      </w:r>
      <w:r w:rsidRPr="00121FFB">
        <w:rPr>
          <w:rFonts w:ascii="Calibri" w:hAnsi="Calibri" w:cs="Arial"/>
          <w:sz w:val="22"/>
          <w:szCs w:val="22"/>
        </w:rPr>
        <w:t xml:space="preserve"> the Wells Fargo employees on </w:t>
      </w:r>
      <w:proofErr w:type="spellStart"/>
      <w:r w:rsidRPr="00121FFB">
        <w:rPr>
          <w:rFonts w:ascii="Calibri" w:hAnsi="Calibri" w:cs="Arial"/>
          <w:sz w:val="22"/>
          <w:szCs w:val="22"/>
        </w:rPr>
        <w:t>DataStage</w:t>
      </w:r>
      <w:proofErr w:type="spellEnd"/>
      <w:r w:rsidRPr="00121FFB">
        <w:rPr>
          <w:rFonts w:ascii="Calibri" w:hAnsi="Calibri" w:cs="Arial"/>
          <w:sz w:val="22"/>
          <w:szCs w:val="22"/>
        </w:rPr>
        <w:t xml:space="preserve"> and Metadata workbench.</w:t>
      </w:r>
    </w:p>
    <w:p w:rsidR="00252635" w:rsidRPr="00B321AF" w:rsidRDefault="00252635" w:rsidP="00252635">
      <w:pPr>
        <w:jc w:val="both"/>
        <w:rPr>
          <w:rFonts w:ascii="Calibri" w:hAnsi="Calibri" w:cs="Calibri"/>
          <w:color w:val="000000"/>
          <w:sz w:val="22"/>
          <w:szCs w:val="22"/>
        </w:rPr>
      </w:pPr>
      <w:r w:rsidRPr="00B321AF">
        <w:rPr>
          <w:rFonts w:ascii="Calibri" w:hAnsi="Calibri" w:cs="Calibri"/>
          <w:b/>
          <w:color w:val="000000"/>
          <w:sz w:val="22"/>
          <w:szCs w:val="22"/>
          <w:u w:val="single"/>
        </w:rPr>
        <w:t>Software Environment:</w:t>
      </w:r>
    </w:p>
    <w:p w:rsidR="00252635" w:rsidRPr="00B321AF" w:rsidRDefault="00252635" w:rsidP="00252635">
      <w:pPr>
        <w:jc w:val="both"/>
        <w:rPr>
          <w:rFonts w:ascii="Calibri" w:hAnsi="Calibri" w:cs="Calibri"/>
          <w:color w:val="000000"/>
          <w:sz w:val="22"/>
          <w:szCs w:val="22"/>
        </w:rPr>
      </w:pPr>
      <w:r w:rsidRPr="00B321AF">
        <w:rPr>
          <w:rFonts w:ascii="Calibri" w:hAnsi="Calibri" w:cs="Calibri"/>
          <w:color w:val="000000"/>
          <w:sz w:val="22"/>
          <w:szCs w:val="22"/>
        </w:rPr>
        <w:t xml:space="preserve">IBM </w:t>
      </w:r>
      <w:proofErr w:type="spellStart"/>
      <w:r w:rsidRPr="00B321AF">
        <w:rPr>
          <w:rFonts w:ascii="Calibri" w:hAnsi="Calibri" w:cs="Calibri"/>
          <w:color w:val="000000"/>
          <w:sz w:val="22"/>
          <w:szCs w:val="22"/>
        </w:rPr>
        <w:t>InfoSphere</w:t>
      </w:r>
      <w:proofErr w:type="spellEnd"/>
      <w:r w:rsidRPr="00B321AF">
        <w:rPr>
          <w:rFonts w:ascii="Calibri" w:hAnsi="Calibri" w:cs="Calibri"/>
          <w:color w:val="000000"/>
          <w:sz w:val="22"/>
          <w:szCs w:val="22"/>
        </w:rPr>
        <w:t xml:space="preserve"> information server 8.1(</w:t>
      </w:r>
      <w:proofErr w:type="spellStart"/>
      <w:r w:rsidRPr="00B321AF">
        <w:rPr>
          <w:rFonts w:ascii="Calibri" w:hAnsi="Calibri" w:cs="Calibri"/>
          <w:color w:val="000000"/>
          <w:sz w:val="22"/>
          <w:szCs w:val="22"/>
        </w:rPr>
        <w:t>DataStage</w:t>
      </w:r>
      <w:proofErr w:type="spellEnd"/>
      <w:r w:rsidRPr="00B321AF">
        <w:rPr>
          <w:rFonts w:ascii="Calibri" w:hAnsi="Calibri" w:cs="Calibri"/>
          <w:color w:val="000000"/>
          <w:sz w:val="22"/>
          <w:szCs w:val="22"/>
        </w:rPr>
        <w:t xml:space="preserve">, Information Analyzer, Metadata Workbench, Business Glossary), Oracle 10g, MS Access 2003, Flat files, SQL, Toad, Unix, </w:t>
      </w:r>
      <w:proofErr w:type="spellStart"/>
      <w:r w:rsidRPr="00B321AF">
        <w:rPr>
          <w:rFonts w:ascii="Calibri" w:hAnsi="Calibri" w:cs="Calibri"/>
          <w:color w:val="000000"/>
          <w:sz w:val="22"/>
          <w:szCs w:val="22"/>
        </w:rPr>
        <w:t>Autosys</w:t>
      </w:r>
      <w:proofErr w:type="spellEnd"/>
      <w:r w:rsidRPr="00B321AF">
        <w:rPr>
          <w:rFonts w:ascii="Calibri" w:hAnsi="Calibri" w:cs="Calibri"/>
          <w:color w:val="000000"/>
          <w:sz w:val="22"/>
          <w:szCs w:val="22"/>
        </w:rPr>
        <w:t>, OBIEE.</w:t>
      </w:r>
    </w:p>
    <w:p w:rsidR="00252635" w:rsidRPr="00B321AF" w:rsidRDefault="00252635" w:rsidP="00252635">
      <w:pPr>
        <w:jc w:val="both"/>
        <w:rPr>
          <w:rFonts w:ascii="Calibri" w:hAnsi="Calibri" w:cs="Calibri"/>
          <w:sz w:val="22"/>
          <w:szCs w:val="22"/>
        </w:rPr>
      </w:pPr>
    </w:p>
    <w:p w:rsidR="00252635" w:rsidRDefault="00252635" w:rsidP="00252635">
      <w:pPr>
        <w:jc w:val="both"/>
        <w:rPr>
          <w:rFonts w:ascii="Calibri" w:hAnsi="Calibri" w:cs="Calibri"/>
          <w:b/>
          <w:color w:val="000000"/>
          <w:sz w:val="22"/>
          <w:szCs w:val="22"/>
          <w:u w:val="single"/>
        </w:rPr>
      </w:pPr>
    </w:p>
    <w:p w:rsidR="00252635" w:rsidRDefault="00252635" w:rsidP="00252635">
      <w:pPr>
        <w:jc w:val="both"/>
        <w:rPr>
          <w:rFonts w:ascii="Calibri" w:hAnsi="Calibri" w:cs="Calibri"/>
          <w:b/>
          <w:color w:val="000000"/>
          <w:sz w:val="22"/>
          <w:szCs w:val="22"/>
          <w:u w:val="single"/>
        </w:rPr>
      </w:pPr>
    </w:p>
    <w:p w:rsidR="00252635" w:rsidRDefault="00252635" w:rsidP="00252635">
      <w:pPr>
        <w:jc w:val="both"/>
        <w:rPr>
          <w:rFonts w:ascii="Calibri" w:hAnsi="Calibri" w:cs="Calibri"/>
          <w:b/>
          <w:color w:val="000000"/>
          <w:sz w:val="22"/>
          <w:szCs w:val="22"/>
          <w:u w:val="single"/>
        </w:rPr>
      </w:pPr>
    </w:p>
    <w:p w:rsidR="00252635" w:rsidRDefault="00252635" w:rsidP="00252635">
      <w:pPr>
        <w:jc w:val="both"/>
        <w:rPr>
          <w:rFonts w:ascii="Calibri" w:hAnsi="Calibri" w:cs="Calibri"/>
          <w:b/>
          <w:color w:val="000000"/>
          <w:sz w:val="22"/>
          <w:szCs w:val="22"/>
          <w:u w:val="single"/>
        </w:rPr>
      </w:pPr>
    </w:p>
    <w:p w:rsidR="00252635" w:rsidRPr="00B321AF" w:rsidRDefault="00252635" w:rsidP="00252635">
      <w:pPr>
        <w:jc w:val="both"/>
        <w:rPr>
          <w:rFonts w:ascii="Calibri" w:hAnsi="Calibri" w:cs="Calibri"/>
          <w:b/>
          <w:color w:val="000000"/>
          <w:sz w:val="22"/>
          <w:szCs w:val="22"/>
          <w:u w:val="single"/>
        </w:rPr>
      </w:pPr>
      <w:bookmarkStart w:id="0" w:name="_GoBack"/>
      <w:bookmarkEnd w:id="0"/>
      <w:r w:rsidRPr="00B321AF">
        <w:rPr>
          <w:rFonts w:ascii="Calibri" w:hAnsi="Calibri" w:cs="Calibri"/>
          <w:b/>
          <w:color w:val="000000"/>
          <w:sz w:val="22"/>
          <w:szCs w:val="22"/>
          <w:u w:val="single"/>
        </w:rPr>
        <w:t>LEADER , El Monte, CA.</w:t>
      </w:r>
      <w:r w:rsidRPr="00B321AF">
        <w:rPr>
          <w:rFonts w:ascii="Calibri" w:hAnsi="Calibri" w:cs="Calibri"/>
          <w:b/>
          <w:color w:val="000000"/>
          <w:sz w:val="22"/>
          <w:szCs w:val="22"/>
        </w:rPr>
        <w:t xml:space="preserve">                  </w:t>
      </w:r>
      <w:r w:rsidRPr="00B321AF">
        <w:rPr>
          <w:rFonts w:ascii="Calibri" w:hAnsi="Calibri" w:cs="Calibri"/>
          <w:b/>
          <w:color w:val="000000"/>
          <w:sz w:val="22"/>
          <w:szCs w:val="22"/>
        </w:rPr>
        <w:tab/>
      </w:r>
      <w:r w:rsidRPr="00B321AF">
        <w:rPr>
          <w:rFonts w:ascii="Calibri" w:hAnsi="Calibri" w:cs="Calibri"/>
          <w:b/>
          <w:color w:val="000000"/>
          <w:sz w:val="22"/>
          <w:szCs w:val="22"/>
        </w:rPr>
        <w:tab/>
      </w:r>
      <w:r w:rsidRPr="00B321AF">
        <w:rPr>
          <w:rFonts w:ascii="Calibri" w:hAnsi="Calibri" w:cs="Calibri"/>
          <w:b/>
          <w:color w:val="000000"/>
          <w:sz w:val="22"/>
          <w:szCs w:val="22"/>
        </w:rPr>
        <w:tab/>
      </w:r>
      <w:r w:rsidRPr="00B321AF">
        <w:rPr>
          <w:rFonts w:ascii="Calibri" w:hAnsi="Calibri" w:cs="Calibri"/>
          <w:b/>
          <w:color w:val="000000"/>
          <w:sz w:val="22"/>
          <w:szCs w:val="22"/>
        </w:rPr>
        <w:tab/>
        <w:t xml:space="preserve">                      </w:t>
      </w:r>
      <w:r>
        <w:rPr>
          <w:rFonts w:ascii="Calibri" w:hAnsi="Calibri" w:cs="Calibri"/>
          <w:b/>
          <w:color w:val="000000"/>
          <w:sz w:val="22"/>
          <w:szCs w:val="22"/>
        </w:rPr>
        <w:t xml:space="preserve">             </w:t>
      </w:r>
      <w:r>
        <w:rPr>
          <w:rFonts w:ascii="Calibri" w:hAnsi="Calibri" w:cs="Calibri"/>
          <w:b/>
          <w:color w:val="000000"/>
          <w:sz w:val="22"/>
          <w:szCs w:val="22"/>
          <w:u w:val="single"/>
        </w:rPr>
        <w:t>Jan 20</w:t>
      </w:r>
      <w:r w:rsidRPr="00B321AF">
        <w:rPr>
          <w:rFonts w:ascii="Calibri" w:hAnsi="Calibri" w:cs="Calibri"/>
          <w:b/>
          <w:color w:val="000000"/>
          <w:sz w:val="22"/>
          <w:szCs w:val="22"/>
          <w:u w:val="single"/>
        </w:rPr>
        <w:t>05 –Aug</w:t>
      </w:r>
      <w:r>
        <w:rPr>
          <w:rFonts w:ascii="Calibri" w:hAnsi="Calibri" w:cs="Calibri"/>
          <w:b/>
          <w:color w:val="000000"/>
          <w:sz w:val="22"/>
          <w:szCs w:val="22"/>
          <w:u w:val="single"/>
        </w:rPr>
        <w:t xml:space="preserve"> 20</w:t>
      </w:r>
      <w:r w:rsidRPr="00B321AF">
        <w:rPr>
          <w:rFonts w:ascii="Calibri" w:hAnsi="Calibri" w:cs="Calibri"/>
          <w:b/>
          <w:color w:val="000000"/>
          <w:sz w:val="22"/>
          <w:szCs w:val="22"/>
          <w:u w:val="single"/>
        </w:rPr>
        <w:t>11</w:t>
      </w:r>
    </w:p>
    <w:p w:rsidR="00252635" w:rsidRPr="00B321AF" w:rsidRDefault="00252635" w:rsidP="00252635">
      <w:pPr>
        <w:jc w:val="both"/>
        <w:rPr>
          <w:rFonts w:ascii="Calibri" w:hAnsi="Calibri" w:cs="Calibri"/>
          <w:b/>
          <w:color w:val="000000"/>
          <w:sz w:val="22"/>
          <w:szCs w:val="22"/>
          <w:u w:val="single"/>
        </w:rPr>
      </w:pPr>
    </w:p>
    <w:p w:rsidR="00252635" w:rsidRPr="00DF7701" w:rsidRDefault="00252635" w:rsidP="00252635">
      <w:pPr>
        <w:jc w:val="both"/>
        <w:rPr>
          <w:rFonts w:ascii="Calibri" w:hAnsi="Calibri" w:cs="Calibri"/>
          <w:b/>
          <w:color w:val="000000"/>
          <w:sz w:val="22"/>
          <w:szCs w:val="22"/>
        </w:rPr>
      </w:pPr>
      <w:r w:rsidRPr="00DF7701">
        <w:rPr>
          <w:rFonts w:ascii="Calibri" w:hAnsi="Calibri" w:cs="Calibri"/>
          <w:b/>
          <w:color w:val="000000"/>
          <w:sz w:val="22"/>
          <w:szCs w:val="22"/>
        </w:rPr>
        <w:t>Responsibilities:</w:t>
      </w:r>
    </w:p>
    <w:p w:rsidR="00252635" w:rsidRDefault="00252635" w:rsidP="00252635">
      <w:pPr>
        <w:jc w:val="both"/>
        <w:rPr>
          <w:rFonts w:ascii="Calibri" w:hAnsi="Calibri" w:cs="Calibri"/>
          <w:b/>
          <w:color w:val="000000"/>
          <w:sz w:val="22"/>
          <w:szCs w:val="22"/>
        </w:rPr>
      </w:pPr>
      <w:r w:rsidRPr="00B321AF">
        <w:rPr>
          <w:rFonts w:ascii="Calibri" w:hAnsi="Calibri" w:cs="Calibri"/>
          <w:b/>
          <w:color w:val="000000"/>
          <w:sz w:val="22"/>
          <w:szCs w:val="22"/>
        </w:rPr>
        <w:t>Application Manager    Dec09 - Aug11</w:t>
      </w:r>
    </w:p>
    <w:p w:rsidR="00252635" w:rsidRPr="00B321AF" w:rsidRDefault="00252635" w:rsidP="00252635">
      <w:pPr>
        <w:jc w:val="both"/>
        <w:rPr>
          <w:rFonts w:ascii="Calibri" w:hAnsi="Calibri" w:cs="Calibri"/>
          <w:b/>
          <w:color w:val="000000"/>
          <w:sz w:val="22"/>
          <w:szCs w:val="22"/>
        </w:rPr>
      </w:pPr>
      <w:r w:rsidRPr="00B321AF">
        <w:rPr>
          <w:rFonts w:ascii="Calibri" w:hAnsi="Calibri" w:cs="Calibri"/>
          <w:b/>
          <w:color w:val="000000"/>
          <w:sz w:val="22"/>
          <w:szCs w:val="22"/>
        </w:rPr>
        <w:t>Application Lead            Oct 08 – Dec09</w:t>
      </w:r>
    </w:p>
    <w:p w:rsidR="00252635" w:rsidRPr="005716B8" w:rsidRDefault="00252635" w:rsidP="00252635">
      <w:pPr>
        <w:jc w:val="both"/>
        <w:rPr>
          <w:rFonts w:ascii="Calibri" w:hAnsi="Calibri" w:cs="Calibri"/>
          <w:b/>
          <w:color w:val="000000"/>
          <w:sz w:val="22"/>
          <w:szCs w:val="22"/>
        </w:rPr>
      </w:pPr>
      <w:r w:rsidRPr="00B321AF">
        <w:rPr>
          <w:rFonts w:ascii="Calibri" w:hAnsi="Calibri" w:cs="Calibri"/>
          <w:b/>
          <w:color w:val="000000"/>
          <w:sz w:val="22"/>
          <w:szCs w:val="22"/>
        </w:rPr>
        <w:t xml:space="preserve">Application </w:t>
      </w:r>
      <w:proofErr w:type="gramStart"/>
      <w:r w:rsidRPr="00B321AF">
        <w:rPr>
          <w:rFonts w:ascii="Calibri" w:hAnsi="Calibri" w:cs="Calibri"/>
          <w:b/>
          <w:color w:val="000000"/>
          <w:sz w:val="22"/>
          <w:szCs w:val="22"/>
        </w:rPr>
        <w:t>developer  Jan</w:t>
      </w:r>
      <w:proofErr w:type="gramEnd"/>
      <w:r w:rsidRPr="00B321AF">
        <w:rPr>
          <w:rFonts w:ascii="Calibri" w:hAnsi="Calibri" w:cs="Calibri"/>
          <w:b/>
          <w:color w:val="000000"/>
          <w:sz w:val="22"/>
          <w:szCs w:val="22"/>
        </w:rPr>
        <w:t xml:space="preserve"> 05 – Sept 08</w:t>
      </w:r>
    </w:p>
    <w:p w:rsidR="00252635" w:rsidRPr="00077743" w:rsidRDefault="00252635" w:rsidP="00252635">
      <w:pPr>
        <w:pStyle w:val="Heading1"/>
        <w:rPr>
          <w:rFonts w:ascii="Calibri" w:hAnsi="Calibri" w:cs="Calibri"/>
          <w:b w:val="0"/>
          <w:sz w:val="22"/>
          <w:szCs w:val="22"/>
        </w:rPr>
      </w:pPr>
      <w:r w:rsidRPr="00077743">
        <w:rPr>
          <w:rFonts w:ascii="Calibri" w:hAnsi="Calibri" w:cs="Calibri"/>
          <w:b w:val="0"/>
          <w:sz w:val="22"/>
          <w:szCs w:val="22"/>
        </w:rPr>
        <w:t>Performed following activities according to stage of SDLC:</w:t>
      </w:r>
    </w:p>
    <w:p w:rsidR="00252635" w:rsidRPr="00F850E6" w:rsidRDefault="00252635" w:rsidP="00252635">
      <w:pPr>
        <w:rPr>
          <w:rFonts w:ascii="Calibri" w:hAnsi="Calibri" w:cs="Calibri"/>
          <w:b/>
          <w:sz w:val="22"/>
          <w:szCs w:val="22"/>
        </w:rPr>
      </w:pPr>
      <w:r w:rsidRPr="00F850E6">
        <w:rPr>
          <w:rFonts w:ascii="Calibri" w:hAnsi="Calibri" w:cs="Calibri"/>
          <w:b/>
          <w:sz w:val="22"/>
          <w:szCs w:val="22"/>
        </w:rPr>
        <w:t>Inception Stage</w:t>
      </w:r>
    </w:p>
    <w:p w:rsidR="00252635" w:rsidRPr="00077743" w:rsidRDefault="00252635" w:rsidP="00252635">
      <w:pPr>
        <w:numPr>
          <w:ilvl w:val="0"/>
          <w:numId w:val="34"/>
        </w:numPr>
        <w:rPr>
          <w:rFonts w:ascii="Calibri" w:hAnsi="Calibri" w:cs="Calibri"/>
          <w:sz w:val="22"/>
          <w:szCs w:val="22"/>
        </w:rPr>
      </w:pPr>
      <w:r w:rsidRPr="00077743">
        <w:rPr>
          <w:rFonts w:ascii="Calibri" w:hAnsi="Calibri" w:cs="Calibri"/>
          <w:sz w:val="22"/>
          <w:szCs w:val="22"/>
        </w:rPr>
        <w:t>Gather business requirements (BRDs) and create Value Engineering &amp; Overall Sizing Document (SOW) which defines the project charter, major deliverables, Risk Assessments, anticipated benefits, and alternative design solutions.</w:t>
      </w:r>
    </w:p>
    <w:p w:rsidR="00252635" w:rsidRPr="00077743" w:rsidRDefault="00252635" w:rsidP="00252635">
      <w:pPr>
        <w:numPr>
          <w:ilvl w:val="0"/>
          <w:numId w:val="34"/>
        </w:numPr>
        <w:rPr>
          <w:rFonts w:ascii="Calibri" w:hAnsi="Calibri" w:cs="Calibri"/>
          <w:sz w:val="22"/>
          <w:szCs w:val="22"/>
        </w:rPr>
      </w:pPr>
      <w:r w:rsidRPr="00077743">
        <w:rPr>
          <w:rFonts w:ascii="Calibri" w:hAnsi="Calibri" w:cs="Calibri"/>
          <w:sz w:val="22"/>
          <w:szCs w:val="22"/>
        </w:rPr>
        <w:t>Conduct interviews with key business folks to develop the High Risk Requirements/Use Cases, sample UI pages, Entity Relationship Diagrams (ERDs), define Roles &amp; Responsibilities, the Communication Plan &amp; create the Project Schedule.</w:t>
      </w:r>
    </w:p>
    <w:p w:rsidR="00252635" w:rsidRPr="00F850E6" w:rsidRDefault="00252635" w:rsidP="00252635">
      <w:pPr>
        <w:numPr>
          <w:ilvl w:val="0"/>
          <w:numId w:val="34"/>
        </w:numPr>
        <w:rPr>
          <w:rFonts w:ascii="Calibri" w:hAnsi="Calibri" w:cs="Calibri"/>
          <w:sz w:val="22"/>
          <w:szCs w:val="22"/>
        </w:rPr>
      </w:pPr>
      <w:r w:rsidRPr="00077743">
        <w:rPr>
          <w:rFonts w:ascii="Calibri" w:hAnsi="Calibri" w:cs="Calibri"/>
          <w:sz w:val="22"/>
          <w:szCs w:val="22"/>
        </w:rPr>
        <w:t xml:space="preserve">Conduct Local Governance Review with other Enterprise IT organizations (Data Center, DBA, System Administration Group, Network, </w:t>
      </w:r>
      <w:proofErr w:type="spellStart"/>
      <w:r w:rsidRPr="00077743">
        <w:rPr>
          <w:rFonts w:ascii="Calibri" w:hAnsi="Calibri" w:cs="Calibri"/>
          <w:sz w:val="22"/>
          <w:szCs w:val="22"/>
        </w:rPr>
        <w:t>etc</w:t>
      </w:r>
      <w:proofErr w:type="spellEnd"/>
      <w:r w:rsidRPr="00077743">
        <w:rPr>
          <w:rFonts w:ascii="Calibri" w:hAnsi="Calibri" w:cs="Calibri"/>
          <w:sz w:val="22"/>
          <w:szCs w:val="22"/>
        </w:rPr>
        <w:t>) and other impacted business groups.</w:t>
      </w:r>
    </w:p>
    <w:p w:rsidR="00252635" w:rsidRPr="00077743" w:rsidRDefault="00252635" w:rsidP="00252635">
      <w:pPr>
        <w:rPr>
          <w:rFonts w:ascii="Calibri" w:hAnsi="Calibri" w:cs="Calibri"/>
          <w:sz w:val="22"/>
          <w:szCs w:val="22"/>
        </w:rPr>
      </w:pPr>
    </w:p>
    <w:p w:rsidR="00252635" w:rsidRPr="00F850E6" w:rsidRDefault="00252635" w:rsidP="00252635">
      <w:pPr>
        <w:rPr>
          <w:rFonts w:ascii="Calibri" w:hAnsi="Calibri" w:cs="Calibri"/>
          <w:b/>
          <w:sz w:val="22"/>
          <w:szCs w:val="22"/>
        </w:rPr>
      </w:pPr>
      <w:r w:rsidRPr="00F850E6">
        <w:rPr>
          <w:rFonts w:ascii="Calibri" w:hAnsi="Calibri" w:cs="Calibri"/>
          <w:b/>
          <w:sz w:val="22"/>
          <w:szCs w:val="22"/>
        </w:rPr>
        <w:t>Elaboration Stage</w:t>
      </w:r>
    </w:p>
    <w:p w:rsidR="00252635" w:rsidRDefault="00252635" w:rsidP="00252635">
      <w:pPr>
        <w:numPr>
          <w:ilvl w:val="0"/>
          <w:numId w:val="34"/>
        </w:numPr>
        <w:rPr>
          <w:rFonts w:ascii="Calibri" w:hAnsi="Calibri" w:cs="Calibri"/>
          <w:sz w:val="22"/>
          <w:szCs w:val="22"/>
        </w:rPr>
      </w:pPr>
      <w:r w:rsidRPr="00F850E6">
        <w:rPr>
          <w:rFonts w:ascii="Calibri" w:hAnsi="Calibri" w:cs="Calibri"/>
          <w:sz w:val="22"/>
          <w:szCs w:val="22"/>
        </w:rPr>
        <w:t>Created, reviewed and validate the High-Level Design (HLD)/Integrated System Design, Data Mapping documents (DMDs) against the functional architecture and knowledge of industry trends and developments.</w:t>
      </w:r>
    </w:p>
    <w:p w:rsidR="00252635" w:rsidRDefault="00252635" w:rsidP="00252635">
      <w:pPr>
        <w:numPr>
          <w:ilvl w:val="0"/>
          <w:numId w:val="34"/>
        </w:numPr>
        <w:rPr>
          <w:rFonts w:ascii="Calibri" w:hAnsi="Calibri" w:cs="Calibri"/>
          <w:sz w:val="22"/>
          <w:szCs w:val="22"/>
        </w:rPr>
      </w:pPr>
      <w:r w:rsidRPr="00F850E6">
        <w:rPr>
          <w:rFonts w:ascii="Calibri" w:hAnsi="Calibri" w:cs="Calibri"/>
          <w:sz w:val="22"/>
          <w:szCs w:val="22"/>
        </w:rPr>
        <w:t>Identified the scope for improvement in HLD and suggest possible solutions.</w:t>
      </w:r>
    </w:p>
    <w:p w:rsidR="00252635" w:rsidRDefault="00252635" w:rsidP="00252635">
      <w:pPr>
        <w:numPr>
          <w:ilvl w:val="0"/>
          <w:numId w:val="34"/>
        </w:numPr>
        <w:rPr>
          <w:rFonts w:ascii="Calibri" w:hAnsi="Calibri" w:cs="Calibri"/>
          <w:sz w:val="22"/>
          <w:szCs w:val="22"/>
        </w:rPr>
      </w:pPr>
      <w:r w:rsidRPr="00F850E6">
        <w:rPr>
          <w:rFonts w:ascii="Calibri" w:hAnsi="Calibri" w:cs="Calibri"/>
          <w:sz w:val="22"/>
          <w:szCs w:val="22"/>
        </w:rPr>
        <w:t>Did performance evaluation and implementation of the feasibility of HLD.</w:t>
      </w:r>
    </w:p>
    <w:p w:rsidR="00252635" w:rsidRDefault="00252635" w:rsidP="00252635">
      <w:pPr>
        <w:numPr>
          <w:ilvl w:val="0"/>
          <w:numId w:val="34"/>
        </w:numPr>
        <w:rPr>
          <w:rFonts w:ascii="Calibri" w:hAnsi="Calibri" w:cs="Calibri"/>
          <w:sz w:val="22"/>
          <w:szCs w:val="22"/>
        </w:rPr>
      </w:pPr>
      <w:r w:rsidRPr="00F850E6">
        <w:rPr>
          <w:rFonts w:ascii="Calibri" w:hAnsi="Calibri" w:cs="Calibri"/>
          <w:sz w:val="22"/>
          <w:szCs w:val="22"/>
        </w:rPr>
        <w:t>Defined and deployed standards for design and development including coding standards.</w:t>
      </w:r>
    </w:p>
    <w:p w:rsidR="00252635" w:rsidRPr="00077743" w:rsidRDefault="00252635" w:rsidP="00252635">
      <w:pPr>
        <w:numPr>
          <w:ilvl w:val="0"/>
          <w:numId w:val="34"/>
        </w:numPr>
        <w:rPr>
          <w:rFonts w:ascii="Calibri" w:hAnsi="Calibri" w:cs="Calibri"/>
          <w:sz w:val="22"/>
          <w:szCs w:val="22"/>
        </w:rPr>
      </w:pPr>
      <w:r w:rsidRPr="00077743">
        <w:rPr>
          <w:rFonts w:ascii="Calibri" w:hAnsi="Calibri" w:cs="Calibri"/>
          <w:sz w:val="22"/>
          <w:szCs w:val="22"/>
        </w:rPr>
        <w:t>Work with the business to define the test strategy, and develop the User Acceptance Test Package.</w:t>
      </w:r>
    </w:p>
    <w:p w:rsidR="00252635" w:rsidRPr="00077743" w:rsidRDefault="00252635" w:rsidP="00252635">
      <w:pPr>
        <w:rPr>
          <w:rFonts w:ascii="Calibri" w:hAnsi="Calibri" w:cs="Calibri"/>
          <w:sz w:val="22"/>
          <w:szCs w:val="22"/>
        </w:rPr>
      </w:pPr>
    </w:p>
    <w:p w:rsidR="00252635" w:rsidRPr="00F850E6" w:rsidRDefault="00252635" w:rsidP="00252635">
      <w:pPr>
        <w:rPr>
          <w:rFonts w:ascii="Calibri" w:hAnsi="Calibri" w:cs="Calibri"/>
          <w:b/>
          <w:sz w:val="22"/>
          <w:szCs w:val="22"/>
        </w:rPr>
      </w:pPr>
      <w:r w:rsidRPr="00F850E6">
        <w:rPr>
          <w:rFonts w:ascii="Calibri" w:hAnsi="Calibri" w:cs="Calibri"/>
          <w:b/>
          <w:sz w:val="22"/>
          <w:szCs w:val="22"/>
        </w:rPr>
        <w:t>Construction Stage</w:t>
      </w:r>
    </w:p>
    <w:p w:rsidR="00252635" w:rsidRDefault="00252635" w:rsidP="00252635">
      <w:pPr>
        <w:numPr>
          <w:ilvl w:val="0"/>
          <w:numId w:val="34"/>
        </w:numPr>
        <w:rPr>
          <w:rFonts w:ascii="Calibri" w:hAnsi="Calibri" w:cs="Calibri"/>
          <w:sz w:val="22"/>
          <w:szCs w:val="22"/>
        </w:rPr>
      </w:pPr>
      <w:r w:rsidRPr="00F850E6">
        <w:rPr>
          <w:rFonts w:ascii="Calibri" w:hAnsi="Calibri" w:cs="Calibri"/>
          <w:sz w:val="22"/>
          <w:szCs w:val="22"/>
        </w:rPr>
        <w:t>Conducted technical project reviews on key deliverables.</w:t>
      </w:r>
    </w:p>
    <w:p w:rsidR="00252635" w:rsidRDefault="00252635" w:rsidP="00252635">
      <w:pPr>
        <w:numPr>
          <w:ilvl w:val="0"/>
          <w:numId w:val="34"/>
        </w:numPr>
        <w:rPr>
          <w:rFonts w:ascii="Calibri" w:hAnsi="Calibri" w:cs="Calibri"/>
          <w:sz w:val="22"/>
          <w:szCs w:val="22"/>
        </w:rPr>
      </w:pPr>
      <w:r w:rsidRPr="00F850E6">
        <w:rPr>
          <w:rFonts w:ascii="Calibri" w:hAnsi="Calibri" w:cs="Calibri"/>
          <w:sz w:val="22"/>
          <w:szCs w:val="22"/>
        </w:rPr>
        <w:t>Did troubleshooting of complex high-level design issues and provided appropriate solutions.</w:t>
      </w:r>
    </w:p>
    <w:p w:rsidR="00252635" w:rsidRDefault="00252635" w:rsidP="00252635">
      <w:pPr>
        <w:numPr>
          <w:ilvl w:val="0"/>
          <w:numId w:val="34"/>
        </w:numPr>
        <w:rPr>
          <w:rFonts w:ascii="Calibri" w:hAnsi="Calibri" w:cs="Calibri"/>
          <w:sz w:val="22"/>
          <w:szCs w:val="22"/>
        </w:rPr>
      </w:pPr>
      <w:r w:rsidRPr="00F850E6">
        <w:rPr>
          <w:rFonts w:ascii="Calibri" w:hAnsi="Calibri" w:cs="Calibri"/>
          <w:sz w:val="22"/>
          <w:szCs w:val="22"/>
        </w:rPr>
        <w:t xml:space="preserve">Involved in development of </w:t>
      </w:r>
      <w:proofErr w:type="spellStart"/>
      <w:r w:rsidRPr="00F850E6">
        <w:rPr>
          <w:rFonts w:ascii="Calibri" w:hAnsi="Calibri" w:cs="Calibri"/>
          <w:sz w:val="22"/>
          <w:szCs w:val="22"/>
        </w:rPr>
        <w:t>DataStage</w:t>
      </w:r>
      <w:proofErr w:type="spellEnd"/>
      <w:r w:rsidRPr="00F850E6">
        <w:rPr>
          <w:rFonts w:ascii="Calibri" w:hAnsi="Calibri" w:cs="Calibri"/>
          <w:sz w:val="22"/>
          <w:szCs w:val="22"/>
        </w:rPr>
        <w:t xml:space="preserve"> parallel jobs to load data from sequential files, flat files and Oracle DB.</w:t>
      </w:r>
    </w:p>
    <w:p w:rsidR="00252635" w:rsidRDefault="00252635" w:rsidP="00252635">
      <w:pPr>
        <w:numPr>
          <w:ilvl w:val="0"/>
          <w:numId w:val="34"/>
        </w:numPr>
        <w:rPr>
          <w:rFonts w:ascii="Calibri" w:hAnsi="Calibri" w:cs="Calibri"/>
          <w:sz w:val="22"/>
          <w:szCs w:val="22"/>
        </w:rPr>
      </w:pPr>
      <w:r w:rsidRPr="00F850E6">
        <w:rPr>
          <w:rFonts w:ascii="Calibri" w:hAnsi="Calibri" w:cs="Calibri"/>
          <w:sz w:val="22"/>
          <w:szCs w:val="22"/>
        </w:rPr>
        <w:t>Designed job sequences to automate the process and document all the job dependencies, predecessor jobs frequencies to help the production support people better understand the job runs.</w:t>
      </w:r>
    </w:p>
    <w:p w:rsidR="00252635" w:rsidRDefault="00252635" w:rsidP="00252635">
      <w:pPr>
        <w:numPr>
          <w:ilvl w:val="0"/>
          <w:numId w:val="34"/>
        </w:numPr>
        <w:rPr>
          <w:rFonts w:ascii="Calibri" w:hAnsi="Calibri" w:cs="Calibri"/>
          <w:sz w:val="22"/>
          <w:szCs w:val="22"/>
        </w:rPr>
      </w:pPr>
      <w:r w:rsidRPr="00F850E6">
        <w:rPr>
          <w:rFonts w:ascii="Calibri" w:hAnsi="Calibri" w:cs="Calibri"/>
          <w:sz w:val="22"/>
          <w:szCs w:val="22"/>
        </w:rPr>
        <w:t>Resolved data issues during the testing processes and reloaded the data with all the necessary modifications.</w:t>
      </w:r>
    </w:p>
    <w:p w:rsidR="00252635" w:rsidRDefault="00252635" w:rsidP="00252635">
      <w:pPr>
        <w:ind w:left="720"/>
        <w:rPr>
          <w:rFonts w:ascii="Calibri" w:hAnsi="Calibri" w:cs="Calibri"/>
          <w:sz w:val="22"/>
          <w:szCs w:val="22"/>
        </w:rPr>
      </w:pPr>
    </w:p>
    <w:p w:rsidR="00252635" w:rsidRPr="00F850E6" w:rsidRDefault="00252635" w:rsidP="00252635">
      <w:pPr>
        <w:rPr>
          <w:rFonts w:ascii="Calibri" w:hAnsi="Calibri" w:cs="Calibri"/>
          <w:b/>
          <w:sz w:val="22"/>
          <w:szCs w:val="22"/>
        </w:rPr>
      </w:pPr>
      <w:r w:rsidRPr="00F850E6">
        <w:rPr>
          <w:rFonts w:ascii="Calibri" w:hAnsi="Calibri" w:cs="Calibri"/>
          <w:b/>
          <w:sz w:val="22"/>
          <w:szCs w:val="22"/>
        </w:rPr>
        <w:t>Transition Stage</w:t>
      </w:r>
    </w:p>
    <w:p w:rsidR="00252635" w:rsidRPr="00077743" w:rsidRDefault="00252635" w:rsidP="00252635">
      <w:pPr>
        <w:numPr>
          <w:ilvl w:val="0"/>
          <w:numId w:val="34"/>
        </w:numPr>
        <w:rPr>
          <w:rFonts w:ascii="Calibri" w:hAnsi="Calibri" w:cs="Calibri"/>
          <w:sz w:val="22"/>
          <w:szCs w:val="22"/>
        </w:rPr>
      </w:pPr>
      <w:r w:rsidRPr="00077743">
        <w:rPr>
          <w:rFonts w:ascii="Calibri" w:hAnsi="Calibri" w:cs="Calibri"/>
          <w:sz w:val="22"/>
          <w:szCs w:val="22"/>
        </w:rPr>
        <w:t>Work with the business to develop the Final Deployment/Release Plan.</w:t>
      </w:r>
    </w:p>
    <w:p w:rsidR="00252635" w:rsidRDefault="00252635" w:rsidP="00252635">
      <w:pPr>
        <w:numPr>
          <w:ilvl w:val="0"/>
          <w:numId w:val="34"/>
        </w:numPr>
        <w:rPr>
          <w:rFonts w:ascii="Calibri" w:hAnsi="Calibri" w:cs="Calibri"/>
          <w:sz w:val="22"/>
          <w:szCs w:val="22"/>
        </w:rPr>
      </w:pPr>
      <w:r w:rsidRPr="00077743">
        <w:rPr>
          <w:rFonts w:ascii="Calibri" w:hAnsi="Calibri" w:cs="Calibri"/>
          <w:sz w:val="22"/>
          <w:szCs w:val="22"/>
        </w:rPr>
        <w:t>Conduct a Post-Implementation Review to document Lessons Learned.</w:t>
      </w:r>
    </w:p>
    <w:p w:rsidR="00252635" w:rsidRDefault="00252635" w:rsidP="00252635">
      <w:pPr>
        <w:rPr>
          <w:rFonts w:ascii="Calibri" w:hAnsi="Calibri" w:cs="Calibri"/>
          <w:sz w:val="22"/>
          <w:szCs w:val="22"/>
        </w:rPr>
      </w:pPr>
    </w:p>
    <w:p w:rsidR="00252635" w:rsidRPr="00F850E6" w:rsidRDefault="00252635" w:rsidP="00252635">
      <w:pPr>
        <w:rPr>
          <w:rFonts w:ascii="Calibri" w:hAnsi="Calibri" w:cs="Calibri"/>
          <w:sz w:val="22"/>
          <w:szCs w:val="22"/>
        </w:rPr>
      </w:pPr>
      <w:r w:rsidRPr="00F850E6">
        <w:rPr>
          <w:rFonts w:ascii="Calibri" w:hAnsi="Calibri" w:cs="Calibri"/>
          <w:b/>
          <w:sz w:val="22"/>
          <w:szCs w:val="22"/>
        </w:rPr>
        <w:t>General Project Management activities:</w:t>
      </w:r>
      <w:r w:rsidRPr="00F850E6">
        <w:rPr>
          <w:rFonts w:ascii="Calibri" w:hAnsi="Calibri" w:cs="Calibri"/>
          <w:b/>
          <w:sz w:val="22"/>
          <w:szCs w:val="22"/>
        </w:rPr>
        <w:br/>
      </w:r>
    </w:p>
    <w:p w:rsidR="00252635" w:rsidRDefault="00252635" w:rsidP="00252635">
      <w:pPr>
        <w:numPr>
          <w:ilvl w:val="0"/>
          <w:numId w:val="33"/>
        </w:numPr>
        <w:overflowPunct w:val="0"/>
        <w:autoSpaceDE w:val="0"/>
        <w:autoSpaceDN w:val="0"/>
        <w:adjustRightInd w:val="0"/>
        <w:textAlignment w:val="baseline"/>
        <w:rPr>
          <w:rFonts w:ascii="Calibri" w:hAnsi="Calibri" w:cs="Calibri"/>
          <w:sz w:val="22"/>
          <w:szCs w:val="22"/>
        </w:rPr>
      </w:pPr>
      <w:r w:rsidRPr="008F2314">
        <w:rPr>
          <w:rFonts w:ascii="Calibri" w:hAnsi="Calibri" w:cs="Calibri"/>
          <w:sz w:val="22"/>
          <w:szCs w:val="22"/>
        </w:rPr>
        <w:t>Managed</w:t>
      </w:r>
      <w:r>
        <w:rPr>
          <w:rFonts w:ascii="Calibri" w:hAnsi="Calibri" w:cs="Calibri"/>
          <w:sz w:val="22"/>
          <w:szCs w:val="22"/>
        </w:rPr>
        <w:t xml:space="preserve"> team of 10 resources.</w:t>
      </w:r>
    </w:p>
    <w:p w:rsidR="00252635" w:rsidRDefault="00252635" w:rsidP="00252635">
      <w:pPr>
        <w:numPr>
          <w:ilvl w:val="0"/>
          <w:numId w:val="33"/>
        </w:numPr>
        <w:overflowPunct w:val="0"/>
        <w:autoSpaceDE w:val="0"/>
        <w:autoSpaceDN w:val="0"/>
        <w:adjustRightInd w:val="0"/>
        <w:textAlignment w:val="baseline"/>
        <w:rPr>
          <w:rFonts w:ascii="Calibri" w:hAnsi="Calibri" w:cs="Calibri"/>
          <w:sz w:val="22"/>
          <w:szCs w:val="22"/>
        </w:rPr>
      </w:pPr>
      <w:r>
        <w:rPr>
          <w:rFonts w:ascii="Calibri" w:hAnsi="Calibri" w:cs="Calibri"/>
          <w:sz w:val="22"/>
          <w:szCs w:val="22"/>
        </w:rPr>
        <w:lastRenderedPageBreak/>
        <w:t>Interviewed negotiated billing of the resources.</w:t>
      </w:r>
    </w:p>
    <w:p w:rsidR="00252635" w:rsidRDefault="00252635" w:rsidP="00252635">
      <w:pPr>
        <w:numPr>
          <w:ilvl w:val="0"/>
          <w:numId w:val="33"/>
        </w:numPr>
        <w:overflowPunct w:val="0"/>
        <w:autoSpaceDE w:val="0"/>
        <w:autoSpaceDN w:val="0"/>
        <w:adjustRightInd w:val="0"/>
        <w:textAlignment w:val="baseline"/>
        <w:rPr>
          <w:rFonts w:ascii="Calibri" w:hAnsi="Calibri" w:cs="Calibri"/>
          <w:sz w:val="22"/>
          <w:szCs w:val="22"/>
        </w:rPr>
      </w:pPr>
      <w:r>
        <w:rPr>
          <w:rFonts w:ascii="Calibri" w:hAnsi="Calibri" w:cs="Calibri"/>
          <w:sz w:val="22"/>
          <w:szCs w:val="22"/>
        </w:rPr>
        <w:t>Provided technical guidance to development.</w:t>
      </w:r>
    </w:p>
    <w:p w:rsidR="00252635" w:rsidRPr="00F850E6" w:rsidRDefault="00252635" w:rsidP="00252635">
      <w:pPr>
        <w:numPr>
          <w:ilvl w:val="0"/>
          <w:numId w:val="33"/>
        </w:numPr>
        <w:rPr>
          <w:rFonts w:ascii="Calibri" w:hAnsi="Calibri" w:cs="Calibri"/>
          <w:sz w:val="22"/>
          <w:szCs w:val="22"/>
        </w:rPr>
      </w:pPr>
      <w:r w:rsidRPr="00F850E6">
        <w:rPr>
          <w:rFonts w:ascii="Calibri" w:hAnsi="Calibri" w:cs="Calibri"/>
          <w:sz w:val="22"/>
          <w:szCs w:val="22"/>
        </w:rPr>
        <w:t>Involved in development during critical development phase.</w:t>
      </w:r>
    </w:p>
    <w:p w:rsidR="00252635" w:rsidRPr="00B321AF" w:rsidRDefault="00252635" w:rsidP="00252635">
      <w:pPr>
        <w:jc w:val="both"/>
        <w:rPr>
          <w:rFonts w:ascii="Calibri" w:hAnsi="Calibri" w:cs="Calibri"/>
          <w:b/>
          <w:color w:val="000000"/>
          <w:sz w:val="22"/>
          <w:szCs w:val="22"/>
          <w:u w:val="single"/>
        </w:rPr>
      </w:pPr>
    </w:p>
    <w:p w:rsidR="00252635" w:rsidRPr="00B321AF" w:rsidRDefault="00252635" w:rsidP="00252635">
      <w:pPr>
        <w:jc w:val="both"/>
        <w:rPr>
          <w:rFonts w:ascii="Calibri" w:hAnsi="Calibri" w:cs="Calibri"/>
          <w:color w:val="000000"/>
          <w:sz w:val="22"/>
          <w:szCs w:val="22"/>
        </w:rPr>
      </w:pPr>
      <w:r w:rsidRPr="00B321AF">
        <w:rPr>
          <w:rFonts w:ascii="Calibri" w:hAnsi="Calibri" w:cs="Calibri"/>
          <w:b/>
          <w:color w:val="000000"/>
          <w:sz w:val="22"/>
          <w:szCs w:val="22"/>
          <w:u w:val="single"/>
        </w:rPr>
        <w:t>Software Environment:</w:t>
      </w:r>
    </w:p>
    <w:p w:rsidR="00252635" w:rsidRPr="00B321AF" w:rsidRDefault="00252635" w:rsidP="00252635">
      <w:pPr>
        <w:jc w:val="both"/>
        <w:rPr>
          <w:rFonts w:ascii="Calibri" w:hAnsi="Calibri" w:cs="Calibri"/>
          <w:color w:val="000000"/>
          <w:sz w:val="22"/>
          <w:szCs w:val="22"/>
        </w:rPr>
      </w:pPr>
      <w:r w:rsidRPr="00B321AF">
        <w:rPr>
          <w:rFonts w:ascii="Calibri" w:hAnsi="Calibri" w:cs="Calibri"/>
          <w:color w:val="000000"/>
          <w:sz w:val="22"/>
          <w:szCs w:val="22"/>
        </w:rPr>
        <w:t xml:space="preserve">IBM </w:t>
      </w:r>
      <w:proofErr w:type="spellStart"/>
      <w:r w:rsidRPr="00B321AF">
        <w:rPr>
          <w:rFonts w:ascii="Calibri" w:hAnsi="Calibri" w:cs="Calibri"/>
          <w:color w:val="000000"/>
          <w:sz w:val="22"/>
          <w:szCs w:val="22"/>
        </w:rPr>
        <w:t>InfoSphere</w:t>
      </w:r>
      <w:proofErr w:type="spellEnd"/>
      <w:r w:rsidRPr="00B321AF">
        <w:rPr>
          <w:rFonts w:ascii="Calibri" w:hAnsi="Calibri" w:cs="Calibri"/>
          <w:color w:val="000000"/>
          <w:sz w:val="22"/>
          <w:szCs w:val="22"/>
        </w:rPr>
        <w:t xml:space="preserve"> information server 8.</w:t>
      </w:r>
      <w:r>
        <w:rPr>
          <w:rFonts w:ascii="Calibri" w:hAnsi="Calibri" w:cs="Calibri"/>
          <w:color w:val="000000"/>
          <w:sz w:val="22"/>
          <w:szCs w:val="22"/>
        </w:rPr>
        <w:t xml:space="preserve">1, </w:t>
      </w:r>
      <w:r>
        <w:rPr>
          <w:rFonts w:ascii="Calibri" w:hAnsi="Calibri" w:cs="Calibri"/>
          <w:bCs/>
          <w:color w:val="000000"/>
          <w:sz w:val="22"/>
          <w:szCs w:val="22"/>
        </w:rPr>
        <w:t xml:space="preserve">, </w:t>
      </w:r>
      <w:proofErr w:type="spellStart"/>
      <w:r>
        <w:rPr>
          <w:rFonts w:ascii="Calibri" w:hAnsi="Calibri" w:cs="Calibri"/>
          <w:bCs/>
          <w:color w:val="000000"/>
          <w:sz w:val="22"/>
          <w:szCs w:val="22"/>
        </w:rPr>
        <w:t>DataStage</w:t>
      </w:r>
      <w:proofErr w:type="spellEnd"/>
      <w:r>
        <w:rPr>
          <w:rFonts w:ascii="Calibri" w:hAnsi="Calibri" w:cs="Calibri"/>
          <w:bCs/>
          <w:color w:val="000000"/>
          <w:sz w:val="22"/>
          <w:szCs w:val="22"/>
        </w:rPr>
        <w:t xml:space="preserve"> 7.5</w:t>
      </w:r>
      <w:r w:rsidRPr="00B321AF">
        <w:rPr>
          <w:rFonts w:ascii="Calibri" w:hAnsi="Calibri" w:cs="Calibri"/>
          <w:color w:val="000000"/>
          <w:sz w:val="22"/>
          <w:szCs w:val="22"/>
        </w:rPr>
        <w:t>, Oracle 10g, MS Access 2003, Flat files, SQL, Toad,</w:t>
      </w:r>
      <w:r>
        <w:rPr>
          <w:rFonts w:ascii="Calibri" w:hAnsi="Calibri" w:cs="Calibri"/>
          <w:color w:val="000000"/>
          <w:sz w:val="22"/>
          <w:szCs w:val="22"/>
        </w:rPr>
        <w:t xml:space="preserve"> </w:t>
      </w:r>
      <w:r w:rsidRPr="00B321AF">
        <w:rPr>
          <w:rFonts w:ascii="Calibri" w:hAnsi="Calibri" w:cs="Calibri"/>
          <w:color w:val="000000"/>
          <w:sz w:val="22"/>
          <w:szCs w:val="22"/>
        </w:rPr>
        <w:t>IBM AIX 6.1.</w:t>
      </w:r>
      <w:r>
        <w:rPr>
          <w:rFonts w:ascii="Calibri" w:hAnsi="Calibri" w:cs="Calibri"/>
          <w:color w:val="000000"/>
          <w:sz w:val="22"/>
          <w:szCs w:val="22"/>
        </w:rPr>
        <w:t>, COBOL, Db2, JCL.</w:t>
      </w:r>
    </w:p>
    <w:p w:rsidR="00252635" w:rsidRPr="00B321AF" w:rsidRDefault="00252635" w:rsidP="00252635">
      <w:pPr>
        <w:jc w:val="both"/>
        <w:rPr>
          <w:rFonts w:ascii="Calibri" w:hAnsi="Calibri" w:cs="Calibri"/>
          <w:color w:val="000000"/>
          <w:sz w:val="22"/>
          <w:szCs w:val="22"/>
        </w:rPr>
      </w:pPr>
    </w:p>
    <w:p w:rsidR="00252635" w:rsidRPr="00B321AF" w:rsidRDefault="00252635" w:rsidP="00252635">
      <w:pPr>
        <w:pStyle w:val="Heading3"/>
        <w:jc w:val="both"/>
        <w:rPr>
          <w:rFonts w:ascii="Calibri" w:hAnsi="Calibri" w:cs="Calibri"/>
          <w:szCs w:val="22"/>
          <w:u w:val="single"/>
        </w:rPr>
      </w:pPr>
      <w:r w:rsidRPr="00B321AF">
        <w:rPr>
          <w:rFonts w:ascii="Calibri" w:hAnsi="Calibri" w:cs="Calibri"/>
          <w:color w:val="000000"/>
          <w:szCs w:val="22"/>
          <w:u w:val="single"/>
        </w:rPr>
        <w:t>GE Healthcare, WI</w:t>
      </w:r>
      <w:r w:rsidRPr="00B321AF">
        <w:rPr>
          <w:rFonts w:ascii="Calibri" w:hAnsi="Calibri" w:cs="Calibri"/>
          <w:color w:val="000000"/>
          <w:szCs w:val="22"/>
        </w:rPr>
        <w:t xml:space="preserve">                                                                                                                </w:t>
      </w:r>
      <w:r w:rsidRPr="00B321AF">
        <w:rPr>
          <w:rFonts w:ascii="Calibri" w:hAnsi="Calibri" w:cs="Calibri"/>
          <w:color w:val="000000"/>
          <w:szCs w:val="22"/>
          <w:u w:val="single"/>
        </w:rPr>
        <w:t xml:space="preserve">June </w:t>
      </w:r>
      <w:r>
        <w:rPr>
          <w:rFonts w:ascii="Calibri" w:hAnsi="Calibri" w:cs="Calibri"/>
          <w:color w:val="000000"/>
          <w:szCs w:val="22"/>
          <w:u w:val="single"/>
        </w:rPr>
        <w:t>20</w:t>
      </w:r>
      <w:r w:rsidRPr="00B321AF">
        <w:rPr>
          <w:rFonts w:ascii="Calibri" w:hAnsi="Calibri" w:cs="Calibri"/>
          <w:color w:val="000000"/>
          <w:szCs w:val="22"/>
          <w:u w:val="single"/>
        </w:rPr>
        <w:t>0</w:t>
      </w:r>
      <w:r>
        <w:rPr>
          <w:rFonts w:ascii="Calibri" w:hAnsi="Calibri" w:cs="Calibri"/>
          <w:color w:val="000000"/>
          <w:szCs w:val="22"/>
          <w:u w:val="single"/>
        </w:rPr>
        <w:t>3</w:t>
      </w:r>
      <w:r w:rsidRPr="00B321AF">
        <w:rPr>
          <w:rFonts w:ascii="Calibri" w:hAnsi="Calibri" w:cs="Calibri"/>
          <w:color w:val="000000"/>
          <w:szCs w:val="22"/>
          <w:u w:val="single"/>
        </w:rPr>
        <w:t xml:space="preserve"> – Dec </w:t>
      </w:r>
      <w:r>
        <w:rPr>
          <w:rFonts w:ascii="Calibri" w:hAnsi="Calibri" w:cs="Calibri"/>
          <w:color w:val="000000"/>
          <w:szCs w:val="22"/>
          <w:u w:val="single"/>
        </w:rPr>
        <w:t>20</w:t>
      </w:r>
      <w:r w:rsidRPr="00B321AF">
        <w:rPr>
          <w:rFonts w:ascii="Calibri" w:hAnsi="Calibri" w:cs="Calibri"/>
          <w:color w:val="000000"/>
          <w:szCs w:val="22"/>
          <w:u w:val="single"/>
        </w:rPr>
        <w:t>04</w:t>
      </w:r>
    </w:p>
    <w:p w:rsidR="00252635" w:rsidRDefault="00252635" w:rsidP="00252635">
      <w:pPr>
        <w:pStyle w:val="NormalWeb"/>
        <w:spacing w:before="0" w:beforeAutospacing="0" w:after="0" w:afterAutospacing="0"/>
        <w:jc w:val="both"/>
        <w:rPr>
          <w:rFonts w:ascii="Calibri" w:hAnsi="Calibri" w:cs="Calibri"/>
          <w:b/>
          <w:bCs/>
          <w:color w:val="000000"/>
          <w:sz w:val="22"/>
          <w:szCs w:val="22"/>
        </w:rPr>
      </w:pPr>
    </w:p>
    <w:p w:rsidR="00252635" w:rsidRPr="00B321AF" w:rsidRDefault="00252635" w:rsidP="00252635">
      <w:pPr>
        <w:pStyle w:val="NormalWeb"/>
        <w:spacing w:before="0" w:beforeAutospacing="0" w:after="0" w:afterAutospacing="0"/>
        <w:jc w:val="both"/>
        <w:rPr>
          <w:rFonts w:ascii="Calibri" w:hAnsi="Calibri" w:cs="Calibri"/>
          <w:b/>
          <w:bCs/>
          <w:color w:val="000000"/>
          <w:sz w:val="22"/>
          <w:szCs w:val="22"/>
        </w:rPr>
      </w:pPr>
      <w:r w:rsidRPr="00B321AF">
        <w:rPr>
          <w:rFonts w:ascii="Calibri" w:hAnsi="Calibri" w:cs="Calibri"/>
          <w:b/>
          <w:bCs/>
          <w:color w:val="000000"/>
          <w:sz w:val="22"/>
          <w:szCs w:val="22"/>
        </w:rPr>
        <w:t>Responsibilities:</w:t>
      </w:r>
    </w:p>
    <w:p w:rsidR="00252635" w:rsidRPr="00B321AF" w:rsidRDefault="00252635" w:rsidP="00252635">
      <w:pPr>
        <w:pStyle w:val="NormalWeb"/>
        <w:spacing w:before="0" w:beforeAutospacing="0" w:after="0" w:afterAutospacing="0"/>
        <w:jc w:val="both"/>
        <w:rPr>
          <w:rFonts w:ascii="Calibri" w:hAnsi="Calibri" w:cs="Calibri"/>
          <w:color w:val="000000"/>
          <w:sz w:val="22"/>
          <w:szCs w:val="22"/>
        </w:rPr>
      </w:pPr>
      <w:r w:rsidRPr="00B321AF">
        <w:rPr>
          <w:rFonts w:ascii="Calibri" w:hAnsi="Calibri" w:cs="Calibri"/>
          <w:bCs/>
          <w:color w:val="000000"/>
          <w:sz w:val="22"/>
          <w:szCs w:val="22"/>
        </w:rPr>
        <w:t>Requirement gathering, design development, unit testing, deployment and production support.</w:t>
      </w:r>
    </w:p>
    <w:p w:rsidR="00252635" w:rsidRDefault="00252635" w:rsidP="00252635">
      <w:pPr>
        <w:jc w:val="both"/>
        <w:rPr>
          <w:rFonts w:ascii="Calibri" w:hAnsi="Calibri" w:cs="Calibri"/>
          <w:b/>
          <w:color w:val="000000"/>
          <w:sz w:val="22"/>
          <w:szCs w:val="22"/>
          <w:u w:val="single"/>
        </w:rPr>
      </w:pPr>
    </w:p>
    <w:p w:rsidR="00252635" w:rsidRPr="00B321AF" w:rsidRDefault="00252635" w:rsidP="00252635">
      <w:pPr>
        <w:jc w:val="both"/>
        <w:rPr>
          <w:rFonts w:ascii="Calibri" w:hAnsi="Calibri" w:cs="Calibri"/>
          <w:color w:val="000000"/>
          <w:sz w:val="22"/>
          <w:szCs w:val="22"/>
        </w:rPr>
      </w:pPr>
      <w:r w:rsidRPr="00B321AF">
        <w:rPr>
          <w:rFonts w:ascii="Calibri" w:hAnsi="Calibri" w:cs="Calibri"/>
          <w:b/>
          <w:color w:val="000000"/>
          <w:sz w:val="22"/>
          <w:szCs w:val="22"/>
          <w:u w:val="single"/>
        </w:rPr>
        <w:t>Software Environment:</w:t>
      </w:r>
    </w:p>
    <w:p w:rsidR="00252635" w:rsidRPr="00B321AF" w:rsidRDefault="00252635" w:rsidP="00252635">
      <w:pPr>
        <w:pStyle w:val="NormalWeb"/>
        <w:spacing w:before="0" w:beforeAutospacing="0" w:after="0" w:afterAutospacing="0"/>
        <w:jc w:val="both"/>
        <w:rPr>
          <w:rFonts w:ascii="Calibri" w:hAnsi="Calibri" w:cs="Calibri"/>
          <w:sz w:val="22"/>
          <w:szCs w:val="22"/>
        </w:rPr>
      </w:pPr>
      <w:r w:rsidRPr="00B321AF">
        <w:rPr>
          <w:rFonts w:ascii="Calibri" w:hAnsi="Calibri" w:cs="Calibri"/>
          <w:bCs/>
          <w:color w:val="000000"/>
          <w:sz w:val="22"/>
          <w:szCs w:val="22"/>
        </w:rPr>
        <w:t xml:space="preserve">COBOL, JCL, CICS, MVS, IMS/DB, DB2,Teradata, IMS </w:t>
      </w:r>
      <w:proofErr w:type="spellStart"/>
      <w:r w:rsidRPr="00B321AF">
        <w:rPr>
          <w:rFonts w:ascii="Calibri" w:hAnsi="Calibri" w:cs="Calibri"/>
          <w:bCs/>
          <w:color w:val="000000"/>
          <w:sz w:val="22"/>
          <w:szCs w:val="22"/>
        </w:rPr>
        <w:t>Xpert</w:t>
      </w:r>
      <w:proofErr w:type="spellEnd"/>
      <w:r w:rsidRPr="00B321AF">
        <w:rPr>
          <w:rFonts w:ascii="Calibri" w:hAnsi="Calibri" w:cs="Calibri"/>
          <w:bCs/>
          <w:color w:val="000000"/>
          <w:sz w:val="22"/>
          <w:szCs w:val="22"/>
        </w:rPr>
        <w:t xml:space="preserve">, File-Aid, </w:t>
      </w:r>
      <w:proofErr w:type="spellStart"/>
      <w:r w:rsidRPr="00B321AF">
        <w:rPr>
          <w:rFonts w:ascii="Calibri" w:hAnsi="Calibri" w:cs="Calibri"/>
          <w:bCs/>
          <w:color w:val="000000"/>
          <w:sz w:val="22"/>
          <w:szCs w:val="22"/>
        </w:rPr>
        <w:t>Intertest</w:t>
      </w:r>
      <w:proofErr w:type="spellEnd"/>
      <w:r w:rsidRPr="00B321AF">
        <w:rPr>
          <w:rFonts w:ascii="Calibri" w:hAnsi="Calibri" w:cs="Calibri"/>
          <w:bCs/>
          <w:color w:val="000000"/>
          <w:sz w:val="22"/>
          <w:szCs w:val="22"/>
        </w:rPr>
        <w:t xml:space="preserve">, </w:t>
      </w:r>
      <w:proofErr w:type="spellStart"/>
      <w:r w:rsidRPr="00B321AF">
        <w:rPr>
          <w:rFonts w:ascii="Calibri" w:hAnsi="Calibri" w:cs="Calibri"/>
          <w:bCs/>
          <w:color w:val="000000"/>
          <w:sz w:val="22"/>
          <w:szCs w:val="22"/>
        </w:rPr>
        <w:t>Panvalet</w:t>
      </w:r>
      <w:proofErr w:type="spellEnd"/>
      <w:r w:rsidRPr="00B321AF">
        <w:rPr>
          <w:rFonts w:ascii="Calibri" w:hAnsi="Calibri" w:cs="Calibri"/>
          <w:bCs/>
          <w:color w:val="000000"/>
          <w:sz w:val="22"/>
          <w:szCs w:val="22"/>
        </w:rPr>
        <w:t xml:space="preserve">, </w:t>
      </w:r>
      <w:proofErr w:type="spellStart"/>
      <w:r w:rsidRPr="00B321AF">
        <w:rPr>
          <w:rFonts w:ascii="Calibri" w:hAnsi="Calibri" w:cs="Calibri"/>
          <w:bCs/>
          <w:color w:val="000000"/>
          <w:sz w:val="22"/>
          <w:szCs w:val="22"/>
        </w:rPr>
        <w:t>Ascential</w:t>
      </w:r>
      <w:proofErr w:type="spellEnd"/>
      <w:r w:rsidRPr="00B321AF">
        <w:rPr>
          <w:rFonts w:ascii="Calibri" w:hAnsi="Calibri" w:cs="Calibri"/>
          <w:bCs/>
          <w:color w:val="000000"/>
          <w:sz w:val="22"/>
          <w:szCs w:val="22"/>
        </w:rPr>
        <w:t xml:space="preserve"> </w:t>
      </w:r>
      <w:proofErr w:type="spellStart"/>
      <w:r w:rsidRPr="00B321AF">
        <w:rPr>
          <w:rFonts w:ascii="Calibri" w:hAnsi="Calibri" w:cs="Calibri"/>
          <w:bCs/>
          <w:color w:val="000000"/>
          <w:sz w:val="22"/>
          <w:szCs w:val="22"/>
        </w:rPr>
        <w:t>DataStage</w:t>
      </w:r>
      <w:proofErr w:type="spellEnd"/>
      <w:r w:rsidRPr="00B321AF">
        <w:rPr>
          <w:rFonts w:ascii="Calibri" w:hAnsi="Calibri" w:cs="Calibri"/>
          <w:bCs/>
          <w:color w:val="000000"/>
          <w:sz w:val="22"/>
          <w:szCs w:val="22"/>
        </w:rPr>
        <w:t xml:space="preserve"> 7.5.1A, </w:t>
      </w:r>
      <w:proofErr w:type="spellStart"/>
      <w:r w:rsidRPr="00B321AF">
        <w:rPr>
          <w:rFonts w:ascii="Calibri" w:hAnsi="Calibri" w:cs="Calibri"/>
          <w:bCs/>
          <w:color w:val="000000"/>
          <w:sz w:val="22"/>
          <w:szCs w:val="22"/>
        </w:rPr>
        <w:t>DataStage</w:t>
      </w:r>
      <w:proofErr w:type="spellEnd"/>
      <w:r w:rsidRPr="00B321AF">
        <w:rPr>
          <w:rFonts w:ascii="Calibri" w:hAnsi="Calibri" w:cs="Calibri"/>
          <w:bCs/>
          <w:color w:val="000000"/>
          <w:sz w:val="22"/>
          <w:szCs w:val="22"/>
        </w:rPr>
        <w:t xml:space="preserve"> 7.5 Version Control, Windows 2000/XP, UNIX, Sun-Solaris, IBM-AIX</w:t>
      </w:r>
    </w:p>
    <w:p w:rsidR="00252635" w:rsidRPr="00B321AF" w:rsidRDefault="00252635" w:rsidP="00252635">
      <w:pPr>
        <w:pStyle w:val="Heading3"/>
        <w:jc w:val="both"/>
        <w:rPr>
          <w:rFonts w:ascii="Calibri" w:hAnsi="Calibri" w:cs="Calibri"/>
          <w:color w:val="000000"/>
          <w:szCs w:val="22"/>
        </w:rPr>
      </w:pPr>
    </w:p>
    <w:p w:rsidR="00252635" w:rsidRPr="00B321AF" w:rsidRDefault="00252635" w:rsidP="00252635">
      <w:pPr>
        <w:pStyle w:val="Heading3"/>
        <w:jc w:val="both"/>
        <w:rPr>
          <w:rFonts w:ascii="Calibri" w:hAnsi="Calibri" w:cs="Calibri"/>
          <w:szCs w:val="22"/>
          <w:u w:val="single"/>
        </w:rPr>
      </w:pPr>
      <w:proofErr w:type="spellStart"/>
      <w:r w:rsidRPr="00B321AF">
        <w:rPr>
          <w:rFonts w:ascii="Calibri" w:hAnsi="Calibri" w:cs="Calibri"/>
          <w:color w:val="000000"/>
          <w:szCs w:val="22"/>
          <w:u w:val="single"/>
        </w:rPr>
        <w:t>AquaRegia</w:t>
      </w:r>
      <w:proofErr w:type="spellEnd"/>
      <w:r w:rsidRPr="00B321AF">
        <w:rPr>
          <w:rFonts w:ascii="Calibri" w:hAnsi="Calibri" w:cs="Calibri"/>
          <w:color w:val="000000"/>
          <w:szCs w:val="22"/>
          <w:u w:val="single"/>
        </w:rPr>
        <w:t xml:space="preserve"> Technologies (P) Ltd, Hyderabad</w:t>
      </w:r>
      <w:r w:rsidRPr="00B321AF">
        <w:rPr>
          <w:rFonts w:ascii="Calibri" w:hAnsi="Calibri" w:cs="Calibri"/>
          <w:color w:val="000000"/>
          <w:szCs w:val="22"/>
        </w:rPr>
        <w:t xml:space="preserve">                                                                    </w:t>
      </w:r>
      <w:r w:rsidRPr="00B321AF">
        <w:rPr>
          <w:rFonts w:ascii="Calibri" w:hAnsi="Calibri" w:cs="Calibri"/>
          <w:color w:val="000000"/>
          <w:szCs w:val="22"/>
          <w:u w:val="single"/>
        </w:rPr>
        <w:t xml:space="preserve">Sept </w:t>
      </w:r>
      <w:r>
        <w:rPr>
          <w:rFonts w:ascii="Calibri" w:hAnsi="Calibri" w:cs="Calibri"/>
          <w:color w:val="000000"/>
          <w:szCs w:val="22"/>
          <w:u w:val="single"/>
        </w:rPr>
        <w:t>20</w:t>
      </w:r>
      <w:r w:rsidRPr="00B321AF">
        <w:rPr>
          <w:rFonts w:ascii="Calibri" w:hAnsi="Calibri" w:cs="Calibri"/>
          <w:color w:val="000000"/>
          <w:szCs w:val="22"/>
          <w:u w:val="single"/>
        </w:rPr>
        <w:t xml:space="preserve">01 - June </w:t>
      </w:r>
      <w:r>
        <w:rPr>
          <w:rFonts w:ascii="Calibri" w:hAnsi="Calibri" w:cs="Calibri"/>
          <w:color w:val="000000"/>
          <w:szCs w:val="22"/>
          <w:u w:val="single"/>
        </w:rPr>
        <w:t>20</w:t>
      </w:r>
      <w:r w:rsidRPr="00B321AF">
        <w:rPr>
          <w:rFonts w:ascii="Calibri" w:hAnsi="Calibri" w:cs="Calibri"/>
          <w:color w:val="000000"/>
          <w:szCs w:val="22"/>
          <w:u w:val="single"/>
        </w:rPr>
        <w:t>03</w:t>
      </w:r>
    </w:p>
    <w:p w:rsidR="00252635" w:rsidRPr="00B321AF" w:rsidRDefault="00252635" w:rsidP="00252635">
      <w:pPr>
        <w:pStyle w:val="Heading3"/>
        <w:jc w:val="both"/>
        <w:rPr>
          <w:rFonts w:ascii="Calibri" w:hAnsi="Calibri" w:cs="Calibri"/>
          <w:szCs w:val="22"/>
        </w:rPr>
      </w:pPr>
      <w:r w:rsidRPr="00B321AF">
        <w:rPr>
          <w:rFonts w:ascii="Calibri" w:hAnsi="Calibri" w:cs="Calibri"/>
          <w:color w:val="000000"/>
          <w:szCs w:val="22"/>
        </w:rPr>
        <w:t>Client: Phillip Morris, USA</w:t>
      </w:r>
    </w:p>
    <w:p w:rsidR="00252635" w:rsidRPr="00B321AF" w:rsidRDefault="00252635" w:rsidP="00252635">
      <w:pPr>
        <w:pStyle w:val="NormalWeb"/>
        <w:spacing w:before="0" w:beforeAutospacing="0" w:after="0" w:afterAutospacing="0"/>
        <w:jc w:val="both"/>
        <w:rPr>
          <w:rFonts w:ascii="Calibri" w:hAnsi="Calibri" w:cs="Calibri"/>
          <w:sz w:val="22"/>
          <w:szCs w:val="22"/>
        </w:rPr>
      </w:pPr>
      <w:r w:rsidRPr="00B321AF">
        <w:rPr>
          <w:rFonts w:ascii="Calibri" w:hAnsi="Calibri" w:cs="Calibri"/>
          <w:b/>
          <w:bCs/>
          <w:color w:val="000000"/>
          <w:sz w:val="22"/>
          <w:szCs w:val="22"/>
        </w:rPr>
        <w:t>FSAS (Field Sales Automation System)</w:t>
      </w:r>
    </w:p>
    <w:p w:rsidR="00252635" w:rsidRPr="00B321AF" w:rsidRDefault="00252635" w:rsidP="00252635">
      <w:pPr>
        <w:pStyle w:val="NormalWeb"/>
        <w:spacing w:before="0" w:beforeAutospacing="0" w:after="0" w:afterAutospacing="0"/>
        <w:jc w:val="both"/>
        <w:rPr>
          <w:rFonts w:ascii="Calibri" w:hAnsi="Calibri" w:cs="Calibri"/>
          <w:b/>
          <w:bCs/>
          <w:color w:val="000000"/>
          <w:sz w:val="22"/>
          <w:szCs w:val="22"/>
        </w:rPr>
      </w:pPr>
    </w:p>
    <w:p w:rsidR="00252635" w:rsidRPr="00B321AF" w:rsidRDefault="00252635" w:rsidP="00252635">
      <w:pPr>
        <w:pStyle w:val="NormalWeb"/>
        <w:spacing w:before="0" w:beforeAutospacing="0" w:after="0" w:afterAutospacing="0"/>
        <w:jc w:val="both"/>
        <w:rPr>
          <w:rFonts w:ascii="Calibri" w:hAnsi="Calibri" w:cs="Calibri"/>
          <w:b/>
          <w:bCs/>
          <w:color w:val="000000"/>
          <w:sz w:val="22"/>
          <w:szCs w:val="22"/>
        </w:rPr>
      </w:pPr>
      <w:r w:rsidRPr="00B321AF">
        <w:rPr>
          <w:rFonts w:ascii="Calibri" w:hAnsi="Calibri" w:cs="Calibri"/>
          <w:b/>
          <w:bCs/>
          <w:color w:val="000000"/>
          <w:sz w:val="22"/>
          <w:szCs w:val="22"/>
        </w:rPr>
        <w:t>Responsibilities:</w:t>
      </w:r>
    </w:p>
    <w:p w:rsidR="00252635" w:rsidRPr="00B321AF" w:rsidRDefault="00252635" w:rsidP="00252635">
      <w:pPr>
        <w:pStyle w:val="NormalWeb"/>
        <w:spacing w:before="0" w:beforeAutospacing="0" w:after="0" w:afterAutospacing="0"/>
        <w:jc w:val="both"/>
        <w:rPr>
          <w:rFonts w:ascii="Calibri" w:hAnsi="Calibri" w:cs="Calibri"/>
          <w:color w:val="000000"/>
          <w:sz w:val="22"/>
          <w:szCs w:val="22"/>
        </w:rPr>
      </w:pPr>
      <w:r w:rsidRPr="00B321AF">
        <w:rPr>
          <w:rFonts w:ascii="Calibri" w:hAnsi="Calibri" w:cs="Calibri"/>
          <w:bCs/>
          <w:color w:val="000000"/>
          <w:sz w:val="22"/>
          <w:szCs w:val="22"/>
        </w:rPr>
        <w:t>Requirement gathering, design development, unit testing, deployment and production support.</w:t>
      </w:r>
    </w:p>
    <w:p w:rsidR="00252635" w:rsidRPr="00B321AF" w:rsidRDefault="00252635" w:rsidP="00252635">
      <w:pPr>
        <w:jc w:val="both"/>
        <w:rPr>
          <w:rFonts w:ascii="Calibri" w:hAnsi="Calibri" w:cs="Calibri"/>
          <w:sz w:val="22"/>
          <w:szCs w:val="22"/>
        </w:rPr>
      </w:pPr>
    </w:p>
    <w:p w:rsidR="00252635" w:rsidRPr="00B321AF" w:rsidRDefault="00252635" w:rsidP="00252635">
      <w:pPr>
        <w:jc w:val="both"/>
        <w:rPr>
          <w:rFonts w:ascii="Calibri" w:hAnsi="Calibri" w:cs="Calibri"/>
          <w:color w:val="000000"/>
          <w:sz w:val="22"/>
          <w:szCs w:val="22"/>
        </w:rPr>
      </w:pPr>
      <w:r w:rsidRPr="00B321AF">
        <w:rPr>
          <w:rFonts w:ascii="Calibri" w:hAnsi="Calibri" w:cs="Calibri"/>
          <w:b/>
          <w:color w:val="000000"/>
          <w:sz w:val="22"/>
          <w:szCs w:val="22"/>
          <w:u w:val="single"/>
        </w:rPr>
        <w:t>Software Environment:</w:t>
      </w:r>
    </w:p>
    <w:p w:rsidR="00252635" w:rsidRPr="00B321AF" w:rsidRDefault="00252635" w:rsidP="00252635">
      <w:pPr>
        <w:pStyle w:val="NormalWeb"/>
        <w:spacing w:before="0" w:beforeAutospacing="0" w:after="0" w:afterAutospacing="0"/>
        <w:jc w:val="both"/>
        <w:rPr>
          <w:rFonts w:ascii="Calibri" w:hAnsi="Calibri" w:cs="Calibri"/>
          <w:sz w:val="22"/>
          <w:szCs w:val="22"/>
        </w:rPr>
      </w:pPr>
      <w:r w:rsidRPr="00B321AF">
        <w:rPr>
          <w:rFonts w:ascii="Calibri" w:hAnsi="Calibri" w:cs="Calibri"/>
          <w:bCs/>
          <w:color w:val="000000"/>
          <w:sz w:val="22"/>
          <w:szCs w:val="22"/>
        </w:rPr>
        <w:t xml:space="preserve">COBOL, JCL, CICS, MVS, IMS/DB, DB2, IMS </w:t>
      </w:r>
      <w:proofErr w:type="spellStart"/>
      <w:r w:rsidRPr="00B321AF">
        <w:rPr>
          <w:rFonts w:ascii="Calibri" w:hAnsi="Calibri" w:cs="Calibri"/>
          <w:bCs/>
          <w:color w:val="000000"/>
          <w:sz w:val="22"/>
          <w:szCs w:val="22"/>
        </w:rPr>
        <w:t>Xpert</w:t>
      </w:r>
      <w:proofErr w:type="spellEnd"/>
      <w:r w:rsidRPr="00B321AF">
        <w:rPr>
          <w:rFonts w:ascii="Calibri" w:hAnsi="Calibri" w:cs="Calibri"/>
          <w:bCs/>
          <w:color w:val="000000"/>
          <w:sz w:val="22"/>
          <w:szCs w:val="22"/>
        </w:rPr>
        <w:t xml:space="preserve">, File-Aid, </w:t>
      </w:r>
      <w:proofErr w:type="spellStart"/>
      <w:r w:rsidRPr="00B321AF">
        <w:rPr>
          <w:rFonts w:ascii="Calibri" w:hAnsi="Calibri" w:cs="Calibri"/>
          <w:bCs/>
          <w:color w:val="000000"/>
          <w:sz w:val="22"/>
          <w:szCs w:val="22"/>
        </w:rPr>
        <w:t>Intertest</w:t>
      </w:r>
      <w:proofErr w:type="spellEnd"/>
      <w:r w:rsidRPr="00B321AF">
        <w:rPr>
          <w:rFonts w:ascii="Calibri" w:hAnsi="Calibri" w:cs="Calibri"/>
          <w:bCs/>
          <w:color w:val="000000"/>
          <w:sz w:val="22"/>
          <w:szCs w:val="22"/>
        </w:rPr>
        <w:t xml:space="preserve">, </w:t>
      </w:r>
      <w:proofErr w:type="spellStart"/>
      <w:r w:rsidRPr="00B321AF">
        <w:rPr>
          <w:rFonts w:ascii="Calibri" w:hAnsi="Calibri" w:cs="Calibri"/>
          <w:bCs/>
          <w:color w:val="000000"/>
          <w:sz w:val="22"/>
          <w:szCs w:val="22"/>
        </w:rPr>
        <w:t>Panvalet</w:t>
      </w:r>
      <w:proofErr w:type="spellEnd"/>
      <w:proofErr w:type="gramStart"/>
      <w:r w:rsidRPr="00B321AF">
        <w:rPr>
          <w:rFonts w:ascii="Calibri" w:hAnsi="Calibri" w:cs="Calibri"/>
          <w:bCs/>
          <w:color w:val="000000"/>
          <w:sz w:val="22"/>
          <w:szCs w:val="22"/>
        </w:rPr>
        <w:t>,</w:t>
      </w:r>
      <w:r w:rsidRPr="00B321AF">
        <w:rPr>
          <w:rFonts w:ascii="Calibri" w:hAnsi="Calibri" w:cs="Calibri"/>
          <w:color w:val="000000"/>
          <w:sz w:val="22"/>
          <w:szCs w:val="22"/>
        </w:rPr>
        <w:t>.</w:t>
      </w:r>
      <w:proofErr w:type="gramEnd"/>
    </w:p>
    <w:p w:rsidR="00252635" w:rsidRPr="00B321AF" w:rsidRDefault="00252635" w:rsidP="00252635">
      <w:pPr>
        <w:jc w:val="both"/>
        <w:rPr>
          <w:rFonts w:ascii="Calibri" w:hAnsi="Calibri" w:cs="Calibri"/>
          <w:sz w:val="22"/>
          <w:szCs w:val="22"/>
        </w:rPr>
      </w:pPr>
    </w:p>
    <w:p w:rsidR="00252635" w:rsidRPr="00B321AF" w:rsidRDefault="00252635" w:rsidP="00252635">
      <w:pPr>
        <w:pStyle w:val="SSWResumeHeading1"/>
        <w:rPr>
          <w:rFonts w:ascii="Calibri" w:hAnsi="Calibri" w:cs="Calibri"/>
          <w:sz w:val="22"/>
          <w:szCs w:val="22"/>
        </w:rPr>
      </w:pPr>
      <w:r w:rsidRPr="00B321AF">
        <w:rPr>
          <w:rFonts w:ascii="Calibri" w:hAnsi="Calibri" w:cs="Calibri"/>
          <w:sz w:val="22"/>
          <w:szCs w:val="22"/>
        </w:rPr>
        <w:t>Education</w:t>
      </w:r>
    </w:p>
    <w:p w:rsidR="00252635" w:rsidRPr="00B321AF" w:rsidRDefault="00252635" w:rsidP="00252635">
      <w:pPr>
        <w:pStyle w:val="HiddenText"/>
        <w:numPr>
          <w:ilvl w:val="0"/>
          <w:numId w:val="31"/>
        </w:numPr>
        <w:tabs>
          <w:tab w:val="clear" w:pos="360"/>
          <w:tab w:val="clear" w:pos="720"/>
        </w:tabs>
        <w:ind w:left="1080"/>
        <w:rPr>
          <w:rFonts w:ascii="Calibri" w:hAnsi="Calibri" w:cs="Calibri"/>
          <w:b/>
          <w:bCs/>
          <w:szCs w:val="22"/>
        </w:rPr>
      </w:pPr>
      <w:r w:rsidRPr="00B321AF">
        <w:rPr>
          <w:rFonts w:ascii="Calibri" w:hAnsi="Calibri" w:cs="Calibri"/>
          <w:spacing w:val="0"/>
          <w:szCs w:val="22"/>
        </w:rPr>
        <w:t>Bachelor of Engineering in Electronics.</w:t>
      </w:r>
    </w:p>
    <w:p w:rsidR="00252635" w:rsidRPr="009951E5" w:rsidRDefault="00252635" w:rsidP="009951E5"/>
    <w:sectPr w:rsidR="00252635" w:rsidRPr="009951E5"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0E4" w:rsidRDefault="008C70E4" w:rsidP="001918DB">
      <w:r>
        <w:separator/>
      </w:r>
    </w:p>
  </w:endnote>
  <w:endnote w:type="continuationSeparator" w:id="0">
    <w:p w:rsidR="008C70E4" w:rsidRDefault="008C70E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0E4" w:rsidRDefault="008C70E4" w:rsidP="001918DB">
      <w:r>
        <w:separator/>
      </w:r>
    </w:p>
  </w:footnote>
  <w:footnote w:type="continuationSeparator" w:id="0">
    <w:p w:rsidR="008C70E4" w:rsidRDefault="008C70E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2D96BEC"/>
    <w:multiLevelType w:val="hybridMultilevel"/>
    <w:tmpl w:val="25A0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0DEB289F"/>
    <w:multiLevelType w:val="hybridMultilevel"/>
    <w:tmpl w:val="4D4C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A171852"/>
    <w:multiLevelType w:val="hybridMultilevel"/>
    <w:tmpl w:val="A348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4C7E5B"/>
    <w:multiLevelType w:val="hybridMultilevel"/>
    <w:tmpl w:val="96804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A302983"/>
    <w:multiLevelType w:val="hybridMultilevel"/>
    <w:tmpl w:val="86B8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83C31"/>
    <w:multiLevelType w:val="hybridMultilevel"/>
    <w:tmpl w:val="D52E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27"/>
  </w:num>
  <w:num w:numId="4">
    <w:abstractNumId w:val="20"/>
  </w:num>
  <w:num w:numId="5">
    <w:abstractNumId w:val="18"/>
  </w:num>
  <w:num w:numId="6">
    <w:abstractNumId w:val="25"/>
  </w:num>
  <w:num w:numId="7">
    <w:abstractNumId w:val="7"/>
  </w:num>
  <w:num w:numId="8">
    <w:abstractNumId w:val="9"/>
  </w:num>
  <w:num w:numId="9">
    <w:abstractNumId w:val="32"/>
  </w:num>
  <w:num w:numId="10">
    <w:abstractNumId w:val="16"/>
  </w:num>
  <w:num w:numId="11">
    <w:abstractNumId w:val="28"/>
  </w:num>
  <w:num w:numId="12">
    <w:abstractNumId w:val="30"/>
  </w:num>
  <w:num w:numId="13">
    <w:abstractNumId w:val="22"/>
  </w:num>
  <w:num w:numId="14">
    <w:abstractNumId w:val="5"/>
  </w:num>
  <w:num w:numId="15">
    <w:abstractNumId w:val="34"/>
  </w:num>
  <w:num w:numId="16">
    <w:abstractNumId w:val="10"/>
  </w:num>
  <w:num w:numId="17">
    <w:abstractNumId w:val="24"/>
  </w:num>
  <w:num w:numId="18">
    <w:abstractNumId w:val="19"/>
  </w:num>
  <w:num w:numId="19">
    <w:abstractNumId w:val="33"/>
  </w:num>
  <w:num w:numId="20">
    <w:abstractNumId w:val="14"/>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6"/>
  </w:num>
  <w:num w:numId="24">
    <w:abstractNumId w:val="21"/>
  </w:num>
  <w:num w:numId="25">
    <w:abstractNumId w:val="23"/>
  </w:num>
  <w:num w:numId="26">
    <w:abstractNumId w:val="17"/>
  </w:num>
  <w:num w:numId="27">
    <w:abstractNumId w:val="0"/>
  </w:num>
  <w:num w:numId="28">
    <w:abstractNumId w:val="1"/>
  </w:num>
  <w:num w:numId="29">
    <w:abstractNumId w:val="2"/>
  </w:num>
  <w:num w:numId="30">
    <w:abstractNumId w:val="3"/>
  </w:num>
  <w:num w:numId="31">
    <w:abstractNumId w:val="13"/>
  </w:num>
  <w:num w:numId="32">
    <w:abstractNumId w:val="12"/>
  </w:num>
  <w:num w:numId="33">
    <w:abstractNumId w:val="31"/>
  </w:num>
  <w:num w:numId="34">
    <w:abstractNumId w:val="8"/>
  </w:num>
  <w:num w:numId="35">
    <w:abstractNumId w:val="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236FED"/>
    <w:rsid w:val="00252635"/>
    <w:rsid w:val="00360289"/>
    <w:rsid w:val="00362455"/>
    <w:rsid w:val="0038557F"/>
    <w:rsid w:val="00505F87"/>
    <w:rsid w:val="00530ECF"/>
    <w:rsid w:val="005C1F56"/>
    <w:rsid w:val="005D5273"/>
    <w:rsid w:val="005E152E"/>
    <w:rsid w:val="00682EDC"/>
    <w:rsid w:val="00693349"/>
    <w:rsid w:val="00852CB5"/>
    <w:rsid w:val="008C39E3"/>
    <w:rsid w:val="008C70E4"/>
    <w:rsid w:val="008D087A"/>
    <w:rsid w:val="00946919"/>
    <w:rsid w:val="009951E5"/>
    <w:rsid w:val="00A54E19"/>
    <w:rsid w:val="00BF2255"/>
    <w:rsid w:val="00CB13F4"/>
    <w:rsid w:val="00D811AC"/>
    <w:rsid w:val="00D964C4"/>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SSWResumeHeading1">
    <w:name w:val="SSWResume_Heading1"/>
    <w:basedOn w:val="Normal"/>
    <w:rsid w:val="00252635"/>
    <w:pPr>
      <w:overflowPunct w:val="0"/>
      <w:autoSpaceDE w:val="0"/>
      <w:autoSpaceDN w:val="0"/>
      <w:adjustRightInd w:val="0"/>
      <w:spacing w:line="360" w:lineRule="auto"/>
      <w:textAlignment w:val="baseline"/>
    </w:pPr>
    <w:rPr>
      <w:rFonts w:ascii="Arial" w:hAnsi="Arial"/>
      <w:b/>
      <w:szCs w:val="20"/>
    </w:rPr>
  </w:style>
  <w:style w:type="paragraph" w:customStyle="1" w:styleId="HiddenText">
    <w:name w:val="Hidden Text"/>
    <w:basedOn w:val="Normal"/>
    <w:rsid w:val="00252635"/>
    <w:pPr>
      <w:tabs>
        <w:tab w:val="left" w:pos="360"/>
      </w:tabs>
      <w:ind w:left="360" w:hanging="360"/>
      <w:jc w:val="both"/>
    </w:pPr>
    <w:rPr>
      <w:rFonts w:ascii="Arial" w:hAnsi="Arial"/>
      <w:spacing w:val="-5"/>
      <w:sz w:val="22"/>
      <w:szCs w:val="20"/>
    </w:rPr>
  </w:style>
  <w:style w:type="paragraph" w:styleId="NormalWeb">
    <w:name w:val="Normal (Web)"/>
    <w:basedOn w:val="Normal"/>
    <w:uiPriority w:val="99"/>
    <w:unhideWhenUsed/>
    <w:rsid w:val="0025263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SSWResumeHeading1">
    <w:name w:val="SSWResume_Heading1"/>
    <w:basedOn w:val="Normal"/>
    <w:rsid w:val="00252635"/>
    <w:pPr>
      <w:overflowPunct w:val="0"/>
      <w:autoSpaceDE w:val="0"/>
      <w:autoSpaceDN w:val="0"/>
      <w:adjustRightInd w:val="0"/>
      <w:spacing w:line="360" w:lineRule="auto"/>
      <w:textAlignment w:val="baseline"/>
    </w:pPr>
    <w:rPr>
      <w:rFonts w:ascii="Arial" w:hAnsi="Arial"/>
      <w:b/>
      <w:szCs w:val="20"/>
    </w:rPr>
  </w:style>
  <w:style w:type="paragraph" w:customStyle="1" w:styleId="HiddenText">
    <w:name w:val="Hidden Text"/>
    <w:basedOn w:val="Normal"/>
    <w:rsid w:val="00252635"/>
    <w:pPr>
      <w:tabs>
        <w:tab w:val="left" w:pos="360"/>
      </w:tabs>
      <w:ind w:left="360" w:hanging="360"/>
      <w:jc w:val="both"/>
    </w:pPr>
    <w:rPr>
      <w:rFonts w:ascii="Arial" w:hAnsi="Arial"/>
      <w:spacing w:val="-5"/>
      <w:sz w:val="22"/>
      <w:szCs w:val="20"/>
    </w:rPr>
  </w:style>
  <w:style w:type="paragraph" w:styleId="NormalWeb">
    <w:name w:val="Normal (Web)"/>
    <w:basedOn w:val="Normal"/>
    <w:uiPriority w:val="99"/>
    <w:unhideWhenUsed/>
    <w:rsid w:val="002526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2014-10-07T21:03:00Z</dcterms:created>
  <dcterms:modified xsi:type="dcterms:W3CDTF">2014-10-07T21:12:00Z</dcterms:modified>
</cp:coreProperties>
</file>