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DC" w:rsidRDefault="00682EDC" w:rsidP="009951E5"/>
    <w:p w:rsidR="0044768C" w:rsidRDefault="0044768C" w:rsidP="009951E5"/>
    <w:p w:rsidR="0044768C" w:rsidRPr="00681C23" w:rsidRDefault="0044768C" w:rsidP="0044768C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0"/>
          <w:szCs w:val="20"/>
        </w:rPr>
      </w:pPr>
    </w:p>
    <w:p w:rsidR="0044768C" w:rsidRPr="0044768C" w:rsidRDefault="0044768C" w:rsidP="0044768C">
      <w:pPr>
        <w:pBdr>
          <w:top w:val="single" w:sz="2" w:space="0" w:color="808080"/>
          <w:left w:val="single" w:sz="2" w:space="4" w:color="808080"/>
          <w:bottom w:val="single" w:sz="2" w:space="1" w:color="808080"/>
          <w:right w:val="single" w:sz="2" w:space="4" w:color="808080"/>
        </w:pBdr>
        <w:shd w:val="clear" w:color="auto" w:fill="E0E0E0"/>
        <w:spacing w:line="276" w:lineRule="auto"/>
        <w:jc w:val="center"/>
        <w:rPr>
          <w:b/>
          <w:color w:val="17365D"/>
          <w:sz w:val="22"/>
          <w:szCs w:val="22"/>
        </w:rPr>
      </w:pPr>
      <w:r w:rsidRPr="0044768C">
        <w:rPr>
          <w:b/>
          <w:color w:val="17365D"/>
          <w:sz w:val="22"/>
          <w:szCs w:val="22"/>
        </w:rPr>
        <w:t>Quality focused, detail-oriented analyst, Oracle and HP Certified PPM Product Specialist with strong knowledge of business analytics tools such as Tableau, Business Objects and possess technical experience in IT Industry. Skilled trouble-shooter with ability to translate business intelligence requirements into manageable data formats.</w:t>
      </w:r>
    </w:p>
    <w:p w:rsidR="0044768C" w:rsidRPr="0044768C" w:rsidRDefault="0044768C" w:rsidP="0044768C">
      <w:pPr>
        <w:jc w:val="both"/>
        <w:rPr>
          <w:sz w:val="22"/>
          <w:szCs w:val="22"/>
        </w:rPr>
      </w:pPr>
    </w:p>
    <w:p w:rsidR="0044768C" w:rsidRPr="0044768C" w:rsidRDefault="0044768C" w:rsidP="0044768C">
      <w:pPr>
        <w:jc w:val="both"/>
        <w:rPr>
          <w:b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4768C">
        <w:rPr>
          <w:b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7.5pt" o:hrpct="0" o:hralign="center" o:hr="t">
            <v:imagedata r:id="rId8" o:title="BD21334_"/>
          </v:shape>
        </w:pict>
      </w:r>
    </w:p>
    <w:p w:rsidR="0044768C" w:rsidRPr="0044768C" w:rsidRDefault="0044768C" w:rsidP="0044768C">
      <w:pPr>
        <w:spacing w:line="360" w:lineRule="auto"/>
        <w:jc w:val="center"/>
        <w:rPr>
          <w:b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4768C">
        <w:rPr>
          <w:b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PROFESSIONAL SNAPSHOT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A proactive and highly self-motivated analyst with deep understanding of </w:t>
      </w:r>
      <w:r w:rsidRPr="0044768C">
        <w:rPr>
          <w:b/>
          <w:sz w:val="22"/>
          <w:szCs w:val="22"/>
        </w:rPr>
        <w:t>Business</w:t>
      </w:r>
      <w:r w:rsidRPr="0044768C">
        <w:rPr>
          <w:sz w:val="22"/>
          <w:szCs w:val="22"/>
        </w:rPr>
        <w:t xml:space="preserve"> </w:t>
      </w:r>
      <w:r w:rsidRPr="0044768C">
        <w:rPr>
          <w:b/>
          <w:sz w:val="22"/>
          <w:szCs w:val="22"/>
        </w:rPr>
        <w:t>Functions/Process</w:t>
      </w:r>
      <w:r w:rsidRPr="0044768C">
        <w:rPr>
          <w:sz w:val="22"/>
          <w:szCs w:val="22"/>
        </w:rPr>
        <w:t xml:space="preserve"> and have working experience with various BI tools.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Strong Customer Centric Approach, with </w:t>
      </w:r>
      <w:r w:rsidRPr="0044768C">
        <w:rPr>
          <w:b/>
          <w:sz w:val="22"/>
          <w:szCs w:val="22"/>
        </w:rPr>
        <w:t>Process Orientation</w:t>
      </w:r>
      <w:r w:rsidRPr="0044768C">
        <w:rPr>
          <w:sz w:val="22"/>
          <w:szCs w:val="22"/>
        </w:rPr>
        <w:t xml:space="preserve">; Motivated by internal standards of </w:t>
      </w:r>
      <w:r w:rsidRPr="0044768C">
        <w:rPr>
          <w:b/>
          <w:sz w:val="22"/>
          <w:szCs w:val="22"/>
        </w:rPr>
        <w:t>performance</w:t>
      </w:r>
      <w:r w:rsidRPr="0044768C">
        <w:rPr>
          <w:sz w:val="22"/>
          <w:szCs w:val="22"/>
        </w:rPr>
        <w:t xml:space="preserve"> to deliver quality results. 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Working knowledge of </w:t>
      </w:r>
      <w:r w:rsidRPr="0044768C">
        <w:rPr>
          <w:b/>
          <w:sz w:val="22"/>
          <w:szCs w:val="22"/>
        </w:rPr>
        <w:t>Agile Methodology</w:t>
      </w:r>
      <w:r w:rsidRPr="0044768C">
        <w:rPr>
          <w:sz w:val="22"/>
          <w:szCs w:val="22"/>
        </w:rPr>
        <w:t xml:space="preserve"> of Project Management and Delivery functions.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Successfully executed and managed many projects in </w:t>
      </w:r>
      <w:r w:rsidRPr="0044768C">
        <w:rPr>
          <w:b/>
          <w:sz w:val="22"/>
          <w:szCs w:val="22"/>
        </w:rPr>
        <w:t>America</w:t>
      </w:r>
      <w:r w:rsidRPr="0044768C">
        <w:rPr>
          <w:sz w:val="22"/>
          <w:szCs w:val="22"/>
        </w:rPr>
        <w:t xml:space="preserve">, </w:t>
      </w:r>
      <w:r w:rsidRPr="0044768C">
        <w:rPr>
          <w:b/>
          <w:sz w:val="22"/>
          <w:szCs w:val="22"/>
        </w:rPr>
        <w:t>India and APAC</w:t>
      </w:r>
      <w:r w:rsidRPr="0044768C">
        <w:rPr>
          <w:sz w:val="22"/>
          <w:szCs w:val="22"/>
        </w:rPr>
        <w:t xml:space="preserve">. Experienced in providing support in different geographies and time zones all over the globe.  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Exposed to entire </w:t>
      </w:r>
      <w:r w:rsidRPr="0044768C">
        <w:rPr>
          <w:b/>
          <w:sz w:val="22"/>
          <w:szCs w:val="22"/>
        </w:rPr>
        <w:t>SDLC process</w:t>
      </w:r>
      <w:r w:rsidRPr="0044768C">
        <w:rPr>
          <w:sz w:val="22"/>
          <w:szCs w:val="22"/>
        </w:rPr>
        <w:t xml:space="preserve"> including </w:t>
      </w:r>
      <w:r w:rsidRPr="0044768C">
        <w:rPr>
          <w:b/>
          <w:sz w:val="22"/>
          <w:szCs w:val="22"/>
        </w:rPr>
        <w:t>Requirement Analysis, Effort Estimation, Design, Solution Development, Review, Testing, Implementation and Documentation</w:t>
      </w:r>
      <w:r w:rsidRPr="0044768C">
        <w:rPr>
          <w:sz w:val="22"/>
          <w:szCs w:val="22"/>
        </w:rPr>
        <w:t xml:space="preserve">. 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Possess knowledge and practical skills of </w:t>
      </w:r>
      <w:r w:rsidRPr="0044768C">
        <w:rPr>
          <w:b/>
          <w:sz w:val="22"/>
          <w:szCs w:val="22"/>
        </w:rPr>
        <w:t>Business Reporting</w:t>
      </w:r>
      <w:r w:rsidRPr="0044768C">
        <w:rPr>
          <w:sz w:val="22"/>
          <w:szCs w:val="22"/>
        </w:rPr>
        <w:t xml:space="preserve"> tools such as </w:t>
      </w:r>
      <w:r w:rsidRPr="0044768C">
        <w:rPr>
          <w:b/>
          <w:sz w:val="22"/>
          <w:szCs w:val="22"/>
        </w:rPr>
        <w:t>Tableau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Experience with </w:t>
      </w:r>
      <w:r w:rsidRPr="0044768C">
        <w:rPr>
          <w:b/>
          <w:sz w:val="22"/>
          <w:szCs w:val="22"/>
        </w:rPr>
        <w:t>SQL, PL/SQL, SQL and PL/SQL Tuning, Database Administration Tasks.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Experience with </w:t>
      </w:r>
      <w:r w:rsidRPr="0044768C">
        <w:rPr>
          <w:b/>
          <w:sz w:val="22"/>
          <w:szCs w:val="22"/>
        </w:rPr>
        <w:t>UNIX shell scripting and Windows</w:t>
      </w:r>
      <w:r w:rsidRPr="0044768C">
        <w:rPr>
          <w:sz w:val="22"/>
          <w:szCs w:val="22"/>
        </w:rPr>
        <w:t xml:space="preserve"> environment.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Expertise in all </w:t>
      </w:r>
      <w:r w:rsidRPr="0044768C">
        <w:rPr>
          <w:b/>
          <w:sz w:val="22"/>
          <w:szCs w:val="22"/>
        </w:rPr>
        <w:t>HP PPM Modules</w:t>
      </w:r>
      <w:r w:rsidRPr="0044768C">
        <w:rPr>
          <w:sz w:val="22"/>
          <w:szCs w:val="22"/>
        </w:rPr>
        <w:t xml:space="preserve"> and Operational activities </w:t>
      </w:r>
      <w:r w:rsidRPr="0044768C">
        <w:rPr>
          <w:b/>
          <w:sz w:val="22"/>
          <w:szCs w:val="22"/>
        </w:rPr>
        <w:t>including installation, configuration, cloning and refresh of the PPM instances</w:t>
      </w:r>
      <w:r w:rsidRPr="0044768C">
        <w:rPr>
          <w:sz w:val="22"/>
          <w:szCs w:val="22"/>
        </w:rPr>
        <w:t>.</w:t>
      </w:r>
      <w:r w:rsidRPr="0044768C">
        <w:rPr>
          <w:b/>
          <w:sz w:val="22"/>
          <w:szCs w:val="22"/>
        </w:rPr>
        <w:t xml:space="preserve">   </w:t>
      </w:r>
    </w:p>
    <w:p w:rsidR="0044768C" w:rsidRPr="0044768C" w:rsidRDefault="0044768C" w:rsidP="0044768C">
      <w:pPr>
        <w:spacing w:after="40" w:line="360" w:lineRule="auto"/>
        <w:ind w:left="90"/>
        <w:rPr>
          <w:sz w:val="22"/>
          <w:szCs w:val="22"/>
        </w:rPr>
      </w:pPr>
      <w:r w:rsidRPr="0044768C">
        <w:rPr>
          <w:b/>
          <w:color w:val="0000FF"/>
          <w:sz w:val="22"/>
          <w:szCs w:val="22"/>
        </w:rPr>
        <w:pict>
          <v:shape id="_x0000_i1026" type="#_x0000_t75" style="width:345pt;height:7.5pt" o:hrpct="0" o:hralign="center" o:hr="t">
            <v:imagedata r:id="rId8" o:title="BD21334_"/>
          </v:shape>
        </w:pict>
      </w:r>
      <w:r w:rsidRPr="0044768C">
        <w:rPr>
          <w:b/>
          <w:sz w:val="22"/>
          <w:szCs w:val="22"/>
        </w:rPr>
        <w:t xml:space="preserve">                                                                          </w:t>
      </w:r>
      <w:r w:rsidRPr="0044768C">
        <w:rPr>
          <w:b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ACADEMIA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b/>
          <w:sz w:val="22"/>
          <w:szCs w:val="22"/>
        </w:rPr>
        <w:t>Bachelor of Engineering</w:t>
      </w:r>
      <w:r w:rsidRPr="0044768C">
        <w:rPr>
          <w:sz w:val="22"/>
          <w:szCs w:val="22"/>
        </w:rPr>
        <w:t xml:space="preserve"> (Computer Science and </w:t>
      </w:r>
      <w:proofErr w:type="spellStart"/>
      <w:r w:rsidRPr="0044768C">
        <w:rPr>
          <w:sz w:val="22"/>
          <w:szCs w:val="22"/>
        </w:rPr>
        <w:t>Engg</w:t>
      </w:r>
      <w:proofErr w:type="spellEnd"/>
      <w:r w:rsidRPr="0044768C">
        <w:rPr>
          <w:sz w:val="22"/>
          <w:szCs w:val="22"/>
        </w:rPr>
        <w:t xml:space="preserve">.) from </w:t>
      </w:r>
      <w:proofErr w:type="spellStart"/>
      <w:r w:rsidRPr="0044768C">
        <w:rPr>
          <w:sz w:val="22"/>
          <w:szCs w:val="22"/>
        </w:rPr>
        <w:t>Kurukshetra</w:t>
      </w:r>
      <w:proofErr w:type="spellEnd"/>
      <w:r w:rsidRPr="0044768C">
        <w:rPr>
          <w:sz w:val="22"/>
          <w:szCs w:val="22"/>
        </w:rPr>
        <w:t xml:space="preserve"> University, India </w:t>
      </w:r>
      <w:r w:rsidRPr="0044768C">
        <w:rPr>
          <w:b/>
          <w:sz w:val="22"/>
          <w:szCs w:val="22"/>
        </w:rPr>
        <w:t>with</w:t>
      </w:r>
      <w:r w:rsidRPr="0044768C">
        <w:rPr>
          <w:sz w:val="22"/>
          <w:szCs w:val="22"/>
        </w:rPr>
        <w:t xml:space="preserve"> </w:t>
      </w:r>
      <w:r w:rsidRPr="0044768C">
        <w:rPr>
          <w:b/>
          <w:sz w:val="22"/>
          <w:szCs w:val="22"/>
        </w:rPr>
        <w:t>honors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spacing w:after="40"/>
        <w:ind w:left="810"/>
        <w:jc w:val="both"/>
        <w:rPr>
          <w:sz w:val="22"/>
          <w:szCs w:val="22"/>
        </w:rPr>
      </w:pPr>
    </w:p>
    <w:p w:rsidR="0044768C" w:rsidRPr="0044768C" w:rsidRDefault="0044768C" w:rsidP="0044768C">
      <w:pPr>
        <w:spacing w:after="120" w:line="360" w:lineRule="auto"/>
        <w:ind w:left="360"/>
        <w:jc w:val="center"/>
        <w:rPr>
          <w:b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4768C">
        <w:rPr>
          <w:b/>
          <w:color w:val="0000FF"/>
          <w:sz w:val="22"/>
          <w:szCs w:val="22"/>
        </w:rPr>
        <w:pict>
          <v:shape id="_x0000_i1027" type="#_x0000_t75" style="width:345pt;height:7.5pt" o:hrpct="0" o:hralign="center" o:hr="t">
            <v:imagedata r:id="rId8" o:title="BD21334_"/>
          </v:shape>
        </w:pict>
      </w:r>
      <w:r w:rsidRPr="0044768C">
        <w:rPr>
          <w:b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CERTIFICATIONS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Oracle 10g Certified Professional (OCP-DBA)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Oracle 9i Certified Professional (OCP-DBA)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HP PPM Center v8 – Accredited Integration Specialist (AIS)</w:t>
      </w:r>
    </w:p>
    <w:p w:rsidR="0044768C" w:rsidRPr="0044768C" w:rsidRDefault="0044768C" w:rsidP="0044768C">
      <w:pPr>
        <w:spacing w:after="40"/>
        <w:ind w:left="450"/>
        <w:jc w:val="both"/>
        <w:rPr>
          <w:sz w:val="22"/>
          <w:szCs w:val="22"/>
        </w:rPr>
      </w:pPr>
    </w:p>
    <w:p w:rsidR="0044768C" w:rsidRPr="0044768C" w:rsidRDefault="0044768C" w:rsidP="0044768C">
      <w:pPr>
        <w:jc w:val="center"/>
        <w:rPr>
          <w:b/>
          <w:color w:val="0000FF"/>
          <w:sz w:val="22"/>
          <w:szCs w:val="22"/>
        </w:rPr>
      </w:pPr>
      <w:r w:rsidRPr="0044768C">
        <w:rPr>
          <w:b/>
          <w:color w:val="0000FF"/>
          <w:sz w:val="22"/>
          <w:szCs w:val="22"/>
        </w:rPr>
        <w:pict>
          <v:shape id="_x0000_i1028" type="#_x0000_t75" style="width:345pt;height:7.5pt" o:hrpct="0" o:hralign="center" o:hr="t">
            <v:imagedata r:id="rId8" o:title="BD21334_"/>
          </v:shape>
        </w:pict>
      </w:r>
    </w:p>
    <w:p w:rsidR="0044768C" w:rsidRPr="0044768C" w:rsidRDefault="0044768C" w:rsidP="0044768C">
      <w:pPr>
        <w:spacing w:line="360" w:lineRule="auto"/>
        <w:jc w:val="center"/>
        <w:rPr>
          <w:b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4768C">
        <w:rPr>
          <w:b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AREA OF FOCUS </w:t>
      </w:r>
    </w:p>
    <w:p w:rsidR="0044768C" w:rsidRPr="0044768C" w:rsidRDefault="0044768C" w:rsidP="0044768C">
      <w:pPr>
        <w:numPr>
          <w:ilvl w:val="0"/>
          <w:numId w:val="35"/>
        </w:numPr>
        <w:tabs>
          <w:tab w:val="num" w:pos="720"/>
        </w:tabs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Extensive working knowledge in the following areas :</w:t>
      </w:r>
    </w:p>
    <w:p w:rsidR="0044768C" w:rsidRPr="0044768C" w:rsidRDefault="0044768C" w:rsidP="0044768C">
      <w:pPr>
        <w:numPr>
          <w:ilvl w:val="1"/>
          <w:numId w:val="35"/>
        </w:numPr>
        <w:tabs>
          <w:tab w:val="num" w:pos="378"/>
        </w:tabs>
        <w:spacing w:after="40"/>
        <w:jc w:val="both"/>
        <w:rPr>
          <w:sz w:val="22"/>
          <w:szCs w:val="22"/>
        </w:rPr>
      </w:pPr>
      <w:r w:rsidRPr="0044768C">
        <w:rPr>
          <w:b/>
          <w:sz w:val="22"/>
          <w:szCs w:val="22"/>
        </w:rPr>
        <w:t xml:space="preserve">Advanced Tableau </w:t>
      </w:r>
      <w:r w:rsidRPr="0044768C">
        <w:rPr>
          <w:sz w:val="22"/>
          <w:szCs w:val="22"/>
        </w:rPr>
        <w:t xml:space="preserve">Techniques – </w:t>
      </w:r>
      <w:r w:rsidRPr="0044768C">
        <w:rPr>
          <w:b/>
          <w:sz w:val="22"/>
          <w:szCs w:val="22"/>
        </w:rPr>
        <w:t>Joins, Data Blending, Calculations</w:t>
      </w:r>
      <w:r w:rsidRPr="0044768C">
        <w:rPr>
          <w:sz w:val="22"/>
          <w:szCs w:val="22"/>
        </w:rPr>
        <w:t xml:space="preserve"> and </w:t>
      </w:r>
      <w:r w:rsidRPr="0044768C">
        <w:rPr>
          <w:b/>
          <w:sz w:val="22"/>
          <w:szCs w:val="22"/>
        </w:rPr>
        <w:t>Parameters, Table Calculations, Top N, Dashboards</w:t>
      </w:r>
      <w:r w:rsidRPr="0044768C">
        <w:rPr>
          <w:sz w:val="22"/>
          <w:szCs w:val="22"/>
        </w:rPr>
        <w:t>, etc.</w:t>
      </w:r>
    </w:p>
    <w:p w:rsidR="0044768C" w:rsidRPr="0044768C" w:rsidRDefault="0044768C" w:rsidP="0044768C">
      <w:pPr>
        <w:numPr>
          <w:ilvl w:val="1"/>
          <w:numId w:val="35"/>
        </w:numPr>
        <w:tabs>
          <w:tab w:val="num" w:pos="378"/>
        </w:tabs>
        <w:spacing w:after="40"/>
        <w:jc w:val="both"/>
        <w:rPr>
          <w:sz w:val="22"/>
          <w:szCs w:val="22"/>
        </w:rPr>
      </w:pPr>
      <w:r w:rsidRPr="0044768C">
        <w:rPr>
          <w:color w:val="222222"/>
          <w:sz w:val="22"/>
          <w:szCs w:val="22"/>
          <w:shd w:val="clear" w:color="auto" w:fill="FFFFFF"/>
        </w:rPr>
        <w:t xml:space="preserve">Creating proof of concept solutions and create advanced </w:t>
      </w:r>
      <w:r w:rsidRPr="0044768C">
        <w:rPr>
          <w:b/>
          <w:color w:val="222222"/>
          <w:sz w:val="22"/>
          <w:szCs w:val="22"/>
          <w:shd w:val="clear" w:color="auto" w:fill="FFFFFF"/>
        </w:rPr>
        <w:t>BI visualizations.</w:t>
      </w:r>
    </w:p>
    <w:p w:rsidR="0044768C" w:rsidRPr="0044768C" w:rsidRDefault="0044768C" w:rsidP="0044768C">
      <w:pPr>
        <w:numPr>
          <w:ilvl w:val="1"/>
          <w:numId w:val="35"/>
        </w:numPr>
        <w:tabs>
          <w:tab w:val="num" w:pos="378"/>
        </w:tabs>
        <w:spacing w:after="40"/>
        <w:jc w:val="both"/>
        <w:rPr>
          <w:sz w:val="22"/>
          <w:szCs w:val="22"/>
        </w:rPr>
      </w:pPr>
      <w:r w:rsidRPr="0044768C">
        <w:rPr>
          <w:color w:val="222222"/>
          <w:sz w:val="22"/>
          <w:szCs w:val="22"/>
          <w:shd w:val="clear" w:color="auto" w:fill="FFFFFF"/>
        </w:rPr>
        <w:t xml:space="preserve">Designing access controlled </w:t>
      </w:r>
      <w:r w:rsidRPr="0044768C">
        <w:rPr>
          <w:b/>
          <w:color w:val="222222"/>
          <w:sz w:val="22"/>
          <w:szCs w:val="22"/>
          <w:shd w:val="clear" w:color="auto" w:fill="FFFFFF"/>
        </w:rPr>
        <w:t>Multiple Dashboards &amp; migration of manual reports to Tableau.</w:t>
      </w:r>
    </w:p>
    <w:p w:rsidR="0044768C" w:rsidRPr="0044768C" w:rsidRDefault="0044768C" w:rsidP="0044768C">
      <w:pPr>
        <w:numPr>
          <w:ilvl w:val="1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Writing and </w:t>
      </w:r>
      <w:r w:rsidRPr="0044768C">
        <w:rPr>
          <w:b/>
          <w:sz w:val="22"/>
          <w:szCs w:val="22"/>
        </w:rPr>
        <w:t>tuning complex SQL statements, complex joins, M-views and sub-queries</w:t>
      </w:r>
    </w:p>
    <w:p w:rsidR="0044768C" w:rsidRPr="0044768C" w:rsidRDefault="0044768C" w:rsidP="0044768C">
      <w:pPr>
        <w:numPr>
          <w:ilvl w:val="1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lastRenderedPageBreak/>
        <w:t xml:space="preserve">Aspects of </w:t>
      </w:r>
      <w:r w:rsidRPr="0044768C">
        <w:rPr>
          <w:b/>
          <w:sz w:val="22"/>
          <w:szCs w:val="22"/>
        </w:rPr>
        <w:t>Oracle Database</w:t>
      </w:r>
      <w:r w:rsidRPr="0044768C">
        <w:rPr>
          <w:sz w:val="22"/>
          <w:szCs w:val="22"/>
        </w:rPr>
        <w:t xml:space="preserve">, including creating </w:t>
      </w:r>
      <w:r w:rsidRPr="0044768C">
        <w:rPr>
          <w:b/>
          <w:sz w:val="22"/>
          <w:szCs w:val="22"/>
        </w:rPr>
        <w:t>tables &amp; indexes</w:t>
      </w:r>
      <w:r w:rsidRPr="0044768C">
        <w:rPr>
          <w:sz w:val="22"/>
          <w:szCs w:val="22"/>
        </w:rPr>
        <w:t xml:space="preserve">, using </w:t>
      </w:r>
      <w:r w:rsidRPr="0044768C">
        <w:rPr>
          <w:b/>
          <w:sz w:val="22"/>
          <w:szCs w:val="22"/>
        </w:rPr>
        <w:t>data dictionary</w:t>
      </w:r>
      <w:r w:rsidRPr="0044768C">
        <w:rPr>
          <w:sz w:val="22"/>
          <w:szCs w:val="22"/>
        </w:rPr>
        <w:t xml:space="preserve">, writing </w:t>
      </w:r>
      <w:r w:rsidRPr="0044768C">
        <w:rPr>
          <w:b/>
          <w:sz w:val="22"/>
          <w:szCs w:val="22"/>
        </w:rPr>
        <w:t>SQL Loader Scripts</w:t>
      </w:r>
      <w:r w:rsidRPr="0044768C">
        <w:rPr>
          <w:sz w:val="22"/>
          <w:szCs w:val="22"/>
        </w:rPr>
        <w:t xml:space="preserve"> and </w:t>
      </w:r>
      <w:r w:rsidRPr="0044768C">
        <w:rPr>
          <w:b/>
          <w:sz w:val="22"/>
          <w:szCs w:val="22"/>
        </w:rPr>
        <w:t>Oracle Export/Import Utilities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numPr>
          <w:ilvl w:val="1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Writing </w:t>
      </w:r>
      <w:r w:rsidRPr="0044768C">
        <w:rPr>
          <w:b/>
          <w:sz w:val="22"/>
          <w:szCs w:val="22"/>
        </w:rPr>
        <w:t>Batch Jobs, Stored Procedures, Packages, Functions &amp; Database Triggers</w:t>
      </w:r>
      <w:r w:rsidRPr="0044768C">
        <w:rPr>
          <w:sz w:val="22"/>
          <w:szCs w:val="22"/>
        </w:rPr>
        <w:t xml:space="preserve"> using PL/SQL</w:t>
      </w:r>
    </w:p>
    <w:p w:rsidR="0044768C" w:rsidRPr="0044768C" w:rsidRDefault="0044768C" w:rsidP="0044768C">
      <w:pPr>
        <w:numPr>
          <w:ilvl w:val="1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Creating logical and physical </w:t>
      </w:r>
      <w:r w:rsidRPr="0044768C">
        <w:rPr>
          <w:b/>
          <w:sz w:val="22"/>
          <w:szCs w:val="22"/>
        </w:rPr>
        <w:t>data models</w:t>
      </w:r>
      <w:r w:rsidRPr="0044768C">
        <w:rPr>
          <w:sz w:val="22"/>
          <w:szCs w:val="22"/>
        </w:rPr>
        <w:t xml:space="preserve">, </w:t>
      </w:r>
      <w:r w:rsidRPr="0044768C">
        <w:rPr>
          <w:b/>
          <w:sz w:val="22"/>
          <w:szCs w:val="22"/>
        </w:rPr>
        <w:t>process models</w:t>
      </w:r>
      <w:r w:rsidRPr="0044768C">
        <w:rPr>
          <w:sz w:val="22"/>
          <w:szCs w:val="22"/>
        </w:rPr>
        <w:t xml:space="preserve">, and </w:t>
      </w:r>
      <w:r w:rsidRPr="0044768C">
        <w:rPr>
          <w:b/>
          <w:sz w:val="22"/>
          <w:szCs w:val="22"/>
        </w:rPr>
        <w:t>detail design specifications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numPr>
          <w:ilvl w:val="1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Experience in </w:t>
      </w:r>
      <w:r w:rsidRPr="0044768C">
        <w:rPr>
          <w:b/>
          <w:sz w:val="22"/>
          <w:szCs w:val="22"/>
        </w:rPr>
        <w:t>Extraction, Transformation and loading</w:t>
      </w:r>
      <w:r w:rsidRPr="0044768C">
        <w:rPr>
          <w:sz w:val="22"/>
          <w:szCs w:val="22"/>
        </w:rPr>
        <w:t xml:space="preserve"> using </w:t>
      </w:r>
      <w:r w:rsidRPr="0044768C">
        <w:rPr>
          <w:b/>
          <w:sz w:val="22"/>
          <w:szCs w:val="22"/>
        </w:rPr>
        <w:t>SQL Loader</w:t>
      </w:r>
      <w:r w:rsidRPr="0044768C">
        <w:rPr>
          <w:sz w:val="22"/>
          <w:szCs w:val="22"/>
        </w:rPr>
        <w:t xml:space="preserve"> and Other tools.</w:t>
      </w:r>
    </w:p>
    <w:p w:rsidR="0044768C" w:rsidRPr="0044768C" w:rsidRDefault="0044768C" w:rsidP="0044768C">
      <w:pPr>
        <w:numPr>
          <w:ilvl w:val="1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Strong in </w:t>
      </w:r>
      <w:r w:rsidRPr="0044768C">
        <w:rPr>
          <w:b/>
          <w:sz w:val="22"/>
          <w:szCs w:val="22"/>
        </w:rPr>
        <w:t>Database Design, Creation, Migration, Performance Tuning</w:t>
      </w:r>
      <w:r w:rsidRPr="0044768C">
        <w:rPr>
          <w:sz w:val="22"/>
          <w:szCs w:val="22"/>
        </w:rPr>
        <w:t xml:space="preserve">, Logical and Physical Design, Disk Space Management, </w:t>
      </w:r>
      <w:r w:rsidRPr="0044768C">
        <w:rPr>
          <w:b/>
          <w:sz w:val="22"/>
          <w:szCs w:val="22"/>
        </w:rPr>
        <w:t>Database Tuning, Backup</w:t>
      </w:r>
      <w:r w:rsidRPr="0044768C">
        <w:rPr>
          <w:sz w:val="22"/>
          <w:szCs w:val="22"/>
        </w:rPr>
        <w:t xml:space="preserve"> and Recovery Activities, Installation and Upgrade of Database.</w:t>
      </w:r>
    </w:p>
    <w:p w:rsidR="0044768C" w:rsidRPr="0044768C" w:rsidRDefault="0044768C" w:rsidP="0044768C">
      <w:pPr>
        <w:numPr>
          <w:ilvl w:val="1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Worked on </w:t>
      </w:r>
      <w:r w:rsidRPr="0044768C">
        <w:rPr>
          <w:b/>
          <w:sz w:val="22"/>
          <w:szCs w:val="22"/>
        </w:rPr>
        <w:t>Operating Systems</w:t>
      </w:r>
      <w:r w:rsidRPr="0044768C">
        <w:rPr>
          <w:sz w:val="22"/>
          <w:szCs w:val="22"/>
        </w:rPr>
        <w:t xml:space="preserve">: </w:t>
      </w:r>
      <w:r w:rsidRPr="0044768C">
        <w:rPr>
          <w:b/>
          <w:sz w:val="22"/>
          <w:szCs w:val="22"/>
        </w:rPr>
        <w:t>UNIX / Linux, Windows9x, NT &amp; 2000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 Complete </w:t>
      </w:r>
      <w:r w:rsidRPr="0044768C">
        <w:rPr>
          <w:b/>
          <w:sz w:val="22"/>
          <w:szCs w:val="22"/>
        </w:rPr>
        <w:t>Software Development Life</w:t>
      </w:r>
      <w:r w:rsidRPr="0044768C">
        <w:rPr>
          <w:sz w:val="22"/>
          <w:szCs w:val="22"/>
        </w:rPr>
        <w:t xml:space="preserve"> Cycle (SDLC) including Global delivery model projects (Onshore-offshore development and delivery):</w:t>
      </w:r>
    </w:p>
    <w:p w:rsidR="0044768C" w:rsidRPr="0044768C" w:rsidRDefault="0044768C" w:rsidP="0044768C">
      <w:pPr>
        <w:numPr>
          <w:ilvl w:val="1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Roadmap, </w:t>
      </w:r>
      <w:r w:rsidRPr="0044768C">
        <w:rPr>
          <w:b/>
          <w:sz w:val="22"/>
          <w:szCs w:val="22"/>
        </w:rPr>
        <w:t>Requirements Gathering and Analysis</w:t>
      </w:r>
    </w:p>
    <w:p w:rsidR="0044768C" w:rsidRPr="0044768C" w:rsidRDefault="0044768C" w:rsidP="0044768C">
      <w:pPr>
        <w:numPr>
          <w:ilvl w:val="1"/>
          <w:numId w:val="35"/>
        </w:numP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Design and Architecture</w:t>
      </w:r>
    </w:p>
    <w:p w:rsidR="0044768C" w:rsidRPr="0044768C" w:rsidRDefault="0044768C" w:rsidP="0044768C">
      <w:pPr>
        <w:numPr>
          <w:ilvl w:val="1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b/>
          <w:sz w:val="22"/>
          <w:szCs w:val="22"/>
        </w:rPr>
        <w:t>Customizing and configuring</w:t>
      </w:r>
      <w:r w:rsidRPr="0044768C">
        <w:rPr>
          <w:sz w:val="22"/>
          <w:szCs w:val="22"/>
        </w:rPr>
        <w:t xml:space="preserve"> the product/tool to meet the customers need</w:t>
      </w:r>
    </w:p>
    <w:p w:rsidR="0044768C" w:rsidRPr="0044768C" w:rsidRDefault="0044768C" w:rsidP="0044768C">
      <w:pPr>
        <w:numPr>
          <w:ilvl w:val="1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b/>
          <w:sz w:val="22"/>
          <w:szCs w:val="22"/>
        </w:rPr>
        <w:t>Testing</w:t>
      </w:r>
      <w:r w:rsidRPr="0044768C">
        <w:rPr>
          <w:sz w:val="22"/>
          <w:szCs w:val="22"/>
        </w:rPr>
        <w:t>, Implementation and Product Support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b/>
          <w:sz w:val="22"/>
          <w:szCs w:val="22"/>
        </w:rPr>
        <w:t>Agile Methodology</w:t>
      </w:r>
      <w:r w:rsidRPr="0044768C">
        <w:rPr>
          <w:sz w:val="22"/>
          <w:szCs w:val="22"/>
        </w:rPr>
        <w:t xml:space="preserve"> for Delivery Projects :</w:t>
      </w:r>
    </w:p>
    <w:p w:rsidR="0044768C" w:rsidRPr="0044768C" w:rsidRDefault="0044768C" w:rsidP="0044768C">
      <w:pPr>
        <w:numPr>
          <w:ilvl w:val="1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Requirement Gathering and </w:t>
      </w:r>
      <w:r w:rsidRPr="0044768C">
        <w:rPr>
          <w:b/>
          <w:sz w:val="22"/>
          <w:szCs w:val="22"/>
        </w:rPr>
        <w:t>Prototype Development</w:t>
      </w:r>
    </w:p>
    <w:p w:rsidR="0044768C" w:rsidRPr="0044768C" w:rsidRDefault="0044768C" w:rsidP="0044768C">
      <w:pPr>
        <w:numPr>
          <w:ilvl w:val="1"/>
          <w:numId w:val="35"/>
        </w:numP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Regular Demonstrations</w:t>
      </w:r>
      <w:r w:rsidRPr="0044768C">
        <w:rPr>
          <w:sz w:val="22"/>
          <w:szCs w:val="22"/>
        </w:rPr>
        <w:t xml:space="preserve"> with the clients and end users to provide the appropriate solution to their needs followed by </w:t>
      </w:r>
      <w:r w:rsidRPr="0044768C">
        <w:rPr>
          <w:b/>
          <w:sz w:val="22"/>
          <w:szCs w:val="22"/>
        </w:rPr>
        <w:t>Unit</w:t>
      </w:r>
      <w:r w:rsidRPr="0044768C">
        <w:rPr>
          <w:sz w:val="22"/>
          <w:szCs w:val="22"/>
        </w:rPr>
        <w:t xml:space="preserve"> </w:t>
      </w:r>
      <w:r w:rsidRPr="0044768C">
        <w:rPr>
          <w:b/>
          <w:sz w:val="22"/>
          <w:szCs w:val="22"/>
        </w:rPr>
        <w:t xml:space="preserve">Testing, SIT and UAT </w:t>
      </w:r>
    </w:p>
    <w:p w:rsidR="0044768C" w:rsidRPr="0044768C" w:rsidRDefault="0044768C" w:rsidP="0044768C">
      <w:pPr>
        <w:numPr>
          <w:ilvl w:val="0"/>
          <w:numId w:val="35"/>
        </w:numPr>
        <w:tabs>
          <w:tab w:val="num" w:pos="720"/>
        </w:tabs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Expertise in </w:t>
      </w:r>
      <w:r w:rsidRPr="0044768C">
        <w:rPr>
          <w:b/>
          <w:sz w:val="22"/>
          <w:szCs w:val="22"/>
        </w:rPr>
        <w:t>HP PPM Center (7.x, 8.x, 9.x)</w:t>
      </w:r>
      <w:r w:rsidRPr="0044768C">
        <w:rPr>
          <w:sz w:val="22"/>
          <w:szCs w:val="22"/>
        </w:rPr>
        <w:t xml:space="preserve"> specifically in the following areas :</w:t>
      </w:r>
    </w:p>
    <w:p w:rsidR="0044768C" w:rsidRPr="0044768C" w:rsidRDefault="0044768C" w:rsidP="0044768C">
      <w:pPr>
        <w:numPr>
          <w:ilvl w:val="1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b/>
          <w:sz w:val="22"/>
          <w:szCs w:val="22"/>
        </w:rPr>
        <w:t>All PPM Modules</w:t>
      </w:r>
      <w:r w:rsidRPr="0044768C">
        <w:rPr>
          <w:sz w:val="22"/>
          <w:szCs w:val="22"/>
        </w:rPr>
        <w:t xml:space="preserve"> (Portfolio, Project, Demand, Resource, Time, Deployment and Financial Management)</w:t>
      </w:r>
    </w:p>
    <w:p w:rsidR="0044768C" w:rsidRPr="0044768C" w:rsidRDefault="0044768C" w:rsidP="0044768C">
      <w:pPr>
        <w:numPr>
          <w:ilvl w:val="1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PPM Support, </w:t>
      </w:r>
      <w:r w:rsidRPr="0044768C">
        <w:rPr>
          <w:b/>
          <w:sz w:val="22"/>
          <w:szCs w:val="22"/>
        </w:rPr>
        <w:t>Administration</w:t>
      </w:r>
      <w:r w:rsidRPr="0044768C">
        <w:rPr>
          <w:sz w:val="22"/>
          <w:szCs w:val="22"/>
        </w:rPr>
        <w:t xml:space="preserve"> and </w:t>
      </w:r>
      <w:r w:rsidRPr="0044768C">
        <w:rPr>
          <w:b/>
          <w:sz w:val="22"/>
          <w:szCs w:val="22"/>
        </w:rPr>
        <w:t>Configuration</w:t>
      </w:r>
    </w:p>
    <w:p w:rsidR="0044768C" w:rsidRPr="0044768C" w:rsidRDefault="0044768C" w:rsidP="0044768C">
      <w:pPr>
        <w:spacing w:after="40"/>
        <w:ind w:left="90"/>
        <w:jc w:val="both"/>
        <w:rPr>
          <w:b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44768C" w:rsidRPr="0044768C" w:rsidRDefault="0044768C" w:rsidP="0044768C">
      <w:pPr>
        <w:spacing w:after="120" w:line="360" w:lineRule="auto"/>
        <w:ind w:left="360"/>
        <w:jc w:val="center"/>
        <w:rPr>
          <w:b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4768C">
        <w:rPr>
          <w:b/>
          <w:color w:val="0000FF"/>
          <w:sz w:val="22"/>
          <w:szCs w:val="22"/>
        </w:rPr>
        <w:pict>
          <v:shape id="_x0000_i1029" type="#_x0000_t75" style="width:345pt;height:7.5pt" o:hrpct="0" o:hralign="center" o:hr="t">
            <v:imagedata r:id="rId8" o:title="BD21334_"/>
          </v:shape>
        </w:pict>
      </w:r>
      <w:r w:rsidRPr="0044768C">
        <w:rPr>
          <w:b/>
          <w:color w:val="0000FF"/>
          <w:sz w:val="22"/>
          <w:szCs w:val="22"/>
        </w:rPr>
        <w:t xml:space="preserve"> </w:t>
      </w:r>
      <w:r w:rsidRPr="0044768C">
        <w:rPr>
          <w:b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OCCUPATIONAL CONTOUR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  <w:u w:val="single"/>
        </w:rPr>
      </w:pPr>
      <w:r w:rsidRPr="0044768C">
        <w:rPr>
          <w:b/>
          <w:sz w:val="22"/>
          <w:szCs w:val="22"/>
          <w:u w:val="single"/>
        </w:rPr>
        <w:t>Client: Cisco Systems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 xml:space="preserve">Employer: </w:t>
      </w:r>
      <w:proofErr w:type="spellStart"/>
      <w:r w:rsidRPr="0044768C">
        <w:rPr>
          <w:b/>
          <w:sz w:val="22"/>
          <w:szCs w:val="22"/>
        </w:rPr>
        <w:t>Worldscape</w:t>
      </w:r>
      <w:proofErr w:type="spellEnd"/>
      <w:r w:rsidRPr="0044768C">
        <w:rPr>
          <w:b/>
          <w:sz w:val="22"/>
          <w:szCs w:val="22"/>
        </w:rPr>
        <w:t xml:space="preserve"> Inc.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 xml:space="preserve">December 2012 – Till </w:t>
      </w:r>
      <w:r>
        <w:rPr>
          <w:b/>
          <w:sz w:val="22"/>
          <w:szCs w:val="22"/>
        </w:rPr>
        <w:t>February 2016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Version</w:t>
      </w:r>
      <w:r w:rsidRPr="0044768C">
        <w:rPr>
          <w:b/>
          <w:sz w:val="22"/>
          <w:szCs w:val="22"/>
        </w:rPr>
        <w:tab/>
        <w:t>: Oracle10g, Oracle 11g, Tableau 7.x, 8.x, 9.0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Tools</w:t>
      </w:r>
      <w:r w:rsidRPr="0044768C">
        <w:rPr>
          <w:b/>
          <w:sz w:val="22"/>
          <w:szCs w:val="22"/>
        </w:rPr>
        <w:tab/>
      </w:r>
      <w:r w:rsidRPr="0044768C">
        <w:rPr>
          <w:b/>
          <w:sz w:val="22"/>
          <w:szCs w:val="22"/>
        </w:rPr>
        <w:tab/>
        <w:t>: Tableau, SQL Developer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Role</w:t>
      </w:r>
      <w:r w:rsidRPr="0044768C">
        <w:rPr>
          <w:b/>
          <w:sz w:val="22"/>
          <w:szCs w:val="22"/>
        </w:rPr>
        <w:tab/>
      </w:r>
      <w:r w:rsidRPr="0044768C">
        <w:rPr>
          <w:b/>
          <w:sz w:val="22"/>
          <w:szCs w:val="22"/>
        </w:rPr>
        <w:tab/>
        <w:t>: Database Analyst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Location</w:t>
      </w:r>
      <w:r w:rsidRPr="0044768C">
        <w:rPr>
          <w:b/>
          <w:sz w:val="22"/>
          <w:szCs w:val="22"/>
        </w:rPr>
        <w:tab/>
        <w:t>: San Jose, CA</w:t>
      </w:r>
      <w:bookmarkStart w:id="0" w:name="_GoBack"/>
      <w:bookmarkEnd w:id="0"/>
    </w:p>
    <w:p w:rsidR="0044768C" w:rsidRPr="0044768C" w:rsidRDefault="0044768C" w:rsidP="0044768C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4768C" w:rsidRPr="0044768C" w:rsidRDefault="0044768C" w:rsidP="0044768C">
      <w:pPr>
        <w:widowControl w:val="0"/>
        <w:autoSpaceDE w:val="0"/>
        <w:autoSpaceDN w:val="0"/>
        <w:adjustRightInd w:val="0"/>
        <w:jc w:val="both"/>
        <w:rPr>
          <w:color w:val="333333"/>
          <w:sz w:val="22"/>
          <w:szCs w:val="22"/>
        </w:rPr>
      </w:pPr>
      <w:r w:rsidRPr="0044768C">
        <w:rPr>
          <w:b/>
          <w:sz w:val="22"/>
          <w:szCs w:val="22"/>
        </w:rPr>
        <w:t>Project Summary:</w:t>
      </w:r>
      <w:r w:rsidRPr="0044768C">
        <w:rPr>
          <w:sz w:val="22"/>
          <w:szCs w:val="22"/>
        </w:rPr>
        <w:t xml:space="preserve"> </w:t>
      </w:r>
      <w:r w:rsidRPr="0044768C">
        <w:rPr>
          <w:b/>
          <w:color w:val="333333"/>
          <w:sz w:val="22"/>
          <w:szCs w:val="22"/>
        </w:rPr>
        <w:t>PSA - Tools and Automation</w:t>
      </w:r>
      <w:r w:rsidRPr="0044768C">
        <w:rPr>
          <w:color w:val="333333"/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Proactive Service Analysis (PSA) is part of cisco tools and automation group. The objective of PSA is to </w:t>
      </w:r>
      <w:proofErr w:type="spellStart"/>
      <w:r w:rsidRPr="0044768C">
        <w:rPr>
          <w:sz w:val="22"/>
          <w:szCs w:val="22"/>
        </w:rPr>
        <w:t>analyse</w:t>
      </w:r>
      <w:proofErr w:type="spellEnd"/>
      <w:r w:rsidRPr="0044768C">
        <w:rPr>
          <w:sz w:val="22"/>
          <w:szCs w:val="22"/>
        </w:rPr>
        <w:t xml:space="preserve"> the gaps between the reports that a customer generates (using SNTC – Smart Net Total Care) and the actual data collected.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These metrics are collected on a monthly basis and then </w:t>
      </w:r>
      <w:proofErr w:type="spellStart"/>
      <w:r w:rsidRPr="0044768C">
        <w:rPr>
          <w:sz w:val="22"/>
          <w:szCs w:val="22"/>
        </w:rPr>
        <w:t>analysed</w:t>
      </w:r>
      <w:proofErr w:type="spellEnd"/>
      <w:r w:rsidRPr="0044768C">
        <w:rPr>
          <w:sz w:val="22"/>
          <w:szCs w:val="22"/>
        </w:rPr>
        <w:t xml:space="preserve">. To see the performance made, we use tableau to create graphs comparing actual collection v/s report data. 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44768C" w:rsidRPr="0044768C" w:rsidRDefault="0044768C" w:rsidP="0044768C">
      <w:pP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Responsibilities: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lastRenderedPageBreak/>
        <w:t xml:space="preserve">Generation of </w:t>
      </w:r>
      <w:r w:rsidRPr="0044768C">
        <w:rPr>
          <w:b/>
          <w:sz w:val="22"/>
          <w:szCs w:val="22"/>
        </w:rPr>
        <w:t>graphs and charts</w:t>
      </w:r>
      <w:r w:rsidRPr="0044768C">
        <w:rPr>
          <w:sz w:val="22"/>
          <w:szCs w:val="22"/>
        </w:rPr>
        <w:t xml:space="preserve"> for a complete metrics data representation using </w:t>
      </w:r>
      <w:r w:rsidRPr="0044768C">
        <w:rPr>
          <w:b/>
          <w:sz w:val="22"/>
          <w:szCs w:val="22"/>
        </w:rPr>
        <w:t>Tableau</w:t>
      </w:r>
      <w:r w:rsidRPr="0044768C">
        <w:rPr>
          <w:sz w:val="22"/>
          <w:szCs w:val="22"/>
        </w:rPr>
        <w:t xml:space="preserve"> using various data sources like Oracle, Excel, etc.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Hands on experience with </w:t>
      </w:r>
      <w:r w:rsidRPr="0044768C">
        <w:rPr>
          <w:b/>
          <w:sz w:val="22"/>
          <w:szCs w:val="22"/>
        </w:rPr>
        <w:t xml:space="preserve">Advanced Tableau </w:t>
      </w:r>
      <w:r w:rsidRPr="0044768C">
        <w:rPr>
          <w:sz w:val="22"/>
          <w:szCs w:val="22"/>
        </w:rPr>
        <w:t xml:space="preserve">Techniques – </w:t>
      </w:r>
      <w:r w:rsidRPr="0044768C">
        <w:rPr>
          <w:b/>
          <w:sz w:val="22"/>
          <w:szCs w:val="22"/>
        </w:rPr>
        <w:t>Joins, Data Blending, Calculations</w:t>
      </w:r>
      <w:r w:rsidRPr="0044768C">
        <w:rPr>
          <w:sz w:val="22"/>
          <w:szCs w:val="22"/>
        </w:rPr>
        <w:t xml:space="preserve"> and </w:t>
      </w:r>
      <w:r w:rsidRPr="0044768C">
        <w:rPr>
          <w:b/>
          <w:sz w:val="22"/>
          <w:szCs w:val="22"/>
        </w:rPr>
        <w:t>Parameters, Table Calculations, Top N, Dashboards</w:t>
      </w:r>
      <w:r w:rsidRPr="0044768C">
        <w:rPr>
          <w:sz w:val="22"/>
          <w:szCs w:val="22"/>
        </w:rPr>
        <w:t>, etc.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Developed various reports, views, drill down and bar chart dashboards using Tableau to incorporate the growing business needs and data representation at various levels.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Generating the Inventory Metrics through </w:t>
      </w:r>
      <w:r w:rsidRPr="0044768C">
        <w:rPr>
          <w:b/>
          <w:sz w:val="22"/>
          <w:szCs w:val="22"/>
        </w:rPr>
        <w:t>custom procedures and scripts</w:t>
      </w:r>
      <w:r w:rsidRPr="0044768C">
        <w:rPr>
          <w:sz w:val="22"/>
          <w:szCs w:val="22"/>
        </w:rPr>
        <w:t xml:space="preserve"> and regulated their execution through data base jobs.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Responsible for </w:t>
      </w:r>
      <w:r w:rsidRPr="0044768C">
        <w:rPr>
          <w:b/>
          <w:sz w:val="22"/>
          <w:szCs w:val="22"/>
        </w:rPr>
        <w:t>refresh of Load Test</w:t>
      </w:r>
      <w:r w:rsidRPr="0044768C">
        <w:rPr>
          <w:sz w:val="22"/>
          <w:szCs w:val="22"/>
        </w:rPr>
        <w:t xml:space="preserve"> environment with production.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Extensive use of </w:t>
      </w:r>
      <w:r w:rsidRPr="0044768C">
        <w:rPr>
          <w:b/>
          <w:sz w:val="22"/>
          <w:szCs w:val="22"/>
        </w:rPr>
        <w:t>Materialized Views</w:t>
      </w:r>
      <w:r w:rsidRPr="0044768C">
        <w:rPr>
          <w:sz w:val="22"/>
          <w:szCs w:val="22"/>
        </w:rPr>
        <w:t xml:space="preserve"> to enhance the performance trends for heavily populated tables.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Developing and Enhancing the existing Workflows, Request Types, Portlets, Reports and Dashboards using </w:t>
      </w:r>
      <w:r w:rsidRPr="0044768C">
        <w:rPr>
          <w:b/>
          <w:sz w:val="22"/>
          <w:szCs w:val="22"/>
        </w:rPr>
        <w:t>PL/SQL procedures and functions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Worked in writing </w:t>
      </w:r>
      <w:r w:rsidRPr="0044768C">
        <w:rPr>
          <w:b/>
          <w:sz w:val="22"/>
          <w:szCs w:val="22"/>
        </w:rPr>
        <w:t>ad hoc SQL Queries, Pl/ SQL Procedures and functions to fetch data</w:t>
      </w:r>
      <w:r w:rsidRPr="0044768C">
        <w:rPr>
          <w:sz w:val="22"/>
          <w:szCs w:val="22"/>
        </w:rPr>
        <w:t xml:space="preserve"> for analysis.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Loaded data into oracle tables using </w:t>
      </w:r>
      <w:r w:rsidRPr="0044768C">
        <w:rPr>
          <w:b/>
          <w:sz w:val="22"/>
          <w:szCs w:val="22"/>
        </w:rPr>
        <w:t>SQL*Loader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Developed </w:t>
      </w:r>
      <w:r w:rsidRPr="0044768C">
        <w:rPr>
          <w:b/>
          <w:sz w:val="22"/>
          <w:szCs w:val="22"/>
        </w:rPr>
        <w:t>real time</w:t>
      </w:r>
      <w:r w:rsidRPr="0044768C">
        <w:rPr>
          <w:sz w:val="22"/>
          <w:szCs w:val="22"/>
        </w:rPr>
        <w:t xml:space="preserve">, Account, Project Manager and Team Member </w:t>
      </w:r>
      <w:r w:rsidRPr="0044768C">
        <w:rPr>
          <w:b/>
          <w:sz w:val="22"/>
          <w:szCs w:val="22"/>
        </w:rPr>
        <w:t>dashboards</w:t>
      </w:r>
      <w:r w:rsidRPr="0044768C">
        <w:rPr>
          <w:sz w:val="22"/>
          <w:szCs w:val="22"/>
        </w:rPr>
        <w:t xml:space="preserve"> using </w:t>
      </w:r>
      <w:r w:rsidRPr="0044768C">
        <w:rPr>
          <w:b/>
          <w:sz w:val="22"/>
          <w:szCs w:val="22"/>
        </w:rPr>
        <w:t>SQL and PL/SQL</w:t>
      </w:r>
      <w:r w:rsidRPr="0044768C">
        <w:rPr>
          <w:sz w:val="22"/>
          <w:szCs w:val="22"/>
        </w:rPr>
        <w:t xml:space="preserve"> for resource utilization, project cost details, project tracking, audit details, defect tracking, project monitoring and planning for SDLC/Maintenance/QA/Production Support projects. 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b/>
          <w:sz w:val="22"/>
          <w:szCs w:val="22"/>
        </w:rPr>
        <w:t>Migration of Resource bundle</w:t>
      </w:r>
      <w:r w:rsidRPr="0044768C">
        <w:rPr>
          <w:sz w:val="22"/>
          <w:szCs w:val="22"/>
        </w:rPr>
        <w:t xml:space="preserve"> from one instance to other using Change Management module. Defining Security Model for users.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Was responsible for tuning the SQL statements using </w:t>
      </w:r>
      <w:r w:rsidRPr="0044768C">
        <w:rPr>
          <w:b/>
          <w:sz w:val="22"/>
          <w:szCs w:val="22"/>
        </w:rPr>
        <w:t>Explain Plan, SQL Trace, TKPROF and Optimizer Hints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b/>
          <w:sz w:val="22"/>
          <w:szCs w:val="22"/>
        </w:rPr>
        <w:t>Testing and identifying Bugs</w:t>
      </w:r>
      <w:r w:rsidRPr="0044768C">
        <w:rPr>
          <w:sz w:val="22"/>
          <w:szCs w:val="22"/>
        </w:rPr>
        <w:t xml:space="preserve"> in the existing version Inventory Reports.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spacing w:after="40"/>
        <w:ind w:left="378"/>
        <w:jc w:val="both"/>
        <w:rPr>
          <w:sz w:val="22"/>
          <w:szCs w:val="22"/>
        </w:rPr>
      </w:pPr>
    </w:p>
    <w:p w:rsidR="0044768C" w:rsidRPr="0044768C" w:rsidRDefault="0044768C" w:rsidP="0044768C">
      <w:pPr>
        <w:pBdr>
          <w:top w:val="single" w:sz="2" w:space="1" w:color="auto"/>
        </w:pBdr>
        <w:spacing w:after="40"/>
        <w:jc w:val="both"/>
        <w:rPr>
          <w:b/>
          <w:sz w:val="22"/>
          <w:szCs w:val="22"/>
          <w:u w:val="single"/>
        </w:rPr>
      </w:pPr>
    </w:p>
    <w:p w:rsidR="0044768C" w:rsidRPr="0044768C" w:rsidRDefault="0044768C" w:rsidP="0044768C">
      <w:pPr>
        <w:pBdr>
          <w:top w:val="single" w:sz="2" w:space="1" w:color="auto"/>
        </w:pBdr>
        <w:spacing w:after="40"/>
        <w:jc w:val="both"/>
        <w:rPr>
          <w:b/>
          <w:sz w:val="22"/>
          <w:szCs w:val="22"/>
          <w:u w:val="single"/>
        </w:rPr>
      </w:pPr>
      <w:r w:rsidRPr="0044768C">
        <w:rPr>
          <w:b/>
          <w:sz w:val="22"/>
          <w:szCs w:val="22"/>
          <w:u w:val="single"/>
        </w:rPr>
        <w:t>Client: Apple Inc</w:t>
      </w:r>
    </w:p>
    <w:p w:rsidR="0044768C" w:rsidRPr="0044768C" w:rsidRDefault="0044768C" w:rsidP="0044768C">
      <w:pPr>
        <w:pBdr>
          <w:top w:val="single" w:sz="2" w:space="1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 xml:space="preserve">Employer: </w:t>
      </w:r>
      <w:proofErr w:type="spellStart"/>
      <w:r w:rsidRPr="0044768C">
        <w:rPr>
          <w:b/>
          <w:sz w:val="22"/>
          <w:szCs w:val="22"/>
        </w:rPr>
        <w:t>InfoObjects</w:t>
      </w:r>
      <w:proofErr w:type="spellEnd"/>
      <w:r w:rsidRPr="0044768C">
        <w:rPr>
          <w:b/>
          <w:sz w:val="22"/>
          <w:szCs w:val="22"/>
        </w:rPr>
        <w:t xml:space="preserve"> Inc</w:t>
      </w:r>
    </w:p>
    <w:p w:rsidR="0044768C" w:rsidRPr="0044768C" w:rsidRDefault="0044768C" w:rsidP="0044768C">
      <w:pPr>
        <w:pBdr>
          <w:top w:val="single" w:sz="2" w:space="1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July 2012 – December 2012</w:t>
      </w:r>
    </w:p>
    <w:p w:rsidR="0044768C" w:rsidRPr="0044768C" w:rsidRDefault="0044768C" w:rsidP="0044768C">
      <w:pPr>
        <w:pBdr>
          <w:top w:val="single" w:sz="2" w:space="1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Version</w:t>
      </w:r>
      <w:r w:rsidRPr="0044768C">
        <w:rPr>
          <w:b/>
          <w:sz w:val="22"/>
          <w:szCs w:val="22"/>
        </w:rPr>
        <w:tab/>
        <w:t>: Oracle 11g</w:t>
      </w:r>
    </w:p>
    <w:p w:rsidR="0044768C" w:rsidRPr="0044768C" w:rsidRDefault="0044768C" w:rsidP="0044768C">
      <w:pPr>
        <w:pBdr>
          <w:top w:val="single" w:sz="2" w:space="1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Tools</w:t>
      </w:r>
      <w:r w:rsidRPr="0044768C">
        <w:rPr>
          <w:b/>
          <w:sz w:val="22"/>
          <w:szCs w:val="22"/>
        </w:rPr>
        <w:tab/>
      </w:r>
      <w:r w:rsidRPr="0044768C">
        <w:rPr>
          <w:b/>
          <w:sz w:val="22"/>
          <w:szCs w:val="22"/>
        </w:rPr>
        <w:tab/>
        <w:t xml:space="preserve">: SQL Developer, </w:t>
      </w:r>
      <w:proofErr w:type="spellStart"/>
      <w:r w:rsidRPr="0044768C">
        <w:rPr>
          <w:b/>
          <w:sz w:val="22"/>
          <w:szCs w:val="22"/>
        </w:rPr>
        <w:t>Emptoris</w:t>
      </w:r>
      <w:proofErr w:type="spellEnd"/>
      <w:r w:rsidRPr="0044768C">
        <w:rPr>
          <w:b/>
          <w:sz w:val="22"/>
          <w:szCs w:val="22"/>
        </w:rPr>
        <w:t xml:space="preserve"> CLM (IBM)</w:t>
      </w:r>
    </w:p>
    <w:p w:rsidR="0044768C" w:rsidRPr="0044768C" w:rsidRDefault="0044768C" w:rsidP="0044768C">
      <w:pPr>
        <w:pBdr>
          <w:top w:val="single" w:sz="2" w:space="1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Role</w:t>
      </w:r>
      <w:r w:rsidRPr="0044768C">
        <w:rPr>
          <w:b/>
          <w:sz w:val="22"/>
          <w:szCs w:val="22"/>
        </w:rPr>
        <w:tab/>
      </w:r>
      <w:r w:rsidRPr="0044768C">
        <w:rPr>
          <w:b/>
          <w:sz w:val="22"/>
          <w:szCs w:val="22"/>
        </w:rPr>
        <w:tab/>
        <w:t>: Oracle DB Consultant</w:t>
      </w:r>
    </w:p>
    <w:p w:rsidR="0044768C" w:rsidRPr="0044768C" w:rsidRDefault="0044768C" w:rsidP="0044768C">
      <w:pPr>
        <w:pBdr>
          <w:top w:val="single" w:sz="2" w:space="1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 xml:space="preserve">Location </w:t>
      </w:r>
      <w:r w:rsidRPr="0044768C">
        <w:rPr>
          <w:b/>
          <w:sz w:val="22"/>
          <w:szCs w:val="22"/>
        </w:rPr>
        <w:tab/>
        <w:t>: Cupertino, CA</w:t>
      </w:r>
    </w:p>
    <w:p w:rsidR="0044768C" w:rsidRPr="0044768C" w:rsidRDefault="0044768C" w:rsidP="0044768C">
      <w:pPr>
        <w:pBdr>
          <w:top w:val="single" w:sz="2" w:space="1" w:color="auto"/>
        </w:pBdr>
        <w:spacing w:after="40"/>
        <w:jc w:val="both"/>
        <w:rPr>
          <w:b/>
          <w:sz w:val="22"/>
          <w:szCs w:val="22"/>
        </w:rPr>
      </w:pPr>
    </w:p>
    <w:p w:rsidR="0044768C" w:rsidRPr="0044768C" w:rsidRDefault="0044768C" w:rsidP="0044768C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4768C" w:rsidRPr="0044768C" w:rsidRDefault="0044768C" w:rsidP="0044768C">
      <w:pPr>
        <w:widowControl w:val="0"/>
        <w:autoSpaceDE w:val="0"/>
        <w:autoSpaceDN w:val="0"/>
        <w:adjustRightInd w:val="0"/>
        <w:jc w:val="both"/>
        <w:rPr>
          <w:color w:val="333333"/>
          <w:sz w:val="22"/>
          <w:szCs w:val="22"/>
        </w:rPr>
      </w:pPr>
      <w:r w:rsidRPr="0044768C">
        <w:rPr>
          <w:b/>
          <w:sz w:val="22"/>
          <w:szCs w:val="22"/>
        </w:rPr>
        <w:t>Project Summary:</w:t>
      </w:r>
      <w:r w:rsidRPr="0044768C">
        <w:rPr>
          <w:sz w:val="22"/>
          <w:szCs w:val="22"/>
        </w:rPr>
        <w:t xml:space="preserve"> </w:t>
      </w:r>
      <w:r w:rsidRPr="0044768C">
        <w:rPr>
          <w:b/>
          <w:color w:val="333333"/>
          <w:sz w:val="22"/>
          <w:szCs w:val="22"/>
        </w:rPr>
        <w:t>GMACC &amp; CLM integration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Global Master Apple Channel Customer is the current system of record for managing contract requests, location data, and customer master requests.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Implement a worldwide IS&amp;T supported CLM system solution that provides Apple Sales with a centralized repository for the life cycle management of sales customer contracts as well as a library for the management of contract clauses and templates. Develop approval workflows, notifications and define meta-data variables used to facilitate search and reporting as well as obligational term integration with downstream systems</w:t>
      </w:r>
      <w:r w:rsidRPr="0044768C">
        <w:rPr>
          <w:color w:val="333333"/>
          <w:sz w:val="22"/>
          <w:szCs w:val="22"/>
        </w:rPr>
        <w:t xml:space="preserve">. </w:t>
      </w:r>
      <w:r w:rsidRPr="0044768C">
        <w:rPr>
          <w:sz w:val="22"/>
          <w:szCs w:val="22"/>
        </w:rPr>
        <w:t xml:space="preserve"> 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44768C" w:rsidRPr="0044768C" w:rsidRDefault="0044768C" w:rsidP="0044768C">
      <w:pP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Responsibilities: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Created new procedures and Scripts for Migration and Real Time Data updates in CLM Databases.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New Custom </w:t>
      </w:r>
      <w:r w:rsidRPr="0044768C">
        <w:rPr>
          <w:b/>
          <w:sz w:val="22"/>
          <w:szCs w:val="22"/>
        </w:rPr>
        <w:t>Schema setup</w:t>
      </w:r>
      <w:r w:rsidRPr="0044768C">
        <w:rPr>
          <w:sz w:val="22"/>
          <w:szCs w:val="22"/>
        </w:rPr>
        <w:t xml:space="preserve"> for integration.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Setting up </w:t>
      </w:r>
      <w:r w:rsidRPr="0044768C">
        <w:rPr>
          <w:b/>
          <w:sz w:val="22"/>
          <w:szCs w:val="22"/>
        </w:rPr>
        <w:t>interfaces between GMACC and CLM</w:t>
      </w:r>
      <w:r w:rsidRPr="0044768C">
        <w:rPr>
          <w:sz w:val="22"/>
          <w:szCs w:val="22"/>
        </w:rPr>
        <w:t xml:space="preserve"> - for publishing and subscribing data.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lastRenderedPageBreak/>
        <w:t>Creating Data Flow Diagrams.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Managing migration risk and ensuring Data Integrity.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Creating Complex queries for reporting.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Data validation scripts for verifying data post migration.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Supporting UAT.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Tuned SQL Query for </w:t>
      </w:r>
      <w:r w:rsidRPr="0044768C">
        <w:rPr>
          <w:b/>
          <w:sz w:val="22"/>
          <w:szCs w:val="22"/>
        </w:rPr>
        <w:t>optimization</w:t>
      </w:r>
      <w:r w:rsidRPr="0044768C">
        <w:rPr>
          <w:sz w:val="22"/>
          <w:szCs w:val="22"/>
        </w:rPr>
        <w:t xml:space="preserve"> in Oracle stored packages using Explain plan and Auto trace.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Used </w:t>
      </w:r>
      <w:r w:rsidRPr="0044768C">
        <w:rPr>
          <w:b/>
          <w:sz w:val="22"/>
          <w:szCs w:val="22"/>
        </w:rPr>
        <w:t>TKPROF (SQL Trace)</w:t>
      </w:r>
      <w:r w:rsidRPr="0044768C">
        <w:rPr>
          <w:sz w:val="22"/>
          <w:szCs w:val="22"/>
        </w:rPr>
        <w:t xml:space="preserve"> tool to </w:t>
      </w:r>
      <w:proofErr w:type="spellStart"/>
      <w:r w:rsidRPr="0044768C">
        <w:rPr>
          <w:sz w:val="22"/>
          <w:szCs w:val="22"/>
        </w:rPr>
        <w:t>analyse</w:t>
      </w:r>
      <w:proofErr w:type="spellEnd"/>
      <w:r w:rsidRPr="0044768C">
        <w:rPr>
          <w:sz w:val="22"/>
          <w:szCs w:val="22"/>
        </w:rPr>
        <w:t xml:space="preserve"> and fix multiple time consuming SQL statements that were available in stored packages.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Used </w:t>
      </w:r>
      <w:r w:rsidRPr="0044768C">
        <w:rPr>
          <w:b/>
          <w:sz w:val="22"/>
          <w:szCs w:val="22"/>
        </w:rPr>
        <w:t>SQL hints and indexes to improve SQL performance</w:t>
      </w:r>
      <w:r w:rsidRPr="0044768C">
        <w:rPr>
          <w:sz w:val="22"/>
          <w:szCs w:val="22"/>
        </w:rPr>
        <w:t xml:space="preserve"> and </w:t>
      </w:r>
      <w:proofErr w:type="spellStart"/>
      <w:r w:rsidRPr="0044768C">
        <w:rPr>
          <w:sz w:val="22"/>
          <w:szCs w:val="22"/>
        </w:rPr>
        <w:t>analysed</w:t>
      </w:r>
      <w:proofErr w:type="spellEnd"/>
      <w:r w:rsidRPr="0044768C">
        <w:rPr>
          <w:sz w:val="22"/>
          <w:szCs w:val="22"/>
        </w:rPr>
        <w:t xml:space="preserve"> the schema tables for to get the better performance. 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DBA Activities including backups</w:t>
      </w:r>
      <w:r w:rsidRPr="0044768C">
        <w:rPr>
          <w:b/>
          <w:sz w:val="22"/>
          <w:szCs w:val="22"/>
        </w:rPr>
        <w:t>, managing CLM integration, tablespace monitoring</w:t>
      </w:r>
      <w:r w:rsidRPr="0044768C">
        <w:rPr>
          <w:sz w:val="22"/>
          <w:szCs w:val="22"/>
        </w:rPr>
        <w:t>, query optimization.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Loaded data into oracle tables using </w:t>
      </w:r>
      <w:r w:rsidRPr="0044768C">
        <w:rPr>
          <w:b/>
          <w:sz w:val="22"/>
          <w:szCs w:val="22"/>
        </w:rPr>
        <w:t>SQL*Loader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  <w:u w:val="single"/>
        </w:rPr>
      </w:pPr>
      <w:r w:rsidRPr="0044768C">
        <w:rPr>
          <w:b/>
          <w:sz w:val="22"/>
          <w:szCs w:val="22"/>
          <w:u w:val="single"/>
        </w:rPr>
        <w:t xml:space="preserve">Client: </w:t>
      </w:r>
      <w:proofErr w:type="spellStart"/>
      <w:r w:rsidRPr="0044768C">
        <w:rPr>
          <w:b/>
          <w:sz w:val="22"/>
          <w:szCs w:val="22"/>
          <w:u w:val="single"/>
        </w:rPr>
        <w:t>Starhub</w:t>
      </w:r>
      <w:proofErr w:type="spellEnd"/>
      <w:r w:rsidRPr="0044768C">
        <w:rPr>
          <w:b/>
          <w:sz w:val="22"/>
          <w:szCs w:val="22"/>
          <w:u w:val="single"/>
        </w:rPr>
        <w:t>, Singapore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 xml:space="preserve">Employer: </w:t>
      </w:r>
      <w:proofErr w:type="spellStart"/>
      <w:r w:rsidRPr="0044768C">
        <w:rPr>
          <w:b/>
          <w:sz w:val="22"/>
          <w:szCs w:val="22"/>
        </w:rPr>
        <w:t>Birlasoft</w:t>
      </w:r>
      <w:proofErr w:type="spellEnd"/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February 2011 – March 2012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Version</w:t>
      </w:r>
      <w:r w:rsidRPr="0044768C">
        <w:rPr>
          <w:b/>
          <w:sz w:val="22"/>
          <w:szCs w:val="22"/>
        </w:rPr>
        <w:tab/>
        <w:t>: Oracle 11g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Tools</w:t>
      </w:r>
      <w:r w:rsidRPr="0044768C">
        <w:rPr>
          <w:b/>
          <w:sz w:val="22"/>
          <w:szCs w:val="22"/>
        </w:rPr>
        <w:tab/>
      </w:r>
      <w:r w:rsidRPr="0044768C">
        <w:rPr>
          <w:b/>
          <w:sz w:val="22"/>
          <w:szCs w:val="22"/>
        </w:rPr>
        <w:tab/>
        <w:t xml:space="preserve">: SQL Developer; HP PPM 8.x, 9.x, Business Objects 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Role</w:t>
      </w:r>
      <w:r w:rsidRPr="0044768C">
        <w:rPr>
          <w:b/>
          <w:sz w:val="22"/>
          <w:szCs w:val="22"/>
        </w:rPr>
        <w:tab/>
      </w:r>
      <w:r w:rsidRPr="0044768C">
        <w:rPr>
          <w:b/>
          <w:sz w:val="22"/>
          <w:szCs w:val="22"/>
        </w:rPr>
        <w:tab/>
        <w:t>: Oracle Developer/Consultant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Location</w:t>
      </w:r>
      <w:r w:rsidRPr="0044768C">
        <w:rPr>
          <w:b/>
          <w:sz w:val="22"/>
          <w:szCs w:val="22"/>
        </w:rPr>
        <w:tab/>
        <w:t>: Singapore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4768C" w:rsidRPr="0044768C" w:rsidRDefault="0044768C" w:rsidP="0044768C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44768C">
        <w:rPr>
          <w:b/>
          <w:sz w:val="22"/>
          <w:szCs w:val="22"/>
        </w:rPr>
        <w:t>Project Summary:</w:t>
      </w:r>
      <w:r w:rsidRPr="0044768C">
        <w:rPr>
          <w:sz w:val="22"/>
          <w:szCs w:val="22"/>
        </w:rPr>
        <w:t xml:space="preserve"> </w:t>
      </w:r>
      <w:proofErr w:type="spellStart"/>
      <w:r w:rsidRPr="0044768C">
        <w:rPr>
          <w:b/>
          <w:bCs/>
          <w:sz w:val="22"/>
          <w:szCs w:val="22"/>
        </w:rPr>
        <w:t>StarHub</w:t>
      </w:r>
      <w:proofErr w:type="spellEnd"/>
      <w:r w:rsidRPr="0044768C">
        <w:rPr>
          <w:b/>
          <w:bCs/>
          <w:sz w:val="22"/>
          <w:szCs w:val="22"/>
        </w:rPr>
        <w:t xml:space="preserve"> Limited</w:t>
      </w:r>
      <w:r w:rsidRPr="0044768C">
        <w:rPr>
          <w:sz w:val="22"/>
          <w:szCs w:val="22"/>
        </w:rPr>
        <w:t xml:space="preserve"> is a full-fledged telecommunications company providing a full range of services over mobile, internet and fixed platforms in Singapore. It is the second largest mobile operator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44768C" w:rsidRPr="0044768C" w:rsidRDefault="0044768C" w:rsidP="0044768C">
      <w:pP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Responsibilities: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Created new </w:t>
      </w:r>
      <w:r w:rsidRPr="0044768C">
        <w:rPr>
          <w:b/>
          <w:sz w:val="22"/>
          <w:szCs w:val="22"/>
        </w:rPr>
        <w:t>procedures and tables for Archiving databases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Extensively used </w:t>
      </w:r>
      <w:proofErr w:type="spellStart"/>
      <w:r w:rsidRPr="0044768C">
        <w:rPr>
          <w:b/>
          <w:sz w:val="22"/>
          <w:szCs w:val="22"/>
        </w:rPr>
        <w:t>DBMS_Scheduler</w:t>
      </w:r>
      <w:proofErr w:type="spellEnd"/>
      <w:r w:rsidRPr="0044768C">
        <w:rPr>
          <w:sz w:val="22"/>
          <w:szCs w:val="22"/>
        </w:rPr>
        <w:t xml:space="preserve"> for scheduling the nightly </w:t>
      </w:r>
      <w:r w:rsidRPr="0044768C">
        <w:rPr>
          <w:b/>
          <w:sz w:val="22"/>
          <w:szCs w:val="22"/>
        </w:rPr>
        <w:t>batch jobs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Tuned SQL Query for optimization in Oracle stored packages </w:t>
      </w:r>
      <w:r w:rsidRPr="0044768C">
        <w:rPr>
          <w:b/>
          <w:sz w:val="22"/>
          <w:szCs w:val="22"/>
        </w:rPr>
        <w:t>using Explain plan and Auto trace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Used </w:t>
      </w:r>
      <w:r w:rsidRPr="0044768C">
        <w:rPr>
          <w:b/>
          <w:sz w:val="22"/>
          <w:szCs w:val="22"/>
        </w:rPr>
        <w:t>TKPROF (SQL Trace)</w:t>
      </w:r>
      <w:r w:rsidRPr="0044768C">
        <w:rPr>
          <w:sz w:val="22"/>
          <w:szCs w:val="22"/>
        </w:rPr>
        <w:t xml:space="preserve"> tool to </w:t>
      </w:r>
      <w:proofErr w:type="spellStart"/>
      <w:r w:rsidRPr="0044768C">
        <w:rPr>
          <w:sz w:val="22"/>
          <w:szCs w:val="22"/>
        </w:rPr>
        <w:t>analyse</w:t>
      </w:r>
      <w:proofErr w:type="spellEnd"/>
      <w:r w:rsidRPr="0044768C">
        <w:rPr>
          <w:sz w:val="22"/>
          <w:szCs w:val="22"/>
        </w:rPr>
        <w:t xml:space="preserve"> and fix multiple time consuming SQL statements that were available in stored packages.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Involved majorly in </w:t>
      </w:r>
      <w:r w:rsidRPr="0044768C">
        <w:rPr>
          <w:b/>
          <w:sz w:val="22"/>
          <w:szCs w:val="22"/>
        </w:rPr>
        <w:t>Data Refresh, Cloning activities, Deployment of Service Packs</w:t>
      </w:r>
      <w:r w:rsidRPr="0044768C">
        <w:rPr>
          <w:sz w:val="22"/>
          <w:szCs w:val="22"/>
        </w:rPr>
        <w:t xml:space="preserve"> and import export of HP PPM schemas.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Deployed Operational Reporting Solution (Integration of PPM 9.12 with Business Objects) for the OOTB Operational Reporting.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spacing w:after="40"/>
        <w:ind w:left="90"/>
        <w:jc w:val="both"/>
        <w:rPr>
          <w:b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  <w:u w:val="single"/>
        </w:rPr>
      </w:pPr>
      <w:r w:rsidRPr="0044768C">
        <w:rPr>
          <w:b/>
          <w:bCs/>
          <w:sz w:val="22"/>
          <w:szCs w:val="22"/>
          <w:u w:val="single"/>
        </w:rPr>
        <w:t>Client: Ministry of Health Holdings, Singapore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bCs/>
          <w:sz w:val="22"/>
          <w:szCs w:val="22"/>
        </w:rPr>
      </w:pPr>
      <w:r w:rsidRPr="0044768C">
        <w:rPr>
          <w:b/>
          <w:bCs/>
          <w:sz w:val="22"/>
          <w:szCs w:val="22"/>
        </w:rPr>
        <w:t xml:space="preserve">Employer: </w:t>
      </w:r>
      <w:proofErr w:type="spellStart"/>
      <w:r w:rsidRPr="0044768C">
        <w:rPr>
          <w:b/>
          <w:bCs/>
          <w:sz w:val="22"/>
          <w:szCs w:val="22"/>
        </w:rPr>
        <w:t>Birlasoft</w:t>
      </w:r>
      <w:proofErr w:type="spellEnd"/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bCs/>
          <w:sz w:val="22"/>
          <w:szCs w:val="22"/>
        </w:rPr>
      </w:pPr>
      <w:r w:rsidRPr="0044768C">
        <w:rPr>
          <w:b/>
          <w:bCs/>
          <w:sz w:val="22"/>
          <w:szCs w:val="22"/>
        </w:rPr>
        <w:t>April 2010 – February 2011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Version</w:t>
      </w:r>
      <w:r w:rsidRPr="0044768C">
        <w:rPr>
          <w:b/>
          <w:sz w:val="22"/>
          <w:szCs w:val="22"/>
        </w:rPr>
        <w:tab/>
        <w:t>: Oracle 11g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Tools</w:t>
      </w:r>
      <w:r w:rsidRPr="0044768C">
        <w:rPr>
          <w:b/>
          <w:sz w:val="22"/>
          <w:szCs w:val="22"/>
        </w:rPr>
        <w:tab/>
      </w:r>
      <w:r w:rsidRPr="0044768C">
        <w:rPr>
          <w:b/>
          <w:sz w:val="22"/>
          <w:szCs w:val="22"/>
        </w:rPr>
        <w:tab/>
        <w:t>: SQL Developer; HP PPM 9.10, 9.12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Role</w:t>
      </w:r>
      <w:r w:rsidRPr="0044768C">
        <w:rPr>
          <w:b/>
          <w:sz w:val="22"/>
          <w:szCs w:val="22"/>
        </w:rPr>
        <w:tab/>
      </w:r>
      <w:r w:rsidRPr="0044768C">
        <w:rPr>
          <w:b/>
          <w:sz w:val="22"/>
          <w:szCs w:val="22"/>
        </w:rPr>
        <w:tab/>
        <w:t>: Oracle Developer/Reporting Analyst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Location</w:t>
      </w:r>
      <w:r w:rsidRPr="0044768C">
        <w:rPr>
          <w:b/>
          <w:sz w:val="22"/>
          <w:szCs w:val="22"/>
        </w:rPr>
        <w:tab/>
        <w:t>: Singapore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bCs/>
          <w:sz w:val="22"/>
          <w:szCs w:val="22"/>
        </w:rPr>
      </w:pPr>
    </w:p>
    <w:p w:rsidR="0044768C" w:rsidRPr="0044768C" w:rsidRDefault="0044768C" w:rsidP="0044768C">
      <w:pPr>
        <w:spacing w:after="40"/>
        <w:jc w:val="both"/>
        <w:rPr>
          <w:bCs/>
          <w:sz w:val="22"/>
          <w:szCs w:val="22"/>
        </w:rPr>
      </w:pPr>
      <w:r w:rsidRPr="0044768C">
        <w:rPr>
          <w:b/>
          <w:sz w:val="22"/>
          <w:szCs w:val="22"/>
        </w:rPr>
        <w:lastRenderedPageBreak/>
        <w:t>Project Summary:</w:t>
      </w:r>
      <w:r w:rsidRPr="0044768C">
        <w:rPr>
          <w:sz w:val="22"/>
          <w:szCs w:val="22"/>
        </w:rPr>
        <w:t xml:space="preserve"> </w:t>
      </w:r>
      <w:r w:rsidRPr="0044768C">
        <w:rPr>
          <w:bCs/>
          <w:sz w:val="22"/>
          <w:szCs w:val="22"/>
        </w:rPr>
        <w:t xml:space="preserve">MOHH (previously known as Health Corporation of Singapore) is the holding company of Singapore’s public healthcare assets. It was restructured to address systems-level gaps in the public healthcare system. MOHH provides systems-level strategizing and coordination and facilitates collaboration across clusters/healthcare institutions. </w:t>
      </w:r>
    </w:p>
    <w:p w:rsidR="0044768C" w:rsidRPr="0044768C" w:rsidRDefault="0044768C" w:rsidP="0044768C">
      <w:pPr>
        <w:spacing w:after="40"/>
        <w:jc w:val="both"/>
        <w:rPr>
          <w:sz w:val="22"/>
          <w:szCs w:val="22"/>
        </w:rPr>
      </w:pPr>
    </w:p>
    <w:p w:rsidR="0044768C" w:rsidRPr="0044768C" w:rsidRDefault="0044768C" w:rsidP="0044768C">
      <w:pP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Responsibilities: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Involved in </w:t>
      </w:r>
      <w:r w:rsidRPr="0044768C">
        <w:rPr>
          <w:b/>
          <w:sz w:val="22"/>
          <w:szCs w:val="22"/>
        </w:rPr>
        <w:t>writing queries</w:t>
      </w:r>
      <w:r w:rsidRPr="0044768C">
        <w:rPr>
          <w:sz w:val="22"/>
          <w:szCs w:val="22"/>
        </w:rPr>
        <w:t xml:space="preserve"> and fetching the data from the database using PL/SQL on various modules like Demand, Time, Project and Finance.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Developed complex custom JSP Reports for the Health Analysis (Schedule, Cost, Issue, Resource and Risk) of Projects and Programs.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Gathered various </w:t>
      </w:r>
      <w:r w:rsidRPr="0044768C">
        <w:rPr>
          <w:b/>
          <w:sz w:val="22"/>
          <w:szCs w:val="22"/>
        </w:rPr>
        <w:t>Business Requirements from the client and translated the Service requests (SR)</w:t>
      </w:r>
      <w:r w:rsidRPr="0044768C">
        <w:rPr>
          <w:sz w:val="22"/>
          <w:szCs w:val="22"/>
        </w:rPr>
        <w:t xml:space="preserve"> into technical design and specification.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Involved in importing the production data to work environment through </w:t>
      </w:r>
      <w:proofErr w:type="spellStart"/>
      <w:r w:rsidRPr="0044768C">
        <w:rPr>
          <w:b/>
          <w:sz w:val="22"/>
          <w:szCs w:val="22"/>
        </w:rPr>
        <w:t>Datapump</w:t>
      </w:r>
      <w:proofErr w:type="spellEnd"/>
      <w:r w:rsidRPr="0044768C">
        <w:rPr>
          <w:b/>
          <w:sz w:val="22"/>
          <w:szCs w:val="22"/>
        </w:rPr>
        <w:t xml:space="preserve"> Utility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Responsible for the </w:t>
      </w:r>
      <w:r w:rsidRPr="0044768C">
        <w:rPr>
          <w:b/>
          <w:sz w:val="22"/>
          <w:szCs w:val="22"/>
        </w:rPr>
        <w:t>data refresh activities from Prod to Stage and Dev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Involved in </w:t>
      </w:r>
      <w:r w:rsidRPr="0044768C">
        <w:rPr>
          <w:b/>
          <w:sz w:val="22"/>
          <w:szCs w:val="22"/>
        </w:rPr>
        <w:t>Creation of Tables, Join conditions, Correlated sub queries, Nested queries and Views</w:t>
      </w:r>
      <w:r w:rsidRPr="0044768C">
        <w:rPr>
          <w:sz w:val="22"/>
          <w:szCs w:val="22"/>
        </w:rPr>
        <w:t xml:space="preserve"> for various HP PPM applications.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Planning for </w:t>
      </w:r>
      <w:r w:rsidRPr="0044768C">
        <w:rPr>
          <w:b/>
          <w:sz w:val="22"/>
          <w:szCs w:val="22"/>
        </w:rPr>
        <w:t>Production Deployments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Customization of several OOTB JSP pages and XML files to meet the client requirement.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Responsible for </w:t>
      </w:r>
      <w:r w:rsidRPr="0044768C">
        <w:rPr>
          <w:b/>
          <w:sz w:val="22"/>
          <w:szCs w:val="22"/>
        </w:rPr>
        <w:t>System Integration testing and migrations after UAT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spacing w:after="40"/>
        <w:ind w:left="90"/>
        <w:jc w:val="both"/>
        <w:rPr>
          <w:sz w:val="22"/>
          <w:szCs w:val="22"/>
        </w:rPr>
      </w:pP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  <w:u w:val="single"/>
        </w:rPr>
      </w:pPr>
      <w:r w:rsidRPr="0044768C">
        <w:rPr>
          <w:b/>
          <w:sz w:val="22"/>
          <w:szCs w:val="22"/>
          <w:u w:val="single"/>
        </w:rPr>
        <w:t>Client: Fidelity Investments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 xml:space="preserve">Employer: </w:t>
      </w:r>
      <w:proofErr w:type="spellStart"/>
      <w:r w:rsidRPr="0044768C">
        <w:rPr>
          <w:b/>
          <w:sz w:val="22"/>
          <w:szCs w:val="22"/>
        </w:rPr>
        <w:t>Birlasoft</w:t>
      </w:r>
      <w:proofErr w:type="spellEnd"/>
      <w:r w:rsidRPr="0044768C">
        <w:rPr>
          <w:b/>
          <w:sz w:val="22"/>
          <w:szCs w:val="22"/>
        </w:rPr>
        <w:t xml:space="preserve"> 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July 2009 – April 2010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Version</w:t>
      </w:r>
      <w:r w:rsidRPr="0044768C">
        <w:rPr>
          <w:b/>
          <w:sz w:val="22"/>
          <w:szCs w:val="22"/>
        </w:rPr>
        <w:tab/>
        <w:t>: Oracle 10g, 11g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Tools</w:t>
      </w:r>
      <w:r w:rsidRPr="0044768C">
        <w:rPr>
          <w:b/>
          <w:sz w:val="22"/>
          <w:szCs w:val="22"/>
        </w:rPr>
        <w:tab/>
      </w:r>
      <w:r w:rsidRPr="0044768C">
        <w:rPr>
          <w:b/>
          <w:sz w:val="22"/>
          <w:szCs w:val="22"/>
        </w:rPr>
        <w:tab/>
        <w:t>: Toad; HP PPM 7.5, 9.10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Role</w:t>
      </w:r>
      <w:r w:rsidRPr="0044768C">
        <w:rPr>
          <w:b/>
          <w:sz w:val="22"/>
          <w:szCs w:val="22"/>
        </w:rPr>
        <w:tab/>
      </w:r>
      <w:r w:rsidRPr="0044768C">
        <w:rPr>
          <w:b/>
          <w:sz w:val="22"/>
          <w:szCs w:val="22"/>
        </w:rPr>
        <w:tab/>
        <w:t>: Oracle Developer/Consultant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Location</w:t>
      </w:r>
      <w:r w:rsidRPr="0044768C">
        <w:rPr>
          <w:b/>
          <w:sz w:val="22"/>
          <w:szCs w:val="22"/>
        </w:rPr>
        <w:tab/>
        <w:t>: Bangalore, India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</w:p>
    <w:p w:rsidR="0044768C" w:rsidRPr="0044768C" w:rsidRDefault="0044768C" w:rsidP="0044768C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44768C">
        <w:rPr>
          <w:b/>
          <w:sz w:val="22"/>
          <w:szCs w:val="22"/>
        </w:rPr>
        <w:t>Project Summary:</w:t>
      </w:r>
      <w:r w:rsidRPr="0044768C">
        <w:rPr>
          <w:sz w:val="22"/>
          <w:szCs w:val="22"/>
        </w:rPr>
        <w:t xml:space="preserve"> </w:t>
      </w:r>
      <w:r w:rsidRPr="0044768C">
        <w:rPr>
          <w:bCs/>
          <w:sz w:val="22"/>
          <w:szCs w:val="22"/>
        </w:rPr>
        <w:t>Fidelity Investments</w:t>
      </w:r>
      <w:r w:rsidRPr="0044768C">
        <w:rPr>
          <w:sz w:val="22"/>
          <w:szCs w:val="22"/>
        </w:rPr>
        <w:t> is an American multinational financial services corporation. It is one of the largest mutual fund and financial services groups in the world.</w:t>
      </w:r>
    </w:p>
    <w:p w:rsidR="0044768C" w:rsidRPr="0044768C" w:rsidRDefault="0044768C" w:rsidP="0044768C">
      <w:pPr>
        <w:spacing w:after="40"/>
        <w:jc w:val="both"/>
        <w:rPr>
          <w:b/>
          <w:sz w:val="22"/>
          <w:szCs w:val="22"/>
        </w:rPr>
      </w:pPr>
    </w:p>
    <w:p w:rsidR="0044768C" w:rsidRPr="0044768C" w:rsidRDefault="0044768C" w:rsidP="0044768C">
      <w:pP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Responsibilities: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Extensively used </w:t>
      </w:r>
      <w:r w:rsidRPr="0044768C">
        <w:rPr>
          <w:b/>
          <w:sz w:val="22"/>
          <w:szCs w:val="22"/>
        </w:rPr>
        <w:t>SQL Loader to load the data from Flat Files into the staging tables</w:t>
      </w:r>
      <w:r w:rsidRPr="0044768C">
        <w:rPr>
          <w:sz w:val="22"/>
          <w:szCs w:val="22"/>
        </w:rPr>
        <w:t xml:space="preserve"> and verified the Log Files for rejected rows.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Used various </w:t>
      </w:r>
      <w:r w:rsidRPr="0044768C">
        <w:rPr>
          <w:b/>
          <w:sz w:val="22"/>
          <w:szCs w:val="22"/>
        </w:rPr>
        <w:t>Exception handling</w:t>
      </w:r>
      <w:r w:rsidRPr="0044768C">
        <w:rPr>
          <w:sz w:val="22"/>
          <w:szCs w:val="22"/>
        </w:rPr>
        <w:t xml:space="preserve"> cases for proper flow of data into database tables.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Created various </w:t>
      </w:r>
      <w:r w:rsidRPr="0044768C">
        <w:rPr>
          <w:b/>
          <w:sz w:val="22"/>
          <w:szCs w:val="22"/>
        </w:rPr>
        <w:t>M-Views</w:t>
      </w:r>
      <w:r w:rsidRPr="0044768C">
        <w:rPr>
          <w:sz w:val="22"/>
          <w:szCs w:val="22"/>
        </w:rPr>
        <w:t xml:space="preserve"> to improve performance of queries fetching large amounts of data for reporting.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Created Custom </w:t>
      </w:r>
      <w:r w:rsidRPr="0044768C">
        <w:rPr>
          <w:b/>
          <w:sz w:val="22"/>
          <w:szCs w:val="22"/>
        </w:rPr>
        <w:t>Triggers, Stored Procedures, Packages and SQL Scripts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proofErr w:type="spellStart"/>
      <w:r w:rsidRPr="0044768C">
        <w:rPr>
          <w:sz w:val="22"/>
          <w:szCs w:val="22"/>
        </w:rPr>
        <w:t>Analysed</w:t>
      </w:r>
      <w:proofErr w:type="spellEnd"/>
      <w:r w:rsidRPr="0044768C">
        <w:rPr>
          <w:sz w:val="22"/>
          <w:szCs w:val="22"/>
        </w:rPr>
        <w:t xml:space="preserve"> existing logical data model and made appropriate changes to make it compatible with business requirements. 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Worked on </w:t>
      </w:r>
      <w:r w:rsidRPr="0044768C">
        <w:rPr>
          <w:b/>
          <w:sz w:val="22"/>
          <w:szCs w:val="22"/>
        </w:rPr>
        <w:t>Shell Scripting</w:t>
      </w:r>
      <w:r w:rsidRPr="0044768C">
        <w:rPr>
          <w:sz w:val="22"/>
          <w:szCs w:val="22"/>
        </w:rPr>
        <w:t xml:space="preserve">, fair knowledge of </w:t>
      </w:r>
      <w:r w:rsidRPr="0044768C">
        <w:rPr>
          <w:b/>
          <w:sz w:val="22"/>
          <w:szCs w:val="22"/>
        </w:rPr>
        <w:t>UNIX.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Handling </w:t>
      </w:r>
      <w:r w:rsidRPr="0044768C">
        <w:rPr>
          <w:b/>
          <w:sz w:val="22"/>
          <w:szCs w:val="22"/>
        </w:rPr>
        <w:t>Change Request's (Enhancing procedure logics</w:t>
      </w:r>
      <w:r w:rsidRPr="0044768C">
        <w:rPr>
          <w:sz w:val="22"/>
          <w:szCs w:val="22"/>
        </w:rPr>
        <w:t xml:space="preserve"> to support functionality and enhancements in queries to add new columns to Reports) in the form of releases (Using Agile Methodology).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Performed </w:t>
      </w:r>
      <w:r w:rsidRPr="0044768C">
        <w:rPr>
          <w:b/>
          <w:sz w:val="22"/>
          <w:szCs w:val="22"/>
        </w:rPr>
        <w:t>systems analysis, gathered requirements and created design documents.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During Upgrade Process, performed System testing and was involved in </w:t>
      </w:r>
      <w:r w:rsidRPr="0044768C">
        <w:rPr>
          <w:b/>
          <w:sz w:val="22"/>
          <w:szCs w:val="22"/>
        </w:rPr>
        <w:t xml:space="preserve">bug fixes for all invalid </w:t>
      </w:r>
      <w:r w:rsidRPr="0044768C">
        <w:rPr>
          <w:b/>
          <w:sz w:val="22"/>
          <w:szCs w:val="22"/>
        </w:rPr>
        <w:lastRenderedPageBreak/>
        <w:t>database objects</w:t>
      </w:r>
      <w:r w:rsidRPr="0044768C">
        <w:rPr>
          <w:sz w:val="22"/>
          <w:szCs w:val="22"/>
        </w:rPr>
        <w:t xml:space="preserve"> (upgrade from PPM 7.5 – 9.10).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Creating Estimation of release and </w:t>
      </w:r>
      <w:r w:rsidRPr="0044768C">
        <w:rPr>
          <w:b/>
          <w:sz w:val="22"/>
          <w:szCs w:val="22"/>
        </w:rPr>
        <w:t>Creating plans for releases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Managed activities such as: </w:t>
      </w:r>
      <w:r w:rsidRPr="0044768C">
        <w:rPr>
          <w:b/>
          <w:sz w:val="22"/>
          <w:szCs w:val="22"/>
        </w:rPr>
        <w:t>Gathering requirement from customer</w:t>
      </w:r>
      <w:r w:rsidRPr="0044768C">
        <w:rPr>
          <w:sz w:val="22"/>
          <w:szCs w:val="22"/>
        </w:rPr>
        <w:t xml:space="preserve"> and providing them efficient solution.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Direct interaction with customers to clarify the requirements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b/>
          <w:sz w:val="22"/>
          <w:szCs w:val="22"/>
        </w:rPr>
        <w:t>End-to-end responsibility for releases</w:t>
      </w:r>
      <w:r w:rsidRPr="0044768C">
        <w:rPr>
          <w:sz w:val="22"/>
          <w:szCs w:val="22"/>
        </w:rPr>
        <w:t xml:space="preserve"> including coordination with various teams within organization.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Developed complex queries for Portlets and dashboards for trend analysis of reports on weekly basis.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Communicated with Subject Experts for implementing any modifications affecting production data.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  <w:u w:val="single"/>
        </w:rPr>
      </w:pPr>
      <w:r w:rsidRPr="0044768C">
        <w:rPr>
          <w:b/>
          <w:sz w:val="22"/>
          <w:szCs w:val="22"/>
          <w:u w:val="single"/>
        </w:rPr>
        <w:t>Client: SLR Infotech, India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Employer: SLR Infotech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September 2008 – February 2009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Version</w:t>
      </w:r>
      <w:r w:rsidRPr="0044768C">
        <w:rPr>
          <w:b/>
          <w:sz w:val="22"/>
          <w:szCs w:val="22"/>
        </w:rPr>
        <w:tab/>
        <w:t>: Oracle 9i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Tools</w:t>
      </w:r>
      <w:r w:rsidRPr="0044768C">
        <w:rPr>
          <w:b/>
          <w:sz w:val="22"/>
          <w:szCs w:val="22"/>
        </w:rPr>
        <w:tab/>
      </w:r>
      <w:r w:rsidRPr="0044768C">
        <w:rPr>
          <w:b/>
          <w:sz w:val="22"/>
          <w:szCs w:val="22"/>
        </w:rPr>
        <w:tab/>
        <w:t>: Toad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Role</w:t>
      </w:r>
      <w:r w:rsidRPr="0044768C">
        <w:rPr>
          <w:b/>
          <w:sz w:val="22"/>
          <w:szCs w:val="22"/>
        </w:rPr>
        <w:tab/>
      </w:r>
      <w:r w:rsidRPr="0044768C">
        <w:rPr>
          <w:b/>
          <w:sz w:val="22"/>
          <w:szCs w:val="22"/>
        </w:rPr>
        <w:tab/>
        <w:t>: Database Developer and Administrator (Trainee)</w:t>
      </w:r>
    </w:p>
    <w:p w:rsidR="0044768C" w:rsidRPr="0044768C" w:rsidRDefault="0044768C" w:rsidP="0044768C">
      <w:pPr>
        <w:pBdr>
          <w:top w:val="single" w:sz="2" w:space="2" w:color="auto"/>
        </w:pBd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Location</w:t>
      </w:r>
      <w:r w:rsidRPr="0044768C">
        <w:rPr>
          <w:b/>
          <w:sz w:val="22"/>
          <w:szCs w:val="22"/>
        </w:rPr>
        <w:tab/>
        <w:t>: Chandigarh, India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4768C" w:rsidRPr="0044768C" w:rsidRDefault="0044768C" w:rsidP="0044768C">
      <w:pPr>
        <w:spacing w:after="40"/>
        <w:jc w:val="both"/>
        <w:rPr>
          <w:sz w:val="22"/>
          <w:szCs w:val="22"/>
        </w:rPr>
      </w:pPr>
      <w:r w:rsidRPr="0044768C">
        <w:rPr>
          <w:b/>
          <w:sz w:val="22"/>
          <w:szCs w:val="22"/>
        </w:rPr>
        <w:t>Project Summary:</w:t>
      </w:r>
      <w:r w:rsidRPr="0044768C">
        <w:rPr>
          <w:sz w:val="22"/>
          <w:szCs w:val="22"/>
        </w:rPr>
        <w:t xml:space="preserve"> </w:t>
      </w:r>
      <w:r w:rsidRPr="0044768C">
        <w:rPr>
          <w:b/>
          <w:bCs/>
          <w:sz w:val="22"/>
          <w:szCs w:val="22"/>
        </w:rPr>
        <w:t>SLR Infotech Pvt. Ltd.</w:t>
      </w:r>
      <w:r w:rsidRPr="0044768C">
        <w:rPr>
          <w:sz w:val="22"/>
          <w:szCs w:val="22"/>
        </w:rPr>
        <w:t> is one of the leading </w:t>
      </w:r>
      <w:r w:rsidRPr="0044768C">
        <w:rPr>
          <w:b/>
          <w:bCs/>
          <w:sz w:val="22"/>
          <w:szCs w:val="22"/>
        </w:rPr>
        <w:t>Software Development Company</w:t>
      </w:r>
      <w:r w:rsidRPr="0044768C">
        <w:rPr>
          <w:sz w:val="22"/>
          <w:szCs w:val="22"/>
        </w:rPr>
        <w:t xml:space="preserve"> with extensive experience in designing and development cutting edge software solutions. </w:t>
      </w:r>
      <w:r w:rsidRPr="0044768C">
        <w:rPr>
          <w:b/>
          <w:bCs/>
          <w:sz w:val="22"/>
          <w:szCs w:val="22"/>
        </w:rPr>
        <w:t>SLR Infotech</w:t>
      </w:r>
      <w:r w:rsidRPr="0044768C">
        <w:rPr>
          <w:sz w:val="22"/>
          <w:szCs w:val="22"/>
        </w:rPr>
        <w:t> has a niche in providing training and learning on real time projects.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44768C" w:rsidRPr="0044768C" w:rsidRDefault="0044768C" w:rsidP="0044768C">
      <w:pPr>
        <w:spacing w:after="40"/>
        <w:jc w:val="both"/>
        <w:rPr>
          <w:b/>
          <w:sz w:val="22"/>
          <w:szCs w:val="22"/>
        </w:rPr>
      </w:pPr>
      <w:r w:rsidRPr="0044768C">
        <w:rPr>
          <w:b/>
          <w:sz w:val="22"/>
          <w:szCs w:val="22"/>
        </w:rPr>
        <w:t>Responsibilities: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Performed DBA Activities including backups and recovery through </w:t>
      </w:r>
      <w:r w:rsidRPr="0044768C">
        <w:rPr>
          <w:b/>
          <w:sz w:val="22"/>
          <w:szCs w:val="22"/>
        </w:rPr>
        <w:t>RMAN and EXP/IMP utilities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Involved in writing </w:t>
      </w:r>
      <w:r w:rsidRPr="0044768C">
        <w:rPr>
          <w:b/>
          <w:sz w:val="22"/>
          <w:szCs w:val="22"/>
        </w:rPr>
        <w:t>several PL/SQL procedures and functions</w:t>
      </w:r>
      <w:r w:rsidRPr="0044768C">
        <w:rPr>
          <w:sz w:val="22"/>
          <w:szCs w:val="22"/>
        </w:rPr>
        <w:t xml:space="preserve"> as per the requirement.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Used SQL queries and analytic functions to develop reports for manager and Business </w:t>
      </w:r>
      <w:proofErr w:type="gramStart"/>
      <w:r w:rsidRPr="0044768C">
        <w:rPr>
          <w:sz w:val="22"/>
          <w:szCs w:val="22"/>
        </w:rPr>
        <w:t>analyst’s</w:t>
      </w:r>
      <w:proofErr w:type="gramEnd"/>
      <w:r w:rsidRPr="0044768C">
        <w:rPr>
          <w:sz w:val="22"/>
          <w:szCs w:val="22"/>
        </w:rPr>
        <w:t xml:space="preserve"> for various analysis.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Performed </w:t>
      </w:r>
      <w:r w:rsidRPr="0044768C">
        <w:rPr>
          <w:b/>
          <w:sz w:val="22"/>
          <w:szCs w:val="22"/>
        </w:rPr>
        <w:t>Database creations, Tablespace monitoring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Performed </w:t>
      </w:r>
      <w:r w:rsidRPr="0044768C">
        <w:rPr>
          <w:b/>
          <w:sz w:val="22"/>
          <w:szCs w:val="22"/>
        </w:rPr>
        <w:t>Query Optimization and Database Tuning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Used Explain Plan and SQL Trace to fix multiple time consuming SQL statements that were available in stored packages and procedures.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Developed </w:t>
      </w:r>
      <w:r w:rsidRPr="0044768C">
        <w:rPr>
          <w:b/>
          <w:sz w:val="22"/>
          <w:szCs w:val="22"/>
        </w:rPr>
        <w:t>SQL scripts and Procedures to load data (ETL) into data marts</w:t>
      </w:r>
      <w:r w:rsidRPr="0044768C">
        <w:rPr>
          <w:sz w:val="22"/>
          <w:szCs w:val="22"/>
        </w:rPr>
        <w:t xml:space="preserve"> and database tables.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Written complex procedures for validation and error reporting on the data.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Part of the team that was involved in </w:t>
      </w:r>
      <w:r w:rsidRPr="0044768C">
        <w:rPr>
          <w:b/>
          <w:sz w:val="22"/>
          <w:szCs w:val="22"/>
        </w:rPr>
        <w:t>project planning and timeline</w:t>
      </w:r>
      <w:r w:rsidRPr="0044768C">
        <w:rPr>
          <w:sz w:val="22"/>
          <w:szCs w:val="22"/>
        </w:rPr>
        <w:t xml:space="preserve"> estimation.</w:t>
      </w:r>
    </w:p>
    <w:p w:rsidR="0044768C" w:rsidRPr="0044768C" w:rsidRDefault="0044768C" w:rsidP="0044768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 xml:space="preserve">Creating many reusable components for </w:t>
      </w:r>
      <w:r w:rsidRPr="0044768C">
        <w:rPr>
          <w:b/>
          <w:sz w:val="22"/>
          <w:szCs w:val="22"/>
        </w:rPr>
        <w:t>migrating Excel data to Oracle database</w:t>
      </w:r>
      <w:r w:rsidRPr="0044768C">
        <w:rPr>
          <w:sz w:val="22"/>
          <w:szCs w:val="22"/>
        </w:rPr>
        <w:t>.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spacing w:after="40"/>
        <w:ind w:left="378"/>
        <w:jc w:val="both"/>
        <w:rPr>
          <w:sz w:val="22"/>
          <w:szCs w:val="22"/>
        </w:rPr>
      </w:pPr>
    </w:p>
    <w:p w:rsidR="0044768C" w:rsidRPr="0044768C" w:rsidRDefault="0044768C" w:rsidP="0044768C">
      <w:pPr>
        <w:widowControl w:val="0"/>
        <w:autoSpaceDE w:val="0"/>
        <w:autoSpaceDN w:val="0"/>
        <w:adjustRightInd w:val="0"/>
        <w:ind w:left="90"/>
        <w:jc w:val="both"/>
        <w:rPr>
          <w:sz w:val="22"/>
          <w:szCs w:val="22"/>
        </w:rPr>
      </w:pPr>
    </w:p>
    <w:p w:rsidR="0044768C" w:rsidRPr="0044768C" w:rsidRDefault="0044768C" w:rsidP="0044768C">
      <w:pPr>
        <w:spacing w:after="40"/>
        <w:ind w:left="90"/>
        <w:jc w:val="both"/>
        <w:rPr>
          <w:sz w:val="22"/>
          <w:szCs w:val="22"/>
        </w:rPr>
      </w:pPr>
      <w:r w:rsidRPr="0044768C">
        <w:rPr>
          <w:b/>
          <w:color w:val="0000FF"/>
          <w:sz w:val="22"/>
          <w:szCs w:val="22"/>
        </w:rPr>
        <w:pict>
          <v:shape id="_x0000_i1030" type="#_x0000_t75" style="width:345pt;height:7.5pt" o:hrpct="0" o:hralign="center" o:hr="t">
            <v:imagedata r:id="rId8" o:title="BD21334_"/>
          </v:shape>
        </w:pict>
      </w:r>
    </w:p>
    <w:p w:rsidR="0044768C" w:rsidRPr="0044768C" w:rsidRDefault="0044768C" w:rsidP="0044768C">
      <w:pPr>
        <w:spacing w:after="40" w:line="360" w:lineRule="auto"/>
        <w:jc w:val="center"/>
        <w:rPr>
          <w:b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4768C">
        <w:rPr>
          <w:b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TRAININGS ATTENDED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Tableau Development – Basic and Advanced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HP PPM (</w:t>
      </w:r>
      <w:proofErr w:type="spellStart"/>
      <w:r w:rsidRPr="0044768C">
        <w:rPr>
          <w:sz w:val="22"/>
          <w:szCs w:val="22"/>
        </w:rPr>
        <w:t>Kintana</w:t>
      </w:r>
      <w:proofErr w:type="spellEnd"/>
      <w:r w:rsidRPr="0044768C">
        <w:rPr>
          <w:sz w:val="22"/>
          <w:szCs w:val="22"/>
        </w:rPr>
        <w:t>) – 8.x, 9.x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HP PPM Upgrade Learning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HP – Service Manager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Business Objects</w:t>
      </w:r>
    </w:p>
    <w:p w:rsidR="0044768C" w:rsidRPr="0044768C" w:rsidRDefault="0044768C" w:rsidP="0044768C">
      <w:pPr>
        <w:widowControl w:val="0"/>
        <w:autoSpaceDE w:val="0"/>
        <w:autoSpaceDN w:val="0"/>
        <w:adjustRightInd w:val="0"/>
        <w:ind w:left="90"/>
        <w:jc w:val="both"/>
        <w:rPr>
          <w:sz w:val="22"/>
          <w:szCs w:val="22"/>
        </w:rPr>
      </w:pPr>
    </w:p>
    <w:p w:rsidR="0044768C" w:rsidRPr="0044768C" w:rsidRDefault="0044768C" w:rsidP="0044768C">
      <w:pPr>
        <w:jc w:val="both"/>
        <w:rPr>
          <w:b/>
          <w:color w:val="0000FF"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4768C">
        <w:rPr>
          <w:b/>
          <w:color w:val="0000FF"/>
          <w:sz w:val="22"/>
          <w:szCs w:val="22"/>
        </w:rPr>
        <w:lastRenderedPageBreak/>
        <w:pict>
          <v:shape id="_x0000_i1031" type="#_x0000_t75" style="width:345pt;height:7.5pt" o:hrpct="0" o:hralign="center" o:hr="t">
            <v:imagedata r:id="rId8" o:title="BD21334_"/>
          </v:shape>
        </w:pict>
      </w:r>
    </w:p>
    <w:p w:rsidR="0044768C" w:rsidRPr="0044768C" w:rsidRDefault="0044768C" w:rsidP="0044768C">
      <w:pPr>
        <w:spacing w:after="40" w:line="360" w:lineRule="auto"/>
        <w:jc w:val="center"/>
        <w:rPr>
          <w:b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4768C">
        <w:rPr>
          <w:b/>
          <w:sz w:val="22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           AWARDS AND ACHIEVEMENTS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Received personal appreciation mails from the clients on deliverables.</w:t>
      </w:r>
    </w:p>
    <w:p w:rsidR="0044768C" w:rsidRPr="0044768C" w:rsidRDefault="0044768C" w:rsidP="0044768C">
      <w:pPr>
        <w:numPr>
          <w:ilvl w:val="0"/>
          <w:numId w:val="35"/>
        </w:numPr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Scored 5/5 and WOW Customer Feedback (</w:t>
      </w:r>
      <w:r w:rsidRPr="0044768C">
        <w:rPr>
          <w:b/>
          <w:sz w:val="22"/>
          <w:szCs w:val="22"/>
        </w:rPr>
        <w:t>V</w:t>
      </w:r>
      <w:r w:rsidRPr="0044768C">
        <w:rPr>
          <w:sz w:val="22"/>
          <w:szCs w:val="22"/>
        </w:rPr>
        <w:t xml:space="preserve">oice </w:t>
      </w:r>
      <w:proofErr w:type="gramStart"/>
      <w:r w:rsidRPr="0044768C">
        <w:rPr>
          <w:b/>
          <w:sz w:val="22"/>
          <w:szCs w:val="22"/>
        </w:rPr>
        <w:t>O</w:t>
      </w:r>
      <w:r w:rsidRPr="0044768C">
        <w:rPr>
          <w:sz w:val="22"/>
          <w:szCs w:val="22"/>
        </w:rPr>
        <w:t>f</w:t>
      </w:r>
      <w:proofErr w:type="gramEnd"/>
      <w:r w:rsidRPr="0044768C">
        <w:rPr>
          <w:sz w:val="22"/>
          <w:szCs w:val="22"/>
        </w:rPr>
        <w:t xml:space="preserve"> </w:t>
      </w:r>
      <w:r w:rsidRPr="0044768C">
        <w:rPr>
          <w:b/>
          <w:sz w:val="22"/>
          <w:szCs w:val="22"/>
        </w:rPr>
        <w:t>C</w:t>
      </w:r>
      <w:r w:rsidRPr="0044768C">
        <w:rPr>
          <w:sz w:val="22"/>
          <w:szCs w:val="22"/>
        </w:rPr>
        <w:t>ustomer VOC) for all projects.</w:t>
      </w:r>
    </w:p>
    <w:p w:rsidR="0044768C" w:rsidRPr="0044768C" w:rsidRDefault="0044768C" w:rsidP="0044768C">
      <w:pPr>
        <w:numPr>
          <w:ilvl w:val="0"/>
          <w:numId w:val="35"/>
        </w:numPr>
        <w:tabs>
          <w:tab w:val="num" w:pos="720"/>
        </w:tabs>
        <w:spacing w:after="40"/>
        <w:jc w:val="both"/>
        <w:rPr>
          <w:sz w:val="22"/>
          <w:szCs w:val="22"/>
        </w:rPr>
      </w:pPr>
      <w:r w:rsidRPr="0044768C">
        <w:rPr>
          <w:sz w:val="22"/>
          <w:szCs w:val="22"/>
        </w:rPr>
        <w:t>Provided trainings on Tableau, SQL, PL/SQL, Installation of HP PPM 8.0 and upgrade learning’s.</w:t>
      </w:r>
    </w:p>
    <w:p w:rsidR="0044768C" w:rsidRPr="0044768C" w:rsidRDefault="0044768C" w:rsidP="009951E5">
      <w:pPr>
        <w:rPr>
          <w:sz w:val="22"/>
          <w:szCs w:val="22"/>
        </w:rPr>
      </w:pPr>
    </w:p>
    <w:p w:rsidR="00CE5E92" w:rsidRPr="0044768C" w:rsidRDefault="00CE5E92" w:rsidP="009951E5">
      <w:pPr>
        <w:rPr>
          <w:sz w:val="22"/>
          <w:szCs w:val="22"/>
        </w:rPr>
      </w:pPr>
    </w:p>
    <w:sectPr w:rsidR="00CE5E92" w:rsidRPr="0044768C" w:rsidSect="001918DB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B86" w:rsidRDefault="00A02B86" w:rsidP="001918DB">
      <w:r>
        <w:separator/>
      </w:r>
    </w:p>
  </w:endnote>
  <w:endnote w:type="continuationSeparator" w:id="0">
    <w:p w:rsidR="00A02B86" w:rsidRDefault="00A02B86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CF3DA" wp14:editId="6003BD0C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B86" w:rsidRDefault="00A02B86" w:rsidP="001918DB">
      <w:r>
        <w:separator/>
      </w:r>
    </w:p>
  </w:footnote>
  <w:footnote w:type="continuationSeparator" w:id="0">
    <w:p w:rsidR="00A02B86" w:rsidRDefault="00A02B86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D65A96" wp14:editId="595E00A3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D29FC7" wp14:editId="38488802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71D29FC7" wp14:editId="38488802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4B4662" wp14:editId="10D7D6ED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AE6479" wp14:editId="79515629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6CAE6479" wp14:editId="79515629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4768C">
      <w:t>SHAMMI BHATIA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4">
    <w:nsid w:val="02563D64"/>
    <w:multiLevelType w:val="hybridMultilevel"/>
    <w:tmpl w:val="E72E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BF10D4"/>
    <w:multiLevelType w:val="hybridMultilevel"/>
    <w:tmpl w:val="B510C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11DF7"/>
    <w:multiLevelType w:val="hybridMultilevel"/>
    <w:tmpl w:val="CC0A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9A5A8D"/>
    <w:multiLevelType w:val="hybridMultilevel"/>
    <w:tmpl w:val="28EC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E84A38"/>
    <w:multiLevelType w:val="hybridMultilevel"/>
    <w:tmpl w:val="000419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D7D1963"/>
    <w:multiLevelType w:val="hybridMultilevel"/>
    <w:tmpl w:val="1054A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3A4F28"/>
    <w:multiLevelType w:val="hybridMultilevel"/>
    <w:tmpl w:val="E5E0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9A3967"/>
    <w:multiLevelType w:val="hybridMultilevel"/>
    <w:tmpl w:val="B29C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743DEB"/>
    <w:multiLevelType w:val="hybridMultilevel"/>
    <w:tmpl w:val="B20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7A33E8"/>
    <w:multiLevelType w:val="hybridMultilevel"/>
    <w:tmpl w:val="F2A0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E924A9"/>
    <w:multiLevelType w:val="hybridMultilevel"/>
    <w:tmpl w:val="362E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197082"/>
    <w:multiLevelType w:val="hybridMultilevel"/>
    <w:tmpl w:val="B7583F3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6A05B4"/>
    <w:multiLevelType w:val="hybridMultilevel"/>
    <w:tmpl w:val="17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9B0D9B"/>
    <w:multiLevelType w:val="hybridMultilevel"/>
    <w:tmpl w:val="310C1EE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CC445C1"/>
    <w:multiLevelType w:val="hybridMultilevel"/>
    <w:tmpl w:val="7C985D6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1E277653"/>
    <w:multiLevelType w:val="hybridMultilevel"/>
    <w:tmpl w:val="2B74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8323A6"/>
    <w:multiLevelType w:val="hybridMultilevel"/>
    <w:tmpl w:val="27544954"/>
    <w:lvl w:ilvl="0" w:tplc="731675C0">
      <w:start w:val="1"/>
      <w:numFmt w:val="bullet"/>
      <w:lvlText w:val=""/>
      <w:lvlJc w:val="left"/>
      <w:pPr>
        <w:tabs>
          <w:tab w:val="num" w:pos="378"/>
        </w:tabs>
        <w:ind w:left="378" w:hanging="288"/>
      </w:pPr>
      <w:rPr>
        <w:rFonts w:ascii="Wingdings" w:hAnsi="Wingdings" w:hint="default"/>
        <w:color w:val="auto"/>
      </w:rPr>
    </w:lvl>
    <w:lvl w:ilvl="1" w:tplc="8EE2177E">
      <w:numFmt w:val="bullet"/>
      <w:lvlText w:val="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</w:rPr>
    </w:lvl>
    <w:lvl w:ilvl="2" w:tplc="B3C07A16">
      <w:start w:val="1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9CE7512"/>
    <w:multiLevelType w:val="hybridMultilevel"/>
    <w:tmpl w:val="27E02770"/>
    <w:lvl w:ilvl="0" w:tplc="FFFFFFFF">
      <w:start w:val="1"/>
      <w:numFmt w:val="bullet"/>
      <w:pStyle w:val="Bulletinden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B6D3775"/>
    <w:multiLevelType w:val="hybridMultilevel"/>
    <w:tmpl w:val="5FD0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361AB5"/>
    <w:multiLevelType w:val="hybridMultilevel"/>
    <w:tmpl w:val="7DD6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A06D9E"/>
    <w:multiLevelType w:val="hybridMultilevel"/>
    <w:tmpl w:val="1BA4A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CB1040E"/>
    <w:multiLevelType w:val="hybridMultilevel"/>
    <w:tmpl w:val="6C08F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44558B5"/>
    <w:multiLevelType w:val="hybridMultilevel"/>
    <w:tmpl w:val="E5860056"/>
    <w:lvl w:ilvl="0" w:tplc="2AEAAFE0">
      <w:start w:val="1"/>
      <w:numFmt w:val="bullet"/>
      <w:pStyle w:val="Style3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>
    <w:nsid w:val="4A782773"/>
    <w:multiLevelType w:val="hybridMultilevel"/>
    <w:tmpl w:val="2042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DA26E4"/>
    <w:multiLevelType w:val="hybridMultilevel"/>
    <w:tmpl w:val="8422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8B1347"/>
    <w:multiLevelType w:val="hybridMultilevel"/>
    <w:tmpl w:val="662A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A24283"/>
    <w:multiLevelType w:val="hybridMultilevel"/>
    <w:tmpl w:val="A430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0D5758"/>
    <w:multiLevelType w:val="hybridMultilevel"/>
    <w:tmpl w:val="7960E8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8339C0"/>
    <w:multiLevelType w:val="hybridMultilevel"/>
    <w:tmpl w:val="544A0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75447B"/>
    <w:multiLevelType w:val="hybridMultilevel"/>
    <w:tmpl w:val="D1CAEA9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5">
    <w:nsid w:val="77850868"/>
    <w:multiLevelType w:val="hybridMultilevel"/>
    <w:tmpl w:val="7BB8A2F6"/>
    <w:lvl w:ilvl="0" w:tplc="9048C49A">
      <w:numFmt w:val="bullet"/>
      <w:lvlText w:val="•"/>
      <w:lvlJc w:val="left"/>
      <w:pPr>
        <w:ind w:left="776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6">
    <w:nsid w:val="78467494"/>
    <w:multiLevelType w:val="hybridMultilevel"/>
    <w:tmpl w:val="2D12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7C1F34"/>
    <w:multiLevelType w:val="hybridMultilevel"/>
    <w:tmpl w:val="C3D671A4"/>
    <w:lvl w:ilvl="0" w:tplc="DDAED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1"/>
  </w:num>
  <w:num w:numId="3">
    <w:abstractNumId w:val="8"/>
  </w:num>
  <w:num w:numId="4">
    <w:abstractNumId w:val="32"/>
  </w:num>
  <w:num w:numId="5">
    <w:abstractNumId w:val="11"/>
  </w:num>
  <w:num w:numId="6">
    <w:abstractNumId w:val="25"/>
  </w:num>
  <w:num w:numId="7">
    <w:abstractNumId w:val="25"/>
  </w:num>
  <w:num w:numId="8">
    <w:abstractNumId w:val="4"/>
  </w:num>
  <w:num w:numId="9">
    <w:abstractNumId w:val="23"/>
  </w:num>
  <w:num w:numId="10">
    <w:abstractNumId w:val="7"/>
  </w:num>
  <w:num w:numId="11">
    <w:abstractNumId w:val="13"/>
  </w:num>
  <w:num w:numId="12">
    <w:abstractNumId w:val="6"/>
  </w:num>
  <w:num w:numId="13">
    <w:abstractNumId w:val="37"/>
  </w:num>
  <w:num w:numId="14">
    <w:abstractNumId w:val="16"/>
  </w:num>
  <w:num w:numId="15">
    <w:abstractNumId w:val="12"/>
  </w:num>
  <w:num w:numId="16">
    <w:abstractNumId w:val="30"/>
  </w:num>
  <w:num w:numId="17">
    <w:abstractNumId w:val="26"/>
  </w:num>
  <w:num w:numId="18">
    <w:abstractNumId w:val="10"/>
  </w:num>
  <w:num w:numId="19">
    <w:abstractNumId w:val="36"/>
  </w:num>
  <w:num w:numId="20">
    <w:abstractNumId w:val="29"/>
  </w:num>
  <w:num w:numId="21">
    <w:abstractNumId w:val="33"/>
  </w:num>
  <w:num w:numId="22">
    <w:abstractNumId w:val="35"/>
  </w:num>
  <w:num w:numId="23">
    <w:abstractNumId w:val="28"/>
  </w:num>
  <w:num w:numId="24">
    <w:abstractNumId w:val="27"/>
  </w:num>
  <w:num w:numId="25">
    <w:abstractNumId w:val="22"/>
  </w:num>
  <w:num w:numId="26">
    <w:abstractNumId w:val="31"/>
  </w:num>
  <w:num w:numId="27">
    <w:abstractNumId w:val="15"/>
  </w:num>
  <w:num w:numId="28">
    <w:abstractNumId w:val="18"/>
  </w:num>
  <w:num w:numId="29">
    <w:abstractNumId w:val="17"/>
  </w:num>
  <w:num w:numId="30">
    <w:abstractNumId w:val="5"/>
  </w:num>
  <w:num w:numId="31">
    <w:abstractNumId w:val="9"/>
  </w:num>
  <w:num w:numId="32">
    <w:abstractNumId w:val="19"/>
  </w:num>
  <w:num w:numId="33">
    <w:abstractNumId w:val="14"/>
  </w:num>
  <w:num w:numId="34">
    <w:abstractNumId w:val="24"/>
  </w:num>
  <w:num w:numId="35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27BC"/>
    <w:rsid w:val="00147A2D"/>
    <w:rsid w:val="001918DB"/>
    <w:rsid w:val="00200B8F"/>
    <w:rsid w:val="00202DEF"/>
    <w:rsid w:val="00236FED"/>
    <w:rsid w:val="002A5DB5"/>
    <w:rsid w:val="00360289"/>
    <w:rsid w:val="00362455"/>
    <w:rsid w:val="0038557F"/>
    <w:rsid w:val="0044768C"/>
    <w:rsid w:val="004A33DE"/>
    <w:rsid w:val="00505F87"/>
    <w:rsid w:val="00530ECF"/>
    <w:rsid w:val="005C1F56"/>
    <w:rsid w:val="005C77A3"/>
    <w:rsid w:val="005D5273"/>
    <w:rsid w:val="005E152E"/>
    <w:rsid w:val="005F6DDD"/>
    <w:rsid w:val="00682EDC"/>
    <w:rsid w:val="00693349"/>
    <w:rsid w:val="00784726"/>
    <w:rsid w:val="00786803"/>
    <w:rsid w:val="007C6EE1"/>
    <w:rsid w:val="00852CB5"/>
    <w:rsid w:val="008C39E3"/>
    <w:rsid w:val="008D087A"/>
    <w:rsid w:val="008F7EE9"/>
    <w:rsid w:val="00946919"/>
    <w:rsid w:val="00966DDA"/>
    <w:rsid w:val="009951E5"/>
    <w:rsid w:val="009E1B11"/>
    <w:rsid w:val="00A02B86"/>
    <w:rsid w:val="00A54E19"/>
    <w:rsid w:val="00A9211A"/>
    <w:rsid w:val="00AB30E3"/>
    <w:rsid w:val="00BA29FD"/>
    <w:rsid w:val="00BB30A7"/>
    <w:rsid w:val="00BF2255"/>
    <w:rsid w:val="00BF4D6E"/>
    <w:rsid w:val="00C0255F"/>
    <w:rsid w:val="00C8337F"/>
    <w:rsid w:val="00CA640F"/>
    <w:rsid w:val="00CE5E92"/>
    <w:rsid w:val="00D811AC"/>
    <w:rsid w:val="00D82068"/>
    <w:rsid w:val="00D964C4"/>
    <w:rsid w:val="00D96865"/>
    <w:rsid w:val="00EA5401"/>
    <w:rsid w:val="00EB2CFF"/>
    <w:rsid w:val="00EC17EF"/>
    <w:rsid w:val="00EC61A8"/>
    <w:rsid w:val="00EF014A"/>
    <w:rsid w:val="00EF2065"/>
    <w:rsid w:val="00F2518A"/>
    <w:rsid w:val="00F36E88"/>
    <w:rsid w:val="00F549A8"/>
    <w:rsid w:val="00F9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customStyle="1" w:styleId="BasicParagraph">
    <w:name w:val="[Basic Paragraph]"/>
    <w:basedOn w:val="Normal"/>
    <w:uiPriority w:val="99"/>
    <w:rsid w:val="00CA640F"/>
    <w:pPr>
      <w:widowControl w:val="0"/>
      <w:autoSpaceDE w:val="0"/>
      <w:autoSpaceDN w:val="0"/>
      <w:adjustRightInd w:val="0"/>
      <w:spacing w:before="60" w:line="288" w:lineRule="auto"/>
      <w:ind w:right="187"/>
      <w:textAlignment w:val="center"/>
    </w:pPr>
    <w:rPr>
      <w:rFonts w:ascii="Arial" w:eastAsia="Arial" w:hAnsi="Arial" w:cs="Times-Roman"/>
      <w:color w:val="4F5150"/>
      <w:sz w:val="20"/>
    </w:rPr>
  </w:style>
  <w:style w:type="paragraph" w:styleId="ListParagraph">
    <w:name w:val="List Paragraph"/>
    <w:basedOn w:val="Normal"/>
    <w:link w:val="ListParagraphChar"/>
    <w:qFormat/>
    <w:rsid w:val="00CA640F"/>
    <w:pPr>
      <w:ind w:left="720"/>
      <w:contextualSpacing/>
    </w:pPr>
    <w:rPr>
      <w:rFonts w:ascii="Arial" w:eastAsia="Arial" w:hAnsi="Arial"/>
      <w:color w:val="666666"/>
      <w:sz w:val="20"/>
    </w:rPr>
  </w:style>
  <w:style w:type="paragraph" w:customStyle="1" w:styleId="Achievement">
    <w:name w:val="Achievement"/>
    <w:basedOn w:val="BodyText"/>
    <w:rsid w:val="00C0255F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customStyle="1" w:styleId="CompanyNameOne">
    <w:name w:val="Company Name One"/>
    <w:basedOn w:val="Normal"/>
    <w:next w:val="Normal"/>
    <w:autoRedefine/>
    <w:rsid w:val="00C0255F"/>
    <w:pPr>
      <w:tabs>
        <w:tab w:val="left" w:pos="2160"/>
        <w:tab w:val="right" w:pos="6480"/>
      </w:tabs>
      <w:spacing w:before="240" w:after="40"/>
    </w:pPr>
    <w:rPr>
      <w:rFonts w:ascii="Arial" w:eastAsia="Batang" w:hAnsi="Arial" w:cs="Arial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C0255F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b/>
      <w:bCs/>
      <w:i/>
      <w:sz w:val="20"/>
      <w:szCs w:val="20"/>
    </w:rPr>
  </w:style>
  <w:style w:type="paragraph" w:customStyle="1" w:styleId="Name">
    <w:name w:val="Name"/>
    <w:basedOn w:val="Normal"/>
    <w:next w:val="Normal"/>
    <w:rsid w:val="00C0255F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C0255F"/>
    <w:pPr>
      <w:spacing w:before="220" w:line="220" w:lineRule="atLeast"/>
    </w:pPr>
    <w:rPr>
      <w:rFonts w:ascii="Arial Black" w:eastAsia="Batang" w:hAnsi="Arial Black"/>
      <w:spacing w:val="-10"/>
      <w:sz w:val="18"/>
      <w:szCs w:val="18"/>
    </w:rPr>
  </w:style>
  <w:style w:type="paragraph" w:customStyle="1" w:styleId="Bulletindented">
    <w:name w:val="Bullet indented"/>
    <w:basedOn w:val="Normal"/>
    <w:rsid w:val="00C0255F"/>
    <w:pPr>
      <w:numPr>
        <w:numId w:val="2"/>
      </w:numPr>
    </w:pPr>
    <w:rPr>
      <w:rFonts w:ascii="Arial" w:hAnsi="Arial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semiHidden/>
    <w:unhideWhenUsed/>
    <w:rsid w:val="009E1B11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9E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C8337F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link w:val="ListParagraph"/>
    <w:locked/>
    <w:rsid w:val="00C8337F"/>
    <w:rPr>
      <w:rFonts w:ascii="Arial" w:eastAsia="Arial" w:hAnsi="Arial" w:cs="Times New Roman"/>
      <w:color w:val="666666"/>
      <w:sz w:val="20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C833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C8337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C8337F"/>
  </w:style>
  <w:style w:type="character" w:customStyle="1" w:styleId="Style3Char">
    <w:name w:val="Style3 Char"/>
    <w:basedOn w:val="DefaultParagraphFont"/>
    <w:link w:val="Style3"/>
    <w:locked/>
    <w:rsid w:val="00C8337F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C8337F"/>
    <w:pPr>
      <w:numPr>
        <w:numId w:val="17"/>
      </w:numPr>
    </w:pPr>
    <w:rPr>
      <w:lang w:val="en-IN"/>
    </w:rPr>
  </w:style>
  <w:style w:type="paragraph" w:customStyle="1" w:styleId="Normal1">
    <w:name w:val="Normal1"/>
    <w:basedOn w:val="Normal"/>
    <w:rsid w:val="00C8337F"/>
    <w:pPr>
      <w:widowControl w:val="0"/>
      <w:suppressAutoHyphens/>
    </w:pPr>
    <w:rPr>
      <w:sz w:val="20"/>
      <w:szCs w:val="20"/>
      <w:lang w:eastAsia="ar-SA"/>
    </w:rPr>
  </w:style>
  <w:style w:type="paragraph" w:customStyle="1" w:styleId="Default">
    <w:name w:val="Default"/>
    <w:rsid w:val="00C833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l">
    <w:name w:val="hl"/>
    <w:basedOn w:val="DefaultParagraphFont"/>
    <w:rsid w:val="00C8337F"/>
  </w:style>
  <w:style w:type="character" w:customStyle="1" w:styleId="apple-converted-space">
    <w:name w:val="apple-converted-space"/>
    <w:basedOn w:val="DefaultParagraphFont"/>
    <w:rsid w:val="00AB30E3"/>
  </w:style>
  <w:style w:type="paragraph" w:styleId="HTMLPreformatted">
    <w:name w:val="HTML Preformatted"/>
    <w:basedOn w:val="Normal"/>
    <w:link w:val="HTMLPreformattedChar"/>
    <w:rsid w:val="00AB30E3"/>
    <w:pPr>
      <w:widowControl w:val="0"/>
      <w:suppressAutoHyphens/>
    </w:pPr>
    <w:rPr>
      <w:rFonts w:ascii="Courier New" w:eastAsia="Courier New" w:hAnsi="Courier New"/>
      <w:sz w:val="20"/>
      <w:szCs w:val="20"/>
      <w:lang w:val="x-none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AB30E3"/>
    <w:rPr>
      <w:rFonts w:ascii="Courier New" w:eastAsia="Courier New" w:hAnsi="Courier New" w:cs="Times New Roman"/>
      <w:sz w:val="20"/>
      <w:szCs w:val="20"/>
      <w:lang w:val="x-none" w:eastAsia="ar-SA"/>
    </w:rPr>
  </w:style>
  <w:style w:type="paragraph" w:customStyle="1" w:styleId="WW-Default">
    <w:name w:val="WW-Default"/>
    <w:rsid w:val="00AB30E3"/>
    <w:pPr>
      <w:suppressAutoHyphens/>
      <w:autoSpaceDE w:val="0"/>
      <w:spacing w:after="0" w:line="240" w:lineRule="auto"/>
    </w:pPr>
    <w:rPr>
      <w:rFonts w:ascii="Times New Roman" w:eastAsia="Arial" w:hAnsi="Times New Roman" w:cs="Calibri"/>
      <w:color w:val="000000"/>
      <w:sz w:val="24"/>
      <w:szCs w:val="24"/>
      <w:lang w:val="en-US" w:eastAsia="ar-SA"/>
    </w:rPr>
  </w:style>
  <w:style w:type="paragraph" w:styleId="Subtitle">
    <w:name w:val="Subtitle"/>
    <w:basedOn w:val="Normal"/>
    <w:link w:val="SubtitleChar"/>
    <w:qFormat/>
    <w:rsid w:val="00CE5E92"/>
    <w:pPr>
      <w:ind w:right="-720"/>
    </w:pPr>
    <w:rPr>
      <w:rFonts w:ascii="Verdana" w:hAnsi="Verdana"/>
      <w:b/>
      <w:sz w:val="20"/>
    </w:rPr>
  </w:style>
  <w:style w:type="character" w:customStyle="1" w:styleId="SubtitleChar">
    <w:name w:val="Subtitle Char"/>
    <w:basedOn w:val="DefaultParagraphFont"/>
    <w:link w:val="Subtitle"/>
    <w:rsid w:val="00CE5E92"/>
    <w:rPr>
      <w:rFonts w:ascii="Verdana" w:eastAsia="Times New Roman" w:hAnsi="Verdana" w:cs="Times New Roman"/>
      <w:b/>
      <w:sz w:val="20"/>
      <w:szCs w:val="24"/>
      <w:lang w:val="en-US"/>
    </w:rPr>
  </w:style>
  <w:style w:type="paragraph" w:styleId="MessageHeader">
    <w:name w:val="Message Header"/>
    <w:basedOn w:val="Normal"/>
    <w:link w:val="MessageHeaderChar"/>
    <w:rsid w:val="00CE5E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CE5E92"/>
    <w:rPr>
      <w:rFonts w:ascii="Arial" w:eastAsia="Times New Roman" w:hAnsi="Arial" w:cs="Arial"/>
      <w:sz w:val="24"/>
      <w:szCs w:val="24"/>
      <w:shd w:val="pct20" w:color="auto" w:fill="auto"/>
      <w:lang w:val="en-US"/>
    </w:rPr>
  </w:style>
  <w:style w:type="character" w:customStyle="1" w:styleId="GuidanceTextChar">
    <w:name w:val="Guidance Text Char"/>
    <w:link w:val="GuidanceText"/>
    <w:locked/>
    <w:rsid w:val="00CE5E92"/>
    <w:rPr>
      <w:rFonts w:ascii="Arial" w:hAnsi="Arial" w:cs="Arial"/>
      <w:i/>
      <w:iCs/>
      <w:color w:val="0000FF"/>
    </w:rPr>
  </w:style>
  <w:style w:type="paragraph" w:customStyle="1" w:styleId="GuidanceText">
    <w:name w:val="Guidance Text"/>
    <w:basedOn w:val="Normal"/>
    <w:link w:val="GuidanceTextChar"/>
    <w:rsid w:val="00CE5E92"/>
    <w:rPr>
      <w:rFonts w:ascii="Arial" w:eastAsiaTheme="minorHAnsi" w:hAnsi="Arial" w:cs="Arial"/>
      <w:i/>
      <w:iCs/>
      <w:color w:val="0000FF"/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customStyle="1" w:styleId="BasicParagraph">
    <w:name w:val="[Basic Paragraph]"/>
    <w:basedOn w:val="Normal"/>
    <w:uiPriority w:val="99"/>
    <w:rsid w:val="00CA640F"/>
    <w:pPr>
      <w:widowControl w:val="0"/>
      <w:autoSpaceDE w:val="0"/>
      <w:autoSpaceDN w:val="0"/>
      <w:adjustRightInd w:val="0"/>
      <w:spacing w:before="60" w:line="288" w:lineRule="auto"/>
      <w:ind w:right="187"/>
      <w:textAlignment w:val="center"/>
    </w:pPr>
    <w:rPr>
      <w:rFonts w:ascii="Arial" w:eastAsia="Arial" w:hAnsi="Arial" w:cs="Times-Roman"/>
      <w:color w:val="4F5150"/>
      <w:sz w:val="20"/>
    </w:rPr>
  </w:style>
  <w:style w:type="paragraph" w:styleId="ListParagraph">
    <w:name w:val="List Paragraph"/>
    <w:basedOn w:val="Normal"/>
    <w:link w:val="ListParagraphChar"/>
    <w:qFormat/>
    <w:rsid w:val="00CA640F"/>
    <w:pPr>
      <w:ind w:left="720"/>
      <w:contextualSpacing/>
    </w:pPr>
    <w:rPr>
      <w:rFonts w:ascii="Arial" w:eastAsia="Arial" w:hAnsi="Arial"/>
      <w:color w:val="666666"/>
      <w:sz w:val="20"/>
    </w:rPr>
  </w:style>
  <w:style w:type="paragraph" w:customStyle="1" w:styleId="Achievement">
    <w:name w:val="Achievement"/>
    <w:basedOn w:val="BodyText"/>
    <w:rsid w:val="00C0255F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customStyle="1" w:styleId="CompanyNameOne">
    <w:name w:val="Company Name One"/>
    <w:basedOn w:val="Normal"/>
    <w:next w:val="Normal"/>
    <w:autoRedefine/>
    <w:rsid w:val="00C0255F"/>
    <w:pPr>
      <w:tabs>
        <w:tab w:val="left" w:pos="2160"/>
        <w:tab w:val="right" w:pos="6480"/>
      </w:tabs>
      <w:spacing w:before="240" w:after="40"/>
    </w:pPr>
    <w:rPr>
      <w:rFonts w:ascii="Arial" w:eastAsia="Batang" w:hAnsi="Arial" w:cs="Arial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C0255F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b/>
      <w:bCs/>
      <w:i/>
      <w:sz w:val="20"/>
      <w:szCs w:val="20"/>
    </w:rPr>
  </w:style>
  <w:style w:type="paragraph" w:customStyle="1" w:styleId="Name">
    <w:name w:val="Name"/>
    <w:basedOn w:val="Normal"/>
    <w:next w:val="Normal"/>
    <w:rsid w:val="00C0255F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C0255F"/>
    <w:pPr>
      <w:spacing w:before="220" w:line="220" w:lineRule="atLeast"/>
    </w:pPr>
    <w:rPr>
      <w:rFonts w:ascii="Arial Black" w:eastAsia="Batang" w:hAnsi="Arial Black"/>
      <w:spacing w:val="-10"/>
      <w:sz w:val="18"/>
      <w:szCs w:val="18"/>
    </w:rPr>
  </w:style>
  <w:style w:type="paragraph" w:customStyle="1" w:styleId="Bulletindented">
    <w:name w:val="Bullet indented"/>
    <w:basedOn w:val="Normal"/>
    <w:rsid w:val="00C0255F"/>
    <w:pPr>
      <w:numPr>
        <w:numId w:val="2"/>
      </w:numPr>
    </w:pPr>
    <w:rPr>
      <w:rFonts w:ascii="Arial" w:hAnsi="Arial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semiHidden/>
    <w:unhideWhenUsed/>
    <w:rsid w:val="009E1B11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9E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C8337F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link w:val="ListParagraph"/>
    <w:locked/>
    <w:rsid w:val="00C8337F"/>
    <w:rPr>
      <w:rFonts w:ascii="Arial" w:eastAsia="Arial" w:hAnsi="Arial" w:cs="Times New Roman"/>
      <w:color w:val="666666"/>
      <w:sz w:val="20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C833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C8337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C8337F"/>
  </w:style>
  <w:style w:type="character" w:customStyle="1" w:styleId="Style3Char">
    <w:name w:val="Style3 Char"/>
    <w:basedOn w:val="DefaultParagraphFont"/>
    <w:link w:val="Style3"/>
    <w:locked/>
    <w:rsid w:val="00C8337F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C8337F"/>
    <w:pPr>
      <w:numPr>
        <w:numId w:val="17"/>
      </w:numPr>
    </w:pPr>
    <w:rPr>
      <w:lang w:val="en-IN"/>
    </w:rPr>
  </w:style>
  <w:style w:type="paragraph" w:customStyle="1" w:styleId="Normal1">
    <w:name w:val="Normal1"/>
    <w:basedOn w:val="Normal"/>
    <w:rsid w:val="00C8337F"/>
    <w:pPr>
      <w:widowControl w:val="0"/>
      <w:suppressAutoHyphens/>
    </w:pPr>
    <w:rPr>
      <w:sz w:val="20"/>
      <w:szCs w:val="20"/>
      <w:lang w:eastAsia="ar-SA"/>
    </w:rPr>
  </w:style>
  <w:style w:type="paragraph" w:customStyle="1" w:styleId="Default">
    <w:name w:val="Default"/>
    <w:rsid w:val="00C833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l">
    <w:name w:val="hl"/>
    <w:basedOn w:val="DefaultParagraphFont"/>
    <w:rsid w:val="00C8337F"/>
  </w:style>
  <w:style w:type="character" w:customStyle="1" w:styleId="apple-converted-space">
    <w:name w:val="apple-converted-space"/>
    <w:basedOn w:val="DefaultParagraphFont"/>
    <w:rsid w:val="00AB30E3"/>
  </w:style>
  <w:style w:type="paragraph" w:styleId="HTMLPreformatted">
    <w:name w:val="HTML Preformatted"/>
    <w:basedOn w:val="Normal"/>
    <w:link w:val="HTMLPreformattedChar"/>
    <w:rsid w:val="00AB30E3"/>
    <w:pPr>
      <w:widowControl w:val="0"/>
      <w:suppressAutoHyphens/>
    </w:pPr>
    <w:rPr>
      <w:rFonts w:ascii="Courier New" w:eastAsia="Courier New" w:hAnsi="Courier New"/>
      <w:sz w:val="20"/>
      <w:szCs w:val="20"/>
      <w:lang w:val="x-none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AB30E3"/>
    <w:rPr>
      <w:rFonts w:ascii="Courier New" w:eastAsia="Courier New" w:hAnsi="Courier New" w:cs="Times New Roman"/>
      <w:sz w:val="20"/>
      <w:szCs w:val="20"/>
      <w:lang w:val="x-none" w:eastAsia="ar-SA"/>
    </w:rPr>
  </w:style>
  <w:style w:type="paragraph" w:customStyle="1" w:styleId="WW-Default">
    <w:name w:val="WW-Default"/>
    <w:rsid w:val="00AB30E3"/>
    <w:pPr>
      <w:suppressAutoHyphens/>
      <w:autoSpaceDE w:val="0"/>
      <w:spacing w:after="0" w:line="240" w:lineRule="auto"/>
    </w:pPr>
    <w:rPr>
      <w:rFonts w:ascii="Times New Roman" w:eastAsia="Arial" w:hAnsi="Times New Roman" w:cs="Calibri"/>
      <w:color w:val="000000"/>
      <w:sz w:val="24"/>
      <w:szCs w:val="24"/>
      <w:lang w:val="en-US" w:eastAsia="ar-SA"/>
    </w:rPr>
  </w:style>
  <w:style w:type="paragraph" w:styleId="Subtitle">
    <w:name w:val="Subtitle"/>
    <w:basedOn w:val="Normal"/>
    <w:link w:val="SubtitleChar"/>
    <w:qFormat/>
    <w:rsid w:val="00CE5E92"/>
    <w:pPr>
      <w:ind w:right="-720"/>
    </w:pPr>
    <w:rPr>
      <w:rFonts w:ascii="Verdana" w:hAnsi="Verdana"/>
      <w:b/>
      <w:sz w:val="20"/>
    </w:rPr>
  </w:style>
  <w:style w:type="character" w:customStyle="1" w:styleId="SubtitleChar">
    <w:name w:val="Subtitle Char"/>
    <w:basedOn w:val="DefaultParagraphFont"/>
    <w:link w:val="Subtitle"/>
    <w:rsid w:val="00CE5E92"/>
    <w:rPr>
      <w:rFonts w:ascii="Verdana" w:eastAsia="Times New Roman" w:hAnsi="Verdana" w:cs="Times New Roman"/>
      <w:b/>
      <w:sz w:val="20"/>
      <w:szCs w:val="24"/>
      <w:lang w:val="en-US"/>
    </w:rPr>
  </w:style>
  <w:style w:type="paragraph" w:styleId="MessageHeader">
    <w:name w:val="Message Header"/>
    <w:basedOn w:val="Normal"/>
    <w:link w:val="MessageHeaderChar"/>
    <w:rsid w:val="00CE5E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CE5E92"/>
    <w:rPr>
      <w:rFonts w:ascii="Arial" w:eastAsia="Times New Roman" w:hAnsi="Arial" w:cs="Arial"/>
      <w:sz w:val="24"/>
      <w:szCs w:val="24"/>
      <w:shd w:val="pct20" w:color="auto" w:fill="auto"/>
      <w:lang w:val="en-US"/>
    </w:rPr>
  </w:style>
  <w:style w:type="character" w:customStyle="1" w:styleId="GuidanceTextChar">
    <w:name w:val="Guidance Text Char"/>
    <w:link w:val="GuidanceText"/>
    <w:locked/>
    <w:rsid w:val="00CE5E92"/>
    <w:rPr>
      <w:rFonts w:ascii="Arial" w:hAnsi="Arial" w:cs="Arial"/>
      <w:i/>
      <w:iCs/>
      <w:color w:val="0000FF"/>
    </w:rPr>
  </w:style>
  <w:style w:type="paragraph" w:customStyle="1" w:styleId="GuidanceText">
    <w:name w:val="Guidance Text"/>
    <w:basedOn w:val="Normal"/>
    <w:link w:val="GuidanceTextChar"/>
    <w:rsid w:val="00CE5E92"/>
    <w:rPr>
      <w:rFonts w:ascii="Arial" w:eastAsiaTheme="minorHAnsi" w:hAnsi="Arial" w:cs="Arial"/>
      <w:i/>
      <w:iCs/>
      <w:color w:val="0000FF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Anusha</cp:lastModifiedBy>
  <cp:revision>2</cp:revision>
  <dcterms:created xsi:type="dcterms:W3CDTF">2016-03-01T19:55:00Z</dcterms:created>
  <dcterms:modified xsi:type="dcterms:W3CDTF">2016-03-01T19:55:00Z</dcterms:modified>
</cp:coreProperties>
</file>