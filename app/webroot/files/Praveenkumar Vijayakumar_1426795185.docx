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626" w:rsidRPr="003A346A" w:rsidRDefault="006F2626" w:rsidP="006F2626">
      <w:pPr>
        <w:jc w:val="both"/>
      </w:pPr>
      <w:bookmarkStart w:id="0" w:name="_GoBack"/>
      <w:bookmarkEnd w:id="0"/>
    </w:p>
    <w:p w:rsidR="006F2626" w:rsidRPr="003A346A" w:rsidRDefault="006F2626" w:rsidP="006F2626">
      <w:pPr>
        <w:jc w:val="both"/>
      </w:pPr>
    </w:p>
    <w:p w:rsidR="006F2626" w:rsidRDefault="006F2626" w:rsidP="006F2626">
      <w:pPr>
        <w:jc w:val="both"/>
        <w:rPr>
          <w:b/>
        </w:rPr>
      </w:pPr>
      <w:r w:rsidRPr="006F2626">
        <w:rPr>
          <w:b/>
        </w:rPr>
        <w:t>Summary</w:t>
      </w:r>
    </w:p>
    <w:p w:rsidR="006F2626" w:rsidRDefault="006F2626" w:rsidP="00C0089F">
      <w:pPr>
        <w:pStyle w:val="ListParagraph"/>
        <w:numPr>
          <w:ilvl w:val="0"/>
          <w:numId w:val="2"/>
        </w:numPr>
        <w:jc w:val="both"/>
      </w:pPr>
      <w:r w:rsidRPr="006F2626">
        <w:rPr>
          <w:b/>
        </w:rPr>
        <w:t>Java/J2EE Developer</w:t>
      </w:r>
      <w:r w:rsidRPr="003A346A">
        <w:t xml:space="preserve"> with 6 years of Software Development Experience working on Object Oriented analysis and Design, various Design Patterns &amp; web based Enterprise Applications.</w:t>
      </w:r>
    </w:p>
    <w:p w:rsidR="006F2626" w:rsidRPr="006F2626" w:rsidRDefault="006F2626" w:rsidP="00C0089F">
      <w:pPr>
        <w:pStyle w:val="ListParagraph"/>
        <w:numPr>
          <w:ilvl w:val="0"/>
          <w:numId w:val="2"/>
        </w:numPr>
        <w:jc w:val="both"/>
        <w:rPr>
          <w:b/>
          <w:bCs/>
        </w:rPr>
      </w:pPr>
      <w:r w:rsidRPr="006F2626">
        <w:rPr>
          <w:b/>
        </w:rPr>
        <w:t>Hadoop Stack Developer with</w:t>
      </w:r>
      <w:r w:rsidRPr="003A346A">
        <w:t xml:space="preserve"> over 1 years of experience in </w:t>
      </w:r>
      <w:r w:rsidRPr="006F2626">
        <w:rPr>
          <w:b/>
          <w:bCs/>
        </w:rPr>
        <w:t xml:space="preserve">Hortonworks Sandbox 2.1, IBM Infosphere BigInsights and Cloudera CDH 5.1.x. </w:t>
      </w:r>
    </w:p>
    <w:p w:rsidR="006F2626" w:rsidRPr="006F2626" w:rsidRDefault="006F2626" w:rsidP="00C0089F">
      <w:pPr>
        <w:pStyle w:val="ListParagraph"/>
        <w:numPr>
          <w:ilvl w:val="0"/>
          <w:numId w:val="2"/>
        </w:numPr>
        <w:jc w:val="both"/>
        <w:rPr>
          <w:b/>
        </w:rPr>
      </w:pPr>
      <w:r w:rsidRPr="006F2626">
        <w:rPr>
          <w:b/>
        </w:rPr>
        <w:t>Big Data Ecosystems: Hadoop, MapReduce, HDFS, HBase, Hive, Pig, Flume, Hcatalog, Jaql, Beeswax (Hive UI), Oozie, Kafka.</w:t>
      </w:r>
    </w:p>
    <w:p w:rsidR="006F2626" w:rsidRDefault="006F2626" w:rsidP="00C0089F">
      <w:pPr>
        <w:pStyle w:val="ListParagraph"/>
        <w:numPr>
          <w:ilvl w:val="0"/>
          <w:numId w:val="2"/>
        </w:numPr>
        <w:jc w:val="both"/>
      </w:pPr>
      <w:r w:rsidRPr="003A346A">
        <w:t xml:space="preserve">Extensive experience in </w:t>
      </w:r>
      <w:r w:rsidRPr="006F2626">
        <w:rPr>
          <w:b/>
        </w:rPr>
        <w:t>Java, J2EE (Servlets, JSP, EJB), JDK 1.6, JBoss Seam, Spring Framework, Spring MVC, Struts 2, Ajax, JSF 2.x, Adobe Flex, RichFaces, IceFaces, PrimeFaces, Hibernate, JPA, Web Services, JMS,  log4j, jQuery, Oracle Database and Microsoft SQL Server</w:t>
      </w:r>
      <w:r w:rsidRPr="003A346A">
        <w:t>.</w:t>
      </w:r>
    </w:p>
    <w:p w:rsidR="006F2626" w:rsidRPr="006F2626" w:rsidRDefault="006F2626" w:rsidP="00C0089F">
      <w:pPr>
        <w:pStyle w:val="ListParagraph"/>
        <w:numPr>
          <w:ilvl w:val="0"/>
          <w:numId w:val="2"/>
        </w:numPr>
        <w:jc w:val="both"/>
        <w:rPr>
          <w:b/>
        </w:rPr>
      </w:pPr>
      <w:r w:rsidRPr="003A346A">
        <w:t xml:space="preserve">Hands on experience in </w:t>
      </w:r>
      <w:r w:rsidRPr="006F2626">
        <w:rPr>
          <w:b/>
        </w:rPr>
        <w:t xml:space="preserve"> JBoss jBPM (java Business Process management).</w:t>
      </w:r>
    </w:p>
    <w:p w:rsidR="006F2626" w:rsidRDefault="006F2626" w:rsidP="00C0089F">
      <w:pPr>
        <w:pStyle w:val="ListParagraph"/>
        <w:numPr>
          <w:ilvl w:val="0"/>
          <w:numId w:val="2"/>
        </w:numPr>
        <w:jc w:val="both"/>
      </w:pPr>
      <w:r w:rsidRPr="003A346A">
        <w:t>Expertise in performance tuning of Java/Database components.</w:t>
      </w:r>
    </w:p>
    <w:p w:rsidR="006F2626" w:rsidRDefault="006F2626" w:rsidP="00C0089F">
      <w:pPr>
        <w:pStyle w:val="ListParagraph"/>
        <w:numPr>
          <w:ilvl w:val="0"/>
          <w:numId w:val="2"/>
        </w:numPr>
        <w:jc w:val="both"/>
      </w:pPr>
      <w:r w:rsidRPr="003A346A">
        <w:t xml:space="preserve">Experience with </w:t>
      </w:r>
      <w:r w:rsidRPr="006F2626">
        <w:rPr>
          <w:b/>
        </w:rPr>
        <w:t>Agile</w:t>
      </w:r>
      <w:r w:rsidRPr="003A346A">
        <w:t xml:space="preserve"> </w:t>
      </w:r>
      <w:r w:rsidRPr="006F2626">
        <w:rPr>
          <w:b/>
        </w:rPr>
        <w:t>development</w:t>
      </w:r>
      <w:r w:rsidRPr="003A346A">
        <w:t xml:space="preserve"> methodologies and practices</w:t>
      </w:r>
    </w:p>
    <w:p w:rsidR="006F2626" w:rsidRDefault="006F2626" w:rsidP="00C0089F">
      <w:pPr>
        <w:pStyle w:val="ListParagraph"/>
        <w:numPr>
          <w:ilvl w:val="0"/>
          <w:numId w:val="2"/>
        </w:numPr>
        <w:jc w:val="both"/>
      </w:pPr>
      <w:r w:rsidRPr="003A346A">
        <w:t>Ability to multitask, prioritizes, show initiative and respond quickly in a fast-paced collaborative environment.</w:t>
      </w:r>
    </w:p>
    <w:p w:rsidR="006F2626" w:rsidRPr="006F2626" w:rsidRDefault="006F2626" w:rsidP="00C0089F">
      <w:pPr>
        <w:pStyle w:val="ListParagraph"/>
        <w:numPr>
          <w:ilvl w:val="0"/>
          <w:numId w:val="2"/>
        </w:numPr>
        <w:jc w:val="both"/>
        <w:rPr>
          <w:b/>
        </w:rPr>
      </w:pPr>
      <w:r w:rsidRPr="003A346A">
        <w:t xml:space="preserve">Certified in BigData University for </w:t>
      </w:r>
      <w:r w:rsidRPr="006F2626">
        <w:rPr>
          <w:rStyle w:val="Emphasis"/>
          <w:i w:val="0"/>
          <w:color w:val="333333"/>
        </w:rPr>
        <w:t>Hadoop Fundamentals I.</w:t>
      </w:r>
      <w:r w:rsidRPr="003A346A">
        <w:t xml:space="preserve"> </w:t>
      </w:r>
    </w:p>
    <w:p w:rsidR="006F2626" w:rsidRPr="003A346A" w:rsidRDefault="006F2626" w:rsidP="006F2626">
      <w:pPr>
        <w:pStyle w:val="BodyText"/>
        <w:suppressAutoHyphens/>
        <w:jc w:val="both"/>
        <w:rPr>
          <w:sz w:val="24"/>
          <w:szCs w:val="24"/>
        </w:rPr>
      </w:pPr>
    </w:p>
    <w:p w:rsidR="006F2626" w:rsidRPr="003A346A" w:rsidRDefault="006F2626" w:rsidP="006F2626">
      <w:pPr>
        <w:jc w:val="both"/>
      </w:pPr>
    </w:p>
    <w:p w:rsidR="006F2626" w:rsidRPr="003A346A" w:rsidRDefault="006F2626" w:rsidP="006F2626">
      <w:pPr>
        <w:jc w:val="both"/>
      </w:pPr>
      <w:r>
        <w:rPr>
          <w:b/>
          <w:bCs/>
        </w:rPr>
        <w:t>Technical Skills:</w:t>
      </w:r>
    </w:p>
    <w:tbl>
      <w:tblPr>
        <w:tblW w:w="0" w:type="auto"/>
        <w:tblInd w:w="-30" w:type="dxa"/>
        <w:tblLayout w:type="fixed"/>
        <w:tblCellMar>
          <w:left w:w="0" w:type="dxa"/>
          <w:right w:w="0" w:type="dxa"/>
        </w:tblCellMar>
        <w:tblLook w:val="0000" w:firstRow="0" w:lastRow="0" w:firstColumn="0" w:lastColumn="0" w:noHBand="0" w:noVBand="0"/>
      </w:tblPr>
      <w:tblGrid>
        <w:gridCol w:w="2490"/>
        <w:gridCol w:w="6182"/>
      </w:tblGrid>
      <w:tr w:rsidR="006F2626" w:rsidRPr="003A346A" w:rsidTr="00D72CB3">
        <w:trPr>
          <w:trHeight w:val="246"/>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Hadoop ecosystem</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Horton works Sandbox, Cloudera CDH, IBM Big Insight</w:t>
            </w:r>
          </w:p>
        </w:tc>
      </w:tr>
      <w:tr w:rsidR="006F2626" w:rsidRPr="003A346A" w:rsidTr="00D72CB3">
        <w:trPr>
          <w:trHeight w:val="219"/>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lang w:val="fr-LU"/>
              </w:rPr>
            </w:pPr>
            <w:r w:rsidRPr="003A346A">
              <w:rPr>
                <w:color w:val="000000"/>
              </w:rPr>
              <w:t>Operating Systems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lang w:val="fr-LU"/>
              </w:rPr>
              <w:t>Windows XP/ Vista, Mac, Linux, UNIX, DOS.</w:t>
            </w:r>
          </w:p>
        </w:tc>
      </w:tr>
      <w:tr w:rsidR="006F2626" w:rsidRPr="003A346A" w:rsidTr="00D72CB3">
        <w:trPr>
          <w:trHeight w:val="477"/>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 xml:space="preserve">Java Technologies  </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J2EE (JSP, JSF 2.x, Java Script, Servlets, RMI, EJB, JDBC, JMS, Web Services, SOAP, REST, WSDL, JPA), LDAP, Java EE 5, OpenEJB.</w:t>
            </w:r>
          </w:p>
        </w:tc>
      </w:tr>
      <w:tr w:rsidR="006F2626" w:rsidRPr="003A346A" w:rsidTr="00D72CB3">
        <w:trPr>
          <w:trHeight w:val="231"/>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Testing tools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JUnit, TestNG, log4j, QA testing, Spira, JIRA, EMMA.</w:t>
            </w:r>
          </w:p>
        </w:tc>
      </w:tr>
      <w:tr w:rsidR="006F2626" w:rsidRPr="003A346A" w:rsidTr="00D72CB3">
        <w:trPr>
          <w:trHeight w:val="219"/>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RDBMS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Oracle, MS SQL Server 2000, MySQL, MS-Access.</w:t>
            </w:r>
          </w:p>
        </w:tc>
      </w:tr>
      <w:tr w:rsidR="006F2626" w:rsidRPr="003A346A" w:rsidTr="00D72CB3">
        <w:trPr>
          <w:trHeight w:val="202"/>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IDE</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MyEclipse, JBuilder, Netbeans, Eclipse, Flex Builder.</w:t>
            </w:r>
          </w:p>
        </w:tc>
      </w:tr>
      <w:tr w:rsidR="006F2626" w:rsidRPr="003A346A" w:rsidTr="00D72CB3">
        <w:trPr>
          <w:trHeight w:val="202"/>
        </w:trPr>
        <w:tc>
          <w:tcPr>
            <w:tcW w:w="2490" w:type="dxa"/>
            <w:tcBorders>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Big Data Tools</w:t>
            </w:r>
          </w:p>
        </w:tc>
        <w:tc>
          <w:tcPr>
            <w:tcW w:w="6182" w:type="dxa"/>
            <w:tcBorders>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Pig, Hive, Oozie, Flume, Jaql, Map Reduce, HDFS, Kafka.</w:t>
            </w:r>
          </w:p>
        </w:tc>
      </w:tr>
      <w:tr w:rsidR="006F2626" w:rsidRPr="003A346A" w:rsidTr="00D72CB3">
        <w:trPr>
          <w:trHeight w:val="202"/>
        </w:trPr>
        <w:tc>
          <w:tcPr>
            <w:tcW w:w="2490" w:type="dxa"/>
            <w:tcBorders>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No SQL Database</w:t>
            </w:r>
          </w:p>
        </w:tc>
        <w:tc>
          <w:tcPr>
            <w:tcW w:w="6182" w:type="dxa"/>
            <w:tcBorders>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HBASE, MongoDB</w:t>
            </w:r>
          </w:p>
        </w:tc>
      </w:tr>
      <w:tr w:rsidR="006F2626" w:rsidRPr="003A346A" w:rsidTr="00D72CB3">
        <w:trPr>
          <w:trHeight w:val="246"/>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Application Servers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Weblogic, JBoss.</w:t>
            </w:r>
          </w:p>
        </w:tc>
      </w:tr>
      <w:tr w:rsidR="006F2626" w:rsidRPr="003A346A" w:rsidTr="00D72CB3">
        <w:trPr>
          <w:trHeight w:val="231"/>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Web Servers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Apache Tomcat.</w:t>
            </w:r>
          </w:p>
        </w:tc>
      </w:tr>
      <w:tr w:rsidR="006F2626" w:rsidRPr="003A346A" w:rsidTr="00D72CB3">
        <w:trPr>
          <w:trHeight w:val="477"/>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GUI</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HTML/DHTML, JSF, Struts, JavaScript, Ajax, JSTL, Facelets, Adobe flex, actionscript, GWT, MXML, XSLT, CSS.</w:t>
            </w:r>
          </w:p>
        </w:tc>
      </w:tr>
      <w:tr w:rsidR="006F2626" w:rsidRPr="003A346A" w:rsidTr="00D72CB3">
        <w:trPr>
          <w:trHeight w:val="477"/>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 xml:space="preserve">Frameworks </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 xml:space="preserve">Struts, Spring, JSF, Facelets (Apache </w:t>
            </w:r>
            <w:r w:rsidR="0093153B">
              <w:rPr>
                <w:color w:val="000000"/>
              </w:rPr>
              <w:t xml:space="preserve">MyFaces, Sun’s RI), Hibernate, </w:t>
            </w:r>
            <w:r w:rsidRPr="003A346A">
              <w:rPr>
                <w:color w:val="000000"/>
              </w:rPr>
              <w:t>Adobe Flex, JQuery, RichFaces, IceFaces, PrimeFaces.</w:t>
            </w:r>
          </w:p>
        </w:tc>
      </w:tr>
      <w:tr w:rsidR="006F2626" w:rsidRPr="003A346A" w:rsidTr="00D72CB3">
        <w:trPr>
          <w:trHeight w:val="231"/>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Source Control</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CVS, Perforce, SVN, clear case</w:t>
            </w:r>
          </w:p>
        </w:tc>
      </w:tr>
      <w:tr w:rsidR="006F2626" w:rsidRPr="003A346A" w:rsidTr="00D72CB3">
        <w:trPr>
          <w:trHeight w:val="246"/>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Reporting tools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Jasper reports, ireports.</w:t>
            </w:r>
          </w:p>
        </w:tc>
      </w:tr>
      <w:tr w:rsidR="006F2626" w:rsidRPr="003A346A" w:rsidTr="00D72CB3">
        <w:trPr>
          <w:trHeight w:val="246"/>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Messaging Services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JMS</w:t>
            </w:r>
          </w:p>
        </w:tc>
      </w:tr>
      <w:tr w:rsidR="006F2626" w:rsidRPr="003A346A" w:rsidTr="00D72CB3">
        <w:trPr>
          <w:trHeight w:val="145"/>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t>Functional Tools</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MetaSolv6, Sphericall Systems. SOAP UI,</w:t>
            </w:r>
          </w:p>
        </w:tc>
      </w:tr>
      <w:tr w:rsidR="0093153B" w:rsidRPr="003A346A" w:rsidTr="00D72CB3">
        <w:trPr>
          <w:trHeight w:val="477"/>
        </w:trPr>
        <w:tc>
          <w:tcPr>
            <w:tcW w:w="2490" w:type="dxa"/>
            <w:tcBorders>
              <w:top w:val="single" w:sz="4" w:space="0" w:color="000000"/>
              <w:left w:val="single" w:sz="4" w:space="0" w:color="000000"/>
              <w:bottom w:val="single" w:sz="4" w:space="0" w:color="000000"/>
            </w:tcBorders>
            <w:shd w:val="clear" w:color="auto" w:fill="auto"/>
          </w:tcPr>
          <w:p w:rsidR="0093153B" w:rsidRPr="003A346A" w:rsidRDefault="0093153B" w:rsidP="006F2626">
            <w:pPr>
              <w:jc w:val="both"/>
              <w:rPr>
                <w:color w:val="000000"/>
              </w:rPr>
            </w:pP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93153B" w:rsidRPr="003A346A" w:rsidRDefault="0093153B" w:rsidP="006F2626">
            <w:pPr>
              <w:jc w:val="both"/>
              <w:rPr>
                <w:color w:val="000000"/>
              </w:rPr>
            </w:pPr>
          </w:p>
        </w:tc>
      </w:tr>
      <w:tr w:rsidR="006F2626" w:rsidRPr="003A346A" w:rsidTr="00D72CB3">
        <w:trPr>
          <w:trHeight w:val="477"/>
        </w:trPr>
        <w:tc>
          <w:tcPr>
            <w:tcW w:w="2490" w:type="dxa"/>
            <w:tcBorders>
              <w:top w:val="single" w:sz="4" w:space="0" w:color="000000"/>
              <w:left w:val="single" w:sz="4" w:space="0" w:color="000000"/>
              <w:bottom w:val="single" w:sz="4" w:space="0" w:color="000000"/>
            </w:tcBorders>
            <w:shd w:val="clear" w:color="auto" w:fill="auto"/>
          </w:tcPr>
          <w:p w:rsidR="006F2626" w:rsidRPr="003A346A" w:rsidRDefault="006F2626" w:rsidP="006F2626">
            <w:pPr>
              <w:jc w:val="both"/>
              <w:rPr>
                <w:color w:val="000000"/>
              </w:rPr>
            </w:pPr>
            <w:r w:rsidRPr="003A346A">
              <w:rPr>
                <w:color w:val="000000"/>
              </w:rPr>
              <w:lastRenderedPageBreak/>
              <w:t>Other</w:t>
            </w:r>
          </w:p>
        </w:tc>
        <w:tc>
          <w:tcPr>
            <w:tcW w:w="6182" w:type="dxa"/>
            <w:tcBorders>
              <w:top w:val="single" w:sz="4" w:space="0" w:color="000000"/>
              <w:left w:val="single" w:sz="4" w:space="0" w:color="000000"/>
              <w:bottom w:val="single" w:sz="4" w:space="0" w:color="000000"/>
              <w:right w:val="single" w:sz="4" w:space="0" w:color="000000"/>
            </w:tcBorders>
            <w:shd w:val="clear" w:color="auto" w:fill="auto"/>
          </w:tcPr>
          <w:p w:rsidR="006F2626" w:rsidRPr="003A346A" w:rsidRDefault="006F2626" w:rsidP="006F2626">
            <w:pPr>
              <w:jc w:val="both"/>
            </w:pPr>
            <w:r w:rsidRPr="003A346A">
              <w:rPr>
                <w:color w:val="000000"/>
              </w:rPr>
              <w:t xml:space="preserve">UML, OOAD, Design Patterns, MVC,  Web service, WSDL, Toad, SQL *Plus, Ant, Maven, Putty, </w:t>
            </w:r>
            <w:proofErr w:type="spellStart"/>
            <w:r w:rsidRPr="003A346A">
              <w:rPr>
                <w:color w:val="000000"/>
              </w:rPr>
              <w:t>iText</w:t>
            </w:r>
            <w:proofErr w:type="spellEnd"/>
            <w:r w:rsidRPr="003A346A">
              <w:rPr>
                <w:color w:val="000000"/>
              </w:rPr>
              <w:t xml:space="preserve">, Fire bug, Unix Shell Scripting, Active Directory, WinSCP, WinMerge, Filezilla, </w:t>
            </w:r>
            <w:proofErr w:type="spellStart"/>
            <w:r w:rsidRPr="003A346A">
              <w:rPr>
                <w:color w:val="000000"/>
              </w:rPr>
              <w:t>JBoss</w:t>
            </w:r>
            <w:proofErr w:type="spellEnd"/>
            <w:r w:rsidRPr="003A346A">
              <w:rPr>
                <w:color w:val="000000"/>
              </w:rPr>
              <w:t xml:space="preserve"> </w:t>
            </w:r>
            <w:proofErr w:type="spellStart"/>
            <w:r w:rsidRPr="003A346A">
              <w:rPr>
                <w:color w:val="000000"/>
              </w:rPr>
              <w:t>jBPM</w:t>
            </w:r>
            <w:proofErr w:type="spellEnd"/>
            <w:r w:rsidRPr="003A346A">
              <w:rPr>
                <w:color w:val="000000"/>
              </w:rPr>
              <w:t xml:space="preserve"> 3.x, </w:t>
            </w:r>
            <w:proofErr w:type="spellStart"/>
            <w:r w:rsidRPr="003A346A">
              <w:rPr>
                <w:color w:val="000000"/>
              </w:rPr>
              <w:t>TeamForge</w:t>
            </w:r>
            <w:proofErr w:type="spellEnd"/>
            <w:r w:rsidRPr="003A346A">
              <w:rPr>
                <w:color w:val="000000"/>
              </w:rPr>
              <w:t xml:space="preserve">, </w:t>
            </w:r>
            <w:proofErr w:type="spellStart"/>
            <w:r w:rsidRPr="003A346A">
              <w:rPr>
                <w:color w:val="000000"/>
              </w:rPr>
              <w:t>Sharepoint</w:t>
            </w:r>
            <w:proofErr w:type="spellEnd"/>
            <w:r w:rsidRPr="003A346A">
              <w:rPr>
                <w:color w:val="000000"/>
              </w:rPr>
              <w:t xml:space="preserve">, Code collaborator, </w:t>
            </w:r>
          </w:p>
        </w:tc>
      </w:tr>
    </w:tbl>
    <w:p w:rsidR="006F2626" w:rsidRPr="003A346A" w:rsidRDefault="006F2626" w:rsidP="006F2626">
      <w:pPr>
        <w:jc w:val="both"/>
      </w:pPr>
    </w:p>
    <w:p w:rsidR="006F2626" w:rsidRDefault="006F2626" w:rsidP="00C0089F">
      <w:pPr>
        <w:pStyle w:val="Heading2"/>
        <w:numPr>
          <w:ilvl w:val="1"/>
          <w:numId w:val="1"/>
        </w:numPr>
        <w:suppressAutoHyphens/>
        <w:ind w:left="0" w:firstLine="0"/>
        <w:jc w:val="both"/>
      </w:pPr>
    </w:p>
    <w:p w:rsidR="006F2626" w:rsidRPr="003A346A" w:rsidRDefault="006F2626" w:rsidP="00C0089F">
      <w:pPr>
        <w:pStyle w:val="Heading2"/>
        <w:numPr>
          <w:ilvl w:val="1"/>
          <w:numId w:val="1"/>
        </w:numPr>
        <w:suppressAutoHyphens/>
        <w:ind w:left="0" w:firstLine="0"/>
        <w:jc w:val="both"/>
      </w:pPr>
      <w:r w:rsidRPr="003A346A">
        <w:t>Professional Experience:</w:t>
      </w:r>
    </w:p>
    <w:p w:rsidR="006F2626" w:rsidRPr="003A346A" w:rsidRDefault="006F2626" w:rsidP="006F2626">
      <w:pPr>
        <w:suppressAutoHyphens/>
        <w:jc w:val="both"/>
      </w:pPr>
      <w:r w:rsidRPr="003A346A">
        <w:t>Syntel Consulting Inc</w:t>
      </w:r>
      <w:r w:rsidRPr="003A346A">
        <w:tab/>
      </w:r>
      <w:r w:rsidRPr="003A346A">
        <w:tab/>
      </w:r>
      <w:r w:rsidRPr="003A346A">
        <w:tab/>
      </w:r>
      <w:r w:rsidRPr="003A346A">
        <w:tab/>
      </w:r>
      <w:r w:rsidRPr="003A346A">
        <w:tab/>
        <w:t>Nov 2010 to Present</w:t>
      </w:r>
    </w:p>
    <w:p w:rsidR="006F2626" w:rsidRPr="003A346A" w:rsidRDefault="006F2626" w:rsidP="006F2626">
      <w:pPr>
        <w:suppressAutoHyphens/>
        <w:jc w:val="both"/>
      </w:pPr>
      <w:r w:rsidRPr="003A346A">
        <w:t>CLD Software Solutions</w:t>
      </w:r>
      <w:r w:rsidRPr="003A346A">
        <w:tab/>
      </w:r>
      <w:r w:rsidRPr="003A346A">
        <w:tab/>
      </w:r>
      <w:r w:rsidRPr="003A346A">
        <w:tab/>
      </w:r>
      <w:r w:rsidRPr="003A346A">
        <w:tab/>
        <w:t>Aug 2010 to Nov 2010</w:t>
      </w:r>
    </w:p>
    <w:p w:rsidR="006F2626" w:rsidRPr="003A346A" w:rsidRDefault="006F2626" w:rsidP="006F2626">
      <w:pPr>
        <w:suppressAutoHyphens/>
        <w:jc w:val="both"/>
      </w:pPr>
      <w:r w:rsidRPr="003A346A">
        <w:t>Kriyatec IT Solutions</w:t>
      </w:r>
      <w:r w:rsidRPr="003A346A">
        <w:tab/>
      </w:r>
      <w:r w:rsidRPr="003A346A">
        <w:tab/>
      </w:r>
      <w:r w:rsidRPr="003A346A">
        <w:tab/>
      </w:r>
      <w:r w:rsidRPr="003A346A">
        <w:tab/>
      </w:r>
      <w:r w:rsidRPr="003A346A">
        <w:tab/>
        <w:t>Jun 2008 to Aug 2010</w:t>
      </w:r>
    </w:p>
    <w:p w:rsidR="006F2626" w:rsidRPr="003A346A" w:rsidRDefault="006F2626" w:rsidP="006F2626">
      <w:pPr>
        <w:jc w:val="both"/>
      </w:pPr>
    </w:p>
    <w:p w:rsidR="006F2626" w:rsidRPr="003A346A" w:rsidRDefault="006F2626" w:rsidP="006F2626">
      <w:pPr>
        <w:jc w:val="both"/>
      </w:pPr>
    </w:p>
    <w:p w:rsidR="006F2626" w:rsidRPr="003A346A" w:rsidRDefault="006F2626" w:rsidP="00C0089F">
      <w:pPr>
        <w:pStyle w:val="Heading4"/>
        <w:numPr>
          <w:ilvl w:val="3"/>
          <w:numId w:val="1"/>
        </w:numPr>
        <w:suppressAutoHyphens/>
        <w:ind w:left="0" w:firstLine="0"/>
        <w:jc w:val="both"/>
        <w:rPr>
          <w:sz w:val="24"/>
        </w:rPr>
      </w:pPr>
      <w:r w:rsidRPr="003A346A">
        <w:rPr>
          <w:sz w:val="24"/>
        </w:rPr>
        <w:t>Projects:</w:t>
      </w:r>
    </w:p>
    <w:p w:rsidR="006F2626" w:rsidRPr="003A346A" w:rsidRDefault="006F2626" w:rsidP="006F2626">
      <w:pPr>
        <w:jc w:val="both"/>
        <w:rPr>
          <w:b/>
        </w:rPr>
      </w:pPr>
      <w:r w:rsidRPr="003A346A">
        <w:rPr>
          <w:b/>
        </w:rPr>
        <w:t xml:space="preserve">Employer: </w:t>
      </w:r>
      <w:r w:rsidRPr="003A346A">
        <w:t>Syntel Consulting Inc</w:t>
      </w:r>
    </w:p>
    <w:p w:rsidR="006F2626" w:rsidRPr="003A346A" w:rsidRDefault="006F2626" w:rsidP="006F2626">
      <w:pPr>
        <w:jc w:val="both"/>
        <w:rPr>
          <w:b/>
        </w:rPr>
      </w:pPr>
      <w:r w:rsidRPr="003A346A">
        <w:rPr>
          <w:b/>
        </w:rPr>
        <w:t xml:space="preserve">Client: </w:t>
      </w:r>
      <w:r w:rsidRPr="003A346A">
        <w:t>FedEx Corp, Colorado Springs, CO</w:t>
      </w:r>
      <w:r w:rsidRPr="003A346A">
        <w:tab/>
      </w:r>
      <w:r w:rsidRPr="003A346A">
        <w:tab/>
      </w:r>
      <w:r>
        <w:tab/>
      </w:r>
      <w:r>
        <w:tab/>
        <w:t xml:space="preserve">- </w:t>
      </w:r>
      <w:r w:rsidRPr="003A346A">
        <w:t>Mar 2013 to Present</w:t>
      </w:r>
    </w:p>
    <w:p w:rsidR="006F2626" w:rsidRPr="003A346A" w:rsidRDefault="006F2626" w:rsidP="006F2626">
      <w:pPr>
        <w:jc w:val="both"/>
        <w:rPr>
          <w:b/>
        </w:rPr>
      </w:pPr>
      <w:r w:rsidRPr="003A346A">
        <w:rPr>
          <w:b/>
        </w:rPr>
        <w:t xml:space="preserve">Project Name: </w:t>
      </w:r>
      <w:r w:rsidRPr="003A346A">
        <w:t>Claims System</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jc w:val="both"/>
      </w:pPr>
      <w:r w:rsidRPr="003A346A">
        <w:t xml:space="preserve">Claims application is used by the claims agent to track the lost or damaged shipment which is claimed by the recipient. Tracking the claims using </w:t>
      </w:r>
      <w:proofErr w:type="spellStart"/>
      <w:r w:rsidRPr="003A346A">
        <w:t>jTrack</w:t>
      </w:r>
      <w:proofErr w:type="spellEnd"/>
      <w:r w:rsidRPr="003A346A">
        <w:t xml:space="preserve"> system and to validate the nature of the shipped item. It deals the various operating codes such as Ground, Express and Freight. </w:t>
      </w:r>
    </w:p>
    <w:p w:rsidR="006F2626" w:rsidRPr="003A346A" w:rsidRDefault="006F2626" w:rsidP="006F2626">
      <w:pPr>
        <w:jc w:val="both"/>
        <w:rPr>
          <w:b/>
          <w:bCs/>
        </w:rPr>
      </w:pPr>
      <w:r w:rsidRPr="003A346A">
        <w:t> </w:t>
      </w:r>
    </w:p>
    <w:p w:rsidR="006F2626" w:rsidRDefault="006F2626" w:rsidP="006F2626">
      <w:pPr>
        <w:jc w:val="both"/>
      </w:pPr>
      <w:r w:rsidRPr="003A346A">
        <w:rPr>
          <w:b/>
          <w:bCs/>
        </w:rPr>
        <w:t>Responsibilities</w:t>
      </w:r>
      <w:r w:rsidRPr="003A346A">
        <w:t>:</w:t>
      </w:r>
    </w:p>
    <w:p w:rsidR="006F2626" w:rsidRDefault="006F2626" w:rsidP="00C0089F">
      <w:pPr>
        <w:pStyle w:val="ListParagraph"/>
        <w:numPr>
          <w:ilvl w:val="0"/>
          <w:numId w:val="3"/>
        </w:numPr>
        <w:jc w:val="both"/>
        <w:rPr>
          <w:lang w:eastAsia="ar-SA"/>
        </w:rPr>
      </w:pPr>
      <w:r w:rsidRPr="003A346A">
        <w:rPr>
          <w:lang w:eastAsia="ar-SA"/>
        </w:rPr>
        <w:t xml:space="preserve">Developed </w:t>
      </w:r>
      <w:r w:rsidRPr="006F2626">
        <w:rPr>
          <w:b/>
          <w:bCs/>
          <w:lang w:eastAsia="ar-SA"/>
        </w:rPr>
        <w:t>MapReduce</w:t>
      </w:r>
      <w:r w:rsidRPr="003A346A">
        <w:rPr>
          <w:lang w:eastAsia="ar-SA"/>
        </w:rPr>
        <w:t xml:space="preserve"> programs to parse the raw data, populate staging tables and store the daily entered claims data in partitioned tables which has been sent to the EDW.</w:t>
      </w:r>
    </w:p>
    <w:p w:rsidR="006F2626" w:rsidRDefault="006F2626" w:rsidP="00C0089F">
      <w:pPr>
        <w:pStyle w:val="ListParagraph"/>
        <w:numPr>
          <w:ilvl w:val="0"/>
          <w:numId w:val="3"/>
        </w:numPr>
        <w:jc w:val="both"/>
        <w:rPr>
          <w:lang w:eastAsia="ar-SA"/>
        </w:rPr>
      </w:pPr>
      <w:r w:rsidRPr="003A346A">
        <w:rPr>
          <w:lang w:eastAsia="ar-SA"/>
        </w:rPr>
        <w:t xml:space="preserve">Designed </w:t>
      </w:r>
      <w:r w:rsidRPr="006F2626">
        <w:rPr>
          <w:b/>
          <w:bCs/>
          <w:lang w:eastAsia="ar-SA"/>
        </w:rPr>
        <w:t>Oozie</w:t>
      </w:r>
      <w:r w:rsidRPr="003A346A">
        <w:rPr>
          <w:lang w:eastAsia="ar-SA"/>
        </w:rPr>
        <w:t xml:space="preserve"> structure to automate data loading into the Hadoop Distributed File System and PIG to pre-process </w:t>
      </w:r>
      <w:r w:rsidR="0093153B" w:rsidRPr="003A346A">
        <w:rPr>
          <w:lang w:eastAsia="ar-SA"/>
        </w:rPr>
        <w:t>the Customer</w:t>
      </w:r>
      <w:r w:rsidRPr="003A346A">
        <w:rPr>
          <w:lang w:eastAsia="ar-SA"/>
        </w:rPr>
        <w:t xml:space="preserve"> Value </w:t>
      </w:r>
      <w:proofErr w:type="gramStart"/>
      <w:r w:rsidRPr="003A346A">
        <w:rPr>
          <w:lang w:eastAsia="ar-SA"/>
        </w:rPr>
        <w:t>Score(</w:t>
      </w:r>
      <w:proofErr w:type="gramEnd"/>
      <w:r w:rsidRPr="003A346A">
        <w:rPr>
          <w:lang w:eastAsia="ar-SA"/>
        </w:rPr>
        <w:t xml:space="preserve">CVS) data from </w:t>
      </w:r>
      <w:r w:rsidRPr="006F2626">
        <w:rPr>
          <w:b/>
          <w:bCs/>
          <w:lang w:eastAsia="ar-SA"/>
        </w:rPr>
        <w:t>Teradata</w:t>
      </w:r>
      <w:r w:rsidRPr="003A346A">
        <w:rPr>
          <w:lang w:eastAsia="ar-SA"/>
        </w:rPr>
        <w:t>.</w:t>
      </w:r>
    </w:p>
    <w:p w:rsidR="006F2626" w:rsidRDefault="006F2626" w:rsidP="00C0089F">
      <w:pPr>
        <w:pStyle w:val="ListParagraph"/>
        <w:numPr>
          <w:ilvl w:val="0"/>
          <w:numId w:val="3"/>
        </w:numPr>
        <w:jc w:val="both"/>
        <w:rPr>
          <w:lang w:eastAsia="ar-SA"/>
        </w:rPr>
      </w:pPr>
      <w:r w:rsidRPr="003A346A">
        <w:rPr>
          <w:lang w:eastAsia="ar-SA"/>
        </w:rPr>
        <w:t xml:space="preserve">Developed multiple </w:t>
      </w:r>
      <w:r w:rsidRPr="006F2626">
        <w:rPr>
          <w:b/>
          <w:bCs/>
          <w:lang w:eastAsia="ar-SA"/>
        </w:rPr>
        <w:t>Kafka</w:t>
      </w:r>
      <w:r w:rsidRPr="003A346A">
        <w:rPr>
          <w:lang w:eastAsia="ar-SA"/>
        </w:rPr>
        <w:t xml:space="preserve"> module to consume the data from C3 case system/CERPS/Fax/Mail to gen</w:t>
      </w:r>
      <w:r>
        <w:rPr>
          <w:lang w:eastAsia="ar-SA"/>
        </w:rPr>
        <w:t>erate the case number for claim</w:t>
      </w:r>
    </w:p>
    <w:p w:rsidR="006F2626" w:rsidRDefault="006F2626" w:rsidP="00C0089F">
      <w:pPr>
        <w:pStyle w:val="ListParagraph"/>
        <w:numPr>
          <w:ilvl w:val="0"/>
          <w:numId w:val="3"/>
        </w:numPr>
        <w:jc w:val="both"/>
        <w:rPr>
          <w:lang w:eastAsia="ar-SA"/>
        </w:rPr>
      </w:pPr>
      <w:r w:rsidRPr="003A346A">
        <w:rPr>
          <w:lang w:eastAsia="ar-SA"/>
        </w:rPr>
        <w:t xml:space="preserve">Managed and reviewed </w:t>
      </w:r>
      <w:r w:rsidRPr="006F2626">
        <w:rPr>
          <w:b/>
          <w:bCs/>
          <w:lang w:eastAsia="ar-SA"/>
        </w:rPr>
        <w:t>Hadoop</w:t>
      </w:r>
      <w:r w:rsidRPr="003A346A">
        <w:rPr>
          <w:lang w:eastAsia="ar-SA"/>
        </w:rPr>
        <w:t xml:space="preserve"> log files.</w:t>
      </w:r>
    </w:p>
    <w:p w:rsidR="006F2626" w:rsidRDefault="006F2626" w:rsidP="00C0089F">
      <w:pPr>
        <w:pStyle w:val="ListParagraph"/>
        <w:numPr>
          <w:ilvl w:val="0"/>
          <w:numId w:val="3"/>
        </w:numPr>
        <w:jc w:val="both"/>
        <w:rPr>
          <w:lang w:eastAsia="ar-SA"/>
        </w:rPr>
      </w:pPr>
      <w:r w:rsidRPr="003A346A">
        <w:rPr>
          <w:lang w:eastAsia="ar-SA"/>
        </w:rPr>
        <w:t xml:space="preserve">Shared responsibility for administration of </w:t>
      </w:r>
      <w:r w:rsidRPr="006F2626">
        <w:rPr>
          <w:b/>
          <w:bCs/>
          <w:lang w:eastAsia="ar-SA"/>
        </w:rPr>
        <w:t xml:space="preserve">Hadoop, Hive, Pig, Kafka and </w:t>
      </w:r>
      <w:r w:rsidR="0093153B" w:rsidRPr="006F2626">
        <w:rPr>
          <w:b/>
          <w:bCs/>
          <w:lang w:eastAsia="ar-SA"/>
        </w:rPr>
        <w:t>Oozie</w:t>
      </w:r>
      <w:r w:rsidR="0093153B" w:rsidRPr="003A346A">
        <w:rPr>
          <w:lang w:eastAsia="ar-SA"/>
        </w:rPr>
        <w:t>. Analyzing</w:t>
      </w:r>
      <w:r w:rsidRPr="003A346A">
        <w:rPr>
          <w:lang w:eastAsia="ar-SA"/>
        </w:rPr>
        <w:t xml:space="preserve"> and providing solution for the production fix, both has been documented.</w:t>
      </w:r>
    </w:p>
    <w:p w:rsidR="006F2626" w:rsidRDefault="006F2626" w:rsidP="00C0089F">
      <w:pPr>
        <w:pStyle w:val="ListParagraph"/>
        <w:numPr>
          <w:ilvl w:val="0"/>
          <w:numId w:val="3"/>
        </w:numPr>
        <w:jc w:val="both"/>
        <w:rPr>
          <w:lang w:eastAsia="ar-SA"/>
        </w:rPr>
      </w:pPr>
      <w:r w:rsidRPr="003A346A">
        <w:rPr>
          <w:lang w:eastAsia="ar-SA"/>
        </w:rPr>
        <w:t xml:space="preserve">Deploying and configuring datasources </w:t>
      </w:r>
      <w:r w:rsidRPr="006F2626">
        <w:rPr>
          <w:b/>
          <w:lang w:eastAsia="ar-SA"/>
        </w:rPr>
        <w:t>on Weblogic Application Server cluster</w:t>
      </w:r>
      <w:r w:rsidRPr="003A346A">
        <w:rPr>
          <w:lang w:eastAsia="ar-SA"/>
        </w:rPr>
        <w:t>.</w:t>
      </w:r>
    </w:p>
    <w:p w:rsidR="006F2626" w:rsidRDefault="006F2626" w:rsidP="00C0089F">
      <w:pPr>
        <w:pStyle w:val="ListParagraph"/>
        <w:numPr>
          <w:ilvl w:val="0"/>
          <w:numId w:val="3"/>
        </w:numPr>
        <w:jc w:val="both"/>
        <w:rPr>
          <w:lang w:eastAsia="ar-SA"/>
        </w:rPr>
      </w:pPr>
      <w:r w:rsidRPr="003A346A">
        <w:rPr>
          <w:lang w:eastAsia="ar-SA"/>
        </w:rPr>
        <w:t>Developed shell scripts to deploy the application in various levels of UNIX environments.</w:t>
      </w:r>
    </w:p>
    <w:p w:rsidR="006F2626" w:rsidRDefault="006F2626" w:rsidP="00C0089F">
      <w:pPr>
        <w:pStyle w:val="ListParagraph"/>
        <w:numPr>
          <w:ilvl w:val="0"/>
          <w:numId w:val="3"/>
        </w:numPr>
        <w:jc w:val="both"/>
        <w:rPr>
          <w:lang w:eastAsia="ar-SA"/>
        </w:rPr>
      </w:pPr>
      <w:r w:rsidRPr="003A346A">
        <w:rPr>
          <w:lang w:eastAsia="ar-SA"/>
        </w:rPr>
        <w:t xml:space="preserve">Developed </w:t>
      </w:r>
      <w:r w:rsidRPr="006F2626">
        <w:rPr>
          <w:b/>
          <w:lang w:eastAsia="ar-SA"/>
        </w:rPr>
        <w:t>PL/SQL</w:t>
      </w:r>
      <w:r w:rsidRPr="003A346A">
        <w:rPr>
          <w:lang w:eastAsia="ar-SA"/>
        </w:rPr>
        <w:t xml:space="preserve"> procedures and written complex sql queries.</w:t>
      </w:r>
    </w:p>
    <w:p w:rsidR="006F2626" w:rsidRDefault="006F2626" w:rsidP="00C0089F">
      <w:pPr>
        <w:pStyle w:val="ListParagraph"/>
        <w:numPr>
          <w:ilvl w:val="0"/>
          <w:numId w:val="3"/>
        </w:numPr>
        <w:jc w:val="both"/>
        <w:rPr>
          <w:lang w:eastAsia="ar-SA"/>
        </w:rPr>
      </w:pPr>
      <w:r w:rsidRPr="003A346A">
        <w:rPr>
          <w:lang w:eastAsia="ar-SA"/>
        </w:rPr>
        <w:t xml:space="preserve">Developed </w:t>
      </w:r>
      <w:r w:rsidRPr="006F2626">
        <w:rPr>
          <w:b/>
          <w:lang w:eastAsia="ar-SA"/>
        </w:rPr>
        <w:t xml:space="preserve">JUnit </w:t>
      </w:r>
      <w:r w:rsidRPr="003A346A">
        <w:rPr>
          <w:lang w:eastAsia="ar-SA"/>
        </w:rPr>
        <w:t>test cases for all the developed modules.</w:t>
      </w:r>
    </w:p>
    <w:p w:rsidR="006F2626" w:rsidRPr="003A346A" w:rsidRDefault="006F2626" w:rsidP="00C0089F">
      <w:pPr>
        <w:pStyle w:val="ListParagraph"/>
        <w:numPr>
          <w:ilvl w:val="0"/>
          <w:numId w:val="3"/>
        </w:numPr>
        <w:jc w:val="both"/>
        <w:rPr>
          <w:lang w:eastAsia="ar-SA"/>
        </w:rPr>
      </w:pPr>
      <w:r w:rsidRPr="003A346A">
        <w:rPr>
          <w:lang w:eastAsia="ar-SA"/>
        </w:rPr>
        <w:t xml:space="preserve">Project developed in </w:t>
      </w:r>
      <w:proofErr w:type="gramStart"/>
      <w:r w:rsidRPr="006F2626">
        <w:rPr>
          <w:b/>
          <w:lang w:eastAsia="ar-SA"/>
        </w:rPr>
        <w:t>Agile</w:t>
      </w:r>
      <w:proofErr w:type="gramEnd"/>
      <w:r w:rsidRPr="006F2626">
        <w:rPr>
          <w:b/>
          <w:lang w:eastAsia="ar-SA"/>
        </w:rPr>
        <w:t xml:space="preserve"> development</w:t>
      </w:r>
      <w:r w:rsidRPr="003A346A">
        <w:rPr>
          <w:lang w:eastAsia="ar-SA"/>
        </w:rPr>
        <w:t xml:space="preserve"> mode.</w:t>
      </w:r>
    </w:p>
    <w:p w:rsidR="006F2626" w:rsidRPr="003A346A" w:rsidRDefault="006F2626" w:rsidP="006F2626">
      <w:pPr>
        <w:pStyle w:val="BodyText"/>
        <w:suppressAutoHyphens/>
        <w:jc w:val="both"/>
        <w:rPr>
          <w:sz w:val="24"/>
          <w:szCs w:val="24"/>
          <w:lang w:eastAsia="ar-SA"/>
        </w:rPr>
      </w:pPr>
    </w:p>
    <w:p w:rsidR="006F2626" w:rsidRPr="003A346A" w:rsidRDefault="006F2626" w:rsidP="006F2626">
      <w:pPr>
        <w:jc w:val="both"/>
        <w:rPr>
          <w:b/>
        </w:rPr>
      </w:pPr>
      <w:r w:rsidRPr="003A346A">
        <w:rPr>
          <w:b/>
          <w:bCs/>
        </w:rPr>
        <w:t>Environment:</w:t>
      </w:r>
      <w:r w:rsidRPr="003A346A">
        <w:t xml:space="preserve"> </w:t>
      </w:r>
      <w:r w:rsidRPr="003A346A">
        <w:rPr>
          <w:b/>
        </w:rPr>
        <w:t>Toplink, Weblogic, JavaScript, JSP, JavaServer Pages Standard Tag Library (JSTL) &amp; SERVLET, Oracle</w:t>
      </w:r>
      <w:proofErr w:type="gramStart"/>
      <w:r w:rsidRPr="003A346A">
        <w:rPr>
          <w:b/>
        </w:rPr>
        <w:t>,,</w:t>
      </w:r>
      <w:proofErr w:type="gramEnd"/>
      <w:r w:rsidRPr="003A346A">
        <w:rPr>
          <w:b/>
        </w:rPr>
        <w:t xml:space="preserve"> PL/SQL, Teradata, Pig, Hive, Oozie, Kafka, Hadoop, MapReduce.</w:t>
      </w:r>
    </w:p>
    <w:p w:rsidR="006F2626" w:rsidRPr="003A346A" w:rsidRDefault="006F2626" w:rsidP="006F2626">
      <w:pPr>
        <w:jc w:val="both"/>
        <w:rPr>
          <w:b/>
        </w:rPr>
      </w:pPr>
    </w:p>
    <w:p w:rsidR="006F2626" w:rsidRPr="003A346A" w:rsidRDefault="006F2626" w:rsidP="006F2626">
      <w:pPr>
        <w:jc w:val="both"/>
      </w:pPr>
    </w:p>
    <w:p w:rsidR="006F2626" w:rsidRDefault="006F2626" w:rsidP="006F2626">
      <w:pPr>
        <w:jc w:val="both"/>
        <w:rPr>
          <w:b/>
        </w:rPr>
      </w:pPr>
    </w:p>
    <w:p w:rsidR="006F2626" w:rsidRDefault="006F2626" w:rsidP="006F2626">
      <w:pPr>
        <w:jc w:val="both"/>
        <w:rPr>
          <w:b/>
        </w:rPr>
      </w:pPr>
    </w:p>
    <w:p w:rsidR="006F2626" w:rsidRDefault="006F2626" w:rsidP="006F2626">
      <w:pPr>
        <w:jc w:val="both"/>
        <w:rPr>
          <w:b/>
        </w:rPr>
      </w:pPr>
    </w:p>
    <w:p w:rsidR="006F2626" w:rsidRPr="003A346A" w:rsidRDefault="006F2626" w:rsidP="006F2626">
      <w:pPr>
        <w:jc w:val="both"/>
        <w:rPr>
          <w:b/>
        </w:rPr>
      </w:pPr>
      <w:r w:rsidRPr="003A346A">
        <w:rPr>
          <w:b/>
        </w:rPr>
        <w:lastRenderedPageBreak/>
        <w:t xml:space="preserve">Employer: </w:t>
      </w:r>
      <w:r w:rsidRPr="003A346A">
        <w:t>Syntel Consulting Inc</w:t>
      </w:r>
    </w:p>
    <w:p w:rsidR="006F2626" w:rsidRPr="003A346A" w:rsidRDefault="006F2626" w:rsidP="006F2626">
      <w:pPr>
        <w:jc w:val="both"/>
        <w:rPr>
          <w:b/>
        </w:rPr>
      </w:pPr>
      <w:r w:rsidRPr="003A346A">
        <w:rPr>
          <w:b/>
        </w:rPr>
        <w:t xml:space="preserve">Client: </w:t>
      </w:r>
      <w:r w:rsidRPr="003A346A">
        <w:t>Cisco, Dallas, TX</w:t>
      </w:r>
      <w:r w:rsidRPr="003A346A">
        <w:rPr>
          <w:b/>
        </w:rPr>
        <w:tab/>
      </w:r>
      <w:r w:rsidRPr="003A346A">
        <w:rPr>
          <w:b/>
        </w:rPr>
        <w:tab/>
      </w:r>
      <w:r w:rsidRPr="003A346A">
        <w:rPr>
          <w:b/>
        </w:rPr>
        <w:tab/>
      </w:r>
      <w:r w:rsidRPr="003A346A">
        <w:rPr>
          <w:b/>
        </w:rPr>
        <w:tab/>
      </w:r>
      <w:r w:rsidRPr="003A346A">
        <w:rPr>
          <w:b/>
        </w:rPr>
        <w:tab/>
      </w:r>
      <w:r w:rsidRPr="003A346A">
        <w:t>Nov 2012 – Feb 2013</w:t>
      </w:r>
    </w:p>
    <w:p w:rsidR="006F2626" w:rsidRPr="003A346A" w:rsidRDefault="006F2626" w:rsidP="006F2626">
      <w:pPr>
        <w:jc w:val="both"/>
        <w:rPr>
          <w:b/>
        </w:rPr>
      </w:pPr>
      <w:r w:rsidRPr="003A346A">
        <w:rPr>
          <w:b/>
        </w:rPr>
        <w:t xml:space="preserve">Project Name: </w:t>
      </w:r>
      <w:r w:rsidRPr="003A346A">
        <w:t>EDF Application migration</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jc w:val="both"/>
      </w:pPr>
      <w:r w:rsidRPr="003A346A">
        <w:t xml:space="preserve">EDF application is owned by Kohl’s, USA which has been running in </w:t>
      </w:r>
      <w:proofErr w:type="spellStart"/>
      <w:r w:rsidRPr="003A346A">
        <w:t>weblogic</w:t>
      </w:r>
      <w:proofErr w:type="spellEnd"/>
      <w:r w:rsidRPr="003A346A">
        <w:t xml:space="preserve"> server and Oracle database. A scope is to provide a POC (Proof of Concept) and implementation of migration to JBoss Application Server and MySQL database. </w:t>
      </w:r>
    </w:p>
    <w:p w:rsidR="006F2626" w:rsidRPr="003A346A" w:rsidRDefault="006F2626" w:rsidP="006F2626">
      <w:pPr>
        <w:jc w:val="both"/>
      </w:pPr>
    </w:p>
    <w:p w:rsidR="006F2626" w:rsidRPr="003A346A" w:rsidRDefault="006F2626" w:rsidP="006F2626">
      <w:pPr>
        <w:jc w:val="both"/>
      </w:pPr>
      <w:r w:rsidRPr="003A346A">
        <w:rPr>
          <w:b/>
          <w:bCs/>
        </w:rPr>
        <w:t>Responsibilities</w:t>
      </w:r>
      <w:r w:rsidRPr="003A346A">
        <w:t>:</w:t>
      </w:r>
    </w:p>
    <w:p w:rsidR="006F2626" w:rsidRPr="003A346A" w:rsidRDefault="006F2626" w:rsidP="00C0089F">
      <w:pPr>
        <w:pStyle w:val="ListParagraph"/>
        <w:numPr>
          <w:ilvl w:val="0"/>
          <w:numId w:val="4"/>
        </w:numPr>
        <w:suppressAutoHyphens/>
        <w:jc w:val="both"/>
      </w:pPr>
      <w:r w:rsidRPr="003A346A">
        <w:t>Analyzed requirement for migration which includes version compatibility for JBoss, MySQL, EJB, etc.</w:t>
      </w:r>
    </w:p>
    <w:p w:rsidR="006F2626" w:rsidRPr="003A346A" w:rsidRDefault="006F2626" w:rsidP="00C0089F">
      <w:pPr>
        <w:pStyle w:val="ListParagraph"/>
        <w:numPr>
          <w:ilvl w:val="0"/>
          <w:numId w:val="4"/>
        </w:numPr>
        <w:suppressAutoHyphens/>
        <w:jc w:val="both"/>
      </w:pPr>
      <w:r w:rsidRPr="003A346A">
        <w:t>Prepared Functional Spec document for the migration procedure.</w:t>
      </w:r>
    </w:p>
    <w:p w:rsidR="006F2626" w:rsidRPr="003A346A" w:rsidRDefault="006F2626" w:rsidP="00C0089F">
      <w:pPr>
        <w:pStyle w:val="ListParagraph"/>
        <w:numPr>
          <w:ilvl w:val="0"/>
          <w:numId w:val="4"/>
        </w:numPr>
        <w:suppressAutoHyphens/>
        <w:jc w:val="both"/>
      </w:pPr>
      <w:r w:rsidRPr="003A346A">
        <w:t>Involved in configuring LDAP controls.</w:t>
      </w:r>
    </w:p>
    <w:p w:rsidR="006F2626" w:rsidRPr="003A346A" w:rsidRDefault="006F2626" w:rsidP="00C0089F">
      <w:pPr>
        <w:pStyle w:val="ListParagraph"/>
        <w:numPr>
          <w:ilvl w:val="0"/>
          <w:numId w:val="4"/>
        </w:numPr>
        <w:suppressAutoHyphens/>
        <w:jc w:val="both"/>
      </w:pPr>
      <w:r w:rsidRPr="003A346A">
        <w:t>Developed Data sources as per compatible to JBoss.</w:t>
      </w:r>
    </w:p>
    <w:p w:rsidR="006F2626" w:rsidRPr="003A346A" w:rsidRDefault="006F2626" w:rsidP="00C0089F">
      <w:pPr>
        <w:pStyle w:val="ListParagraph"/>
        <w:numPr>
          <w:ilvl w:val="0"/>
          <w:numId w:val="4"/>
        </w:numPr>
        <w:suppressAutoHyphens/>
        <w:jc w:val="both"/>
      </w:pPr>
      <w:r w:rsidRPr="003A346A">
        <w:t xml:space="preserve">Developed jboss.xml, jboss-web.xml, </w:t>
      </w:r>
      <w:proofErr w:type="gramStart"/>
      <w:r w:rsidRPr="003A346A">
        <w:t>ejb</w:t>
      </w:r>
      <w:proofErr w:type="gramEnd"/>
      <w:r w:rsidRPr="003A346A">
        <w:t>-jar.xml as per compatible to JBoss.</w:t>
      </w:r>
    </w:p>
    <w:p w:rsidR="006F2626" w:rsidRPr="003A346A" w:rsidRDefault="006F2626" w:rsidP="00C0089F">
      <w:pPr>
        <w:pStyle w:val="ListParagraph"/>
        <w:numPr>
          <w:ilvl w:val="0"/>
          <w:numId w:val="4"/>
        </w:numPr>
        <w:suppressAutoHyphens/>
        <w:jc w:val="both"/>
      </w:pPr>
      <w:r w:rsidRPr="003A346A">
        <w:t xml:space="preserve">Involved in creation of SQL queries, PL/SQL stored procedures, functions, triggers, </w:t>
      </w:r>
      <w:proofErr w:type="spellStart"/>
      <w:r w:rsidRPr="003A346A">
        <w:t>etc</w:t>
      </w:r>
      <w:proofErr w:type="spellEnd"/>
      <w:r w:rsidRPr="003A346A">
        <w:t xml:space="preserve"> in MySQL. </w:t>
      </w:r>
    </w:p>
    <w:p w:rsidR="006F2626" w:rsidRPr="003A346A" w:rsidRDefault="006F2626" w:rsidP="00C0089F">
      <w:pPr>
        <w:pStyle w:val="ListParagraph"/>
        <w:numPr>
          <w:ilvl w:val="0"/>
          <w:numId w:val="4"/>
        </w:numPr>
        <w:suppressAutoHyphens/>
        <w:jc w:val="both"/>
      </w:pPr>
      <w:r w:rsidRPr="003A346A">
        <w:t>Involved in adding new source codes with existing build.</w:t>
      </w:r>
    </w:p>
    <w:p w:rsidR="006F2626" w:rsidRPr="003A346A" w:rsidRDefault="006F2626" w:rsidP="00C0089F">
      <w:pPr>
        <w:pStyle w:val="ListParagraph"/>
        <w:numPr>
          <w:ilvl w:val="0"/>
          <w:numId w:val="4"/>
        </w:numPr>
        <w:suppressAutoHyphens/>
        <w:jc w:val="both"/>
      </w:pPr>
      <w:r w:rsidRPr="003A346A">
        <w:t>Used ant script for building and deploying the application.</w:t>
      </w:r>
    </w:p>
    <w:p w:rsidR="006F2626" w:rsidRPr="006F2626" w:rsidRDefault="006F2626" w:rsidP="00C0089F">
      <w:pPr>
        <w:pStyle w:val="ListParagraph"/>
        <w:numPr>
          <w:ilvl w:val="0"/>
          <w:numId w:val="4"/>
        </w:numPr>
        <w:suppressAutoHyphens/>
        <w:jc w:val="both"/>
        <w:rPr>
          <w:color w:val="000000"/>
        </w:rPr>
      </w:pPr>
      <w:r w:rsidRPr="003A346A">
        <w:t>Developed ant build scripts for the JBoss.</w:t>
      </w:r>
    </w:p>
    <w:p w:rsidR="006F2626" w:rsidRPr="003A346A" w:rsidRDefault="006F2626" w:rsidP="00C0089F">
      <w:pPr>
        <w:pStyle w:val="ListParagraph"/>
        <w:numPr>
          <w:ilvl w:val="0"/>
          <w:numId w:val="4"/>
        </w:numPr>
        <w:suppressAutoHyphens/>
        <w:jc w:val="both"/>
      </w:pPr>
      <w:r w:rsidRPr="006F2626">
        <w:rPr>
          <w:color w:val="000000"/>
        </w:rPr>
        <w:t xml:space="preserve">Developed </w:t>
      </w:r>
      <w:r w:rsidRPr="006F2626">
        <w:rPr>
          <w:b/>
          <w:color w:val="000000"/>
        </w:rPr>
        <w:t xml:space="preserve">JUnit </w:t>
      </w:r>
      <w:r w:rsidRPr="006F2626">
        <w:rPr>
          <w:color w:val="000000"/>
        </w:rPr>
        <w:t>test cases for all the developed modules.</w:t>
      </w:r>
    </w:p>
    <w:p w:rsidR="006F2626" w:rsidRPr="003A346A" w:rsidRDefault="006F2626" w:rsidP="006F2626">
      <w:pPr>
        <w:jc w:val="both"/>
      </w:pPr>
    </w:p>
    <w:p w:rsidR="006F2626" w:rsidRPr="003A346A" w:rsidRDefault="006F2626" w:rsidP="006F2626">
      <w:pPr>
        <w:jc w:val="both"/>
      </w:pPr>
      <w:r w:rsidRPr="003A346A">
        <w:rPr>
          <w:b/>
          <w:bCs/>
        </w:rPr>
        <w:t xml:space="preserve">Environment: </w:t>
      </w:r>
      <w:r w:rsidRPr="003A346A">
        <w:t>Java, Spring, EJB, Html, Weblogic, Jboss, Oracle, MySQL, WinSCP, Putty, Linux, DbForms, WinDiff, LDAP</w:t>
      </w:r>
      <w:r w:rsidRPr="003A346A">
        <w:rPr>
          <w:b/>
          <w:bCs/>
        </w:rPr>
        <w:t xml:space="preserve">. </w:t>
      </w:r>
    </w:p>
    <w:p w:rsidR="006F2626" w:rsidRPr="003A346A" w:rsidRDefault="006F2626" w:rsidP="006F2626">
      <w:pPr>
        <w:jc w:val="both"/>
      </w:pPr>
    </w:p>
    <w:p w:rsidR="006F2626" w:rsidRPr="003A346A" w:rsidRDefault="006F2626" w:rsidP="006F2626">
      <w:pPr>
        <w:jc w:val="both"/>
        <w:rPr>
          <w:b/>
        </w:rPr>
      </w:pPr>
      <w:r w:rsidRPr="003A346A">
        <w:rPr>
          <w:b/>
        </w:rPr>
        <w:t xml:space="preserve">Employer: </w:t>
      </w:r>
      <w:r w:rsidRPr="003A346A">
        <w:t>Syntel Consulting Inc</w:t>
      </w:r>
    </w:p>
    <w:p w:rsidR="006F2626" w:rsidRPr="003A346A" w:rsidRDefault="006F2626" w:rsidP="006F2626">
      <w:pPr>
        <w:jc w:val="both"/>
        <w:rPr>
          <w:b/>
        </w:rPr>
      </w:pPr>
      <w:r w:rsidRPr="003A346A">
        <w:rPr>
          <w:b/>
        </w:rPr>
        <w:t xml:space="preserve">Client: </w:t>
      </w:r>
      <w:r w:rsidRPr="003A346A">
        <w:t>Lufthansa, Hamburg, Germany</w:t>
      </w:r>
      <w:r w:rsidRPr="003A346A">
        <w:tab/>
      </w:r>
      <w:r w:rsidRPr="003A346A">
        <w:tab/>
      </w:r>
      <w:r w:rsidRPr="003A346A">
        <w:tab/>
        <w:t>Aug 2012 – Nov 2012</w:t>
      </w:r>
    </w:p>
    <w:p w:rsidR="006F2626" w:rsidRPr="003A346A" w:rsidRDefault="006F2626" w:rsidP="006F2626">
      <w:pPr>
        <w:jc w:val="both"/>
        <w:rPr>
          <w:b/>
        </w:rPr>
      </w:pPr>
      <w:r w:rsidRPr="003A346A">
        <w:rPr>
          <w:b/>
        </w:rPr>
        <w:t xml:space="preserve">Project Name: </w:t>
      </w:r>
      <w:r w:rsidRPr="003A346A">
        <w:t>SIS</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jc w:val="both"/>
      </w:pPr>
      <w:r w:rsidRPr="003A346A">
        <w:t xml:space="preserve">SIS stands for Simplified Interline Settlement; an application simplifies the invoice generation and reports as per new IATA (International Air Transport Association) policy. This application best fits for the cargo industry to produce inbound and outbound invoice generation. </w:t>
      </w:r>
    </w:p>
    <w:p w:rsidR="006F2626" w:rsidRPr="003A346A" w:rsidRDefault="006F2626" w:rsidP="006F2626">
      <w:pPr>
        <w:jc w:val="both"/>
      </w:pPr>
    </w:p>
    <w:p w:rsidR="006F2626" w:rsidRDefault="006F2626" w:rsidP="006F2626">
      <w:pPr>
        <w:jc w:val="both"/>
      </w:pPr>
      <w:r w:rsidRPr="003A346A">
        <w:rPr>
          <w:b/>
          <w:bCs/>
        </w:rPr>
        <w:t>Responsibilities</w:t>
      </w:r>
    </w:p>
    <w:p w:rsidR="006F2626" w:rsidRDefault="006F2626" w:rsidP="00C0089F">
      <w:pPr>
        <w:pStyle w:val="ListParagraph"/>
        <w:numPr>
          <w:ilvl w:val="0"/>
          <w:numId w:val="5"/>
        </w:numPr>
        <w:jc w:val="both"/>
      </w:pPr>
      <w:r w:rsidRPr="003A346A">
        <w:t>Developed usecases as per client’s requiremen</w:t>
      </w:r>
      <w:r>
        <w:t>t.</w:t>
      </w:r>
    </w:p>
    <w:p w:rsidR="006F2626" w:rsidRDefault="006F2626" w:rsidP="00C0089F">
      <w:pPr>
        <w:pStyle w:val="ListParagraph"/>
        <w:numPr>
          <w:ilvl w:val="0"/>
          <w:numId w:val="5"/>
        </w:numPr>
        <w:jc w:val="both"/>
      </w:pPr>
      <w:r w:rsidRPr="003A346A">
        <w:t>Developed activi</w:t>
      </w:r>
      <w:r>
        <w:t>ty diagram as per usecase flow.</w:t>
      </w:r>
    </w:p>
    <w:p w:rsidR="006F2626" w:rsidRDefault="006F2626" w:rsidP="00C0089F">
      <w:pPr>
        <w:pStyle w:val="ListParagraph"/>
        <w:numPr>
          <w:ilvl w:val="0"/>
          <w:numId w:val="5"/>
        </w:numPr>
        <w:jc w:val="both"/>
      </w:pPr>
      <w:r w:rsidRPr="003A346A">
        <w:t>Involved in designing and modifying the existing data</w:t>
      </w:r>
      <w:r>
        <w:t>base tables as per requirement.</w:t>
      </w:r>
    </w:p>
    <w:p w:rsidR="006F2626" w:rsidRDefault="006F2626" w:rsidP="00C0089F">
      <w:pPr>
        <w:pStyle w:val="ListParagraph"/>
        <w:numPr>
          <w:ilvl w:val="0"/>
          <w:numId w:val="5"/>
        </w:numPr>
        <w:jc w:val="both"/>
      </w:pPr>
      <w:r w:rsidRPr="003A346A">
        <w:t>Analyzed the interfaces between the</w:t>
      </w:r>
      <w:r>
        <w:t xml:space="preserve"> SIS and other existing system.</w:t>
      </w:r>
    </w:p>
    <w:p w:rsidR="006F2626" w:rsidRDefault="006F2626" w:rsidP="00C0089F">
      <w:pPr>
        <w:pStyle w:val="ListParagraph"/>
        <w:numPr>
          <w:ilvl w:val="0"/>
          <w:numId w:val="5"/>
        </w:numPr>
        <w:jc w:val="both"/>
      </w:pPr>
      <w:r w:rsidRPr="003A346A">
        <w:t xml:space="preserve">Developed report </w:t>
      </w:r>
      <w:r>
        <w:t>templates using Jasper reports.</w:t>
      </w:r>
    </w:p>
    <w:p w:rsidR="006F2626" w:rsidRDefault="006F2626" w:rsidP="00C0089F">
      <w:pPr>
        <w:pStyle w:val="ListParagraph"/>
        <w:numPr>
          <w:ilvl w:val="0"/>
          <w:numId w:val="5"/>
        </w:numPr>
        <w:jc w:val="both"/>
      </w:pPr>
      <w:r w:rsidRPr="003A346A">
        <w:t>Developed f</w:t>
      </w:r>
      <w:r>
        <w:t>acelets, custom tags using JSF.</w:t>
      </w:r>
    </w:p>
    <w:p w:rsidR="006F2626" w:rsidRDefault="006F2626" w:rsidP="00C0089F">
      <w:pPr>
        <w:pStyle w:val="ListParagraph"/>
        <w:numPr>
          <w:ilvl w:val="0"/>
          <w:numId w:val="5"/>
        </w:numPr>
        <w:jc w:val="both"/>
      </w:pPr>
      <w:r w:rsidRPr="003A346A">
        <w:t>Developed templates f</w:t>
      </w:r>
      <w:r>
        <w:t>or dynamic rendering using JSF.</w:t>
      </w:r>
    </w:p>
    <w:p w:rsidR="006F2626" w:rsidRDefault="006F2626" w:rsidP="00C0089F">
      <w:pPr>
        <w:pStyle w:val="ListParagraph"/>
        <w:numPr>
          <w:ilvl w:val="0"/>
          <w:numId w:val="5"/>
        </w:numPr>
        <w:jc w:val="both"/>
      </w:pPr>
      <w:r w:rsidRPr="003A346A">
        <w:t xml:space="preserve">Developed Stateful &amp; Stateless Session Beans and </w:t>
      </w:r>
      <w:r>
        <w:t>Message Driven Beans using EJB.</w:t>
      </w:r>
    </w:p>
    <w:p w:rsidR="006F2626" w:rsidRDefault="006F2626" w:rsidP="00C0089F">
      <w:pPr>
        <w:pStyle w:val="ListParagraph"/>
        <w:numPr>
          <w:ilvl w:val="0"/>
          <w:numId w:val="5"/>
        </w:numPr>
        <w:jc w:val="both"/>
      </w:pPr>
      <w:r w:rsidRPr="003A346A">
        <w:t>Developed Entity Beans using Hiber</w:t>
      </w:r>
      <w:r>
        <w:t>nate as per database structure.</w:t>
      </w:r>
    </w:p>
    <w:p w:rsidR="006F2626" w:rsidRDefault="006F2626" w:rsidP="00C0089F">
      <w:pPr>
        <w:pStyle w:val="ListParagraph"/>
        <w:numPr>
          <w:ilvl w:val="0"/>
          <w:numId w:val="5"/>
        </w:numPr>
        <w:jc w:val="both"/>
      </w:pPr>
      <w:r w:rsidRPr="003A346A">
        <w:lastRenderedPageBreak/>
        <w:t>Developed JUnit test cases for all the developed modules.</w:t>
      </w:r>
    </w:p>
    <w:p w:rsidR="006F2626" w:rsidRDefault="006F2626" w:rsidP="00C0089F">
      <w:pPr>
        <w:pStyle w:val="ListParagraph"/>
        <w:numPr>
          <w:ilvl w:val="0"/>
          <w:numId w:val="5"/>
        </w:numPr>
        <w:jc w:val="both"/>
      </w:pPr>
      <w:r w:rsidRPr="003A346A">
        <w:t>Developed web services call to invoke customer information.</w:t>
      </w:r>
    </w:p>
    <w:p w:rsidR="006F2626" w:rsidRDefault="006F2626" w:rsidP="00C0089F">
      <w:pPr>
        <w:pStyle w:val="ListParagraph"/>
        <w:numPr>
          <w:ilvl w:val="0"/>
          <w:numId w:val="5"/>
        </w:numPr>
        <w:jc w:val="both"/>
      </w:pPr>
      <w:r w:rsidRPr="003A346A">
        <w:t>Developed SFTP (Secure File Transfer Protocol) code using JSCH (Java Secure Channel) to perform secure copy from Linux server to Novell Netware Server.</w:t>
      </w:r>
    </w:p>
    <w:p w:rsidR="006F2626" w:rsidRDefault="006F2626" w:rsidP="00C0089F">
      <w:pPr>
        <w:pStyle w:val="ListParagraph"/>
        <w:numPr>
          <w:ilvl w:val="0"/>
          <w:numId w:val="5"/>
        </w:numPr>
        <w:jc w:val="both"/>
      </w:pPr>
      <w:r w:rsidRPr="003A346A">
        <w:t>Used Maven script for building and deploying the application.</w:t>
      </w:r>
    </w:p>
    <w:p w:rsidR="006F2626" w:rsidRDefault="006F2626" w:rsidP="00C0089F">
      <w:pPr>
        <w:pStyle w:val="ListParagraph"/>
        <w:numPr>
          <w:ilvl w:val="0"/>
          <w:numId w:val="5"/>
        </w:numPr>
        <w:jc w:val="both"/>
      </w:pPr>
      <w:r w:rsidRPr="003A346A">
        <w:t>Used Maven to build and generate code analysis reports.</w:t>
      </w:r>
    </w:p>
    <w:p w:rsidR="006F2626" w:rsidRDefault="006F2626" w:rsidP="00C0089F">
      <w:pPr>
        <w:pStyle w:val="ListParagraph"/>
        <w:numPr>
          <w:ilvl w:val="0"/>
          <w:numId w:val="5"/>
        </w:numPr>
        <w:jc w:val="both"/>
      </w:pPr>
      <w:r w:rsidRPr="003A346A">
        <w:t>Test driven approach has been followed for the development.</w:t>
      </w:r>
    </w:p>
    <w:p w:rsidR="006F2626" w:rsidRPr="003A346A" w:rsidRDefault="006F2626" w:rsidP="00C0089F">
      <w:pPr>
        <w:pStyle w:val="ListParagraph"/>
        <w:numPr>
          <w:ilvl w:val="0"/>
          <w:numId w:val="5"/>
        </w:numPr>
        <w:jc w:val="both"/>
      </w:pPr>
      <w:r w:rsidRPr="003A346A">
        <w:t>Implemented Logger modules for logging.</w:t>
      </w:r>
    </w:p>
    <w:p w:rsidR="006F2626" w:rsidRPr="003A346A" w:rsidRDefault="006F2626" w:rsidP="006F2626">
      <w:pPr>
        <w:jc w:val="both"/>
      </w:pPr>
    </w:p>
    <w:p w:rsidR="006F2626" w:rsidRPr="003A346A" w:rsidRDefault="006F2626" w:rsidP="006F2626">
      <w:pPr>
        <w:jc w:val="both"/>
      </w:pPr>
      <w:r w:rsidRPr="003A346A">
        <w:rPr>
          <w:b/>
        </w:rPr>
        <w:t>Environment</w:t>
      </w:r>
      <w:r w:rsidRPr="003A346A">
        <w:t>: Java, JSF 2.1, EJB, Hibernate, IceFaces, Facelets, JavaScript, Html, JMS, SOAPUI, JBoss, web service, Oracle, WinSCP, Putty, Linux, Jasper reports, JSCH, EMMA</w:t>
      </w:r>
      <w:r w:rsidRPr="003A346A">
        <w:rPr>
          <w:b/>
          <w:bCs/>
        </w:rPr>
        <w:t>, SVN.</w:t>
      </w:r>
    </w:p>
    <w:p w:rsidR="006F2626" w:rsidRPr="003A346A" w:rsidRDefault="006F2626" w:rsidP="006F2626">
      <w:pPr>
        <w:jc w:val="both"/>
      </w:pPr>
    </w:p>
    <w:p w:rsidR="006F2626" w:rsidRPr="003A346A" w:rsidRDefault="006F2626" w:rsidP="006F2626">
      <w:pPr>
        <w:jc w:val="both"/>
        <w:rPr>
          <w:b/>
        </w:rPr>
      </w:pPr>
      <w:r w:rsidRPr="003A346A">
        <w:rPr>
          <w:b/>
        </w:rPr>
        <w:t xml:space="preserve">Employer: </w:t>
      </w:r>
      <w:r w:rsidRPr="003A346A">
        <w:t>Syntel Consulting Inc</w:t>
      </w:r>
    </w:p>
    <w:p w:rsidR="006F2626" w:rsidRPr="003A346A" w:rsidRDefault="006F2626" w:rsidP="006F2626">
      <w:pPr>
        <w:jc w:val="both"/>
        <w:rPr>
          <w:b/>
        </w:rPr>
      </w:pPr>
      <w:r w:rsidRPr="003A346A">
        <w:rPr>
          <w:b/>
        </w:rPr>
        <w:t xml:space="preserve">Client: </w:t>
      </w:r>
      <w:r w:rsidRPr="003A346A">
        <w:t>NEC Sphericall, Chicago, IL</w:t>
      </w:r>
      <w:r w:rsidRPr="003A346A">
        <w:tab/>
      </w:r>
      <w:r w:rsidRPr="003A346A">
        <w:tab/>
      </w:r>
      <w:r w:rsidRPr="003A346A">
        <w:tab/>
        <w:t>Sep 2011 – Aug 2012</w:t>
      </w:r>
    </w:p>
    <w:p w:rsidR="006F2626" w:rsidRPr="003A346A" w:rsidRDefault="006F2626" w:rsidP="006F2626">
      <w:pPr>
        <w:jc w:val="both"/>
        <w:rPr>
          <w:b/>
        </w:rPr>
      </w:pPr>
      <w:r w:rsidRPr="003A346A">
        <w:rPr>
          <w:b/>
        </w:rPr>
        <w:t xml:space="preserve">Project Name: </w:t>
      </w:r>
      <w:r w:rsidRPr="003A346A">
        <w:t>UC Client</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jc w:val="both"/>
      </w:pPr>
      <w:r w:rsidRPr="003A346A">
        <w:t>NEC Sphericall is owned by NEC Corporation, Japan. NEC Sphericall offers Private Branching Exchange (PBX) solutions using Public Switch Telephone Network (PSTN). UCClient also known as 3C Client is a unified messaging tool, calling capabilities (call control), support of use for different telephone devices associated with the user, in addition to messaging, collaboration (web conferencing), soft media phone, personal contacts, corporate contacts, global distribution list via MS Outlook, etc.</w:t>
      </w:r>
    </w:p>
    <w:p w:rsidR="006F2626" w:rsidRPr="003A346A" w:rsidRDefault="006F2626" w:rsidP="006F2626">
      <w:pPr>
        <w:jc w:val="both"/>
      </w:pPr>
    </w:p>
    <w:p w:rsidR="006F2626" w:rsidRPr="003A346A" w:rsidRDefault="006F2626" w:rsidP="006F2626">
      <w:pPr>
        <w:jc w:val="both"/>
      </w:pPr>
      <w:r w:rsidRPr="003A346A">
        <w:rPr>
          <w:b/>
          <w:bCs/>
        </w:rPr>
        <w:t>Responsibilities</w:t>
      </w:r>
      <w:r w:rsidRPr="003A346A">
        <w:t>:</w:t>
      </w:r>
    </w:p>
    <w:p w:rsidR="006F2626" w:rsidRPr="003A346A" w:rsidRDefault="006F2626" w:rsidP="00C0089F">
      <w:pPr>
        <w:numPr>
          <w:ilvl w:val="0"/>
          <w:numId w:val="6"/>
        </w:numPr>
        <w:suppressAutoHyphens/>
        <w:jc w:val="both"/>
      </w:pPr>
      <w:r w:rsidRPr="003A346A">
        <w:t>Prepared Concept and Feasibility Report (CFR) Document for contacts search, matching inbound and outbound caller id, pagination, Google maps, synchronizing outlook contact in UC Client.</w:t>
      </w:r>
    </w:p>
    <w:p w:rsidR="006F2626" w:rsidRPr="003A346A" w:rsidRDefault="006F2626" w:rsidP="00C0089F">
      <w:pPr>
        <w:numPr>
          <w:ilvl w:val="0"/>
          <w:numId w:val="6"/>
        </w:numPr>
        <w:suppressAutoHyphens/>
        <w:jc w:val="both"/>
      </w:pPr>
      <w:r w:rsidRPr="003A346A">
        <w:t>Prepared Functional Specification Documents (FSD) for contacts search, matching inbound and outbound caller id, pagination, Google maps, synchronizing outlook contact in UC Client.</w:t>
      </w:r>
    </w:p>
    <w:p w:rsidR="006F2626" w:rsidRPr="003A346A" w:rsidRDefault="006F2626" w:rsidP="00C0089F">
      <w:pPr>
        <w:numPr>
          <w:ilvl w:val="0"/>
          <w:numId w:val="6"/>
        </w:numPr>
        <w:suppressAutoHyphens/>
        <w:jc w:val="both"/>
      </w:pPr>
      <w:r w:rsidRPr="003A346A">
        <w:t>Prepared Design Document for contacts search, matching inbound and outbound caller id, pagination, Google maps, synchronizing outlook contact in UC Client.</w:t>
      </w:r>
    </w:p>
    <w:p w:rsidR="006F2626" w:rsidRPr="003A346A" w:rsidRDefault="006F2626" w:rsidP="00C0089F">
      <w:pPr>
        <w:numPr>
          <w:ilvl w:val="0"/>
          <w:numId w:val="6"/>
        </w:numPr>
        <w:suppressAutoHyphens/>
        <w:jc w:val="both"/>
      </w:pPr>
      <w:r w:rsidRPr="003A346A">
        <w:t>Developed call toaster dialog for inbound call using action script.</w:t>
      </w:r>
    </w:p>
    <w:p w:rsidR="006F2626" w:rsidRPr="003A346A" w:rsidRDefault="006F2626" w:rsidP="00C0089F">
      <w:pPr>
        <w:numPr>
          <w:ilvl w:val="0"/>
          <w:numId w:val="6"/>
        </w:numPr>
        <w:suppressAutoHyphens/>
        <w:jc w:val="both"/>
      </w:pPr>
      <w:r w:rsidRPr="003A346A">
        <w:t>Developed and applied pagination logic using Adobe Flex.</w:t>
      </w:r>
    </w:p>
    <w:p w:rsidR="006F2626" w:rsidRPr="003A346A" w:rsidRDefault="006F2626" w:rsidP="00C0089F">
      <w:pPr>
        <w:numPr>
          <w:ilvl w:val="0"/>
          <w:numId w:val="6"/>
        </w:numPr>
        <w:suppressAutoHyphens/>
        <w:jc w:val="both"/>
      </w:pPr>
      <w:r w:rsidRPr="003A346A">
        <w:t xml:space="preserve">Developed RIA (Rich internet Application) server code to interact with client using </w:t>
      </w:r>
      <w:proofErr w:type="gramStart"/>
      <w:r w:rsidRPr="003A346A">
        <w:t>Spring</w:t>
      </w:r>
      <w:proofErr w:type="gramEnd"/>
      <w:r w:rsidRPr="003A346A">
        <w:t xml:space="preserve"> framework.</w:t>
      </w:r>
    </w:p>
    <w:p w:rsidR="006F2626" w:rsidRPr="003A346A" w:rsidRDefault="006F2626" w:rsidP="00C0089F">
      <w:pPr>
        <w:numPr>
          <w:ilvl w:val="0"/>
          <w:numId w:val="6"/>
        </w:numPr>
        <w:suppressAutoHyphens/>
        <w:jc w:val="both"/>
      </w:pPr>
      <w:r w:rsidRPr="003A346A">
        <w:t>Implemented Messaging API such as Producer, Consumer to invoke remote call.</w:t>
      </w:r>
    </w:p>
    <w:p w:rsidR="006F2626" w:rsidRPr="003A346A" w:rsidRDefault="006F2626" w:rsidP="00C0089F">
      <w:pPr>
        <w:numPr>
          <w:ilvl w:val="0"/>
          <w:numId w:val="6"/>
        </w:numPr>
        <w:suppressAutoHyphens/>
        <w:jc w:val="both"/>
      </w:pPr>
      <w:r w:rsidRPr="003A346A">
        <w:t xml:space="preserve">Developed channel communication between server and client using </w:t>
      </w:r>
      <w:proofErr w:type="spellStart"/>
      <w:r w:rsidRPr="003A346A">
        <w:t>blazeDS</w:t>
      </w:r>
      <w:proofErr w:type="spellEnd"/>
      <w:r w:rsidRPr="003A346A">
        <w:t xml:space="preserve"> server.</w:t>
      </w:r>
    </w:p>
    <w:p w:rsidR="006F2626" w:rsidRPr="003A346A" w:rsidRDefault="006F2626" w:rsidP="00C0089F">
      <w:pPr>
        <w:numPr>
          <w:ilvl w:val="0"/>
          <w:numId w:val="6"/>
        </w:numPr>
        <w:suppressAutoHyphens/>
        <w:jc w:val="both"/>
      </w:pPr>
      <w:r w:rsidRPr="003A346A">
        <w:t>Created change lists for code submission using PerForce.</w:t>
      </w:r>
    </w:p>
    <w:p w:rsidR="006F2626" w:rsidRPr="003A346A" w:rsidRDefault="006F2626" w:rsidP="00C0089F">
      <w:pPr>
        <w:numPr>
          <w:ilvl w:val="0"/>
          <w:numId w:val="6"/>
        </w:numPr>
        <w:suppressAutoHyphens/>
        <w:jc w:val="both"/>
      </w:pPr>
      <w:r w:rsidRPr="003A346A">
        <w:t>Conducted code review using code collaborator.</w:t>
      </w:r>
    </w:p>
    <w:p w:rsidR="006F2626" w:rsidRPr="003A346A" w:rsidRDefault="006F2626" w:rsidP="00C0089F">
      <w:pPr>
        <w:numPr>
          <w:ilvl w:val="0"/>
          <w:numId w:val="6"/>
        </w:numPr>
        <w:suppressAutoHyphens/>
        <w:jc w:val="both"/>
      </w:pPr>
      <w:r w:rsidRPr="003A346A">
        <w:t>Developed JUnit test cases and reports for all the developed modules.</w:t>
      </w:r>
    </w:p>
    <w:p w:rsidR="006F2626" w:rsidRPr="003A346A" w:rsidRDefault="006F2626" w:rsidP="00C0089F">
      <w:pPr>
        <w:numPr>
          <w:ilvl w:val="0"/>
          <w:numId w:val="6"/>
        </w:numPr>
        <w:suppressAutoHyphens/>
        <w:jc w:val="both"/>
      </w:pPr>
      <w:r w:rsidRPr="003A346A">
        <w:t>Developed web services call to gather information from web server to RIA server.</w:t>
      </w:r>
    </w:p>
    <w:p w:rsidR="006F2626" w:rsidRPr="003A346A" w:rsidRDefault="006F2626" w:rsidP="00C0089F">
      <w:pPr>
        <w:numPr>
          <w:ilvl w:val="0"/>
          <w:numId w:val="6"/>
        </w:numPr>
        <w:suppressAutoHyphens/>
        <w:jc w:val="both"/>
      </w:pPr>
      <w:r w:rsidRPr="003A346A">
        <w:t>Undergone Sphericall 8.0 training.</w:t>
      </w:r>
    </w:p>
    <w:p w:rsidR="006F2626" w:rsidRDefault="006F2626" w:rsidP="00C0089F">
      <w:pPr>
        <w:numPr>
          <w:ilvl w:val="0"/>
          <w:numId w:val="6"/>
        </w:numPr>
        <w:suppressAutoHyphens/>
        <w:jc w:val="both"/>
      </w:pPr>
      <w:r w:rsidRPr="003A346A">
        <w:t>Configured adding Active Directory (AD) in Microsoft 2008 server.</w:t>
      </w:r>
    </w:p>
    <w:p w:rsidR="006F2626" w:rsidRPr="003A346A" w:rsidRDefault="006F2626" w:rsidP="006F2626">
      <w:pPr>
        <w:suppressAutoHyphens/>
        <w:jc w:val="both"/>
      </w:pPr>
    </w:p>
    <w:p w:rsidR="006F2626" w:rsidRDefault="006F2626" w:rsidP="00C0089F">
      <w:pPr>
        <w:numPr>
          <w:ilvl w:val="0"/>
          <w:numId w:val="6"/>
        </w:numPr>
        <w:suppressAutoHyphens/>
        <w:jc w:val="both"/>
      </w:pPr>
      <w:r w:rsidRPr="003A346A">
        <w:t>Configured mail box in Microsoft 2008 server.</w:t>
      </w:r>
    </w:p>
    <w:p w:rsidR="006F2626" w:rsidRPr="003A346A" w:rsidRDefault="006F2626" w:rsidP="00C0089F">
      <w:pPr>
        <w:numPr>
          <w:ilvl w:val="0"/>
          <w:numId w:val="6"/>
        </w:numPr>
        <w:suppressAutoHyphens/>
        <w:jc w:val="both"/>
      </w:pPr>
      <w:r w:rsidRPr="003A346A">
        <w:t>Configured virtual machines using HyperV Manager.</w:t>
      </w:r>
    </w:p>
    <w:p w:rsidR="006F2626" w:rsidRPr="003A346A" w:rsidRDefault="006F2626" w:rsidP="006F2626">
      <w:pPr>
        <w:jc w:val="both"/>
      </w:pPr>
    </w:p>
    <w:p w:rsidR="006F2626" w:rsidRPr="003A346A" w:rsidRDefault="006F2626" w:rsidP="006F2626">
      <w:pPr>
        <w:jc w:val="both"/>
      </w:pPr>
      <w:r w:rsidRPr="003A346A">
        <w:rPr>
          <w:b/>
        </w:rPr>
        <w:t>Environment</w:t>
      </w:r>
      <w:r w:rsidRPr="003A346A">
        <w:t xml:space="preserve">: Java, Adobe Flex, ActionScript, MXML, SOAP UI, Spring, Spreed, Apache tomcat, BlazeDS, Microsoft 2008 server, Microsoft Active directory, Microsoft Mail box, WSDL, PerForce, Code collaborator. Microsoft Access. </w:t>
      </w:r>
    </w:p>
    <w:p w:rsidR="006F2626" w:rsidRPr="003A346A" w:rsidRDefault="006F2626" w:rsidP="006F2626">
      <w:pPr>
        <w:jc w:val="both"/>
      </w:pPr>
    </w:p>
    <w:p w:rsidR="006F2626" w:rsidRPr="003A346A" w:rsidRDefault="006F2626" w:rsidP="006F2626">
      <w:pPr>
        <w:jc w:val="both"/>
        <w:rPr>
          <w:b/>
        </w:rPr>
      </w:pPr>
      <w:r w:rsidRPr="003A346A">
        <w:rPr>
          <w:b/>
        </w:rPr>
        <w:t xml:space="preserve">Employer: </w:t>
      </w:r>
      <w:r w:rsidRPr="003A346A">
        <w:t>Syntel Consulting Inc</w:t>
      </w:r>
    </w:p>
    <w:p w:rsidR="006F2626" w:rsidRPr="003A346A" w:rsidRDefault="006F2626" w:rsidP="006F2626">
      <w:pPr>
        <w:jc w:val="both"/>
        <w:rPr>
          <w:b/>
        </w:rPr>
      </w:pPr>
      <w:r w:rsidRPr="003A346A">
        <w:rPr>
          <w:b/>
        </w:rPr>
        <w:t xml:space="preserve">Client: </w:t>
      </w:r>
      <w:r w:rsidRPr="003A346A">
        <w:t>Telephone &amp; Data Systems, Madison, WI</w:t>
      </w:r>
      <w:r w:rsidRPr="003A346A">
        <w:tab/>
        <w:t>Nov 2010 – Sep 2011</w:t>
      </w:r>
    </w:p>
    <w:p w:rsidR="006F2626" w:rsidRPr="003A346A" w:rsidRDefault="006F2626" w:rsidP="006F2626">
      <w:pPr>
        <w:jc w:val="both"/>
        <w:rPr>
          <w:b/>
        </w:rPr>
      </w:pPr>
      <w:r w:rsidRPr="003A346A">
        <w:rPr>
          <w:b/>
        </w:rPr>
        <w:t xml:space="preserve">Project Name: </w:t>
      </w:r>
      <w:r w:rsidRPr="003A346A">
        <w:t>Site Collection Tool</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pStyle w:val="NormalArial"/>
        <w:spacing w:line="240" w:lineRule="auto"/>
        <w:ind w:firstLine="0"/>
        <w:rPr>
          <w:rFonts w:ascii="Times New Roman" w:hAnsi="Times New Roman" w:cs="Times New Roman"/>
          <w:sz w:val="24"/>
          <w:szCs w:val="24"/>
        </w:rPr>
      </w:pPr>
      <w:r w:rsidRPr="003A346A">
        <w:rPr>
          <w:rFonts w:ascii="Times New Roman" w:hAnsi="Times New Roman" w:cs="Times New Roman"/>
          <w:sz w:val="24"/>
          <w:szCs w:val="24"/>
        </w:rPr>
        <w:t>Site Collection Tool is a web based application named as Centralized Control Application (CCA) and desktop application named as Remote Control Application (RCA). It is used in telecom industry to audit the equipment inventory. It has the functionality of MetaSolv's Complete Equipment Inventory module. Auditing engineers can audit the equipments physically via online or offline mode</w:t>
      </w:r>
      <w:r w:rsidRPr="003A346A">
        <w:rPr>
          <w:rStyle w:val="Emphasis"/>
          <w:rFonts w:ascii="Times New Roman" w:hAnsi="Times New Roman" w:cs="Times New Roman"/>
          <w:bCs/>
          <w:i w:val="0"/>
          <w:sz w:val="24"/>
          <w:szCs w:val="24"/>
        </w:rPr>
        <w:t>.</w:t>
      </w:r>
    </w:p>
    <w:p w:rsidR="006F2626" w:rsidRPr="003A346A" w:rsidRDefault="006F2626" w:rsidP="006F2626">
      <w:pPr>
        <w:pStyle w:val="NormalArial"/>
        <w:spacing w:line="240" w:lineRule="auto"/>
        <w:ind w:firstLine="0"/>
        <w:rPr>
          <w:rFonts w:ascii="Times New Roman" w:hAnsi="Times New Roman" w:cs="Times New Roman"/>
          <w:sz w:val="24"/>
          <w:szCs w:val="24"/>
        </w:rPr>
      </w:pPr>
    </w:p>
    <w:p w:rsidR="006F2626" w:rsidRPr="003A346A" w:rsidRDefault="006F2626" w:rsidP="006F2626">
      <w:pPr>
        <w:jc w:val="both"/>
      </w:pPr>
      <w:r w:rsidRPr="003A346A">
        <w:rPr>
          <w:b/>
          <w:bCs/>
        </w:rPr>
        <w:t>Responsibilities</w:t>
      </w:r>
      <w:r w:rsidRPr="003A346A">
        <w:t>:</w:t>
      </w:r>
    </w:p>
    <w:p w:rsidR="006F2626" w:rsidRPr="003A346A" w:rsidRDefault="006F2626" w:rsidP="00C0089F">
      <w:pPr>
        <w:numPr>
          <w:ilvl w:val="0"/>
          <w:numId w:val="7"/>
        </w:numPr>
        <w:suppressAutoHyphens/>
        <w:jc w:val="both"/>
      </w:pPr>
      <w:r w:rsidRPr="003A346A">
        <w:t xml:space="preserve">Part of core development team. </w:t>
      </w:r>
    </w:p>
    <w:p w:rsidR="006F2626" w:rsidRPr="003A346A" w:rsidRDefault="006F2626" w:rsidP="00C0089F">
      <w:pPr>
        <w:numPr>
          <w:ilvl w:val="0"/>
          <w:numId w:val="7"/>
        </w:numPr>
        <w:suppressAutoHyphens/>
        <w:jc w:val="both"/>
      </w:pPr>
      <w:r w:rsidRPr="003A346A">
        <w:t>Participated from the beginning of the project development.</w:t>
      </w:r>
    </w:p>
    <w:p w:rsidR="006F2626" w:rsidRPr="003A346A" w:rsidRDefault="006F2626" w:rsidP="00C0089F">
      <w:pPr>
        <w:numPr>
          <w:ilvl w:val="0"/>
          <w:numId w:val="7"/>
        </w:numPr>
        <w:suppressAutoHyphens/>
        <w:jc w:val="both"/>
      </w:pPr>
      <w:r w:rsidRPr="003A346A">
        <w:t>Involved from Analysis phase including Proof of concepts and core development.</w:t>
      </w:r>
    </w:p>
    <w:p w:rsidR="006F2626" w:rsidRPr="003A346A" w:rsidRDefault="006F2626" w:rsidP="00C0089F">
      <w:pPr>
        <w:numPr>
          <w:ilvl w:val="0"/>
          <w:numId w:val="7"/>
        </w:numPr>
        <w:suppressAutoHyphens/>
        <w:jc w:val="both"/>
      </w:pPr>
      <w:r w:rsidRPr="003A346A">
        <w:t>Hands on programming using Java.</w:t>
      </w:r>
    </w:p>
    <w:p w:rsidR="006F2626" w:rsidRPr="003A346A" w:rsidRDefault="006F2626" w:rsidP="00C0089F">
      <w:pPr>
        <w:numPr>
          <w:ilvl w:val="0"/>
          <w:numId w:val="7"/>
        </w:numPr>
        <w:suppressAutoHyphens/>
        <w:jc w:val="both"/>
      </w:pPr>
      <w:r w:rsidRPr="003A346A">
        <w:t>Developed and Implemented MVC Architecture using JSF.</w:t>
      </w:r>
    </w:p>
    <w:p w:rsidR="006F2626" w:rsidRPr="003A346A" w:rsidRDefault="006F2626" w:rsidP="00C0089F">
      <w:pPr>
        <w:numPr>
          <w:ilvl w:val="0"/>
          <w:numId w:val="7"/>
        </w:numPr>
        <w:suppressAutoHyphens/>
        <w:jc w:val="both"/>
      </w:pPr>
      <w:r w:rsidRPr="003A346A">
        <w:t>Data Access programming using JDBC</w:t>
      </w:r>
    </w:p>
    <w:p w:rsidR="006F2626" w:rsidRPr="003A346A" w:rsidRDefault="006F2626" w:rsidP="00C0089F">
      <w:pPr>
        <w:numPr>
          <w:ilvl w:val="0"/>
          <w:numId w:val="7"/>
        </w:numPr>
        <w:suppressAutoHyphens/>
        <w:jc w:val="both"/>
      </w:pPr>
      <w:r w:rsidRPr="003A346A">
        <w:t>Developed Client Side validation using JavaScript and Server side validations using Java</w:t>
      </w:r>
    </w:p>
    <w:p w:rsidR="006F2626" w:rsidRPr="003A346A" w:rsidRDefault="006F2626" w:rsidP="00C0089F">
      <w:pPr>
        <w:numPr>
          <w:ilvl w:val="0"/>
          <w:numId w:val="7"/>
        </w:numPr>
        <w:suppressAutoHyphens/>
        <w:jc w:val="both"/>
      </w:pPr>
      <w:r w:rsidRPr="003A346A">
        <w:t>Developed JUnit test cases and reports for all the developed modules.</w:t>
      </w:r>
    </w:p>
    <w:p w:rsidR="006F2626" w:rsidRPr="003A346A" w:rsidRDefault="006F2626" w:rsidP="00C0089F">
      <w:pPr>
        <w:numPr>
          <w:ilvl w:val="0"/>
          <w:numId w:val="7"/>
        </w:numPr>
        <w:suppressAutoHyphens/>
        <w:jc w:val="both"/>
      </w:pPr>
      <w:r w:rsidRPr="003A346A">
        <w:t>Involved in Unit Testing and Integration testing</w:t>
      </w:r>
    </w:p>
    <w:p w:rsidR="006F2626" w:rsidRPr="003A346A" w:rsidRDefault="006F2626" w:rsidP="00C0089F">
      <w:pPr>
        <w:numPr>
          <w:ilvl w:val="0"/>
          <w:numId w:val="7"/>
        </w:numPr>
        <w:suppressAutoHyphens/>
        <w:jc w:val="both"/>
      </w:pPr>
      <w:r w:rsidRPr="003A346A">
        <w:t>Involved in performance Analysis using Memory Analyzer Tool (MAT) and IBM Heap Analyzer.</w:t>
      </w:r>
    </w:p>
    <w:p w:rsidR="006F2626" w:rsidRPr="003A346A" w:rsidRDefault="006F2626" w:rsidP="00C0089F">
      <w:pPr>
        <w:numPr>
          <w:ilvl w:val="0"/>
          <w:numId w:val="7"/>
        </w:numPr>
        <w:suppressAutoHyphens/>
        <w:jc w:val="both"/>
      </w:pPr>
      <w:r w:rsidRPr="003A346A">
        <w:t>Deployment activities involved in Tomcat and Jboss application servers</w:t>
      </w:r>
    </w:p>
    <w:p w:rsidR="006F2626" w:rsidRPr="003A346A" w:rsidRDefault="006F2626" w:rsidP="00C0089F">
      <w:pPr>
        <w:numPr>
          <w:ilvl w:val="0"/>
          <w:numId w:val="7"/>
        </w:numPr>
        <w:suppressAutoHyphens/>
        <w:jc w:val="both"/>
      </w:pPr>
      <w:r w:rsidRPr="003A346A">
        <w:t>Developed technical design and deployment documents.</w:t>
      </w:r>
    </w:p>
    <w:p w:rsidR="006F2626" w:rsidRPr="003A346A" w:rsidRDefault="006F2626" w:rsidP="006F2626">
      <w:pPr>
        <w:pStyle w:val="NormalArial"/>
        <w:spacing w:line="240" w:lineRule="auto"/>
        <w:ind w:firstLine="0"/>
        <w:rPr>
          <w:rFonts w:ascii="Times New Roman" w:hAnsi="Times New Roman" w:cs="Times New Roman"/>
          <w:sz w:val="24"/>
          <w:szCs w:val="24"/>
        </w:rPr>
      </w:pPr>
    </w:p>
    <w:p w:rsidR="006F2626" w:rsidRPr="003A346A" w:rsidRDefault="006F2626" w:rsidP="006F2626">
      <w:pPr>
        <w:pStyle w:val="NormalArial"/>
        <w:spacing w:line="240" w:lineRule="auto"/>
        <w:ind w:firstLine="0"/>
        <w:rPr>
          <w:rFonts w:ascii="Times New Roman" w:hAnsi="Times New Roman" w:cs="Times New Roman"/>
          <w:sz w:val="24"/>
          <w:szCs w:val="24"/>
        </w:rPr>
      </w:pPr>
      <w:r w:rsidRPr="003A346A">
        <w:rPr>
          <w:rFonts w:ascii="Times New Roman" w:hAnsi="Times New Roman" w:cs="Times New Roman"/>
          <w:b/>
          <w:bCs/>
          <w:sz w:val="24"/>
          <w:szCs w:val="24"/>
        </w:rPr>
        <w:t>Environment</w:t>
      </w:r>
      <w:r w:rsidRPr="003A346A">
        <w:rPr>
          <w:rFonts w:ascii="Times New Roman" w:hAnsi="Times New Roman" w:cs="Times New Roman"/>
          <w:bCs/>
          <w:sz w:val="24"/>
          <w:szCs w:val="24"/>
        </w:rPr>
        <w:t>:</w:t>
      </w:r>
      <w:r w:rsidRPr="003A346A">
        <w:rPr>
          <w:rFonts w:ascii="Times New Roman" w:hAnsi="Times New Roman" w:cs="Times New Roman"/>
          <w:sz w:val="24"/>
          <w:szCs w:val="24"/>
        </w:rPr>
        <w:t xml:space="preserve"> Java, JSF, Swing, IceFaces, MetaSolv6, Oracle, sql lite LDAP, WinSCP, Putty, Apache Tomcat, JBoss, Firebug, Eclipse, JIRA. </w:t>
      </w:r>
    </w:p>
    <w:p w:rsidR="006F2626" w:rsidRPr="003A346A" w:rsidRDefault="006F2626" w:rsidP="006F2626">
      <w:pPr>
        <w:jc w:val="both"/>
      </w:pPr>
    </w:p>
    <w:p w:rsidR="006F2626" w:rsidRPr="003A346A" w:rsidRDefault="006F2626" w:rsidP="006F2626">
      <w:pPr>
        <w:jc w:val="both"/>
        <w:rPr>
          <w:b/>
        </w:rPr>
      </w:pPr>
      <w:r w:rsidRPr="003A346A">
        <w:rPr>
          <w:b/>
        </w:rPr>
        <w:t xml:space="preserve">Employer: </w:t>
      </w:r>
      <w:r w:rsidRPr="003A346A">
        <w:t>CLD Software Solutions</w:t>
      </w:r>
    </w:p>
    <w:p w:rsidR="006F2626" w:rsidRPr="003A346A" w:rsidRDefault="006F2626" w:rsidP="006F2626">
      <w:pPr>
        <w:jc w:val="both"/>
        <w:rPr>
          <w:b/>
        </w:rPr>
      </w:pPr>
      <w:r w:rsidRPr="003A346A">
        <w:rPr>
          <w:b/>
        </w:rPr>
        <w:t xml:space="preserve">Client: </w:t>
      </w:r>
      <w:r w:rsidRPr="003A346A">
        <w:t>GSI Health, Philadelphia, PA</w:t>
      </w:r>
      <w:r w:rsidRPr="003A346A">
        <w:tab/>
      </w:r>
      <w:r w:rsidRPr="003A346A">
        <w:tab/>
      </w:r>
      <w:r w:rsidRPr="003A346A">
        <w:tab/>
        <w:t>Aug 2010 – Nov 2010</w:t>
      </w:r>
    </w:p>
    <w:p w:rsidR="006F2626" w:rsidRPr="003A346A" w:rsidRDefault="006F2626" w:rsidP="006F2626">
      <w:pPr>
        <w:jc w:val="both"/>
        <w:rPr>
          <w:b/>
        </w:rPr>
      </w:pPr>
      <w:r w:rsidRPr="003A346A">
        <w:rPr>
          <w:b/>
        </w:rPr>
        <w:t xml:space="preserve">Project: </w:t>
      </w:r>
      <w:r w:rsidRPr="003A346A">
        <w:t>CHIP (Community Healthcare Information Portal)</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jc w:val="both"/>
        <w:rPr>
          <w:rStyle w:val="Emphasis"/>
          <w:i w:val="0"/>
        </w:rPr>
      </w:pPr>
      <w:r w:rsidRPr="003A346A">
        <w:rPr>
          <w:rStyle w:val="Emphasis"/>
          <w:i w:val="0"/>
        </w:rPr>
        <w:t>CHIP is a portal activity, which will be administered by Federal Health care organization.</w:t>
      </w:r>
    </w:p>
    <w:p w:rsidR="006F2626" w:rsidRPr="003A346A" w:rsidRDefault="006F2626" w:rsidP="006F2626">
      <w:pPr>
        <w:jc w:val="both"/>
      </w:pPr>
      <w:r w:rsidRPr="003A346A">
        <w:rPr>
          <w:rStyle w:val="Emphasis"/>
          <w:i w:val="0"/>
        </w:rPr>
        <w:t>The CHIP Portal will be supported by multiple Health portal administrators, which may be located in different location, with the ability to access all portal functions as well as log-in to subsidiary or organization node portals to perform their functions when required</w:t>
      </w:r>
    </w:p>
    <w:p w:rsidR="006F2626" w:rsidRPr="003A346A" w:rsidRDefault="006F2626" w:rsidP="006F2626">
      <w:pPr>
        <w:jc w:val="both"/>
      </w:pPr>
    </w:p>
    <w:p w:rsidR="006F2626" w:rsidRPr="003A346A" w:rsidRDefault="006F2626" w:rsidP="006F2626">
      <w:pPr>
        <w:jc w:val="both"/>
      </w:pPr>
      <w:r w:rsidRPr="003A346A">
        <w:rPr>
          <w:b/>
          <w:bCs/>
        </w:rPr>
        <w:t>Responsibilities</w:t>
      </w:r>
      <w:r w:rsidRPr="003A346A">
        <w:t>:</w:t>
      </w:r>
    </w:p>
    <w:p w:rsidR="006F2626" w:rsidRPr="003A346A" w:rsidRDefault="006F2626" w:rsidP="00C0089F">
      <w:pPr>
        <w:pStyle w:val="ListParagraph"/>
        <w:numPr>
          <w:ilvl w:val="0"/>
          <w:numId w:val="8"/>
        </w:numPr>
        <w:suppressAutoHyphens/>
        <w:jc w:val="both"/>
      </w:pPr>
      <w:r w:rsidRPr="003A346A">
        <w:t>Part of core development and testing team</w:t>
      </w:r>
    </w:p>
    <w:p w:rsidR="006F2626" w:rsidRPr="003A346A" w:rsidRDefault="006F2626" w:rsidP="00C0089F">
      <w:pPr>
        <w:pStyle w:val="ListParagraph"/>
        <w:numPr>
          <w:ilvl w:val="0"/>
          <w:numId w:val="8"/>
        </w:numPr>
        <w:suppressAutoHyphens/>
        <w:jc w:val="both"/>
      </w:pPr>
      <w:r w:rsidRPr="003A346A">
        <w:t>Created GWT components such as tree node, grid control, drag and drop controls</w:t>
      </w:r>
    </w:p>
    <w:p w:rsidR="006F2626" w:rsidRPr="003A346A" w:rsidRDefault="006F2626" w:rsidP="00C0089F">
      <w:pPr>
        <w:pStyle w:val="ListParagraph"/>
        <w:numPr>
          <w:ilvl w:val="0"/>
          <w:numId w:val="8"/>
        </w:numPr>
        <w:suppressAutoHyphens/>
        <w:jc w:val="both"/>
      </w:pPr>
      <w:r w:rsidRPr="003A346A">
        <w:t>Involved from Analysis phase including Proof of concepts and core development.</w:t>
      </w:r>
    </w:p>
    <w:p w:rsidR="006F2626" w:rsidRPr="003A346A" w:rsidRDefault="006F2626" w:rsidP="00C0089F">
      <w:pPr>
        <w:pStyle w:val="ListParagraph"/>
        <w:numPr>
          <w:ilvl w:val="0"/>
          <w:numId w:val="8"/>
        </w:numPr>
        <w:suppressAutoHyphens/>
        <w:jc w:val="both"/>
      </w:pPr>
      <w:r w:rsidRPr="003A346A">
        <w:t>Hands on programming using Java.</w:t>
      </w:r>
    </w:p>
    <w:p w:rsidR="006F2626" w:rsidRPr="003A346A" w:rsidRDefault="006F2626" w:rsidP="00C0089F">
      <w:pPr>
        <w:pStyle w:val="ListParagraph"/>
        <w:numPr>
          <w:ilvl w:val="0"/>
          <w:numId w:val="8"/>
        </w:numPr>
        <w:suppressAutoHyphens/>
        <w:jc w:val="both"/>
      </w:pPr>
      <w:r w:rsidRPr="003A346A">
        <w:t>Data Access programming using EJB</w:t>
      </w:r>
    </w:p>
    <w:p w:rsidR="006F2626" w:rsidRPr="003A346A" w:rsidRDefault="006F2626" w:rsidP="00C0089F">
      <w:pPr>
        <w:pStyle w:val="ListParagraph"/>
        <w:numPr>
          <w:ilvl w:val="0"/>
          <w:numId w:val="8"/>
        </w:numPr>
        <w:suppressAutoHyphens/>
        <w:jc w:val="both"/>
      </w:pPr>
      <w:r w:rsidRPr="003A346A">
        <w:t xml:space="preserve">Developed Client Side validation using </w:t>
      </w:r>
      <w:r w:rsidR="0093153B" w:rsidRPr="003A346A">
        <w:t>JavaScript</w:t>
      </w:r>
      <w:r w:rsidRPr="003A346A">
        <w:t xml:space="preserve"> and Server side validations using Java.</w:t>
      </w:r>
    </w:p>
    <w:p w:rsidR="006F2626" w:rsidRPr="003A346A" w:rsidRDefault="006F2626" w:rsidP="00C0089F">
      <w:pPr>
        <w:pStyle w:val="ListParagraph"/>
        <w:numPr>
          <w:ilvl w:val="0"/>
          <w:numId w:val="8"/>
        </w:numPr>
        <w:suppressAutoHyphens/>
        <w:jc w:val="both"/>
      </w:pPr>
      <w:r w:rsidRPr="003A346A">
        <w:t>Developed JUnit test cases and reports for all the developed modules.</w:t>
      </w:r>
    </w:p>
    <w:p w:rsidR="006F2626" w:rsidRPr="006F2626" w:rsidRDefault="006F2626" w:rsidP="00C0089F">
      <w:pPr>
        <w:pStyle w:val="ListParagraph"/>
        <w:numPr>
          <w:ilvl w:val="0"/>
          <w:numId w:val="8"/>
        </w:numPr>
        <w:suppressAutoHyphens/>
        <w:jc w:val="both"/>
        <w:rPr>
          <w:bCs/>
        </w:rPr>
      </w:pPr>
      <w:r w:rsidRPr="003A346A">
        <w:t>Installing, configuring and testing a MESA test tool for the Health Care domain.</w:t>
      </w:r>
    </w:p>
    <w:p w:rsidR="006F2626" w:rsidRPr="003A346A" w:rsidRDefault="006F2626" w:rsidP="006F2626">
      <w:pPr>
        <w:jc w:val="both"/>
        <w:rPr>
          <w:bCs/>
        </w:rPr>
      </w:pPr>
    </w:p>
    <w:p w:rsidR="006F2626" w:rsidRPr="003A346A" w:rsidRDefault="006F2626" w:rsidP="006F2626">
      <w:pPr>
        <w:jc w:val="both"/>
      </w:pPr>
      <w:r w:rsidRPr="003A346A">
        <w:rPr>
          <w:b/>
          <w:bCs/>
        </w:rPr>
        <w:t>Environment</w:t>
      </w:r>
      <w:r w:rsidRPr="003A346A">
        <w:rPr>
          <w:bCs/>
        </w:rPr>
        <w:t xml:space="preserve">: </w:t>
      </w:r>
      <w:r w:rsidRPr="003A346A">
        <w:t>Java 1.6, GWT, Ajax RIA Client, Hibernate, EJB 3.0, Glassfish Server 3, Spira and MySQL, MESA.</w:t>
      </w:r>
    </w:p>
    <w:p w:rsidR="006F2626" w:rsidRPr="003A346A" w:rsidRDefault="006F2626" w:rsidP="006F2626">
      <w:pPr>
        <w:jc w:val="both"/>
      </w:pPr>
    </w:p>
    <w:p w:rsidR="006F2626" w:rsidRPr="003A346A" w:rsidRDefault="006F2626" w:rsidP="006F2626">
      <w:pPr>
        <w:jc w:val="both"/>
        <w:rPr>
          <w:b/>
        </w:rPr>
      </w:pPr>
      <w:r w:rsidRPr="003A346A">
        <w:rPr>
          <w:b/>
        </w:rPr>
        <w:t xml:space="preserve">Employer: </w:t>
      </w:r>
      <w:r w:rsidRPr="003A346A">
        <w:t>Kriyatec IT Solutions</w:t>
      </w:r>
    </w:p>
    <w:p w:rsidR="006F2626" w:rsidRPr="003A346A" w:rsidRDefault="006F2626" w:rsidP="006F2626">
      <w:pPr>
        <w:jc w:val="both"/>
        <w:rPr>
          <w:b/>
        </w:rPr>
      </w:pPr>
      <w:r w:rsidRPr="003A346A">
        <w:rPr>
          <w:b/>
        </w:rPr>
        <w:t xml:space="preserve">Client: </w:t>
      </w:r>
      <w:r w:rsidRPr="003A346A">
        <w:t>StreamLine, Chennai, India</w:t>
      </w:r>
      <w:r w:rsidRPr="003A346A">
        <w:tab/>
      </w:r>
      <w:r w:rsidRPr="003A346A">
        <w:tab/>
      </w:r>
      <w:r w:rsidRPr="003A346A">
        <w:tab/>
      </w:r>
      <w:r>
        <w:tab/>
      </w:r>
      <w:r>
        <w:tab/>
      </w:r>
      <w:r w:rsidRPr="006F2626">
        <w:rPr>
          <w:b/>
        </w:rPr>
        <w:t>- Jun 2008 – Aug 2010</w:t>
      </w:r>
    </w:p>
    <w:p w:rsidR="006F2626" w:rsidRPr="003A346A" w:rsidRDefault="006F2626" w:rsidP="006F2626">
      <w:pPr>
        <w:jc w:val="both"/>
        <w:rPr>
          <w:b/>
        </w:rPr>
      </w:pPr>
      <w:r w:rsidRPr="003A346A">
        <w:rPr>
          <w:b/>
        </w:rPr>
        <w:t xml:space="preserve">Project Name: </w:t>
      </w:r>
      <w:r w:rsidRPr="003A346A">
        <w:t>eContol</w:t>
      </w:r>
    </w:p>
    <w:p w:rsidR="006F2626" w:rsidRPr="003A346A" w:rsidRDefault="006F2626" w:rsidP="006F2626">
      <w:pPr>
        <w:jc w:val="both"/>
      </w:pPr>
      <w:r w:rsidRPr="003A346A">
        <w:rPr>
          <w:b/>
        </w:rPr>
        <w:t xml:space="preserve">Role: </w:t>
      </w:r>
      <w:r w:rsidRPr="003A346A">
        <w:t>Software Engineer</w:t>
      </w:r>
    </w:p>
    <w:p w:rsidR="006F2626" w:rsidRPr="003A346A" w:rsidRDefault="006F2626" w:rsidP="006F2626">
      <w:pPr>
        <w:jc w:val="both"/>
      </w:pPr>
    </w:p>
    <w:p w:rsidR="006F2626" w:rsidRPr="003A346A" w:rsidRDefault="006F2626" w:rsidP="006F2626">
      <w:pPr>
        <w:jc w:val="both"/>
      </w:pPr>
      <w:r w:rsidRPr="003A346A">
        <w:t xml:space="preserve">eControl is a product to manage and facilitate the different marketing strategies of a company from quoting for new product design to final order processing. </w:t>
      </w:r>
    </w:p>
    <w:p w:rsidR="006F2626" w:rsidRPr="003A346A" w:rsidRDefault="006F2626" w:rsidP="006F2626">
      <w:pPr>
        <w:jc w:val="both"/>
      </w:pPr>
      <w:r w:rsidRPr="003A346A">
        <w:t>This project consists of 9 main divisions named New Product Design for Internal, External and Production, Collateral Catalog, Gift Requirement Collection, HR Requirements, Award/Reward, Product customization with order processing, Vendor Managements, Customer Visit Process and Admin. This project has a separate Administration division where users are created and given access to create, modify &amp; delete the records in each department.</w:t>
      </w:r>
    </w:p>
    <w:p w:rsidR="006F2626" w:rsidRPr="003A346A" w:rsidRDefault="006F2626" w:rsidP="006F2626">
      <w:pPr>
        <w:jc w:val="both"/>
      </w:pPr>
    </w:p>
    <w:p w:rsidR="0093153B" w:rsidRDefault="006F2626" w:rsidP="0093153B">
      <w:pPr>
        <w:jc w:val="both"/>
      </w:pPr>
      <w:r w:rsidRPr="0093153B">
        <w:rPr>
          <w:b/>
          <w:bCs/>
        </w:rPr>
        <w:t>Responsibilities</w:t>
      </w:r>
      <w:r w:rsidRPr="003A346A">
        <w:t>:</w:t>
      </w:r>
    </w:p>
    <w:p w:rsidR="0093153B" w:rsidRDefault="0093153B" w:rsidP="00C0089F">
      <w:pPr>
        <w:pStyle w:val="ListParagraph"/>
        <w:numPr>
          <w:ilvl w:val="0"/>
          <w:numId w:val="9"/>
        </w:numPr>
        <w:jc w:val="both"/>
      </w:pPr>
      <w:r>
        <w:t xml:space="preserve">Part of core development team. </w:t>
      </w:r>
    </w:p>
    <w:p w:rsidR="0093153B" w:rsidRDefault="006F2626" w:rsidP="00C0089F">
      <w:pPr>
        <w:pStyle w:val="ListParagraph"/>
        <w:numPr>
          <w:ilvl w:val="0"/>
          <w:numId w:val="9"/>
        </w:numPr>
        <w:jc w:val="both"/>
      </w:pPr>
      <w:r w:rsidRPr="003A346A">
        <w:t>Participated from the beginn</w:t>
      </w:r>
      <w:r w:rsidR="0093153B">
        <w:t>ing of the project development.</w:t>
      </w:r>
    </w:p>
    <w:p w:rsidR="0093153B" w:rsidRDefault="006F2626" w:rsidP="00C0089F">
      <w:pPr>
        <w:pStyle w:val="ListParagraph"/>
        <w:numPr>
          <w:ilvl w:val="0"/>
          <w:numId w:val="9"/>
        </w:numPr>
        <w:jc w:val="both"/>
      </w:pPr>
      <w:r w:rsidRPr="003A346A">
        <w:t>Involved from Analysis phase including Proof of concepts and core development.</w:t>
      </w:r>
    </w:p>
    <w:p w:rsidR="0093153B" w:rsidRDefault="006F2626" w:rsidP="00C0089F">
      <w:pPr>
        <w:pStyle w:val="ListParagraph"/>
        <w:numPr>
          <w:ilvl w:val="0"/>
          <w:numId w:val="9"/>
        </w:numPr>
        <w:jc w:val="both"/>
      </w:pPr>
      <w:r w:rsidRPr="003A346A">
        <w:t>Hands on p</w:t>
      </w:r>
      <w:r w:rsidR="0093153B">
        <w:t>rogramming using Java and J2EE.</w:t>
      </w:r>
    </w:p>
    <w:p w:rsidR="0093153B" w:rsidRDefault="006F2626" w:rsidP="00C0089F">
      <w:pPr>
        <w:pStyle w:val="ListParagraph"/>
        <w:numPr>
          <w:ilvl w:val="0"/>
          <w:numId w:val="9"/>
        </w:numPr>
        <w:jc w:val="both"/>
      </w:pPr>
      <w:r w:rsidRPr="003A346A">
        <w:t>Developed and Implemented MVC</w:t>
      </w:r>
      <w:r w:rsidR="0093153B">
        <w:t xml:space="preserve"> Architecture using Jboss Seam.</w:t>
      </w:r>
    </w:p>
    <w:p w:rsidR="0093153B" w:rsidRDefault="006F2626" w:rsidP="00C0089F">
      <w:pPr>
        <w:pStyle w:val="ListParagraph"/>
        <w:numPr>
          <w:ilvl w:val="0"/>
          <w:numId w:val="9"/>
        </w:numPr>
        <w:jc w:val="both"/>
      </w:pPr>
      <w:r w:rsidRPr="003A346A">
        <w:t xml:space="preserve">Developed report </w:t>
      </w:r>
      <w:r w:rsidR="0093153B">
        <w:t>templates using Jasper reports.</w:t>
      </w:r>
    </w:p>
    <w:p w:rsidR="0093153B" w:rsidRDefault="006F2626" w:rsidP="00C0089F">
      <w:pPr>
        <w:pStyle w:val="ListParagraph"/>
        <w:numPr>
          <w:ilvl w:val="0"/>
          <w:numId w:val="9"/>
        </w:numPr>
        <w:jc w:val="both"/>
      </w:pPr>
      <w:r w:rsidRPr="003A346A">
        <w:t>Developed f</w:t>
      </w:r>
      <w:r w:rsidR="0093153B">
        <w:t>acelets, custom tags using JSF.</w:t>
      </w:r>
    </w:p>
    <w:p w:rsidR="0093153B" w:rsidRDefault="006F2626" w:rsidP="00C0089F">
      <w:pPr>
        <w:pStyle w:val="ListParagraph"/>
        <w:numPr>
          <w:ilvl w:val="0"/>
          <w:numId w:val="9"/>
        </w:numPr>
        <w:jc w:val="both"/>
      </w:pPr>
      <w:r w:rsidRPr="003A346A">
        <w:t>Developed templates f</w:t>
      </w:r>
      <w:r w:rsidR="0093153B">
        <w:t>or dynamic rendering using JSF.</w:t>
      </w:r>
    </w:p>
    <w:p w:rsidR="0093153B" w:rsidRDefault="006F2626" w:rsidP="00C0089F">
      <w:pPr>
        <w:pStyle w:val="ListParagraph"/>
        <w:numPr>
          <w:ilvl w:val="0"/>
          <w:numId w:val="9"/>
        </w:numPr>
        <w:jc w:val="both"/>
      </w:pPr>
      <w:r w:rsidRPr="003A346A">
        <w:t xml:space="preserve">Developed Stateful &amp; Stateless Session Beans and </w:t>
      </w:r>
      <w:r w:rsidR="0093153B">
        <w:t>Message Driven Beans using EJB.</w:t>
      </w:r>
    </w:p>
    <w:p w:rsidR="0093153B" w:rsidRDefault="006F2626" w:rsidP="00C0089F">
      <w:pPr>
        <w:pStyle w:val="ListParagraph"/>
        <w:numPr>
          <w:ilvl w:val="0"/>
          <w:numId w:val="9"/>
        </w:numPr>
        <w:jc w:val="both"/>
      </w:pPr>
      <w:r w:rsidRPr="003A346A">
        <w:t>Implemented wor</w:t>
      </w:r>
      <w:r w:rsidR="0093153B">
        <w:t>kflow process using JBoss jBPM.</w:t>
      </w:r>
    </w:p>
    <w:p w:rsidR="0093153B" w:rsidRDefault="006F2626" w:rsidP="00C0089F">
      <w:pPr>
        <w:pStyle w:val="ListParagraph"/>
        <w:numPr>
          <w:ilvl w:val="0"/>
          <w:numId w:val="9"/>
        </w:numPr>
        <w:jc w:val="both"/>
      </w:pPr>
      <w:r w:rsidRPr="003A346A">
        <w:t>Good experience in jBPM BPEL (Business Process Execution languag</w:t>
      </w:r>
      <w:r w:rsidR="0093153B">
        <w:t>e) to create process and flows.</w:t>
      </w:r>
    </w:p>
    <w:p w:rsidR="0093153B" w:rsidRDefault="006F2626" w:rsidP="00C0089F">
      <w:pPr>
        <w:pStyle w:val="ListParagraph"/>
        <w:numPr>
          <w:ilvl w:val="0"/>
          <w:numId w:val="9"/>
        </w:numPr>
        <w:jc w:val="both"/>
      </w:pPr>
      <w:r w:rsidRPr="003A346A">
        <w:t>Expertise in business Integration deployment and hu</w:t>
      </w:r>
      <w:r w:rsidR="0093153B">
        <w:t>man task management using jBPM.</w:t>
      </w:r>
    </w:p>
    <w:p w:rsidR="0093153B" w:rsidRDefault="006F2626" w:rsidP="00C0089F">
      <w:pPr>
        <w:pStyle w:val="ListParagraph"/>
        <w:numPr>
          <w:ilvl w:val="0"/>
          <w:numId w:val="9"/>
        </w:numPr>
        <w:jc w:val="both"/>
      </w:pPr>
      <w:r w:rsidRPr="003A346A">
        <w:t>Experience in creation of the BPEL processes by using human tasks, selectors, Business Rul</w:t>
      </w:r>
      <w:r w:rsidR="0093153B">
        <w:t>es, Business Processes in jBPM.</w:t>
      </w:r>
    </w:p>
    <w:p w:rsidR="0093153B" w:rsidRDefault="006F2626" w:rsidP="00C0089F">
      <w:pPr>
        <w:pStyle w:val="ListParagraph"/>
        <w:numPr>
          <w:ilvl w:val="0"/>
          <w:numId w:val="9"/>
        </w:numPr>
        <w:jc w:val="both"/>
      </w:pPr>
      <w:r w:rsidRPr="003A346A">
        <w:t>Developed Entity Beans using Hiber</w:t>
      </w:r>
      <w:r w:rsidR="0093153B">
        <w:t>nate as per database structure.</w:t>
      </w:r>
    </w:p>
    <w:p w:rsidR="0093153B" w:rsidRDefault="006F2626" w:rsidP="00C0089F">
      <w:pPr>
        <w:pStyle w:val="ListParagraph"/>
        <w:numPr>
          <w:ilvl w:val="0"/>
          <w:numId w:val="9"/>
        </w:numPr>
        <w:jc w:val="both"/>
      </w:pPr>
      <w:r w:rsidRPr="003A346A">
        <w:t>Developed JUnit test cases</w:t>
      </w:r>
      <w:r w:rsidR="0093153B">
        <w:t xml:space="preserve"> for all the developed modules.</w:t>
      </w:r>
    </w:p>
    <w:p w:rsidR="0093153B" w:rsidRDefault="006F2626" w:rsidP="00C0089F">
      <w:pPr>
        <w:pStyle w:val="ListParagraph"/>
        <w:numPr>
          <w:ilvl w:val="0"/>
          <w:numId w:val="9"/>
        </w:numPr>
        <w:jc w:val="both"/>
      </w:pPr>
      <w:r w:rsidRPr="003A346A">
        <w:lastRenderedPageBreak/>
        <w:t>Developed Chart controls using primefaces.</w:t>
      </w:r>
    </w:p>
    <w:p w:rsidR="0093153B" w:rsidRDefault="006F2626" w:rsidP="00C0089F">
      <w:pPr>
        <w:pStyle w:val="ListParagraph"/>
        <w:numPr>
          <w:ilvl w:val="0"/>
          <w:numId w:val="9"/>
        </w:numPr>
        <w:jc w:val="both"/>
      </w:pPr>
      <w:r w:rsidRPr="003A346A">
        <w:t>Data Access programming using JDBC and Hibernate</w:t>
      </w:r>
    </w:p>
    <w:p w:rsidR="0093153B" w:rsidRDefault="006F2626" w:rsidP="00C0089F">
      <w:pPr>
        <w:pStyle w:val="ListParagraph"/>
        <w:numPr>
          <w:ilvl w:val="0"/>
          <w:numId w:val="9"/>
        </w:numPr>
        <w:jc w:val="both"/>
      </w:pPr>
      <w:r w:rsidRPr="003A346A">
        <w:t xml:space="preserve">Developed Client Side validation using JavaScript and Server side validations using JSF validation patterns. </w:t>
      </w:r>
    </w:p>
    <w:p w:rsidR="0093153B" w:rsidRDefault="006F2626" w:rsidP="00C0089F">
      <w:pPr>
        <w:pStyle w:val="ListParagraph"/>
        <w:numPr>
          <w:ilvl w:val="0"/>
          <w:numId w:val="9"/>
        </w:numPr>
        <w:jc w:val="both"/>
      </w:pPr>
      <w:r w:rsidRPr="003A346A">
        <w:t>Involved in Unit Testing and Integration testing</w:t>
      </w:r>
    </w:p>
    <w:p w:rsidR="0093153B" w:rsidRDefault="006F2626" w:rsidP="00C0089F">
      <w:pPr>
        <w:pStyle w:val="ListParagraph"/>
        <w:numPr>
          <w:ilvl w:val="0"/>
          <w:numId w:val="9"/>
        </w:numPr>
        <w:jc w:val="both"/>
      </w:pPr>
      <w:r w:rsidRPr="003A346A">
        <w:t>Deployment activities involved in tomcat and Jboss application servers</w:t>
      </w:r>
    </w:p>
    <w:p w:rsidR="006F2626" w:rsidRPr="003A346A" w:rsidRDefault="006F2626" w:rsidP="00C0089F">
      <w:pPr>
        <w:pStyle w:val="ListParagraph"/>
        <w:numPr>
          <w:ilvl w:val="0"/>
          <w:numId w:val="9"/>
        </w:numPr>
        <w:jc w:val="both"/>
      </w:pPr>
      <w:r w:rsidRPr="003A346A">
        <w:t>Prepared technical design and deployment documents.</w:t>
      </w:r>
    </w:p>
    <w:p w:rsidR="006F2626" w:rsidRPr="003A346A" w:rsidRDefault="006F2626" w:rsidP="00C0089F">
      <w:pPr>
        <w:pStyle w:val="Heading1"/>
        <w:numPr>
          <w:ilvl w:val="0"/>
          <w:numId w:val="1"/>
        </w:numPr>
        <w:suppressAutoHyphens/>
        <w:ind w:left="0" w:firstLine="0"/>
        <w:jc w:val="both"/>
      </w:pPr>
    </w:p>
    <w:p w:rsidR="006F2626" w:rsidRPr="003A346A" w:rsidRDefault="006F2626" w:rsidP="006F2626">
      <w:pPr>
        <w:jc w:val="both"/>
      </w:pPr>
    </w:p>
    <w:p w:rsidR="006F2626" w:rsidRPr="003A346A" w:rsidRDefault="006F2626" w:rsidP="006F2626">
      <w:pPr>
        <w:jc w:val="both"/>
      </w:pPr>
      <w:r w:rsidRPr="003A346A">
        <w:rPr>
          <w:b/>
          <w:bCs/>
        </w:rPr>
        <w:t>Environment</w:t>
      </w:r>
      <w:r w:rsidRPr="003A346A">
        <w:t>: Java, JBoss Seam 2.1.1, JSF, RichFaces 3.3.2, POJO, Java 1.6, XML, Jasper Reports, PrimeFaces, JSTL, Hibernate, JPA, EJB 3.0, MySQL, CSS, XHTML, Ajax4jsf, jBPM.</w:t>
      </w:r>
    </w:p>
    <w:p w:rsidR="006F2626" w:rsidRPr="003A346A" w:rsidRDefault="006F2626" w:rsidP="006F2626">
      <w:pPr>
        <w:jc w:val="both"/>
      </w:pPr>
    </w:p>
    <w:p w:rsidR="006F2626" w:rsidRPr="003A346A" w:rsidRDefault="006F2626" w:rsidP="006F2626">
      <w:pPr>
        <w:jc w:val="both"/>
      </w:pPr>
      <w:r w:rsidRPr="003A346A">
        <w:rPr>
          <w:b/>
          <w:bCs/>
        </w:rPr>
        <w:t>Education</w:t>
      </w:r>
    </w:p>
    <w:p w:rsidR="006F2626" w:rsidRPr="003A346A" w:rsidRDefault="006F2626" w:rsidP="006F2626">
      <w:pPr>
        <w:jc w:val="both"/>
      </w:pPr>
      <w:r w:rsidRPr="003A346A">
        <w:t>Bachelor of Engineering in Computer Science</w:t>
      </w:r>
    </w:p>
    <w:p w:rsidR="006F2626" w:rsidRPr="003A346A" w:rsidRDefault="006F2626" w:rsidP="006F2626">
      <w:pPr>
        <w:jc w:val="both"/>
      </w:pPr>
    </w:p>
    <w:p w:rsidR="008D5C0F" w:rsidRPr="00067DF9" w:rsidRDefault="008D5C0F" w:rsidP="006F2626"/>
    <w:sectPr w:rsidR="008D5C0F" w:rsidRPr="00067DF9"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C00" w:rsidRDefault="002F2C00" w:rsidP="001918DB">
      <w:r>
        <w:separator/>
      </w:r>
    </w:p>
  </w:endnote>
  <w:endnote w:type="continuationSeparator" w:id="0">
    <w:p w:rsidR="002F2C00" w:rsidRDefault="002F2C00"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C00" w:rsidRDefault="002F2C00" w:rsidP="001918DB">
      <w:r>
        <w:separator/>
      </w:r>
    </w:p>
  </w:footnote>
  <w:footnote w:type="continuationSeparator" w:id="0">
    <w:p w:rsidR="002F2C00" w:rsidRDefault="002F2C00"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626" w:rsidRPr="006F2626" w:rsidRDefault="006F2626" w:rsidP="006F2626">
    <w:pPr>
      <w:jc w:val="both"/>
      <w:rPr>
        <w:b/>
        <w:sz w:val="28"/>
        <w:szCs w:val="28"/>
      </w:rPr>
    </w:pPr>
    <w:r w:rsidRPr="006F2626">
      <w:rPr>
        <w:b/>
        <w:sz w:val="28"/>
        <w:szCs w:val="28"/>
      </w:rPr>
      <w:t>Praveenkumar Vijayakumar</w:t>
    </w:r>
  </w:p>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rPr>
        <w:rFonts w:ascii="Courier New" w:hAnsi="Courier New" w:cs="Courier New" w:hint="default"/>
      </w:rPr>
    </w:lvl>
    <w:lvl w:ilvl="3">
      <w:start w:val="1"/>
      <w:numFmt w:val="none"/>
      <w:suff w:val="nothing"/>
      <w:lvlText w:val=""/>
      <w:lvlJc w:val="left"/>
      <w:pPr>
        <w:tabs>
          <w:tab w:val="num" w:pos="0"/>
        </w:tabs>
        <w:ind w:left="864" w:hanging="864"/>
      </w:pPr>
      <w:rPr>
        <w:rFonts w:ascii="Wingdings" w:hAnsi="Wingdings" w:cs="Wingding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hint="default"/>
        <w:color w:val="000000"/>
        <w:sz w:val="22"/>
        <w:szCs w:val="22"/>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Symbol" w:hint="default"/>
        <w:color w:val="000000"/>
        <w:sz w:val="22"/>
        <w:szCs w:val="22"/>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Wingdings" w:hint="default"/>
        <w:sz w:val="22"/>
        <w:szCs w:val="22"/>
      </w:rPr>
    </w:lvl>
  </w:abstractNum>
  <w:abstractNum w:abstractNumId="4">
    <w:nsid w:val="00000005"/>
    <w:multiLevelType w:val="singleLevel"/>
    <w:tmpl w:val="00000005"/>
    <w:name w:val="WW8Num5"/>
    <w:lvl w:ilvl="0">
      <w:start w:val="1"/>
      <w:numFmt w:val="bullet"/>
      <w:lvlText w:val=""/>
      <w:lvlJc w:val="left"/>
      <w:pPr>
        <w:tabs>
          <w:tab w:val="num" w:pos="1080"/>
        </w:tabs>
        <w:ind w:left="1080" w:hanging="360"/>
      </w:pPr>
      <w:rPr>
        <w:rFonts w:ascii="Wingdings" w:hAnsi="Wingdings" w:cs="Wingdings" w:hint="default"/>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Wingdings" w:hint="default"/>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Wingdings" w:hAnsi="Wingdings" w:cs="Wingdings" w:hint="default"/>
        <w:strike w:val="0"/>
        <w:dstrike w:val="0"/>
        <w:color w:val="000000"/>
        <w:sz w:val="22"/>
        <w:szCs w:val="22"/>
        <w:lang w:val="en-US"/>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Wingdings" w:hAnsi="Wingdings" w:cs="Wingdings" w:hint="default"/>
      </w:rPr>
    </w:lvl>
  </w:abstractNum>
  <w:abstractNum w:abstractNumId="8">
    <w:nsid w:val="04CF2935"/>
    <w:multiLevelType w:val="hybridMultilevel"/>
    <w:tmpl w:val="FD34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C467BC"/>
    <w:multiLevelType w:val="hybridMultilevel"/>
    <w:tmpl w:val="DBF8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16657"/>
    <w:multiLevelType w:val="hybridMultilevel"/>
    <w:tmpl w:val="A4F2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4C0E5A"/>
    <w:multiLevelType w:val="hybridMultilevel"/>
    <w:tmpl w:val="66AC4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BC3FA2"/>
    <w:multiLevelType w:val="hybridMultilevel"/>
    <w:tmpl w:val="FB28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F33D48"/>
    <w:multiLevelType w:val="hybridMultilevel"/>
    <w:tmpl w:val="50A0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ED3F73"/>
    <w:multiLevelType w:val="hybridMultilevel"/>
    <w:tmpl w:val="AA9C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2D0BE4"/>
    <w:multiLevelType w:val="hybridMultilevel"/>
    <w:tmpl w:val="CFCE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0"/>
  </w:num>
  <w:num w:numId="4">
    <w:abstractNumId w:val="15"/>
  </w:num>
  <w:num w:numId="5">
    <w:abstractNumId w:val="11"/>
  </w:num>
  <w:num w:numId="6">
    <w:abstractNumId w:val="12"/>
  </w:num>
  <w:num w:numId="7">
    <w:abstractNumId w:val="8"/>
  </w:num>
  <w:num w:numId="8">
    <w:abstractNumId w:val="14"/>
  </w:num>
  <w:num w:numId="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147A2D"/>
    <w:rsid w:val="00174199"/>
    <w:rsid w:val="001918DB"/>
    <w:rsid w:val="001C592A"/>
    <w:rsid w:val="002F2C00"/>
    <w:rsid w:val="00360289"/>
    <w:rsid w:val="00362455"/>
    <w:rsid w:val="0038557F"/>
    <w:rsid w:val="004046A8"/>
    <w:rsid w:val="0043148F"/>
    <w:rsid w:val="00505F87"/>
    <w:rsid w:val="00513790"/>
    <w:rsid w:val="00530ECF"/>
    <w:rsid w:val="005C1F56"/>
    <w:rsid w:val="005D5273"/>
    <w:rsid w:val="005E152E"/>
    <w:rsid w:val="0062545C"/>
    <w:rsid w:val="00682EDC"/>
    <w:rsid w:val="00693349"/>
    <w:rsid w:val="006F2626"/>
    <w:rsid w:val="00852CB5"/>
    <w:rsid w:val="008D087A"/>
    <w:rsid w:val="008D5C0F"/>
    <w:rsid w:val="0093153B"/>
    <w:rsid w:val="00946919"/>
    <w:rsid w:val="00A54E19"/>
    <w:rsid w:val="00BD408D"/>
    <w:rsid w:val="00BF2255"/>
    <w:rsid w:val="00C0089F"/>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styleId="Emphasis">
    <w:name w:val="Emphasis"/>
    <w:qFormat/>
    <w:rsid w:val="006F2626"/>
    <w:rPr>
      <w:i/>
      <w:iCs/>
    </w:rPr>
  </w:style>
  <w:style w:type="paragraph" w:customStyle="1" w:styleId="NormalArial">
    <w:name w:val="Normal + Arial"/>
    <w:basedOn w:val="Normal"/>
    <w:rsid w:val="006F2626"/>
    <w:pPr>
      <w:suppressAutoHyphens/>
      <w:spacing w:line="360" w:lineRule="auto"/>
      <w:ind w:firstLine="720"/>
      <w:jc w:val="both"/>
    </w:pPr>
    <w:rPr>
      <w:rFonts w:ascii="Arial" w:hAnsi="Arial" w:cs="Arial"/>
      <w:sz w:val="20"/>
      <w:szCs w:val="20"/>
      <w:lang w:eastAsia="ar-SA"/>
    </w:rPr>
  </w:style>
  <w:style w:type="paragraph" w:styleId="ListParagraph">
    <w:name w:val="List Paragraph"/>
    <w:basedOn w:val="Normal"/>
    <w:uiPriority w:val="34"/>
    <w:qFormat/>
    <w:rsid w:val="006F2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dcterms:created xsi:type="dcterms:W3CDTF">2015-03-18T19:40:00Z</dcterms:created>
  <dcterms:modified xsi:type="dcterms:W3CDTF">2015-03-18T19:40:00Z</dcterms:modified>
</cp:coreProperties>
</file>