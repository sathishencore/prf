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E5B" w:rsidRDefault="003D7BF3">
      <w:pPr>
        <w:spacing w:line="360" w:lineRule="auto"/>
        <w:rPr>
          <w:rFonts w:ascii="Times New Roman" w:eastAsia="Calibri" w:hAnsi="Times New Roman" w:cs="Times New Roman"/>
          <w:color w:val="auto"/>
          <w:sz w:val="20"/>
          <w:szCs w:val="20"/>
        </w:rPr>
      </w:pPr>
      <w:r>
        <w:rPr>
          <w:rFonts w:ascii="Times New Roman" w:eastAsia="Calibri" w:hAnsi="Times New Roman" w:cs="Times New Roman"/>
          <w:color w:val="auto"/>
          <w:sz w:val="20"/>
          <w:szCs w:val="20"/>
        </w:rPr>
        <w:t>Praveen</w:t>
      </w:r>
    </w:p>
    <w:p w:rsidR="00981E5B" w:rsidRDefault="00114A24">
      <w:pPr>
        <w:pStyle w:val="LO-normal"/>
        <w:spacing w:line="360" w:lineRule="auto"/>
        <w:jc w:val="both"/>
        <w:rPr>
          <w:rFonts w:eastAsia="Calibri"/>
          <w:color w:val="auto"/>
          <w:sz w:val="20"/>
          <w:szCs w:val="20"/>
        </w:rPr>
      </w:pPr>
      <w:r>
        <w:rPr>
          <w:rFonts w:eastAsia="Calibri"/>
          <w:color w:val="auto"/>
          <w:sz w:val="20"/>
          <w:szCs w:val="20"/>
        </w:rPr>
        <w:t>(M) +1-</w:t>
      </w:r>
      <w:bookmarkStart w:id="0" w:name="_GoBack"/>
      <w:r>
        <w:rPr>
          <w:rFonts w:eastAsia="Calibri"/>
          <w:color w:val="auto"/>
          <w:sz w:val="20"/>
          <w:szCs w:val="20"/>
        </w:rPr>
        <w:t>201-383-5236</w:t>
      </w:r>
      <w:bookmarkEnd w:id="0"/>
    </w:p>
    <w:p w:rsidR="00981E5B" w:rsidRDefault="001808BB">
      <w:pPr>
        <w:pStyle w:val="LO-normal"/>
        <w:spacing w:line="360" w:lineRule="auto"/>
        <w:jc w:val="both"/>
        <w:rPr>
          <w:rStyle w:val="Hyperlink"/>
          <w:color w:val="auto"/>
          <w:sz w:val="20"/>
          <w:szCs w:val="20"/>
          <w:u w:val="none"/>
        </w:rPr>
      </w:pPr>
      <w:r>
        <w:rPr>
          <w:rFonts w:eastAsia="Calibri"/>
          <w:color w:val="auto"/>
          <w:sz w:val="20"/>
          <w:szCs w:val="20"/>
        </w:rPr>
        <w:t>Email: jpraveen275</w:t>
      </w:r>
      <w:r w:rsidR="00981E5B">
        <w:rPr>
          <w:rStyle w:val="Hyperlink"/>
          <w:color w:val="auto"/>
          <w:sz w:val="20"/>
          <w:szCs w:val="20"/>
          <w:u w:val="none"/>
        </w:rPr>
        <w:t>@gmail.com</w:t>
      </w:r>
    </w:p>
    <w:p w:rsidR="00981E5B" w:rsidRDefault="00981E5B">
      <w:pPr>
        <w:pStyle w:val="LO-normal"/>
        <w:spacing w:line="360" w:lineRule="auto"/>
        <w:jc w:val="both"/>
        <w:rPr>
          <w:b/>
          <w:bCs/>
          <w:color w:val="auto"/>
          <w:sz w:val="20"/>
          <w:szCs w:val="20"/>
        </w:rPr>
      </w:pPr>
      <w:r>
        <w:rPr>
          <w:rStyle w:val="Hyperlink"/>
          <w:color w:val="auto"/>
          <w:sz w:val="20"/>
          <w:szCs w:val="20"/>
          <w:u w:val="none"/>
        </w:rPr>
        <w:t xml:space="preserve"> </w:t>
      </w:r>
    </w:p>
    <w:p w:rsidR="00981E5B" w:rsidRDefault="00981E5B">
      <w:pPr>
        <w:pStyle w:val="LO-normal"/>
        <w:spacing w:line="360" w:lineRule="auto"/>
        <w:jc w:val="both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SUMMARY</w:t>
      </w:r>
    </w:p>
    <w:p w:rsidR="00981E5B" w:rsidRPr="008109EE" w:rsidRDefault="003D7BF3" w:rsidP="008109EE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5</w:t>
      </w:r>
      <w:r w:rsidR="00981E5B">
        <w:rPr>
          <w:rFonts w:ascii="Times New Roman" w:hAnsi="Times New Roman" w:cs="Times New Roman"/>
          <w:b/>
          <w:color w:val="auto"/>
          <w:sz w:val="20"/>
          <w:szCs w:val="20"/>
        </w:rPr>
        <w:t xml:space="preserve"> </w:t>
      </w:r>
      <w:r w:rsidR="00981E5B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 xml:space="preserve"> </w:t>
      </w:r>
      <w:r w:rsidR="00981E5B">
        <w:rPr>
          <w:rFonts w:ascii="Times New Roman" w:eastAsia="Times New Roman" w:hAnsi="Times New Roman" w:cs="Times New Roman"/>
          <w:color w:val="auto"/>
          <w:sz w:val="20"/>
          <w:szCs w:val="20"/>
        </w:rPr>
        <w:t>ye</w:t>
      </w:r>
      <w:r w:rsidR="006F67AC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ars of IT </w:t>
      </w:r>
      <w:r w:rsidR="00105782">
        <w:rPr>
          <w:rFonts w:ascii="Times New Roman" w:eastAsia="Times New Roman" w:hAnsi="Times New Roman" w:cs="Times New Roman"/>
          <w:color w:val="auto"/>
          <w:sz w:val="20"/>
          <w:szCs w:val="20"/>
        </w:rPr>
        <w:t>Experience and part of it over 3</w:t>
      </w:r>
      <w:r w:rsidR="006F67AC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years </w:t>
      </w:r>
      <w:r w:rsidR="00105782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of experience on developing </w:t>
      </w:r>
      <w:r w:rsidR="00105782" w:rsidRPr="00824B7E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NetS</w:t>
      </w:r>
      <w:r w:rsidR="006F67AC" w:rsidRPr="00824B7E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uite</w:t>
      </w:r>
      <w:r w:rsidR="006F67AC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  <w:r w:rsidR="006F67AC" w:rsidRPr="00824B7E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customization</w:t>
      </w:r>
      <w:r w:rsidR="008109EE" w:rsidRPr="00824B7E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s</w:t>
      </w:r>
      <w:r w:rsidR="008109EE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and </w:t>
      </w:r>
      <w:r w:rsidR="008109EE" w:rsidRPr="00824B7E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implementation</w:t>
      </w:r>
    </w:p>
    <w:p w:rsidR="00981E5B" w:rsidRDefault="008109EE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Built Account activity, Sales pipeline, Sales &amp; Revenue Forecasts, Product sales reports for sales and Senior Management.</w:t>
      </w:r>
    </w:p>
    <w:p w:rsidR="00981E5B" w:rsidRPr="008109EE" w:rsidRDefault="008109EE" w:rsidP="008109EE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Coordinated with technical personnel as needed to meet customer needs, while managing customer expectations to prevent overload or missed deadlines</w:t>
      </w:r>
    </w:p>
    <w:p w:rsidR="00981E5B" w:rsidRDefault="008109EE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customer rela</w:t>
      </w:r>
      <w:r w:rsidR="0042505A">
        <w:rPr>
          <w:rFonts w:ascii="Times New Roman" w:eastAsia="Times New Roman" w:hAnsi="Times New Roman" w:cs="Times New Roman"/>
          <w:sz w:val="20"/>
          <w:szCs w:val="20"/>
        </w:rPr>
        <w:t xml:space="preserve">tionships with key individuals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build relationships and encourage new </w:t>
      </w:r>
      <w:r w:rsidR="0042505A">
        <w:rPr>
          <w:rFonts w:ascii="Times New Roman" w:eastAsia="Times New Roman" w:hAnsi="Times New Roman" w:cs="Times New Roman"/>
          <w:sz w:val="20"/>
          <w:szCs w:val="20"/>
        </w:rPr>
        <w:t>and repeat business</w:t>
      </w:r>
    </w:p>
    <w:p w:rsidR="00981E5B" w:rsidRDefault="0042505A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Supported and enhanced existing system including NetSuite, </w:t>
      </w:r>
      <w:r w:rsidRPr="00824B7E">
        <w:rPr>
          <w:rFonts w:ascii="Times New Roman" w:eastAsia="Times New Roman" w:hAnsi="Times New Roman" w:cs="Times New Roman"/>
          <w:b/>
          <w:sz w:val="20"/>
          <w:szCs w:val="20"/>
        </w:rPr>
        <w:t>QuickBooks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Sage</w:t>
      </w:r>
    </w:p>
    <w:p w:rsidR="00981E5B" w:rsidRDefault="0042505A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Liaised with offshore developers to make enhancements and customizations to NetSuite</w:t>
      </w:r>
    </w:p>
    <w:p w:rsidR="00981E5B" w:rsidRPr="0042505A" w:rsidRDefault="0042505A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505A">
        <w:rPr>
          <w:rFonts w:ascii="Times New Roman" w:eastAsia="Times New Roman" w:hAnsi="Times New Roman" w:cs="Times New Roman"/>
          <w:sz w:val="20"/>
          <w:szCs w:val="20"/>
        </w:rPr>
        <w:t>Implem</w:t>
      </w:r>
      <w:r>
        <w:rPr>
          <w:rFonts w:ascii="Times New Roman" w:eastAsia="Times New Roman" w:hAnsi="Times New Roman" w:cs="Times New Roman"/>
          <w:sz w:val="20"/>
          <w:szCs w:val="20"/>
        </w:rPr>
        <w:t>ented Revenue recognition, Order to cash, Procure to Pay, Projects and fixed assets. Developed NetSuite ERP reports</w:t>
      </w:r>
    </w:p>
    <w:p w:rsidR="00AA4851" w:rsidRPr="00AA4851" w:rsidRDefault="00AA4851" w:rsidP="00AA4851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AA48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Orchestrated the entire accounting system conversion from Great Plains to Intacct.</w:t>
      </w:r>
      <w:r w:rsidR="00981E5B" w:rsidRPr="00AA4851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</w:p>
    <w:p w:rsidR="00AA4851" w:rsidRPr="00AA4851" w:rsidRDefault="00AA4851" w:rsidP="00AA485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AA485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Identified areas for improvement, thru detailed monthly departmental, budget vs. actual analysis.</w:t>
      </w:r>
      <w:r w:rsidR="00981E5B" w:rsidRPr="00AA4851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</w:p>
    <w:p w:rsidR="007B2012" w:rsidRPr="007B2012" w:rsidRDefault="007B201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7B201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Produced Sales reports using Salesforce, developed dashboards, </w:t>
      </w:r>
      <w:r w:rsidRPr="00824B7E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KPI's</w:t>
      </w:r>
      <w:r w:rsidRPr="007B201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and reports.</w:t>
      </w:r>
    </w:p>
    <w:p w:rsidR="00981E5B" w:rsidRPr="00BA78D0" w:rsidRDefault="007B2012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0"/>
          <w:szCs w:val="20"/>
        </w:rPr>
      </w:pPr>
      <w:r w:rsidRPr="007B2012">
        <w:rPr>
          <w:rFonts w:ascii="Times New Roman" w:hAnsi="Times New Roman" w:cs="Times New Roman"/>
          <w:color w:val="333333"/>
          <w:sz w:val="20"/>
          <w:szCs w:val="20"/>
        </w:rPr>
        <w:t>Coordinated and guided other team members to handle data upload using CSV import within NetSuite.</w:t>
      </w:r>
    </w:p>
    <w:p w:rsidR="00BA78D0" w:rsidRDefault="000F372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Performed da</w:t>
      </w:r>
      <w:r w:rsidR="00824B7E">
        <w:rPr>
          <w:rFonts w:ascii="Times New Roman" w:hAnsi="Times New Roman" w:cs="Times New Roman"/>
          <w:color w:val="auto"/>
          <w:sz w:val="20"/>
          <w:szCs w:val="20"/>
        </w:rPr>
        <w:t>y</w:t>
      </w:r>
      <w:r>
        <w:rPr>
          <w:rFonts w:ascii="Times New Roman" w:hAnsi="Times New Roman" w:cs="Times New Roman"/>
          <w:color w:val="auto"/>
          <w:sz w:val="20"/>
          <w:szCs w:val="20"/>
        </w:rPr>
        <w:t>- to-day  administration of ERP system</w:t>
      </w:r>
    </w:p>
    <w:p w:rsidR="000F372D" w:rsidRDefault="000F372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Provided help-desk assistance to all global </w:t>
      </w:r>
      <w:r w:rsidRPr="00824B7E">
        <w:rPr>
          <w:rFonts w:ascii="Times New Roman" w:hAnsi="Times New Roman" w:cs="Times New Roman"/>
          <w:b/>
          <w:color w:val="auto"/>
          <w:sz w:val="20"/>
          <w:szCs w:val="20"/>
        </w:rPr>
        <w:t>ERP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users on own or as part of the Team</w:t>
      </w:r>
    </w:p>
    <w:p w:rsidR="000F372D" w:rsidRDefault="000F372D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Developed, Tested, and deployed customizations, Custom objects, new functionality and suite Apps based on evolving needs using Suite Cloud Developer Tools and </w:t>
      </w:r>
      <w:r w:rsidRPr="00026A62">
        <w:rPr>
          <w:rFonts w:ascii="Times New Roman" w:hAnsi="Times New Roman" w:cs="Times New Roman"/>
          <w:b/>
          <w:color w:val="auto"/>
          <w:sz w:val="20"/>
          <w:szCs w:val="20"/>
        </w:rPr>
        <w:t>Java Script</w:t>
      </w:r>
    </w:p>
    <w:p w:rsidR="00BB7D67" w:rsidRPr="000F372D" w:rsidRDefault="000F372D" w:rsidP="00BB7D67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0F372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Technical experience in understanding NetSuite capabilities, frameworks, and scripting.</w:t>
      </w:r>
    </w:p>
    <w:p w:rsidR="000F372D" w:rsidRPr="000F372D" w:rsidRDefault="000F372D" w:rsidP="00BB7D67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0F372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Creating documentation such as policies, procedures, workflows and user guides</w:t>
      </w:r>
    </w:p>
    <w:p w:rsidR="000F372D" w:rsidRPr="000F372D" w:rsidRDefault="000F372D" w:rsidP="00BB7D67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0F372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Manage Release Preview business process testing for ongoing </w:t>
      </w:r>
      <w:r w:rsidRPr="000F372D"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  <w:lang w:eastAsia="en-US" w:bidi="ar-SA"/>
        </w:rPr>
        <w:t>NetSuite</w:t>
      </w:r>
      <w:r w:rsidRPr="000F372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0F372D"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  <w:lang w:eastAsia="en-US" w:bidi="ar-SA"/>
        </w:rPr>
        <w:t>upgrades</w:t>
      </w:r>
    </w:p>
    <w:p w:rsidR="000F372D" w:rsidRPr="000F372D" w:rsidRDefault="000F372D" w:rsidP="00BB7D67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0F372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Work with different areas of the organization to develop effective solutions that result in efficiency gains</w:t>
      </w:r>
    </w:p>
    <w:p w:rsidR="000F372D" w:rsidRPr="000F372D" w:rsidRDefault="000F372D" w:rsidP="00BB7D67">
      <w:pPr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360" w:lineRule="auto"/>
        <w:textAlignment w:val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</w:pPr>
      <w:r w:rsidRPr="000F372D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en-US" w:bidi="ar-SA"/>
        </w:rPr>
        <w:t>Undertake analysis of user and business requirements, with particular regard to their impact on existing systems and environments, and produce an appropriate business and/or system design</w:t>
      </w:r>
    </w:p>
    <w:p w:rsidR="000F372D" w:rsidRDefault="00BB7D67" w:rsidP="00BB7D6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Strong time management skills with ability to juggle multiple simultaneous projects and Deadlines</w:t>
      </w:r>
    </w:p>
    <w:p w:rsidR="00BB7D67" w:rsidRDefault="00BB7D67" w:rsidP="00BB7D6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Developed and maintained appropriate data quality control systems for the NetSuite System</w:t>
      </w:r>
    </w:p>
    <w:p w:rsidR="00BB7D67" w:rsidRDefault="00BB7D67" w:rsidP="00BB7D6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Familiar with NetSuite BFN</w:t>
      </w:r>
    </w:p>
    <w:p w:rsidR="00BB7D67" w:rsidRDefault="00DD1B30" w:rsidP="00BB7D6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Experience with Inventory and Finance Modules</w:t>
      </w:r>
    </w:p>
    <w:p w:rsidR="00DD1B30" w:rsidRDefault="00DD1B30" w:rsidP="00DD1B30">
      <w:pPr>
        <w:numPr>
          <w:ilvl w:val="0"/>
          <w:numId w:val="3"/>
        </w:numPr>
        <w:spacing w:line="360" w:lineRule="auto"/>
        <w:jc w:val="both"/>
        <w:textAlignment w:val="auto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DD1B30">
        <w:rPr>
          <w:rFonts w:ascii="Times New Roman" w:hAnsi="Times New Roman" w:cs="Times New Roman"/>
          <w:color w:val="auto"/>
          <w:sz w:val="20"/>
          <w:szCs w:val="20"/>
        </w:rPr>
        <w:t xml:space="preserve">Knowledge of  NetSuite functionality new features and </w:t>
      </w:r>
      <w:r w:rsidR="00B73307" w:rsidRPr="00DD1B30">
        <w:rPr>
          <w:rFonts w:ascii="Times New Roman" w:hAnsi="Times New Roman" w:cs="Times New Roman"/>
          <w:color w:val="auto"/>
          <w:sz w:val="20"/>
          <w:szCs w:val="20"/>
        </w:rPr>
        <w:t>Customization</w:t>
      </w:r>
    </w:p>
    <w:p w:rsidR="00105782" w:rsidRPr="00DD1B30" w:rsidRDefault="00981E5B" w:rsidP="00DD1B30">
      <w:pPr>
        <w:spacing w:line="360" w:lineRule="auto"/>
        <w:jc w:val="both"/>
        <w:textAlignment w:val="auto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DD1B30">
        <w:rPr>
          <w:rFonts w:ascii="Times New Roman" w:hAnsi="Times New Roman" w:cs="Times New Roman"/>
          <w:b/>
          <w:color w:val="auto"/>
          <w:sz w:val="20"/>
          <w:szCs w:val="20"/>
        </w:rPr>
        <w:lastRenderedPageBreak/>
        <w:t>Education Qualification</w:t>
      </w:r>
      <w:r w:rsidR="00105782" w:rsidRPr="00DD1B30">
        <w:rPr>
          <w:rFonts w:ascii="Times New Roman" w:hAnsi="Times New Roman" w:cs="Times New Roman"/>
          <w:b/>
          <w:color w:val="auto"/>
          <w:sz w:val="20"/>
          <w:szCs w:val="20"/>
        </w:rPr>
        <w:t>:</w:t>
      </w:r>
    </w:p>
    <w:p w:rsidR="00105782" w:rsidRDefault="00105782" w:rsidP="00105782">
      <w:pPr>
        <w:pStyle w:val="ListParagraph"/>
        <w:numPr>
          <w:ilvl w:val="0"/>
          <w:numId w:val="12"/>
        </w:numPr>
        <w:tabs>
          <w:tab w:val="left" w:pos="837"/>
        </w:tabs>
        <w:spacing w:line="360" w:lineRule="auto"/>
        <w:jc w:val="both"/>
        <w:textAlignment w:val="auto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Masters in Computer Science (USA)</w:t>
      </w:r>
    </w:p>
    <w:p w:rsidR="00BB7D67" w:rsidRPr="00BB7D67" w:rsidRDefault="00981E5B" w:rsidP="007C7C54">
      <w:pPr>
        <w:pStyle w:val="ListParagraph"/>
        <w:numPr>
          <w:ilvl w:val="0"/>
          <w:numId w:val="12"/>
        </w:numPr>
        <w:tabs>
          <w:tab w:val="left" w:pos="837"/>
        </w:tabs>
        <w:spacing w:line="360" w:lineRule="auto"/>
        <w:jc w:val="both"/>
        <w:textAlignment w:val="auto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  <w:r w:rsidRPr="00BB7D67">
        <w:rPr>
          <w:rFonts w:ascii="Times New Roman" w:hAnsi="Times New Roman" w:cs="Times New Roman"/>
          <w:color w:val="auto"/>
          <w:sz w:val="20"/>
          <w:szCs w:val="20"/>
        </w:rPr>
        <w:t>Bachelor of technology (India)</w:t>
      </w:r>
    </w:p>
    <w:p w:rsidR="00BB7D67" w:rsidRDefault="00BB7D67">
      <w:p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0"/>
          <w:szCs w:val="20"/>
        </w:rPr>
      </w:pPr>
    </w:p>
    <w:p w:rsidR="00981E5B" w:rsidRDefault="00981E5B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auto"/>
          <w:sz w:val="20"/>
          <w:szCs w:val="20"/>
        </w:rPr>
        <w:t>EXPERIENCE</w:t>
      </w:r>
    </w:p>
    <w:p w:rsidR="00981E5B" w:rsidRDefault="00981E5B">
      <w:pPr>
        <w:tabs>
          <w:tab w:val="left" w:pos="709"/>
          <w:tab w:val="left" w:pos="1701"/>
          <w:tab w:val="left" w:pos="2880"/>
          <w:tab w:val="left" w:pos="3150"/>
        </w:tabs>
        <w:spacing w:line="360" w:lineRule="auto"/>
        <w:rPr>
          <w:rFonts w:ascii="Times New Roman" w:eastAsia="Times New Roman" w:hAnsi="Times New Roman" w:cs="Times New Roman"/>
          <w:b/>
          <w:color w:val="auto"/>
          <w:sz w:val="20"/>
          <w:szCs w:val="20"/>
        </w:rPr>
      </w:pPr>
    </w:p>
    <w:p w:rsidR="00981E5B" w:rsidRDefault="00981E5B">
      <w:pPr>
        <w:tabs>
          <w:tab w:val="left" w:pos="709"/>
          <w:tab w:val="left" w:pos="1701"/>
          <w:tab w:val="left" w:pos="2880"/>
          <w:tab w:val="left" w:pos="3150"/>
        </w:tabs>
        <w:spacing w:line="36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824B7E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Client</w:t>
      </w:r>
      <w:r w:rsidR="003E37AA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: </w:t>
      </w:r>
      <w:proofErr w:type="spellStart"/>
      <w:r w:rsidR="003E37AA">
        <w:rPr>
          <w:rFonts w:ascii="Times New Roman" w:eastAsia="Times New Roman" w:hAnsi="Times New Roman" w:cs="Times New Roman"/>
          <w:color w:val="auto"/>
          <w:sz w:val="20"/>
          <w:szCs w:val="20"/>
        </w:rPr>
        <w:t>Qwinix</w:t>
      </w:r>
      <w:proofErr w:type="spellEnd"/>
      <w:r w:rsidR="003E37AA">
        <w:rPr>
          <w:rFonts w:ascii="Times New Roman" w:eastAsia="Times New Roman" w:hAnsi="Times New Roman" w:cs="Times New Roman"/>
          <w:color w:val="auto"/>
          <w:sz w:val="20"/>
          <w:szCs w:val="20"/>
        </w:rPr>
        <w:t>, CO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ab/>
        <w:t xml:space="preserve">     </w:t>
      </w:r>
      <w:r w:rsidR="007B2012">
        <w:rPr>
          <w:rFonts w:ascii="Times New Roman" w:eastAsia="Times New Roman" w:hAnsi="Times New Roman" w:cs="Times New Roman"/>
          <w:color w:val="auto"/>
          <w:sz w:val="20"/>
          <w:szCs w:val="20"/>
        </w:rPr>
        <w:t>(Oct 2016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- Till Date)      </w:t>
      </w:r>
    </w:p>
    <w:p w:rsidR="00981E5B" w:rsidRDefault="00804796">
      <w:pPr>
        <w:tabs>
          <w:tab w:val="left" w:pos="709"/>
          <w:tab w:val="left" w:pos="1701"/>
          <w:tab w:val="left" w:pos="2880"/>
          <w:tab w:val="left" w:pos="3150"/>
        </w:tabs>
        <w:spacing w:line="36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824B7E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Role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: NetSuite</w:t>
      </w:r>
      <w:r w:rsidR="00981E5B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Developer                                                                                                    </w:t>
      </w:r>
    </w:p>
    <w:p w:rsidR="00981E5B" w:rsidRPr="00824B7E" w:rsidRDefault="00981E5B">
      <w:pPr>
        <w:tabs>
          <w:tab w:val="left" w:pos="709"/>
          <w:tab w:val="left" w:pos="1701"/>
          <w:tab w:val="left" w:pos="2880"/>
          <w:tab w:val="left" w:pos="3150"/>
        </w:tabs>
        <w:spacing w:line="360" w:lineRule="auto"/>
        <w:rPr>
          <w:rFonts w:ascii="Times New Roman" w:eastAsia="Times New Roman" w:hAnsi="Times New Roman" w:cs="Times New Roman"/>
          <w:b/>
          <w:color w:val="auto"/>
          <w:sz w:val="20"/>
          <w:szCs w:val="20"/>
        </w:rPr>
      </w:pPr>
      <w:r w:rsidRPr="00824B7E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Responsibilities</w:t>
      </w:r>
    </w:p>
    <w:p w:rsidR="00804796" w:rsidRPr="00804796" w:rsidRDefault="00804796">
      <w:pPr>
        <w:numPr>
          <w:ilvl w:val="0"/>
          <w:numId w:val="7"/>
        </w:numPr>
        <w:tabs>
          <w:tab w:val="clear" w:pos="720"/>
          <w:tab w:val="left" w:pos="709"/>
          <w:tab w:val="left" w:pos="1701"/>
          <w:tab w:val="left" w:pos="2880"/>
          <w:tab w:val="left" w:pos="3150"/>
        </w:tabs>
        <w:spacing w:line="36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804796">
        <w:rPr>
          <w:rFonts w:ascii="Times New Roman" w:hAnsi="Times New Roman" w:cs="Times New Roman"/>
          <w:color w:val="333333"/>
          <w:sz w:val="20"/>
          <w:szCs w:val="20"/>
        </w:rPr>
        <w:t xml:space="preserve">Migrated data from legacy system into </w:t>
      </w:r>
      <w:r w:rsidRPr="00F01019">
        <w:rPr>
          <w:rFonts w:ascii="Times New Roman" w:hAnsi="Times New Roman" w:cs="Times New Roman"/>
          <w:b/>
          <w:color w:val="333333"/>
          <w:sz w:val="20"/>
          <w:szCs w:val="20"/>
        </w:rPr>
        <w:t>NetSuite</w:t>
      </w:r>
      <w:r w:rsidRPr="00804796">
        <w:rPr>
          <w:rFonts w:ascii="Times New Roman" w:hAnsi="Times New Roman" w:cs="Times New Roman"/>
          <w:color w:val="333333"/>
          <w:sz w:val="20"/>
          <w:szCs w:val="20"/>
        </w:rPr>
        <w:t xml:space="preserve"> after data hygiene using </w:t>
      </w:r>
      <w:r w:rsidRPr="005C4AC5">
        <w:rPr>
          <w:rFonts w:ascii="Times New Roman" w:hAnsi="Times New Roman" w:cs="Times New Roman"/>
          <w:b/>
          <w:color w:val="333333"/>
          <w:sz w:val="20"/>
          <w:szCs w:val="20"/>
        </w:rPr>
        <w:t>CSV imports</w:t>
      </w:r>
      <w:r w:rsidR="00105782">
        <w:rPr>
          <w:rFonts w:ascii="Times New Roman" w:hAnsi="Times New Roman" w:cs="Times New Roman"/>
          <w:color w:val="333333"/>
          <w:sz w:val="20"/>
          <w:szCs w:val="20"/>
        </w:rPr>
        <w:t xml:space="preserve"> (standard functionality of Net</w:t>
      </w:r>
      <w:r w:rsidRPr="00804796">
        <w:rPr>
          <w:rFonts w:ascii="Times New Roman" w:hAnsi="Times New Roman" w:cs="Times New Roman"/>
          <w:color w:val="333333"/>
          <w:sz w:val="20"/>
          <w:szCs w:val="20"/>
        </w:rPr>
        <w:t>S</w:t>
      </w:r>
      <w:r w:rsidR="00105782">
        <w:rPr>
          <w:rFonts w:ascii="Times New Roman" w:hAnsi="Times New Roman" w:cs="Times New Roman"/>
          <w:color w:val="333333"/>
          <w:sz w:val="20"/>
          <w:szCs w:val="20"/>
        </w:rPr>
        <w:t>u</w:t>
      </w:r>
      <w:r w:rsidRPr="00804796">
        <w:rPr>
          <w:rFonts w:ascii="Times New Roman" w:hAnsi="Times New Roman" w:cs="Times New Roman"/>
          <w:color w:val="333333"/>
          <w:sz w:val="20"/>
          <w:szCs w:val="20"/>
        </w:rPr>
        <w:t>ite)</w:t>
      </w:r>
    </w:p>
    <w:p w:rsidR="00804796" w:rsidRPr="00804796" w:rsidRDefault="00804796">
      <w:pPr>
        <w:numPr>
          <w:ilvl w:val="0"/>
          <w:numId w:val="7"/>
        </w:numPr>
        <w:tabs>
          <w:tab w:val="clear" w:pos="720"/>
          <w:tab w:val="left" w:pos="709"/>
          <w:tab w:val="left" w:pos="1701"/>
          <w:tab w:val="left" w:pos="2880"/>
          <w:tab w:val="left" w:pos="3150"/>
        </w:tabs>
        <w:spacing w:line="36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804796">
        <w:rPr>
          <w:rFonts w:ascii="Times New Roman" w:hAnsi="Times New Roman" w:cs="Times New Roman"/>
          <w:color w:val="333333"/>
          <w:sz w:val="20"/>
          <w:szCs w:val="20"/>
        </w:rPr>
        <w:t>Communicated effectively and updated the client administrator regarding project update status on a regular basis.</w:t>
      </w:r>
    </w:p>
    <w:p w:rsidR="00804796" w:rsidRPr="00804796" w:rsidRDefault="00804796">
      <w:pPr>
        <w:numPr>
          <w:ilvl w:val="0"/>
          <w:numId w:val="7"/>
        </w:numPr>
        <w:tabs>
          <w:tab w:val="clear" w:pos="720"/>
          <w:tab w:val="left" w:pos="709"/>
          <w:tab w:val="left" w:pos="1701"/>
          <w:tab w:val="left" w:pos="2880"/>
          <w:tab w:val="left" w:pos="3150"/>
        </w:tabs>
        <w:spacing w:line="36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804796">
        <w:rPr>
          <w:rFonts w:ascii="Times New Roman" w:hAnsi="Times New Roman" w:cs="Times New Roman"/>
          <w:color w:val="333333"/>
          <w:sz w:val="20"/>
          <w:szCs w:val="20"/>
        </w:rPr>
        <w:t xml:space="preserve">Understood the intricacies involved in manufacturing processes and also prepared documentation on some of the custom developed modules like Preventive Maintenance, Breakdown Maintenance &amp; Non-BOM issuance </w:t>
      </w:r>
      <w:proofErr w:type="spellStart"/>
      <w:r w:rsidRPr="00804796">
        <w:rPr>
          <w:rFonts w:ascii="Times New Roman" w:hAnsi="Times New Roman" w:cs="Times New Roman"/>
          <w:color w:val="333333"/>
          <w:sz w:val="20"/>
          <w:szCs w:val="20"/>
        </w:rPr>
        <w:t>etc</w:t>
      </w:r>
      <w:proofErr w:type="spellEnd"/>
    </w:p>
    <w:p w:rsidR="00804796" w:rsidRPr="00804796" w:rsidRDefault="00804796">
      <w:pPr>
        <w:numPr>
          <w:ilvl w:val="0"/>
          <w:numId w:val="7"/>
        </w:numPr>
        <w:tabs>
          <w:tab w:val="clear" w:pos="720"/>
          <w:tab w:val="left" w:pos="709"/>
          <w:tab w:val="left" w:pos="1701"/>
          <w:tab w:val="left" w:pos="2880"/>
          <w:tab w:val="left" w:pos="3150"/>
        </w:tabs>
        <w:spacing w:line="36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804796">
        <w:rPr>
          <w:rFonts w:ascii="Times New Roman" w:hAnsi="Times New Roman" w:cs="Times New Roman"/>
          <w:color w:val="333333"/>
          <w:sz w:val="20"/>
          <w:szCs w:val="20"/>
        </w:rPr>
        <w:t>Handled all support cases and conducted weekly scrum review meetings with all the team members to assess the progress made on all the support cases registered by various clients</w:t>
      </w:r>
    </w:p>
    <w:p w:rsidR="00804796" w:rsidRPr="00804796" w:rsidRDefault="00804796">
      <w:pPr>
        <w:numPr>
          <w:ilvl w:val="0"/>
          <w:numId w:val="7"/>
        </w:numPr>
        <w:tabs>
          <w:tab w:val="clear" w:pos="720"/>
          <w:tab w:val="left" w:pos="709"/>
          <w:tab w:val="left" w:pos="1701"/>
          <w:tab w:val="left" w:pos="2880"/>
          <w:tab w:val="left" w:pos="3150"/>
        </w:tabs>
        <w:spacing w:line="36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804796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Created state diagrams and workflows for the Procure to Pay process, including integration</w:t>
      </w:r>
    </w:p>
    <w:p w:rsidR="00981E5B" w:rsidRPr="0030354F" w:rsidRDefault="0030354F">
      <w:pPr>
        <w:numPr>
          <w:ilvl w:val="0"/>
          <w:numId w:val="7"/>
        </w:numPr>
        <w:tabs>
          <w:tab w:val="clear" w:pos="720"/>
          <w:tab w:val="left" w:pos="709"/>
          <w:tab w:val="left" w:pos="1701"/>
          <w:tab w:val="left" w:pos="2880"/>
          <w:tab w:val="left" w:pos="3150"/>
        </w:tabs>
        <w:spacing w:line="36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Enhanced NetSuite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with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Suite</w:t>
      </w:r>
      <w:r w:rsidR="0040711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Talk, </w:t>
      </w:r>
      <w:r w:rsidRPr="0030354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Suite</w:t>
      </w:r>
      <w:r w:rsidR="0040711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30354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Scripts, Workflows, Web Services, Saved Searches and </w:t>
      </w:r>
      <w:r w:rsidRPr="005C4AC5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ERP Reports</w:t>
      </w:r>
      <w:r w:rsidRPr="0030354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:rsidR="0030354F" w:rsidRPr="0030354F" w:rsidRDefault="0030354F" w:rsidP="0030354F">
      <w:pPr>
        <w:numPr>
          <w:ilvl w:val="0"/>
          <w:numId w:val="7"/>
        </w:numPr>
        <w:tabs>
          <w:tab w:val="clear" w:pos="720"/>
          <w:tab w:val="left" w:pos="709"/>
          <w:tab w:val="left" w:pos="1701"/>
          <w:tab w:val="left" w:pos="2880"/>
          <w:tab w:val="left" w:pos="3150"/>
        </w:tabs>
        <w:spacing w:line="36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30354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Assessed, the </w:t>
      </w:r>
      <w:proofErr w:type="spellStart"/>
      <w:r w:rsidRPr="0030354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Talend</w:t>
      </w:r>
      <w:proofErr w:type="spellEnd"/>
      <w:r w:rsidRPr="0030354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integration tool, for integrating NetSuite with various other software solutions</w:t>
      </w:r>
    </w:p>
    <w:p w:rsidR="0030354F" w:rsidRPr="0030354F" w:rsidRDefault="0030354F">
      <w:pPr>
        <w:numPr>
          <w:ilvl w:val="0"/>
          <w:numId w:val="7"/>
        </w:numPr>
        <w:tabs>
          <w:tab w:val="clear" w:pos="720"/>
          <w:tab w:val="left" w:pos="709"/>
          <w:tab w:val="left" w:pos="1701"/>
          <w:tab w:val="left" w:pos="2880"/>
          <w:tab w:val="left" w:pos="3150"/>
        </w:tabs>
        <w:spacing w:line="36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30354F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Creating comprehensive technical requirements documentation and provide training to stakeholders.</w:t>
      </w:r>
    </w:p>
    <w:p w:rsidR="0030354F" w:rsidRPr="00105782" w:rsidRDefault="0030354F">
      <w:pPr>
        <w:numPr>
          <w:ilvl w:val="0"/>
          <w:numId w:val="7"/>
        </w:numPr>
        <w:tabs>
          <w:tab w:val="clear" w:pos="720"/>
          <w:tab w:val="left" w:pos="709"/>
          <w:tab w:val="left" w:pos="1701"/>
          <w:tab w:val="left" w:pos="2880"/>
          <w:tab w:val="left" w:pos="3150"/>
        </w:tabs>
        <w:spacing w:line="36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30354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Produced Sales reports using Salesforce, developed dashboards, </w:t>
      </w:r>
      <w:r w:rsidRPr="005C4AC5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KPI's and reports</w:t>
      </w:r>
      <w:r w:rsidRPr="0030354F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.</w:t>
      </w:r>
    </w:p>
    <w:p w:rsidR="00105782" w:rsidRPr="00105782" w:rsidRDefault="00105782">
      <w:pPr>
        <w:numPr>
          <w:ilvl w:val="0"/>
          <w:numId w:val="7"/>
        </w:numPr>
        <w:tabs>
          <w:tab w:val="clear" w:pos="720"/>
          <w:tab w:val="left" w:pos="709"/>
          <w:tab w:val="left" w:pos="1701"/>
          <w:tab w:val="left" w:pos="2880"/>
          <w:tab w:val="left" w:pos="3150"/>
        </w:tabs>
        <w:spacing w:line="36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NetSuite Implementation &amp; Integration services</w:t>
      </w:r>
    </w:p>
    <w:p w:rsidR="00105782" w:rsidRPr="0030354F" w:rsidRDefault="00105782">
      <w:pPr>
        <w:numPr>
          <w:ilvl w:val="0"/>
          <w:numId w:val="7"/>
        </w:numPr>
        <w:tabs>
          <w:tab w:val="clear" w:pos="720"/>
          <w:tab w:val="left" w:pos="709"/>
          <w:tab w:val="left" w:pos="1701"/>
          <w:tab w:val="left" w:pos="2880"/>
          <w:tab w:val="left" w:pos="3150"/>
        </w:tabs>
        <w:spacing w:line="36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NetSuite customization &amp; Optimization</w:t>
      </w:r>
    </w:p>
    <w:p w:rsidR="00981E5B" w:rsidRDefault="00981E5B">
      <w:pPr>
        <w:tabs>
          <w:tab w:val="left" w:pos="709"/>
          <w:tab w:val="left" w:pos="1701"/>
          <w:tab w:val="left" w:pos="2880"/>
          <w:tab w:val="left" w:pos="3150"/>
        </w:tabs>
        <w:spacing w:line="36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:rsidR="00981E5B" w:rsidRDefault="00981E5B">
      <w:pPr>
        <w:tabs>
          <w:tab w:val="left" w:pos="709"/>
          <w:tab w:val="left" w:pos="1701"/>
          <w:tab w:val="left" w:pos="2880"/>
          <w:tab w:val="left" w:pos="3150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981E5B" w:rsidRDefault="00981E5B">
      <w:pPr>
        <w:tabs>
          <w:tab w:val="left" w:pos="709"/>
          <w:tab w:val="left" w:pos="1701"/>
          <w:tab w:val="left" w:pos="2880"/>
          <w:tab w:val="left" w:pos="3150"/>
        </w:tabs>
        <w:spacing w:line="36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824B7E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Client</w:t>
      </w:r>
      <w:r w:rsidR="003E37AA">
        <w:rPr>
          <w:rFonts w:ascii="Times New Roman" w:eastAsia="Times New Roman" w:hAnsi="Times New Roman" w:cs="Times New Roman"/>
          <w:color w:val="auto"/>
          <w:sz w:val="20"/>
          <w:szCs w:val="20"/>
        </w:rPr>
        <w:t>: Discovery Analytics Inc, GA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ab/>
        <w:t xml:space="preserve">                                                                           </w:t>
      </w:r>
      <w:r w:rsidR="001B7FC4">
        <w:rPr>
          <w:rFonts w:ascii="Times New Roman" w:eastAsia="Times New Roman" w:hAnsi="Times New Roman" w:cs="Times New Roman"/>
          <w:color w:val="auto"/>
          <w:sz w:val="20"/>
          <w:szCs w:val="20"/>
        </w:rPr>
        <w:t>Oct 2013</w:t>
      </w:r>
      <w:r w:rsidR="005E7A1D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– Aug 2015</w:t>
      </w:r>
    </w:p>
    <w:p w:rsidR="00981E5B" w:rsidRDefault="00981E5B">
      <w:pPr>
        <w:tabs>
          <w:tab w:val="left" w:pos="709"/>
          <w:tab w:val="left" w:pos="1701"/>
          <w:tab w:val="left" w:pos="2880"/>
          <w:tab w:val="left" w:pos="3150"/>
        </w:tabs>
        <w:spacing w:line="36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824B7E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Ro</w:t>
      </w:r>
      <w:r w:rsidR="00840047" w:rsidRPr="00824B7E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le</w:t>
      </w:r>
      <w:r w:rsidR="003E37AA">
        <w:rPr>
          <w:rFonts w:ascii="Times New Roman" w:eastAsia="Times New Roman" w:hAnsi="Times New Roman" w:cs="Times New Roman"/>
          <w:color w:val="auto"/>
          <w:sz w:val="20"/>
          <w:szCs w:val="20"/>
        </w:rPr>
        <w:t>: NetSuite Analyst</w:t>
      </w:r>
    </w:p>
    <w:p w:rsidR="00981E5B" w:rsidRPr="00824B7E" w:rsidRDefault="00981E5B">
      <w:pPr>
        <w:tabs>
          <w:tab w:val="left" w:pos="709"/>
          <w:tab w:val="left" w:pos="1701"/>
          <w:tab w:val="left" w:pos="2880"/>
          <w:tab w:val="left" w:pos="3150"/>
        </w:tabs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824B7E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Responsibilities</w:t>
      </w:r>
    </w:p>
    <w:p w:rsidR="00981E5B" w:rsidRPr="005E7A1D" w:rsidRDefault="005E7A1D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E7A1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Responsible for all CRM and fulfillment systems (Siebel &amp; Sales</w:t>
      </w:r>
      <w:r w:rsidR="0040711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E7A1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Logix</w:t>
      </w:r>
      <w:r w:rsidR="00407113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5E7A1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)</w:t>
      </w:r>
    </w:p>
    <w:p w:rsidR="00981E5B" w:rsidRPr="00B561F4" w:rsidRDefault="00B561F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561F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Conducted formal customer reviews at project milestones to confirm acceptance and satisfaction.</w:t>
      </w:r>
    </w:p>
    <w:p w:rsidR="00B561F4" w:rsidRPr="00B561F4" w:rsidRDefault="00B561F4" w:rsidP="00B561F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561F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Reporting &amp; Advanced Saved Searches Development</w:t>
      </w:r>
    </w:p>
    <w:p w:rsidR="00981E5B" w:rsidRDefault="00981E5B" w:rsidP="00B561F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Analyzed and improved application efficiency by optimizing. </w:t>
      </w:r>
    </w:p>
    <w:p w:rsidR="00B561F4" w:rsidRPr="00B561F4" w:rsidRDefault="00B561F4" w:rsidP="00B561F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561F4">
        <w:rPr>
          <w:rFonts w:ascii="Times New Roman" w:hAnsi="Times New Roman" w:cs="Times New Roman"/>
          <w:color w:val="333333"/>
          <w:sz w:val="20"/>
          <w:szCs w:val="20"/>
        </w:rPr>
        <w:t xml:space="preserve">Customized forms for various processed like PO, SO, Invoice </w:t>
      </w:r>
      <w:proofErr w:type="spellStart"/>
      <w:r w:rsidRPr="00B561F4">
        <w:rPr>
          <w:rFonts w:ascii="Times New Roman" w:hAnsi="Times New Roman" w:cs="Times New Roman"/>
          <w:color w:val="333333"/>
          <w:sz w:val="20"/>
          <w:szCs w:val="20"/>
        </w:rPr>
        <w:t>etc</w:t>
      </w:r>
      <w:proofErr w:type="spellEnd"/>
      <w:r w:rsidRPr="00B561F4">
        <w:rPr>
          <w:rFonts w:ascii="Times New Roman" w:hAnsi="Times New Roman" w:cs="Times New Roman"/>
          <w:color w:val="333333"/>
          <w:sz w:val="20"/>
          <w:szCs w:val="20"/>
        </w:rPr>
        <w:t xml:space="preserve"> and also created custom fields and records to map functionalities desired by the client.</w:t>
      </w:r>
    </w:p>
    <w:p w:rsidR="00981E5B" w:rsidRPr="00105782" w:rsidRDefault="00105782" w:rsidP="00B561F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0578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Responsible for communication to internal and external Customers</w:t>
      </w:r>
      <w:r w:rsidR="00981E5B" w:rsidRPr="0010578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561F4" w:rsidRPr="00B561F4" w:rsidRDefault="00B561F4" w:rsidP="00B561F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561F4">
        <w:rPr>
          <w:rFonts w:ascii="Times New Roman" w:hAnsi="Times New Roman" w:cs="Times New Roman"/>
          <w:color w:val="333333"/>
          <w:sz w:val="20"/>
          <w:szCs w:val="20"/>
        </w:rPr>
        <w:t xml:space="preserve">Streamlined various process flows and created </w:t>
      </w:r>
      <w:r w:rsidRPr="005C4AC5">
        <w:rPr>
          <w:rFonts w:ascii="Times New Roman" w:hAnsi="Times New Roman" w:cs="Times New Roman"/>
          <w:b/>
          <w:color w:val="333333"/>
          <w:sz w:val="20"/>
          <w:szCs w:val="20"/>
        </w:rPr>
        <w:t>workflows</w:t>
      </w:r>
      <w:r w:rsidRPr="00B561F4">
        <w:rPr>
          <w:rFonts w:ascii="Times New Roman" w:hAnsi="Times New Roman" w:cs="Times New Roman"/>
          <w:color w:val="333333"/>
          <w:sz w:val="20"/>
          <w:szCs w:val="20"/>
        </w:rPr>
        <w:t xml:space="preserve"> to create approvals across the purchase process</w:t>
      </w:r>
    </w:p>
    <w:p w:rsidR="00981E5B" w:rsidRPr="002A2B5D" w:rsidRDefault="005E4154" w:rsidP="00B561F4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A2B5D">
        <w:rPr>
          <w:rFonts w:ascii="Times New Roman" w:hAnsi="Times New Roman" w:cs="Times New Roman"/>
          <w:color w:val="333333"/>
          <w:sz w:val="20"/>
          <w:szCs w:val="20"/>
        </w:rPr>
        <w:lastRenderedPageBreak/>
        <w:t>Prepared detailed functional specification document which highlighted key specifications</w:t>
      </w:r>
      <w:r w:rsidR="00981E5B" w:rsidRPr="002A2B5D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981E5B" w:rsidRPr="002A2B5D" w:rsidRDefault="00917A2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A2B5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Identified areas for improvement, thru detailed monthly departmental, budget vs. actual analysis.</w:t>
      </w:r>
      <w:r w:rsidR="00981E5B" w:rsidRPr="002A2B5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17A2D" w:rsidRPr="002A2B5D" w:rsidRDefault="00917A2D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A2B5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Creating </w:t>
      </w:r>
      <w:r w:rsidRPr="00C80D9E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User Events</w:t>
      </w:r>
      <w:r w:rsidRPr="002A2B5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6A7481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scripts</w:t>
      </w:r>
      <w:r w:rsidRPr="002A2B5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and also manage user event </w:t>
      </w:r>
      <w:r w:rsidRPr="005C4AC5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script</w:t>
      </w:r>
      <w:r w:rsidRPr="002A2B5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execution and execute business logic as per the requirement.</w:t>
      </w:r>
    </w:p>
    <w:p w:rsidR="00917A2D" w:rsidRPr="002A2B5D" w:rsidRDefault="00917A2D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A2B5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Creation of custom </w:t>
      </w:r>
      <w:r w:rsidRPr="006A7481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workflows</w:t>
      </w:r>
      <w:r w:rsidRPr="002A2B5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, searches, </w:t>
      </w:r>
      <w:r w:rsidRPr="006A7481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reports</w:t>
      </w:r>
      <w:r w:rsidRPr="002A2B5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and </w:t>
      </w:r>
      <w:r w:rsidRPr="006A7481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dashboards</w:t>
      </w:r>
    </w:p>
    <w:p w:rsidR="002A2B5D" w:rsidRPr="00105782" w:rsidRDefault="002A2B5D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0578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Created Client Script to validate user entered data.</w:t>
      </w:r>
    </w:p>
    <w:p w:rsidR="00105782" w:rsidRPr="001B7FC4" w:rsidRDefault="00105782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B7FC4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As part of the Business Services team partnered closely with Finance to provide technical support and maintenance of various financial systems including NetSuite and in house Oracle based billing system</w:t>
      </w:r>
    </w:p>
    <w:p w:rsidR="00917A2D" w:rsidRPr="002A2B5D" w:rsidRDefault="00917A2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A2B5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Plan Review and revise configurations and customization of NetSuite to meet companies evolving needs</w:t>
      </w:r>
    </w:p>
    <w:p w:rsidR="00981E5B" w:rsidRPr="006A7481" w:rsidRDefault="002A2B5D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A2B5D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Manage configuration changes to fields, workflows, roles/permissions, custom objects, custom record types, reports and dashboards</w:t>
      </w:r>
      <w:r w:rsidR="00981E5B" w:rsidRPr="002A2B5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81E5B" w:rsidRDefault="006A7481" w:rsidP="00824B7E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A7481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understanding of core finance and supply chain business processes to develop and configure NetSuite and related technologies.</w:t>
      </w:r>
    </w:p>
    <w:p w:rsidR="00824B7E" w:rsidRPr="00824B7E" w:rsidRDefault="00824B7E" w:rsidP="00824B7E">
      <w:pPr>
        <w:tabs>
          <w:tab w:val="left" w:pos="709"/>
        </w:tabs>
        <w:spacing w:line="36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981E5B" w:rsidRDefault="00981E5B">
      <w:pPr>
        <w:tabs>
          <w:tab w:val="left" w:pos="709"/>
          <w:tab w:val="left" w:pos="1701"/>
          <w:tab w:val="left" w:pos="2880"/>
          <w:tab w:val="left" w:pos="3150"/>
        </w:tabs>
        <w:spacing w:line="36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</w:p>
    <w:p w:rsidR="00981E5B" w:rsidRDefault="00981E5B">
      <w:pPr>
        <w:tabs>
          <w:tab w:val="left" w:pos="709"/>
          <w:tab w:val="left" w:pos="1701"/>
          <w:tab w:val="left" w:pos="2880"/>
          <w:tab w:val="left" w:pos="3150"/>
        </w:tabs>
        <w:spacing w:line="36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824B7E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Client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Salasar</w:t>
      </w:r>
      <w:proofErr w:type="spellEnd"/>
      <w:r w:rsidR="005C4AC5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E-shop</w:t>
      </w:r>
      <w:r w:rsidR="005C4AC5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5C4AC5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5C4AC5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5C4AC5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5C4AC5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5C4AC5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5C4AC5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5C4AC5">
        <w:rPr>
          <w:rFonts w:ascii="Times New Roman" w:eastAsia="Times New Roman" w:hAnsi="Times New Roman" w:cs="Times New Roman"/>
          <w:color w:val="auto"/>
          <w:sz w:val="20"/>
          <w:szCs w:val="20"/>
        </w:rPr>
        <w:tab/>
      </w:r>
      <w:r w:rsidR="005C4AC5">
        <w:rPr>
          <w:rFonts w:ascii="Times New Roman" w:eastAsia="Times New Roman" w:hAnsi="Times New Roman" w:cs="Times New Roman"/>
          <w:color w:val="auto"/>
          <w:sz w:val="20"/>
          <w:szCs w:val="20"/>
        </w:rPr>
        <w:tab/>
        <w:t xml:space="preserve"> (Jun 2011 - Oct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2013)</w:t>
      </w:r>
    </w:p>
    <w:p w:rsidR="00981E5B" w:rsidRDefault="00981E5B">
      <w:pPr>
        <w:tabs>
          <w:tab w:val="left" w:pos="709"/>
          <w:tab w:val="left" w:pos="1701"/>
          <w:tab w:val="left" w:pos="2880"/>
          <w:tab w:val="left" w:pos="3150"/>
        </w:tabs>
        <w:spacing w:line="360" w:lineRule="auto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 w:rsidRPr="00824B7E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Role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:  Software  Developer</w:t>
      </w:r>
    </w:p>
    <w:p w:rsidR="00ED7619" w:rsidRPr="00824B7E" w:rsidRDefault="00981E5B" w:rsidP="00824B7E">
      <w:pPr>
        <w:tabs>
          <w:tab w:val="left" w:pos="709"/>
          <w:tab w:val="left" w:pos="1701"/>
          <w:tab w:val="left" w:pos="2880"/>
          <w:tab w:val="left" w:pos="3150"/>
        </w:tabs>
        <w:spacing w:line="360" w:lineRule="auto"/>
        <w:rPr>
          <w:rFonts w:ascii="Times New Roman" w:eastAsia="Times New Roman" w:hAnsi="Times New Roman" w:cs="Times New Roman"/>
          <w:b/>
          <w:color w:val="auto"/>
          <w:sz w:val="20"/>
          <w:szCs w:val="20"/>
        </w:rPr>
      </w:pPr>
      <w:r w:rsidRPr="00824B7E">
        <w:rPr>
          <w:rFonts w:ascii="Times New Roman" w:eastAsia="Times New Roman" w:hAnsi="Times New Roman" w:cs="Times New Roman"/>
          <w:b/>
          <w:color w:val="auto"/>
          <w:sz w:val="20"/>
          <w:szCs w:val="20"/>
        </w:rPr>
        <w:t>Responsibilities</w:t>
      </w:r>
    </w:p>
    <w:p w:rsidR="00981E5B" w:rsidRDefault="00981E5B">
      <w:pPr>
        <w:numPr>
          <w:ilvl w:val="0"/>
          <w:numId w:val="10"/>
        </w:numPr>
        <w:spacing w:line="36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Integrated and customized spree gem for building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eshop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981E5B" w:rsidRDefault="00981E5B">
      <w:pPr>
        <w:numPr>
          <w:ilvl w:val="0"/>
          <w:numId w:val="10"/>
        </w:numPr>
        <w:spacing w:line="36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 deface method for customization of views.</w:t>
      </w:r>
    </w:p>
    <w:p w:rsidR="00981E5B" w:rsidRDefault="00981E5B">
      <w:pPr>
        <w:numPr>
          <w:ilvl w:val="0"/>
          <w:numId w:val="10"/>
        </w:numPr>
        <w:spacing w:line="36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Used decorators for model and controller  level customization.</w:t>
      </w:r>
    </w:p>
    <w:p w:rsidR="00981E5B" w:rsidRDefault="00981E5B">
      <w:pPr>
        <w:numPr>
          <w:ilvl w:val="0"/>
          <w:numId w:val="10"/>
        </w:numPr>
        <w:spacing w:line="36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Involved in integration and customization of spree invoicing extension.</w:t>
      </w:r>
    </w:p>
    <w:p w:rsidR="00981E5B" w:rsidRDefault="00981E5B">
      <w:pPr>
        <w:numPr>
          <w:ilvl w:val="0"/>
          <w:numId w:val="10"/>
        </w:numPr>
        <w:spacing w:line="36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Involved in the integration and customization of spree fancy theme extension.  </w:t>
      </w:r>
    </w:p>
    <w:p w:rsidR="00B73307" w:rsidRDefault="00981E5B" w:rsidP="00B73307">
      <w:pPr>
        <w:numPr>
          <w:ilvl w:val="0"/>
          <w:numId w:val="10"/>
        </w:numPr>
        <w:spacing w:line="360" w:lineRule="auto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Involved in the manual testing of the application,</w:t>
      </w:r>
      <w:r w:rsidR="005C4AC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test cases and reporting.</w:t>
      </w:r>
    </w:p>
    <w:p w:rsidR="00824B7E" w:rsidRPr="00824B7E" w:rsidRDefault="00B73307" w:rsidP="00824B7E">
      <w:pPr>
        <w:numPr>
          <w:ilvl w:val="0"/>
          <w:numId w:val="10"/>
        </w:numPr>
        <w:spacing w:line="36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B73307">
        <w:rPr>
          <w:rFonts w:ascii="Times New Roman" w:eastAsia="Times New Roman" w:hAnsi="Times New Roman" w:cs="Times New Roman"/>
          <w:color w:val="auto"/>
          <w:sz w:val="20"/>
          <w:szCs w:val="20"/>
        </w:rPr>
        <w:t>Worked on web applications that required cross browser compatibilities like Ch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rome, Safari, Firefox, Internet </w:t>
      </w:r>
      <w:r w:rsidR="00824B7E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color w:val="auto"/>
          <w:sz w:val="20"/>
          <w:szCs w:val="20"/>
        </w:rPr>
        <w:t>Explorer</w:t>
      </w:r>
    </w:p>
    <w:p w:rsidR="00824B7E" w:rsidRPr="00824B7E" w:rsidRDefault="00824B7E" w:rsidP="00824B7E">
      <w:pPr>
        <w:numPr>
          <w:ilvl w:val="0"/>
          <w:numId w:val="10"/>
        </w:numPr>
        <w:spacing w:line="36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24B7E">
        <w:rPr>
          <w:rFonts w:ascii="Times New Roman" w:eastAsia="Times New Roman" w:hAnsi="Times New Roman" w:cs="Times New Roman"/>
          <w:color w:val="auto"/>
          <w:sz w:val="20"/>
          <w:szCs w:val="20"/>
        </w:rPr>
        <w:t>Provided validations and scope for many models in the database and created many associations within those models</w:t>
      </w:r>
      <w:r w:rsidR="00B73307" w:rsidRPr="00824B7E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</w:p>
    <w:p w:rsidR="00824B7E" w:rsidRPr="00824B7E" w:rsidRDefault="00824B7E" w:rsidP="00824B7E">
      <w:pPr>
        <w:numPr>
          <w:ilvl w:val="0"/>
          <w:numId w:val="10"/>
        </w:numPr>
        <w:spacing w:line="36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24B7E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Development of application features such as authentication users, alert notifications, registration of new users </w:t>
      </w:r>
      <w:proofErr w:type="spellStart"/>
      <w:r w:rsidRPr="00824B7E">
        <w:rPr>
          <w:rFonts w:ascii="Times New Roman" w:eastAsia="Times New Roman" w:hAnsi="Times New Roman" w:cs="Times New Roman"/>
          <w:color w:val="auto"/>
          <w:sz w:val="20"/>
          <w:szCs w:val="20"/>
        </w:rPr>
        <w:t>etc</w:t>
      </w:r>
      <w:proofErr w:type="spellEnd"/>
    </w:p>
    <w:p w:rsidR="00026A62" w:rsidRPr="00026A62" w:rsidRDefault="00824B7E" w:rsidP="00824B7E">
      <w:pPr>
        <w:numPr>
          <w:ilvl w:val="0"/>
          <w:numId w:val="10"/>
        </w:numPr>
        <w:spacing w:line="36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824B7E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Analyzed and improved  application efficiency by optimizing queries with caching content with </w:t>
      </w:r>
      <w:proofErr w:type="spellStart"/>
      <w:r w:rsidRPr="00824B7E">
        <w:rPr>
          <w:rFonts w:ascii="Times New Roman" w:eastAsia="Times New Roman" w:hAnsi="Times New Roman" w:cs="Times New Roman"/>
          <w:color w:val="auto"/>
          <w:sz w:val="20"/>
          <w:szCs w:val="20"/>
        </w:rPr>
        <w:t>memcached</w:t>
      </w:r>
      <w:proofErr w:type="spellEnd"/>
      <w:r w:rsidRPr="00824B7E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for rails</w:t>
      </w:r>
      <w:r w:rsidR="00B73307" w:rsidRPr="00824B7E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</w:p>
    <w:p w:rsidR="00026A62" w:rsidRPr="00026A62" w:rsidRDefault="00026A62" w:rsidP="00824B7E">
      <w:pPr>
        <w:numPr>
          <w:ilvl w:val="0"/>
          <w:numId w:val="10"/>
        </w:numPr>
        <w:spacing w:line="36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026A6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Provided input on feature requirements, then managed projects to completion, testing, and to production</w:t>
      </w:r>
      <w:r w:rsidR="00B73307" w:rsidRPr="00026A62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      </w:t>
      </w:r>
    </w:p>
    <w:p w:rsidR="00026A62" w:rsidRPr="00026A62" w:rsidRDefault="00026A62" w:rsidP="00824B7E">
      <w:pPr>
        <w:numPr>
          <w:ilvl w:val="0"/>
          <w:numId w:val="10"/>
        </w:numPr>
        <w:spacing w:line="36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026A6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Launching the VMs on different cloud platform and monitor the performance and configuration</w:t>
      </w:r>
      <w:r w:rsidR="00B73307" w:rsidRPr="00026A62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</w:t>
      </w:r>
    </w:p>
    <w:p w:rsidR="00981E5B" w:rsidRPr="00026A62" w:rsidRDefault="00026A62" w:rsidP="00824B7E">
      <w:pPr>
        <w:numPr>
          <w:ilvl w:val="0"/>
          <w:numId w:val="10"/>
        </w:numPr>
        <w:spacing w:line="36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026A6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Worked with clients to develop layout, color scheme for their website and implemented it into a final interface design with the </w:t>
      </w:r>
      <w:r w:rsidRPr="00026A62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HTML/CSS</w:t>
      </w:r>
      <w:r w:rsidRPr="00026A6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&amp; </w:t>
      </w:r>
      <w:r w:rsidRPr="00026A62">
        <w:rPr>
          <w:rFonts w:ascii="Times New Roman" w:hAnsi="Times New Roman" w:cs="Times New Roman"/>
          <w:b/>
          <w:color w:val="333333"/>
          <w:sz w:val="20"/>
          <w:szCs w:val="20"/>
          <w:shd w:val="clear" w:color="auto" w:fill="FFFFFF"/>
        </w:rPr>
        <w:t>JavaScript</w:t>
      </w:r>
      <w:r w:rsidRPr="00026A62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using Dreamweaver CS3</w:t>
      </w:r>
      <w:r w:rsidR="00B73307" w:rsidRPr="00026A62">
        <w:rPr>
          <w:rFonts w:ascii="Times New Roman" w:eastAsia="Times New Roman" w:hAnsi="Times New Roman" w:cs="Times New Roman"/>
          <w:color w:val="auto"/>
          <w:sz w:val="20"/>
          <w:szCs w:val="20"/>
        </w:rPr>
        <w:t xml:space="preserve">                    </w:t>
      </w:r>
    </w:p>
    <w:p w:rsidR="00981E5B" w:rsidRDefault="00981E5B">
      <w:pPr>
        <w:spacing w:line="360" w:lineRule="auto"/>
        <w:ind w:firstLine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981E5B">
      <w:pgSz w:w="12240" w:h="15840"/>
      <w:pgMar w:top="1134" w:right="1134" w:bottom="1134" w:left="1134" w:header="720" w:footer="720" w:gutter="0"/>
      <w:pgBorders>
        <w:top w:val="single" w:sz="4" w:space="31" w:color="000000"/>
        <w:left w:val="single" w:sz="4" w:space="31" w:color="000000"/>
        <w:bottom w:val="single" w:sz="4" w:space="31" w:color="000000"/>
        <w:right w:val="single" w:sz="4" w:space="31" w:color="000000"/>
      </w:pgBorders>
      <w:cols w:space="720"/>
      <w:docGrid w:linePitch="240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  <w:b/>
        <w:bCs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b/>
        <w:bCs/>
        <w:sz w:val="24"/>
        <w:szCs w:val="24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  <w:caps w:val="0"/>
        <w:smallCaps w:val="0"/>
        <w:spacing w:val="0"/>
        <w:sz w:val="20"/>
        <w:szCs w:val="20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  <w:caps w:val="0"/>
        <w:smallCaps w:val="0"/>
        <w:spacing w:val="0"/>
        <w:sz w:val="20"/>
        <w:szCs w:val="20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  <w:caps w:val="0"/>
        <w:smallCaps w:val="0"/>
        <w:spacing w:val="0"/>
        <w:sz w:val="20"/>
        <w:szCs w:val="20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  <w:caps w:val="0"/>
        <w:smallCaps w:val="0"/>
        <w:spacing w:val="0"/>
        <w:sz w:val="20"/>
        <w:szCs w:val="20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  <w:caps w:val="0"/>
        <w:smallCaps w:val="0"/>
        <w:spacing w:val="0"/>
        <w:sz w:val="20"/>
        <w:szCs w:val="20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  <w:caps w:val="0"/>
        <w:smallCaps w:val="0"/>
        <w:spacing w:val="0"/>
        <w:sz w:val="20"/>
        <w:szCs w:val="20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  <w:caps w:val="0"/>
        <w:smallCaps w:val="0"/>
        <w:spacing w:val="0"/>
        <w:sz w:val="20"/>
        <w:szCs w:val="20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  <w:caps w:val="0"/>
        <w:smallCaps w:val="0"/>
        <w:spacing w:val="0"/>
        <w:sz w:val="20"/>
        <w:szCs w:val="20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b/>
        <w:bCs/>
        <w:sz w:val="24"/>
        <w:szCs w:val="24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  <w:sz w:val="20"/>
        <w:szCs w:val="20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  <w:sz w:val="20"/>
        <w:szCs w:val="20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  <w:sz w:val="20"/>
        <w:szCs w:val="20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  <w:sz w:val="20"/>
        <w:szCs w:val="20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  <w:sz w:val="20"/>
        <w:szCs w:val="20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  <w:sz w:val="20"/>
        <w:szCs w:val="20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  <w:sz w:val="20"/>
        <w:szCs w:val="20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  <w:sz w:val="20"/>
        <w:szCs w:val="20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b/>
        <w:bCs/>
        <w:sz w:val="24"/>
        <w:szCs w:val="24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  <w:b w:val="0"/>
        <w:bCs w:val="0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  <w:b w:val="0"/>
        <w:bCs w:val="0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  <w:b w:val="0"/>
        <w:bCs w:val="0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  <w:b w:val="0"/>
        <w:bCs w:val="0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  <w:b w:val="0"/>
        <w:bCs w:val="0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  <w:b w:val="0"/>
        <w:bCs w:val="0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  <w:b w:val="0"/>
        <w:bCs w:val="0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  <w:b w:val="0"/>
        <w:bCs w:val="0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b/>
        <w:bCs/>
        <w:sz w:val="24"/>
        <w:szCs w:val="24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  <w:caps w:val="0"/>
        <w:smallCaps w:val="0"/>
        <w:spacing w:val="0"/>
        <w:sz w:val="20"/>
        <w:szCs w:val="20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  <w:caps w:val="0"/>
        <w:smallCaps w:val="0"/>
        <w:spacing w:val="0"/>
        <w:sz w:val="20"/>
        <w:szCs w:val="20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  <w:caps w:val="0"/>
        <w:smallCaps w:val="0"/>
        <w:spacing w:val="0"/>
        <w:sz w:val="20"/>
        <w:szCs w:val="20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  <w:caps w:val="0"/>
        <w:smallCaps w:val="0"/>
        <w:spacing w:val="0"/>
        <w:sz w:val="20"/>
        <w:szCs w:val="20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  <w:caps w:val="0"/>
        <w:smallCaps w:val="0"/>
        <w:spacing w:val="0"/>
        <w:sz w:val="20"/>
        <w:szCs w:val="20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  <w:caps w:val="0"/>
        <w:smallCaps w:val="0"/>
        <w:spacing w:val="0"/>
        <w:sz w:val="20"/>
        <w:szCs w:val="20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  <w:caps w:val="0"/>
        <w:smallCaps w:val="0"/>
        <w:spacing w:val="0"/>
        <w:sz w:val="20"/>
        <w:szCs w:val="20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  <w:caps w:val="0"/>
        <w:smallCaps w:val="0"/>
        <w:spacing w:val="0"/>
        <w:sz w:val="20"/>
        <w:szCs w:val="20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firstLine="360"/>
      </w:pPr>
      <w:rPr>
        <w:rFonts w:ascii="Symbol" w:hAnsi="Symbol" w:cs="OpenSymbol"/>
        <w:b/>
        <w:bCs/>
        <w:sz w:val="24"/>
        <w:szCs w:val="24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firstLine="1080"/>
      </w:pPr>
      <w:rPr>
        <w:rFonts w:ascii="Times New Roman" w:hAnsi="Times New Roman" w:cs="OpenSymbol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Times New Roman" w:hAnsi="Times New Roman" w:cs="OpenSymbol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Times New Roman" w:hAnsi="Times New Roman" w:cs="OpenSymbol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firstLine="3240"/>
      </w:pPr>
      <w:rPr>
        <w:rFonts w:ascii="Times New Roman" w:hAnsi="Times New Roman" w:cs="OpenSymbol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Times New Roman" w:hAnsi="Times New Roman" w:cs="Open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firstLine="4680"/>
      </w:pPr>
      <w:rPr>
        <w:rFonts w:ascii="Symbol" w:hAnsi="Symbol" w:cs="OpenSymbol"/>
        <w:b/>
        <w:bCs/>
        <w:sz w:val="24"/>
        <w:szCs w:val="24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firstLine="5400"/>
      </w:pPr>
      <w:rPr>
        <w:rFonts w:ascii="Times New Roman" w:hAnsi="Times New Roman" w:cs="OpenSymbol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Times New Roman" w:hAnsi="Times New Roman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firstLine="360"/>
      </w:pPr>
      <w:rPr>
        <w:rFonts w:ascii="Symbol" w:hAnsi="Symbol" w:cs="OpenSymbol"/>
        <w:b/>
        <w:bCs/>
        <w:sz w:val="24"/>
        <w:szCs w:val="24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720" w:firstLine="1080"/>
      </w:pPr>
      <w:rPr>
        <w:rFonts w:ascii="Times New Roman" w:hAnsi="Times New Roman" w:cs="Symbol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720" w:firstLine="1980"/>
      </w:pPr>
      <w:rPr>
        <w:rFonts w:ascii="Times New Roman" w:hAnsi="Times New Roman" w:cs="Symbol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720" w:firstLine="2520"/>
      </w:pPr>
      <w:rPr>
        <w:rFonts w:ascii="Times New Roman" w:hAnsi="Times New Roman" w:cs="Symbol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720" w:firstLine="3240"/>
      </w:pPr>
      <w:rPr>
        <w:rFonts w:ascii="Times New Roman" w:hAnsi="Times New Roman" w:cs="Symbol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720" w:firstLine="4140"/>
      </w:pPr>
      <w:rPr>
        <w:rFonts w:ascii="Times New Roman" w:hAnsi="Times New Roman" w:cs="Symbol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720" w:firstLine="4680"/>
      </w:pPr>
      <w:rPr>
        <w:rFonts w:ascii="Times New Roman" w:hAnsi="Times New Roman" w:cs="Symbol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720" w:firstLine="5400"/>
      </w:pPr>
      <w:rPr>
        <w:rFonts w:ascii="Times New Roman" w:hAnsi="Times New Roman" w:cs="Symbol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720" w:firstLine="6300"/>
      </w:pPr>
      <w:rPr>
        <w:rFonts w:ascii="Times New Roman" w:hAnsi="Times New Roman" w:cs="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0"/>
        </w:tabs>
        <w:ind w:left="720" w:firstLine="360"/>
      </w:pPr>
      <w:rPr>
        <w:rFonts w:ascii="Symbol" w:hAnsi="Symbol" w:cs="OpenSymbol"/>
        <w:b/>
        <w:bCs/>
        <w:sz w:val="24"/>
        <w:szCs w:val="24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720" w:firstLine="10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720" w:firstLine="19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720" w:firstLine="25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720" w:firstLine="32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720" w:firstLine="41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720" w:firstLine="468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720" w:firstLine="54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720" w:firstLine="630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color w:val="000000"/>
        <w:position w:val="0"/>
        <w:sz w:val="24"/>
        <w:u w:val="none"/>
        <w:vertAlign w:val="baseline"/>
      </w:rPr>
    </w:lvl>
  </w:abstractNum>
  <w:abstractNum w:abstractNumId="10" w15:restartNumberingAfterBreak="0">
    <w:nsid w:val="17747703"/>
    <w:multiLevelType w:val="hybridMultilevel"/>
    <w:tmpl w:val="F662A434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1" w15:restartNumberingAfterBreak="0">
    <w:nsid w:val="18BA4931"/>
    <w:multiLevelType w:val="multilevel"/>
    <w:tmpl w:val="2592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374C8"/>
    <w:multiLevelType w:val="multilevel"/>
    <w:tmpl w:val="D692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434884"/>
    <w:multiLevelType w:val="hybridMultilevel"/>
    <w:tmpl w:val="6914C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83EE3"/>
    <w:multiLevelType w:val="multilevel"/>
    <w:tmpl w:val="91EA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CF624F"/>
    <w:multiLevelType w:val="multilevel"/>
    <w:tmpl w:val="6694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EB0F63"/>
    <w:multiLevelType w:val="hybridMultilevel"/>
    <w:tmpl w:val="F8300B56"/>
    <w:lvl w:ilvl="0" w:tplc="61D21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91B5B"/>
    <w:multiLevelType w:val="multilevel"/>
    <w:tmpl w:val="4A40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E86FD7"/>
    <w:multiLevelType w:val="multilevel"/>
    <w:tmpl w:val="B094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3"/>
  </w:num>
  <w:num w:numId="13">
    <w:abstractNumId w:val="16"/>
  </w:num>
  <w:num w:numId="14">
    <w:abstractNumId w:val="14"/>
  </w:num>
  <w:num w:numId="15">
    <w:abstractNumId w:val="11"/>
  </w:num>
  <w:num w:numId="16">
    <w:abstractNumId w:val="12"/>
  </w:num>
  <w:num w:numId="17">
    <w:abstractNumId w:val="15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BF3"/>
    <w:rsid w:val="00000AC4"/>
    <w:rsid w:val="00023A03"/>
    <w:rsid w:val="00026A62"/>
    <w:rsid w:val="00055D04"/>
    <w:rsid w:val="000F372D"/>
    <w:rsid w:val="00105782"/>
    <w:rsid w:val="00114A24"/>
    <w:rsid w:val="001808BB"/>
    <w:rsid w:val="001B7FC4"/>
    <w:rsid w:val="002A2B5D"/>
    <w:rsid w:val="0030354F"/>
    <w:rsid w:val="003D7BF3"/>
    <w:rsid w:val="003E37AA"/>
    <w:rsid w:val="00407113"/>
    <w:rsid w:val="0042505A"/>
    <w:rsid w:val="005C4AC5"/>
    <w:rsid w:val="005E4154"/>
    <w:rsid w:val="005E7A1D"/>
    <w:rsid w:val="00610570"/>
    <w:rsid w:val="00642A89"/>
    <w:rsid w:val="006A7481"/>
    <w:rsid w:val="006F67AC"/>
    <w:rsid w:val="007B2012"/>
    <w:rsid w:val="00804796"/>
    <w:rsid w:val="008109EE"/>
    <w:rsid w:val="00824B7E"/>
    <w:rsid w:val="00840047"/>
    <w:rsid w:val="008D113A"/>
    <w:rsid w:val="00917A2D"/>
    <w:rsid w:val="00981E5B"/>
    <w:rsid w:val="00AA4851"/>
    <w:rsid w:val="00B561F4"/>
    <w:rsid w:val="00B66870"/>
    <w:rsid w:val="00B73307"/>
    <w:rsid w:val="00BA78D0"/>
    <w:rsid w:val="00BB7D67"/>
    <w:rsid w:val="00C50ABF"/>
    <w:rsid w:val="00C80D9E"/>
    <w:rsid w:val="00CD6F52"/>
    <w:rsid w:val="00DC1880"/>
    <w:rsid w:val="00DD1B30"/>
    <w:rsid w:val="00ED7619"/>
    <w:rsid w:val="00F0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1B36966-90DB-4F1B-99D4-3846C088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rFonts w:ascii="Liberation Serif" w:eastAsia="Droid Sans Fallback" w:hAnsi="Liberation Serif" w:cs="FreeSans"/>
      <w:color w:val="00000A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2"/>
      </w:numPr>
      <w:spacing w:after="60" w:line="276" w:lineRule="auto"/>
      <w:ind w:hanging="431"/>
      <w:outlineLvl w:val="0"/>
    </w:pPr>
    <w:rPr>
      <w:rFonts w:ascii="Cambria" w:eastAsia="Cambria" w:hAnsi="Cambria" w:cs="Cambria"/>
      <w:b/>
      <w:sz w:val="32"/>
      <w:szCs w:val="24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outlineLvl w:val="1"/>
    </w:p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"/>
      <w:b/>
      <w:bCs/>
      <w:sz w:val="24"/>
      <w:szCs w:val="24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OpenSymbol"/>
      <w:b/>
      <w:bCs/>
      <w:sz w:val="24"/>
      <w:szCs w:val="24"/>
    </w:rPr>
  </w:style>
  <w:style w:type="character" w:customStyle="1" w:styleId="WW8Num4z1">
    <w:name w:val="WW8Num4z1"/>
    <w:rPr>
      <w:rFonts w:ascii="Wingdings" w:hAnsi="Wingdings" w:cs="OpenSymbol"/>
      <w:caps w:val="0"/>
      <w:smallCaps w:val="0"/>
      <w:color w:val="auto"/>
      <w:spacing w:val="0"/>
      <w:sz w:val="20"/>
      <w:szCs w:val="20"/>
    </w:rPr>
  </w:style>
  <w:style w:type="character" w:customStyle="1" w:styleId="WW8Num5z0">
    <w:name w:val="WW8Num5z0"/>
    <w:rPr>
      <w:rFonts w:ascii="Symbol" w:hAnsi="Symbol" w:cs="OpenSymbol"/>
      <w:b/>
      <w:bCs/>
      <w:sz w:val="24"/>
      <w:szCs w:val="24"/>
    </w:rPr>
  </w:style>
  <w:style w:type="character" w:customStyle="1" w:styleId="WW8Num5z1">
    <w:name w:val="WW8Num5z1"/>
    <w:rPr>
      <w:rFonts w:ascii="Wingdings" w:hAnsi="Wingdings" w:cs="OpenSymbol"/>
      <w:sz w:val="20"/>
      <w:szCs w:val="20"/>
    </w:rPr>
  </w:style>
  <w:style w:type="character" w:customStyle="1" w:styleId="WW8Num6z0">
    <w:name w:val="WW8Num6z0"/>
    <w:rPr>
      <w:rFonts w:ascii="Symbol" w:hAnsi="Symbol" w:cs="OpenSymbol"/>
      <w:b/>
      <w:bCs/>
      <w:sz w:val="24"/>
      <w:szCs w:val="24"/>
    </w:rPr>
  </w:style>
  <w:style w:type="character" w:customStyle="1" w:styleId="WW8Num6z1">
    <w:name w:val="WW8Num6z1"/>
    <w:rPr>
      <w:rFonts w:ascii="Wingdings" w:hAnsi="Wingdings" w:cs="OpenSymbol"/>
      <w:b w:val="0"/>
      <w:bCs w:val="0"/>
    </w:rPr>
  </w:style>
  <w:style w:type="character" w:customStyle="1" w:styleId="WW8Num7z0">
    <w:name w:val="WW8Num7z0"/>
    <w:rPr>
      <w:rFonts w:ascii="Symbol" w:hAnsi="Symbol" w:cs="OpenSymbol"/>
      <w:b/>
      <w:bCs/>
      <w:sz w:val="24"/>
      <w:szCs w:val="24"/>
    </w:rPr>
  </w:style>
  <w:style w:type="character" w:customStyle="1" w:styleId="WW8Num7z1">
    <w:name w:val="WW8Num7z1"/>
    <w:rPr>
      <w:rFonts w:ascii="Wingdings" w:hAnsi="Wingdings" w:cs="OpenSymbol"/>
      <w:caps w:val="0"/>
      <w:smallCaps w:val="0"/>
      <w:color w:val="auto"/>
      <w:spacing w:val="0"/>
      <w:sz w:val="20"/>
      <w:szCs w:val="20"/>
    </w:rPr>
  </w:style>
  <w:style w:type="character" w:customStyle="1" w:styleId="WW8Num8z0">
    <w:name w:val="WW8Num8z0"/>
    <w:rPr>
      <w:rFonts w:ascii="Symbol" w:hAnsi="Symbol" w:cs="OpenSymbol"/>
      <w:b/>
      <w:bCs/>
      <w:sz w:val="24"/>
      <w:szCs w:val="24"/>
    </w:rPr>
  </w:style>
  <w:style w:type="character" w:customStyle="1" w:styleId="WW8Num8z1">
    <w:name w:val="WW8Num8z1"/>
    <w:rPr>
      <w:rFonts w:ascii="Times New Roman" w:hAnsi="Times New Roman" w:cs="OpenSymbol"/>
    </w:rPr>
  </w:style>
  <w:style w:type="character" w:customStyle="1" w:styleId="WW8Num9z0">
    <w:name w:val="WW8Num9z0"/>
    <w:rPr>
      <w:rFonts w:ascii="Symbol" w:hAnsi="Symbol" w:cs="OpenSymbol"/>
      <w:b/>
      <w:bCs/>
      <w:sz w:val="24"/>
      <w:szCs w:val="24"/>
    </w:rPr>
  </w:style>
  <w:style w:type="character" w:customStyle="1" w:styleId="WW8Num9z1">
    <w:name w:val="WW8Num9z1"/>
    <w:rPr>
      <w:rFonts w:ascii="Times New Roman" w:hAnsi="Times New Roman" w:cs="Symbol"/>
    </w:rPr>
  </w:style>
  <w:style w:type="character" w:customStyle="1" w:styleId="WW8Num10z0">
    <w:name w:val="WW8Num10z0"/>
    <w:rPr>
      <w:rFonts w:ascii="Symbol" w:hAnsi="Symbol" w:cs="OpenSymbol"/>
      <w:b/>
      <w:bCs/>
      <w:sz w:val="24"/>
      <w:szCs w:val="24"/>
    </w:rPr>
  </w:style>
  <w:style w:type="character" w:customStyle="1" w:styleId="WW8Num10z1">
    <w:name w:val="WW8Num10z1"/>
    <w:rPr>
      <w:rFonts w:ascii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WW8Num11z0">
    <w:name w:val="WW8Num11z0"/>
    <w:rPr>
      <w:rFonts w:ascii="Wingdings" w:hAnsi="Wingdings" w:cs="OpenSymbol"/>
      <w:b/>
      <w:bCs/>
      <w:sz w:val="24"/>
      <w:szCs w:val="24"/>
    </w:rPr>
  </w:style>
  <w:style w:type="character" w:customStyle="1" w:styleId="WW8Num11z1">
    <w:name w:val="WW8Num11z1"/>
    <w:rPr>
      <w:rFonts w:ascii="Times New Roman" w:hAnsi="Times New Roman" w:cs="Times New Roman"/>
      <w:b w:val="0"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6z2">
    <w:name w:val="WW8Num6z2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Heading1Char">
    <w:name w:val="Heading 1 Char"/>
    <w:rPr>
      <w:rFonts w:ascii="Cambria" w:eastAsia="Cambria" w:hAnsi="Cambria" w:cs="Cambria"/>
      <w:b/>
      <w:sz w:val="32"/>
      <w:szCs w:val="24"/>
      <w:lang w:eastAsia="zh-CN" w:bidi="hi-IN"/>
    </w:rPr>
  </w:style>
  <w:style w:type="character" w:styleId="Hyperlink">
    <w:name w:val="Hyperlink"/>
    <w:rPr>
      <w:color w:val="0563C1"/>
      <w:u w:val="single"/>
    </w:rPr>
  </w:style>
  <w:style w:type="character" w:customStyle="1" w:styleId="ListLabel1">
    <w:name w:val="ListLabel 1"/>
    <w:rPr>
      <w:rFonts w:eastAsia="OpenSymbol" w:cs="OpenSymbol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Open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Bullets">
    <w:name w:val="Bullets"/>
    <w:rPr>
      <w:rFonts w:ascii="Symbol" w:eastAsia="OpenSymbol" w:hAnsi="Symbol" w:cs="OpenSymbol"/>
      <w:b/>
      <w:bCs/>
      <w:sz w:val="24"/>
      <w:szCs w:val="24"/>
    </w:rPr>
  </w:style>
  <w:style w:type="character" w:customStyle="1" w:styleId="ListLabel22">
    <w:name w:val="ListLabel 22"/>
    <w:rPr>
      <w:rFonts w:cs="Times New Roman"/>
      <w:b w:val="0"/>
      <w:i w:val="0"/>
      <w:caps w:val="0"/>
      <w:smallCaps w:val="0"/>
      <w:strike w:val="0"/>
      <w:dstrike w:val="0"/>
      <w:color w:val="000000"/>
      <w:position w:val="0"/>
      <w:sz w:val="24"/>
      <w:u w:val="none"/>
      <w:vertAlign w:val="baseli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LO-normal">
    <w:name w:val="LO-normal"/>
    <w:pPr>
      <w:suppressAutoHyphens/>
      <w:textAlignment w:val="baseline"/>
    </w:pPr>
    <w:rPr>
      <w:color w:val="000000"/>
      <w:kern w:val="1"/>
      <w:sz w:val="24"/>
      <w:szCs w:val="24"/>
      <w:lang w:eastAsia="zh-CN" w:bidi="hi-IN"/>
    </w:rPr>
  </w:style>
  <w:style w:type="paragraph" w:customStyle="1" w:styleId="Quotations">
    <w:name w:val="Quotations"/>
    <w:basedOn w:val="Normal"/>
  </w:style>
  <w:style w:type="paragraph" w:styleId="Title">
    <w:name w:val="Title"/>
    <w:basedOn w:val="Heading"/>
    <w:next w:val="BodyText"/>
    <w:qFormat/>
  </w:style>
  <w:style w:type="paragraph" w:styleId="Subtitle">
    <w:name w:val="Subtitle"/>
    <w:basedOn w:val="Heading"/>
    <w:next w:val="BodyText"/>
    <w:qFormat/>
  </w:style>
  <w:style w:type="paragraph" w:styleId="ListParagraph">
    <w:name w:val="List Paragraph"/>
    <w:basedOn w:val="Normal"/>
    <w:uiPriority w:val="34"/>
    <w:qFormat/>
    <w:rsid w:val="0010578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8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AVCO</dc:creator>
  <cp:keywords/>
  <dc:description/>
  <cp:lastModifiedBy>Dhivya</cp:lastModifiedBy>
  <cp:revision>2</cp:revision>
  <cp:lastPrinted>1900-01-01T08:00:00Z</cp:lastPrinted>
  <dcterms:created xsi:type="dcterms:W3CDTF">2017-03-03T18:29:00Z</dcterms:created>
  <dcterms:modified xsi:type="dcterms:W3CDTF">2017-03-03T18:29:00Z</dcterms:modified>
</cp:coreProperties>
</file>