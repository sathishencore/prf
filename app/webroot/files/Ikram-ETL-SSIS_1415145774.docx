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9951E5"/>
    <w:p w:rsidR="00F71E19" w:rsidRDefault="00F71E19" w:rsidP="009951E5"/>
    <w:p w:rsidR="00F71E19" w:rsidRPr="00F71E19" w:rsidRDefault="00F71E19" w:rsidP="00F71E19">
      <w:pPr>
        <w:tabs>
          <w:tab w:val="center" w:pos="4320"/>
        </w:tabs>
        <w:suppressAutoHyphens/>
        <w:rPr>
          <w:rFonts w:ascii="Tahoma" w:eastAsia="Tahoma" w:hAnsi="Tahoma" w:cs="Tahoma"/>
          <w:b/>
          <w:color w:val="000000"/>
          <w:sz w:val="28"/>
        </w:rPr>
      </w:pPr>
      <w:r>
        <w:rPr>
          <w:rFonts w:ascii="Tahoma" w:eastAsia="Tahoma" w:hAnsi="Tahoma" w:cs="Tahoma"/>
          <w:b/>
          <w:color w:val="000000"/>
          <w:sz w:val="28"/>
        </w:rPr>
        <w:t>IKRAMUL HAQUE</w:t>
      </w:r>
      <w:bookmarkStart w:id="0" w:name="_GoBack"/>
      <w:bookmarkEnd w:id="0"/>
    </w:p>
    <w:p w:rsidR="00F71E19" w:rsidRDefault="00F71E19" w:rsidP="00F71E19">
      <w:pPr>
        <w:tabs>
          <w:tab w:val="left" w:pos="0"/>
        </w:tabs>
        <w:suppressAutoHyphens/>
        <w:rPr>
          <w:b/>
          <w:color w:val="000000"/>
        </w:rPr>
      </w:pPr>
    </w:p>
    <w:p w:rsidR="00F71E19" w:rsidRDefault="00F71E19" w:rsidP="00F71E19">
      <w:pPr>
        <w:tabs>
          <w:tab w:val="center" w:pos="4320"/>
        </w:tabs>
        <w:suppressAutoHyphens/>
        <w:rPr>
          <w:b/>
          <w:color w:val="000000"/>
        </w:rPr>
      </w:pPr>
    </w:p>
    <w:p w:rsidR="00F71E19" w:rsidRDefault="00F71E19" w:rsidP="00F71E19">
      <w:pPr>
        <w:rPr>
          <w:rFonts w:ascii="Arial" w:eastAsia="Arial" w:hAnsi="Arial" w:cs="Arial"/>
          <w:b/>
          <w:sz w:val="20"/>
          <w:u w:val="single"/>
        </w:rPr>
      </w:pPr>
      <w:r>
        <w:rPr>
          <w:rFonts w:ascii="Arial" w:eastAsia="Arial" w:hAnsi="Arial" w:cs="Arial"/>
          <w:b/>
          <w:sz w:val="20"/>
          <w:u w:val="single"/>
        </w:rPr>
        <w:t>PROFESSIONAL SUMMARY</w:t>
      </w:r>
    </w:p>
    <w:p w:rsidR="00F71E19" w:rsidRDefault="00F71E19" w:rsidP="00F71E19">
      <w:pPr>
        <w:rPr>
          <w:rFonts w:ascii="Arial" w:eastAsia="Arial" w:hAnsi="Arial" w:cs="Arial"/>
          <w:b/>
          <w:sz w:val="20"/>
          <w:u w:val="single"/>
        </w:rPr>
      </w:pPr>
    </w:p>
    <w:p w:rsidR="00F71E19" w:rsidRDefault="00F71E19" w:rsidP="00F71E19">
      <w:pPr>
        <w:numPr>
          <w:ilvl w:val="0"/>
          <w:numId w:val="31"/>
        </w:numPr>
        <w:tabs>
          <w:tab w:val="left" w:pos="720"/>
        </w:tabs>
        <w:ind w:left="360" w:hanging="360"/>
        <w:jc w:val="both"/>
        <w:rPr>
          <w:rFonts w:ascii="Arial" w:eastAsia="Arial" w:hAnsi="Arial" w:cs="Arial"/>
          <w:sz w:val="20"/>
        </w:rPr>
      </w:pPr>
      <w:r>
        <w:rPr>
          <w:rFonts w:ascii="Arial" w:eastAsia="Arial" w:hAnsi="Arial" w:cs="Arial"/>
          <w:sz w:val="20"/>
        </w:rPr>
        <w:t>Over 2</w:t>
      </w:r>
      <w:r>
        <w:rPr>
          <w:rFonts w:ascii="Arial" w:eastAsia="Arial" w:hAnsi="Arial" w:cs="Arial"/>
          <w:sz w:val="20"/>
        </w:rPr>
        <w:t>0</w:t>
      </w:r>
      <w:r>
        <w:rPr>
          <w:rFonts w:ascii="Arial" w:eastAsia="Arial" w:hAnsi="Arial" w:cs="Arial"/>
          <w:sz w:val="20"/>
        </w:rPr>
        <w:t xml:space="preserve"> years of experience in providing first line support in designing, coding, debugging, and implementing numerous high performance windows, web-based applications and data warehouse processes.</w:t>
      </w:r>
    </w:p>
    <w:p w:rsidR="00F71E19" w:rsidRDefault="00F71E19" w:rsidP="00F71E19">
      <w:pPr>
        <w:numPr>
          <w:ilvl w:val="0"/>
          <w:numId w:val="31"/>
        </w:numPr>
        <w:tabs>
          <w:tab w:val="left" w:pos="720"/>
        </w:tabs>
        <w:ind w:left="360" w:hanging="360"/>
        <w:jc w:val="both"/>
        <w:rPr>
          <w:rFonts w:ascii="Arial" w:eastAsia="Arial" w:hAnsi="Arial" w:cs="Arial"/>
          <w:sz w:val="20"/>
        </w:rPr>
      </w:pPr>
      <w:r>
        <w:rPr>
          <w:rFonts w:ascii="Arial" w:eastAsia="Arial" w:hAnsi="Arial" w:cs="Arial"/>
          <w:sz w:val="20"/>
        </w:rPr>
        <w:t>Highly proficient in designing and coding the business logic (Visual Basic, Java, C#, Vb.Net, ASP, and ASP.Net), various back-end services to provide infrastructure support, MS SQL Server, Microsoft Business Intelligence Tools (SSIS, SSAS and SSRS), Integrating System Architecture to streamline data transport within departments.</w:t>
      </w:r>
    </w:p>
    <w:p w:rsidR="00F71E19" w:rsidRDefault="00F71E19" w:rsidP="00F71E19">
      <w:pPr>
        <w:numPr>
          <w:ilvl w:val="0"/>
          <w:numId w:val="31"/>
        </w:numPr>
        <w:tabs>
          <w:tab w:val="left" w:pos="720"/>
        </w:tabs>
        <w:ind w:left="360" w:hanging="360"/>
        <w:jc w:val="both"/>
        <w:rPr>
          <w:rFonts w:ascii="Arial" w:eastAsia="Arial" w:hAnsi="Arial" w:cs="Arial"/>
          <w:sz w:val="20"/>
        </w:rPr>
      </w:pPr>
      <w:r>
        <w:rPr>
          <w:rFonts w:ascii="Arial" w:eastAsia="Arial" w:hAnsi="Arial" w:cs="Arial"/>
          <w:sz w:val="20"/>
        </w:rPr>
        <w:t>Full life-cycle of software development, including meeting with business to gather requirements, wire-framing, process development, coding, coordinating among other developers, QA engineers, and DBAs for back-end support.</w:t>
      </w:r>
    </w:p>
    <w:p w:rsidR="00F71E19" w:rsidRDefault="00F71E19" w:rsidP="00F71E19">
      <w:pPr>
        <w:numPr>
          <w:ilvl w:val="0"/>
          <w:numId w:val="31"/>
        </w:numPr>
        <w:tabs>
          <w:tab w:val="left" w:pos="720"/>
        </w:tabs>
        <w:ind w:left="360" w:hanging="360"/>
        <w:jc w:val="both"/>
        <w:rPr>
          <w:rFonts w:ascii="Arial" w:eastAsia="Arial" w:hAnsi="Arial" w:cs="Arial"/>
          <w:sz w:val="20"/>
        </w:rPr>
      </w:pPr>
      <w:r>
        <w:rPr>
          <w:rFonts w:ascii="Arial" w:eastAsia="Arial" w:hAnsi="Arial" w:cs="Arial"/>
          <w:sz w:val="20"/>
        </w:rPr>
        <w:t>Over 12 years of experience working with SQL Server. Proficient in creating stored procedures, functions, views and triggers.</w:t>
      </w:r>
    </w:p>
    <w:p w:rsidR="00F71E19" w:rsidRDefault="00F71E19" w:rsidP="00F71E19">
      <w:pPr>
        <w:numPr>
          <w:ilvl w:val="0"/>
          <w:numId w:val="31"/>
        </w:numPr>
        <w:tabs>
          <w:tab w:val="left" w:pos="720"/>
        </w:tabs>
        <w:ind w:left="360" w:hanging="360"/>
        <w:jc w:val="both"/>
        <w:rPr>
          <w:rFonts w:ascii="Arial" w:eastAsia="Arial" w:hAnsi="Arial" w:cs="Arial"/>
          <w:sz w:val="20"/>
        </w:rPr>
      </w:pPr>
      <w:r>
        <w:rPr>
          <w:rFonts w:ascii="Arial" w:eastAsia="Arial" w:hAnsi="Arial" w:cs="Arial"/>
          <w:sz w:val="20"/>
        </w:rPr>
        <w:t>Extensive experience in performance tuning, data modeling, replication and monitoring tools.</w:t>
      </w:r>
    </w:p>
    <w:p w:rsidR="00F71E19" w:rsidRDefault="00F71E19" w:rsidP="00F71E19">
      <w:pPr>
        <w:numPr>
          <w:ilvl w:val="0"/>
          <w:numId w:val="31"/>
        </w:numPr>
        <w:tabs>
          <w:tab w:val="left" w:pos="720"/>
        </w:tabs>
        <w:ind w:left="360" w:hanging="360"/>
        <w:jc w:val="both"/>
        <w:rPr>
          <w:rFonts w:ascii="Arial" w:eastAsia="Arial" w:hAnsi="Arial" w:cs="Arial"/>
          <w:sz w:val="20"/>
        </w:rPr>
      </w:pPr>
      <w:r>
        <w:rPr>
          <w:rFonts w:ascii="Arial" w:eastAsia="Arial" w:hAnsi="Arial" w:cs="Arial"/>
          <w:sz w:val="20"/>
        </w:rPr>
        <w:t>Highly proficient in middle-tier and data-layer development.</w:t>
      </w:r>
    </w:p>
    <w:p w:rsidR="00F71E19" w:rsidRDefault="00F71E19" w:rsidP="00F71E19">
      <w:pPr>
        <w:numPr>
          <w:ilvl w:val="0"/>
          <w:numId w:val="31"/>
        </w:numPr>
        <w:tabs>
          <w:tab w:val="left" w:pos="720"/>
        </w:tabs>
        <w:ind w:left="360" w:hanging="360"/>
        <w:jc w:val="both"/>
        <w:rPr>
          <w:rFonts w:ascii="Arial" w:eastAsia="Arial" w:hAnsi="Arial" w:cs="Arial"/>
          <w:sz w:val="20"/>
        </w:rPr>
      </w:pPr>
      <w:r>
        <w:rPr>
          <w:rFonts w:ascii="Arial" w:eastAsia="Arial" w:hAnsi="Arial" w:cs="Arial"/>
          <w:sz w:val="20"/>
        </w:rPr>
        <w:t>Certified SCRUM Master.</w:t>
      </w:r>
    </w:p>
    <w:p w:rsidR="00F71E19" w:rsidRDefault="00F71E19" w:rsidP="00F71E19">
      <w:pPr>
        <w:rPr>
          <w:rFonts w:ascii="Arial" w:eastAsia="Arial" w:hAnsi="Arial" w:cs="Arial"/>
          <w:b/>
          <w:sz w:val="20"/>
          <w:u w:val="single"/>
        </w:rPr>
      </w:pPr>
    </w:p>
    <w:p w:rsidR="00F71E19" w:rsidRDefault="00F71E19" w:rsidP="00F71E19">
      <w:pPr>
        <w:rPr>
          <w:rFonts w:ascii="Arial" w:eastAsia="Arial" w:hAnsi="Arial" w:cs="Arial"/>
          <w:b/>
          <w:sz w:val="20"/>
          <w:u w:val="single"/>
        </w:rPr>
      </w:pPr>
      <w:r>
        <w:rPr>
          <w:rFonts w:ascii="Arial" w:eastAsia="Arial" w:hAnsi="Arial" w:cs="Arial"/>
          <w:b/>
          <w:sz w:val="20"/>
          <w:u w:val="single"/>
        </w:rPr>
        <w:t>PROFESSIONAL EXPERIENCE</w:t>
      </w:r>
    </w:p>
    <w:p w:rsidR="00F71E19" w:rsidRDefault="00F71E19" w:rsidP="00F71E19">
      <w:pPr>
        <w:tabs>
          <w:tab w:val="right" w:pos="8640"/>
        </w:tabs>
        <w:rPr>
          <w:rFonts w:ascii="Arial" w:eastAsia="Arial" w:hAnsi="Arial" w:cs="Arial"/>
          <w:b/>
          <w:sz w:val="20"/>
        </w:rPr>
      </w:pPr>
    </w:p>
    <w:p w:rsidR="00F71E19" w:rsidRDefault="00F71E19" w:rsidP="00F71E19">
      <w:pPr>
        <w:tabs>
          <w:tab w:val="right" w:pos="8640"/>
        </w:tabs>
        <w:rPr>
          <w:rFonts w:ascii="Arial" w:eastAsia="Arial" w:hAnsi="Arial" w:cs="Arial"/>
          <w:b/>
          <w:sz w:val="20"/>
        </w:rPr>
      </w:pPr>
      <w:proofErr w:type="spellStart"/>
      <w:r>
        <w:rPr>
          <w:rFonts w:ascii="Arial" w:eastAsia="Arial" w:hAnsi="Arial" w:cs="Arial"/>
          <w:b/>
          <w:sz w:val="20"/>
        </w:rPr>
        <w:t>Apixio</w:t>
      </w:r>
      <w:proofErr w:type="spellEnd"/>
      <w:r>
        <w:rPr>
          <w:rFonts w:ascii="Arial" w:eastAsia="Arial" w:hAnsi="Arial" w:cs="Arial"/>
          <w:b/>
          <w:sz w:val="20"/>
        </w:rPr>
        <w:t xml:space="preserve">, San Mateo, CA </w:t>
      </w:r>
      <w:r>
        <w:rPr>
          <w:rFonts w:ascii="Arial" w:eastAsia="Arial" w:hAnsi="Arial" w:cs="Arial"/>
          <w:b/>
          <w:sz w:val="20"/>
        </w:rPr>
        <w:tab/>
        <w:t>06/2014 – 9/2014</w:t>
      </w:r>
    </w:p>
    <w:p w:rsidR="00F71E19" w:rsidRDefault="00F71E19" w:rsidP="00F71E19">
      <w:pPr>
        <w:tabs>
          <w:tab w:val="right" w:pos="8640"/>
        </w:tabs>
        <w:rPr>
          <w:rFonts w:ascii="Arial" w:eastAsia="Arial" w:hAnsi="Arial" w:cs="Arial"/>
          <w:b/>
          <w:i/>
          <w:sz w:val="20"/>
        </w:rPr>
      </w:pPr>
      <w:r>
        <w:rPr>
          <w:rFonts w:ascii="Arial" w:eastAsia="Arial" w:hAnsi="Arial" w:cs="Arial"/>
          <w:b/>
          <w:i/>
          <w:sz w:val="20"/>
        </w:rPr>
        <w:t>Customer Operations Engineer</w:t>
      </w:r>
    </w:p>
    <w:p w:rsidR="00F71E19" w:rsidRDefault="00F71E19" w:rsidP="00F71E19">
      <w:pPr>
        <w:tabs>
          <w:tab w:val="right" w:pos="8640"/>
        </w:tabs>
        <w:rPr>
          <w:rFonts w:ascii="Arial" w:eastAsia="Arial" w:hAnsi="Arial" w:cs="Arial"/>
          <w:sz w:val="20"/>
        </w:rPr>
      </w:pPr>
      <w:r>
        <w:rPr>
          <w:rFonts w:ascii="Arial" w:eastAsia="Arial" w:hAnsi="Arial" w:cs="Arial"/>
          <w:sz w:val="20"/>
        </w:rPr>
        <w:t xml:space="preserve">As a customer operations engineer, worked with the engineering team and external clients IT team to import vast amount of data to be processed using Hadoop (Big Data), Java, C#, and SSIS. The clients were part of the healthcare industry working with the government for Medicare patients. My tasks included using SSIS to map data between client EMR systems and </w:t>
      </w:r>
      <w:proofErr w:type="spellStart"/>
      <w:r>
        <w:rPr>
          <w:rFonts w:ascii="Arial" w:eastAsia="Arial" w:hAnsi="Arial" w:cs="Arial"/>
          <w:sz w:val="20"/>
        </w:rPr>
        <w:t>Apixio</w:t>
      </w:r>
      <w:proofErr w:type="spellEnd"/>
      <w:r>
        <w:rPr>
          <w:rFonts w:ascii="Arial" w:eastAsia="Arial" w:hAnsi="Arial" w:cs="Arial"/>
          <w:sz w:val="20"/>
        </w:rPr>
        <w:t xml:space="preserve"> Patient Data Objects. </w:t>
      </w:r>
      <w:proofErr w:type="gramStart"/>
      <w:r>
        <w:rPr>
          <w:rFonts w:ascii="Arial" w:eastAsia="Arial" w:hAnsi="Arial" w:cs="Arial"/>
          <w:sz w:val="20"/>
        </w:rPr>
        <w:t xml:space="preserve">Created windows application (C#) to facilitate running the </w:t>
      </w:r>
      <w:proofErr w:type="spellStart"/>
      <w:r>
        <w:rPr>
          <w:rFonts w:ascii="Arial" w:eastAsia="Arial" w:hAnsi="Arial" w:cs="Arial"/>
          <w:sz w:val="20"/>
        </w:rPr>
        <w:t>Apxio</w:t>
      </w:r>
      <w:proofErr w:type="spellEnd"/>
      <w:r>
        <w:rPr>
          <w:rFonts w:ascii="Arial" w:eastAsia="Arial" w:hAnsi="Arial" w:cs="Arial"/>
          <w:sz w:val="20"/>
        </w:rPr>
        <w:t xml:space="preserve"> proprietary application that processed patient data through Hadoop.</w:t>
      </w:r>
      <w:proofErr w:type="gramEnd"/>
      <w:r>
        <w:rPr>
          <w:rFonts w:ascii="Arial" w:eastAsia="Arial" w:hAnsi="Arial" w:cs="Arial"/>
          <w:sz w:val="20"/>
        </w:rPr>
        <w:t xml:space="preserve"> </w:t>
      </w:r>
      <w:proofErr w:type="gramStart"/>
      <w:r>
        <w:rPr>
          <w:rFonts w:ascii="Arial" w:eastAsia="Arial" w:hAnsi="Arial" w:cs="Arial"/>
          <w:sz w:val="20"/>
        </w:rPr>
        <w:t xml:space="preserve">As an Operation Engineer, interfaced between the science team and the engineering team to ensure that client data adheres to </w:t>
      </w:r>
      <w:proofErr w:type="spellStart"/>
      <w:r>
        <w:rPr>
          <w:rFonts w:ascii="Arial" w:eastAsia="Arial" w:hAnsi="Arial" w:cs="Arial"/>
          <w:sz w:val="20"/>
        </w:rPr>
        <w:t>Apixio</w:t>
      </w:r>
      <w:proofErr w:type="spellEnd"/>
      <w:r>
        <w:rPr>
          <w:rFonts w:ascii="Arial" w:eastAsia="Arial" w:hAnsi="Arial" w:cs="Arial"/>
          <w:sz w:val="20"/>
        </w:rPr>
        <w:t xml:space="preserve"> requirements.</w:t>
      </w:r>
      <w:proofErr w:type="gramEnd"/>
      <w:r>
        <w:rPr>
          <w:rFonts w:ascii="Arial" w:eastAsia="Arial" w:hAnsi="Arial" w:cs="Arial"/>
          <w:sz w:val="20"/>
        </w:rPr>
        <w:t xml:space="preserve"> </w:t>
      </w:r>
      <w:proofErr w:type="gramStart"/>
      <w:r>
        <w:rPr>
          <w:rFonts w:ascii="Arial" w:eastAsia="Arial" w:hAnsi="Arial" w:cs="Arial"/>
          <w:sz w:val="20"/>
        </w:rPr>
        <w:t>Documented mapping procedures and best practices for using SSIS.</w:t>
      </w:r>
      <w:proofErr w:type="gramEnd"/>
    </w:p>
    <w:p w:rsidR="00F71E19" w:rsidRDefault="00F71E19" w:rsidP="00F71E19">
      <w:pPr>
        <w:tabs>
          <w:tab w:val="right" w:pos="8640"/>
        </w:tabs>
        <w:rPr>
          <w:rFonts w:ascii="Arial" w:eastAsia="Arial" w:hAnsi="Arial" w:cs="Arial"/>
          <w:sz w:val="20"/>
        </w:rPr>
      </w:pPr>
    </w:p>
    <w:p w:rsidR="00F71E19" w:rsidRDefault="00F71E19" w:rsidP="00F71E19">
      <w:pPr>
        <w:tabs>
          <w:tab w:val="right" w:pos="8640"/>
        </w:tabs>
        <w:rPr>
          <w:rFonts w:ascii="Arial" w:eastAsia="Arial" w:hAnsi="Arial" w:cs="Arial"/>
          <w:b/>
          <w:sz w:val="20"/>
        </w:rPr>
      </w:pPr>
    </w:p>
    <w:p w:rsidR="00F71E19" w:rsidRDefault="00F71E19" w:rsidP="00F71E19">
      <w:pPr>
        <w:tabs>
          <w:tab w:val="right" w:pos="8640"/>
        </w:tabs>
        <w:rPr>
          <w:rFonts w:ascii="Arial" w:eastAsia="Arial" w:hAnsi="Arial" w:cs="Arial"/>
          <w:b/>
          <w:sz w:val="20"/>
        </w:rPr>
      </w:pPr>
      <w:proofErr w:type="spellStart"/>
      <w:r>
        <w:rPr>
          <w:rFonts w:ascii="Arial" w:eastAsia="Arial" w:hAnsi="Arial" w:cs="Arial"/>
          <w:b/>
          <w:sz w:val="20"/>
        </w:rPr>
        <w:t>CareMore</w:t>
      </w:r>
      <w:proofErr w:type="spellEnd"/>
      <w:r>
        <w:rPr>
          <w:rFonts w:ascii="Arial" w:eastAsia="Arial" w:hAnsi="Arial" w:cs="Arial"/>
          <w:b/>
          <w:sz w:val="20"/>
        </w:rPr>
        <w:t xml:space="preserve"> Health System (WellPoint), Cerritos, CA </w:t>
      </w:r>
      <w:r>
        <w:rPr>
          <w:rFonts w:ascii="Arial" w:eastAsia="Arial" w:hAnsi="Arial" w:cs="Arial"/>
          <w:b/>
          <w:sz w:val="20"/>
        </w:rPr>
        <w:tab/>
        <w:t>03/2011 – 5/2014</w:t>
      </w:r>
    </w:p>
    <w:p w:rsidR="00F71E19" w:rsidRDefault="00F71E19" w:rsidP="00F71E19">
      <w:pPr>
        <w:tabs>
          <w:tab w:val="right" w:pos="8640"/>
        </w:tabs>
        <w:rPr>
          <w:rFonts w:ascii="Arial" w:eastAsia="Arial" w:hAnsi="Arial" w:cs="Arial"/>
          <w:b/>
          <w:i/>
          <w:sz w:val="20"/>
        </w:rPr>
      </w:pPr>
      <w:r>
        <w:rPr>
          <w:rFonts w:ascii="Arial" w:eastAsia="Arial" w:hAnsi="Arial" w:cs="Arial"/>
          <w:b/>
          <w:i/>
          <w:sz w:val="20"/>
        </w:rPr>
        <w:t>Senior Data Warehouse Engineer</w:t>
      </w:r>
    </w:p>
    <w:p w:rsidR="00F71E19" w:rsidRDefault="00F71E19" w:rsidP="00F71E19">
      <w:pPr>
        <w:tabs>
          <w:tab w:val="right" w:pos="8640"/>
        </w:tabs>
        <w:jc w:val="both"/>
        <w:rPr>
          <w:rFonts w:ascii="Arial" w:eastAsia="Arial" w:hAnsi="Arial" w:cs="Arial"/>
          <w:sz w:val="20"/>
        </w:rPr>
      </w:pPr>
      <w:proofErr w:type="spellStart"/>
      <w:r>
        <w:rPr>
          <w:rFonts w:ascii="Arial" w:eastAsia="Arial" w:hAnsi="Arial" w:cs="Arial"/>
          <w:sz w:val="20"/>
        </w:rPr>
        <w:t>CareMore</w:t>
      </w:r>
      <w:proofErr w:type="spellEnd"/>
      <w:r>
        <w:rPr>
          <w:rFonts w:ascii="Arial" w:eastAsia="Arial" w:hAnsi="Arial" w:cs="Arial"/>
          <w:sz w:val="20"/>
        </w:rPr>
        <w:t xml:space="preserve"> is the leading company in chronic and frail care for the elderly. Work with business to define requirements, educate and deliver KPI to upper management. Work with DBA administrator to maintain and deliver optimal BI performance to developers and business users. Define, present and deliver large scale solutions to EDW team. Part of a growing Enterprise Data Warehouse team. </w:t>
      </w:r>
      <w:proofErr w:type="gramStart"/>
      <w:r>
        <w:rPr>
          <w:rFonts w:ascii="Arial" w:eastAsia="Arial" w:hAnsi="Arial" w:cs="Arial"/>
          <w:sz w:val="20"/>
        </w:rPr>
        <w:t xml:space="preserve">Integrating Facets, MSS, </w:t>
      </w:r>
      <w:proofErr w:type="spellStart"/>
      <w:r>
        <w:rPr>
          <w:rFonts w:ascii="Arial" w:eastAsia="Arial" w:hAnsi="Arial" w:cs="Arial"/>
          <w:sz w:val="20"/>
        </w:rPr>
        <w:t>NextGen</w:t>
      </w:r>
      <w:proofErr w:type="spellEnd"/>
      <w:r>
        <w:rPr>
          <w:rFonts w:ascii="Arial" w:eastAsia="Arial" w:hAnsi="Arial" w:cs="Arial"/>
          <w:sz w:val="20"/>
        </w:rPr>
        <w:t xml:space="preserve"> and other clinical Applications with data warehousing needs.</w:t>
      </w:r>
      <w:proofErr w:type="gramEnd"/>
      <w:r>
        <w:rPr>
          <w:rFonts w:ascii="Arial" w:eastAsia="Arial" w:hAnsi="Arial" w:cs="Arial"/>
          <w:sz w:val="20"/>
        </w:rPr>
        <w:t xml:space="preserve"> In charge of standardizing SDLC before a very large merger with one of the largest Medical Insurance company in USA. </w:t>
      </w:r>
      <w:proofErr w:type="gramStart"/>
      <w:r>
        <w:rPr>
          <w:rFonts w:ascii="Arial" w:eastAsia="Arial" w:hAnsi="Arial" w:cs="Arial"/>
          <w:sz w:val="20"/>
        </w:rPr>
        <w:t xml:space="preserve">Hands – on ETL developer and </w:t>
      </w:r>
      <w:proofErr w:type="spellStart"/>
      <w:r>
        <w:rPr>
          <w:rFonts w:ascii="Arial" w:eastAsia="Arial" w:hAnsi="Arial" w:cs="Arial"/>
          <w:sz w:val="20"/>
        </w:rPr>
        <w:t>AppDev</w:t>
      </w:r>
      <w:proofErr w:type="spellEnd"/>
      <w:r>
        <w:rPr>
          <w:rFonts w:ascii="Arial" w:eastAsia="Arial" w:hAnsi="Arial" w:cs="Arial"/>
          <w:sz w:val="20"/>
        </w:rPr>
        <w:t>.</w:t>
      </w:r>
      <w:proofErr w:type="gramEnd"/>
      <w:r>
        <w:rPr>
          <w:rFonts w:ascii="Arial" w:eastAsia="Arial" w:hAnsi="Arial" w:cs="Arial"/>
          <w:sz w:val="20"/>
        </w:rPr>
        <w:t xml:space="preserve">  Also work with management to investigate, recommend and implement hardware\software solutions for the data warehouse department. Work with management to scope out requirements and project planning that includes both hardware and software solutions and prioritization of task for the group. </w:t>
      </w:r>
      <w:proofErr w:type="gramStart"/>
      <w:r>
        <w:rPr>
          <w:rFonts w:ascii="Arial" w:eastAsia="Arial" w:hAnsi="Arial" w:cs="Arial"/>
          <w:sz w:val="20"/>
        </w:rPr>
        <w:t>Implemented TFS for developers and management (project management) including documentation and training.</w:t>
      </w:r>
      <w:proofErr w:type="gramEnd"/>
      <w:r>
        <w:rPr>
          <w:rFonts w:ascii="Arial" w:eastAsia="Arial" w:hAnsi="Arial" w:cs="Arial"/>
          <w:sz w:val="20"/>
        </w:rPr>
        <w:t xml:space="preserve"> </w:t>
      </w:r>
      <w:proofErr w:type="gramStart"/>
      <w:r>
        <w:rPr>
          <w:rFonts w:ascii="Arial" w:eastAsia="Arial" w:hAnsi="Arial" w:cs="Arial"/>
          <w:sz w:val="20"/>
        </w:rPr>
        <w:t>Creating ETL solution to integrate lab data from various sources that will also determine correct claims using various algorithms and SSIS fuzzy matching.</w:t>
      </w:r>
      <w:proofErr w:type="gramEnd"/>
    </w:p>
    <w:p w:rsidR="00F71E19" w:rsidRDefault="00F71E19" w:rsidP="00F71E19">
      <w:pPr>
        <w:tabs>
          <w:tab w:val="right" w:pos="8640"/>
        </w:tabs>
        <w:rPr>
          <w:rFonts w:ascii="Arial" w:eastAsia="Arial" w:hAnsi="Arial" w:cs="Arial"/>
          <w:i/>
          <w:sz w:val="20"/>
        </w:rPr>
      </w:pPr>
    </w:p>
    <w:p w:rsidR="00F71E19" w:rsidRDefault="00F71E19" w:rsidP="00F71E19">
      <w:pPr>
        <w:tabs>
          <w:tab w:val="right" w:pos="8640"/>
        </w:tabs>
        <w:rPr>
          <w:rFonts w:ascii="Arial" w:eastAsia="Arial" w:hAnsi="Arial" w:cs="Arial"/>
          <w:sz w:val="20"/>
        </w:rPr>
      </w:pPr>
    </w:p>
    <w:p w:rsidR="00F71E19" w:rsidRDefault="00F71E19" w:rsidP="00F71E19">
      <w:pPr>
        <w:tabs>
          <w:tab w:val="right" w:pos="8640"/>
        </w:tabs>
        <w:rPr>
          <w:rFonts w:ascii="Arial" w:eastAsia="Arial" w:hAnsi="Arial" w:cs="Arial"/>
          <w:b/>
          <w:sz w:val="20"/>
        </w:rPr>
      </w:pPr>
      <w:r>
        <w:rPr>
          <w:rFonts w:ascii="Arial" w:eastAsia="Arial" w:hAnsi="Arial" w:cs="Arial"/>
          <w:b/>
          <w:sz w:val="20"/>
        </w:rPr>
        <w:t xml:space="preserve">Advantage Sales and Marketing, Irvine, CA </w:t>
      </w:r>
      <w:r>
        <w:rPr>
          <w:rFonts w:ascii="Arial" w:eastAsia="Arial" w:hAnsi="Arial" w:cs="Arial"/>
          <w:b/>
          <w:sz w:val="20"/>
        </w:rPr>
        <w:tab/>
        <w:t>06/10 – 2/2011</w:t>
      </w:r>
    </w:p>
    <w:p w:rsidR="00F71E19" w:rsidRDefault="00F71E19" w:rsidP="00F71E19">
      <w:pPr>
        <w:tabs>
          <w:tab w:val="right" w:pos="8640"/>
        </w:tabs>
        <w:rPr>
          <w:rFonts w:ascii="Arial" w:eastAsia="Arial" w:hAnsi="Arial" w:cs="Arial"/>
          <w:b/>
          <w:i/>
          <w:sz w:val="20"/>
        </w:rPr>
      </w:pPr>
      <w:r>
        <w:rPr>
          <w:rFonts w:ascii="Arial" w:eastAsia="Arial" w:hAnsi="Arial" w:cs="Arial"/>
          <w:b/>
          <w:i/>
          <w:sz w:val="20"/>
        </w:rPr>
        <w:t>Senior Data Warehouse Engineer\Business Intelligence Developer, Data Warehouse</w:t>
      </w:r>
    </w:p>
    <w:p w:rsidR="00F71E19" w:rsidRDefault="00F71E19" w:rsidP="00F71E19">
      <w:pPr>
        <w:tabs>
          <w:tab w:val="right" w:pos="8640"/>
        </w:tabs>
        <w:jc w:val="both"/>
        <w:rPr>
          <w:rFonts w:ascii="Arial" w:eastAsia="Arial" w:hAnsi="Arial" w:cs="Arial"/>
          <w:b/>
          <w:sz w:val="20"/>
        </w:rPr>
      </w:pPr>
      <w:r>
        <w:rPr>
          <w:rFonts w:ascii="Arial" w:eastAsia="Arial" w:hAnsi="Arial" w:cs="Arial"/>
          <w:b/>
          <w:sz w:val="20"/>
        </w:rPr>
        <w:lastRenderedPageBreak/>
        <w:t>(Contractor)</w:t>
      </w:r>
    </w:p>
    <w:p w:rsidR="00F71E19" w:rsidRDefault="00F71E19" w:rsidP="00F71E19">
      <w:pPr>
        <w:tabs>
          <w:tab w:val="right" w:pos="8640"/>
        </w:tabs>
        <w:jc w:val="both"/>
        <w:rPr>
          <w:rFonts w:ascii="Arial" w:eastAsia="Arial" w:hAnsi="Arial" w:cs="Arial"/>
          <w:sz w:val="20"/>
        </w:rPr>
      </w:pPr>
      <w:r>
        <w:rPr>
          <w:rFonts w:ascii="Arial" w:eastAsia="Arial" w:hAnsi="Arial" w:cs="Arial"/>
          <w:sz w:val="20"/>
        </w:rPr>
        <w:t xml:space="preserve">Part of a 7 person crew of Database (SQL 2008), ETL (SSIS) and Reports (ASP.Net, SSRS and SharePoint) developers building ASM’s first data warehouse from the grounds up. In charge of Database and ETL development, documenting business processes and standards, and recommending industry best practices. Lead developer for implementing and maintaining Team Foundation server for workflow control, version control and deployment to development, integration and production systems. Introduced </w:t>
      </w:r>
      <w:proofErr w:type="gramStart"/>
      <w:r>
        <w:rPr>
          <w:rFonts w:ascii="Arial" w:eastAsia="Arial" w:hAnsi="Arial" w:cs="Arial"/>
          <w:sz w:val="20"/>
        </w:rPr>
        <w:t>Agile</w:t>
      </w:r>
      <w:proofErr w:type="gramEnd"/>
      <w:r>
        <w:rPr>
          <w:rFonts w:ascii="Arial" w:eastAsia="Arial" w:hAnsi="Arial" w:cs="Arial"/>
          <w:sz w:val="20"/>
        </w:rPr>
        <w:t xml:space="preserve"> methodology to the team (SCRUM). Conducted POC with the following Technology</w:t>
      </w:r>
      <w:proofErr w:type="gramStart"/>
      <w:r>
        <w:rPr>
          <w:rFonts w:ascii="Arial" w:eastAsia="Arial" w:hAnsi="Arial" w:cs="Arial"/>
          <w:sz w:val="20"/>
        </w:rPr>
        <w:t>:,</w:t>
      </w:r>
      <w:proofErr w:type="gramEnd"/>
    </w:p>
    <w:p w:rsidR="00F71E19" w:rsidRDefault="00F71E19" w:rsidP="00F71E19">
      <w:pPr>
        <w:numPr>
          <w:ilvl w:val="0"/>
          <w:numId w:val="32"/>
        </w:numPr>
        <w:tabs>
          <w:tab w:val="right" w:pos="8640"/>
        </w:tabs>
        <w:ind w:left="720" w:hanging="360"/>
        <w:jc w:val="both"/>
        <w:rPr>
          <w:rFonts w:ascii="Arial" w:eastAsia="Arial" w:hAnsi="Arial" w:cs="Arial"/>
          <w:sz w:val="20"/>
        </w:rPr>
      </w:pPr>
      <w:r>
        <w:rPr>
          <w:rFonts w:ascii="Arial" w:eastAsia="Arial" w:hAnsi="Arial" w:cs="Arial"/>
          <w:sz w:val="20"/>
        </w:rPr>
        <w:t>Team Foundation Server.</w:t>
      </w:r>
    </w:p>
    <w:p w:rsidR="00F71E19" w:rsidRDefault="00F71E19" w:rsidP="00F71E19">
      <w:pPr>
        <w:numPr>
          <w:ilvl w:val="0"/>
          <w:numId w:val="32"/>
        </w:numPr>
        <w:tabs>
          <w:tab w:val="right" w:pos="8640"/>
        </w:tabs>
        <w:ind w:left="720" w:hanging="360"/>
        <w:jc w:val="both"/>
        <w:rPr>
          <w:rFonts w:ascii="Arial" w:eastAsia="Arial" w:hAnsi="Arial" w:cs="Arial"/>
          <w:sz w:val="20"/>
        </w:rPr>
      </w:pPr>
      <w:proofErr w:type="spellStart"/>
      <w:r>
        <w:rPr>
          <w:rFonts w:ascii="Arial" w:eastAsia="Arial" w:hAnsi="Arial" w:cs="Arial"/>
          <w:sz w:val="20"/>
        </w:rPr>
        <w:t>BIxPress</w:t>
      </w:r>
      <w:proofErr w:type="spellEnd"/>
      <w:r>
        <w:rPr>
          <w:rFonts w:ascii="Arial" w:eastAsia="Arial" w:hAnsi="Arial" w:cs="Arial"/>
          <w:sz w:val="20"/>
        </w:rPr>
        <w:t xml:space="preserve"> for auditing and notification framework and ETL metrics reporting for SSIS.</w:t>
      </w:r>
    </w:p>
    <w:p w:rsidR="00F71E19" w:rsidRDefault="00F71E19" w:rsidP="00F71E19">
      <w:pPr>
        <w:numPr>
          <w:ilvl w:val="0"/>
          <w:numId w:val="32"/>
        </w:numPr>
        <w:tabs>
          <w:tab w:val="right" w:pos="8640"/>
        </w:tabs>
        <w:ind w:left="720" w:hanging="360"/>
        <w:jc w:val="both"/>
        <w:rPr>
          <w:rFonts w:ascii="Arial" w:eastAsia="Arial" w:hAnsi="Arial" w:cs="Arial"/>
          <w:sz w:val="20"/>
        </w:rPr>
      </w:pPr>
      <w:r>
        <w:rPr>
          <w:rFonts w:ascii="Arial" w:eastAsia="Arial" w:hAnsi="Arial" w:cs="Arial"/>
          <w:sz w:val="20"/>
        </w:rPr>
        <w:t>EDI File processing.</w:t>
      </w:r>
    </w:p>
    <w:p w:rsidR="00F71E19" w:rsidRDefault="00F71E19" w:rsidP="00F71E19">
      <w:pPr>
        <w:numPr>
          <w:ilvl w:val="0"/>
          <w:numId w:val="32"/>
        </w:numPr>
        <w:tabs>
          <w:tab w:val="right" w:pos="8640"/>
        </w:tabs>
        <w:ind w:left="720" w:hanging="360"/>
        <w:jc w:val="both"/>
        <w:rPr>
          <w:rFonts w:ascii="Arial" w:eastAsia="Arial" w:hAnsi="Arial" w:cs="Arial"/>
          <w:sz w:val="20"/>
        </w:rPr>
      </w:pPr>
      <w:r>
        <w:rPr>
          <w:rFonts w:ascii="Arial" w:eastAsia="Arial" w:hAnsi="Arial" w:cs="Arial"/>
          <w:sz w:val="20"/>
        </w:rPr>
        <w:t>PGP Processing</w:t>
      </w:r>
    </w:p>
    <w:p w:rsidR="00F71E19" w:rsidRDefault="00F71E19" w:rsidP="00F71E19">
      <w:pPr>
        <w:tabs>
          <w:tab w:val="right" w:pos="8640"/>
        </w:tabs>
        <w:jc w:val="both"/>
        <w:rPr>
          <w:rFonts w:ascii="Arial" w:eastAsia="Arial" w:hAnsi="Arial" w:cs="Arial"/>
          <w:sz w:val="20"/>
        </w:rPr>
      </w:pPr>
    </w:p>
    <w:p w:rsidR="00F71E19" w:rsidRDefault="00F71E19" w:rsidP="00F71E19">
      <w:pPr>
        <w:tabs>
          <w:tab w:val="right" w:pos="8640"/>
        </w:tabs>
        <w:jc w:val="both"/>
        <w:rPr>
          <w:rFonts w:ascii="Arial" w:eastAsia="Arial" w:hAnsi="Arial" w:cs="Arial"/>
          <w:sz w:val="20"/>
        </w:rPr>
      </w:pPr>
      <w:proofErr w:type="gramStart"/>
      <w:r>
        <w:rPr>
          <w:rFonts w:ascii="Arial" w:eastAsia="Arial" w:hAnsi="Arial" w:cs="Arial"/>
          <w:sz w:val="20"/>
        </w:rPr>
        <w:t>In charge of overall project management.</w:t>
      </w:r>
      <w:proofErr w:type="gramEnd"/>
      <w:r>
        <w:rPr>
          <w:rFonts w:ascii="Arial" w:eastAsia="Arial" w:hAnsi="Arial" w:cs="Arial"/>
          <w:sz w:val="20"/>
        </w:rPr>
        <w:t xml:space="preserve"> Interface with business for requirement gathering and designing process and data flow with business analysts. Convey business requirements to developers and work with team to develop and implement solutions. Interface with management to measure progress of each project daily.</w:t>
      </w:r>
    </w:p>
    <w:p w:rsidR="00F71E19" w:rsidRDefault="00F71E19" w:rsidP="00F71E19">
      <w:pPr>
        <w:jc w:val="both"/>
        <w:rPr>
          <w:rFonts w:ascii="Arial" w:eastAsia="Arial" w:hAnsi="Arial" w:cs="Arial"/>
          <w:b/>
          <w:i/>
          <w:sz w:val="20"/>
        </w:rPr>
      </w:pPr>
    </w:p>
    <w:p w:rsidR="00F71E19" w:rsidRDefault="00F71E19" w:rsidP="00F71E19">
      <w:pPr>
        <w:tabs>
          <w:tab w:val="right" w:pos="8640"/>
        </w:tabs>
        <w:rPr>
          <w:rFonts w:ascii="Arial" w:eastAsia="Arial" w:hAnsi="Arial" w:cs="Arial"/>
          <w:b/>
          <w:sz w:val="20"/>
        </w:rPr>
      </w:pPr>
    </w:p>
    <w:p w:rsidR="00F71E19" w:rsidRDefault="00F71E19" w:rsidP="00F71E19">
      <w:pPr>
        <w:tabs>
          <w:tab w:val="right" w:pos="8640"/>
        </w:tabs>
        <w:rPr>
          <w:rFonts w:ascii="Arial" w:eastAsia="Arial" w:hAnsi="Arial" w:cs="Arial"/>
          <w:b/>
          <w:sz w:val="20"/>
        </w:rPr>
      </w:pPr>
      <w:r>
        <w:rPr>
          <w:rFonts w:ascii="Arial" w:eastAsia="Arial" w:hAnsi="Arial" w:cs="Arial"/>
          <w:b/>
          <w:sz w:val="20"/>
        </w:rPr>
        <w:t xml:space="preserve">Kelley Blue Book, Irvine, CA </w:t>
      </w:r>
      <w:r>
        <w:rPr>
          <w:rFonts w:ascii="Arial" w:eastAsia="Arial" w:hAnsi="Arial" w:cs="Arial"/>
          <w:b/>
          <w:sz w:val="20"/>
        </w:rPr>
        <w:tab/>
        <w:t>06/06 – 05/10</w:t>
      </w:r>
    </w:p>
    <w:p w:rsidR="00F71E19" w:rsidRDefault="00F71E19" w:rsidP="00F71E19">
      <w:pPr>
        <w:tabs>
          <w:tab w:val="right" w:pos="8640"/>
        </w:tabs>
        <w:rPr>
          <w:rFonts w:ascii="Arial" w:eastAsia="Arial" w:hAnsi="Arial" w:cs="Arial"/>
          <w:b/>
          <w:i/>
          <w:sz w:val="20"/>
        </w:rPr>
      </w:pPr>
      <w:r>
        <w:rPr>
          <w:rFonts w:ascii="Arial" w:eastAsia="Arial" w:hAnsi="Arial" w:cs="Arial"/>
          <w:b/>
          <w:i/>
          <w:sz w:val="20"/>
        </w:rPr>
        <w:t>System Integration Manager, Enterprise Data Warehouse</w:t>
      </w:r>
    </w:p>
    <w:p w:rsidR="00F71E19" w:rsidRDefault="00F71E19" w:rsidP="00F71E19">
      <w:pPr>
        <w:tabs>
          <w:tab w:val="right" w:pos="8640"/>
        </w:tabs>
        <w:jc w:val="both"/>
        <w:rPr>
          <w:rFonts w:ascii="Arial" w:eastAsia="Arial" w:hAnsi="Arial" w:cs="Arial"/>
          <w:sz w:val="20"/>
        </w:rPr>
      </w:pPr>
      <w:r>
        <w:rPr>
          <w:rFonts w:ascii="Arial" w:eastAsia="Arial" w:hAnsi="Arial" w:cs="Arial"/>
          <w:sz w:val="20"/>
        </w:rPr>
        <w:t>Assisted with the designing, development, implementation and maintenance of a multi-tier application that combined ASP.Net front-end, a one of a kind for KBB, C# and SSIS middle-tier and SQL 2005 back-end. This system was developed for the Field Analysts, Vehicle Valuation and Advanced Analytics team.</w:t>
      </w:r>
      <w:r>
        <w:rPr>
          <w:rFonts w:ascii="Arial" w:eastAsia="Arial" w:hAnsi="Arial" w:cs="Arial"/>
          <w:b/>
          <w:sz w:val="20"/>
        </w:rPr>
        <w:t xml:space="preserve">  </w:t>
      </w:r>
      <w:r>
        <w:rPr>
          <w:rFonts w:ascii="Arial" w:eastAsia="Arial" w:hAnsi="Arial" w:cs="Arial"/>
          <w:sz w:val="20"/>
        </w:rPr>
        <w:t>This application also included data cubes written in SSAS, reports written in SSRS and Report Builder.</w:t>
      </w:r>
    </w:p>
    <w:p w:rsidR="00F71E19" w:rsidRDefault="00F71E19" w:rsidP="00F71E19">
      <w:pPr>
        <w:rPr>
          <w:rFonts w:ascii="Arial" w:eastAsia="Arial" w:hAnsi="Arial" w:cs="Arial"/>
          <w:i/>
          <w:sz w:val="20"/>
        </w:rPr>
      </w:pPr>
    </w:p>
    <w:p w:rsidR="00F71E19" w:rsidRDefault="00F71E19" w:rsidP="00F71E19">
      <w:pPr>
        <w:rPr>
          <w:rFonts w:ascii="Arial" w:eastAsia="Arial" w:hAnsi="Arial" w:cs="Arial"/>
          <w:b/>
          <w:i/>
          <w:sz w:val="20"/>
        </w:rPr>
      </w:pPr>
      <w:r>
        <w:rPr>
          <w:rFonts w:ascii="Arial" w:eastAsia="Arial" w:hAnsi="Arial" w:cs="Arial"/>
          <w:b/>
          <w:i/>
          <w:sz w:val="20"/>
        </w:rPr>
        <w:t>Manager, Enterprise Data Warehouse (2009 – 2010)</w:t>
      </w:r>
    </w:p>
    <w:p w:rsidR="00F71E19" w:rsidRDefault="00F71E19" w:rsidP="00F71E19">
      <w:pPr>
        <w:numPr>
          <w:ilvl w:val="0"/>
          <w:numId w:val="33"/>
        </w:numPr>
        <w:tabs>
          <w:tab w:val="left" w:pos="720"/>
        </w:tabs>
        <w:ind w:left="360" w:hanging="360"/>
        <w:jc w:val="both"/>
        <w:rPr>
          <w:rFonts w:ascii="Arial" w:eastAsia="Arial" w:hAnsi="Arial" w:cs="Arial"/>
          <w:sz w:val="20"/>
        </w:rPr>
      </w:pPr>
      <w:r>
        <w:rPr>
          <w:rFonts w:ascii="Arial" w:eastAsia="Arial" w:hAnsi="Arial" w:cs="Arial"/>
          <w:sz w:val="20"/>
        </w:rPr>
        <w:t>Responsible for managing day to day activities of 20+ developers, analysts, DBAs, and QA Engineers. Hands-on Lead able to communicate equally well with business and developers.</w:t>
      </w:r>
    </w:p>
    <w:p w:rsidR="00F71E19" w:rsidRDefault="00F71E19" w:rsidP="00F71E19">
      <w:pPr>
        <w:numPr>
          <w:ilvl w:val="0"/>
          <w:numId w:val="33"/>
        </w:numPr>
        <w:tabs>
          <w:tab w:val="left" w:pos="720"/>
        </w:tabs>
        <w:ind w:left="360" w:hanging="360"/>
        <w:jc w:val="both"/>
        <w:rPr>
          <w:rFonts w:ascii="Arial" w:eastAsia="Arial" w:hAnsi="Arial" w:cs="Arial"/>
          <w:sz w:val="20"/>
        </w:rPr>
      </w:pPr>
      <w:r>
        <w:rPr>
          <w:rFonts w:ascii="Arial" w:eastAsia="Arial" w:hAnsi="Arial" w:cs="Arial"/>
          <w:sz w:val="20"/>
        </w:rPr>
        <w:t>Led multiple projects within EDW through the Systems Development Life Cycle (SDLC).</w:t>
      </w:r>
    </w:p>
    <w:p w:rsidR="00F71E19" w:rsidRDefault="00F71E19" w:rsidP="00F71E19">
      <w:pPr>
        <w:numPr>
          <w:ilvl w:val="0"/>
          <w:numId w:val="33"/>
        </w:numPr>
        <w:tabs>
          <w:tab w:val="left" w:pos="720"/>
        </w:tabs>
        <w:ind w:left="360" w:hanging="360"/>
        <w:jc w:val="both"/>
        <w:rPr>
          <w:rFonts w:ascii="Arial" w:eastAsia="Arial" w:hAnsi="Arial" w:cs="Arial"/>
          <w:sz w:val="20"/>
        </w:rPr>
      </w:pPr>
      <w:r>
        <w:rPr>
          <w:rFonts w:ascii="Arial" w:eastAsia="Arial" w:hAnsi="Arial" w:cs="Arial"/>
          <w:sz w:val="20"/>
        </w:rPr>
        <w:t xml:space="preserve">Applied </w:t>
      </w:r>
      <w:proofErr w:type="gramStart"/>
      <w:r>
        <w:rPr>
          <w:rFonts w:ascii="Arial" w:eastAsia="Arial" w:hAnsi="Arial" w:cs="Arial"/>
          <w:sz w:val="20"/>
        </w:rPr>
        <w:t>Agile</w:t>
      </w:r>
      <w:proofErr w:type="gramEnd"/>
      <w:r>
        <w:rPr>
          <w:rFonts w:ascii="Arial" w:eastAsia="Arial" w:hAnsi="Arial" w:cs="Arial"/>
          <w:sz w:val="20"/>
        </w:rPr>
        <w:t xml:space="preserve"> methodology to create “fast to fail” and “minimally sufficient” applications within a 3 to 4 weeks SPRINT. </w:t>
      </w:r>
    </w:p>
    <w:p w:rsidR="00F71E19" w:rsidRDefault="00F71E19" w:rsidP="00F71E19">
      <w:pPr>
        <w:numPr>
          <w:ilvl w:val="0"/>
          <w:numId w:val="33"/>
        </w:numPr>
        <w:tabs>
          <w:tab w:val="left" w:pos="720"/>
        </w:tabs>
        <w:ind w:left="360" w:hanging="360"/>
        <w:jc w:val="both"/>
        <w:rPr>
          <w:rFonts w:ascii="Arial" w:eastAsia="Arial" w:hAnsi="Arial" w:cs="Arial"/>
          <w:sz w:val="20"/>
        </w:rPr>
      </w:pPr>
      <w:r>
        <w:rPr>
          <w:rFonts w:ascii="Arial" w:eastAsia="Arial" w:hAnsi="Arial" w:cs="Arial"/>
          <w:sz w:val="20"/>
        </w:rPr>
        <w:t xml:space="preserve">Responsible for Interfacing with Business for requirements, created process flow diagrams, data modeling, hands-on coding using C# and SSIS, creating implementation check-list, worked with DBAs for performance tuning, setting security using Active Directory. </w:t>
      </w:r>
    </w:p>
    <w:p w:rsidR="00F71E19" w:rsidRDefault="00F71E19" w:rsidP="00F71E19">
      <w:pPr>
        <w:numPr>
          <w:ilvl w:val="0"/>
          <w:numId w:val="33"/>
        </w:numPr>
        <w:tabs>
          <w:tab w:val="left" w:pos="720"/>
        </w:tabs>
        <w:ind w:left="360" w:hanging="360"/>
        <w:jc w:val="both"/>
        <w:rPr>
          <w:rFonts w:ascii="Arial" w:eastAsia="Arial" w:hAnsi="Arial" w:cs="Arial"/>
          <w:sz w:val="20"/>
        </w:rPr>
      </w:pPr>
      <w:r>
        <w:rPr>
          <w:rFonts w:ascii="Arial" w:eastAsia="Arial" w:hAnsi="Arial" w:cs="Arial"/>
          <w:sz w:val="20"/>
        </w:rPr>
        <w:t>Coordinated with DBAs to create standards and architectural roadmap for Enterprise Data warehouse.</w:t>
      </w:r>
    </w:p>
    <w:p w:rsidR="00F71E19" w:rsidRDefault="00F71E19" w:rsidP="00F71E19">
      <w:pPr>
        <w:numPr>
          <w:ilvl w:val="0"/>
          <w:numId w:val="33"/>
        </w:numPr>
        <w:tabs>
          <w:tab w:val="left" w:pos="720"/>
        </w:tabs>
        <w:ind w:left="360" w:hanging="360"/>
        <w:jc w:val="both"/>
        <w:rPr>
          <w:rFonts w:ascii="Arial" w:eastAsia="Arial" w:hAnsi="Arial" w:cs="Arial"/>
          <w:sz w:val="20"/>
        </w:rPr>
      </w:pPr>
      <w:r>
        <w:rPr>
          <w:rFonts w:ascii="Arial" w:eastAsia="Arial" w:hAnsi="Arial" w:cs="Arial"/>
          <w:sz w:val="20"/>
        </w:rPr>
        <w:t xml:space="preserve">Managed over 2 terra bytes of data consisting of vehicle information, economic data, </w:t>
      </w:r>
      <w:proofErr w:type="gramStart"/>
      <w:r>
        <w:rPr>
          <w:rFonts w:ascii="Arial" w:eastAsia="Arial" w:hAnsi="Arial" w:cs="Arial"/>
          <w:sz w:val="20"/>
        </w:rPr>
        <w:t>click</w:t>
      </w:r>
      <w:proofErr w:type="gramEnd"/>
      <w:r>
        <w:rPr>
          <w:rFonts w:ascii="Arial" w:eastAsia="Arial" w:hAnsi="Arial" w:cs="Arial"/>
          <w:sz w:val="20"/>
        </w:rPr>
        <w:t xml:space="preserve">-stream data. </w:t>
      </w:r>
    </w:p>
    <w:p w:rsidR="00F71E19" w:rsidRDefault="00F71E19" w:rsidP="00F71E19">
      <w:pPr>
        <w:numPr>
          <w:ilvl w:val="0"/>
          <w:numId w:val="33"/>
        </w:numPr>
        <w:tabs>
          <w:tab w:val="left" w:pos="720"/>
        </w:tabs>
        <w:ind w:left="360" w:hanging="360"/>
        <w:jc w:val="both"/>
        <w:rPr>
          <w:rFonts w:ascii="Arial" w:eastAsia="Arial" w:hAnsi="Arial" w:cs="Arial"/>
          <w:sz w:val="20"/>
        </w:rPr>
      </w:pPr>
      <w:r>
        <w:rPr>
          <w:rFonts w:ascii="Arial" w:eastAsia="Arial" w:hAnsi="Arial" w:cs="Arial"/>
          <w:sz w:val="20"/>
        </w:rPr>
        <w:t xml:space="preserve">Assisted and reviewed data models, schemas, and ETL strategies. </w:t>
      </w:r>
    </w:p>
    <w:p w:rsidR="00F71E19" w:rsidRDefault="00F71E19" w:rsidP="00F71E19">
      <w:pPr>
        <w:numPr>
          <w:ilvl w:val="0"/>
          <w:numId w:val="33"/>
        </w:numPr>
        <w:tabs>
          <w:tab w:val="left" w:pos="720"/>
        </w:tabs>
        <w:ind w:left="360" w:hanging="360"/>
        <w:jc w:val="both"/>
        <w:rPr>
          <w:rFonts w:ascii="Arial" w:eastAsia="Arial" w:hAnsi="Arial" w:cs="Arial"/>
          <w:sz w:val="20"/>
        </w:rPr>
      </w:pPr>
      <w:r>
        <w:rPr>
          <w:rFonts w:ascii="Arial" w:eastAsia="Arial" w:hAnsi="Arial" w:cs="Arial"/>
          <w:sz w:val="20"/>
        </w:rPr>
        <w:t>Led EDW effort to migrate legacy code and systems to work with brand new, multi-million dollar Vehicle Information System. Created and maintained department budget.</w:t>
      </w:r>
    </w:p>
    <w:p w:rsidR="00F71E19" w:rsidRDefault="00F71E19" w:rsidP="00F71E19">
      <w:pPr>
        <w:numPr>
          <w:ilvl w:val="0"/>
          <w:numId w:val="33"/>
        </w:numPr>
        <w:tabs>
          <w:tab w:val="left" w:pos="720"/>
        </w:tabs>
        <w:ind w:left="360" w:hanging="360"/>
        <w:jc w:val="both"/>
        <w:rPr>
          <w:rFonts w:ascii="Arial" w:eastAsia="Arial" w:hAnsi="Arial" w:cs="Arial"/>
          <w:sz w:val="20"/>
        </w:rPr>
      </w:pPr>
      <w:r>
        <w:rPr>
          <w:rFonts w:ascii="Arial" w:eastAsia="Arial" w:hAnsi="Arial" w:cs="Arial"/>
          <w:sz w:val="20"/>
        </w:rPr>
        <w:t xml:space="preserve">Coordinated with DBA, Developers and Infrastructure team to implement </w:t>
      </w:r>
      <w:proofErr w:type="spellStart"/>
      <w:r>
        <w:rPr>
          <w:rFonts w:ascii="Arial" w:eastAsia="Arial" w:hAnsi="Arial" w:cs="Arial"/>
          <w:sz w:val="20"/>
        </w:rPr>
        <w:t>Netezza</w:t>
      </w:r>
      <w:proofErr w:type="spellEnd"/>
      <w:r>
        <w:rPr>
          <w:rFonts w:ascii="Arial" w:eastAsia="Arial" w:hAnsi="Arial" w:cs="Arial"/>
          <w:sz w:val="20"/>
        </w:rPr>
        <w:t xml:space="preserve"> as the Hardware Appliance solution and </w:t>
      </w:r>
      <w:proofErr w:type="spellStart"/>
      <w:r>
        <w:rPr>
          <w:rFonts w:ascii="Arial" w:eastAsia="Arial" w:hAnsi="Arial" w:cs="Arial"/>
          <w:sz w:val="20"/>
        </w:rPr>
        <w:t>MicroStrategy</w:t>
      </w:r>
      <w:proofErr w:type="spellEnd"/>
      <w:r>
        <w:rPr>
          <w:rFonts w:ascii="Arial" w:eastAsia="Arial" w:hAnsi="Arial" w:cs="Arial"/>
          <w:sz w:val="20"/>
        </w:rPr>
        <w:t xml:space="preserve"> as the Business Intelligence tool to replace MS SQL and MS Excel.</w:t>
      </w:r>
    </w:p>
    <w:p w:rsidR="00F71E19" w:rsidRDefault="00F71E19" w:rsidP="00F71E19">
      <w:pPr>
        <w:numPr>
          <w:ilvl w:val="0"/>
          <w:numId w:val="33"/>
        </w:numPr>
        <w:tabs>
          <w:tab w:val="left" w:pos="720"/>
        </w:tabs>
        <w:ind w:left="360" w:hanging="360"/>
        <w:jc w:val="both"/>
        <w:rPr>
          <w:rFonts w:ascii="Arial" w:eastAsia="Arial" w:hAnsi="Arial" w:cs="Arial"/>
          <w:sz w:val="20"/>
        </w:rPr>
      </w:pPr>
      <w:r>
        <w:rPr>
          <w:rFonts w:ascii="Arial" w:eastAsia="Arial" w:hAnsi="Arial" w:cs="Arial"/>
          <w:sz w:val="20"/>
        </w:rPr>
        <w:t>Led the EDW team as a System Architect to coordinate connectivity of multiple systems within EDW to various ETL and business processes.</w:t>
      </w:r>
    </w:p>
    <w:p w:rsidR="00F71E19" w:rsidRDefault="00F71E19" w:rsidP="00F71E19">
      <w:pPr>
        <w:jc w:val="both"/>
        <w:rPr>
          <w:rFonts w:ascii="Arial" w:eastAsia="Arial" w:hAnsi="Arial" w:cs="Arial"/>
          <w:b/>
          <w:i/>
          <w:sz w:val="20"/>
        </w:rPr>
      </w:pPr>
    </w:p>
    <w:p w:rsidR="00F71E19" w:rsidRDefault="00F71E19" w:rsidP="00F71E19">
      <w:pPr>
        <w:jc w:val="both"/>
        <w:rPr>
          <w:rFonts w:ascii="Arial" w:eastAsia="Arial" w:hAnsi="Arial" w:cs="Arial"/>
          <w:b/>
          <w:i/>
          <w:sz w:val="20"/>
        </w:rPr>
      </w:pPr>
      <w:r>
        <w:rPr>
          <w:rFonts w:ascii="Arial" w:eastAsia="Arial" w:hAnsi="Arial" w:cs="Arial"/>
          <w:b/>
          <w:i/>
          <w:sz w:val="20"/>
        </w:rPr>
        <w:t>Lead Data Warehouse Engineer (2008)</w:t>
      </w:r>
    </w:p>
    <w:p w:rsidR="00F71E19" w:rsidRDefault="00F71E19" w:rsidP="00F71E19">
      <w:pPr>
        <w:numPr>
          <w:ilvl w:val="0"/>
          <w:numId w:val="34"/>
        </w:numPr>
        <w:tabs>
          <w:tab w:val="left" w:pos="720"/>
        </w:tabs>
        <w:ind w:left="360" w:hanging="360"/>
        <w:jc w:val="both"/>
        <w:rPr>
          <w:rFonts w:ascii="Arial" w:eastAsia="Arial" w:hAnsi="Arial" w:cs="Arial"/>
          <w:sz w:val="20"/>
        </w:rPr>
      </w:pPr>
      <w:r>
        <w:rPr>
          <w:rFonts w:ascii="Arial" w:eastAsia="Arial" w:hAnsi="Arial" w:cs="Arial"/>
          <w:sz w:val="20"/>
        </w:rPr>
        <w:t>SCRUM Master. Managed product back-logs, sprint back-logs. Worked with stake-holder and product manager to prioritize and select stories to work on each SPRINT.</w:t>
      </w:r>
    </w:p>
    <w:p w:rsidR="00F71E19" w:rsidRDefault="00F71E19" w:rsidP="00F71E19">
      <w:pPr>
        <w:numPr>
          <w:ilvl w:val="0"/>
          <w:numId w:val="34"/>
        </w:numPr>
        <w:tabs>
          <w:tab w:val="left" w:pos="720"/>
        </w:tabs>
        <w:ind w:left="360" w:hanging="360"/>
        <w:jc w:val="both"/>
        <w:rPr>
          <w:rFonts w:ascii="Arial" w:eastAsia="Arial" w:hAnsi="Arial" w:cs="Arial"/>
          <w:sz w:val="20"/>
        </w:rPr>
      </w:pPr>
      <w:r>
        <w:rPr>
          <w:rFonts w:ascii="Arial" w:eastAsia="Arial" w:hAnsi="Arial" w:cs="Arial"/>
          <w:sz w:val="20"/>
        </w:rPr>
        <w:t>Collaborated with multiple stakeholders, product owners, business analysts, developers, QA engineers and DBAs to come up with solutions to complex problems.</w:t>
      </w:r>
    </w:p>
    <w:p w:rsidR="00F71E19" w:rsidRDefault="00F71E19" w:rsidP="00F71E19">
      <w:pPr>
        <w:numPr>
          <w:ilvl w:val="0"/>
          <w:numId w:val="34"/>
        </w:numPr>
        <w:tabs>
          <w:tab w:val="left" w:pos="720"/>
        </w:tabs>
        <w:ind w:left="360" w:hanging="360"/>
        <w:jc w:val="both"/>
        <w:rPr>
          <w:rFonts w:ascii="Arial" w:eastAsia="Arial" w:hAnsi="Arial" w:cs="Arial"/>
          <w:sz w:val="20"/>
        </w:rPr>
      </w:pPr>
      <w:r>
        <w:rPr>
          <w:rFonts w:ascii="Arial" w:eastAsia="Arial" w:hAnsi="Arial" w:cs="Arial"/>
          <w:sz w:val="20"/>
        </w:rPr>
        <w:t>Led efforts</w:t>
      </w:r>
      <w:r>
        <w:rPr>
          <w:rFonts w:ascii="Arial" w:eastAsia="Arial" w:hAnsi="Arial" w:cs="Arial"/>
          <w:color w:val="FF0000"/>
          <w:sz w:val="20"/>
        </w:rPr>
        <w:t xml:space="preserve"> </w:t>
      </w:r>
      <w:r>
        <w:rPr>
          <w:rFonts w:ascii="Arial" w:eastAsia="Arial" w:hAnsi="Arial" w:cs="Arial"/>
          <w:sz w:val="20"/>
        </w:rPr>
        <w:t>with Enterprise Infrastructure team, Data Services Platform team (ETL), Advanced Analytics team (SAS), Market Intelligence team (Market Watch), and Web Analytics team.</w:t>
      </w:r>
    </w:p>
    <w:p w:rsidR="00F71E19" w:rsidRDefault="00F71E19" w:rsidP="00F71E19">
      <w:pPr>
        <w:numPr>
          <w:ilvl w:val="0"/>
          <w:numId w:val="34"/>
        </w:numPr>
        <w:tabs>
          <w:tab w:val="left" w:pos="720"/>
        </w:tabs>
        <w:ind w:left="360" w:hanging="360"/>
        <w:jc w:val="both"/>
        <w:rPr>
          <w:rFonts w:ascii="Arial" w:eastAsia="Arial" w:hAnsi="Arial" w:cs="Arial"/>
          <w:sz w:val="20"/>
        </w:rPr>
      </w:pPr>
      <w:r>
        <w:rPr>
          <w:rFonts w:ascii="Arial" w:eastAsia="Arial" w:hAnsi="Arial" w:cs="Arial"/>
          <w:sz w:val="20"/>
        </w:rPr>
        <w:lastRenderedPageBreak/>
        <w:t>Led a team of 6 senior DW developers (ETL) and 2 Application developers (GUI) to deliver a mission critical data process application that allowed KBB to maintain business relationship with OEM and dealers during the oil crisis of 2008.</w:t>
      </w:r>
    </w:p>
    <w:p w:rsidR="00F71E19" w:rsidRDefault="00F71E19" w:rsidP="00F71E19">
      <w:pPr>
        <w:jc w:val="both"/>
        <w:rPr>
          <w:rFonts w:ascii="Arial" w:eastAsia="Arial" w:hAnsi="Arial" w:cs="Arial"/>
          <w:b/>
          <w:i/>
          <w:sz w:val="20"/>
        </w:rPr>
      </w:pPr>
    </w:p>
    <w:p w:rsidR="00F71E19" w:rsidRDefault="00F71E19" w:rsidP="00F71E19">
      <w:pPr>
        <w:jc w:val="both"/>
        <w:rPr>
          <w:rFonts w:ascii="Arial" w:eastAsia="Arial" w:hAnsi="Arial" w:cs="Arial"/>
          <w:b/>
          <w:i/>
          <w:sz w:val="20"/>
        </w:rPr>
      </w:pPr>
      <w:r>
        <w:rPr>
          <w:rFonts w:ascii="Arial" w:eastAsia="Arial" w:hAnsi="Arial" w:cs="Arial"/>
          <w:b/>
          <w:i/>
          <w:sz w:val="20"/>
        </w:rPr>
        <w:t>Senior Data Warehouse Engineer (2006-2007)</w:t>
      </w:r>
    </w:p>
    <w:p w:rsidR="00F71E19" w:rsidRDefault="00F71E19" w:rsidP="00F71E19">
      <w:pPr>
        <w:numPr>
          <w:ilvl w:val="0"/>
          <w:numId w:val="35"/>
        </w:numPr>
        <w:tabs>
          <w:tab w:val="left" w:pos="720"/>
        </w:tabs>
        <w:ind w:left="360" w:hanging="360"/>
        <w:jc w:val="both"/>
        <w:rPr>
          <w:rFonts w:ascii="Arial" w:eastAsia="Arial" w:hAnsi="Arial" w:cs="Arial"/>
          <w:sz w:val="20"/>
        </w:rPr>
      </w:pPr>
      <w:r>
        <w:rPr>
          <w:rFonts w:ascii="Arial" w:eastAsia="Arial" w:hAnsi="Arial" w:cs="Arial"/>
          <w:sz w:val="20"/>
        </w:rPr>
        <w:t>Integrated MS SQL Server Integration Services (SSIS) with KBB in-house ETL framework.</w:t>
      </w:r>
    </w:p>
    <w:p w:rsidR="00F71E19" w:rsidRDefault="00F71E19" w:rsidP="00F71E19">
      <w:pPr>
        <w:numPr>
          <w:ilvl w:val="0"/>
          <w:numId w:val="35"/>
        </w:numPr>
        <w:tabs>
          <w:tab w:val="left" w:pos="720"/>
        </w:tabs>
        <w:ind w:left="360" w:hanging="360"/>
        <w:jc w:val="both"/>
        <w:rPr>
          <w:rFonts w:ascii="Arial" w:eastAsia="Arial" w:hAnsi="Arial" w:cs="Arial"/>
          <w:sz w:val="20"/>
        </w:rPr>
      </w:pPr>
      <w:r>
        <w:rPr>
          <w:rFonts w:ascii="Arial" w:eastAsia="Arial" w:hAnsi="Arial" w:cs="Arial"/>
          <w:sz w:val="20"/>
        </w:rPr>
        <w:t>Part of a team of 3 core developers responsible for coding, debugging and maintaining C# code for in-house software for delivering Vehicle Auction Data to valuation and analytics teams.</w:t>
      </w:r>
    </w:p>
    <w:p w:rsidR="00F71E19" w:rsidRDefault="00F71E19" w:rsidP="00F71E19">
      <w:pPr>
        <w:numPr>
          <w:ilvl w:val="0"/>
          <w:numId w:val="35"/>
        </w:numPr>
        <w:tabs>
          <w:tab w:val="left" w:pos="720"/>
        </w:tabs>
        <w:ind w:left="360" w:hanging="360"/>
        <w:jc w:val="both"/>
        <w:rPr>
          <w:rFonts w:ascii="Arial" w:eastAsia="Arial" w:hAnsi="Arial" w:cs="Arial"/>
          <w:sz w:val="20"/>
        </w:rPr>
      </w:pPr>
      <w:r>
        <w:rPr>
          <w:rFonts w:ascii="Arial" w:eastAsia="Arial" w:hAnsi="Arial" w:cs="Arial"/>
          <w:sz w:val="20"/>
        </w:rPr>
        <w:t>Designed, developed and implemented highly efficient middle-tier and database back-end applications.</w:t>
      </w:r>
    </w:p>
    <w:p w:rsidR="00F71E19" w:rsidRDefault="00F71E19" w:rsidP="00F71E19">
      <w:pPr>
        <w:jc w:val="both"/>
        <w:rPr>
          <w:rFonts w:ascii="Arial" w:eastAsia="Arial" w:hAnsi="Arial" w:cs="Arial"/>
          <w:b/>
          <w:i/>
          <w:sz w:val="20"/>
        </w:rPr>
      </w:pPr>
    </w:p>
    <w:p w:rsidR="00F71E19" w:rsidRDefault="00F71E19" w:rsidP="00F71E19">
      <w:pPr>
        <w:tabs>
          <w:tab w:val="right" w:pos="8640"/>
        </w:tabs>
        <w:rPr>
          <w:rFonts w:ascii="Arial" w:eastAsia="Arial" w:hAnsi="Arial" w:cs="Arial"/>
          <w:b/>
          <w:sz w:val="20"/>
        </w:rPr>
      </w:pPr>
      <w:r>
        <w:rPr>
          <w:rFonts w:ascii="Arial" w:eastAsia="Arial" w:hAnsi="Arial" w:cs="Arial"/>
          <w:b/>
          <w:sz w:val="20"/>
        </w:rPr>
        <w:t xml:space="preserve">Patient Care Technology Systems, Inc. Mission Viejo, CA </w:t>
      </w:r>
      <w:r>
        <w:rPr>
          <w:rFonts w:ascii="Arial" w:eastAsia="Arial" w:hAnsi="Arial" w:cs="Arial"/>
          <w:b/>
          <w:sz w:val="20"/>
        </w:rPr>
        <w:tab/>
        <w:t>03/03 – 06/06</w:t>
      </w:r>
    </w:p>
    <w:p w:rsidR="00F71E19" w:rsidRDefault="00F71E19" w:rsidP="00F71E19">
      <w:pPr>
        <w:tabs>
          <w:tab w:val="right" w:pos="8640"/>
        </w:tabs>
        <w:rPr>
          <w:rFonts w:ascii="Arial" w:eastAsia="Arial" w:hAnsi="Arial" w:cs="Arial"/>
          <w:b/>
          <w:i/>
          <w:sz w:val="20"/>
        </w:rPr>
      </w:pPr>
      <w:r>
        <w:rPr>
          <w:rFonts w:ascii="Arial" w:eastAsia="Arial" w:hAnsi="Arial" w:cs="Arial"/>
          <w:b/>
          <w:i/>
          <w:sz w:val="20"/>
        </w:rPr>
        <w:t>Senior Software Engineer</w:t>
      </w:r>
    </w:p>
    <w:p w:rsidR="00F71E19" w:rsidRDefault="00F71E19" w:rsidP="00F71E19">
      <w:pPr>
        <w:jc w:val="both"/>
        <w:rPr>
          <w:rFonts w:ascii="Arial" w:eastAsia="Arial" w:hAnsi="Arial" w:cs="Arial"/>
          <w:sz w:val="20"/>
        </w:rPr>
      </w:pPr>
      <w:proofErr w:type="gramStart"/>
      <w:r>
        <w:rPr>
          <w:rFonts w:ascii="Arial" w:eastAsia="Arial" w:hAnsi="Arial" w:cs="Arial"/>
          <w:sz w:val="20"/>
        </w:rPr>
        <w:t>Designed, developed, implemented and maintained dual-tier application written in Visual Basic with SQL 2000 as the back-end tier.</w:t>
      </w:r>
      <w:proofErr w:type="gramEnd"/>
      <w:r>
        <w:rPr>
          <w:rFonts w:ascii="Arial" w:eastAsia="Arial" w:hAnsi="Arial" w:cs="Arial"/>
          <w:sz w:val="20"/>
        </w:rPr>
        <w:t xml:space="preserve"> </w:t>
      </w:r>
      <w:proofErr w:type="gramStart"/>
      <w:r>
        <w:rPr>
          <w:rFonts w:ascii="Arial" w:eastAsia="Arial" w:hAnsi="Arial" w:cs="Arial"/>
          <w:sz w:val="20"/>
        </w:rPr>
        <w:t>Developed the first data warehouse for PCTS with Crystal Reports as the reporting tool.</w:t>
      </w:r>
      <w:proofErr w:type="gramEnd"/>
    </w:p>
    <w:p w:rsidR="00F71E19" w:rsidRDefault="00F71E19" w:rsidP="00F71E19">
      <w:pPr>
        <w:rPr>
          <w:rFonts w:ascii="Arial" w:eastAsia="Arial" w:hAnsi="Arial" w:cs="Arial"/>
          <w:sz w:val="20"/>
        </w:rPr>
      </w:pPr>
    </w:p>
    <w:p w:rsidR="00F71E19" w:rsidRDefault="00F71E19" w:rsidP="00F71E19">
      <w:pPr>
        <w:numPr>
          <w:ilvl w:val="0"/>
          <w:numId w:val="36"/>
        </w:numPr>
        <w:tabs>
          <w:tab w:val="left" w:pos="720"/>
        </w:tabs>
        <w:ind w:left="360" w:hanging="360"/>
        <w:jc w:val="both"/>
        <w:rPr>
          <w:rFonts w:ascii="Arial" w:eastAsia="Arial" w:hAnsi="Arial" w:cs="Arial"/>
          <w:sz w:val="20"/>
        </w:rPr>
      </w:pPr>
      <w:r>
        <w:rPr>
          <w:rFonts w:ascii="Arial" w:eastAsia="Arial" w:hAnsi="Arial" w:cs="Arial"/>
          <w:sz w:val="20"/>
        </w:rPr>
        <w:t xml:space="preserve">One of four senior programmers in charge of maintaining current code base written in VB 6 and porting to C#/VB.Net.  </w:t>
      </w:r>
    </w:p>
    <w:p w:rsidR="00F71E19" w:rsidRDefault="00F71E19" w:rsidP="00F71E19">
      <w:pPr>
        <w:numPr>
          <w:ilvl w:val="0"/>
          <w:numId w:val="36"/>
        </w:numPr>
        <w:tabs>
          <w:tab w:val="left" w:pos="720"/>
        </w:tabs>
        <w:ind w:left="360" w:hanging="360"/>
        <w:jc w:val="both"/>
        <w:rPr>
          <w:rFonts w:ascii="Arial" w:eastAsia="Arial" w:hAnsi="Arial" w:cs="Arial"/>
          <w:sz w:val="20"/>
        </w:rPr>
      </w:pPr>
      <w:r>
        <w:rPr>
          <w:rFonts w:ascii="Arial" w:eastAsia="Arial" w:hAnsi="Arial" w:cs="Arial"/>
          <w:sz w:val="20"/>
        </w:rPr>
        <w:t xml:space="preserve">Assigned in mentoring junior developers in all aspects of programs used by PCTS customers.  </w:t>
      </w:r>
    </w:p>
    <w:p w:rsidR="00F71E19" w:rsidRDefault="00F71E19" w:rsidP="00F71E19">
      <w:pPr>
        <w:numPr>
          <w:ilvl w:val="0"/>
          <w:numId w:val="36"/>
        </w:numPr>
        <w:tabs>
          <w:tab w:val="left" w:pos="720"/>
        </w:tabs>
        <w:ind w:left="360" w:hanging="360"/>
        <w:jc w:val="both"/>
        <w:rPr>
          <w:rFonts w:ascii="Arial" w:eastAsia="Arial" w:hAnsi="Arial" w:cs="Arial"/>
          <w:sz w:val="20"/>
        </w:rPr>
      </w:pPr>
      <w:r>
        <w:rPr>
          <w:rFonts w:ascii="Arial" w:eastAsia="Arial" w:hAnsi="Arial" w:cs="Arial"/>
          <w:sz w:val="20"/>
        </w:rPr>
        <w:t xml:space="preserve">Designed and developed Data Warehouse reporting based on ASP.Net with C# and VB.Net middle tier and SLQ 2000 database.  </w:t>
      </w:r>
    </w:p>
    <w:p w:rsidR="00F71E19" w:rsidRDefault="00F71E19" w:rsidP="00F71E19">
      <w:pPr>
        <w:numPr>
          <w:ilvl w:val="0"/>
          <w:numId w:val="36"/>
        </w:numPr>
        <w:tabs>
          <w:tab w:val="left" w:pos="720"/>
        </w:tabs>
        <w:ind w:left="360" w:hanging="360"/>
        <w:jc w:val="both"/>
        <w:rPr>
          <w:rFonts w:ascii="Arial" w:eastAsia="Arial" w:hAnsi="Arial" w:cs="Arial"/>
          <w:sz w:val="20"/>
        </w:rPr>
      </w:pPr>
      <w:r>
        <w:rPr>
          <w:rFonts w:ascii="Arial" w:eastAsia="Arial" w:hAnsi="Arial" w:cs="Arial"/>
          <w:sz w:val="20"/>
        </w:rPr>
        <w:t xml:space="preserve">Consulted with users to identify current operating procedures and to clarify program objectives. </w:t>
      </w:r>
    </w:p>
    <w:p w:rsidR="00F71E19" w:rsidRDefault="00F71E19" w:rsidP="00F71E19">
      <w:pPr>
        <w:numPr>
          <w:ilvl w:val="0"/>
          <w:numId w:val="36"/>
        </w:numPr>
        <w:tabs>
          <w:tab w:val="left" w:pos="720"/>
        </w:tabs>
        <w:ind w:left="360" w:hanging="360"/>
        <w:jc w:val="both"/>
        <w:rPr>
          <w:rFonts w:ascii="Arial" w:eastAsia="Arial" w:hAnsi="Arial" w:cs="Arial"/>
          <w:sz w:val="20"/>
        </w:rPr>
      </w:pPr>
      <w:r>
        <w:rPr>
          <w:rFonts w:ascii="Arial" w:eastAsia="Arial" w:hAnsi="Arial" w:cs="Arial"/>
          <w:sz w:val="20"/>
        </w:rPr>
        <w:t xml:space="preserve">Used Security Best practices using Active Directory, rotating password scheme. </w:t>
      </w:r>
      <w:proofErr w:type="gramStart"/>
      <w:r>
        <w:rPr>
          <w:rFonts w:ascii="Arial" w:eastAsia="Arial" w:hAnsi="Arial" w:cs="Arial"/>
          <w:sz w:val="20"/>
        </w:rPr>
        <w:t>to</w:t>
      </w:r>
      <w:proofErr w:type="gramEnd"/>
      <w:r>
        <w:rPr>
          <w:rFonts w:ascii="Arial" w:eastAsia="Arial" w:hAnsi="Arial" w:cs="Arial"/>
          <w:sz w:val="20"/>
        </w:rPr>
        <w:t xml:space="preserve"> lock down the system for use by specified users only to comply with HIPAA rules.</w:t>
      </w:r>
    </w:p>
    <w:p w:rsidR="00F71E19" w:rsidRDefault="00F71E19" w:rsidP="00F71E19">
      <w:pPr>
        <w:numPr>
          <w:ilvl w:val="0"/>
          <w:numId w:val="36"/>
        </w:numPr>
        <w:tabs>
          <w:tab w:val="left" w:pos="720"/>
        </w:tabs>
        <w:ind w:left="360" w:hanging="360"/>
        <w:jc w:val="both"/>
        <w:rPr>
          <w:rFonts w:ascii="Arial" w:eastAsia="Arial" w:hAnsi="Arial" w:cs="Arial"/>
          <w:sz w:val="20"/>
        </w:rPr>
      </w:pPr>
      <w:r>
        <w:rPr>
          <w:rFonts w:ascii="Arial" w:eastAsia="Arial" w:hAnsi="Arial" w:cs="Arial"/>
          <w:sz w:val="20"/>
        </w:rPr>
        <w:t xml:space="preserve">Assisted in writing manuals for users to describe installation and operating procedures for a variety of programs. </w:t>
      </w:r>
    </w:p>
    <w:p w:rsidR="00F71E19" w:rsidRDefault="00F71E19" w:rsidP="00F71E19">
      <w:pPr>
        <w:jc w:val="both"/>
        <w:rPr>
          <w:rFonts w:ascii="Arial" w:eastAsia="Arial" w:hAnsi="Arial" w:cs="Arial"/>
          <w:b/>
          <w:i/>
          <w:sz w:val="20"/>
        </w:rPr>
      </w:pPr>
    </w:p>
    <w:p w:rsidR="00F71E19" w:rsidRDefault="00F71E19" w:rsidP="00F71E19">
      <w:pPr>
        <w:tabs>
          <w:tab w:val="right" w:pos="8640"/>
        </w:tabs>
        <w:rPr>
          <w:rFonts w:ascii="Arial" w:eastAsia="Arial" w:hAnsi="Arial" w:cs="Arial"/>
          <w:b/>
          <w:sz w:val="20"/>
        </w:rPr>
      </w:pPr>
      <w:r>
        <w:rPr>
          <w:rFonts w:ascii="Arial" w:eastAsia="Arial" w:hAnsi="Arial" w:cs="Arial"/>
          <w:b/>
          <w:sz w:val="20"/>
        </w:rPr>
        <w:t xml:space="preserve">EMI Music Distribution, Woodland Hills, CA </w:t>
      </w:r>
      <w:r>
        <w:rPr>
          <w:rFonts w:ascii="Arial" w:eastAsia="Arial" w:hAnsi="Arial" w:cs="Arial"/>
          <w:b/>
          <w:sz w:val="20"/>
        </w:rPr>
        <w:tab/>
        <w:t>09/01 – 03/03</w:t>
      </w:r>
    </w:p>
    <w:p w:rsidR="00F71E19" w:rsidRDefault="00F71E19" w:rsidP="00F71E19">
      <w:pPr>
        <w:tabs>
          <w:tab w:val="right" w:pos="8640"/>
        </w:tabs>
        <w:rPr>
          <w:rFonts w:ascii="Arial" w:eastAsia="Arial" w:hAnsi="Arial" w:cs="Arial"/>
          <w:b/>
          <w:i/>
          <w:sz w:val="20"/>
        </w:rPr>
      </w:pPr>
      <w:r>
        <w:rPr>
          <w:rFonts w:ascii="Arial" w:eastAsia="Arial" w:hAnsi="Arial" w:cs="Arial"/>
          <w:b/>
          <w:i/>
          <w:sz w:val="20"/>
        </w:rPr>
        <w:t>Senior Microsoft Developer</w:t>
      </w:r>
    </w:p>
    <w:p w:rsidR="00F71E19" w:rsidRDefault="00F71E19" w:rsidP="00F71E19">
      <w:pPr>
        <w:rPr>
          <w:rFonts w:ascii="Arial" w:eastAsia="Arial" w:hAnsi="Arial" w:cs="Arial"/>
          <w:sz w:val="20"/>
        </w:rPr>
      </w:pPr>
      <w:r>
        <w:rPr>
          <w:rFonts w:ascii="Arial" w:eastAsia="Arial" w:hAnsi="Arial" w:cs="Arial"/>
          <w:sz w:val="20"/>
        </w:rPr>
        <w:t xml:space="preserve">Designed and developed EMIs first ever attempt to digitize their music collection. This included writing the front-end and middle-tier using Java with SQL 2000 back-end. </w:t>
      </w:r>
    </w:p>
    <w:p w:rsidR="00F71E19" w:rsidRDefault="00F71E19" w:rsidP="00F71E19">
      <w:pPr>
        <w:rPr>
          <w:rFonts w:ascii="Arial" w:eastAsia="Arial" w:hAnsi="Arial" w:cs="Arial"/>
          <w:sz w:val="20"/>
        </w:rPr>
      </w:pPr>
    </w:p>
    <w:p w:rsidR="00F71E19" w:rsidRDefault="00F71E19" w:rsidP="00F71E19">
      <w:pPr>
        <w:numPr>
          <w:ilvl w:val="0"/>
          <w:numId w:val="37"/>
        </w:numPr>
        <w:tabs>
          <w:tab w:val="left" w:pos="720"/>
        </w:tabs>
        <w:ind w:left="360" w:hanging="360"/>
        <w:jc w:val="both"/>
        <w:rPr>
          <w:rFonts w:ascii="Arial" w:eastAsia="Arial" w:hAnsi="Arial" w:cs="Arial"/>
          <w:sz w:val="20"/>
        </w:rPr>
      </w:pPr>
      <w:r>
        <w:rPr>
          <w:rFonts w:ascii="Arial" w:eastAsia="Arial" w:hAnsi="Arial" w:cs="Arial"/>
          <w:sz w:val="20"/>
        </w:rPr>
        <w:t xml:space="preserve">Functioned as a lead programmer for EMI Music Distribution’s Global Asset Management group. Developed methodology and delivery systems to match industry standards for meeting the extensive demand for digital multimedia information. </w:t>
      </w:r>
    </w:p>
    <w:p w:rsidR="00F71E19" w:rsidRDefault="00F71E19" w:rsidP="00F71E19">
      <w:pPr>
        <w:numPr>
          <w:ilvl w:val="0"/>
          <w:numId w:val="37"/>
        </w:numPr>
        <w:tabs>
          <w:tab w:val="left" w:pos="720"/>
        </w:tabs>
        <w:ind w:left="360" w:hanging="360"/>
        <w:jc w:val="both"/>
        <w:rPr>
          <w:rFonts w:ascii="Arial" w:eastAsia="Arial" w:hAnsi="Arial" w:cs="Arial"/>
          <w:sz w:val="20"/>
        </w:rPr>
      </w:pPr>
      <w:r>
        <w:rPr>
          <w:rFonts w:ascii="Arial" w:eastAsia="Arial" w:hAnsi="Arial" w:cs="Arial"/>
          <w:sz w:val="20"/>
        </w:rPr>
        <w:t>Responsible for designing, coding and implementing extended search facility using VB COM+ with ASP to provide the Intranet and Extranet groups access to even more of EMI on-line digital assets.</w:t>
      </w:r>
    </w:p>
    <w:p w:rsidR="00F71E19" w:rsidRDefault="00F71E19" w:rsidP="00F71E19">
      <w:pPr>
        <w:numPr>
          <w:ilvl w:val="0"/>
          <w:numId w:val="37"/>
        </w:numPr>
        <w:tabs>
          <w:tab w:val="left" w:pos="720"/>
        </w:tabs>
        <w:ind w:left="360" w:hanging="360"/>
        <w:jc w:val="both"/>
        <w:rPr>
          <w:rFonts w:ascii="Arial" w:eastAsia="Arial" w:hAnsi="Arial" w:cs="Arial"/>
          <w:sz w:val="20"/>
        </w:rPr>
      </w:pPr>
      <w:r>
        <w:rPr>
          <w:rFonts w:ascii="Arial" w:eastAsia="Arial" w:hAnsi="Arial" w:cs="Arial"/>
          <w:sz w:val="20"/>
        </w:rPr>
        <w:t xml:space="preserve">Completed data merging utility to merge various mainframe databases with SQL server at the EMI facility in Woodland Hills. </w:t>
      </w:r>
    </w:p>
    <w:p w:rsidR="00F71E19" w:rsidRDefault="00F71E19" w:rsidP="00F71E19">
      <w:pPr>
        <w:tabs>
          <w:tab w:val="right" w:pos="8640"/>
        </w:tabs>
        <w:rPr>
          <w:rFonts w:ascii="Arial" w:eastAsia="Arial" w:hAnsi="Arial" w:cs="Arial"/>
          <w:b/>
          <w:sz w:val="20"/>
        </w:rPr>
      </w:pPr>
    </w:p>
    <w:p w:rsidR="00F71E19" w:rsidRDefault="00F71E19" w:rsidP="00F71E19">
      <w:pPr>
        <w:tabs>
          <w:tab w:val="right" w:pos="8640"/>
        </w:tabs>
        <w:rPr>
          <w:rFonts w:ascii="Arial" w:eastAsia="Arial" w:hAnsi="Arial" w:cs="Arial"/>
          <w:b/>
          <w:sz w:val="20"/>
        </w:rPr>
      </w:pPr>
      <w:r>
        <w:rPr>
          <w:rFonts w:ascii="Arial" w:eastAsia="Arial" w:hAnsi="Arial" w:cs="Arial"/>
          <w:b/>
          <w:sz w:val="20"/>
        </w:rPr>
        <w:t xml:space="preserve">EIGER </w:t>
      </w:r>
      <w:proofErr w:type="spellStart"/>
      <w:r>
        <w:rPr>
          <w:rFonts w:ascii="Arial" w:eastAsia="Arial" w:hAnsi="Arial" w:cs="Arial"/>
          <w:b/>
          <w:sz w:val="20"/>
        </w:rPr>
        <w:t>TechSystems</w:t>
      </w:r>
      <w:proofErr w:type="spellEnd"/>
      <w:r>
        <w:rPr>
          <w:rFonts w:ascii="Arial" w:eastAsia="Arial" w:hAnsi="Arial" w:cs="Arial"/>
          <w:b/>
          <w:sz w:val="20"/>
        </w:rPr>
        <w:t>, Santa Monica, CA</w:t>
      </w:r>
      <w:r>
        <w:rPr>
          <w:rFonts w:ascii="Arial" w:eastAsia="Arial" w:hAnsi="Arial" w:cs="Arial"/>
          <w:b/>
          <w:sz w:val="20"/>
        </w:rPr>
        <w:tab/>
        <w:t xml:space="preserve"> 02/97 -12/00</w:t>
      </w:r>
    </w:p>
    <w:p w:rsidR="00F71E19" w:rsidRDefault="00F71E19" w:rsidP="00F71E19">
      <w:pPr>
        <w:tabs>
          <w:tab w:val="right" w:pos="8640"/>
        </w:tabs>
        <w:rPr>
          <w:rFonts w:ascii="Arial" w:eastAsia="Arial" w:hAnsi="Arial" w:cs="Arial"/>
          <w:b/>
          <w:i/>
          <w:sz w:val="20"/>
        </w:rPr>
      </w:pPr>
      <w:r>
        <w:rPr>
          <w:rFonts w:ascii="Arial" w:eastAsia="Arial" w:hAnsi="Arial" w:cs="Arial"/>
          <w:b/>
          <w:i/>
          <w:sz w:val="20"/>
        </w:rPr>
        <w:t>Senior Software Engineer</w:t>
      </w:r>
    </w:p>
    <w:p w:rsidR="00F71E19" w:rsidRDefault="00F71E19" w:rsidP="00F71E19">
      <w:pPr>
        <w:jc w:val="both"/>
        <w:rPr>
          <w:rFonts w:ascii="Arial" w:eastAsia="Arial" w:hAnsi="Arial" w:cs="Arial"/>
          <w:sz w:val="20"/>
        </w:rPr>
      </w:pPr>
      <w:r>
        <w:rPr>
          <w:rFonts w:ascii="Arial" w:eastAsia="Arial" w:hAnsi="Arial" w:cs="Arial"/>
          <w:sz w:val="20"/>
        </w:rPr>
        <w:t xml:space="preserve">EIGER is an engineering consulting firm which provides services for Communication Systems (e.g. Strategic Planning, Traffic Loading), Information Systems (e.g. Application development, Software Engineering), and System Assurance (e.g. Reliability Prediction and Testing, Maintainability Studies) etc. to Local, State, and Federal agencies.  </w:t>
      </w:r>
    </w:p>
    <w:p w:rsidR="00F71E19" w:rsidRDefault="00F71E19" w:rsidP="00F71E19">
      <w:pPr>
        <w:jc w:val="both"/>
        <w:rPr>
          <w:rFonts w:ascii="Arial" w:eastAsia="Arial" w:hAnsi="Arial" w:cs="Arial"/>
          <w:sz w:val="20"/>
        </w:rPr>
      </w:pPr>
    </w:p>
    <w:p w:rsidR="00F71E19" w:rsidRDefault="00F71E19" w:rsidP="00F71E19">
      <w:pPr>
        <w:numPr>
          <w:ilvl w:val="0"/>
          <w:numId w:val="38"/>
        </w:numPr>
        <w:tabs>
          <w:tab w:val="left" w:pos="720"/>
        </w:tabs>
        <w:ind w:left="360" w:hanging="360"/>
        <w:jc w:val="both"/>
        <w:rPr>
          <w:rFonts w:ascii="Arial" w:eastAsia="Arial" w:hAnsi="Arial" w:cs="Arial"/>
          <w:sz w:val="20"/>
        </w:rPr>
      </w:pPr>
      <w:r>
        <w:rPr>
          <w:rFonts w:ascii="Arial" w:eastAsia="Arial" w:hAnsi="Arial" w:cs="Arial"/>
          <w:sz w:val="20"/>
        </w:rPr>
        <w:t xml:space="preserve">Developed n-tier Internet/Intranet customer support application for Little Company of Mary Hospital using ASP, ADO, ActiveX, and COM. </w:t>
      </w:r>
    </w:p>
    <w:p w:rsidR="00F71E19" w:rsidRDefault="00F71E19" w:rsidP="00F71E19">
      <w:pPr>
        <w:numPr>
          <w:ilvl w:val="0"/>
          <w:numId w:val="38"/>
        </w:numPr>
        <w:tabs>
          <w:tab w:val="left" w:pos="720"/>
        </w:tabs>
        <w:ind w:left="360" w:hanging="360"/>
        <w:jc w:val="both"/>
        <w:rPr>
          <w:rFonts w:ascii="Arial" w:eastAsia="Arial" w:hAnsi="Arial" w:cs="Arial"/>
          <w:sz w:val="20"/>
        </w:rPr>
      </w:pPr>
      <w:r>
        <w:rPr>
          <w:rFonts w:ascii="Arial" w:eastAsia="Arial" w:hAnsi="Arial" w:cs="Arial"/>
          <w:sz w:val="20"/>
        </w:rPr>
        <w:t xml:space="preserve">Developed Patron Database Systems (PDS) for the Los Angeles Philharmonic Association using Visual Basic 5.0, MS Access, and MS SQL Server. </w:t>
      </w:r>
    </w:p>
    <w:p w:rsidR="00F71E19" w:rsidRDefault="00F71E19" w:rsidP="00F71E19">
      <w:pPr>
        <w:numPr>
          <w:ilvl w:val="0"/>
          <w:numId w:val="38"/>
        </w:numPr>
        <w:tabs>
          <w:tab w:val="left" w:pos="720"/>
        </w:tabs>
        <w:ind w:left="360" w:hanging="360"/>
        <w:jc w:val="both"/>
        <w:rPr>
          <w:rFonts w:ascii="Arial" w:eastAsia="Arial" w:hAnsi="Arial" w:cs="Arial"/>
          <w:sz w:val="20"/>
        </w:rPr>
      </w:pPr>
      <w:r>
        <w:rPr>
          <w:rFonts w:ascii="Arial" w:eastAsia="Arial" w:hAnsi="Arial" w:cs="Arial"/>
          <w:sz w:val="20"/>
        </w:rPr>
        <w:t>Designed and developed a client-server application using Visual Basic 4.0 (32-Bit) and MS Access called TRANTRAK, for the local county commissions to track all transportation related projects across the 6 counties in the Southern California region.</w:t>
      </w:r>
    </w:p>
    <w:p w:rsidR="00F71E19" w:rsidRDefault="00F71E19" w:rsidP="00F71E19">
      <w:pPr>
        <w:tabs>
          <w:tab w:val="right" w:pos="8640"/>
        </w:tabs>
        <w:jc w:val="both"/>
        <w:rPr>
          <w:rFonts w:ascii="Arial" w:eastAsia="Arial" w:hAnsi="Arial" w:cs="Arial"/>
          <w:sz w:val="20"/>
        </w:rPr>
      </w:pPr>
    </w:p>
    <w:p w:rsidR="00F71E19" w:rsidRDefault="00F71E19" w:rsidP="00F71E19">
      <w:pPr>
        <w:tabs>
          <w:tab w:val="right" w:pos="8640"/>
        </w:tabs>
        <w:rPr>
          <w:rFonts w:ascii="Arial" w:eastAsia="Arial" w:hAnsi="Arial" w:cs="Arial"/>
          <w:b/>
          <w:sz w:val="20"/>
        </w:rPr>
      </w:pPr>
      <w:r>
        <w:rPr>
          <w:rFonts w:ascii="Arial" w:eastAsia="Arial" w:hAnsi="Arial" w:cs="Arial"/>
          <w:b/>
          <w:sz w:val="20"/>
        </w:rPr>
        <w:lastRenderedPageBreak/>
        <w:t>AltaVista, Irvine, CA</w:t>
      </w:r>
      <w:r>
        <w:rPr>
          <w:rFonts w:ascii="Arial" w:eastAsia="Arial" w:hAnsi="Arial" w:cs="Arial"/>
          <w:b/>
          <w:sz w:val="20"/>
        </w:rPr>
        <w:tab/>
        <w:t>12/00 – 09/01</w:t>
      </w:r>
    </w:p>
    <w:p w:rsidR="00F71E19" w:rsidRDefault="00F71E19" w:rsidP="00F71E19">
      <w:pPr>
        <w:tabs>
          <w:tab w:val="right" w:pos="8640"/>
        </w:tabs>
        <w:rPr>
          <w:rFonts w:ascii="Arial" w:eastAsia="Arial" w:hAnsi="Arial" w:cs="Arial"/>
          <w:b/>
          <w:i/>
          <w:sz w:val="20"/>
        </w:rPr>
      </w:pPr>
      <w:r>
        <w:rPr>
          <w:rFonts w:ascii="Arial" w:eastAsia="Arial" w:hAnsi="Arial" w:cs="Arial"/>
          <w:b/>
          <w:i/>
          <w:sz w:val="20"/>
        </w:rPr>
        <w:t>Senior Software Engineer (Consultant)</w:t>
      </w:r>
    </w:p>
    <w:p w:rsidR="00F71E19" w:rsidRDefault="00F71E19" w:rsidP="00F71E19">
      <w:pPr>
        <w:tabs>
          <w:tab w:val="right" w:pos="8640"/>
        </w:tabs>
        <w:jc w:val="both"/>
        <w:rPr>
          <w:rFonts w:ascii="Arial" w:eastAsia="Arial" w:hAnsi="Arial" w:cs="Arial"/>
          <w:sz w:val="20"/>
        </w:rPr>
      </w:pPr>
    </w:p>
    <w:p w:rsidR="00F71E19" w:rsidRDefault="00F71E19" w:rsidP="00F71E19">
      <w:pPr>
        <w:numPr>
          <w:ilvl w:val="0"/>
          <w:numId w:val="39"/>
        </w:numPr>
        <w:tabs>
          <w:tab w:val="left" w:pos="720"/>
        </w:tabs>
        <w:ind w:left="360" w:hanging="360"/>
        <w:jc w:val="both"/>
        <w:rPr>
          <w:rFonts w:ascii="Arial" w:eastAsia="Arial" w:hAnsi="Arial" w:cs="Arial"/>
          <w:sz w:val="20"/>
        </w:rPr>
      </w:pPr>
      <w:r>
        <w:rPr>
          <w:rFonts w:ascii="Arial" w:eastAsia="Arial" w:hAnsi="Arial" w:cs="Arial"/>
          <w:sz w:val="20"/>
        </w:rPr>
        <w:t xml:space="preserve">Developed multi-tier applications using Java for middle-tier with SQL server backend, Web macro and ASP for front-end. </w:t>
      </w:r>
    </w:p>
    <w:p w:rsidR="00F71E19" w:rsidRDefault="00F71E19" w:rsidP="00F71E19">
      <w:pPr>
        <w:numPr>
          <w:ilvl w:val="0"/>
          <w:numId w:val="39"/>
        </w:numPr>
        <w:tabs>
          <w:tab w:val="left" w:pos="720"/>
        </w:tabs>
        <w:ind w:left="360" w:hanging="360"/>
        <w:jc w:val="both"/>
        <w:rPr>
          <w:rFonts w:ascii="Arial" w:eastAsia="Arial" w:hAnsi="Arial" w:cs="Arial"/>
          <w:sz w:val="20"/>
        </w:rPr>
      </w:pPr>
      <w:r>
        <w:rPr>
          <w:rFonts w:ascii="Arial" w:eastAsia="Arial" w:hAnsi="Arial" w:cs="Arial"/>
          <w:sz w:val="20"/>
        </w:rPr>
        <w:t>Developed Java servlets to perform a variety of back-end and front-end tasks for live servers at shopping.com and AltaVista.com.</w:t>
      </w:r>
    </w:p>
    <w:p w:rsidR="00F71E19" w:rsidRDefault="00F71E19" w:rsidP="00F71E19">
      <w:pPr>
        <w:jc w:val="both"/>
        <w:rPr>
          <w:rFonts w:ascii="Arial" w:eastAsia="Arial" w:hAnsi="Arial" w:cs="Arial"/>
          <w:sz w:val="20"/>
        </w:rPr>
      </w:pPr>
    </w:p>
    <w:p w:rsidR="00F71E19" w:rsidRDefault="00F71E19" w:rsidP="00F71E19">
      <w:pPr>
        <w:tabs>
          <w:tab w:val="right" w:pos="8640"/>
        </w:tabs>
        <w:rPr>
          <w:rFonts w:ascii="Arial" w:eastAsia="Arial" w:hAnsi="Arial" w:cs="Arial"/>
          <w:b/>
          <w:sz w:val="20"/>
        </w:rPr>
      </w:pPr>
      <w:r>
        <w:rPr>
          <w:rFonts w:ascii="Arial" w:eastAsia="Arial" w:hAnsi="Arial" w:cs="Arial"/>
          <w:b/>
          <w:sz w:val="20"/>
        </w:rPr>
        <w:t xml:space="preserve">Multimedia Environmental Technology Inc., Newport Beach, CA </w:t>
      </w:r>
      <w:r>
        <w:rPr>
          <w:rFonts w:ascii="Arial" w:eastAsia="Arial" w:hAnsi="Arial" w:cs="Arial"/>
          <w:b/>
          <w:sz w:val="20"/>
        </w:rPr>
        <w:tab/>
        <w:t>10/94 – 01/97</w:t>
      </w:r>
    </w:p>
    <w:p w:rsidR="00F71E19" w:rsidRDefault="00F71E19" w:rsidP="00F71E19">
      <w:pPr>
        <w:tabs>
          <w:tab w:val="right" w:pos="8640"/>
        </w:tabs>
        <w:rPr>
          <w:rFonts w:ascii="Arial" w:eastAsia="Arial" w:hAnsi="Arial" w:cs="Arial"/>
          <w:b/>
          <w:i/>
          <w:sz w:val="20"/>
        </w:rPr>
      </w:pPr>
      <w:r>
        <w:rPr>
          <w:rFonts w:ascii="Arial" w:eastAsia="Arial" w:hAnsi="Arial" w:cs="Arial"/>
          <w:b/>
          <w:i/>
          <w:sz w:val="20"/>
        </w:rPr>
        <w:t>Software Specialist/ Senior Project Engineer</w:t>
      </w:r>
    </w:p>
    <w:p w:rsidR="00F71E19" w:rsidRDefault="00F71E19" w:rsidP="00F71E19">
      <w:pPr>
        <w:jc w:val="both"/>
        <w:rPr>
          <w:rFonts w:ascii="Arial" w:eastAsia="Arial" w:hAnsi="Arial" w:cs="Arial"/>
          <w:sz w:val="20"/>
        </w:rPr>
      </w:pPr>
      <w:r>
        <w:rPr>
          <w:rFonts w:ascii="Arial" w:eastAsia="Arial" w:hAnsi="Arial" w:cs="Arial"/>
          <w:sz w:val="20"/>
        </w:rPr>
        <w:t xml:space="preserve">Developed a suite of applications that allowed geologist to gather soil information using Visual Basic, groundwater simulation code in </w:t>
      </w:r>
      <w:proofErr w:type="gramStart"/>
      <w:r>
        <w:rPr>
          <w:rFonts w:ascii="Arial" w:eastAsia="Arial" w:hAnsi="Arial" w:cs="Arial"/>
          <w:sz w:val="20"/>
        </w:rPr>
        <w:t>Fortran</w:t>
      </w:r>
      <w:proofErr w:type="gramEnd"/>
      <w:r>
        <w:rPr>
          <w:rFonts w:ascii="Arial" w:eastAsia="Arial" w:hAnsi="Arial" w:cs="Arial"/>
          <w:sz w:val="20"/>
        </w:rPr>
        <w:t xml:space="preserve"> and presentation that combined Visual Basic and Open GL.</w:t>
      </w:r>
    </w:p>
    <w:p w:rsidR="00F71E19" w:rsidRDefault="00F71E19" w:rsidP="00F71E19">
      <w:pPr>
        <w:tabs>
          <w:tab w:val="right" w:pos="8640"/>
        </w:tabs>
        <w:jc w:val="both"/>
        <w:rPr>
          <w:rFonts w:ascii="Arial" w:eastAsia="Arial" w:hAnsi="Arial" w:cs="Arial"/>
          <w:sz w:val="20"/>
        </w:rPr>
      </w:pPr>
    </w:p>
    <w:p w:rsidR="00F71E19" w:rsidRDefault="00F71E19" w:rsidP="00F71E19">
      <w:pPr>
        <w:numPr>
          <w:ilvl w:val="0"/>
          <w:numId w:val="40"/>
        </w:numPr>
        <w:tabs>
          <w:tab w:val="left" w:pos="720"/>
        </w:tabs>
        <w:ind w:left="360" w:hanging="360"/>
        <w:jc w:val="both"/>
        <w:rPr>
          <w:rFonts w:ascii="Arial" w:eastAsia="Arial" w:hAnsi="Arial" w:cs="Arial"/>
          <w:sz w:val="20"/>
        </w:rPr>
      </w:pPr>
      <w:r>
        <w:rPr>
          <w:rFonts w:ascii="Arial" w:eastAsia="Arial" w:hAnsi="Arial" w:cs="Arial"/>
          <w:sz w:val="20"/>
        </w:rPr>
        <w:t xml:space="preserve">Led and supervised the environmental software group including providing first line support to conceptualize, define, build and code, and debug pre and post processor program for multiple environmental simulation software. </w:t>
      </w:r>
    </w:p>
    <w:p w:rsidR="00F71E19" w:rsidRDefault="00F71E19" w:rsidP="00F71E19">
      <w:pPr>
        <w:numPr>
          <w:ilvl w:val="0"/>
          <w:numId w:val="40"/>
        </w:numPr>
        <w:tabs>
          <w:tab w:val="left" w:pos="720"/>
        </w:tabs>
        <w:ind w:left="360" w:hanging="360"/>
        <w:jc w:val="both"/>
        <w:rPr>
          <w:rFonts w:ascii="Arial" w:eastAsia="Arial" w:hAnsi="Arial" w:cs="Arial"/>
          <w:sz w:val="20"/>
        </w:rPr>
      </w:pPr>
      <w:r>
        <w:rPr>
          <w:rFonts w:ascii="Arial" w:eastAsia="Arial" w:hAnsi="Arial" w:cs="Arial"/>
          <w:sz w:val="20"/>
        </w:rPr>
        <w:t xml:space="preserve">Developed client/server application that track employee work flow to establish environmental compliance using Visual Basic with SQL support for Microsoft Access and Sybase database using ODBC. </w:t>
      </w:r>
    </w:p>
    <w:p w:rsidR="00F71E19" w:rsidRDefault="00F71E19" w:rsidP="00F71E19">
      <w:pPr>
        <w:tabs>
          <w:tab w:val="right" w:pos="8640"/>
        </w:tabs>
        <w:jc w:val="both"/>
        <w:rPr>
          <w:rFonts w:ascii="Arial" w:eastAsia="Arial" w:hAnsi="Arial" w:cs="Arial"/>
          <w:sz w:val="20"/>
        </w:rPr>
      </w:pPr>
    </w:p>
    <w:p w:rsidR="00F71E19" w:rsidRDefault="00F71E19" w:rsidP="00F71E19">
      <w:pPr>
        <w:tabs>
          <w:tab w:val="right" w:pos="8640"/>
        </w:tabs>
        <w:rPr>
          <w:rFonts w:ascii="Arial" w:eastAsia="Arial" w:hAnsi="Arial" w:cs="Arial"/>
          <w:b/>
          <w:sz w:val="20"/>
        </w:rPr>
      </w:pPr>
      <w:r>
        <w:rPr>
          <w:rFonts w:ascii="Arial" w:eastAsia="Arial" w:hAnsi="Arial" w:cs="Arial"/>
          <w:b/>
          <w:sz w:val="20"/>
        </w:rPr>
        <w:t>Southern California Edison, Rosemead, CA</w:t>
      </w:r>
      <w:r>
        <w:rPr>
          <w:rFonts w:ascii="Arial" w:eastAsia="Arial" w:hAnsi="Arial" w:cs="Arial"/>
          <w:b/>
          <w:sz w:val="20"/>
        </w:rPr>
        <w:tab/>
        <w:t>07/91 – 12/94</w:t>
      </w:r>
    </w:p>
    <w:p w:rsidR="00F71E19" w:rsidRDefault="00F71E19" w:rsidP="00F71E19">
      <w:pPr>
        <w:tabs>
          <w:tab w:val="right" w:pos="8640"/>
        </w:tabs>
        <w:rPr>
          <w:rFonts w:ascii="Arial" w:eastAsia="Arial" w:hAnsi="Arial" w:cs="Arial"/>
          <w:b/>
          <w:i/>
          <w:sz w:val="20"/>
        </w:rPr>
      </w:pPr>
      <w:r>
        <w:rPr>
          <w:rFonts w:ascii="Arial" w:eastAsia="Arial" w:hAnsi="Arial" w:cs="Arial"/>
          <w:b/>
          <w:i/>
          <w:sz w:val="20"/>
        </w:rPr>
        <w:t xml:space="preserve">Computer Specialist/Energy Analyst </w:t>
      </w:r>
    </w:p>
    <w:p w:rsidR="00F71E19" w:rsidRDefault="00F71E19" w:rsidP="00F71E19">
      <w:pPr>
        <w:tabs>
          <w:tab w:val="right" w:pos="8640"/>
        </w:tabs>
        <w:jc w:val="both"/>
        <w:rPr>
          <w:rFonts w:ascii="Arial" w:eastAsia="Arial" w:hAnsi="Arial" w:cs="Arial"/>
          <w:sz w:val="20"/>
        </w:rPr>
      </w:pPr>
    </w:p>
    <w:p w:rsidR="00F71E19" w:rsidRDefault="00F71E19" w:rsidP="00F71E19">
      <w:pPr>
        <w:numPr>
          <w:ilvl w:val="0"/>
          <w:numId w:val="41"/>
        </w:numPr>
        <w:tabs>
          <w:tab w:val="left" w:pos="720"/>
        </w:tabs>
        <w:ind w:left="360" w:hanging="360"/>
        <w:jc w:val="both"/>
        <w:rPr>
          <w:rFonts w:ascii="Arial" w:eastAsia="Arial" w:hAnsi="Arial" w:cs="Arial"/>
          <w:sz w:val="20"/>
        </w:rPr>
      </w:pPr>
      <w:r>
        <w:rPr>
          <w:rFonts w:ascii="Arial" w:eastAsia="Arial" w:hAnsi="Arial" w:cs="Arial"/>
          <w:sz w:val="20"/>
        </w:rPr>
        <w:t>Assisted in designing, developing, implementing and maintaining a multitude of Lotus, MS Excel and Visual Basic applications for electrical and mechanical engineers in the customer service department of SCE.</w:t>
      </w:r>
    </w:p>
    <w:p w:rsidR="00F71E19" w:rsidRDefault="00F71E19" w:rsidP="00F71E19">
      <w:pPr>
        <w:numPr>
          <w:ilvl w:val="0"/>
          <w:numId w:val="41"/>
        </w:numPr>
        <w:tabs>
          <w:tab w:val="left" w:pos="720"/>
        </w:tabs>
        <w:ind w:left="360" w:hanging="360"/>
        <w:jc w:val="both"/>
        <w:rPr>
          <w:rFonts w:ascii="Arial" w:eastAsia="Arial" w:hAnsi="Arial" w:cs="Arial"/>
          <w:sz w:val="20"/>
        </w:rPr>
      </w:pPr>
      <w:r>
        <w:rPr>
          <w:rFonts w:ascii="Arial" w:eastAsia="Arial" w:hAnsi="Arial" w:cs="Arial"/>
          <w:sz w:val="20"/>
        </w:rPr>
        <w:t>Originally hired as a summer intern for providing computer support, later promoted to energy analyst for the customer solutions division of the company.</w:t>
      </w:r>
    </w:p>
    <w:p w:rsidR="00F71E19" w:rsidRDefault="00F71E19" w:rsidP="00F71E19">
      <w:pPr>
        <w:numPr>
          <w:ilvl w:val="0"/>
          <w:numId w:val="41"/>
        </w:numPr>
        <w:tabs>
          <w:tab w:val="left" w:pos="720"/>
        </w:tabs>
        <w:ind w:left="360" w:hanging="360"/>
        <w:jc w:val="both"/>
        <w:rPr>
          <w:rFonts w:ascii="Arial" w:eastAsia="Arial" w:hAnsi="Arial" w:cs="Arial"/>
          <w:sz w:val="20"/>
        </w:rPr>
      </w:pPr>
      <w:r>
        <w:rPr>
          <w:rFonts w:ascii="Arial" w:eastAsia="Arial" w:hAnsi="Arial" w:cs="Arial"/>
          <w:sz w:val="20"/>
        </w:rPr>
        <w:t>Provided computer support for all in-house engineering professional in SCEs residential, commercial, and industrial engineering support group.</w:t>
      </w:r>
    </w:p>
    <w:p w:rsidR="00F71E19" w:rsidRDefault="00F71E19" w:rsidP="00F71E19">
      <w:pPr>
        <w:numPr>
          <w:ilvl w:val="0"/>
          <w:numId w:val="41"/>
        </w:numPr>
        <w:tabs>
          <w:tab w:val="left" w:pos="720"/>
        </w:tabs>
        <w:ind w:left="360" w:hanging="360"/>
        <w:jc w:val="both"/>
        <w:rPr>
          <w:rFonts w:ascii="Arial" w:eastAsia="Arial" w:hAnsi="Arial" w:cs="Arial"/>
          <w:sz w:val="20"/>
        </w:rPr>
      </w:pPr>
      <w:r>
        <w:rPr>
          <w:rFonts w:ascii="Arial" w:eastAsia="Arial" w:hAnsi="Arial" w:cs="Arial"/>
          <w:sz w:val="20"/>
        </w:rPr>
        <w:t xml:space="preserve">Designed, coded, and maintained information and data storage systems including data inventory system for engineering tasks, on-line document management system for archiving and displaying related engineering documents.  </w:t>
      </w:r>
    </w:p>
    <w:p w:rsidR="00F71E19" w:rsidRDefault="00F71E19" w:rsidP="00F71E19">
      <w:pPr>
        <w:numPr>
          <w:ilvl w:val="0"/>
          <w:numId w:val="41"/>
        </w:numPr>
        <w:tabs>
          <w:tab w:val="left" w:pos="720"/>
        </w:tabs>
        <w:ind w:left="360" w:hanging="360"/>
        <w:jc w:val="both"/>
        <w:rPr>
          <w:rFonts w:ascii="Arial" w:eastAsia="Arial" w:hAnsi="Arial" w:cs="Arial"/>
          <w:sz w:val="20"/>
        </w:rPr>
      </w:pPr>
      <w:r>
        <w:rPr>
          <w:rFonts w:ascii="Arial" w:eastAsia="Arial" w:hAnsi="Arial" w:cs="Arial"/>
          <w:sz w:val="20"/>
        </w:rPr>
        <w:t>Coordinated and facilitated the organization of data from numerous engineering sources electronically for access by local engineers and other interested groups outside of Edison.</w:t>
      </w:r>
    </w:p>
    <w:p w:rsidR="00F71E19" w:rsidRDefault="00F71E19" w:rsidP="00F71E19">
      <w:pPr>
        <w:tabs>
          <w:tab w:val="right" w:pos="8640"/>
        </w:tabs>
        <w:rPr>
          <w:rFonts w:ascii="Arial" w:eastAsia="Arial" w:hAnsi="Arial" w:cs="Arial"/>
          <w:sz w:val="20"/>
        </w:rPr>
      </w:pPr>
    </w:p>
    <w:p w:rsidR="00F71E19" w:rsidRDefault="00F71E19" w:rsidP="00F71E19">
      <w:pPr>
        <w:rPr>
          <w:rFonts w:ascii="Arial" w:eastAsia="Arial" w:hAnsi="Arial" w:cs="Arial"/>
          <w:b/>
          <w:sz w:val="20"/>
          <w:u w:val="single"/>
        </w:rPr>
      </w:pPr>
      <w:r>
        <w:rPr>
          <w:rFonts w:ascii="Arial" w:eastAsia="Arial" w:hAnsi="Arial" w:cs="Arial"/>
          <w:b/>
          <w:sz w:val="20"/>
          <w:u w:val="single"/>
        </w:rPr>
        <w:t>TECHNICAL SUMMARY</w:t>
      </w:r>
    </w:p>
    <w:p w:rsidR="00F71E19" w:rsidRDefault="00F71E19" w:rsidP="00F71E19">
      <w:pPr>
        <w:rPr>
          <w:rFonts w:ascii="Arial" w:eastAsia="Arial" w:hAnsi="Arial" w:cs="Arial"/>
          <w:b/>
          <w:sz w:val="20"/>
          <w:u w:val="single"/>
        </w:rPr>
      </w:pPr>
    </w:p>
    <w:p w:rsidR="00F71E19" w:rsidRDefault="00F71E19" w:rsidP="00F71E19">
      <w:pPr>
        <w:numPr>
          <w:ilvl w:val="0"/>
          <w:numId w:val="42"/>
        </w:numPr>
        <w:tabs>
          <w:tab w:val="left" w:pos="720"/>
        </w:tabs>
        <w:ind w:left="360" w:hanging="360"/>
        <w:jc w:val="both"/>
        <w:rPr>
          <w:rFonts w:ascii="Arial" w:eastAsia="Arial" w:hAnsi="Arial" w:cs="Arial"/>
          <w:b/>
          <w:sz w:val="20"/>
        </w:rPr>
      </w:pPr>
      <w:r>
        <w:rPr>
          <w:rFonts w:ascii="Arial" w:eastAsia="Arial" w:hAnsi="Arial" w:cs="Arial"/>
          <w:b/>
          <w:sz w:val="20"/>
        </w:rPr>
        <w:t xml:space="preserve">Hardware: </w:t>
      </w:r>
      <w:r>
        <w:rPr>
          <w:rFonts w:ascii="Arial" w:eastAsia="Arial" w:hAnsi="Arial" w:cs="Arial"/>
          <w:sz w:val="20"/>
        </w:rPr>
        <w:t>IBM PC.</w:t>
      </w:r>
    </w:p>
    <w:p w:rsidR="00F71E19" w:rsidRDefault="00F71E19" w:rsidP="00F71E19">
      <w:pPr>
        <w:numPr>
          <w:ilvl w:val="0"/>
          <w:numId w:val="42"/>
        </w:numPr>
        <w:tabs>
          <w:tab w:val="left" w:pos="720"/>
        </w:tabs>
        <w:ind w:left="360" w:hanging="360"/>
        <w:jc w:val="both"/>
        <w:rPr>
          <w:rFonts w:ascii="Arial" w:eastAsia="Arial" w:hAnsi="Arial" w:cs="Arial"/>
          <w:sz w:val="20"/>
        </w:rPr>
      </w:pPr>
      <w:r>
        <w:rPr>
          <w:rFonts w:ascii="Arial" w:eastAsia="Arial" w:hAnsi="Arial" w:cs="Arial"/>
          <w:b/>
          <w:sz w:val="20"/>
        </w:rPr>
        <w:t>Database:</w:t>
      </w:r>
      <w:r>
        <w:rPr>
          <w:rFonts w:ascii="Arial" w:eastAsia="Arial" w:hAnsi="Arial" w:cs="Arial"/>
          <w:sz w:val="20"/>
        </w:rPr>
        <w:t xml:space="preserve">  MS SQL Server 7.0, SQL 2000, , SQL 2005, SQL 2008, SSIS, SSAS</w:t>
      </w:r>
    </w:p>
    <w:p w:rsidR="00F71E19" w:rsidRDefault="00F71E19" w:rsidP="00F71E19">
      <w:pPr>
        <w:numPr>
          <w:ilvl w:val="0"/>
          <w:numId w:val="42"/>
        </w:numPr>
        <w:tabs>
          <w:tab w:val="left" w:pos="720"/>
        </w:tabs>
        <w:ind w:left="360" w:hanging="360"/>
        <w:jc w:val="both"/>
        <w:rPr>
          <w:rFonts w:ascii="Arial" w:eastAsia="Arial" w:hAnsi="Arial" w:cs="Arial"/>
          <w:sz w:val="20"/>
        </w:rPr>
      </w:pPr>
      <w:r>
        <w:rPr>
          <w:rFonts w:ascii="Arial" w:eastAsia="Arial" w:hAnsi="Arial" w:cs="Arial"/>
          <w:b/>
          <w:sz w:val="20"/>
        </w:rPr>
        <w:t>Languages:</w:t>
      </w:r>
      <w:r>
        <w:rPr>
          <w:rFonts w:ascii="Arial" w:eastAsia="Arial" w:hAnsi="Arial" w:cs="Arial"/>
          <w:sz w:val="20"/>
        </w:rPr>
        <w:t xml:space="preserve">  C, C#, Visual Basic 3.0, 4.0, 5.0, 6.0, VB.Net, Java,, Servlet, ASP, ASP.Net, DHTML, ADO, ActiveX, COM, XML/XSL,</w:t>
      </w:r>
    </w:p>
    <w:p w:rsidR="00F71E19" w:rsidRDefault="00F71E19" w:rsidP="00F71E19">
      <w:pPr>
        <w:numPr>
          <w:ilvl w:val="0"/>
          <w:numId w:val="42"/>
        </w:numPr>
        <w:tabs>
          <w:tab w:val="left" w:pos="720"/>
        </w:tabs>
        <w:ind w:left="360" w:hanging="360"/>
        <w:jc w:val="both"/>
        <w:rPr>
          <w:rFonts w:ascii="Arial" w:eastAsia="Arial" w:hAnsi="Arial" w:cs="Arial"/>
          <w:sz w:val="20"/>
        </w:rPr>
      </w:pPr>
      <w:r>
        <w:rPr>
          <w:rFonts w:ascii="Arial" w:eastAsia="Arial" w:hAnsi="Arial" w:cs="Arial"/>
          <w:b/>
          <w:sz w:val="20"/>
        </w:rPr>
        <w:t xml:space="preserve">Reporting: </w:t>
      </w:r>
      <w:r>
        <w:rPr>
          <w:rFonts w:ascii="Arial" w:eastAsia="Arial" w:hAnsi="Arial" w:cs="Arial"/>
          <w:sz w:val="20"/>
        </w:rPr>
        <w:t>Crystal Report, SSRS</w:t>
      </w:r>
    </w:p>
    <w:p w:rsidR="00F71E19" w:rsidRDefault="00F71E19" w:rsidP="00F71E19">
      <w:pPr>
        <w:numPr>
          <w:ilvl w:val="0"/>
          <w:numId w:val="42"/>
        </w:numPr>
        <w:tabs>
          <w:tab w:val="left" w:pos="720"/>
        </w:tabs>
        <w:ind w:left="360" w:hanging="360"/>
        <w:jc w:val="both"/>
        <w:rPr>
          <w:rFonts w:ascii="Arial" w:eastAsia="Arial" w:hAnsi="Arial" w:cs="Arial"/>
          <w:sz w:val="20"/>
        </w:rPr>
      </w:pPr>
      <w:r>
        <w:rPr>
          <w:rFonts w:ascii="Arial" w:eastAsia="Arial" w:hAnsi="Arial" w:cs="Arial"/>
          <w:b/>
          <w:sz w:val="20"/>
        </w:rPr>
        <w:t>Web-Service:</w:t>
      </w:r>
      <w:r>
        <w:rPr>
          <w:rFonts w:ascii="Arial" w:eastAsia="Arial" w:hAnsi="Arial" w:cs="Arial"/>
          <w:sz w:val="20"/>
        </w:rPr>
        <w:t xml:space="preserve"> SOAP, </w:t>
      </w:r>
    </w:p>
    <w:p w:rsidR="00F71E19" w:rsidRDefault="00F71E19" w:rsidP="00F71E19">
      <w:pPr>
        <w:numPr>
          <w:ilvl w:val="0"/>
          <w:numId w:val="42"/>
        </w:numPr>
        <w:tabs>
          <w:tab w:val="left" w:pos="720"/>
        </w:tabs>
        <w:ind w:left="360" w:hanging="360"/>
        <w:jc w:val="both"/>
        <w:rPr>
          <w:rFonts w:ascii="Arial" w:eastAsia="Arial" w:hAnsi="Arial" w:cs="Arial"/>
          <w:sz w:val="20"/>
        </w:rPr>
      </w:pPr>
      <w:r>
        <w:rPr>
          <w:rFonts w:ascii="Arial" w:eastAsia="Arial" w:hAnsi="Arial" w:cs="Arial"/>
          <w:sz w:val="20"/>
        </w:rPr>
        <w:t>Data Warehouse, Data Modeling, Process Flow, Visio</w:t>
      </w:r>
    </w:p>
    <w:p w:rsidR="00F71E19" w:rsidRDefault="00F71E19" w:rsidP="00F71E19">
      <w:pPr>
        <w:numPr>
          <w:ilvl w:val="0"/>
          <w:numId w:val="42"/>
        </w:numPr>
        <w:tabs>
          <w:tab w:val="left" w:pos="720"/>
        </w:tabs>
        <w:ind w:left="360" w:hanging="360"/>
        <w:jc w:val="both"/>
        <w:rPr>
          <w:rFonts w:ascii="Arial" w:eastAsia="Arial" w:hAnsi="Arial" w:cs="Arial"/>
          <w:sz w:val="20"/>
        </w:rPr>
      </w:pPr>
      <w:r>
        <w:rPr>
          <w:rFonts w:ascii="Arial" w:eastAsia="Arial" w:hAnsi="Arial" w:cs="Arial"/>
          <w:sz w:val="20"/>
        </w:rPr>
        <w:t>Certified SCRUM Master</w:t>
      </w:r>
    </w:p>
    <w:p w:rsidR="00F71E19" w:rsidRDefault="00F71E19" w:rsidP="00F71E19">
      <w:pPr>
        <w:rPr>
          <w:rFonts w:ascii="Arial" w:eastAsia="Arial" w:hAnsi="Arial" w:cs="Arial"/>
          <w:b/>
          <w:sz w:val="20"/>
          <w:u w:val="single"/>
        </w:rPr>
      </w:pPr>
    </w:p>
    <w:p w:rsidR="00F71E19" w:rsidRDefault="00F71E19" w:rsidP="00F71E19">
      <w:pPr>
        <w:rPr>
          <w:rFonts w:ascii="Arial" w:eastAsia="Arial" w:hAnsi="Arial" w:cs="Arial"/>
          <w:b/>
          <w:sz w:val="20"/>
          <w:u w:val="single"/>
        </w:rPr>
      </w:pPr>
      <w:r>
        <w:rPr>
          <w:rFonts w:ascii="Arial" w:eastAsia="Arial" w:hAnsi="Arial" w:cs="Arial"/>
          <w:b/>
          <w:sz w:val="20"/>
          <w:u w:val="single"/>
        </w:rPr>
        <w:t>EDUCATION</w:t>
      </w:r>
    </w:p>
    <w:p w:rsidR="00F71E19" w:rsidRDefault="00F71E19" w:rsidP="00F71E19">
      <w:pPr>
        <w:rPr>
          <w:rFonts w:ascii="Arial" w:eastAsia="Arial" w:hAnsi="Arial" w:cs="Arial"/>
          <w:sz w:val="20"/>
        </w:rPr>
      </w:pPr>
    </w:p>
    <w:p w:rsidR="00F71E19" w:rsidRDefault="00F71E19" w:rsidP="00F71E19">
      <w:pPr>
        <w:numPr>
          <w:ilvl w:val="0"/>
          <w:numId w:val="43"/>
        </w:numPr>
        <w:tabs>
          <w:tab w:val="left" w:pos="720"/>
        </w:tabs>
        <w:ind w:left="360" w:hanging="360"/>
        <w:jc w:val="both"/>
        <w:rPr>
          <w:rFonts w:ascii="Arial" w:eastAsia="Arial" w:hAnsi="Arial" w:cs="Arial"/>
          <w:sz w:val="20"/>
        </w:rPr>
      </w:pPr>
      <w:r>
        <w:rPr>
          <w:rFonts w:ascii="Arial" w:eastAsia="Arial" w:hAnsi="Arial" w:cs="Arial"/>
          <w:sz w:val="20"/>
        </w:rPr>
        <w:t xml:space="preserve">Bachelor of Arts in Computer Science and Mathematics, Providence College, Providence, RI.  </w:t>
      </w:r>
    </w:p>
    <w:p w:rsidR="00F71E19" w:rsidRDefault="00F71E19" w:rsidP="00F71E19">
      <w:pPr>
        <w:numPr>
          <w:ilvl w:val="0"/>
          <w:numId w:val="43"/>
        </w:numPr>
        <w:tabs>
          <w:tab w:val="left" w:pos="720"/>
        </w:tabs>
        <w:ind w:left="360" w:hanging="360"/>
        <w:jc w:val="both"/>
        <w:rPr>
          <w:rFonts w:ascii="Arial" w:eastAsia="Arial" w:hAnsi="Arial" w:cs="Arial"/>
          <w:sz w:val="20"/>
        </w:rPr>
      </w:pPr>
      <w:r>
        <w:rPr>
          <w:rFonts w:ascii="Arial" w:eastAsia="Arial" w:hAnsi="Arial" w:cs="Arial"/>
          <w:sz w:val="20"/>
        </w:rPr>
        <w:t>Master of Science in Civil Engineering (Specializing in Waste Water Resources), University of California, Irvine, CA.</w:t>
      </w:r>
    </w:p>
    <w:p w:rsidR="00F71E19" w:rsidRDefault="00F71E19" w:rsidP="00F71E19">
      <w:pPr>
        <w:rPr>
          <w:rFonts w:ascii="Arial" w:eastAsia="Arial" w:hAnsi="Arial" w:cs="Arial"/>
          <w:sz w:val="20"/>
        </w:rPr>
      </w:pPr>
    </w:p>
    <w:p w:rsidR="00F71E19" w:rsidRDefault="00F71E19" w:rsidP="00F71E19">
      <w:pPr>
        <w:rPr>
          <w:color w:val="000000"/>
          <w:spacing w:val="-2"/>
        </w:rPr>
      </w:pPr>
    </w:p>
    <w:p w:rsidR="00F71E19" w:rsidRPr="009951E5" w:rsidRDefault="00F71E19" w:rsidP="009951E5"/>
    <w:sectPr w:rsidR="00F71E19" w:rsidRPr="009951E5"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4D4" w:rsidRDefault="00CB54D4" w:rsidP="001918DB">
      <w:r>
        <w:separator/>
      </w:r>
    </w:p>
  </w:endnote>
  <w:endnote w:type="continuationSeparator" w:id="0">
    <w:p w:rsidR="00CB54D4" w:rsidRDefault="00CB54D4"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4D4" w:rsidRDefault="00CB54D4" w:rsidP="001918DB">
      <w:r>
        <w:separator/>
      </w:r>
    </w:p>
  </w:footnote>
  <w:footnote w:type="continuationSeparator" w:id="0">
    <w:p w:rsidR="00CB54D4" w:rsidRDefault="00CB54D4"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0EA4EE5"/>
    <w:multiLevelType w:val="multilevel"/>
    <w:tmpl w:val="ED186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5A340E1"/>
    <w:multiLevelType w:val="multilevel"/>
    <w:tmpl w:val="5D5E5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1BB47880"/>
    <w:multiLevelType w:val="multilevel"/>
    <w:tmpl w:val="3D566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61502"/>
    <w:multiLevelType w:val="multilevel"/>
    <w:tmpl w:val="692EA7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2675216C"/>
    <w:multiLevelType w:val="multilevel"/>
    <w:tmpl w:val="D7406F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2F620CE8"/>
    <w:multiLevelType w:val="multilevel"/>
    <w:tmpl w:val="ADCAD1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B2294F"/>
    <w:multiLevelType w:val="multilevel"/>
    <w:tmpl w:val="E31EA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8A61F2"/>
    <w:multiLevelType w:val="multilevel"/>
    <w:tmpl w:val="94748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58016FBE"/>
    <w:multiLevelType w:val="multilevel"/>
    <w:tmpl w:val="3B76AB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16A6B52"/>
    <w:multiLevelType w:val="multilevel"/>
    <w:tmpl w:val="FD2C4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9D5C2D"/>
    <w:multiLevelType w:val="multilevel"/>
    <w:tmpl w:val="0DB43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B8761D6"/>
    <w:multiLevelType w:val="multilevel"/>
    <w:tmpl w:val="1278DA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1D55648"/>
    <w:multiLevelType w:val="multilevel"/>
    <w:tmpl w:val="BC00BE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31"/>
  </w:num>
  <w:num w:numId="4">
    <w:abstractNumId w:val="23"/>
  </w:num>
  <w:num w:numId="5">
    <w:abstractNumId w:val="21"/>
  </w:num>
  <w:num w:numId="6">
    <w:abstractNumId w:val="30"/>
  </w:num>
  <w:num w:numId="7">
    <w:abstractNumId w:val="7"/>
  </w:num>
  <w:num w:numId="8">
    <w:abstractNumId w:val="8"/>
  </w:num>
  <w:num w:numId="9">
    <w:abstractNumId w:val="39"/>
  </w:num>
  <w:num w:numId="10">
    <w:abstractNumId w:val="18"/>
  </w:num>
  <w:num w:numId="11">
    <w:abstractNumId w:val="33"/>
  </w:num>
  <w:num w:numId="12">
    <w:abstractNumId w:val="35"/>
  </w:num>
  <w:num w:numId="13">
    <w:abstractNumId w:val="25"/>
  </w:num>
  <w:num w:numId="14">
    <w:abstractNumId w:val="5"/>
  </w:num>
  <w:num w:numId="15">
    <w:abstractNumId w:val="41"/>
  </w:num>
  <w:num w:numId="16">
    <w:abstractNumId w:val="10"/>
  </w:num>
  <w:num w:numId="17">
    <w:abstractNumId w:val="28"/>
  </w:num>
  <w:num w:numId="18">
    <w:abstractNumId w:val="22"/>
  </w:num>
  <w:num w:numId="19">
    <w:abstractNumId w:val="40"/>
  </w:num>
  <w:num w:numId="20">
    <w:abstractNumId w:val="14"/>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6"/>
  </w:num>
  <w:num w:numId="24">
    <w:abstractNumId w:val="24"/>
  </w:num>
  <w:num w:numId="25">
    <w:abstractNumId w:val="26"/>
  </w:num>
  <w:num w:numId="26">
    <w:abstractNumId w:val="19"/>
  </w:num>
  <w:num w:numId="27">
    <w:abstractNumId w:val="0"/>
  </w:num>
  <w:num w:numId="28">
    <w:abstractNumId w:val="1"/>
  </w:num>
  <w:num w:numId="29">
    <w:abstractNumId w:val="2"/>
  </w:num>
  <w:num w:numId="30">
    <w:abstractNumId w:val="3"/>
  </w:num>
  <w:num w:numId="31">
    <w:abstractNumId w:val="9"/>
  </w:num>
  <w:num w:numId="32">
    <w:abstractNumId w:val="36"/>
  </w:num>
  <w:num w:numId="33">
    <w:abstractNumId w:val="15"/>
  </w:num>
  <w:num w:numId="34">
    <w:abstractNumId w:val="32"/>
  </w:num>
  <w:num w:numId="35">
    <w:abstractNumId w:val="29"/>
  </w:num>
  <w:num w:numId="36">
    <w:abstractNumId w:val="17"/>
  </w:num>
  <w:num w:numId="37">
    <w:abstractNumId w:val="20"/>
  </w:num>
  <w:num w:numId="38">
    <w:abstractNumId w:val="13"/>
  </w:num>
  <w:num w:numId="39">
    <w:abstractNumId w:val="27"/>
  </w:num>
  <w:num w:numId="40">
    <w:abstractNumId w:val="4"/>
  </w:num>
  <w:num w:numId="41">
    <w:abstractNumId w:val="12"/>
  </w:num>
  <w:num w:numId="42">
    <w:abstractNumId w:val="38"/>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236FED"/>
    <w:rsid w:val="00360289"/>
    <w:rsid w:val="00362455"/>
    <w:rsid w:val="0038557F"/>
    <w:rsid w:val="00505F87"/>
    <w:rsid w:val="00530ECF"/>
    <w:rsid w:val="005C1F56"/>
    <w:rsid w:val="005D5273"/>
    <w:rsid w:val="005E152E"/>
    <w:rsid w:val="00682EDC"/>
    <w:rsid w:val="00693349"/>
    <w:rsid w:val="00786803"/>
    <w:rsid w:val="00852CB5"/>
    <w:rsid w:val="008C39E3"/>
    <w:rsid w:val="008D087A"/>
    <w:rsid w:val="00946919"/>
    <w:rsid w:val="009951E5"/>
    <w:rsid w:val="00A54E19"/>
    <w:rsid w:val="00BF2255"/>
    <w:rsid w:val="00CB54D4"/>
    <w:rsid w:val="00D811AC"/>
    <w:rsid w:val="00D964C4"/>
    <w:rsid w:val="00D96865"/>
    <w:rsid w:val="00EC17EF"/>
    <w:rsid w:val="00EC61A8"/>
    <w:rsid w:val="00EF2065"/>
    <w:rsid w:val="00F36E88"/>
    <w:rsid w:val="00F549A8"/>
    <w:rsid w:val="00F71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2</cp:revision>
  <dcterms:created xsi:type="dcterms:W3CDTF">2014-11-04T00:39:00Z</dcterms:created>
  <dcterms:modified xsi:type="dcterms:W3CDTF">2014-11-04T00:39:00Z</dcterms:modified>
</cp:coreProperties>
</file>