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DC" w:rsidRDefault="00682EDC" w:rsidP="009951E5"/>
    <w:p w:rsidR="00E3005F" w:rsidRDefault="00E3005F" w:rsidP="009951E5"/>
    <w:p w:rsidR="00E3005F" w:rsidRDefault="00E3005F" w:rsidP="009951E5"/>
    <w:p w:rsidR="00E3005F" w:rsidRDefault="00E3005F" w:rsidP="00E3005F">
      <w:pPr>
        <w:pStyle w:val="Heading1"/>
        <w:rPr>
          <w:color w:val="000000" w:themeColor="text1"/>
          <w:sz w:val="22"/>
          <w:szCs w:val="22"/>
          <w:u w:val="single"/>
        </w:rPr>
      </w:pPr>
      <w:r w:rsidRPr="00E3005F">
        <w:rPr>
          <w:color w:val="000000" w:themeColor="text1"/>
          <w:sz w:val="22"/>
          <w:szCs w:val="22"/>
          <w:u w:val="single"/>
        </w:rPr>
        <w:t>Experience Summary</w:t>
      </w:r>
    </w:p>
    <w:p w:rsidR="00E3005F" w:rsidRPr="00E3005F" w:rsidRDefault="00E3005F" w:rsidP="00E3005F"/>
    <w:p w:rsidR="00E3005F" w:rsidRPr="00E3005F" w:rsidRDefault="00E3005F" w:rsidP="00E3005F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Over 10 years of total IT experience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in complete Software Development Life Cycle including architecture, design, development and maintenance/testing of back-end database applications using Oracle and basic java</w:t>
      </w:r>
    </w:p>
    <w:p w:rsidR="00E3005F" w:rsidRPr="00E3005F" w:rsidRDefault="00E3005F" w:rsidP="00E3005F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Reports development using various reporting tools like Tableau,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</w:rPr>
        <w:t>Spotfire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, and Crystal Reports. </w:t>
      </w:r>
    </w:p>
    <w:p w:rsidR="00E3005F" w:rsidRPr="00E3005F" w:rsidRDefault="00E3005F" w:rsidP="00E3005F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Excellent knowledge in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RDBMS concepts and constructs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along with Database Objects creation such as Tables, User Defined Data Types, Indexes, Stored Procedures, Views, User Defined Functions, Cursors and Triggers. </w:t>
      </w:r>
    </w:p>
    <w:p w:rsidR="00E3005F" w:rsidRPr="00E3005F" w:rsidRDefault="00E3005F" w:rsidP="00E3005F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Experience with Big data analytics using Hadoop &amp; Aster databases</w:t>
      </w:r>
    </w:p>
    <w:p w:rsidR="00E3005F" w:rsidRPr="00E3005F" w:rsidRDefault="00E3005F" w:rsidP="00E3005F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Experience in Software Development Life Cycle (SDLC) that include duties like providing documentation on design, testing and migration from development to production. </w:t>
      </w:r>
    </w:p>
    <w:p w:rsidR="00E3005F" w:rsidRPr="00E3005F" w:rsidRDefault="00E3005F" w:rsidP="00E3005F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Involved in creating Dashboard as needed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using Tableau Desktop and Tableau Server, </w:t>
      </w:r>
      <w:proofErr w:type="spellStart"/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Spotfire</w:t>
      </w:r>
      <w:proofErr w:type="spellEnd"/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 Professional client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</w:p>
    <w:p w:rsidR="00E3005F" w:rsidRPr="00E3005F" w:rsidRDefault="00E3005F" w:rsidP="00E3005F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Provided 24/7 customer support to users. </w:t>
      </w:r>
    </w:p>
    <w:p w:rsidR="00E3005F" w:rsidRPr="00E3005F" w:rsidRDefault="00E3005F" w:rsidP="00E3005F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Proficient in designing techniques like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Snowflake schemas, Star schema, fact and dimension tables, logical and physical modeling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:rsidR="00E3005F" w:rsidRPr="00E3005F" w:rsidRDefault="00E3005F" w:rsidP="00E3005F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Expertise in creating various reports like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Maps, Charts, Filters, Sub-Reports, </w:t>
      </w:r>
      <w:proofErr w:type="spellStart"/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TreeMaps</w:t>
      </w:r>
      <w:proofErr w:type="spellEnd"/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, Scorecards, Drilldown and Drill-Through, Cascade, Parameterized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reports that involved conditional formatting </w:t>
      </w:r>
    </w:p>
    <w:p w:rsidR="00E3005F" w:rsidRPr="00E3005F" w:rsidRDefault="00E3005F" w:rsidP="00E3005F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Quick learner and good performer both in team and independent job environments</w:t>
      </w:r>
    </w:p>
    <w:p w:rsidR="00E3005F" w:rsidRPr="00E3005F" w:rsidRDefault="00E3005F" w:rsidP="00E3005F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Advanced Microsoft Excel user</w:t>
      </w:r>
    </w:p>
    <w:p w:rsidR="00E3005F" w:rsidRDefault="00E3005F" w:rsidP="00E3005F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Worked extensively in Global delivery model leading a team of 5-10</w:t>
      </w: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</w:p>
    <w:p w:rsidR="00E3005F" w:rsidRDefault="00E3005F" w:rsidP="00E3005F">
      <w:pPr>
        <w:pStyle w:val="Heading1"/>
        <w:jc w:val="both"/>
        <w:rPr>
          <w:color w:val="000000" w:themeColor="text1"/>
          <w:sz w:val="22"/>
          <w:szCs w:val="22"/>
          <w:u w:val="single"/>
        </w:rPr>
      </w:pPr>
      <w:r w:rsidRPr="00E3005F">
        <w:rPr>
          <w:color w:val="000000" w:themeColor="text1"/>
          <w:sz w:val="22"/>
          <w:szCs w:val="22"/>
          <w:u w:val="single"/>
        </w:rPr>
        <w:t>Skills</w:t>
      </w:r>
    </w:p>
    <w:p w:rsidR="00E3005F" w:rsidRPr="00E3005F" w:rsidRDefault="00E3005F" w:rsidP="00E30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E3005F" w:rsidRPr="00E3005F" w:rsidTr="00DE11F1">
        <w:trPr>
          <w:trHeight w:val="144"/>
        </w:trPr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</w:rPr>
            </w:pPr>
            <w:r w:rsidRPr="00E3005F">
              <w:rPr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</w:rPr>
            </w:pPr>
            <w:r w:rsidRPr="00E3005F">
              <w:rPr>
                <w:color w:val="000000" w:themeColor="text1"/>
                <w:sz w:val="22"/>
                <w:szCs w:val="22"/>
              </w:rPr>
              <w:t>UNIX, Linux, Windows</w:t>
            </w:r>
          </w:p>
        </w:tc>
      </w:tr>
      <w:tr w:rsidR="00E3005F" w:rsidRPr="00E3005F" w:rsidTr="00DE11F1">
        <w:trPr>
          <w:trHeight w:val="144"/>
        </w:trPr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</w:rPr>
            </w:pPr>
            <w:r w:rsidRPr="00E3005F">
              <w:rPr>
                <w:color w:val="000000" w:themeColor="text1"/>
                <w:sz w:val="22"/>
                <w:szCs w:val="22"/>
              </w:rPr>
              <w:t>Languages</w:t>
            </w:r>
          </w:p>
        </w:tc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  <w:lang w:val="fr-FR"/>
              </w:rPr>
            </w:pPr>
            <w:r w:rsidRPr="00E3005F">
              <w:rPr>
                <w:color w:val="000000" w:themeColor="text1"/>
                <w:sz w:val="22"/>
                <w:szCs w:val="22"/>
                <w:lang w:val="fr-FR"/>
              </w:rPr>
              <w:t>Oracle PL/SQL, Unix, Java</w:t>
            </w:r>
          </w:p>
        </w:tc>
      </w:tr>
      <w:tr w:rsidR="00E3005F" w:rsidRPr="00E3005F" w:rsidTr="00DE11F1">
        <w:trPr>
          <w:trHeight w:val="144"/>
        </w:trPr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  <w:lang w:val="fr-FR"/>
              </w:rPr>
            </w:pPr>
            <w:r w:rsidRPr="00E3005F">
              <w:rPr>
                <w:color w:val="000000" w:themeColor="text1"/>
                <w:sz w:val="22"/>
                <w:szCs w:val="22"/>
              </w:rPr>
              <w:t>RDBMS</w:t>
            </w:r>
          </w:p>
        </w:tc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</w:rPr>
            </w:pPr>
            <w:r w:rsidRPr="00E3005F">
              <w:rPr>
                <w:color w:val="000000" w:themeColor="text1"/>
                <w:sz w:val="22"/>
                <w:szCs w:val="22"/>
              </w:rPr>
              <w:t>Oracle 9i/10g/11i, SQL server</w:t>
            </w:r>
          </w:p>
        </w:tc>
      </w:tr>
      <w:tr w:rsidR="00E3005F" w:rsidRPr="00E3005F" w:rsidTr="00DE11F1">
        <w:trPr>
          <w:trHeight w:val="144"/>
        </w:trPr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E3005F">
              <w:rPr>
                <w:color w:val="000000" w:themeColor="text1"/>
                <w:sz w:val="22"/>
                <w:szCs w:val="22"/>
              </w:rPr>
              <w:t>Datawarehouse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  <w:lang w:val="fr-FR"/>
              </w:rPr>
            </w:pPr>
            <w:r w:rsidRPr="00E3005F">
              <w:rPr>
                <w:color w:val="000000" w:themeColor="text1"/>
                <w:sz w:val="22"/>
                <w:szCs w:val="22"/>
                <w:lang w:val="fr-FR"/>
              </w:rPr>
              <w:t xml:space="preserve">Oracle </w:t>
            </w:r>
            <w:proofErr w:type="spellStart"/>
            <w:r w:rsidRPr="00E3005F">
              <w:rPr>
                <w:color w:val="000000" w:themeColor="text1"/>
                <w:sz w:val="22"/>
                <w:szCs w:val="22"/>
                <w:lang w:val="fr-FR"/>
              </w:rPr>
              <w:t>Essbase</w:t>
            </w:r>
            <w:proofErr w:type="spellEnd"/>
            <w:r w:rsidRPr="00E3005F">
              <w:rPr>
                <w:color w:val="000000" w:themeColor="text1"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E3005F">
              <w:rPr>
                <w:color w:val="000000" w:themeColor="text1"/>
                <w:sz w:val="22"/>
                <w:szCs w:val="22"/>
                <w:lang w:val="fr-FR"/>
              </w:rPr>
              <w:t>Teradata</w:t>
            </w:r>
            <w:proofErr w:type="spellEnd"/>
            <w:r w:rsidRPr="00E3005F">
              <w:rPr>
                <w:color w:val="000000" w:themeColor="text1"/>
                <w:sz w:val="22"/>
                <w:szCs w:val="22"/>
                <w:lang w:val="fr-FR"/>
              </w:rPr>
              <w:t>, Oracle OLAP</w:t>
            </w:r>
          </w:p>
        </w:tc>
      </w:tr>
      <w:tr w:rsidR="00E3005F" w:rsidRPr="00E3005F" w:rsidTr="00DE11F1">
        <w:trPr>
          <w:trHeight w:val="144"/>
        </w:trPr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  <w:lang w:val="fr-FR"/>
              </w:rPr>
            </w:pPr>
            <w:r w:rsidRPr="00E3005F">
              <w:rPr>
                <w:color w:val="000000" w:themeColor="text1"/>
                <w:sz w:val="22"/>
                <w:szCs w:val="22"/>
              </w:rPr>
              <w:t>Big Data</w:t>
            </w:r>
          </w:p>
        </w:tc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  <w:lang w:val="fr-FR"/>
              </w:rPr>
            </w:pPr>
            <w:r w:rsidRPr="00E3005F">
              <w:rPr>
                <w:color w:val="000000" w:themeColor="text1"/>
                <w:sz w:val="22"/>
                <w:szCs w:val="22"/>
              </w:rPr>
              <w:t>Hadoop, Aster, Mongo DB</w:t>
            </w:r>
          </w:p>
        </w:tc>
      </w:tr>
      <w:tr w:rsidR="00E3005F" w:rsidRPr="00E3005F" w:rsidTr="00DE11F1">
        <w:trPr>
          <w:trHeight w:val="144"/>
        </w:trPr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  <w:lang w:val="fr-FR"/>
              </w:rPr>
            </w:pPr>
            <w:r w:rsidRPr="00E3005F">
              <w:rPr>
                <w:color w:val="000000" w:themeColor="text1"/>
                <w:sz w:val="22"/>
                <w:szCs w:val="22"/>
              </w:rPr>
              <w:t>Reporting</w:t>
            </w:r>
          </w:p>
        </w:tc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  <w:lang w:val="fr-FR"/>
              </w:rPr>
            </w:pPr>
            <w:proofErr w:type="spellStart"/>
            <w:r w:rsidRPr="00E3005F">
              <w:rPr>
                <w:color w:val="000000" w:themeColor="text1"/>
                <w:sz w:val="22"/>
                <w:szCs w:val="22"/>
              </w:rPr>
              <w:t>Spotfire</w:t>
            </w:r>
            <w:proofErr w:type="spellEnd"/>
            <w:r w:rsidRPr="00E3005F">
              <w:rPr>
                <w:color w:val="000000" w:themeColor="text1"/>
                <w:sz w:val="22"/>
                <w:szCs w:val="22"/>
              </w:rPr>
              <w:t>, Tableau, Crystal reports</w:t>
            </w:r>
          </w:p>
        </w:tc>
      </w:tr>
      <w:tr w:rsidR="00E3005F" w:rsidRPr="00E3005F" w:rsidTr="00DE11F1">
        <w:trPr>
          <w:trHeight w:val="144"/>
        </w:trPr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  <w:lang w:val="fr-FR"/>
              </w:rPr>
            </w:pPr>
            <w:r w:rsidRPr="00E3005F">
              <w:rPr>
                <w:color w:val="000000" w:themeColor="text1"/>
                <w:sz w:val="22"/>
                <w:szCs w:val="22"/>
              </w:rPr>
              <w:t>IDE</w:t>
            </w:r>
          </w:p>
        </w:tc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  <w:lang w:val="fr-FR"/>
              </w:rPr>
            </w:pPr>
            <w:r w:rsidRPr="00E3005F">
              <w:rPr>
                <w:color w:val="000000" w:themeColor="text1"/>
                <w:sz w:val="22"/>
                <w:szCs w:val="22"/>
              </w:rPr>
              <w:t xml:space="preserve">Eclipse, SQL Developer, </w:t>
            </w:r>
            <w:proofErr w:type="spellStart"/>
            <w:r w:rsidRPr="00E3005F">
              <w:rPr>
                <w:color w:val="000000" w:themeColor="text1"/>
                <w:sz w:val="22"/>
                <w:szCs w:val="22"/>
              </w:rPr>
              <w:t>Jdeveloper</w:t>
            </w:r>
            <w:proofErr w:type="spellEnd"/>
          </w:p>
        </w:tc>
      </w:tr>
      <w:tr w:rsidR="00E3005F" w:rsidRPr="00E3005F" w:rsidTr="00DE11F1">
        <w:trPr>
          <w:trHeight w:val="144"/>
        </w:trPr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  <w:lang w:val="fr-FR"/>
              </w:rPr>
            </w:pPr>
            <w:r w:rsidRPr="00E3005F">
              <w:rPr>
                <w:color w:val="000000" w:themeColor="text1"/>
                <w:sz w:val="22"/>
                <w:szCs w:val="22"/>
              </w:rPr>
              <w:t>Servers</w:t>
            </w:r>
          </w:p>
        </w:tc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  <w:lang w:val="fr-FR"/>
              </w:rPr>
            </w:pPr>
            <w:r w:rsidRPr="00E3005F">
              <w:rPr>
                <w:color w:val="000000" w:themeColor="text1"/>
                <w:sz w:val="22"/>
                <w:szCs w:val="22"/>
              </w:rPr>
              <w:t xml:space="preserve">Apache tomcat, IIS, </w:t>
            </w:r>
            <w:proofErr w:type="spellStart"/>
            <w:r w:rsidRPr="00E3005F">
              <w:rPr>
                <w:color w:val="000000" w:themeColor="text1"/>
                <w:sz w:val="22"/>
                <w:szCs w:val="22"/>
              </w:rPr>
              <w:t>Weblogic</w:t>
            </w:r>
            <w:proofErr w:type="spellEnd"/>
          </w:p>
        </w:tc>
      </w:tr>
      <w:tr w:rsidR="00E3005F" w:rsidRPr="00E3005F" w:rsidTr="00DE11F1">
        <w:trPr>
          <w:trHeight w:val="144"/>
        </w:trPr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  <w:lang w:val="fr-FR"/>
              </w:rPr>
            </w:pPr>
            <w:r w:rsidRPr="00E3005F">
              <w:rPr>
                <w:color w:val="000000" w:themeColor="text1"/>
                <w:sz w:val="22"/>
                <w:szCs w:val="22"/>
              </w:rPr>
              <w:t>Application Tools</w:t>
            </w:r>
          </w:p>
        </w:tc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  <w:lang w:val="fr-FR"/>
              </w:rPr>
            </w:pPr>
            <w:r w:rsidRPr="00E3005F">
              <w:rPr>
                <w:color w:val="000000" w:themeColor="text1"/>
                <w:sz w:val="22"/>
                <w:szCs w:val="22"/>
              </w:rPr>
              <w:t>SQL Developer, Microsoft Excel</w:t>
            </w:r>
          </w:p>
        </w:tc>
      </w:tr>
      <w:tr w:rsidR="00E3005F" w:rsidRPr="00E3005F" w:rsidTr="00DE11F1">
        <w:trPr>
          <w:trHeight w:val="144"/>
        </w:trPr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  <w:lang w:val="fr-FR"/>
              </w:rPr>
            </w:pPr>
            <w:r w:rsidRPr="00E3005F">
              <w:rPr>
                <w:color w:val="000000" w:themeColor="text1"/>
                <w:sz w:val="22"/>
                <w:szCs w:val="22"/>
              </w:rPr>
              <w:t>Others</w:t>
            </w:r>
          </w:p>
        </w:tc>
        <w:tc>
          <w:tcPr>
            <w:tcW w:w="4788" w:type="dxa"/>
            <w:shd w:val="clear" w:color="auto" w:fill="auto"/>
          </w:tcPr>
          <w:p w:rsidR="00E3005F" w:rsidRPr="00E3005F" w:rsidRDefault="00E3005F" w:rsidP="00DE11F1">
            <w:pPr>
              <w:pStyle w:val="BodyText"/>
              <w:rPr>
                <w:color w:val="000000" w:themeColor="text1"/>
                <w:sz w:val="22"/>
                <w:szCs w:val="22"/>
              </w:rPr>
            </w:pPr>
            <w:r w:rsidRPr="00E3005F">
              <w:rPr>
                <w:color w:val="000000" w:themeColor="text1"/>
                <w:sz w:val="22"/>
                <w:szCs w:val="22"/>
              </w:rPr>
              <w:t>UNIX Shell scripting, SVN ,CVS, LDAP, Python</w:t>
            </w:r>
          </w:p>
        </w:tc>
      </w:tr>
    </w:tbl>
    <w:p w:rsidR="00E3005F" w:rsidRPr="00E3005F" w:rsidRDefault="00E3005F" w:rsidP="00E3005F">
      <w:pPr>
        <w:pStyle w:val="BodyText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bookmarkStart w:id="0" w:name="_GoBack"/>
      <w:bookmarkEnd w:id="0"/>
      <w:r w:rsidRPr="00E3005F">
        <w:rPr>
          <w:b/>
          <w:i/>
          <w:color w:val="000000" w:themeColor="text1"/>
          <w:sz w:val="22"/>
          <w:szCs w:val="22"/>
        </w:rPr>
        <w:t>Work Experience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Role: Sr. BI Tableau Analyst</w:t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  <w:t xml:space="preserve">                     Aug 2015 to Present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Client: Ellie Mae, Pleasanton</w:t>
      </w: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  <w:r w:rsidRPr="00E3005F">
        <w:rPr>
          <w:color w:val="000000" w:themeColor="text1"/>
          <w:sz w:val="22"/>
          <w:szCs w:val="22"/>
        </w:rPr>
        <w:t>Working as a Tableau consultant to develop, generate tableau dashboards which would be used by different users and management personal as well as maintain tableau server.</w:t>
      </w: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  <w:r w:rsidRPr="00E3005F">
        <w:rPr>
          <w:b/>
          <w:color w:val="000000" w:themeColor="text1"/>
          <w:sz w:val="22"/>
          <w:szCs w:val="22"/>
        </w:rPr>
        <w:t>Responsibilities</w:t>
      </w:r>
      <w:r w:rsidRPr="00E3005F">
        <w:rPr>
          <w:color w:val="000000" w:themeColor="text1"/>
          <w:sz w:val="22"/>
          <w:szCs w:val="22"/>
        </w:rPr>
        <w:t>: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Actively involved as part of a team for gathering and analyzing the needs of End User Requirement and System Specification.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Worked initially on Proof of Concept (POC) for different dashboards to present it to business.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Participated in dashboard review meetings with team and business to discuss the on-going development on dashboards.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Hands-on development assisting users in creating and modifying worksheets and data visualization dashboards.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Created a custom color palette based on Ellie Mae guidelines for visual style.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Created tableau design guidelines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</w:rPr>
        <w:t>viz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best practices document for dashboard creation.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The dashboards developed are for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Executive, Product, Customer and Loan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Analytics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Validate dashboards on a day to day basis after the extract refresh is done before the business looks at it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Worked with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Tableau support 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>for case resolution as and when needed.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Created extracts for dashboards to improve performance for rendering.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Increased the performance of Executive and Customer dashboard extracts by 100% by developing a table to execute the queries in the backend using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</w:rPr>
        <w:t>talend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Created report schedules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on Tableau server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Administered user, user groups, 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>and scheduled instances for reports in Tableau.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Building, publishing interactive reports and dashboards using Tableau server.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rPr>
          <w:rFonts w:ascii="Times New Roman" w:hAnsi="Times New Roman"/>
          <w:color w:val="000000" w:themeColor="text1"/>
          <w:sz w:val="22"/>
          <w:szCs w:val="22"/>
          <w:lang w:val="fr-FR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Worked with end users during iterative testing for resolving defects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rPr>
          <w:rFonts w:ascii="Times New Roman" w:hAnsi="Times New Roman"/>
          <w:color w:val="000000" w:themeColor="text1"/>
          <w:sz w:val="22"/>
          <w:szCs w:val="22"/>
          <w:lang w:val="fr-FR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Worked on server upgrade from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8.3 to 9.0.5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rPr>
          <w:rFonts w:ascii="Times New Roman" w:hAnsi="Times New Roman"/>
          <w:color w:val="000000" w:themeColor="text1"/>
          <w:sz w:val="22"/>
          <w:szCs w:val="22"/>
          <w:lang w:val="fr-FR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Created and maintained tableau server backup and maintenance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scripts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rPr>
          <w:rFonts w:ascii="Times New Roman" w:hAnsi="Times New Roman"/>
          <w:color w:val="000000" w:themeColor="text1"/>
          <w:sz w:val="22"/>
          <w:szCs w:val="22"/>
          <w:lang w:val="fr-FR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Used Python for building tableau extract files</w:t>
      </w:r>
      <w:r w:rsidRPr="00E3005F">
        <w:rPr>
          <w:rFonts w:ascii="Times New Roman" w:eastAsia="Times New Roman" w:hAnsi="Times New Roman"/>
          <w:color w:val="000000" w:themeColor="text1"/>
          <w:sz w:val="22"/>
          <w:szCs w:val="22"/>
        </w:rPr>
        <w:br/>
        <w:t> </w:t>
      </w:r>
      <w:r w:rsidRPr="00E3005F">
        <w:rPr>
          <w:rFonts w:ascii="Times New Roman" w:eastAsia="Times New Roman" w:hAnsi="Times New Roman"/>
          <w:color w:val="000000" w:themeColor="text1"/>
          <w:sz w:val="22"/>
          <w:szCs w:val="22"/>
        </w:rPr>
        <w:br/>
      </w:r>
      <w:proofErr w:type="spellStart"/>
      <w:r w:rsidRPr="00E3005F">
        <w:rPr>
          <w:rFonts w:ascii="Times New Roman" w:hAnsi="Times New Roman"/>
          <w:b/>
          <w:color w:val="000000" w:themeColor="text1"/>
          <w:sz w:val="22"/>
          <w:szCs w:val="22"/>
          <w:lang w:val="fr-FR"/>
        </w:rPr>
        <w:t>Environment</w:t>
      </w:r>
      <w:proofErr w:type="spellEnd"/>
      <w:r w:rsidRPr="00E3005F">
        <w:rPr>
          <w:rFonts w:ascii="Times New Roman" w:eastAsia="Times New Roman" w:hAnsi="Times New Roman"/>
          <w:b/>
          <w:color w:val="000000" w:themeColor="text1"/>
          <w:sz w:val="22"/>
          <w:szCs w:val="22"/>
          <w:lang w:val="fr-FR"/>
        </w:rPr>
        <w:t xml:space="preserve">: </w:t>
      </w:r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 xml:space="preserve">Tableau 9.0.5, Tableau Server 9.0.5,  Python, SQL Server 2012, MS Office,  Windows 7,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>SalesForce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 xml:space="preserve">,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>Eloqua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 xml:space="preserve">,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>Talend</w:t>
      </w:r>
      <w:proofErr w:type="spellEnd"/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Role: Sr. Reporting Analyst</w:t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  <w:t xml:space="preserve">                     Jan 2015 to Jul 2015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Project: OBIEE to Tableau Conversion 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Client: Brocade Communications, San Jose</w:t>
      </w: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  <w:r w:rsidRPr="00E3005F">
        <w:rPr>
          <w:color w:val="000000" w:themeColor="text1"/>
          <w:sz w:val="22"/>
          <w:szCs w:val="22"/>
        </w:rPr>
        <w:t>Working as a Tableau consultant to develop, generate tableau dashboards which would be used by different users and management personal.</w:t>
      </w: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  <w:r w:rsidRPr="00E3005F">
        <w:rPr>
          <w:b/>
          <w:color w:val="000000" w:themeColor="text1"/>
          <w:sz w:val="22"/>
          <w:szCs w:val="22"/>
        </w:rPr>
        <w:lastRenderedPageBreak/>
        <w:t>Responsibilities</w:t>
      </w:r>
      <w:r w:rsidRPr="00E3005F">
        <w:rPr>
          <w:color w:val="000000" w:themeColor="text1"/>
          <w:sz w:val="22"/>
          <w:szCs w:val="22"/>
        </w:rPr>
        <w:t>: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Actively involved as part of a team for gathering and analyzing the needs of End User Requirement and System Specification.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Developed the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materialized views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based on different reports in each dashboard by understanding the underlying queries in OBIEE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Worked initially on Proof of Concept (POC) for different dashboards to present it to business.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The dashboards developed are for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Total Product Cost (TPC), Booking Billing and Backlog (BBB) and Revenue Countdown. 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Participated in dashboard review meetings with team and business to discuss the on-going development on dashboards.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Hands-on development assisting users in creating and modifying worksheets and data visualization dashboards.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Created a custom color palette based on Brocade guidelines for visual style.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Tested the embedded dashboards in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</w:rPr>
        <w:t>SalesForce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Worked with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Tableau support 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>for case resolution as and when needed.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Created extracts for dashboards to improve performance for rendering.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Created report schedules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on Tableau server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Administered user, user groups, 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>and scheduled instances for reports in Tableau.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Building, publishing interactive reports and dashboards using Tableau server.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Defined best practices for Tableau report development.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rPr>
          <w:rFonts w:ascii="Times New Roman" w:hAnsi="Times New Roman"/>
          <w:color w:val="000000" w:themeColor="text1"/>
          <w:sz w:val="22"/>
          <w:szCs w:val="22"/>
          <w:lang w:val="fr-FR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Worked with end users during iterative testing for resolving defects</w:t>
      </w:r>
      <w:r w:rsidRPr="00E3005F">
        <w:rPr>
          <w:rFonts w:ascii="Times New Roman" w:eastAsia="Times New Roman" w:hAnsi="Times New Roman"/>
          <w:color w:val="000000" w:themeColor="text1"/>
          <w:sz w:val="22"/>
          <w:szCs w:val="22"/>
        </w:rPr>
        <w:br/>
        <w:t> </w:t>
      </w:r>
      <w:r w:rsidRPr="00E3005F">
        <w:rPr>
          <w:rFonts w:ascii="Times New Roman" w:eastAsia="Times New Roman" w:hAnsi="Times New Roman"/>
          <w:color w:val="000000" w:themeColor="text1"/>
          <w:sz w:val="22"/>
          <w:szCs w:val="22"/>
        </w:rPr>
        <w:br/>
      </w:r>
      <w:proofErr w:type="spellStart"/>
      <w:r w:rsidRPr="00E3005F">
        <w:rPr>
          <w:rFonts w:ascii="Times New Roman" w:hAnsi="Times New Roman"/>
          <w:b/>
          <w:color w:val="000000" w:themeColor="text1"/>
          <w:sz w:val="22"/>
          <w:szCs w:val="22"/>
          <w:lang w:val="fr-FR"/>
        </w:rPr>
        <w:t>Environment</w:t>
      </w:r>
      <w:proofErr w:type="spellEnd"/>
      <w:r w:rsidRPr="00E3005F">
        <w:rPr>
          <w:rFonts w:ascii="Times New Roman" w:eastAsia="Times New Roman" w:hAnsi="Times New Roman"/>
          <w:b/>
          <w:color w:val="000000" w:themeColor="text1"/>
          <w:sz w:val="22"/>
          <w:szCs w:val="22"/>
          <w:lang w:val="fr-FR"/>
        </w:rPr>
        <w:t xml:space="preserve">: </w:t>
      </w:r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 xml:space="preserve"> Tableau 8.1.8, Tableau Server 8.1.8,  OBIEE 11g, MS Office, Oracle 11g, </w:t>
      </w:r>
    </w:p>
    <w:p w:rsidR="00E3005F" w:rsidRPr="00E3005F" w:rsidRDefault="00E3005F" w:rsidP="00E3005F">
      <w:pPr>
        <w:pStyle w:val="ListParagraph"/>
        <w:ind w:left="1440" w:firstLine="720"/>
        <w:rPr>
          <w:rFonts w:ascii="Times New Roman" w:hAnsi="Times New Roman"/>
          <w:color w:val="000000" w:themeColor="text1"/>
          <w:sz w:val="22"/>
          <w:szCs w:val="22"/>
          <w:lang w:val="fr-FR"/>
        </w:rPr>
      </w:pP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>Toad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 xml:space="preserve"> 11.6, Windows 7, UNIX,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>Informatica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 xml:space="preserve"> 9.5.1,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>SalesForce</w:t>
      </w:r>
      <w:proofErr w:type="spellEnd"/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Role: Reporting Analyst</w:t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  <w:t xml:space="preserve">                     May 2014 to Dec 2014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Project: Sales Contact Management [SCM] 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Client: John Deere Financials, Iowa</w:t>
      </w: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  <w:r w:rsidRPr="00E3005F">
        <w:rPr>
          <w:color w:val="000000" w:themeColor="text1"/>
          <w:sz w:val="22"/>
          <w:szCs w:val="22"/>
        </w:rPr>
        <w:t>Worked as a Tableau consultant to develop, generate sales dashboards which would be used by different levels of management, Deere and non-John Deere dealers in different countries.</w:t>
      </w: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  <w:r w:rsidRPr="00E3005F">
        <w:rPr>
          <w:b/>
          <w:color w:val="000000" w:themeColor="text1"/>
          <w:sz w:val="22"/>
          <w:szCs w:val="22"/>
        </w:rPr>
        <w:t>Responsibilities</w:t>
      </w:r>
      <w:r w:rsidRPr="00E3005F">
        <w:rPr>
          <w:color w:val="000000" w:themeColor="text1"/>
          <w:sz w:val="22"/>
          <w:szCs w:val="22"/>
        </w:rPr>
        <w:t>: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Actively involved as part of a team for gathering and analyzing the needs of End User Requirement and System Specification.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Worked initially on Proof of Concept (POC) for different dashboards to present it to business.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The dashboards developed are for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Volume Report </w:t>
      </w:r>
      <w:proofErr w:type="gramStart"/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By</w:t>
      </w:r>
      <w:proofErr w:type="gramEnd"/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 COG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Vol vs Goal,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Medallion, Single Pool Fund, Multi-Use and Equipment Purchases. 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Participated in dashboard review meetings with team and business to discuss the on-going development on dashboards.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Hands-on development assisting users in creating and modifying worksheets and data visualization dashboards.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Created a custom color palette based on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John Deere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guidelines for visual style.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Tested the embedded dashboards in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Microsoft Dynamics CRM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Worked with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Tableau support 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>for case resolution as and when needed.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Installed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Tableau Server in Dev, Model and Prod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environments.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Worked collaboratively with a team of Data Analysts to build the queries needed for reporting.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lastRenderedPageBreak/>
        <w:t>Created extracts for dashboards to improve performance for rendering.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Created report schedules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on Tableau server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Administered user, user groups, 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>and scheduled instances for reports in Tableau.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Worked on different server upgrades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Extensively used </w:t>
      </w:r>
      <w:proofErr w:type="spellStart"/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Tabadmin</w:t>
      </w:r>
      <w:proofErr w:type="spellEnd"/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 and </w:t>
      </w:r>
      <w:proofErr w:type="spellStart"/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Tabcmd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commands in creating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backup's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in Tableau repository.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Building, publishing interactive reports and dashboards using Tableau server.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Defined best practices for Tableau report development.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Used Business Objects to generate reports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rPr>
          <w:rFonts w:ascii="Times New Roman" w:hAnsi="Times New Roman"/>
          <w:color w:val="000000" w:themeColor="text1"/>
          <w:sz w:val="22"/>
          <w:szCs w:val="22"/>
          <w:lang w:val="fr-FR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Worked with end users during iterative testing for resolving defects using Quality Center</w:t>
      </w:r>
      <w:r w:rsidRPr="00E3005F">
        <w:rPr>
          <w:rFonts w:ascii="Times New Roman" w:eastAsia="Times New Roman" w:hAnsi="Times New Roman"/>
          <w:color w:val="000000" w:themeColor="text1"/>
          <w:sz w:val="22"/>
          <w:szCs w:val="22"/>
        </w:rPr>
        <w:br/>
        <w:t> </w:t>
      </w:r>
      <w:r w:rsidRPr="00E3005F">
        <w:rPr>
          <w:rFonts w:ascii="Times New Roman" w:eastAsia="Times New Roman" w:hAnsi="Times New Roman"/>
          <w:color w:val="000000" w:themeColor="text1"/>
          <w:sz w:val="22"/>
          <w:szCs w:val="22"/>
        </w:rPr>
        <w:br/>
      </w:r>
      <w:proofErr w:type="spellStart"/>
      <w:r w:rsidRPr="00E3005F">
        <w:rPr>
          <w:rFonts w:ascii="Times New Roman" w:hAnsi="Times New Roman"/>
          <w:b/>
          <w:color w:val="000000" w:themeColor="text1"/>
          <w:sz w:val="22"/>
          <w:szCs w:val="22"/>
          <w:lang w:val="fr-FR"/>
        </w:rPr>
        <w:t>Environment</w:t>
      </w:r>
      <w:proofErr w:type="spellEnd"/>
      <w:r w:rsidRPr="00E3005F">
        <w:rPr>
          <w:rFonts w:ascii="Times New Roman" w:eastAsia="Times New Roman" w:hAnsi="Times New Roman"/>
          <w:b/>
          <w:color w:val="000000" w:themeColor="text1"/>
          <w:sz w:val="22"/>
          <w:szCs w:val="22"/>
          <w:lang w:val="fr-FR"/>
        </w:rPr>
        <w:t xml:space="preserve">: </w:t>
      </w:r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 xml:space="preserve">IBM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>Netezza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>, DB2, Tableau 8.1.8, Tableau Server 8.1.8,  MS Office,</w:t>
      </w:r>
    </w:p>
    <w:p w:rsidR="00E3005F" w:rsidRPr="00E3005F" w:rsidRDefault="00E3005F" w:rsidP="00E3005F">
      <w:pPr>
        <w:pStyle w:val="ListParagraph"/>
        <w:rPr>
          <w:rFonts w:ascii="Times New Roman" w:hAnsi="Times New Roman"/>
          <w:color w:val="000000" w:themeColor="text1"/>
          <w:sz w:val="22"/>
          <w:szCs w:val="22"/>
          <w:lang w:val="fr-FR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 xml:space="preserve">                         SAP Business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>Objects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 xml:space="preserve"> v14.1,  XML, Microsoft Dynamics,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>WinSQL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 xml:space="preserve"> v8.0, </w:t>
      </w:r>
    </w:p>
    <w:p w:rsidR="00E3005F" w:rsidRPr="00E3005F" w:rsidRDefault="00E3005F" w:rsidP="00E3005F">
      <w:pPr>
        <w:pStyle w:val="ListParagraph"/>
        <w:rPr>
          <w:rFonts w:ascii="Times New Roman" w:hAnsi="Times New Roman"/>
          <w:b/>
          <w:i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 xml:space="preserve">                         HP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>Quality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 xml:space="preserve"> Center v11.5.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Role: Reporting Analyst</w:t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  <w:t xml:space="preserve">                     Dec 2012 to April 2014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Project: Emerging Markets Dashboard Management [EMDM] 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Client: Covidien, MA</w:t>
      </w: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  <w:r w:rsidRPr="00E3005F">
        <w:rPr>
          <w:color w:val="000000" w:themeColor="text1"/>
          <w:sz w:val="22"/>
          <w:szCs w:val="22"/>
        </w:rPr>
        <w:t>Worked as a Tableau consultant to develop, generate sales dashboards and reports for emerging markets in different regions.</w:t>
      </w: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  <w:r w:rsidRPr="00E3005F">
        <w:rPr>
          <w:b/>
          <w:color w:val="000000" w:themeColor="text1"/>
          <w:sz w:val="22"/>
          <w:szCs w:val="22"/>
        </w:rPr>
        <w:t>Responsibilities</w:t>
      </w:r>
      <w:r w:rsidRPr="00E3005F">
        <w:rPr>
          <w:color w:val="000000" w:themeColor="text1"/>
          <w:sz w:val="22"/>
          <w:szCs w:val="22"/>
        </w:rPr>
        <w:t>: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Actively involved as part of a team for gathering and analyzing the needs of End User Requirement and System Specification.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Building, publishing interactive reports and dashboards, report scheduling using Tableau server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The dashboards are developed for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YTD performance, Sales trends, KPIs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and focus products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Worked on Proof of Concepts (POC) for users across different teams.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Hands-on development assisting users in creating and modifying worksheets and data visualization dashboards.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Developed dashboards in Tableau similar to existing in OBI EE HR Analytics.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Worked on support tickets in ITSM on a time to time basis to resolve them.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Worked with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Tableau support 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>for case resolution as and when needed.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Installed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Tableau Server in Dev, QA and Prod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environments.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Worked collaboratively with a team of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</w:rPr>
        <w:t>Informatica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developers to build ETL process needed for reporting.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Deployed Tableau Server in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clustered environment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by mapping server nodes to primary machine.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Administered user, user groups, 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>and scheduled instances for reports in Tableau.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Worked on server upgrade from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8.0 to 8.1.0 and also from 8.1.0 to 8.1.4 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Created report schedules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on Tableau server.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Installed, configured, and deployed Tableau Server across all environments.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Collected data on various process measurements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and formatted into graphs using Tableau software.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Defined best practices for Tableau report development.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Extensively used </w:t>
      </w:r>
      <w:proofErr w:type="spellStart"/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Tabadmin</w:t>
      </w:r>
      <w:proofErr w:type="spellEnd"/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 and </w:t>
      </w:r>
      <w:proofErr w:type="spellStart"/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Tabcmd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commands in creating backup's in Tableau repository.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rPr>
          <w:rFonts w:ascii="Times New Roman" w:eastAsia="Times New Roman" w:hAnsi="Times New Roman"/>
          <w:color w:val="000000" w:themeColor="text1"/>
          <w:sz w:val="22"/>
          <w:szCs w:val="22"/>
          <w:lang w:val="fr-FR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Provided 24/7 production support for Tableau users. </w:t>
      </w:r>
      <w:r w:rsidRPr="00E3005F">
        <w:rPr>
          <w:rFonts w:ascii="Times New Roman" w:eastAsia="Times New Roman" w:hAnsi="Times New Roman"/>
          <w:color w:val="000000" w:themeColor="text1"/>
          <w:sz w:val="22"/>
          <w:szCs w:val="22"/>
        </w:rPr>
        <w:br/>
        <w:t> </w:t>
      </w:r>
      <w:r w:rsidRPr="00E3005F">
        <w:rPr>
          <w:rFonts w:ascii="Times New Roman" w:eastAsia="Times New Roman" w:hAnsi="Times New Roman"/>
          <w:color w:val="000000" w:themeColor="text1"/>
          <w:sz w:val="22"/>
          <w:szCs w:val="22"/>
        </w:rPr>
        <w:br/>
      </w:r>
      <w:proofErr w:type="spellStart"/>
      <w:r w:rsidRPr="00E3005F">
        <w:rPr>
          <w:rFonts w:ascii="Times New Roman" w:hAnsi="Times New Roman"/>
          <w:b/>
          <w:color w:val="000000" w:themeColor="text1"/>
          <w:sz w:val="22"/>
          <w:szCs w:val="22"/>
          <w:lang w:val="fr-FR"/>
        </w:rPr>
        <w:lastRenderedPageBreak/>
        <w:t>Environment</w:t>
      </w:r>
      <w:proofErr w:type="spellEnd"/>
      <w:r w:rsidRPr="00E3005F">
        <w:rPr>
          <w:rFonts w:ascii="Times New Roman" w:eastAsia="Times New Roman" w:hAnsi="Times New Roman"/>
          <w:b/>
          <w:color w:val="000000" w:themeColor="text1"/>
          <w:sz w:val="22"/>
          <w:szCs w:val="22"/>
          <w:lang w:val="fr-FR"/>
        </w:rPr>
        <w:t xml:space="preserve">: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>Teradata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 xml:space="preserve">, Tableau 8.1.4, Tableau Server 8.1.4, MS Office, XML,  </w:t>
      </w:r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ab/>
      </w:r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ab/>
      </w:r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ab/>
        <w:t xml:space="preserve">           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>Informatica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 xml:space="preserve">,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>SalesForce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 xml:space="preserve">, SQL Server, OBI EE HR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>Aanlytics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  <w:lang w:val="fr-FR"/>
        </w:rPr>
        <w:t>, ITSM.</w:t>
      </w:r>
    </w:p>
    <w:p w:rsidR="00E3005F" w:rsidRPr="00E3005F" w:rsidRDefault="00E3005F" w:rsidP="00E3005F">
      <w:pPr>
        <w:pStyle w:val="ListParagraph"/>
        <w:rPr>
          <w:rFonts w:ascii="Times New Roman" w:hAnsi="Times New Roman"/>
          <w:color w:val="000000" w:themeColor="text1"/>
          <w:sz w:val="22"/>
          <w:szCs w:val="22"/>
          <w:lang w:val="fr-FR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Role: Reporting Analyst</w:t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  <w:t xml:space="preserve">                      Aug 2012 to Nov 2012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Client: AT&amp;T, TX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  <w:r w:rsidRPr="00E3005F">
        <w:rPr>
          <w:color w:val="000000" w:themeColor="text1"/>
          <w:sz w:val="22"/>
          <w:szCs w:val="22"/>
        </w:rPr>
        <w:t xml:space="preserve">Worked with AT&amp;T consulting to create reporting dashboards for the Sales and marketing department: </w:t>
      </w: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  <w:r w:rsidRPr="00E3005F">
        <w:rPr>
          <w:color w:val="000000" w:themeColor="text1"/>
          <w:sz w:val="22"/>
          <w:szCs w:val="22"/>
        </w:rPr>
        <w:t>Responsibilities: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Connected with Salesforce.com using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Salesforce.com connector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of Tableau to bring Leads, Campaigns, Opportunities and Accounts data from Salesforce.com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Used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advanced mapping techniques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in Tableau to create the dashboards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Mash-up and advanced data blending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with data from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Hive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and models built in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Teradata Aster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to generate reports for use for the marketing teams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Defined best practices for Tableau report development.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Administered user, user groups, and scheduled instances for reports in Tableau.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Executed and tested required queries and reports before publishing. </w:t>
      </w:r>
    </w:p>
    <w:p w:rsidR="00E3005F" w:rsidRPr="00E3005F" w:rsidRDefault="00E3005F" w:rsidP="00E3005F">
      <w:pPr>
        <w:ind w:left="720"/>
        <w:jc w:val="both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Environment</w:t>
      </w:r>
      <w:r w:rsidRPr="00E3005F">
        <w:rPr>
          <w:color w:val="000000" w:themeColor="text1"/>
          <w:sz w:val="22"/>
          <w:szCs w:val="22"/>
        </w:rPr>
        <w:t>: Tableau 7.0, Salesforce.com, Hadoop Hive, Teradata Aster, Microsoft Excel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Role: Reporting Analyst</w:t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  <w:t xml:space="preserve">                      Feb 2011 to Jul 2012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Client: AC investors, NY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  <w:r w:rsidRPr="00E3005F">
        <w:rPr>
          <w:color w:val="000000" w:themeColor="text1"/>
          <w:sz w:val="22"/>
          <w:szCs w:val="22"/>
        </w:rPr>
        <w:t>Worked as the lead tableau reporting analyst to create and implement Tableau as the reporting tool for the business users.</w:t>
      </w: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  <w:r w:rsidRPr="00E3005F">
        <w:rPr>
          <w:color w:val="000000" w:themeColor="text1"/>
          <w:sz w:val="22"/>
          <w:szCs w:val="22"/>
        </w:rPr>
        <w:t>Responsibilities: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Gathered user requirements, analyzed and designed software solution based on the requirements.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Involved in creating database objects like tables, views, procedures, triggers, functions using T-SQL to provide definition, structure and to maintain data efficiently.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Building, publishing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customized interactive reports and dashboards, report scheduling using Tableau server.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Created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action filters, parameters and calculated sets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for preparing dashboards and worksheets in Tableau.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Effectively used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data blending feature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in tableau.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Defined best practices for Tableau report development.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Administered user, user groups, and scheduled instances for reports in Tableau.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Executed and tested required queries and reports before publishing.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Converted metric insight reports to tableau reports. 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Provided 24/7 production support for Tableau users. 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br/>
      </w:r>
      <w:r w:rsidRPr="00E3005F">
        <w:rPr>
          <w:rFonts w:ascii="Times New Roman" w:eastAsia="Times New Roman" w:hAnsi="Times New Roman"/>
          <w:color w:val="000000" w:themeColor="text1"/>
          <w:sz w:val="22"/>
          <w:szCs w:val="22"/>
        </w:rPr>
        <w:t> </w:t>
      </w:r>
      <w:r w:rsidRPr="00E3005F">
        <w:rPr>
          <w:rFonts w:ascii="Times New Roman" w:eastAsia="Times New Roman" w:hAnsi="Times New Roman"/>
          <w:color w:val="000000" w:themeColor="text1"/>
          <w:sz w:val="22"/>
          <w:szCs w:val="22"/>
        </w:rPr>
        <w:br/>
      </w:r>
      <w:r w:rsidRPr="00E3005F">
        <w:rPr>
          <w:rFonts w:ascii="Times New Roman" w:hAnsi="Times New Roman"/>
          <w:b/>
          <w:i/>
          <w:color w:val="000000" w:themeColor="text1"/>
          <w:sz w:val="22"/>
          <w:szCs w:val="22"/>
        </w:rPr>
        <w:t>Environment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>: Tableau 7.0, SQL Server 2008/2008 R2, T-SQL, SQL Server Management Studio, Microsoft Excel.</w:t>
      </w:r>
    </w:p>
    <w:p w:rsidR="00E3005F" w:rsidRPr="00E3005F" w:rsidRDefault="00E3005F" w:rsidP="00E3005F">
      <w:pPr>
        <w:jc w:val="both"/>
        <w:rPr>
          <w:b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lastRenderedPageBreak/>
        <w:t>Role: Reporting Analyst</w:t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  <w:t xml:space="preserve">                       Aug 2009 to Jan 2011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Project: Claims Intake Services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Client: Cigna, CT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  <w:r w:rsidRPr="00E3005F">
        <w:rPr>
          <w:color w:val="000000" w:themeColor="text1"/>
          <w:sz w:val="22"/>
          <w:szCs w:val="22"/>
        </w:rPr>
        <w:t xml:space="preserve">The Claim Intake Program creates and manages the infrastructure necessary for inbound or outbound processing of paper claims, electronic files, attachments, and transactions. </w:t>
      </w: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  <w:r w:rsidRPr="00E3005F">
        <w:rPr>
          <w:color w:val="000000" w:themeColor="text1"/>
          <w:sz w:val="22"/>
          <w:szCs w:val="22"/>
        </w:rPr>
        <w:t xml:space="preserve">As a senior reports developer, I was responsible for creating reporting dashboards for Claims Performance management through various channels, regions, claims systems, product lines </w:t>
      </w:r>
      <w:proofErr w:type="spellStart"/>
      <w:r w:rsidRPr="00E3005F">
        <w:rPr>
          <w:color w:val="000000" w:themeColor="text1"/>
          <w:sz w:val="22"/>
          <w:szCs w:val="22"/>
        </w:rPr>
        <w:t>etc</w:t>
      </w:r>
      <w:proofErr w:type="spellEnd"/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Involved in gathering the requirements for the performance management dashboards from the different stakeholders</w:t>
      </w:r>
    </w:p>
    <w:p w:rsidR="00E3005F" w:rsidRPr="00E3005F" w:rsidRDefault="00E3005F" w:rsidP="00E3005F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Connected to various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</w:rPr>
        <w:t>datasources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, tables, views, from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</w:rPr>
        <w:t>Spotfire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server using Advanced data services (ADS)</w:t>
      </w:r>
    </w:p>
    <w:p w:rsidR="00E3005F" w:rsidRPr="00E3005F" w:rsidRDefault="00E3005F" w:rsidP="00E3005F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Installed and configured </w:t>
      </w:r>
      <w:proofErr w:type="spellStart"/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Spotfire</w:t>
      </w:r>
      <w:proofErr w:type="spellEnd"/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 Server, Composite server, Composite studio, web player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and desktop clients</w:t>
      </w:r>
    </w:p>
    <w:p w:rsidR="00E3005F" w:rsidRPr="00E3005F" w:rsidRDefault="00E3005F" w:rsidP="00E3005F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Configured SSO and LDAP connectivity with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</w:rPr>
        <w:t>Spotfire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and other internal systems</w:t>
      </w:r>
    </w:p>
    <w:p w:rsidR="00E3005F" w:rsidRPr="00E3005F" w:rsidRDefault="00E3005F" w:rsidP="00E3005F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Administered TIBCO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</w:rPr>
        <w:t>Spotfire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server by creating various reusable connections, views, analysis, and users access</w:t>
      </w:r>
    </w:p>
    <w:p w:rsidR="00E3005F" w:rsidRPr="00E3005F" w:rsidRDefault="00E3005F" w:rsidP="00E3005F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Created dashboards with mash-up of data from different data sources like text files, Excel files, databases,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</w:rPr>
        <w:t>etc</w:t>
      </w:r>
      <w:proofErr w:type="spellEnd"/>
    </w:p>
    <w:p w:rsidR="00E3005F" w:rsidRPr="00E3005F" w:rsidRDefault="00E3005F" w:rsidP="00E3005F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Authored and published dashboards using the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</w:rPr>
        <w:t>Spotfire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Professional client with advanced drilldown and interactive abilities</w:t>
      </w:r>
    </w:p>
    <w:p w:rsidR="00E3005F" w:rsidRPr="00E3005F" w:rsidRDefault="00E3005F" w:rsidP="00E3005F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Automated scripts for loading data from different source systems and scheduled them as needed</w:t>
      </w:r>
    </w:p>
    <w:p w:rsidR="00E3005F" w:rsidRPr="00E3005F" w:rsidRDefault="00E3005F" w:rsidP="00E3005F">
      <w:pPr>
        <w:jc w:val="both"/>
        <w:rPr>
          <w:b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pStyle w:val="ListParagraph"/>
        <w:ind w:left="360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b/>
          <w:i/>
          <w:color w:val="000000" w:themeColor="text1"/>
          <w:sz w:val="22"/>
          <w:szCs w:val="22"/>
        </w:rPr>
        <w:tab/>
        <w:t>Environment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</w:rPr>
        <w:t>Spotfire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v5.5</w:t>
      </w:r>
      <w:proofErr w:type="gramStart"/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, 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</w:rPr>
        <w:t>Spotfire</w:t>
      </w:r>
      <w:proofErr w:type="spellEnd"/>
      <w:proofErr w:type="gramEnd"/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v5.0, DB2, Claims Management System, </w:t>
      </w:r>
    </w:p>
    <w:p w:rsidR="00E3005F" w:rsidRPr="00E3005F" w:rsidRDefault="00E3005F" w:rsidP="00E3005F">
      <w:pPr>
        <w:pStyle w:val="ListParagraph"/>
        <w:ind w:left="360"/>
        <w:rPr>
          <w:rFonts w:ascii="Times New Roman" w:eastAsia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Microsoft Excel.</w:t>
      </w:r>
    </w:p>
    <w:p w:rsidR="00E3005F" w:rsidRPr="00E3005F" w:rsidRDefault="00E3005F" w:rsidP="00E3005F">
      <w:pPr>
        <w:pStyle w:val="ListParagraph"/>
        <w:ind w:left="360"/>
        <w:rPr>
          <w:rFonts w:ascii="Times New Roman" w:eastAsia="Times New Roman" w:hAnsi="Times New Roman"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Role: ETL and Reporting analyst</w:t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  <w:t xml:space="preserve">          Jan 2007 to Jul 2009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Project: EMPI Crosswalk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 xml:space="preserve">Client: </w:t>
      </w:r>
      <w:proofErr w:type="spellStart"/>
      <w:r w:rsidRPr="00E3005F">
        <w:rPr>
          <w:b/>
          <w:i/>
          <w:color w:val="000000" w:themeColor="text1"/>
          <w:sz w:val="22"/>
          <w:szCs w:val="22"/>
        </w:rPr>
        <w:t>Carefirst</w:t>
      </w:r>
      <w:proofErr w:type="spellEnd"/>
      <w:r w:rsidRPr="00E3005F">
        <w:rPr>
          <w:b/>
          <w:i/>
          <w:color w:val="000000" w:themeColor="text1"/>
          <w:sz w:val="22"/>
          <w:szCs w:val="22"/>
        </w:rPr>
        <w:t xml:space="preserve"> Blue Cross Blue Shields, MD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  <w:r w:rsidRPr="00E3005F">
        <w:rPr>
          <w:color w:val="000000" w:themeColor="text1"/>
          <w:sz w:val="22"/>
          <w:szCs w:val="22"/>
        </w:rPr>
        <w:t>This project at Care first involved setting up and maintaining the online customer support system. As part of this project I was responsible for setting up automated sync up between their online transaction system and the backend mainframes servers</w:t>
      </w: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Involved in gathering the end-user Requirement,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Created test plan, test scripts. Documented actual results and compared them with expected results.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Verified the source data and executed various SQL’s to verify data in TOAD.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Used SQL*Loader to load flat files data to various tables. 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Developing prototypes(s), incorporating changes suggested by the end users,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Developing the actual system and coordination testing and rolling – off activities.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Developed Stored Procedures, Triggers, Views, Sequences, </w:t>
      </w:r>
      <w:proofErr w:type="spellStart"/>
      <w:r w:rsidRPr="00E3005F">
        <w:rPr>
          <w:rFonts w:ascii="Times New Roman" w:hAnsi="Times New Roman"/>
          <w:color w:val="000000" w:themeColor="text1"/>
          <w:sz w:val="22"/>
          <w:szCs w:val="22"/>
        </w:rPr>
        <w:t>etc</w:t>
      </w:r>
      <w:proofErr w:type="spellEnd"/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to load the data.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Designed the relational database using Normalization to improve uniqueness.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Developed, tested stored procedures, functions and packages in PL/SQL for Data ETL. 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Daily reporting to Management on status, issues, migrations, escalations and progress.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Worked as a reports developer using Crystal reports to generate various standard and ad-hoc reports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User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>security and Group setup via LDAP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 authentication.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lastRenderedPageBreak/>
        <w:t>Creation of folders and configuring security on folders at various granular levels to 60 plus groups.</w:t>
      </w:r>
    </w:p>
    <w:p w:rsidR="00E3005F" w:rsidRPr="00E3005F" w:rsidRDefault="00E3005F" w:rsidP="00E3005F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 xml:space="preserve">Created various types of reports of type </w:t>
      </w:r>
      <w:r w:rsidRPr="00E3005F">
        <w:rPr>
          <w:rFonts w:ascii="Times New Roman" w:hAnsi="Times New Roman"/>
          <w:b/>
          <w:color w:val="000000" w:themeColor="text1"/>
          <w:sz w:val="22"/>
          <w:szCs w:val="22"/>
        </w:rPr>
        <w:t xml:space="preserve">Standard, Cross Tab, Drill Down, Sub Reports on Audit Database </w:t>
      </w:r>
      <w:r w:rsidRPr="00E3005F">
        <w:rPr>
          <w:rFonts w:ascii="Times New Roman" w:hAnsi="Times New Roman"/>
          <w:color w:val="000000" w:themeColor="text1"/>
          <w:sz w:val="22"/>
          <w:szCs w:val="22"/>
        </w:rPr>
        <w:t>for investigating User activity and narrowing down issues</w:t>
      </w:r>
    </w:p>
    <w:p w:rsidR="00E3005F" w:rsidRPr="00E3005F" w:rsidRDefault="00E3005F" w:rsidP="00E3005F">
      <w:pPr>
        <w:pStyle w:val="ListParagraph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ab/>
        <w:t>Environment</w:t>
      </w:r>
      <w:r w:rsidRPr="00E3005F">
        <w:rPr>
          <w:color w:val="000000" w:themeColor="text1"/>
          <w:sz w:val="22"/>
          <w:szCs w:val="22"/>
        </w:rPr>
        <w:t xml:space="preserve">: UNIX, TIBCO </w:t>
      </w:r>
      <w:proofErr w:type="spellStart"/>
      <w:r w:rsidRPr="00E3005F">
        <w:rPr>
          <w:color w:val="000000" w:themeColor="text1"/>
          <w:sz w:val="22"/>
          <w:szCs w:val="22"/>
        </w:rPr>
        <w:t>Spotfire</w:t>
      </w:r>
      <w:proofErr w:type="spellEnd"/>
      <w:r w:rsidRPr="00E3005F">
        <w:rPr>
          <w:color w:val="000000" w:themeColor="text1"/>
          <w:sz w:val="22"/>
          <w:szCs w:val="22"/>
        </w:rPr>
        <w:t xml:space="preserve">, Crystal Reports, Oracle PL/SQL, SVN, basic 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  <w:lang w:val="fr-FR"/>
        </w:rPr>
      </w:pPr>
      <w:r w:rsidRPr="00E3005F">
        <w:rPr>
          <w:color w:val="000000" w:themeColor="text1"/>
          <w:sz w:val="22"/>
          <w:szCs w:val="22"/>
        </w:rPr>
        <w:tab/>
      </w:r>
      <w:r w:rsidRPr="00E3005F">
        <w:rPr>
          <w:color w:val="000000" w:themeColor="text1"/>
          <w:sz w:val="22"/>
          <w:szCs w:val="22"/>
        </w:rPr>
        <w:tab/>
      </w:r>
      <w:r w:rsidRPr="00E3005F">
        <w:rPr>
          <w:color w:val="000000" w:themeColor="text1"/>
          <w:sz w:val="22"/>
          <w:szCs w:val="22"/>
        </w:rPr>
        <w:tab/>
      </w:r>
      <w:r w:rsidRPr="00E3005F">
        <w:rPr>
          <w:color w:val="000000" w:themeColor="text1"/>
          <w:sz w:val="22"/>
          <w:szCs w:val="22"/>
          <w:lang w:val="fr-FR"/>
        </w:rPr>
        <w:t xml:space="preserve"> Java, </w:t>
      </w:r>
      <w:proofErr w:type="spellStart"/>
      <w:r w:rsidRPr="00E3005F">
        <w:rPr>
          <w:color w:val="000000" w:themeColor="text1"/>
          <w:sz w:val="22"/>
          <w:szCs w:val="22"/>
          <w:lang w:val="fr-FR"/>
        </w:rPr>
        <w:t>JBoss</w:t>
      </w:r>
      <w:proofErr w:type="spellEnd"/>
      <w:r w:rsidRPr="00E3005F">
        <w:rPr>
          <w:color w:val="000000" w:themeColor="text1"/>
          <w:sz w:val="22"/>
          <w:szCs w:val="22"/>
          <w:lang w:val="fr-FR"/>
        </w:rPr>
        <w:t xml:space="preserve">, </w:t>
      </w:r>
      <w:proofErr w:type="spellStart"/>
      <w:r w:rsidRPr="00E3005F">
        <w:rPr>
          <w:color w:val="000000" w:themeColor="text1"/>
          <w:sz w:val="22"/>
          <w:szCs w:val="22"/>
          <w:lang w:val="fr-FR"/>
        </w:rPr>
        <w:t>Autosys</w:t>
      </w:r>
      <w:proofErr w:type="spellEnd"/>
      <w:r w:rsidRPr="00E3005F">
        <w:rPr>
          <w:color w:val="000000" w:themeColor="text1"/>
          <w:sz w:val="22"/>
          <w:szCs w:val="22"/>
          <w:lang w:val="fr-FR"/>
        </w:rPr>
        <w:t xml:space="preserve">, </w:t>
      </w:r>
      <w:proofErr w:type="spellStart"/>
      <w:r w:rsidRPr="00E3005F">
        <w:rPr>
          <w:color w:val="000000" w:themeColor="text1"/>
          <w:sz w:val="22"/>
          <w:szCs w:val="22"/>
          <w:lang w:val="fr-FR"/>
        </w:rPr>
        <w:t>Crontabs</w:t>
      </w:r>
      <w:proofErr w:type="spellEnd"/>
      <w:r w:rsidRPr="00E3005F">
        <w:rPr>
          <w:color w:val="000000" w:themeColor="text1"/>
          <w:sz w:val="22"/>
          <w:szCs w:val="22"/>
          <w:lang w:val="fr-FR"/>
        </w:rPr>
        <w:t>, LDAP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  <w:lang w:val="fr-FR"/>
        </w:rPr>
      </w:pP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Role: PL/SQL Developer</w:t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</w:r>
      <w:r w:rsidRPr="00E3005F">
        <w:rPr>
          <w:b/>
          <w:i/>
          <w:color w:val="000000" w:themeColor="text1"/>
          <w:sz w:val="22"/>
          <w:szCs w:val="22"/>
        </w:rPr>
        <w:tab/>
        <w:t xml:space="preserve">                         Jul 2005 to Dec 2006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 xml:space="preserve">Project: </w:t>
      </w:r>
      <w:proofErr w:type="spellStart"/>
      <w:r w:rsidRPr="00E3005F">
        <w:rPr>
          <w:b/>
          <w:i/>
          <w:color w:val="000000" w:themeColor="text1"/>
          <w:sz w:val="22"/>
          <w:szCs w:val="22"/>
        </w:rPr>
        <w:t>iCustomer</w:t>
      </w:r>
      <w:proofErr w:type="spellEnd"/>
      <w:r w:rsidRPr="00E3005F">
        <w:rPr>
          <w:b/>
          <w:i/>
          <w:color w:val="000000" w:themeColor="text1"/>
          <w:sz w:val="22"/>
          <w:szCs w:val="22"/>
        </w:rPr>
        <w:t xml:space="preserve"> Database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  <w:r w:rsidRPr="00E3005F">
        <w:rPr>
          <w:b/>
          <w:i/>
          <w:color w:val="000000" w:themeColor="text1"/>
          <w:sz w:val="22"/>
          <w:szCs w:val="22"/>
        </w:rPr>
        <w:t>Client: General Motors, MI</w:t>
      </w:r>
    </w:p>
    <w:p w:rsidR="00E3005F" w:rsidRPr="00E3005F" w:rsidRDefault="00E3005F" w:rsidP="00E3005F">
      <w:pPr>
        <w:jc w:val="both"/>
        <w:rPr>
          <w:b/>
          <w:i/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  <w:proofErr w:type="spellStart"/>
      <w:proofErr w:type="gramStart"/>
      <w:r w:rsidRPr="00E3005F">
        <w:rPr>
          <w:color w:val="000000" w:themeColor="text1"/>
          <w:sz w:val="22"/>
          <w:szCs w:val="22"/>
        </w:rPr>
        <w:t>iCustomer</w:t>
      </w:r>
      <w:proofErr w:type="spellEnd"/>
      <w:proofErr w:type="gramEnd"/>
      <w:r w:rsidRPr="00E3005F">
        <w:rPr>
          <w:color w:val="000000" w:themeColor="text1"/>
          <w:sz w:val="22"/>
          <w:szCs w:val="22"/>
        </w:rPr>
        <w:t xml:space="preserve"> database is a repository of customer information. It deals with maintaining single image of the customer by complex process of standardizing/matching/de-duping data. Project involves changes and enhancements to existing logic to improve customer experience</w:t>
      </w: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Continuous enhancement to existing logic, includes design, test and implement new changes</w:t>
      </w:r>
    </w:p>
    <w:p w:rsidR="00E3005F" w:rsidRPr="00E3005F" w:rsidRDefault="00E3005F" w:rsidP="00E3005F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Wrote PL/SQL, Unix scripts to run analysis across millions of records</w:t>
      </w:r>
    </w:p>
    <w:p w:rsidR="00E3005F" w:rsidRPr="00E3005F" w:rsidRDefault="00E3005F" w:rsidP="00E3005F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Check and optimize queries by Indexing/Partitioning</w:t>
      </w:r>
    </w:p>
    <w:p w:rsidR="00E3005F" w:rsidRPr="00E3005F" w:rsidRDefault="00E3005F" w:rsidP="00E3005F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Used SQL Loader to load huge amount data into tables</w:t>
      </w:r>
    </w:p>
    <w:p w:rsidR="00E3005F" w:rsidRPr="00E3005F" w:rsidRDefault="00E3005F" w:rsidP="00E3005F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Wrote Unix/SQL scripts to monitor 8-10 inbound/outbound interfaces</w:t>
      </w:r>
    </w:p>
    <w:p w:rsidR="00E3005F" w:rsidRPr="00E3005F" w:rsidRDefault="00E3005F" w:rsidP="00E3005F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Worked on performance improvements using explain plan, Indexing/partitioning</w:t>
      </w:r>
    </w:p>
    <w:p w:rsidR="00E3005F" w:rsidRPr="00E3005F" w:rsidRDefault="00E3005F" w:rsidP="00E3005F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Wrote custom scripts with Unix/SQL for identifying and alerting stakeholders during yearly peaks</w:t>
      </w:r>
    </w:p>
    <w:p w:rsidR="00E3005F" w:rsidRPr="00E3005F" w:rsidRDefault="00E3005F" w:rsidP="00E3005F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Co-ordination with all inbound/outbound systems for cross-system functionality changes and involved in testing/implementing the same</w:t>
      </w:r>
    </w:p>
    <w:p w:rsidR="00E3005F" w:rsidRPr="00E3005F" w:rsidRDefault="00E3005F" w:rsidP="00E3005F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Used light weight triggers to accomplish small functionalities</w:t>
      </w:r>
    </w:p>
    <w:p w:rsidR="00E3005F" w:rsidRPr="00E3005F" w:rsidRDefault="00E3005F" w:rsidP="00E3005F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Worked on advanced queues for transferring data between systems and handled maintenance activity on AQs</w:t>
      </w:r>
    </w:p>
    <w:p w:rsidR="00E3005F" w:rsidRPr="00E3005F" w:rsidRDefault="00E3005F" w:rsidP="00E3005F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Worked on migration from Advanced queues to messaging tables for custom ETL</w:t>
      </w:r>
    </w:p>
    <w:p w:rsidR="00E3005F" w:rsidRPr="00E3005F" w:rsidRDefault="00E3005F" w:rsidP="00E3005F">
      <w:pPr>
        <w:pStyle w:val="ListParagraph"/>
        <w:numPr>
          <w:ilvl w:val="0"/>
          <w:numId w:val="38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E3005F">
        <w:rPr>
          <w:rFonts w:ascii="Times New Roman" w:hAnsi="Times New Roman"/>
          <w:color w:val="000000" w:themeColor="text1"/>
          <w:sz w:val="22"/>
          <w:szCs w:val="22"/>
        </w:rPr>
        <w:t>Created Views for logically grouping data going to different downstream systems</w:t>
      </w: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</w:rPr>
      </w:pPr>
    </w:p>
    <w:p w:rsidR="00E3005F" w:rsidRPr="00E3005F" w:rsidRDefault="00E3005F" w:rsidP="00E3005F">
      <w:pPr>
        <w:jc w:val="both"/>
        <w:rPr>
          <w:color w:val="000000" w:themeColor="text1"/>
          <w:sz w:val="22"/>
          <w:szCs w:val="22"/>
          <w:lang w:val="fr-FR"/>
        </w:rPr>
      </w:pPr>
      <w:proofErr w:type="spellStart"/>
      <w:r w:rsidRPr="00E3005F">
        <w:rPr>
          <w:b/>
          <w:i/>
          <w:color w:val="000000" w:themeColor="text1"/>
          <w:sz w:val="22"/>
          <w:szCs w:val="22"/>
          <w:lang w:val="fr-FR"/>
        </w:rPr>
        <w:t>Environment</w:t>
      </w:r>
      <w:proofErr w:type="spellEnd"/>
      <w:r w:rsidRPr="00E3005F">
        <w:rPr>
          <w:color w:val="000000" w:themeColor="text1"/>
          <w:sz w:val="22"/>
          <w:szCs w:val="22"/>
          <w:lang w:val="fr-FR"/>
        </w:rPr>
        <w:t xml:space="preserve">: UNIX, Oracle PL/SQL, SVN, basic Java, </w:t>
      </w:r>
      <w:proofErr w:type="spellStart"/>
      <w:r w:rsidRPr="00E3005F">
        <w:rPr>
          <w:color w:val="000000" w:themeColor="text1"/>
          <w:sz w:val="22"/>
          <w:szCs w:val="22"/>
          <w:lang w:val="fr-FR"/>
        </w:rPr>
        <w:t>JBoss</w:t>
      </w:r>
      <w:proofErr w:type="spellEnd"/>
      <w:r w:rsidRPr="00E3005F">
        <w:rPr>
          <w:color w:val="000000" w:themeColor="text1"/>
          <w:sz w:val="22"/>
          <w:szCs w:val="22"/>
          <w:lang w:val="fr-FR"/>
        </w:rPr>
        <w:t xml:space="preserve">, </w:t>
      </w:r>
      <w:proofErr w:type="spellStart"/>
      <w:r w:rsidRPr="00E3005F">
        <w:rPr>
          <w:color w:val="000000" w:themeColor="text1"/>
          <w:sz w:val="22"/>
          <w:szCs w:val="22"/>
          <w:lang w:val="fr-FR"/>
        </w:rPr>
        <w:t>Autosys</w:t>
      </w:r>
      <w:proofErr w:type="spellEnd"/>
      <w:r w:rsidRPr="00E3005F">
        <w:rPr>
          <w:color w:val="000000" w:themeColor="text1"/>
          <w:sz w:val="22"/>
          <w:szCs w:val="22"/>
          <w:lang w:val="fr-FR"/>
        </w:rPr>
        <w:t xml:space="preserve">, </w:t>
      </w:r>
      <w:proofErr w:type="spellStart"/>
      <w:r w:rsidRPr="00E3005F">
        <w:rPr>
          <w:color w:val="000000" w:themeColor="text1"/>
          <w:sz w:val="22"/>
          <w:szCs w:val="22"/>
          <w:lang w:val="fr-FR"/>
        </w:rPr>
        <w:t>Crontabs</w:t>
      </w:r>
      <w:proofErr w:type="spellEnd"/>
      <w:r w:rsidRPr="00E3005F">
        <w:rPr>
          <w:color w:val="000000" w:themeColor="text1"/>
          <w:sz w:val="22"/>
          <w:szCs w:val="22"/>
          <w:lang w:val="fr-FR"/>
        </w:rPr>
        <w:t>, C</w:t>
      </w:r>
    </w:p>
    <w:p w:rsidR="00E3005F" w:rsidRPr="00E3005F" w:rsidRDefault="00E3005F" w:rsidP="009951E5">
      <w:pPr>
        <w:rPr>
          <w:color w:val="000000" w:themeColor="text1"/>
          <w:sz w:val="22"/>
          <w:szCs w:val="22"/>
        </w:rPr>
      </w:pPr>
    </w:p>
    <w:p w:rsidR="00CE5E92" w:rsidRPr="00E3005F" w:rsidRDefault="00CE5E92" w:rsidP="009951E5">
      <w:pPr>
        <w:rPr>
          <w:color w:val="000000" w:themeColor="text1"/>
          <w:sz w:val="22"/>
          <w:szCs w:val="22"/>
        </w:rPr>
      </w:pPr>
    </w:p>
    <w:sectPr w:rsidR="00CE5E92" w:rsidRPr="00E3005F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467" w:rsidRDefault="00D83467" w:rsidP="001918DB">
      <w:r>
        <w:separator/>
      </w:r>
    </w:p>
  </w:endnote>
  <w:endnote w:type="continuationSeparator" w:id="0">
    <w:p w:rsidR="00D83467" w:rsidRDefault="00D83467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CF3DA" wp14:editId="6003BD0C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467" w:rsidRDefault="00D83467" w:rsidP="001918DB">
      <w:r>
        <w:separator/>
      </w:r>
    </w:p>
  </w:footnote>
  <w:footnote w:type="continuationSeparator" w:id="0">
    <w:p w:rsidR="00D83467" w:rsidRDefault="00D83467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D65A96" wp14:editId="595E00A3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D29FC7" wp14:editId="38488802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71D29FC7" wp14:editId="38488802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4B4662" wp14:editId="10D7D6ED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AE6479" wp14:editId="79515629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6CAE6479" wp14:editId="79515629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3005F">
      <w:t>VENKATA SISTA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4">
    <w:nsid w:val="02563D64"/>
    <w:multiLevelType w:val="hybridMultilevel"/>
    <w:tmpl w:val="E72E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BF10D4"/>
    <w:multiLevelType w:val="hybridMultilevel"/>
    <w:tmpl w:val="B510C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11DF7"/>
    <w:multiLevelType w:val="hybridMultilevel"/>
    <w:tmpl w:val="CC0A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9A5A8D"/>
    <w:multiLevelType w:val="hybridMultilevel"/>
    <w:tmpl w:val="28EC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E84A38"/>
    <w:multiLevelType w:val="hybridMultilevel"/>
    <w:tmpl w:val="000419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D7D1963"/>
    <w:multiLevelType w:val="hybridMultilevel"/>
    <w:tmpl w:val="1054A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3A4F28"/>
    <w:multiLevelType w:val="hybridMultilevel"/>
    <w:tmpl w:val="E5E0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9A3967"/>
    <w:multiLevelType w:val="hybridMultilevel"/>
    <w:tmpl w:val="B29C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4C652B"/>
    <w:multiLevelType w:val="hybridMultilevel"/>
    <w:tmpl w:val="D68E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743DEB"/>
    <w:multiLevelType w:val="hybridMultilevel"/>
    <w:tmpl w:val="B20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7A33E8"/>
    <w:multiLevelType w:val="hybridMultilevel"/>
    <w:tmpl w:val="F2A0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E924A9"/>
    <w:multiLevelType w:val="hybridMultilevel"/>
    <w:tmpl w:val="362E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197082"/>
    <w:multiLevelType w:val="hybridMultilevel"/>
    <w:tmpl w:val="B7583F3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A6A05B4"/>
    <w:multiLevelType w:val="hybridMultilevel"/>
    <w:tmpl w:val="17E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9B0D9B"/>
    <w:multiLevelType w:val="hybridMultilevel"/>
    <w:tmpl w:val="310C1EE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CC445C1"/>
    <w:multiLevelType w:val="hybridMultilevel"/>
    <w:tmpl w:val="7C985D6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1E277653"/>
    <w:multiLevelType w:val="hybridMultilevel"/>
    <w:tmpl w:val="2B74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CE7512"/>
    <w:multiLevelType w:val="hybridMultilevel"/>
    <w:tmpl w:val="27E02770"/>
    <w:lvl w:ilvl="0" w:tplc="FFFFFFFF">
      <w:start w:val="1"/>
      <w:numFmt w:val="bullet"/>
      <w:pStyle w:val="Bulletinden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B6D3775"/>
    <w:multiLevelType w:val="hybridMultilevel"/>
    <w:tmpl w:val="5FD0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361AB5"/>
    <w:multiLevelType w:val="hybridMultilevel"/>
    <w:tmpl w:val="7DD6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A06D9E"/>
    <w:multiLevelType w:val="hybridMultilevel"/>
    <w:tmpl w:val="1BA4A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CB1040E"/>
    <w:multiLevelType w:val="hybridMultilevel"/>
    <w:tmpl w:val="6C08F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44558B5"/>
    <w:multiLevelType w:val="hybridMultilevel"/>
    <w:tmpl w:val="E5860056"/>
    <w:lvl w:ilvl="0" w:tplc="2AEAAFE0">
      <w:start w:val="1"/>
      <w:numFmt w:val="bullet"/>
      <w:pStyle w:val="Style3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7">
    <w:nsid w:val="476949AD"/>
    <w:multiLevelType w:val="hybridMultilevel"/>
    <w:tmpl w:val="3CDE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782773"/>
    <w:multiLevelType w:val="hybridMultilevel"/>
    <w:tmpl w:val="2042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DA26E4"/>
    <w:multiLevelType w:val="hybridMultilevel"/>
    <w:tmpl w:val="8422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8B1347"/>
    <w:multiLevelType w:val="hybridMultilevel"/>
    <w:tmpl w:val="662A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E93496"/>
    <w:multiLevelType w:val="hybridMultilevel"/>
    <w:tmpl w:val="218A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A24283"/>
    <w:multiLevelType w:val="hybridMultilevel"/>
    <w:tmpl w:val="A430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0D5758"/>
    <w:multiLevelType w:val="hybridMultilevel"/>
    <w:tmpl w:val="7960E8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D8339C0"/>
    <w:multiLevelType w:val="hybridMultilevel"/>
    <w:tmpl w:val="544A0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0923BD"/>
    <w:multiLevelType w:val="hybridMultilevel"/>
    <w:tmpl w:val="B124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75447B"/>
    <w:multiLevelType w:val="hybridMultilevel"/>
    <w:tmpl w:val="D1CAEA9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8">
    <w:nsid w:val="77850868"/>
    <w:multiLevelType w:val="hybridMultilevel"/>
    <w:tmpl w:val="7BB8A2F6"/>
    <w:lvl w:ilvl="0" w:tplc="9048C49A">
      <w:numFmt w:val="bullet"/>
      <w:lvlText w:val="•"/>
      <w:lvlJc w:val="left"/>
      <w:pPr>
        <w:ind w:left="776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9">
    <w:nsid w:val="78467494"/>
    <w:multiLevelType w:val="hybridMultilevel"/>
    <w:tmpl w:val="2D12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7C1F34"/>
    <w:multiLevelType w:val="hybridMultilevel"/>
    <w:tmpl w:val="C3D671A4"/>
    <w:lvl w:ilvl="0" w:tplc="DDAED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1"/>
  </w:num>
  <w:num w:numId="3">
    <w:abstractNumId w:val="8"/>
  </w:num>
  <w:num w:numId="4">
    <w:abstractNumId w:val="34"/>
  </w:num>
  <w:num w:numId="5">
    <w:abstractNumId w:val="11"/>
  </w:num>
  <w:num w:numId="6">
    <w:abstractNumId w:val="25"/>
  </w:num>
  <w:num w:numId="7">
    <w:abstractNumId w:val="25"/>
  </w:num>
  <w:num w:numId="8">
    <w:abstractNumId w:val="4"/>
  </w:num>
  <w:num w:numId="9">
    <w:abstractNumId w:val="23"/>
  </w:num>
  <w:num w:numId="10">
    <w:abstractNumId w:val="7"/>
  </w:num>
  <w:num w:numId="11">
    <w:abstractNumId w:val="14"/>
  </w:num>
  <w:num w:numId="12">
    <w:abstractNumId w:val="6"/>
  </w:num>
  <w:num w:numId="13">
    <w:abstractNumId w:val="40"/>
  </w:num>
  <w:num w:numId="14">
    <w:abstractNumId w:val="17"/>
  </w:num>
  <w:num w:numId="15">
    <w:abstractNumId w:val="13"/>
  </w:num>
  <w:num w:numId="16">
    <w:abstractNumId w:val="32"/>
  </w:num>
  <w:num w:numId="17">
    <w:abstractNumId w:val="26"/>
  </w:num>
  <w:num w:numId="18">
    <w:abstractNumId w:val="10"/>
  </w:num>
  <w:num w:numId="19">
    <w:abstractNumId w:val="39"/>
  </w:num>
  <w:num w:numId="20">
    <w:abstractNumId w:val="30"/>
  </w:num>
  <w:num w:numId="21">
    <w:abstractNumId w:val="36"/>
  </w:num>
  <w:num w:numId="22">
    <w:abstractNumId w:val="38"/>
  </w:num>
  <w:num w:numId="23">
    <w:abstractNumId w:val="29"/>
  </w:num>
  <w:num w:numId="24">
    <w:abstractNumId w:val="28"/>
  </w:num>
  <w:num w:numId="25">
    <w:abstractNumId w:val="22"/>
  </w:num>
  <w:num w:numId="26">
    <w:abstractNumId w:val="33"/>
  </w:num>
  <w:num w:numId="27">
    <w:abstractNumId w:val="16"/>
  </w:num>
  <w:num w:numId="28">
    <w:abstractNumId w:val="19"/>
  </w:num>
  <w:num w:numId="29">
    <w:abstractNumId w:val="18"/>
  </w:num>
  <w:num w:numId="30">
    <w:abstractNumId w:val="5"/>
  </w:num>
  <w:num w:numId="31">
    <w:abstractNumId w:val="9"/>
  </w:num>
  <w:num w:numId="32">
    <w:abstractNumId w:val="20"/>
  </w:num>
  <w:num w:numId="33">
    <w:abstractNumId w:val="15"/>
  </w:num>
  <w:num w:numId="34">
    <w:abstractNumId w:val="24"/>
  </w:num>
  <w:num w:numId="35">
    <w:abstractNumId w:val="27"/>
  </w:num>
  <w:num w:numId="36">
    <w:abstractNumId w:val="35"/>
  </w:num>
  <w:num w:numId="37">
    <w:abstractNumId w:val="31"/>
  </w:num>
  <w:num w:numId="3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27BC"/>
    <w:rsid w:val="00147A2D"/>
    <w:rsid w:val="001918DB"/>
    <w:rsid w:val="00200B8F"/>
    <w:rsid w:val="00202DEF"/>
    <w:rsid w:val="00236FED"/>
    <w:rsid w:val="002A5DB5"/>
    <w:rsid w:val="00360289"/>
    <w:rsid w:val="00362455"/>
    <w:rsid w:val="0038557F"/>
    <w:rsid w:val="004A33DE"/>
    <w:rsid w:val="00505F87"/>
    <w:rsid w:val="00530ECF"/>
    <w:rsid w:val="005C1F56"/>
    <w:rsid w:val="005C77A3"/>
    <w:rsid w:val="005D5273"/>
    <w:rsid w:val="005E152E"/>
    <w:rsid w:val="005F6DDD"/>
    <w:rsid w:val="00682EDC"/>
    <w:rsid w:val="00693349"/>
    <w:rsid w:val="00784726"/>
    <w:rsid w:val="00786803"/>
    <w:rsid w:val="007C6EE1"/>
    <w:rsid w:val="00852CB5"/>
    <w:rsid w:val="008C39E3"/>
    <w:rsid w:val="008D087A"/>
    <w:rsid w:val="008F7EE9"/>
    <w:rsid w:val="00946919"/>
    <w:rsid w:val="00966DDA"/>
    <w:rsid w:val="009951E5"/>
    <w:rsid w:val="009E1B11"/>
    <w:rsid w:val="00A54E19"/>
    <w:rsid w:val="00A9211A"/>
    <w:rsid w:val="00AB30E3"/>
    <w:rsid w:val="00BA29FD"/>
    <w:rsid w:val="00BB30A7"/>
    <w:rsid w:val="00BF2255"/>
    <w:rsid w:val="00BF4D6E"/>
    <w:rsid w:val="00C0255F"/>
    <w:rsid w:val="00C8337F"/>
    <w:rsid w:val="00CA640F"/>
    <w:rsid w:val="00CE5E92"/>
    <w:rsid w:val="00D811AC"/>
    <w:rsid w:val="00D82068"/>
    <w:rsid w:val="00D83467"/>
    <w:rsid w:val="00D964C4"/>
    <w:rsid w:val="00D96865"/>
    <w:rsid w:val="00E3005F"/>
    <w:rsid w:val="00EA5401"/>
    <w:rsid w:val="00EB2CFF"/>
    <w:rsid w:val="00EC17EF"/>
    <w:rsid w:val="00EC61A8"/>
    <w:rsid w:val="00EF014A"/>
    <w:rsid w:val="00EF2065"/>
    <w:rsid w:val="00F2518A"/>
    <w:rsid w:val="00F36E88"/>
    <w:rsid w:val="00F549A8"/>
    <w:rsid w:val="00F9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uiPriority w:val="99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customStyle="1" w:styleId="BasicParagraph">
    <w:name w:val="[Basic Paragraph]"/>
    <w:basedOn w:val="Normal"/>
    <w:uiPriority w:val="99"/>
    <w:rsid w:val="00CA640F"/>
    <w:pPr>
      <w:widowControl w:val="0"/>
      <w:autoSpaceDE w:val="0"/>
      <w:autoSpaceDN w:val="0"/>
      <w:adjustRightInd w:val="0"/>
      <w:spacing w:before="60" w:line="288" w:lineRule="auto"/>
      <w:ind w:right="187"/>
      <w:textAlignment w:val="center"/>
    </w:pPr>
    <w:rPr>
      <w:rFonts w:ascii="Arial" w:eastAsia="Arial" w:hAnsi="Arial" w:cs="Times-Roman"/>
      <w:color w:val="4F5150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CA640F"/>
    <w:pPr>
      <w:ind w:left="720"/>
      <w:contextualSpacing/>
    </w:pPr>
    <w:rPr>
      <w:rFonts w:ascii="Arial" w:eastAsia="Arial" w:hAnsi="Arial"/>
      <w:color w:val="666666"/>
      <w:sz w:val="20"/>
    </w:rPr>
  </w:style>
  <w:style w:type="paragraph" w:customStyle="1" w:styleId="Achievement">
    <w:name w:val="Achievement"/>
    <w:basedOn w:val="BodyText"/>
    <w:rsid w:val="00C0255F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customStyle="1" w:styleId="CompanyNameOne">
    <w:name w:val="Company Name One"/>
    <w:basedOn w:val="Normal"/>
    <w:next w:val="Normal"/>
    <w:autoRedefine/>
    <w:rsid w:val="00C0255F"/>
    <w:pPr>
      <w:tabs>
        <w:tab w:val="left" w:pos="2160"/>
        <w:tab w:val="right" w:pos="6480"/>
      </w:tabs>
      <w:spacing w:before="240" w:after="40"/>
    </w:pPr>
    <w:rPr>
      <w:rFonts w:ascii="Arial" w:eastAsia="Batang" w:hAnsi="Arial" w:cs="Arial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C0255F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  <w:b/>
      <w:bCs/>
      <w:i/>
      <w:sz w:val="20"/>
      <w:szCs w:val="20"/>
    </w:rPr>
  </w:style>
  <w:style w:type="paragraph" w:customStyle="1" w:styleId="Name">
    <w:name w:val="Name"/>
    <w:basedOn w:val="Normal"/>
    <w:next w:val="Normal"/>
    <w:rsid w:val="00C0255F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C0255F"/>
    <w:pPr>
      <w:spacing w:before="220" w:line="220" w:lineRule="atLeast"/>
    </w:pPr>
    <w:rPr>
      <w:rFonts w:ascii="Arial Black" w:eastAsia="Batang" w:hAnsi="Arial Black"/>
      <w:spacing w:val="-10"/>
      <w:sz w:val="18"/>
      <w:szCs w:val="18"/>
    </w:rPr>
  </w:style>
  <w:style w:type="paragraph" w:customStyle="1" w:styleId="Bulletindented">
    <w:name w:val="Bullet indented"/>
    <w:basedOn w:val="Normal"/>
    <w:rsid w:val="00C0255F"/>
    <w:pPr>
      <w:numPr>
        <w:numId w:val="2"/>
      </w:numPr>
    </w:pPr>
    <w:rPr>
      <w:rFonts w:ascii="Arial" w:hAnsi="Arial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semiHidden/>
    <w:unhideWhenUsed/>
    <w:rsid w:val="009E1B11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9E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40"/>
    <w:rsid w:val="00C8337F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link w:val="ListParagraph"/>
    <w:locked/>
    <w:rsid w:val="00C8337F"/>
    <w:rPr>
      <w:rFonts w:ascii="Arial" w:eastAsia="Arial" w:hAnsi="Arial" w:cs="Times New Roman"/>
      <w:color w:val="666666"/>
      <w:sz w:val="20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C833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C8337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C8337F"/>
  </w:style>
  <w:style w:type="character" w:customStyle="1" w:styleId="Style3Char">
    <w:name w:val="Style3 Char"/>
    <w:basedOn w:val="DefaultParagraphFont"/>
    <w:link w:val="Style3"/>
    <w:locked/>
    <w:rsid w:val="00C8337F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C8337F"/>
    <w:pPr>
      <w:numPr>
        <w:numId w:val="17"/>
      </w:numPr>
    </w:pPr>
    <w:rPr>
      <w:lang w:val="en-IN"/>
    </w:rPr>
  </w:style>
  <w:style w:type="paragraph" w:customStyle="1" w:styleId="Normal1">
    <w:name w:val="Normal1"/>
    <w:basedOn w:val="Normal"/>
    <w:rsid w:val="00C8337F"/>
    <w:pPr>
      <w:widowControl w:val="0"/>
      <w:suppressAutoHyphens/>
    </w:pPr>
    <w:rPr>
      <w:sz w:val="20"/>
      <w:szCs w:val="20"/>
      <w:lang w:eastAsia="ar-SA"/>
    </w:rPr>
  </w:style>
  <w:style w:type="paragraph" w:customStyle="1" w:styleId="Default">
    <w:name w:val="Default"/>
    <w:rsid w:val="00C833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hl">
    <w:name w:val="hl"/>
    <w:basedOn w:val="DefaultParagraphFont"/>
    <w:rsid w:val="00C8337F"/>
  </w:style>
  <w:style w:type="character" w:customStyle="1" w:styleId="apple-converted-space">
    <w:name w:val="apple-converted-space"/>
    <w:basedOn w:val="DefaultParagraphFont"/>
    <w:rsid w:val="00AB30E3"/>
  </w:style>
  <w:style w:type="paragraph" w:styleId="HTMLPreformatted">
    <w:name w:val="HTML Preformatted"/>
    <w:basedOn w:val="Normal"/>
    <w:link w:val="HTMLPreformattedChar"/>
    <w:rsid w:val="00AB30E3"/>
    <w:pPr>
      <w:widowControl w:val="0"/>
      <w:suppressAutoHyphens/>
    </w:pPr>
    <w:rPr>
      <w:rFonts w:ascii="Courier New" w:eastAsia="Courier New" w:hAnsi="Courier New"/>
      <w:sz w:val="20"/>
      <w:szCs w:val="20"/>
      <w:lang w:val="x-none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AB30E3"/>
    <w:rPr>
      <w:rFonts w:ascii="Courier New" w:eastAsia="Courier New" w:hAnsi="Courier New" w:cs="Times New Roman"/>
      <w:sz w:val="20"/>
      <w:szCs w:val="20"/>
      <w:lang w:val="x-none" w:eastAsia="ar-SA"/>
    </w:rPr>
  </w:style>
  <w:style w:type="paragraph" w:customStyle="1" w:styleId="WW-Default">
    <w:name w:val="WW-Default"/>
    <w:rsid w:val="00AB30E3"/>
    <w:pPr>
      <w:suppressAutoHyphens/>
      <w:autoSpaceDE w:val="0"/>
      <w:spacing w:after="0" w:line="240" w:lineRule="auto"/>
    </w:pPr>
    <w:rPr>
      <w:rFonts w:ascii="Times New Roman" w:eastAsia="Arial" w:hAnsi="Times New Roman" w:cs="Calibri"/>
      <w:color w:val="000000"/>
      <w:sz w:val="24"/>
      <w:szCs w:val="24"/>
      <w:lang w:val="en-US" w:eastAsia="ar-SA"/>
    </w:rPr>
  </w:style>
  <w:style w:type="paragraph" w:styleId="Subtitle">
    <w:name w:val="Subtitle"/>
    <w:basedOn w:val="Normal"/>
    <w:link w:val="SubtitleChar"/>
    <w:qFormat/>
    <w:rsid w:val="00CE5E92"/>
    <w:pPr>
      <w:ind w:right="-720"/>
    </w:pPr>
    <w:rPr>
      <w:rFonts w:ascii="Verdana" w:hAnsi="Verdana"/>
      <w:b/>
      <w:sz w:val="20"/>
    </w:rPr>
  </w:style>
  <w:style w:type="character" w:customStyle="1" w:styleId="SubtitleChar">
    <w:name w:val="Subtitle Char"/>
    <w:basedOn w:val="DefaultParagraphFont"/>
    <w:link w:val="Subtitle"/>
    <w:rsid w:val="00CE5E92"/>
    <w:rPr>
      <w:rFonts w:ascii="Verdana" w:eastAsia="Times New Roman" w:hAnsi="Verdana" w:cs="Times New Roman"/>
      <w:b/>
      <w:sz w:val="20"/>
      <w:szCs w:val="24"/>
      <w:lang w:val="en-US"/>
    </w:rPr>
  </w:style>
  <w:style w:type="paragraph" w:styleId="MessageHeader">
    <w:name w:val="Message Header"/>
    <w:basedOn w:val="Normal"/>
    <w:link w:val="MessageHeaderChar"/>
    <w:rsid w:val="00CE5E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CE5E92"/>
    <w:rPr>
      <w:rFonts w:ascii="Arial" w:eastAsia="Times New Roman" w:hAnsi="Arial" w:cs="Arial"/>
      <w:sz w:val="24"/>
      <w:szCs w:val="24"/>
      <w:shd w:val="pct20" w:color="auto" w:fill="auto"/>
      <w:lang w:val="en-US"/>
    </w:rPr>
  </w:style>
  <w:style w:type="character" w:customStyle="1" w:styleId="GuidanceTextChar">
    <w:name w:val="Guidance Text Char"/>
    <w:link w:val="GuidanceText"/>
    <w:locked/>
    <w:rsid w:val="00CE5E92"/>
    <w:rPr>
      <w:rFonts w:ascii="Arial" w:hAnsi="Arial" w:cs="Arial"/>
      <w:i/>
      <w:iCs/>
      <w:color w:val="0000FF"/>
    </w:rPr>
  </w:style>
  <w:style w:type="paragraph" w:customStyle="1" w:styleId="GuidanceText">
    <w:name w:val="Guidance Text"/>
    <w:basedOn w:val="Normal"/>
    <w:link w:val="GuidanceTextChar"/>
    <w:rsid w:val="00CE5E92"/>
    <w:rPr>
      <w:rFonts w:ascii="Arial" w:eastAsiaTheme="minorHAnsi" w:hAnsi="Arial" w:cs="Arial"/>
      <w:i/>
      <w:iCs/>
      <w:color w:val="0000FF"/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uiPriority w:val="99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customStyle="1" w:styleId="BasicParagraph">
    <w:name w:val="[Basic Paragraph]"/>
    <w:basedOn w:val="Normal"/>
    <w:uiPriority w:val="99"/>
    <w:rsid w:val="00CA640F"/>
    <w:pPr>
      <w:widowControl w:val="0"/>
      <w:autoSpaceDE w:val="0"/>
      <w:autoSpaceDN w:val="0"/>
      <w:adjustRightInd w:val="0"/>
      <w:spacing w:before="60" w:line="288" w:lineRule="auto"/>
      <w:ind w:right="187"/>
      <w:textAlignment w:val="center"/>
    </w:pPr>
    <w:rPr>
      <w:rFonts w:ascii="Arial" w:eastAsia="Arial" w:hAnsi="Arial" w:cs="Times-Roman"/>
      <w:color w:val="4F5150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CA640F"/>
    <w:pPr>
      <w:ind w:left="720"/>
      <w:contextualSpacing/>
    </w:pPr>
    <w:rPr>
      <w:rFonts w:ascii="Arial" w:eastAsia="Arial" w:hAnsi="Arial"/>
      <w:color w:val="666666"/>
      <w:sz w:val="20"/>
    </w:rPr>
  </w:style>
  <w:style w:type="paragraph" w:customStyle="1" w:styleId="Achievement">
    <w:name w:val="Achievement"/>
    <w:basedOn w:val="BodyText"/>
    <w:rsid w:val="00C0255F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customStyle="1" w:styleId="CompanyNameOne">
    <w:name w:val="Company Name One"/>
    <w:basedOn w:val="Normal"/>
    <w:next w:val="Normal"/>
    <w:autoRedefine/>
    <w:rsid w:val="00C0255F"/>
    <w:pPr>
      <w:tabs>
        <w:tab w:val="left" w:pos="2160"/>
        <w:tab w:val="right" w:pos="6480"/>
      </w:tabs>
      <w:spacing w:before="240" w:after="40"/>
    </w:pPr>
    <w:rPr>
      <w:rFonts w:ascii="Arial" w:eastAsia="Batang" w:hAnsi="Arial" w:cs="Arial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C0255F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  <w:b/>
      <w:bCs/>
      <w:i/>
      <w:sz w:val="20"/>
      <w:szCs w:val="20"/>
    </w:rPr>
  </w:style>
  <w:style w:type="paragraph" w:customStyle="1" w:styleId="Name">
    <w:name w:val="Name"/>
    <w:basedOn w:val="Normal"/>
    <w:next w:val="Normal"/>
    <w:rsid w:val="00C0255F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C0255F"/>
    <w:pPr>
      <w:spacing w:before="220" w:line="220" w:lineRule="atLeast"/>
    </w:pPr>
    <w:rPr>
      <w:rFonts w:ascii="Arial Black" w:eastAsia="Batang" w:hAnsi="Arial Black"/>
      <w:spacing w:val="-10"/>
      <w:sz w:val="18"/>
      <w:szCs w:val="18"/>
    </w:rPr>
  </w:style>
  <w:style w:type="paragraph" w:customStyle="1" w:styleId="Bulletindented">
    <w:name w:val="Bullet indented"/>
    <w:basedOn w:val="Normal"/>
    <w:rsid w:val="00C0255F"/>
    <w:pPr>
      <w:numPr>
        <w:numId w:val="2"/>
      </w:numPr>
    </w:pPr>
    <w:rPr>
      <w:rFonts w:ascii="Arial" w:hAnsi="Arial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semiHidden/>
    <w:unhideWhenUsed/>
    <w:rsid w:val="009E1B11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9E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40"/>
    <w:rsid w:val="00C8337F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link w:val="ListParagraph"/>
    <w:locked/>
    <w:rsid w:val="00C8337F"/>
    <w:rPr>
      <w:rFonts w:ascii="Arial" w:eastAsia="Arial" w:hAnsi="Arial" w:cs="Times New Roman"/>
      <w:color w:val="666666"/>
      <w:sz w:val="20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C833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C8337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C8337F"/>
  </w:style>
  <w:style w:type="character" w:customStyle="1" w:styleId="Style3Char">
    <w:name w:val="Style3 Char"/>
    <w:basedOn w:val="DefaultParagraphFont"/>
    <w:link w:val="Style3"/>
    <w:locked/>
    <w:rsid w:val="00C8337F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C8337F"/>
    <w:pPr>
      <w:numPr>
        <w:numId w:val="17"/>
      </w:numPr>
    </w:pPr>
    <w:rPr>
      <w:lang w:val="en-IN"/>
    </w:rPr>
  </w:style>
  <w:style w:type="paragraph" w:customStyle="1" w:styleId="Normal1">
    <w:name w:val="Normal1"/>
    <w:basedOn w:val="Normal"/>
    <w:rsid w:val="00C8337F"/>
    <w:pPr>
      <w:widowControl w:val="0"/>
      <w:suppressAutoHyphens/>
    </w:pPr>
    <w:rPr>
      <w:sz w:val="20"/>
      <w:szCs w:val="20"/>
      <w:lang w:eastAsia="ar-SA"/>
    </w:rPr>
  </w:style>
  <w:style w:type="paragraph" w:customStyle="1" w:styleId="Default">
    <w:name w:val="Default"/>
    <w:rsid w:val="00C833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hl">
    <w:name w:val="hl"/>
    <w:basedOn w:val="DefaultParagraphFont"/>
    <w:rsid w:val="00C8337F"/>
  </w:style>
  <w:style w:type="character" w:customStyle="1" w:styleId="apple-converted-space">
    <w:name w:val="apple-converted-space"/>
    <w:basedOn w:val="DefaultParagraphFont"/>
    <w:rsid w:val="00AB30E3"/>
  </w:style>
  <w:style w:type="paragraph" w:styleId="HTMLPreformatted">
    <w:name w:val="HTML Preformatted"/>
    <w:basedOn w:val="Normal"/>
    <w:link w:val="HTMLPreformattedChar"/>
    <w:rsid w:val="00AB30E3"/>
    <w:pPr>
      <w:widowControl w:val="0"/>
      <w:suppressAutoHyphens/>
    </w:pPr>
    <w:rPr>
      <w:rFonts w:ascii="Courier New" w:eastAsia="Courier New" w:hAnsi="Courier New"/>
      <w:sz w:val="20"/>
      <w:szCs w:val="20"/>
      <w:lang w:val="x-none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AB30E3"/>
    <w:rPr>
      <w:rFonts w:ascii="Courier New" w:eastAsia="Courier New" w:hAnsi="Courier New" w:cs="Times New Roman"/>
      <w:sz w:val="20"/>
      <w:szCs w:val="20"/>
      <w:lang w:val="x-none" w:eastAsia="ar-SA"/>
    </w:rPr>
  </w:style>
  <w:style w:type="paragraph" w:customStyle="1" w:styleId="WW-Default">
    <w:name w:val="WW-Default"/>
    <w:rsid w:val="00AB30E3"/>
    <w:pPr>
      <w:suppressAutoHyphens/>
      <w:autoSpaceDE w:val="0"/>
      <w:spacing w:after="0" w:line="240" w:lineRule="auto"/>
    </w:pPr>
    <w:rPr>
      <w:rFonts w:ascii="Times New Roman" w:eastAsia="Arial" w:hAnsi="Times New Roman" w:cs="Calibri"/>
      <w:color w:val="000000"/>
      <w:sz w:val="24"/>
      <w:szCs w:val="24"/>
      <w:lang w:val="en-US" w:eastAsia="ar-SA"/>
    </w:rPr>
  </w:style>
  <w:style w:type="paragraph" w:styleId="Subtitle">
    <w:name w:val="Subtitle"/>
    <w:basedOn w:val="Normal"/>
    <w:link w:val="SubtitleChar"/>
    <w:qFormat/>
    <w:rsid w:val="00CE5E92"/>
    <w:pPr>
      <w:ind w:right="-720"/>
    </w:pPr>
    <w:rPr>
      <w:rFonts w:ascii="Verdana" w:hAnsi="Verdana"/>
      <w:b/>
      <w:sz w:val="20"/>
    </w:rPr>
  </w:style>
  <w:style w:type="character" w:customStyle="1" w:styleId="SubtitleChar">
    <w:name w:val="Subtitle Char"/>
    <w:basedOn w:val="DefaultParagraphFont"/>
    <w:link w:val="Subtitle"/>
    <w:rsid w:val="00CE5E92"/>
    <w:rPr>
      <w:rFonts w:ascii="Verdana" w:eastAsia="Times New Roman" w:hAnsi="Verdana" w:cs="Times New Roman"/>
      <w:b/>
      <w:sz w:val="20"/>
      <w:szCs w:val="24"/>
      <w:lang w:val="en-US"/>
    </w:rPr>
  </w:style>
  <w:style w:type="paragraph" w:styleId="MessageHeader">
    <w:name w:val="Message Header"/>
    <w:basedOn w:val="Normal"/>
    <w:link w:val="MessageHeaderChar"/>
    <w:rsid w:val="00CE5E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CE5E92"/>
    <w:rPr>
      <w:rFonts w:ascii="Arial" w:eastAsia="Times New Roman" w:hAnsi="Arial" w:cs="Arial"/>
      <w:sz w:val="24"/>
      <w:szCs w:val="24"/>
      <w:shd w:val="pct20" w:color="auto" w:fill="auto"/>
      <w:lang w:val="en-US"/>
    </w:rPr>
  </w:style>
  <w:style w:type="character" w:customStyle="1" w:styleId="GuidanceTextChar">
    <w:name w:val="Guidance Text Char"/>
    <w:link w:val="GuidanceText"/>
    <w:locked/>
    <w:rsid w:val="00CE5E92"/>
    <w:rPr>
      <w:rFonts w:ascii="Arial" w:hAnsi="Arial" w:cs="Arial"/>
      <w:i/>
      <w:iCs/>
      <w:color w:val="0000FF"/>
    </w:rPr>
  </w:style>
  <w:style w:type="paragraph" w:customStyle="1" w:styleId="GuidanceText">
    <w:name w:val="Guidance Text"/>
    <w:basedOn w:val="Normal"/>
    <w:link w:val="GuidanceTextChar"/>
    <w:rsid w:val="00CE5E92"/>
    <w:rPr>
      <w:rFonts w:ascii="Arial" w:eastAsiaTheme="minorHAnsi" w:hAnsi="Arial" w:cs="Arial"/>
      <w:i/>
      <w:iCs/>
      <w:color w:val="0000FF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Anusha</cp:lastModifiedBy>
  <cp:revision>2</cp:revision>
  <dcterms:created xsi:type="dcterms:W3CDTF">2016-02-29T23:32:00Z</dcterms:created>
  <dcterms:modified xsi:type="dcterms:W3CDTF">2016-02-29T23:32:00Z</dcterms:modified>
</cp:coreProperties>
</file>