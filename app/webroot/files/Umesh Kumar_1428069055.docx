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94" w:rsidRDefault="006102AC" w:rsidP="002E5E94">
      <w:pPr>
        <w:pStyle w:val="Heading1"/>
        <w:numPr>
          <w:ilvl w:val="0"/>
          <w:numId w:val="0"/>
        </w:numPr>
        <w:rPr>
          <w:rStyle w:val="apple-style-span"/>
          <w:szCs w:val="28"/>
          <w:lang w:eastAsia="en-US"/>
        </w:rPr>
      </w:pPr>
      <w:r>
        <w:rPr>
          <w:rStyle w:val="apple-style-span"/>
          <w:szCs w:val="28"/>
          <w:lang w:eastAsia="en-US"/>
        </w:rPr>
        <w:t>Umesh Kumar</w:t>
      </w:r>
      <w:r>
        <w:rPr>
          <w:rStyle w:val="apple-style-span"/>
          <w:szCs w:val="28"/>
          <w:lang w:eastAsia="en-US"/>
        </w:rPr>
        <w:tab/>
      </w:r>
      <w:r>
        <w:rPr>
          <w:rStyle w:val="apple-style-span"/>
          <w:szCs w:val="28"/>
          <w:lang w:eastAsia="en-US"/>
        </w:rPr>
        <w:tab/>
      </w:r>
      <w:r>
        <w:rPr>
          <w:rStyle w:val="apple-style-span"/>
          <w:szCs w:val="28"/>
          <w:lang w:eastAsia="en-US"/>
        </w:rPr>
        <w:tab/>
      </w:r>
      <w:r>
        <w:rPr>
          <w:rStyle w:val="apple-style-span"/>
          <w:szCs w:val="28"/>
          <w:lang w:eastAsia="en-US"/>
        </w:rPr>
        <w:tab/>
      </w:r>
      <w:r>
        <w:rPr>
          <w:rStyle w:val="apple-style-span"/>
          <w:szCs w:val="28"/>
          <w:lang w:eastAsia="en-US"/>
        </w:rPr>
        <w:tab/>
      </w:r>
      <w:r>
        <w:rPr>
          <w:rStyle w:val="apple-style-span"/>
          <w:szCs w:val="28"/>
          <w:lang w:eastAsia="en-US"/>
        </w:rPr>
        <w:tab/>
      </w:r>
      <w:r>
        <w:rPr>
          <w:rStyle w:val="apple-style-span"/>
          <w:szCs w:val="28"/>
          <w:lang w:eastAsia="en-US"/>
        </w:rPr>
        <w:tab/>
      </w:r>
      <w:r>
        <w:rPr>
          <w:rStyle w:val="apple-style-span"/>
          <w:szCs w:val="28"/>
          <w:lang w:eastAsia="en-US"/>
        </w:rPr>
        <w:tab/>
      </w:r>
      <w:r w:rsidR="002E5E94">
        <w:rPr>
          <w:rStyle w:val="apple-style-span"/>
          <w:b w:val="0"/>
          <w:sz w:val="20"/>
          <w:szCs w:val="20"/>
          <w:lang w:eastAsia="en-US"/>
        </w:rPr>
        <w:t>Mobile</w:t>
      </w:r>
      <w:r w:rsidR="00724630">
        <w:rPr>
          <w:rStyle w:val="apple-style-span"/>
          <w:b w:val="0"/>
          <w:sz w:val="20"/>
          <w:szCs w:val="20"/>
          <w:lang w:eastAsia="en-US"/>
        </w:rPr>
        <w:t>: 602-502-0597</w:t>
      </w:r>
    </w:p>
    <w:p w:rsidR="002E5E94" w:rsidRPr="00532828" w:rsidRDefault="000E2463" w:rsidP="006102AC">
      <w:pPr>
        <w:ind w:left="6480" w:firstLine="720"/>
        <w:rPr>
          <w:lang w:eastAsia="en-US"/>
        </w:rPr>
      </w:pPr>
      <w:r>
        <w:rPr>
          <w:lang w:eastAsia="en-US"/>
        </w:rPr>
        <w:t>Umeshkr87</w:t>
      </w:r>
      <w:r w:rsidR="006102AC">
        <w:rPr>
          <w:lang w:eastAsia="en-US"/>
        </w:rPr>
        <w:t>@</w:t>
      </w:r>
      <w:r>
        <w:rPr>
          <w:lang w:eastAsia="en-US"/>
        </w:rPr>
        <w:t>gmail</w:t>
      </w:r>
      <w:r w:rsidR="006102AC">
        <w:rPr>
          <w:lang w:eastAsia="en-US"/>
        </w:rPr>
        <w:t>.com</w:t>
      </w:r>
    </w:p>
    <w:p w:rsidR="002E5E94" w:rsidRPr="000E051A" w:rsidRDefault="00233027" w:rsidP="002E5E94">
      <w:pPr>
        <w:rPr>
          <w:sz w:val="20"/>
          <w:szCs w:val="20"/>
          <w:lang w:eastAsia="en-US"/>
        </w:rPr>
      </w:pPr>
      <w:r>
        <w:rPr>
          <w:noProof/>
          <w:sz w:val="20"/>
          <w:szCs w:val="20"/>
          <w:lang w:eastAsia="en-US"/>
        </w:rPr>
        <mc:AlternateContent>
          <mc:Choice Requires="wps">
            <w:drawing>
              <wp:anchor distT="4294967295" distB="4294967295" distL="114300" distR="114300" simplePos="0" relativeHeight="251659264" behindDoc="0" locked="0" layoutInCell="1" allowOverlap="1">
                <wp:simplePos x="0" y="0"/>
                <wp:positionH relativeFrom="column">
                  <wp:posOffset>-476250</wp:posOffset>
                </wp:positionH>
                <wp:positionV relativeFrom="paragraph">
                  <wp:posOffset>167004</wp:posOffset>
                </wp:positionV>
                <wp:extent cx="6886575" cy="0"/>
                <wp:effectExtent l="0" t="0" r="2857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6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7130AE" id="_x0000_t32" coordsize="21600,21600" o:spt="32" o:oned="t" path="m,l21600,21600e" filled="f">
                <v:path arrowok="t" fillok="f" o:connecttype="none"/>
                <o:lock v:ext="edit" shapetype="t"/>
              </v:shapetype>
              <v:shape id="AutoShape 3" o:spid="_x0000_s1026" type="#_x0000_t32" style="position:absolute;margin-left:-37.5pt;margin-top:13.15pt;width:542.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HMHw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"/>
            </w:pict>
          </mc:Fallback>
        </mc:AlternateContent>
      </w:r>
    </w:p>
    <w:p w:rsidR="00A43474" w:rsidRPr="00A43474" w:rsidRDefault="00A43474" w:rsidP="00A43474">
      <w:pPr>
        <w:pStyle w:val="Heading8"/>
        <w:rPr>
          <w:rStyle w:val="apple-style-span"/>
          <w:rFonts w:ascii="Arial" w:eastAsia="Times New Roman" w:hAnsi="Arial" w:cs="Arial"/>
          <w:b/>
          <w:bCs/>
          <w:color w:val="auto"/>
          <w:u w:val="single"/>
          <w:lang w:eastAsia="en-US"/>
        </w:rPr>
      </w:pPr>
      <w:r w:rsidRPr="00A43474">
        <w:rPr>
          <w:rStyle w:val="apple-style-span"/>
          <w:rFonts w:ascii="Arial" w:eastAsia="Times New Roman" w:hAnsi="Arial" w:cs="Arial"/>
          <w:b/>
          <w:bCs/>
          <w:color w:val="auto"/>
          <w:u w:val="single"/>
          <w:lang w:eastAsia="en-US"/>
        </w:rPr>
        <w:t>O</w:t>
      </w:r>
      <w:r>
        <w:rPr>
          <w:rStyle w:val="apple-style-span"/>
          <w:rFonts w:ascii="Arial" w:eastAsia="Times New Roman" w:hAnsi="Arial" w:cs="Arial"/>
          <w:b/>
          <w:bCs/>
          <w:color w:val="auto"/>
          <w:u w:val="single"/>
          <w:lang w:eastAsia="en-US"/>
        </w:rPr>
        <w:t>bjective</w:t>
      </w:r>
    </w:p>
    <w:p w:rsidR="00A43474" w:rsidRPr="00A43474" w:rsidRDefault="00A43474" w:rsidP="00A43474">
      <w:pPr>
        <w:jc w:val="both"/>
        <w:rPr>
          <w:rStyle w:val="apple-style-span"/>
          <w:sz w:val="20"/>
          <w:lang w:eastAsia="en-US"/>
        </w:rPr>
      </w:pPr>
    </w:p>
    <w:p w:rsidR="00A43474" w:rsidRPr="00A43474" w:rsidRDefault="00A43474" w:rsidP="00A43474">
      <w:pPr>
        <w:jc w:val="both"/>
        <w:rPr>
          <w:rStyle w:val="apple-style-span"/>
          <w:sz w:val="20"/>
          <w:szCs w:val="20"/>
          <w:lang w:eastAsia="en-US"/>
        </w:rPr>
      </w:pPr>
      <w:r w:rsidRPr="00A43474">
        <w:rPr>
          <w:rStyle w:val="apple-style-span"/>
          <w:sz w:val="20"/>
          <w:szCs w:val="20"/>
          <w:lang w:eastAsia="en-US"/>
        </w:rPr>
        <w:t xml:space="preserve">To contribute to the productive growth of the firm in a responsible position utilizing the experiences I have gained in the field of </w:t>
      </w:r>
      <w:r w:rsidR="00A852F3">
        <w:rPr>
          <w:rStyle w:val="apple-style-span"/>
          <w:sz w:val="20"/>
          <w:szCs w:val="20"/>
          <w:lang w:eastAsia="en-US"/>
        </w:rPr>
        <w:t>software engineering and development.</w:t>
      </w:r>
    </w:p>
    <w:p w:rsidR="002E5E94" w:rsidRPr="000E051A" w:rsidRDefault="002E5E94" w:rsidP="002E5E94">
      <w:pPr>
        <w:pStyle w:val="Heading1"/>
        <w:numPr>
          <w:ilvl w:val="0"/>
          <w:numId w:val="0"/>
        </w:numPr>
        <w:rPr>
          <w:rStyle w:val="apple-style-span"/>
          <w:sz w:val="20"/>
          <w:szCs w:val="20"/>
          <w:lang w:eastAsia="en-US"/>
        </w:rPr>
      </w:pPr>
    </w:p>
    <w:p w:rsidR="002E5E94" w:rsidRPr="000E051A" w:rsidRDefault="002E5E94" w:rsidP="002E5E94">
      <w:pPr>
        <w:pStyle w:val="Heading1"/>
        <w:numPr>
          <w:ilvl w:val="0"/>
          <w:numId w:val="0"/>
        </w:numPr>
        <w:rPr>
          <w:sz w:val="20"/>
          <w:szCs w:val="20"/>
          <w:u w:val="single"/>
          <w:lang w:eastAsia="en-US"/>
        </w:rPr>
      </w:pPr>
      <w:r w:rsidRPr="000E051A">
        <w:rPr>
          <w:rStyle w:val="apple-style-span"/>
          <w:sz w:val="20"/>
          <w:szCs w:val="20"/>
          <w:u w:val="single"/>
          <w:lang w:eastAsia="en-US"/>
        </w:rPr>
        <w:t>Career Summary:</w:t>
      </w:r>
    </w:p>
    <w:p w:rsidR="00DF4D1F" w:rsidRPr="00DF4D1F" w:rsidRDefault="001D24CB" w:rsidP="00DF4D1F">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Around 7</w:t>
      </w:r>
      <w:r w:rsidR="00DF4D1F">
        <w:rPr>
          <w:rStyle w:val="apple-style-span"/>
          <w:sz w:val="20"/>
          <w:szCs w:val="20"/>
          <w:lang w:eastAsia="en-US"/>
        </w:rPr>
        <w:t xml:space="preserve"> years of experience in </w:t>
      </w:r>
      <w:r w:rsidR="003B26AE">
        <w:rPr>
          <w:rStyle w:val="apple-style-span"/>
          <w:sz w:val="20"/>
          <w:szCs w:val="20"/>
          <w:lang w:eastAsia="en-US"/>
        </w:rPr>
        <w:t>Object Oriented Analysis,</w:t>
      </w:r>
      <w:r w:rsidR="00FF07AE">
        <w:rPr>
          <w:rStyle w:val="apple-style-span"/>
          <w:sz w:val="20"/>
          <w:szCs w:val="20"/>
          <w:lang w:eastAsia="en-US"/>
        </w:rPr>
        <w:t xml:space="preserve"> Design (OOAD)</w:t>
      </w:r>
      <w:r w:rsidR="001A7050">
        <w:rPr>
          <w:rStyle w:val="apple-style-span"/>
          <w:sz w:val="20"/>
          <w:szCs w:val="20"/>
          <w:lang w:eastAsia="en-US"/>
        </w:rPr>
        <w:t xml:space="preserve"> and </w:t>
      </w:r>
      <w:r w:rsidR="003B26AE">
        <w:rPr>
          <w:rStyle w:val="apple-style-span"/>
          <w:sz w:val="20"/>
          <w:szCs w:val="20"/>
          <w:lang w:eastAsia="en-US"/>
        </w:rPr>
        <w:t>D</w:t>
      </w:r>
      <w:r w:rsidR="00722274">
        <w:rPr>
          <w:rStyle w:val="apple-style-span"/>
          <w:sz w:val="20"/>
          <w:szCs w:val="20"/>
          <w:lang w:eastAsia="en-US"/>
        </w:rPr>
        <w:t xml:space="preserve">evelopment of </w:t>
      </w:r>
      <w:r w:rsidR="009E60B2">
        <w:rPr>
          <w:rStyle w:val="apple-style-span"/>
          <w:sz w:val="20"/>
          <w:szCs w:val="20"/>
          <w:lang w:eastAsia="en-US"/>
        </w:rPr>
        <w:t>En</w:t>
      </w:r>
      <w:r w:rsidR="00722274">
        <w:rPr>
          <w:rStyle w:val="apple-style-span"/>
          <w:sz w:val="20"/>
          <w:szCs w:val="20"/>
          <w:lang w:eastAsia="en-US"/>
        </w:rPr>
        <w:t xml:space="preserve">terprise Application </w:t>
      </w:r>
      <w:r w:rsidR="00DF4D1F">
        <w:rPr>
          <w:rStyle w:val="apple-style-span"/>
          <w:sz w:val="20"/>
          <w:szCs w:val="20"/>
          <w:lang w:eastAsia="en-US"/>
        </w:rPr>
        <w:t>in Java/J2EE platform.</w:t>
      </w:r>
    </w:p>
    <w:p w:rsidR="00DF4D1F" w:rsidRPr="00DF4D1F" w:rsidRDefault="00DF4D1F" w:rsidP="00DF4D1F">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Extensive experience in all phases of a project development life cycle from Requirements analysis, Design, Implementation, Testing, Documentation, Standard reviews and Maintenance support.</w:t>
      </w:r>
    </w:p>
    <w:p w:rsidR="00480BD3" w:rsidRDefault="00216AC8" w:rsidP="00480BD3">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Experience in working wit</w:t>
      </w:r>
      <w:r w:rsidR="00636AC7">
        <w:rPr>
          <w:rStyle w:val="apple-style-span"/>
          <w:sz w:val="20"/>
          <w:szCs w:val="20"/>
          <w:lang w:eastAsia="en-US"/>
        </w:rPr>
        <w:t>h</w:t>
      </w:r>
      <w:r>
        <w:rPr>
          <w:rStyle w:val="apple-style-span"/>
          <w:sz w:val="20"/>
          <w:szCs w:val="20"/>
          <w:lang w:eastAsia="en-US"/>
        </w:rPr>
        <w:t xml:space="preserve"> S</w:t>
      </w:r>
      <w:r w:rsidR="00A012FA">
        <w:rPr>
          <w:rStyle w:val="apple-style-span"/>
          <w:sz w:val="20"/>
          <w:szCs w:val="20"/>
          <w:lang w:eastAsia="en-US"/>
        </w:rPr>
        <w:t>OAP</w:t>
      </w:r>
      <w:r w:rsidR="00480BD3">
        <w:rPr>
          <w:rStyle w:val="apple-style-span"/>
          <w:sz w:val="20"/>
          <w:szCs w:val="20"/>
          <w:lang w:eastAsia="en-US"/>
        </w:rPr>
        <w:t xml:space="preserve"> and REST Architecture.</w:t>
      </w:r>
    </w:p>
    <w:p w:rsidR="00480BD3" w:rsidRDefault="00975936" w:rsidP="00480BD3">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Good knowledge </w:t>
      </w:r>
      <w:r w:rsidR="00480BD3">
        <w:rPr>
          <w:rStyle w:val="apple-style-span"/>
          <w:sz w:val="20"/>
          <w:szCs w:val="20"/>
          <w:lang w:eastAsia="en-US"/>
        </w:rPr>
        <w:t>in</w:t>
      </w:r>
      <w:r>
        <w:rPr>
          <w:rStyle w:val="apple-style-span"/>
          <w:sz w:val="20"/>
          <w:szCs w:val="20"/>
          <w:lang w:eastAsia="en-US"/>
        </w:rPr>
        <w:t xml:space="preserve"> </w:t>
      </w:r>
      <w:r w:rsidR="00480BD3">
        <w:rPr>
          <w:rStyle w:val="apple-style-span"/>
          <w:sz w:val="20"/>
          <w:szCs w:val="20"/>
          <w:lang w:eastAsia="en-US"/>
        </w:rPr>
        <w:t>Servlets, J</w:t>
      </w:r>
      <w:r w:rsidR="003373EE">
        <w:rPr>
          <w:rStyle w:val="apple-style-span"/>
          <w:sz w:val="20"/>
          <w:szCs w:val="20"/>
          <w:lang w:eastAsia="en-US"/>
        </w:rPr>
        <w:t>SP, Struts</w:t>
      </w:r>
      <w:r w:rsidR="00EF7F5C">
        <w:rPr>
          <w:rStyle w:val="apple-style-span"/>
          <w:sz w:val="20"/>
          <w:szCs w:val="20"/>
          <w:lang w:eastAsia="en-US"/>
        </w:rPr>
        <w:t xml:space="preserve"> 2</w:t>
      </w:r>
      <w:r w:rsidR="00B269CB">
        <w:rPr>
          <w:rStyle w:val="apple-style-span"/>
          <w:sz w:val="20"/>
          <w:szCs w:val="20"/>
          <w:lang w:eastAsia="en-US"/>
        </w:rPr>
        <w:t>, Spring MVC,</w:t>
      </w:r>
      <w:r>
        <w:rPr>
          <w:rStyle w:val="apple-style-span"/>
          <w:sz w:val="20"/>
          <w:szCs w:val="20"/>
          <w:lang w:eastAsia="en-US"/>
        </w:rPr>
        <w:t xml:space="preserve"> </w:t>
      </w:r>
      <w:r w:rsidR="008468DD">
        <w:rPr>
          <w:rStyle w:val="apple-style-span"/>
          <w:sz w:val="20"/>
          <w:szCs w:val="20"/>
          <w:lang w:eastAsia="en-US"/>
        </w:rPr>
        <w:t xml:space="preserve">Spring Integration, </w:t>
      </w:r>
      <w:r w:rsidR="00480BD3">
        <w:rPr>
          <w:rStyle w:val="apple-style-span"/>
          <w:sz w:val="20"/>
          <w:szCs w:val="20"/>
          <w:lang w:eastAsia="en-US"/>
        </w:rPr>
        <w:t>Java Beans, JPA</w:t>
      </w:r>
      <w:r>
        <w:rPr>
          <w:rStyle w:val="apple-style-span"/>
          <w:sz w:val="20"/>
          <w:szCs w:val="20"/>
          <w:lang w:eastAsia="en-US"/>
        </w:rPr>
        <w:t>, Hibernate, Collection</w:t>
      </w:r>
      <w:r w:rsidR="00681313">
        <w:rPr>
          <w:rStyle w:val="apple-style-span"/>
          <w:sz w:val="20"/>
          <w:szCs w:val="20"/>
          <w:lang w:eastAsia="en-US"/>
        </w:rPr>
        <w:t>s</w:t>
      </w:r>
      <w:r w:rsidR="00480BD3">
        <w:rPr>
          <w:rStyle w:val="apple-style-span"/>
          <w:sz w:val="20"/>
          <w:szCs w:val="20"/>
          <w:lang w:eastAsia="en-US"/>
        </w:rPr>
        <w:t>.</w:t>
      </w:r>
    </w:p>
    <w:p w:rsidR="00CE6162" w:rsidRDefault="00CE6162" w:rsidP="00CE6162">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Experience in writing Maven</w:t>
      </w:r>
      <w:r w:rsidR="00EF2C31">
        <w:rPr>
          <w:rStyle w:val="apple-style-span"/>
          <w:sz w:val="20"/>
          <w:szCs w:val="20"/>
          <w:lang w:eastAsia="en-US"/>
        </w:rPr>
        <w:t xml:space="preserve"> build</w:t>
      </w:r>
      <w:r>
        <w:rPr>
          <w:rStyle w:val="apple-style-span"/>
          <w:sz w:val="20"/>
          <w:szCs w:val="20"/>
          <w:lang w:eastAsia="en-US"/>
        </w:rPr>
        <w:t xml:space="preserve"> and Log4J and JUnit for unit testing.</w:t>
      </w:r>
    </w:p>
    <w:p w:rsidR="00CE6162" w:rsidRDefault="00E47B5C" w:rsidP="00E47B5C">
      <w:pPr>
        <w:numPr>
          <w:ilvl w:val="0"/>
          <w:numId w:val="3"/>
        </w:numPr>
        <w:suppressAutoHyphens w:val="0"/>
        <w:autoSpaceDE w:val="0"/>
        <w:autoSpaceDN w:val="0"/>
        <w:adjustRightInd w:val="0"/>
        <w:spacing w:after="0"/>
        <w:rPr>
          <w:rStyle w:val="apple-style-span"/>
          <w:sz w:val="20"/>
          <w:szCs w:val="20"/>
          <w:lang w:eastAsia="en-US"/>
        </w:rPr>
      </w:pPr>
      <w:r w:rsidRPr="009A24B6">
        <w:rPr>
          <w:rStyle w:val="apple-style-span"/>
          <w:sz w:val="20"/>
          <w:szCs w:val="20"/>
          <w:lang w:eastAsia="en-US"/>
        </w:rPr>
        <w:t>Expert in creating and</w:t>
      </w:r>
      <w:r>
        <w:rPr>
          <w:rStyle w:val="apple-style-span"/>
          <w:sz w:val="20"/>
          <w:szCs w:val="20"/>
          <w:lang w:eastAsia="en-US"/>
        </w:rPr>
        <w:t xml:space="preserve"> deploying EAR and WAR files in</w:t>
      </w:r>
      <w:r w:rsidRPr="009A24B6">
        <w:rPr>
          <w:rStyle w:val="apple-style-span"/>
          <w:sz w:val="20"/>
          <w:szCs w:val="20"/>
          <w:lang w:eastAsia="en-US"/>
        </w:rPr>
        <w:t xml:space="preserve"> </w:t>
      </w:r>
      <w:r>
        <w:rPr>
          <w:rStyle w:val="apple-style-span"/>
          <w:sz w:val="20"/>
          <w:szCs w:val="20"/>
          <w:lang w:eastAsia="en-US"/>
        </w:rPr>
        <w:t>JBoss 7.1 and Tomcat, Glassfish 4</w:t>
      </w:r>
      <w:r w:rsidR="0076414C">
        <w:rPr>
          <w:rStyle w:val="apple-style-span"/>
          <w:sz w:val="20"/>
          <w:szCs w:val="20"/>
          <w:lang w:eastAsia="en-US"/>
        </w:rPr>
        <w:t xml:space="preserve"> server</w:t>
      </w:r>
      <w:r>
        <w:rPr>
          <w:rStyle w:val="apple-style-span"/>
          <w:sz w:val="20"/>
          <w:szCs w:val="20"/>
          <w:lang w:eastAsia="en-US"/>
        </w:rPr>
        <w:t>.</w:t>
      </w:r>
    </w:p>
    <w:p w:rsidR="00D75019" w:rsidRPr="00C564AF" w:rsidRDefault="00D75019" w:rsidP="00D75019">
      <w:pPr>
        <w:numPr>
          <w:ilvl w:val="0"/>
          <w:numId w:val="3"/>
        </w:numPr>
        <w:suppressAutoHyphens w:val="0"/>
        <w:autoSpaceDE w:val="0"/>
        <w:autoSpaceDN w:val="0"/>
        <w:adjustRightInd w:val="0"/>
        <w:spacing w:after="0"/>
        <w:rPr>
          <w:rStyle w:val="apple-style-span"/>
          <w:sz w:val="20"/>
          <w:szCs w:val="20"/>
          <w:lang w:eastAsia="en-US"/>
        </w:rPr>
      </w:pPr>
      <w:r w:rsidRPr="009A24B6">
        <w:rPr>
          <w:rStyle w:val="apple-style-span"/>
          <w:sz w:val="20"/>
          <w:szCs w:val="20"/>
          <w:lang w:eastAsia="en-US"/>
        </w:rPr>
        <w:t xml:space="preserve">Experience in writing </w:t>
      </w:r>
      <w:r>
        <w:rPr>
          <w:rStyle w:val="apple-style-span"/>
          <w:sz w:val="20"/>
          <w:szCs w:val="20"/>
          <w:lang w:eastAsia="en-US"/>
        </w:rPr>
        <w:t>SQL</w:t>
      </w:r>
      <w:r w:rsidR="00A15D36">
        <w:rPr>
          <w:rStyle w:val="apple-style-span"/>
          <w:sz w:val="20"/>
          <w:szCs w:val="20"/>
          <w:lang w:eastAsia="en-US"/>
        </w:rPr>
        <w:t>,</w:t>
      </w:r>
      <w:r>
        <w:rPr>
          <w:rStyle w:val="apple-style-span"/>
          <w:sz w:val="20"/>
          <w:szCs w:val="20"/>
          <w:lang w:eastAsia="en-US"/>
        </w:rPr>
        <w:t xml:space="preserve"> PL/SQL on ORACLE</w:t>
      </w:r>
      <w:r w:rsidR="00A15D36">
        <w:rPr>
          <w:rStyle w:val="apple-style-span"/>
          <w:sz w:val="20"/>
          <w:szCs w:val="20"/>
          <w:lang w:eastAsia="en-US"/>
        </w:rPr>
        <w:t xml:space="preserve"> database</w:t>
      </w:r>
      <w:r>
        <w:rPr>
          <w:rStyle w:val="apple-style-span"/>
          <w:sz w:val="20"/>
          <w:szCs w:val="20"/>
          <w:lang w:eastAsia="en-US"/>
        </w:rPr>
        <w:t>.</w:t>
      </w:r>
    </w:p>
    <w:p w:rsidR="00D75019" w:rsidRDefault="001F1989" w:rsidP="00F05FCC">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IDEs for development – </w:t>
      </w:r>
      <w:r w:rsidR="00F05FCC">
        <w:rPr>
          <w:rStyle w:val="apple-style-span"/>
          <w:sz w:val="20"/>
          <w:szCs w:val="20"/>
          <w:lang w:eastAsia="en-US"/>
        </w:rPr>
        <w:t>Eclipse</w:t>
      </w:r>
      <w:r>
        <w:rPr>
          <w:rStyle w:val="apple-style-span"/>
          <w:sz w:val="20"/>
          <w:szCs w:val="20"/>
          <w:lang w:eastAsia="en-US"/>
        </w:rPr>
        <w:t>, Netbeans, VI</w:t>
      </w:r>
      <w:r w:rsidR="00F05FCC">
        <w:rPr>
          <w:rStyle w:val="apple-style-span"/>
          <w:sz w:val="20"/>
          <w:szCs w:val="20"/>
          <w:lang w:eastAsia="en-US"/>
        </w:rPr>
        <w:t xml:space="preserve"> etc.</w:t>
      </w:r>
    </w:p>
    <w:p w:rsidR="008665F1" w:rsidRDefault="008665F1" w:rsidP="00F05FCC">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Good understating of Linux system and proficient in shell scripting</w:t>
      </w:r>
      <w:r w:rsidR="00107B3B">
        <w:rPr>
          <w:rStyle w:val="apple-style-span"/>
          <w:sz w:val="20"/>
          <w:szCs w:val="20"/>
          <w:lang w:eastAsia="en-US"/>
        </w:rPr>
        <w:t xml:space="preserve"> and</w:t>
      </w:r>
      <w:r>
        <w:rPr>
          <w:rStyle w:val="apple-style-span"/>
          <w:sz w:val="20"/>
          <w:szCs w:val="20"/>
          <w:lang w:eastAsia="en-US"/>
        </w:rPr>
        <w:t xml:space="preserve"> Python scripting.</w:t>
      </w:r>
    </w:p>
    <w:p w:rsidR="00A1508B" w:rsidRPr="00A1508B" w:rsidRDefault="00A1508B" w:rsidP="00A1508B">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Knowledge of design pattern such as Singleton, Factory etc.</w:t>
      </w:r>
    </w:p>
    <w:p w:rsidR="00540963" w:rsidRPr="00F05FCC" w:rsidRDefault="00540963" w:rsidP="00F05FCC">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Experience of using version control application such as SVN, Clearcase.</w:t>
      </w:r>
    </w:p>
    <w:p w:rsidR="009E5C7D" w:rsidRDefault="009E5C7D" w:rsidP="009E5C7D">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Very good debugging skill</w:t>
      </w:r>
      <w:r w:rsidR="00600531">
        <w:rPr>
          <w:rStyle w:val="apple-style-span"/>
          <w:sz w:val="20"/>
          <w:szCs w:val="20"/>
          <w:lang w:eastAsia="en-US"/>
        </w:rPr>
        <w:t>s and working experience with JS</w:t>
      </w:r>
      <w:r>
        <w:rPr>
          <w:rStyle w:val="apple-style-span"/>
          <w:sz w:val="20"/>
          <w:szCs w:val="20"/>
          <w:lang w:eastAsia="en-US"/>
        </w:rPr>
        <w:t>tack/GDB debugger</w:t>
      </w:r>
      <w:r w:rsidR="000679A6">
        <w:rPr>
          <w:rStyle w:val="apple-style-span"/>
          <w:sz w:val="20"/>
          <w:szCs w:val="20"/>
          <w:lang w:eastAsia="en-US"/>
        </w:rPr>
        <w:t>.</w:t>
      </w:r>
    </w:p>
    <w:p w:rsidR="00F568C4" w:rsidRPr="00EC1F1D" w:rsidRDefault="00CF6049" w:rsidP="00EC1F1D">
      <w:pPr>
        <w:numPr>
          <w:ilvl w:val="0"/>
          <w:numId w:val="3"/>
        </w:numPr>
        <w:suppressAutoHyphens w:val="0"/>
        <w:autoSpaceDE w:val="0"/>
        <w:autoSpaceDN w:val="0"/>
        <w:adjustRightInd w:val="0"/>
        <w:spacing w:after="0"/>
        <w:rPr>
          <w:rStyle w:val="apple-style-span"/>
          <w:sz w:val="20"/>
          <w:szCs w:val="20"/>
          <w:lang w:eastAsia="en-US"/>
        </w:rPr>
      </w:pPr>
      <w:r w:rsidRPr="00F21112">
        <w:rPr>
          <w:rStyle w:val="apple-style-span"/>
          <w:sz w:val="20"/>
          <w:szCs w:val="20"/>
          <w:lang w:eastAsia="en-US"/>
        </w:rPr>
        <w:t>Extensive experience in application developme</w:t>
      </w:r>
      <w:r w:rsidR="00EC1F1D">
        <w:rPr>
          <w:rStyle w:val="apple-style-span"/>
          <w:sz w:val="20"/>
          <w:szCs w:val="20"/>
          <w:lang w:eastAsia="en-US"/>
        </w:rPr>
        <w:t>nt and system programming in C/</w:t>
      </w:r>
      <w:r w:rsidRPr="00F21112">
        <w:rPr>
          <w:rStyle w:val="apple-style-span"/>
          <w:sz w:val="20"/>
          <w:szCs w:val="20"/>
          <w:lang w:eastAsia="en-US"/>
        </w:rPr>
        <w:t>C++</w:t>
      </w:r>
      <w:r w:rsidR="00EC1F1D">
        <w:rPr>
          <w:rStyle w:val="apple-style-span"/>
          <w:sz w:val="20"/>
          <w:szCs w:val="20"/>
          <w:lang w:eastAsia="en-US"/>
        </w:rPr>
        <w:t>, CORBA</w:t>
      </w:r>
      <w:r w:rsidRPr="00F21112">
        <w:rPr>
          <w:rStyle w:val="apple-style-span"/>
          <w:sz w:val="20"/>
          <w:szCs w:val="20"/>
          <w:lang w:eastAsia="en-US"/>
        </w:rPr>
        <w:t xml:space="preserve"> on Linux platform</w:t>
      </w:r>
      <w:r>
        <w:rPr>
          <w:rStyle w:val="apple-style-span"/>
          <w:sz w:val="20"/>
          <w:szCs w:val="20"/>
          <w:lang w:eastAsia="en-US"/>
        </w:rPr>
        <w:t>.</w:t>
      </w:r>
    </w:p>
    <w:p w:rsidR="00F568C4" w:rsidRPr="00540963" w:rsidRDefault="00F568C4" w:rsidP="00540963">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Socket programming</w:t>
      </w:r>
      <w:r w:rsidR="00EC1F1D">
        <w:rPr>
          <w:rStyle w:val="apple-style-span"/>
          <w:sz w:val="20"/>
          <w:szCs w:val="20"/>
          <w:lang w:eastAsia="en-US"/>
        </w:rPr>
        <w:t>, IPC</w:t>
      </w:r>
      <w:r>
        <w:rPr>
          <w:rStyle w:val="apple-style-span"/>
          <w:sz w:val="20"/>
          <w:szCs w:val="20"/>
          <w:lang w:eastAsia="en-US"/>
        </w:rPr>
        <w:t xml:space="preserve"> and multithreade</w:t>
      </w:r>
      <w:r w:rsidR="00EC1F1D">
        <w:rPr>
          <w:rStyle w:val="apple-style-span"/>
          <w:sz w:val="20"/>
          <w:szCs w:val="20"/>
          <w:lang w:eastAsia="en-US"/>
        </w:rPr>
        <w:t>d programming (POSIX) experience.</w:t>
      </w:r>
    </w:p>
    <w:p w:rsidR="00424608" w:rsidRPr="000D2B29" w:rsidRDefault="002E5E94" w:rsidP="000D2B29">
      <w:pPr>
        <w:numPr>
          <w:ilvl w:val="0"/>
          <w:numId w:val="3"/>
        </w:numPr>
        <w:suppressAutoHyphens w:val="0"/>
        <w:autoSpaceDE w:val="0"/>
        <w:autoSpaceDN w:val="0"/>
        <w:adjustRightInd w:val="0"/>
        <w:spacing w:after="0"/>
        <w:rPr>
          <w:rStyle w:val="apple-style-span"/>
          <w:sz w:val="20"/>
          <w:szCs w:val="20"/>
          <w:lang w:eastAsia="en-US"/>
        </w:rPr>
      </w:pPr>
      <w:r w:rsidRPr="00DC0EE2">
        <w:rPr>
          <w:rStyle w:val="apple-style-span"/>
          <w:sz w:val="20"/>
          <w:szCs w:val="20"/>
          <w:lang w:eastAsia="en-US"/>
        </w:rPr>
        <w:t>Extensive experience</w:t>
      </w:r>
      <w:r w:rsidR="00D53BAA">
        <w:rPr>
          <w:rStyle w:val="apple-style-span"/>
          <w:sz w:val="20"/>
          <w:szCs w:val="20"/>
          <w:lang w:eastAsia="en-US"/>
        </w:rPr>
        <w:t xml:space="preserve"> with SDLC like Waterfall, </w:t>
      </w:r>
      <w:r w:rsidRPr="00DC0EE2">
        <w:rPr>
          <w:rStyle w:val="apple-style-span"/>
          <w:sz w:val="20"/>
          <w:szCs w:val="20"/>
          <w:lang w:eastAsia="en-US"/>
        </w:rPr>
        <w:t>and Scrum/Agile methodologies.</w:t>
      </w:r>
    </w:p>
    <w:p w:rsidR="003F3EFC" w:rsidRDefault="00424608" w:rsidP="003F3EFC">
      <w:pPr>
        <w:numPr>
          <w:ilvl w:val="0"/>
          <w:numId w:val="3"/>
        </w:numPr>
        <w:suppressAutoHyphens w:val="0"/>
        <w:autoSpaceDE w:val="0"/>
        <w:autoSpaceDN w:val="0"/>
        <w:adjustRightInd w:val="0"/>
        <w:spacing w:after="0"/>
        <w:rPr>
          <w:rStyle w:val="apple-style-span"/>
          <w:sz w:val="20"/>
          <w:szCs w:val="20"/>
          <w:lang w:eastAsia="en-US"/>
        </w:rPr>
      </w:pPr>
      <w:r w:rsidRPr="000E051A">
        <w:rPr>
          <w:rStyle w:val="apple-style-span"/>
          <w:sz w:val="20"/>
          <w:szCs w:val="20"/>
          <w:lang w:eastAsia="en-US"/>
        </w:rPr>
        <w:t>Extensive work experience as a Team/Development Lead with complete ownership of end to end deliverables including requirement gathering, analysis, design, development, testing, laun</w:t>
      </w:r>
      <w:r w:rsidR="003F3EFC">
        <w:rPr>
          <w:rStyle w:val="apple-style-span"/>
          <w:sz w:val="20"/>
          <w:szCs w:val="20"/>
          <w:lang w:eastAsia="en-US"/>
        </w:rPr>
        <w:t>ch and post production support.</w:t>
      </w:r>
    </w:p>
    <w:p w:rsidR="003F3EFC" w:rsidRPr="003F3EFC" w:rsidRDefault="003F3EFC" w:rsidP="003F3EFC">
      <w:pPr>
        <w:numPr>
          <w:ilvl w:val="0"/>
          <w:numId w:val="3"/>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Very a</w:t>
      </w:r>
      <w:r w:rsidRPr="003F3EFC">
        <w:rPr>
          <w:rFonts w:ascii="Calibri" w:hAnsi="Calibri"/>
          <w:szCs w:val="22"/>
        </w:rPr>
        <w:t xml:space="preserve">daptive and adept skills to learn new technologies and </w:t>
      </w:r>
      <w:r>
        <w:rPr>
          <w:rFonts w:ascii="Calibri" w:hAnsi="Calibri"/>
          <w:szCs w:val="22"/>
        </w:rPr>
        <w:t xml:space="preserve">take </w:t>
      </w:r>
      <w:r w:rsidRPr="003F3EFC">
        <w:rPr>
          <w:rFonts w:ascii="Calibri" w:hAnsi="Calibri"/>
          <w:szCs w:val="22"/>
        </w:rPr>
        <w:t>new initiatives.</w:t>
      </w:r>
    </w:p>
    <w:p w:rsidR="002E5E94" w:rsidRPr="000E051A" w:rsidRDefault="002E5E94" w:rsidP="002E5E94">
      <w:pPr>
        <w:suppressAutoHyphens w:val="0"/>
        <w:autoSpaceDE w:val="0"/>
        <w:autoSpaceDN w:val="0"/>
        <w:adjustRightInd w:val="0"/>
        <w:spacing w:after="0"/>
        <w:ind w:left="720"/>
        <w:rPr>
          <w:rStyle w:val="apple-style-span"/>
          <w:sz w:val="20"/>
          <w:szCs w:val="20"/>
          <w:lang w:eastAsia="en-US"/>
        </w:rPr>
      </w:pPr>
    </w:p>
    <w:p w:rsidR="002E5E94" w:rsidRPr="000E051A" w:rsidRDefault="002E5E94" w:rsidP="002E5E94">
      <w:pPr>
        <w:suppressAutoHyphens w:val="0"/>
        <w:autoSpaceDE w:val="0"/>
        <w:autoSpaceDN w:val="0"/>
        <w:adjustRightInd w:val="0"/>
        <w:spacing w:after="0"/>
        <w:ind w:left="432" w:hanging="360"/>
        <w:rPr>
          <w:rStyle w:val="apple-style-span"/>
          <w:sz w:val="20"/>
          <w:szCs w:val="20"/>
          <w:lang w:eastAsia="en-US"/>
        </w:rPr>
      </w:pPr>
    </w:p>
    <w:p w:rsidR="002E5E94" w:rsidRPr="000E051A" w:rsidRDefault="002E5E94" w:rsidP="002E5E94">
      <w:pPr>
        <w:suppressAutoHyphens w:val="0"/>
        <w:autoSpaceDE w:val="0"/>
        <w:autoSpaceDN w:val="0"/>
        <w:adjustRightInd w:val="0"/>
        <w:spacing w:after="0"/>
        <w:ind w:left="432" w:hanging="360"/>
        <w:rPr>
          <w:rStyle w:val="apple-style-span"/>
          <w:b/>
          <w:sz w:val="20"/>
          <w:szCs w:val="20"/>
          <w:u w:val="single"/>
          <w:lang w:eastAsia="en-US"/>
        </w:rPr>
      </w:pPr>
      <w:r w:rsidRPr="000E051A">
        <w:rPr>
          <w:rStyle w:val="apple-style-span"/>
          <w:b/>
          <w:sz w:val="20"/>
          <w:szCs w:val="20"/>
          <w:u w:val="single"/>
          <w:lang w:eastAsia="en-US"/>
        </w:rPr>
        <w:t>Technical Skills</w:t>
      </w:r>
    </w:p>
    <w:p w:rsidR="002E5E94" w:rsidRPr="000E051A" w:rsidRDefault="002E5E94" w:rsidP="002E5E94">
      <w:pPr>
        <w:suppressAutoHyphens w:val="0"/>
        <w:autoSpaceDE w:val="0"/>
        <w:autoSpaceDN w:val="0"/>
        <w:adjustRightInd w:val="0"/>
        <w:spacing w:after="0"/>
        <w:ind w:left="432" w:hanging="360"/>
        <w:rPr>
          <w:rStyle w:val="apple-style-span"/>
          <w:sz w:val="20"/>
          <w:szCs w:val="20"/>
          <w:lang w:eastAsia="en-US"/>
        </w:rPr>
      </w:pPr>
    </w:p>
    <w:tbl>
      <w:tblPr>
        <w:tblW w:w="9370" w:type="dxa"/>
        <w:tblInd w:w="193" w:type="dxa"/>
        <w:tblLayout w:type="fixed"/>
        <w:tblLook w:val="0000" w:firstRow="0" w:lastRow="0" w:firstColumn="0" w:lastColumn="0" w:noHBand="0" w:noVBand="0"/>
      </w:tblPr>
      <w:tblGrid>
        <w:gridCol w:w="3195"/>
        <w:gridCol w:w="6175"/>
      </w:tblGrid>
      <w:tr w:rsidR="002E5E94" w:rsidRPr="000E051A" w:rsidTr="00057AD6">
        <w:trPr>
          <w:trHeight w:val="231"/>
        </w:trPr>
        <w:tc>
          <w:tcPr>
            <w:tcW w:w="3195" w:type="dxa"/>
            <w:tcBorders>
              <w:top w:val="single" w:sz="4" w:space="0" w:color="000000"/>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 xml:space="preserve">Languages </w:t>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2E5E94" w:rsidRPr="000E051A" w:rsidRDefault="005D2086" w:rsidP="005D2086">
            <w:p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Core Java 1.6, </w:t>
            </w:r>
            <w:r w:rsidR="00F96B77">
              <w:rPr>
                <w:rStyle w:val="apple-style-span"/>
                <w:sz w:val="20"/>
                <w:szCs w:val="20"/>
                <w:lang w:eastAsia="en-US"/>
              </w:rPr>
              <w:t>C++,</w:t>
            </w:r>
            <w:r w:rsidR="0049358F">
              <w:rPr>
                <w:rStyle w:val="apple-style-span"/>
                <w:sz w:val="20"/>
                <w:szCs w:val="20"/>
                <w:lang w:eastAsia="en-US"/>
              </w:rPr>
              <w:t xml:space="preserve"> C, </w:t>
            </w:r>
            <w:r w:rsidR="002E5E94" w:rsidRPr="00F04282">
              <w:rPr>
                <w:rStyle w:val="apple-style-span"/>
                <w:sz w:val="20"/>
                <w:szCs w:val="20"/>
                <w:lang w:eastAsia="en-US"/>
              </w:rPr>
              <w:t>HTML,</w:t>
            </w:r>
            <w:r w:rsidR="00F96B77">
              <w:rPr>
                <w:rStyle w:val="apple-style-span"/>
                <w:sz w:val="20"/>
                <w:szCs w:val="20"/>
                <w:lang w:eastAsia="en-US"/>
              </w:rPr>
              <w:t xml:space="preserve"> </w:t>
            </w:r>
            <w:r w:rsidR="002E5E94" w:rsidRPr="00F04282">
              <w:rPr>
                <w:rStyle w:val="apple-style-span"/>
                <w:sz w:val="20"/>
                <w:szCs w:val="20"/>
                <w:lang w:eastAsia="en-US"/>
              </w:rPr>
              <w:t xml:space="preserve">XML, </w:t>
            </w:r>
            <w:r w:rsidR="00223B09">
              <w:rPr>
                <w:rStyle w:val="apple-style-span"/>
                <w:sz w:val="20"/>
                <w:szCs w:val="20"/>
                <w:lang w:eastAsia="en-US"/>
              </w:rPr>
              <w:t>U</w:t>
            </w:r>
            <w:r w:rsidR="002E5E94" w:rsidRPr="00F04282">
              <w:rPr>
                <w:rStyle w:val="apple-style-span"/>
                <w:sz w:val="20"/>
                <w:szCs w:val="20"/>
                <w:lang w:eastAsia="en-US"/>
              </w:rPr>
              <w:t>NIX Shell Scripting</w:t>
            </w:r>
            <w:r w:rsidR="00223B09">
              <w:rPr>
                <w:rStyle w:val="apple-style-span"/>
                <w:sz w:val="20"/>
                <w:szCs w:val="20"/>
                <w:lang w:eastAsia="en-US"/>
              </w:rPr>
              <w:t>, Database SQL</w:t>
            </w:r>
          </w:p>
        </w:tc>
      </w:tr>
      <w:tr w:rsidR="0062388C" w:rsidRPr="000E051A" w:rsidTr="00057AD6">
        <w:trPr>
          <w:trHeight w:val="231"/>
        </w:trPr>
        <w:tc>
          <w:tcPr>
            <w:tcW w:w="3195" w:type="dxa"/>
            <w:tcBorders>
              <w:top w:val="single" w:sz="4" w:space="0" w:color="000000"/>
              <w:left w:val="single" w:sz="4" w:space="0" w:color="000000"/>
              <w:bottom w:val="single" w:sz="4" w:space="0" w:color="000000"/>
            </w:tcBorders>
            <w:shd w:val="clear" w:color="auto" w:fill="auto"/>
          </w:tcPr>
          <w:p w:rsidR="0062388C" w:rsidRPr="000E051A" w:rsidRDefault="0062388C" w:rsidP="00057AD6">
            <w:pPr>
              <w:suppressAutoHyphens w:val="0"/>
              <w:autoSpaceDE w:val="0"/>
              <w:autoSpaceDN w:val="0"/>
              <w:adjustRightInd w:val="0"/>
              <w:spacing w:after="0"/>
              <w:ind w:left="432" w:hanging="360"/>
              <w:rPr>
                <w:rStyle w:val="apple-style-span"/>
                <w:sz w:val="20"/>
                <w:szCs w:val="20"/>
                <w:lang w:eastAsia="en-US"/>
              </w:rPr>
            </w:pPr>
            <w:r>
              <w:rPr>
                <w:rStyle w:val="apple-style-span"/>
                <w:sz w:val="20"/>
                <w:szCs w:val="20"/>
                <w:lang w:eastAsia="en-US"/>
              </w:rPr>
              <w:t>J2EE Technologies</w:t>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62388C" w:rsidRDefault="002027DA" w:rsidP="0061497A">
            <w:pPr>
              <w:suppressAutoHyphens w:val="0"/>
              <w:autoSpaceDE w:val="0"/>
              <w:autoSpaceDN w:val="0"/>
              <w:adjustRightInd w:val="0"/>
              <w:spacing w:after="0"/>
              <w:rPr>
                <w:rStyle w:val="apple-style-span"/>
                <w:sz w:val="20"/>
                <w:szCs w:val="20"/>
                <w:lang w:eastAsia="en-US"/>
              </w:rPr>
            </w:pPr>
            <w:bookmarkStart w:id="0" w:name="_GoBack"/>
            <w:r>
              <w:rPr>
                <w:rStyle w:val="apple-style-span"/>
                <w:sz w:val="20"/>
                <w:szCs w:val="20"/>
                <w:lang w:eastAsia="en-US"/>
              </w:rPr>
              <w:t>J2EE (</w:t>
            </w:r>
            <w:r w:rsidR="0061497A">
              <w:rPr>
                <w:rStyle w:val="apple-style-span"/>
                <w:sz w:val="20"/>
                <w:szCs w:val="20"/>
                <w:lang w:eastAsia="en-US"/>
              </w:rPr>
              <w:t xml:space="preserve">Spring MVC, </w:t>
            </w:r>
            <w:r>
              <w:rPr>
                <w:rStyle w:val="apple-style-span"/>
                <w:sz w:val="20"/>
                <w:szCs w:val="20"/>
                <w:lang w:eastAsia="en-US"/>
              </w:rPr>
              <w:t>Restful web services, Struts</w:t>
            </w:r>
            <w:r w:rsidR="00144921">
              <w:rPr>
                <w:rStyle w:val="apple-style-span"/>
                <w:sz w:val="20"/>
                <w:szCs w:val="20"/>
                <w:lang w:eastAsia="en-US"/>
              </w:rPr>
              <w:t xml:space="preserve"> 2</w:t>
            </w:r>
            <w:r>
              <w:rPr>
                <w:rStyle w:val="apple-style-span"/>
                <w:sz w:val="20"/>
                <w:szCs w:val="20"/>
                <w:lang w:eastAsia="en-US"/>
              </w:rPr>
              <w:t>,</w:t>
            </w:r>
            <w:r w:rsidR="007252D8">
              <w:rPr>
                <w:rStyle w:val="apple-style-span"/>
                <w:sz w:val="20"/>
                <w:szCs w:val="20"/>
                <w:lang w:eastAsia="en-US"/>
              </w:rPr>
              <w:t xml:space="preserve"> Hibernate</w:t>
            </w:r>
            <w:r>
              <w:rPr>
                <w:rStyle w:val="apple-style-span"/>
                <w:sz w:val="20"/>
                <w:szCs w:val="20"/>
                <w:lang w:eastAsia="en-US"/>
              </w:rPr>
              <w:t>, JPA, EJB, JSP, Servlet)</w:t>
            </w:r>
            <w:r w:rsidR="00CE7288">
              <w:rPr>
                <w:rStyle w:val="apple-style-span"/>
                <w:sz w:val="20"/>
                <w:szCs w:val="20"/>
                <w:lang w:eastAsia="en-US"/>
              </w:rPr>
              <w:t>, SOAP, HTML</w:t>
            </w:r>
            <w:r w:rsidR="00907BED">
              <w:rPr>
                <w:rStyle w:val="apple-style-span"/>
                <w:sz w:val="20"/>
                <w:szCs w:val="20"/>
                <w:lang w:eastAsia="en-US"/>
              </w:rPr>
              <w:t xml:space="preserve"> CSS</w:t>
            </w:r>
            <w:r w:rsidR="00CE7288">
              <w:rPr>
                <w:rStyle w:val="apple-style-span"/>
                <w:sz w:val="20"/>
                <w:szCs w:val="20"/>
                <w:lang w:eastAsia="en-US"/>
              </w:rPr>
              <w:t>, XML, XSLT, JSON</w:t>
            </w:r>
            <w:r w:rsidR="00003BB2">
              <w:rPr>
                <w:rStyle w:val="apple-style-span"/>
                <w:sz w:val="20"/>
                <w:szCs w:val="20"/>
                <w:lang w:eastAsia="en-US"/>
              </w:rPr>
              <w:t>, Java Script</w:t>
            </w:r>
            <w:bookmarkEnd w:id="0"/>
          </w:p>
        </w:tc>
      </w:tr>
      <w:tr w:rsidR="002E5E94" w:rsidRPr="000E051A" w:rsidTr="00057AD6">
        <w:trPr>
          <w:trHeight w:val="246"/>
        </w:trPr>
        <w:tc>
          <w:tcPr>
            <w:tcW w:w="3195" w:type="dxa"/>
            <w:tcBorders>
              <w:top w:val="single" w:sz="4" w:space="0" w:color="000000"/>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Databases</w:t>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2E5E94" w:rsidRPr="000E051A" w:rsidRDefault="002E5E94" w:rsidP="002D10D9">
            <w:p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Oracle 11g, </w:t>
            </w:r>
            <w:r w:rsidR="008E6D3C">
              <w:rPr>
                <w:rStyle w:val="apple-style-span"/>
                <w:sz w:val="20"/>
                <w:szCs w:val="20"/>
                <w:lang w:eastAsia="en-US"/>
              </w:rPr>
              <w:t xml:space="preserve">PostgreSQL, </w:t>
            </w:r>
            <w:r>
              <w:rPr>
                <w:rStyle w:val="apple-style-span"/>
                <w:sz w:val="20"/>
                <w:szCs w:val="20"/>
                <w:lang w:eastAsia="en-US"/>
              </w:rPr>
              <w:t>MySQL</w:t>
            </w:r>
          </w:p>
        </w:tc>
      </w:tr>
      <w:tr w:rsidR="002E5E94" w:rsidRPr="000E051A" w:rsidTr="00057AD6">
        <w:trPr>
          <w:trHeight w:val="231"/>
        </w:trPr>
        <w:tc>
          <w:tcPr>
            <w:tcW w:w="3195" w:type="dxa"/>
            <w:tcBorders>
              <w:top w:val="single" w:sz="4" w:space="0" w:color="000000"/>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IDE/Tools</w:t>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2E5E94" w:rsidRPr="000E051A" w:rsidRDefault="008E6D3C" w:rsidP="002D10D9">
            <w:pPr>
              <w:suppressAutoHyphens w:val="0"/>
              <w:autoSpaceDE w:val="0"/>
              <w:autoSpaceDN w:val="0"/>
              <w:adjustRightInd w:val="0"/>
              <w:spacing w:after="0"/>
              <w:rPr>
                <w:rStyle w:val="apple-style-span"/>
                <w:sz w:val="20"/>
                <w:szCs w:val="20"/>
                <w:lang w:eastAsia="en-US"/>
              </w:rPr>
            </w:pPr>
            <w:r>
              <w:rPr>
                <w:rStyle w:val="apple-style-span"/>
                <w:sz w:val="20"/>
                <w:szCs w:val="20"/>
                <w:lang w:eastAsia="en-US"/>
              </w:rPr>
              <w:t>Eclipse</w:t>
            </w:r>
            <w:r w:rsidR="002E5E94">
              <w:rPr>
                <w:rStyle w:val="apple-style-span"/>
                <w:sz w:val="20"/>
                <w:szCs w:val="20"/>
                <w:lang w:eastAsia="en-US"/>
              </w:rPr>
              <w:t xml:space="preserve">, </w:t>
            </w:r>
            <w:r>
              <w:rPr>
                <w:rStyle w:val="apple-style-span"/>
                <w:sz w:val="20"/>
                <w:szCs w:val="20"/>
                <w:lang w:eastAsia="en-US"/>
              </w:rPr>
              <w:t>VI,</w:t>
            </w:r>
            <w:r w:rsidR="00837969">
              <w:rPr>
                <w:rStyle w:val="apple-style-span"/>
                <w:sz w:val="20"/>
                <w:szCs w:val="20"/>
                <w:lang w:eastAsia="en-US"/>
              </w:rPr>
              <w:t xml:space="preserve"> SQL developer,</w:t>
            </w:r>
            <w:r>
              <w:rPr>
                <w:rStyle w:val="apple-style-span"/>
                <w:sz w:val="20"/>
                <w:szCs w:val="20"/>
                <w:lang w:eastAsia="en-US"/>
              </w:rPr>
              <w:t xml:space="preserve"> </w:t>
            </w:r>
            <w:r w:rsidR="00F87697">
              <w:rPr>
                <w:rStyle w:val="apple-style-span"/>
                <w:sz w:val="20"/>
                <w:szCs w:val="20"/>
                <w:lang w:eastAsia="en-US"/>
              </w:rPr>
              <w:t xml:space="preserve">SOAP UI, </w:t>
            </w:r>
            <w:r w:rsidR="00FB5FA0">
              <w:rPr>
                <w:rStyle w:val="apple-style-span"/>
                <w:sz w:val="20"/>
                <w:szCs w:val="20"/>
                <w:lang w:eastAsia="en-US"/>
              </w:rPr>
              <w:t>JS</w:t>
            </w:r>
            <w:r w:rsidR="00863840">
              <w:rPr>
                <w:rStyle w:val="apple-style-span"/>
                <w:sz w:val="20"/>
                <w:szCs w:val="20"/>
                <w:lang w:eastAsia="en-US"/>
              </w:rPr>
              <w:t xml:space="preserve">tack, </w:t>
            </w:r>
            <w:r w:rsidR="00837969">
              <w:rPr>
                <w:rStyle w:val="apple-style-span"/>
                <w:sz w:val="20"/>
                <w:szCs w:val="20"/>
                <w:lang w:eastAsia="en-US"/>
              </w:rPr>
              <w:t xml:space="preserve">GDB debugger, </w:t>
            </w:r>
            <w:r w:rsidR="009B5931">
              <w:rPr>
                <w:rStyle w:val="apple-style-span"/>
                <w:sz w:val="20"/>
                <w:szCs w:val="20"/>
                <w:lang w:eastAsia="en-US"/>
              </w:rPr>
              <w:t xml:space="preserve">CURL, </w:t>
            </w:r>
            <w:r>
              <w:rPr>
                <w:rStyle w:val="apple-style-span"/>
                <w:sz w:val="20"/>
                <w:szCs w:val="20"/>
                <w:lang w:eastAsia="en-US"/>
              </w:rPr>
              <w:t>Putty, WinScp</w:t>
            </w:r>
          </w:p>
        </w:tc>
      </w:tr>
      <w:tr w:rsidR="002E5E94" w:rsidRPr="000E051A" w:rsidTr="00057AD6">
        <w:trPr>
          <w:trHeight w:val="231"/>
        </w:trPr>
        <w:tc>
          <w:tcPr>
            <w:tcW w:w="3195" w:type="dxa"/>
            <w:tcBorders>
              <w:top w:val="single" w:sz="4" w:space="0" w:color="000000"/>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Version Control Tools</w:t>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2E5E94" w:rsidRPr="000E051A" w:rsidRDefault="008E6D3C" w:rsidP="002D10D9">
            <w:pPr>
              <w:suppressAutoHyphens w:val="0"/>
              <w:autoSpaceDE w:val="0"/>
              <w:autoSpaceDN w:val="0"/>
              <w:adjustRightInd w:val="0"/>
              <w:spacing w:after="0"/>
              <w:rPr>
                <w:rStyle w:val="apple-style-span"/>
                <w:sz w:val="20"/>
                <w:szCs w:val="20"/>
                <w:lang w:eastAsia="en-US"/>
              </w:rPr>
            </w:pPr>
            <w:r>
              <w:rPr>
                <w:rStyle w:val="apple-style-span"/>
                <w:sz w:val="20"/>
                <w:szCs w:val="20"/>
                <w:lang w:eastAsia="en-US"/>
              </w:rPr>
              <w:t>Tortoise SVN</w:t>
            </w:r>
            <w:r w:rsidR="002E5E94" w:rsidRPr="000E051A">
              <w:rPr>
                <w:rStyle w:val="apple-style-span"/>
                <w:sz w:val="20"/>
                <w:szCs w:val="20"/>
                <w:lang w:eastAsia="en-US"/>
              </w:rPr>
              <w:t xml:space="preserve">, </w:t>
            </w:r>
            <w:r>
              <w:rPr>
                <w:rStyle w:val="apple-style-span"/>
                <w:sz w:val="20"/>
                <w:szCs w:val="20"/>
                <w:lang w:eastAsia="en-US"/>
              </w:rPr>
              <w:t xml:space="preserve">SVN through command line, </w:t>
            </w:r>
            <w:r w:rsidR="002E5E94" w:rsidRPr="000E051A">
              <w:rPr>
                <w:rStyle w:val="apple-style-span"/>
                <w:sz w:val="20"/>
                <w:szCs w:val="20"/>
                <w:lang w:eastAsia="en-US"/>
              </w:rPr>
              <w:t>Clearcase</w:t>
            </w:r>
          </w:p>
        </w:tc>
      </w:tr>
      <w:tr w:rsidR="002E5E94" w:rsidRPr="000E051A" w:rsidTr="00057AD6">
        <w:trPr>
          <w:trHeight w:val="231"/>
        </w:trPr>
        <w:tc>
          <w:tcPr>
            <w:tcW w:w="3195" w:type="dxa"/>
            <w:tcBorders>
              <w:top w:val="single" w:sz="4" w:space="0" w:color="000000"/>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Operating Systems</w:t>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2E5E94" w:rsidRPr="000E051A" w:rsidRDefault="00E07C0D" w:rsidP="00E07C0D">
            <w:pPr>
              <w:suppressAutoHyphens w:val="0"/>
              <w:autoSpaceDE w:val="0"/>
              <w:autoSpaceDN w:val="0"/>
              <w:adjustRightInd w:val="0"/>
              <w:spacing w:after="0"/>
              <w:rPr>
                <w:rStyle w:val="apple-style-span"/>
                <w:sz w:val="20"/>
                <w:szCs w:val="20"/>
                <w:lang w:eastAsia="en-US"/>
              </w:rPr>
            </w:pPr>
            <w:r w:rsidRPr="004E3E01">
              <w:rPr>
                <w:rStyle w:val="apple-style-span"/>
                <w:sz w:val="20"/>
                <w:szCs w:val="20"/>
                <w:lang w:eastAsia="en-US"/>
              </w:rPr>
              <w:t>Unix/Linux,</w:t>
            </w:r>
            <w:r>
              <w:rPr>
                <w:rStyle w:val="apple-style-span"/>
                <w:sz w:val="20"/>
                <w:szCs w:val="20"/>
                <w:lang w:eastAsia="en-US"/>
              </w:rPr>
              <w:t xml:space="preserve"> </w:t>
            </w:r>
            <w:r w:rsidR="002E5E94" w:rsidRPr="004E3E01">
              <w:rPr>
                <w:rStyle w:val="apple-style-span"/>
                <w:sz w:val="20"/>
                <w:szCs w:val="20"/>
                <w:lang w:eastAsia="en-US"/>
              </w:rPr>
              <w:t>Windows NT/2000/XP, Solaris</w:t>
            </w:r>
          </w:p>
        </w:tc>
      </w:tr>
      <w:tr w:rsidR="002E5E94" w:rsidRPr="000E051A" w:rsidTr="00057AD6">
        <w:trPr>
          <w:trHeight w:val="231"/>
        </w:trPr>
        <w:tc>
          <w:tcPr>
            <w:tcW w:w="3195" w:type="dxa"/>
            <w:tcBorders>
              <w:top w:val="single" w:sz="4" w:space="0" w:color="000000"/>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Build Tools</w:t>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2E5E94" w:rsidRPr="000E051A" w:rsidRDefault="000818C3" w:rsidP="008E6D3C">
            <w:pPr>
              <w:suppressAutoHyphens w:val="0"/>
              <w:autoSpaceDE w:val="0"/>
              <w:autoSpaceDN w:val="0"/>
              <w:adjustRightInd w:val="0"/>
              <w:spacing w:after="0"/>
              <w:rPr>
                <w:rStyle w:val="apple-style-span"/>
                <w:sz w:val="20"/>
                <w:szCs w:val="20"/>
                <w:lang w:eastAsia="en-US"/>
              </w:rPr>
            </w:pPr>
            <w:r>
              <w:rPr>
                <w:rStyle w:val="apple-style-span"/>
                <w:sz w:val="20"/>
                <w:szCs w:val="20"/>
                <w:lang w:eastAsia="en-US"/>
              </w:rPr>
              <w:t>Maven</w:t>
            </w:r>
            <w:r w:rsidR="00863840">
              <w:rPr>
                <w:rStyle w:val="apple-style-span"/>
                <w:sz w:val="20"/>
                <w:szCs w:val="20"/>
                <w:lang w:eastAsia="en-US"/>
              </w:rPr>
              <w:t>, Make</w:t>
            </w:r>
          </w:p>
        </w:tc>
      </w:tr>
      <w:tr w:rsidR="002E5E94" w:rsidRPr="000E051A" w:rsidTr="00057AD6">
        <w:trPr>
          <w:trHeight w:val="231"/>
        </w:trPr>
        <w:tc>
          <w:tcPr>
            <w:tcW w:w="3195" w:type="dxa"/>
            <w:tcBorders>
              <w:top w:val="single" w:sz="4" w:space="0" w:color="000000"/>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 xml:space="preserve">File Transfer tools: </w:t>
            </w:r>
            <w:r w:rsidRPr="000E051A">
              <w:rPr>
                <w:rStyle w:val="apple-style-span"/>
                <w:sz w:val="20"/>
                <w:szCs w:val="20"/>
                <w:lang w:eastAsia="en-US"/>
              </w:rPr>
              <w:tab/>
            </w:r>
            <w:r w:rsidRPr="000E051A">
              <w:rPr>
                <w:rStyle w:val="apple-style-span"/>
                <w:sz w:val="20"/>
                <w:szCs w:val="20"/>
                <w:lang w:eastAsia="en-US"/>
              </w:rPr>
              <w:tab/>
            </w:r>
          </w:p>
        </w:tc>
        <w:tc>
          <w:tcPr>
            <w:tcW w:w="6175" w:type="dxa"/>
            <w:tcBorders>
              <w:top w:val="single" w:sz="4" w:space="0" w:color="000000"/>
              <w:left w:val="single" w:sz="4" w:space="0" w:color="000000"/>
              <w:bottom w:val="single" w:sz="4" w:space="0" w:color="000000"/>
              <w:right w:val="single" w:sz="4" w:space="0" w:color="000000"/>
            </w:tcBorders>
            <w:shd w:val="clear" w:color="auto" w:fill="auto"/>
          </w:tcPr>
          <w:p w:rsidR="002E5E94" w:rsidRPr="000E051A" w:rsidRDefault="002E5E94" w:rsidP="002D10D9">
            <w:pPr>
              <w:suppressAutoHyphens w:val="0"/>
              <w:autoSpaceDE w:val="0"/>
              <w:autoSpaceDN w:val="0"/>
              <w:adjustRightInd w:val="0"/>
              <w:spacing w:after="0"/>
              <w:rPr>
                <w:rStyle w:val="apple-style-span"/>
                <w:sz w:val="20"/>
                <w:szCs w:val="20"/>
                <w:lang w:eastAsia="en-US"/>
              </w:rPr>
            </w:pPr>
            <w:r w:rsidRPr="000E051A">
              <w:rPr>
                <w:rStyle w:val="apple-style-span"/>
                <w:sz w:val="20"/>
                <w:szCs w:val="20"/>
                <w:lang w:eastAsia="en-US"/>
              </w:rPr>
              <w:t>WinSCP</w:t>
            </w:r>
            <w:r>
              <w:rPr>
                <w:rStyle w:val="apple-style-span"/>
                <w:sz w:val="20"/>
                <w:szCs w:val="20"/>
                <w:lang w:eastAsia="en-US"/>
              </w:rPr>
              <w:t>, FileZilla</w:t>
            </w:r>
          </w:p>
        </w:tc>
      </w:tr>
      <w:tr w:rsidR="002E5E94" w:rsidRPr="000E051A" w:rsidTr="00057AD6">
        <w:trPr>
          <w:trHeight w:val="231"/>
        </w:trPr>
        <w:tc>
          <w:tcPr>
            <w:tcW w:w="3195" w:type="dxa"/>
            <w:tcBorders>
              <w:left w:val="single" w:sz="4" w:space="0" w:color="000000"/>
              <w:bottom w:val="single" w:sz="4" w:space="0" w:color="000000"/>
            </w:tcBorders>
            <w:shd w:val="clear" w:color="auto" w:fill="auto"/>
          </w:tcPr>
          <w:p w:rsidR="002E5E94" w:rsidRPr="000E051A" w:rsidRDefault="002E5E94" w:rsidP="00057AD6">
            <w:pPr>
              <w:suppressAutoHyphens w:val="0"/>
              <w:autoSpaceDE w:val="0"/>
              <w:autoSpaceDN w:val="0"/>
              <w:adjustRightInd w:val="0"/>
              <w:spacing w:after="0"/>
              <w:ind w:left="432" w:hanging="360"/>
              <w:rPr>
                <w:rStyle w:val="apple-style-span"/>
                <w:sz w:val="20"/>
                <w:szCs w:val="20"/>
                <w:lang w:eastAsia="en-US"/>
              </w:rPr>
            </w:pPr>
            <w:r w:rsidRPr="000E051A">
              <w:rPr>
                <w:rStyle w:val="apple-style-span"/>
                <w:sz w:val="20"/>
                <w:szCs w:val="20"/>
                <w:lang w:eastAsia="en-US"/>
              </w:rPr>
              <w:t>Memory Management/Tools</w:t>
            </w:r>
          </w:p>
        </w:tc>
        <w:tc>
          <w:tcPr>
            <w:tcW w:w="6175" w:type="dxa"/>
            <w:tcBorders>
              <w:left w:val="single" w:sz="4" w:space="0" w:color="000000"/>
              <w:bottom w:val="single" w:sz="4" w:space="0" w:color="000000"/>
              <w:right w:val="single" w:sz="4" w:space="0" w:color="000000"/>
            </w:tcBorders>
            <w:shd w:val="clear" w:color="auto" w:fill="auto"/>
          </w:tcPr>
          <w:p w:rsidR="002E5E94" w:rsidRPr="000E051A" w:rsidRDefault="0030519A" w:rsidP="0030519A">
            <w:p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Eclipse-Profiler, </w:t>
            </w:r>
            <w:r w:rsidR="002D10D9">
              <w:rPr>
                <w:rStyle w:val="apple-style-span"/>
                <w:sz w:val="20"/>
                <w:szCs w:val="20"/>
                <w:lang w:eastAsia="en-US"/>
              </w:rPr>
              <w:t>Valgrind</w:t>
            </w:r>
            <w:r w:rsidR="007369AD">
              <w:rPr>
                <w:rStyle w:val="apple-style-span"/>
                <w:sz w:val="20"/>
                <w:szCs w:val="20"/>
                <w:lang w:eastAsia="en-US"/>
              </w:rPr>
              <w:t xml:space="preserve"> </w:t>
            </w:r>
          </w:p>
        </w:tc>
      </w:tr>
    </w:tbl>
    <w:p w:rsidR="002E5E94" w:rsidRPr="000E051A" w:rsidRDefault="002E5E94" w:rsidP="002E5E94">
      <w:pPr>
        <w:suppressAutoHyphens w:val="0"/>
        <w:autoSpaceDE w:val="0"/>
        <w:autoSpaceDN w:val="0"/>
        <w:adjustRightInd w:val="0"/>
        <w:spacing w:after="0"/>
        <w:ind w:left="432" w:hanging="360"/>
        <w:rPr>
          <w:rStyle w:val="apple-style-span"/>
          <w:sz w:val="20"/>
          <w:szCs w:val="20"/>
          <w:lang w:eastAsia="en-US"/>
        </w:rPr>
      </w:pPr>
    </w:p>
    <w:p w:rsidR="002E5E94" w:rsidRDefault="002E5E94" w:rsidP="002E5E94">
      <w:pPr>
        <w:suppressAutoHyphens w:val="0"/>
        <w:autoSpaceDE w:val="0"/>
        <w:autoSpaceDN w:val="0"/>
        <w:adjustRightInd w:val="0"/>
        <w:spacing w:after="0"/>
        <w:rPr>
          <w:rStyle w:val="apple-style-span"/>
          <w:b/>
          <w:sz w:val="20"/>
          <w:szCs w:val="20"/>
          <w:u w:val="single"/>
          <w:lang w:eastAsia="en-US"/>
        </w:rPr>
      </w:pPr>
    </w:p>
    <w:p w:rsidR="002E5E94" w:rsidRDefault="002E5E94" w:rsidP="002E5E94">
      <w:pPr>
        <w:suppressAutoHyphens w:val="0"/>
        <w:autoSpaceDE w:val="0"/>
        <w:autoSpaceDN w:val="0"/>
        <w:adjustRightInd w:val="0"/>
        <w:spacing w:after="0"/>
        <w:rPr>
          <w:rStyle w:val="apple-style-span"/>
          <w:b/>
          <w:sz w:val="20"/>
          <w:szCs w:val="20"/>
          <w:u w:val="single"/>
          <w:lang w:eastAsia="en-US"/>
        </w:rPr>
      </w:pPr>
    </w:p>
    <w:p w:rsidR="002E5E94" w:rsidRDefault="002E5E94" w:rsidP="002E5E94">
      <w:pPr>
        <w:suppressAutoHyphens w:val="0"/>
        <w:autoSpaceDE w:val="0"/>
        <w:autoSpaceDN w:val="0"/>
        <w:adjustRightInd w:val="0"/>
        <w:spacing w:after="0"/>
        <w:rPr>
          <w:rStyle w:val="apple-style-span"/>
          <w:b/>
          <w:sz w:val="20"/>
          <w:szCs w:val="20"/>
          <w:u w:val="single"/>
          <w:lang w:eastAsia="en-US"/>
        </w:rPr>
      </w:pPr>
    </w:p>
    <w:p w:rsidR="002E5E94" w:rsidRDefault="002E5E94" w:rsidP="002E5E94">
      <w:pPr>
        <w:suppressAutoHyphens w:val="0"/>
        <w:autoSpaceDE w:val="0"/>
        <w:autoSpaceDN w:val="0"/>
        <w:adjustRightInd w:val="0"/>
        <w:spacing w:after="0"/>
        <w:rPr>
          <w:rStyle w:val="apple-style-span"/>
          <w:b/>
          <w:sz w:val="20"/>
          <w:szCs w:val="20"/>
          <w:u w:val="single"/>
          <w:lang w:eastAsia="en-US"/>
        </w:rPr>
      </w:pPr>
      <w:r>
        <w:rPr>
          <w:rStyle w:val="apple-style-span"/>
          <w:b/>
          <w:sz w:val="20"/>
          <w:szCs w:val="20"/>
          <w:u w:val="single"/>
          <w:lang w:eastAsia="en-US"/>
        </w:rPr>
        <w:t>Education</w:t>
      </w:r>
      <w:r w:rsidRPr="000E051A">
        <w:rPr>
          <w:rStyle w:val="apple-style-span"/>
          <w:b/>
          <w:sz w:val="20"/>
          <w:szCs w:val="20"/>
          <w:u w:val="single"/>
          <w:lang w:eastAsia="en-US"/>
        </w:rPr>
        <w:t xml:space="preserve">: </w:t>
      </w:r>
    </w:p>
    <w:p w:rsidR="002E5E94" w:rsidRDefault="002E5E94" w:rsidP="002E5E94">
      <w:pPr>
        <w:suppressAutoHyphens w:val="0"/>
        <w:autoSpaceDE w:val="0"/>
        <w:autoSpaceDN w:val="0"/>
        <w:adjustRightInd w:val="0"/>
        <w:spacing w:after="0"/>
        <w:rPr>
          <w:rStyle w:val="apple-style-span"/>
          <w:sz w:val="20"/>
          <w:szCs w:val="20"/>
          <w:lang w:eastAsia="en-US"/>
        </w:rPr>
      </w:pPr>
      <w:r w:rsidRPr="00434331">
        <w:rPr>
          <w:rStyle w:val="apple-style-span"/>
          <w:sz w:val="20"/>
          <w:szCs w:val="20"/>
          <w:lang w:eastAsia="en-US"/>
        </w:rPr>
        <w:t xml:space="preserve">Bachelor of Technology from </w:t>
      </w:r>
      <w:r w:rsidR="00DA4A86">
        <w:rPr>
          <w:rStyle w:val="apple-style-span"/>
          <w:sz w:val="20"/>
          <w:szCs w:val="20"/>
          <w:lang w:eastAsia="en-US"/>
        </w:rPr>
        <w:t xml:space="preserve">Cochin </w:t>
      </w:r>
      <w:r w:rsidRPr="00434331">
        <w:rPr>
          <w:rStyle w:val="apple-style-span"/>
          <w:sz w:val="20"/>
          <w:szCs w:val="20"/>
          <w:lang w:eastAsia="en-US"/>
        </w:rPr>
        <w:t>Univ</w:t>
      </w:r>
      <w:r>
        <w:rPr>
          <w:rStyle w:val="apple-style-span"/>
          <w:sz w:val="20"/>
          <w:szCs w:val="20"/>
          <w:lang w:eastAsia="en-US"/>
        </w:rPr>
        <w:t>ersity</w:t>
      </w:r>
      <w:r w:rsidR="00DA4A86">
        <w:rPr>
          <w:rStyle w:val="apple-style-span"/>
          <w:sz w:val="20"/>
          <w:szCs w:val="20"/>
          <w:lang w:eastAsia="en-US"/>
        </w:rPr>
        <w:t xml:space="preserve"> of Science and Technology</w:t>
      </w:r>
      <w:r>
        <w:rPr>
          <w:rStyle w:val="apple-style-span"/>
          <w:sz w:val="20"/>
          <w:szCs w:val="20"/>
          <w:lang w:eastAsia="en-US"/>
        </w:rPr>
        <w:t>, K</w:t>
      </w:r>
      <w:r w:rsidR="00DA4A86">
        <w:rPr>
          <w:rStyle w:val="apple-style-span"/>
          <w:sz w:val="20"/>
          <w:szCs w:val="20"/>
          <w:lang w:eastAsia="en-US"/>
        </w:rPr>
        <w:t>ochi</w:t>
      </w:r>
      <w:r>
        <w:rPr>
          <w:rStyle w:val="apple-style-span"/>
          <w:sz w:val="20"/>
          <w:szCs w:val="20"/>
          <w:lang w:eastAsia="en-US"/>
        </w:rPr>
        <w:t xml:space="preserve">, </w:t>
      </w:r>
      <w:r w:rsidR="000A28BB">
        <w:rPr>
          <w:rStyle w:val="apple-style-span"/>
          <w:sz w:val="20"/>
          <w:szCs w:val="20"/>
          <w:lang w:eastAsia="en-US"/>
        </w:rPr>
        <w:t>Kerala, India</w:t>
      </w:r>
    </w:p>
    <w:p w:rsidR="002E5E94" w:rsidRDefault="002E5E94" w:rsidP="002E5E94">
      <w:pPr>
        <w:suppressAutoHyphens w:val="0"/>
        <w:autoSpaceDE w:val="0"/>
        <w:autoSpaceDN w:val="0"/>
        <w:adjustRightInd w:val="0"/>
        <w:spacing w:after="0"/>
        <w:rPr>
          <w:rStyle w:val="apple-style-span"/>
          <w:sz w:val="20"/>
          <w:szCs w:val="20"/>
          <w:lang w:eastAsia="en-US"/>
        </w:rPr>
      </w:pPr>
    </w:p>
    <w:p w:rsidR="002E5E94" w:rsidRDefault="002E5E94" w:rsidP="002E5E94">
      <w:pPr>
        <w:suppressAutoHyphens w:val="0"/>
        <w:autoSpaceDE w:val="0"/>
        <w:autoSpaceDN w:val="0"/>
        <w:adjustRightInd w:val="0"/>
        <w:spacing w:after="0"/>
        <w:rPr>
          <w:rStyle w:val="apple-style-span"/>
          <w:b/>
          <w:sz w:val="20"/>
          <w:szCs w:val="20"/>
          <w:u w:val="single"/>
          <w:lang w:eastAsia="en-US"/>
        </w:rPr>
      </w:pPr>
      <w:r>
        <w:rPr>
          <w:rStyle w:val="apple-style-span"/>
          <w:b/>
          <w:sz w:val="20"/>
          <w:szCs w:val="20"/>
          <w:u w:val="single"/>
          <w:lang w:eastAsia="en-US"/>
        </w:rPr>
        <w:t>Certifications</w:t>
      </w:r>
      <w:r w:rsidRPr="000E051A">
        <w:rPr>
          <w:rStyle w:val="apple-style-span"/>
          <w:b/>
          <w:sz w:val="20"/>
          <w:szCs w:val="20"/>
          <w:u w:val="single"/>
          <w:lang w:eastAsia="en-US"/>
        </w:rPr>
        <w:t xml:space="preserve">: </w:t>
      </w:r>
    </w:p>
    <w:p w:rsidR="005C1A65" w:rsidRDefault="00BF05C6" w:rsidP="002E5E94">
      <w:pPr>
        <w:suppressAutoHyphens w:val="0"/>
        <w:autoSpaceDE w:val="0"/>
        <w:autoSpaceDN w:val="0"/>
        <w:adjustRightInd w:val="0"/>
        <w:spacing w:after="0"/>
        <w:rPr>
          <w:rStyle w:val="apple-style-span"/>
          <w:sz w:val="20"/>
          <w:szCs w:val="20"/>
          <w:lang w:eastAsia="en-US"/>
        </w:rPr>
      </w:pPr>
      <w:r>
        <w:rPr>
          <w:rStyle w:val="apple-style-span"/>
          <w:sz w:val="20"/>
          <w:szCs w:val="20"/>
          <w:lang w:eastAsia="en-US"/>
        </w:rPr>
        <w:t>Brain bench</w:t>
      </w:r>
      <w:r w:rsidR="007C3283">
        <w:rPr>
          <w:rStyle w:val="apple-style-span"/>
          <w:sz w:val="20"/>
          <w:szCs w:val="20"/>
          <w:lang w:eastAsia="en-US"/>
        </w:rPr>
        <w:t xml:space="preserve"> certification in </w:t>
      </w:r>
      <w:r w:rsidR="007F6A71">
        <w:rPr>
          <w:rStyle w:val="apple-style-span"/>
          <w:sz w:val="20"/>
          <w:szCs w:val="20"/>
          <w:lang w:eastAsia="en-US"/>
        </w:rPr>
        <w:t xml:space="preserve">Java 5 </w:t>
      </w:r>
      <w:r w:rsidR="007C3283">
        <w:rPr>
          <w:rStyle w:val="apple-style-span"/>
          <w:sz w:val="20"/>
          <w:szCs w:val="20"/>
          <w:lang w:eastAsia="en-US"/>
        </w:rPr>
        <w:t>and C++</w:t>
      </w:r>
      <w:r w:rsidR="006A2BAC">
        <w:rPr>
          <w:rStyle w:val="apple-style-span"/>
          <w:sz w:val="20"/>
          <w:szCs w:val="20"/>
          <w:lang w:eastAsia="en-US"/>
        </w:rPr>
        <w:t xml:space="preserve"> in 2014</w:t>
      </w:r>
    </w:p>
    <w:p w:rsidR="00EB3681" w:rsidRDefault="00EB3681" w:rsidP="002E5E94">
      <w:pPr>
        <w:suppressAutoHyphens w:val="0"/>
        <w:autoSpaceDE w:val="0"/>
        <w:autoSpaceDN w:val="0"/>
        <w:adjustRightInd w:val="0"/>
        <w:spacing w:after="0"/>
        <w:rPr>
          <w:rStyle w:val="apple-style-span"/>
          <w:b/>
          <w:sz w:val="20"/>
          <w:szCs w:val="20"/>
          <w:u w:val="single"/>
          <w:lang w:eastAsia="en-US"/>
        </w:rPr>
      </w:pPr>
    </w:p>
    <w:p w:rsidR="002E5E94" w:rsidRPr="005C1A65" w:rsidRDefault="002E5E94" w:rsidP="002E5E94">
      <w:pPr>
        <w:suppressAutoHyphens w:val="0"/>
        <w:autoSpaceDE w:val="0"/>
        <w:autoSpaceDN w:val="0"/>
        <w:adjustRightInd w:val="0"/>
        <w:spacing w:after="0"/>
        <w:rPr>
          <w:rStyle w:val="apple-style-span"/>
          <w:sz w:val="20"/>
          <w:szCs w:val="20"/>
          <w:lang w:eastAsia="en-US"/>
        </w:rPr>
      </w:pPr>
      <w:r w:rsidRPr="000E051A">
        <w:rPr>
          <w:rStyle w:val="apple-style-span"/>
          <w:b/>
          <w:sz w:val="20"/>
          <w:szCs w:val="20"/>
          <w:u w:val="single"/>
          <w:lang w:eastAsia="en-US"/>
        </w:rPr>
        <w:t xml:space="preserve">Professional Experience: </w:t>
      </w:r>
    </w:p>
    <w:p w:rsidR="002E5E94" w:rsidRPr="000E051A" w:rsidRDefault="002E5E94" w:rsidP="002E5E94">
      <w:pPr>
        <w:suppressAutoHyphens w:val="0"/>
        <w:autoSpaceDE w:val="0"/>
        <w:autoSpaceDN w:val="0"/>
        <w:adjustRightInd w:val="0"/>
        <w:spacing w:after="0"/>
        <w:rPr>
          <w:rStyle w:val="apple-style-span"/>
          <w:sz w:val="20"/>
          <w:szCs w:val="20"/>
          <w:lang w:eastAsia="en-US"/>
        </w:rPr>
      </w:pPr>
    </w:p>
    <w:p w:rsidR="009306A8" w:rsidRPr="000E051A" w:rsidRDefault="009306A8" w:rsidP="009306A8">
      <w:pPr>
        <w:suppressAutoHyphens w:val="0"/>
        <w:autoSpaceDE w:val="0"/>
        <w:autoSpaceDN w:val="0"/>
        <w:adjustRightInd w:val="0"/>
        <w:spacing w:after="0"/>
        <w:rPr>
          <w:rStyle w:val="apple-style-span"/>
          <w:b/>
          <w:sz w:val="20"/>
          <w:szCs w:val="20"/>
          <w:lang w:eastAsia="en-US"/>
        </w:rPr>
      </w:pPr>
      <w:r>
        <w:rPr>
          <w:rStyle w:val="apple-style-span"/>
          <w:b/>
          <w:sz w:val="20"/>
          <w:szCs w:val="20"/>
          <w:u w:val="single"/>
          <w:lang w:eastAsia="en-US"/>
        </w:rPr>
        <w:t>Sprint Nextel (Chrysler), Overland Park, KS</w:t>
      </w:r>
      <w:r w:rsidR="00FF61F4">
        <w:rPr>
          <w:rStyle w:val="apple-style-span"/>
          <w:b/>
          <w:sz w:val="20"/>
          <w:szCs w:val="20"/>
          <w:lang w:eastAsia="en-US"/>
        </w:rPr>
        <w:t xml:space="preserve">                   </w:t>
      </w:r>
      <w:r w:rsidR="00FF61F4">
        <w:rPr>
          <w:rStyle w:val="apple-style-span"/>
          <w:b/>
          <w:sz w:val="20"/>
          <w:szCs w:val="20"/>
          <w:lang w:eastAsia="en-US"/>
        </w:rPr>
        <w:tab/>
      </w:r>
      <w:r w:rsidR="00FF61F4">
        <w:rPr>
          <w:rStyle w:val="apple-style-span"/>
          <w:b/>
          <w:sz w:val="20"/>
          <w:szCs w:val="20"/>
          <w:lang w:eastAsia="en-US"/>
        </w:rPr>
        <w:tab/>
      </w:r>
      <w:r w:rsidR="000910E8">
        <w:rPr>
          <w:rStyle w:val="apple-style-span"/>
          <w:b/>
          <w:sz w:val="20"/>
          <w:szCs w:val="20"/>
          <w:lang w:eastAsia="en-US"/>
        </w:rPr>
        <w:tab/>
        <w:t>Jan</w:t>
      </w:r>
      <w:r w:rsidR="00E41953">
        <w:rPr>
          <w:rStyle w:val="apple-style-span"/>
          <w:b/>
          <w:sz w:val="20"/>
          <w:szCs w:val="20"/>
          <w:lang w:eastAsia="en-US"/>
        </w:rPr>
        <w:t xml:space="preserve"> 2013</w:t>
      </w:r>
      <w:r w:rsidRPr="000E051A">
        <w:rPr>
          <w:rStyle w:val="apple-style-span"/>
          <w:b/>
          <w:sz w:val="20"/>
          <w:szCs w:val="20"/>
          <w:lang w:eastAsia="en-US"/>
        </w:rPr>
        <w:t xml:space="preserve"> – Till Date</w:t>
      </w:r>
    </w:p>
    <w:p w:rsidR="009306A8" w:rsidRPr="000E051A" w:rsidRDefault="009306A8" w:rsidP="009306A8">
      <w:pPr>
        <w:suppressAutoHyphens w:val="0"/>
        <w:autoSpaceDE w:val="0"/>
        <w:autoSpaceDN w:val="0"/>
        <w:adjustRightInd w:val="0"/>
        <w:spacing w:after="0"/>
        <w:rPr>
          <w:rStyle w:val="apple-style-span"/>
          <w:b/>
          <w:sz w:val="20"/>
          <w:szCs w:val="20"/>
          <w:lang w:eastAsia="en-US"/>
        </w:rPr>
      </w:pPr>
      <w:r w:rsidRPr="000E051A">
        <w:rPr>
          <w:rStyle w:val="apple-style-span"/>
          <w:b/>
          <w:sz w:val="20"/>
          <w:szCs w:val="20"/>
          <w:lang w:eastAsia="en-US"/>
        </w:rPr>
        <w:t xml:space="preserve">Role: </w:t>
      </w:r>
      <w:r>
        <w:rPr>
          <w:rStyle w:val="apple-style-span"/>
          <w:b/>
          <w:sz w:val="20"/>
          <w:szCs w:val="20"/>
          <w:lang w:eastAsia="en-US"/>
        </w:rPr>
        <w:t>Developer</w:t>
      </w:r>
      <w:r w:rsidR="00B30660">
        <w:rPr>
          <w:rStyle w:val="apple-style-span"/>
          <w:b/>
          <w:sz w:val="20"/>
          <w:szCs w:val="20"/>
          <w:lang w:eastAsia="en-US"/>
        </w:rPr>
        <w:t xml:space="preserve"> and Production support</w:t>
      </w:r>
    </w:p>
    <w:p w:rsidR="009306A8" w:rsidRPr="000E051A" w:rsidRDefault="009306A8" w:rsidP="009306A8">
      <w:pPr>
        <w:suppressAutoHyphens w:val="0"/>
        <w:autoSpaceDE w:val="0"/>
        <w:autoSpaceDN w:val="0"/>
        <w:adjustRightInd w:val="0"/>
        <w:spacing w:after="0"/>
        <w:rPr>
          <w:rStyle w:val="apple-style-span"/>
          <w:b/>
          <w:sz w:val="20"/>
          <w:szCs w:val="20"/>
          <w:lang w:eastAsia="en-US"/>
        </w:rPr>
      </w:pPr>
      <w:r w:rsidRPr="000E051A">
        <w:rPr>
          <w:rStyle w:val="apple-style-span"/>
          <w:b/>
          <w:sz w:val="20"/>
          <w:szCs w:val="20"/>
          <w:lang w:eastAsia="en-US"/>
        </w:rPr>
        <w:t xml:space="preserve">Project: </w:t>
      </w:r>
      <w:r>
        <w:rPr>
          <w:rStyle w:val="apple-style-span"/>
          <w:b/>
          <w:sz w:val="20"/>
          <w:szCs w:val="20"/>
          <w:lang w:eastAsia="en-US"/>
        </w:rPr>
        <w:t>CVP (Connected Vehicle Program)</w:t>
      </w:r>
    </w:p>
    <w:p w:rsidR="009306A8" w:rsidRPr="000E051A" w:rsidRDefault="009306A8" w:rsidP="009306A8">
      <w:pPr>
        <w:suppressAutoHyphens w:val="0"/>
        <w:autoSpaceDE w:val="0"/>
        <w:autoSpaceDN w:val="0"/>
        <w:adjustRightInd w:val="0"/>
        <w:spacing w:after="0"/>
        <w:rPr>
          <w:rStyle w:val="apple-style-span"/>
          <w:b/>
          <w:sz w:val="20"/>
          <w:szCs w:val="20"/>
          <w:lang w:eastAsia="en-US"/>
        </w:rPr>
      </w:pPr>
    </w:p>
    <w:p w:rsidR="009306A8" w:rsidRPr="000871C1" w:rsidRDefault="009306A8" w:rsidP="009306A8">
      <w:pPr>
        <w:suppressAutoHyphens w:val="0"/>
        <w:autoSpaceDE w:val="0"/>
        <w:autoSpaceDN w:val="0"/>
        <w:adjustRightInd w:val="0"/>
        <w:spacing w:after="0"/>
        <w:rPr>
          <w:rStyle w:val="apple-style-span"/>
          <w:sz w:val="20"/>
          <w:szCs w:val="20"/>
          <w:lang w:eastAsia="en-US"/>
        </w:rPr>
      </w:pPr>
      <w:r w:rsidRPr="000E051A">
        <w:rPr>
          <w:rStyle w:val="apple-style-span"/>
          <w:b/>
          <w:sz w:val="20"/>
          <w:szCs w:val="20"/>
          <w:u w:val="single"/>
          <w:lang w:eastAsia="en-US"/>
        </w:rPr>
        <w:t>Description:</w:t>
      </w:r>
      <w:r w:rsidRPr="000E051A">
        <w:rPr>
          <w:sz w:val="20"/>
          <w:szCs w:val="20"/>
          <w:lang w:val="en-GB"/>
        </w:rPr>
        <w:t xml:space="preserve"> </w:t>
      </w:r>
      <w:r w:rsidRPr="000871C1">
        <w:rPr>
          <w:rStyle w:val="apple-style-span"/>
          <w:sz w:val="20"/>
          <w:szCs w:val="20"/>
          <w:lang w:eastAsia="en-US"/>
        </w:rPr>
        <w:t>Sprint Nextel Corporation is a US-based telecommunications Services Company headquartered in Overland Park</w:t>
      </w:r>
      <w:r w:rsidR="00804FF3">
        <w:rPr>
          <w:rStyle w:val="apple-style-span"/>
          <w:sz w:val="20"/>
          <w:szCs w:val="20"/>
          <w:lang w:eastAsia="en-US"/>
        </w:rPr>
        <w:t>,</w:t>
      </w:r>
      <w:r w:rsidRPr="000871C1">
        <w:rPr>
          <w:rStyle w:val="apple-style-span"/>
          <w:sz w:val="20"/>
          <w:szCs w:val="20"/>
          <w:lang w:eastAsia="en-US"/>
        </w:rPr>
        <w:t xml:space="preserve"> Kansas. It operates wireless networks on multiple frequency bands and provides 2G, 3G and LTE services in United States.</w:t>
      </w:r>
    </w:p>
    <w:p w:rsidR="009306A8" w:rsidRPr="000E051A" w:rsidRDefault="009306A8" w:rsidP="009306A8">
      <w:pPr>
        <w:suppressAutoHyphens w:val="0"/>
        <w:autoSpaceDE w:val="0"/>
        <w:autoSpaceDN w:val="0"/>
        <w:adjustRightInd w:val="0"/>
        <w:spacing w:after="0"/>
        <w:rPr>
          <w:rStyle w:val="apple-style-span"/>
          <w:sz w:val="20"/>
          <w:szCs w:val="20"/>
          <w:lang w:eastAsia="en-US"/>
        </w:rPr>
      </w:pPr>
      <w:r w:rsidRPr="000871C1">
        <w:rPr>
          <w:rStyle w:val="apple-style-span"/>
          <w:sz w:val="20"/>
          <w:szCs w:val="20"/>
          <w:lang w:eastAsia="en-US"/>
        </w:rPr>
        <w:t>Besides all its core business Sprint is venturing into the development of telematics solution for luxury cars. Sprint is involved in emerging automotive solution development of Chrysler (luxury car maker) Connected Vehicle Program (CVP). CVP is a telematics embedded platform with a base set of telematics features that have the ability to be enhanced "over the air" with updated and/or new features (including related software applications and support software). The feature set is implemented as a digital rights centric solution (aka Premium Content) delivered via an "App store" industry model and is flexible as the available features continually expand beyond the base set of features available at system launch and factory installation</w:t>
      </w:r>
      <w:r>
        <w:rPr>
          <w:rStyle w:val="apple-style-span"/>
          <w:sz w:val="20"/>
          <w:szCs w:val="20"/>
          <w:lang w:eastAsia="en-US"/>
        </w:rPr>
        <w:t>.</w:t>
      </w:r>
    </w:p>
    <w:p w:rsidR="009306A8" w:rsidRPr="000E051A" w:rsidRDefault="009306A8" w:rsidP="009306A8">
      <w:pPr>
        <w:suppressAutoHyphens w:val="0"/>
        <w:autoSpaceDE w:val="0"/>
        <w:autoSpaceDN w:val="0"/>
        <w:adjustRightInd w:val="0"/>
        <w:spacing w:after="0"/>
        <w:rPr>
          <w:rStyle w:val="apple-style-span"/>
          <w:sz w:val="20"/>
          <w:szCs w:val="20"/>
          <w:lang w:eastAsia="en-US"/>
        </w:rPr>
      </w:pPr>
      <w:r w:rsidRPr="000E051A">
        <w:rPr>
          <w:rStyle w:val="apple-style-span"/>
          <w:sz w:val="20"/>
          <w:szCs w:val="20"/>
          <w:lang w:eastAsia="en-US"/>
        </w:rPr>
        <w:t>.</w:t>
      </w:r>
    </w:p>
    <w:p w:rsidR="009306A8" w:rsidRPr="000E051A" w:rsidRDefault="009306A8" w:rsidP="009306A8">
      <w:pPr>
        <w:suppressAutoHyphens w:val="0"/>
        <w:autoSpaceDE w:val="0"/>
        <w:autoSpaceDN w:val="0"/>
        <w:adjustRightInd w:val="0"/>
        <w:spacing w:after="0"/>
        <w:rPr>
          <w:rStyle w:val="apple-style-span"/>
          <w:sz w:val="20"/>
          <w:szCs w:val="20"/>
          <w:lang w:eastAsia="en-US"/>
        </w:rPr>
      </w:pPr>
    </w:p>
    <w:p w:rsidR="009306A8" w:rsidRPr="000E051A" w:rsidRDefault="009306A8" w:rsidP="009306A8">
      <w:pPr>
        <w:suppressAutoHyphens w:val="0"/>
        <w:autoSpaceDE w:val="0"/>
        <w:autoSpaceDN w:val="0"/>
        <w:adjustRightInd w:val="0"/>
        <w:spacing w:after="0"/>
        <w:ind w:left="432" w:hanging="360"/>
        <w:rPr>
          <w:rStyle w:val="apple-style-span"/>
          <w:sz w:val="20"/>
          <w:szCs w:val="20"/>
          <w:u w:val="single"/>
          <w:lang w:eastAsia="en-US"/>
        </w:rPr>
      </w:pPr>
      <w:r w:rsidRPr="000E051A">
        <w:rPr>
          <w:rStyle w:val="apple-style-span"/>
          <w:b/>
          <w:sz w:val="20"/>
          <w:szCs w:val="20"/>
          <w:u w:val="single"/>
          <w:lang w:eastAsia="en-US"/>
        </w:rPr>
        <w:t>Responsibilities</w:t>
      </w:r>
    </w:p>
    <w:p w:rsidR="008238AE" w:rsidRDefault="008238AE"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Understanding of NGTP (New Generation Telematics Pattern) used for development of infotainment system of connected vehicles.</w:t>
      </w:r>
    </w:p>
    <w:p w:rsidR="009306A8" w:rsidRDefault="009306A8" w:rsidP="009306A8">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Involved in architectural and design meetings of various modules of the product.</w:t>
      </w:r>
    </w:p>
    <w:p w:rsidR="009306A8" w:rsidRDefault="009306A8" w:rsidP="009306A8">
      <w:pPr>
        <w:numPr>
          <w:ilvl w:val="0"/>
          <w:numId w:val="2"/>
        </w:numPr>
        <w:suppressAutoHyphens w:val="0"/>
        <w:autoSpaceDE w:val="0"/>
        <w:autoSpaceDN w:val="0"/>
        <w:adjustRightInd w:val="0"/>
        <w:spacing w:after="0"/>
        <w:rPr>
          <w:rStyle w:val="apple-style-span"/>
          <w:sz w:val="20"/>
          <w:szCs w:val="20"/>
          <w:lang w:eastAsia="en-US"/>
        </w:rPr>
      </w:pPr>
      <w:r w:rsidRPr="000C198C">
        <w:rPr>
          <w:rStyle w:val="apple-style-span"/>
          <w:sz w:val="20"/>
          <w:szCs w:val="20"/>
          <w:lang w:eastAsia="en-US"/>
        </w:rPr>
        <w:t>Technical walkthroughs with business analysis team assessing technical complexity, dependencies, risks and improvements and help documenting formal business requirements.</w:t>
      </w:r>
    </w:p>
    <w:p w:rsidR="009306A8" w:rsidRDefault="009306A8" w:rsidP="009306A8">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Worked closely with product teams, business analysts and customers in gathering and evaluating the requirements for the product.</w:t>
      </w:r>
    </w:p>
    <w:p w:rsidR="009306A8" w:rsidRDefault="009306A8" w:rsidP="009306A8">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Involved in designing the database model.</w:t>
      </w:r>
    </w:p>
    <w:p w:rsidR="009C53EC" w:rsidRPr="00626563" w:rsidRDefault="00626563" w:rsidP="00626563">
      <w:pPr>
        <w:numPr>
          <w:ilvl w:val="0"/>
          <w:numId w:val="2"/>
        </w:numPr>
        <w:suppressAutoHyphens w:val="0"/>
        <w:spacing w:after="0"/>
        <w:ind w:right="-126"/>
        <w:rPr>
          <w:rStyle w:val="apple-style-span"/>
          <w:sz w:val="20"/>
          <w:szCs w:val="20"/>
          <w:lang w:eastAsia="en-US"/>
        </w:rPr>
      </w:pPr>
      <w:r w:rsidRPr="00626563">
        <w:rPr>
          <w:rStyle w:val="apple-style-span"/>
          <w:sz w:val="20"/>
          <w:szCs w:val="20"/>
          <w:lang w:eastAsia="en-US"/>
        </w:rPr>
        <w:t>Developed the Code with a</w:t>
      </w:r>
      <w:r w:rsidR="000A2820">
        <w:rPr>
          <w:rStyle w:val="apple-style-span"/>
          <w:sz w:val="20"/>
          <w:szCs w:val="20"/>
          <w:lang w:eastAsia="en-US"/>
        </w:rPr>
        <w:t>ll Industrial s</w:t>
      </w:r>
      <w:r w:rsidR="00E005C9">
        <w:rPr>
          <w:rStyle w:val="apple-style-span"/>
          <w:sz w:val="20"/>
          <w:szCs w:val="20"/>
          <w:lang w:eastAsia="en-US"/>
        </w:rPr>
        <w:t xml:space="preserve">tandards </w:t>
      </w:r>
      <w:r w:rsidR="00403A56">
        <w:rPr>
          <w:rStyle w:val="apple-style-span"/>
          <w:sz w:val="20"/>
          <w:szCs w:val="20"/>
          <w:lang w:eastAsia="en-US"/>
        </w:rPr>
        <w:t>using S</w:t>
      </w:r>
      <w:r w:rsidR="00E61C10">
        <w:rPr>
          <w:rStyle w:val="apple-style-span"/>
          <w:sz w:val="20"/>
          <w:szCs w:val="20"/>
          <w:lang w:eastAsia="en-US"/>
        </w:rPr>
        <w:t>pring,</w:t>
      </w:r>
      <w:r w:rsidR="00CF45A0">
        <w:rPr>
          <w:rStyle w:val="apple-style-span"/>
          <w:sz w:val="20"/>
          <w:szCs w:val="20"/>
          <w:lang w:eastAsia="en-US"/>
        </w:rPr>
        <w:t xml:space="preserve"> </w:t>
      </w:r>
      <w:r w:rsidR="00E61C10">
        <w:rPr>
          <w:rStyle w:val="apple-style-span"/>
          <w:sz w:val="20"/>
          <w:szCs w:val="20"/>
          <w:lang w:eastAsia="en-US"/>
        </w:rPr>
        <w:t>Java P</w:t>
      </w:r>
      <w:r w:rsidR="00131ED3">
        <w:rPr>
          <w:rStyle w:val="apple-style-span"/>
          <w:sz w:val="20"/>
          <w:szCs w:val="20"/>
          <w:lang w:eastAsia="en-US"/>
        </w:rPr>
        <w:t xml:space="preserve">ersistence API (JPA), </w:t>
      </w:r>
      <w:r w:rsidRPr="00626563">
        <w:rPr>
          <w:rStyle w:val="apple-style-span"/>
          <w:sz w:val="20"/>
          <w:szCs w:val="20"/>
          <w:lang w:eastAsia="en-US"/>
        </w:rPr>
        <w:t>Restful web services</w:t>
      </w:r>
      <w:r w:rsidR="00403A56">
        <w:rPr>
          <w:rStyle w:val="apple-style-span"/>
          <w:sz w:val="20"/>
          <w:szCs w:val="20"/>
          <w:lang w:eastAsia="en-US"/>
        </w:rPr>
        <w:t>.</w:t>
      </w:r>
    </w:p>
    <w:p w:rsidR="009A27B2" w:rsidRPr="00EA4552" w:rsidRDefault="009A27B2" w:rsidP="00EA4552">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Understanding the business requirements of finance team </w:t>
      </w:r>
      <w:r w:rsidR="00EA4552">
        <w:rPr>
          <w:rStyle w:val="apple-style-span"/>
          <w:sz w:val="20"/>
          <w:szCs w:val="20"/>
          <w:lang w:eastAsia="en-US"/>
        </w:rPr>
        <w:t xml:space="preserve">and </w:t>
      </w:r>
      <w:r w:rsidR="00EA4552" w:rsidRPr="00D65E73">
        <w:rPr>
          <w:rStyle w:val="apple-style-span"/>
          <w:sz w:val="20"/>
          <w:szCs w:val="20"/>
          <w:lang w:eastAsia="en-US"/>
        </w:rPr>
        <w:t>documenting them in HLD (High Level Design Doc) and LLD (Low Level Design Doc).</w:t>
      </w:r>
      <w:r w:rsidR="00EA4552" w:rsidRPr="00EA4552">
        <w:rPr>
          <w:rStyle w:val="apple-style-span"/>
          <w:sz w:val="20"/>
          <w:szCs w:val="20"/>
          <w:lang w:eastAsia="en-US"/>
        </w:rPr>
        <w:t xml:space="preserve"> </w:t>
      </w:r>
      <w:r w:rsidRPr="00EA4552">
        <w:rPr>
          <w:rStyle w:val="apple-style-span"/>
          <w:sz w:val="20"/>
          <w:szCs w:val="20"/>
          <w:lang w:eastAsia="en-US"/>
        </w:rPr>
        <w:t xml:space="preserve"> </w:t>
      </w:r>
    </w:p>
    <w:p w:rsidR="009306A8" w:rsidRDefault="009306A8"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D</w:t>
      </w:r>
      <w:r w:rsidR="006F69AE">
        <w:rPr>
          <w:rStyle w:val="apple-style-span"/>
          <w:sz w:val="20"/>
          <w:szCs w:val="20"/>
          <w:lang w:eastAsia="en-US"/>
        </w:rPr>
        <w:t>eveloped application</w:t>
      </w:r>
      <w:r w:rsidRPr="00D65E73">
        <w:rPr>
          <w:rStyle w:val="apple-style-span"/>
          <w:sz w:val="20"/>
          <w:szCs w:val="20"/>
          <w:lang w:eastAsia="en-US"/>
        </w:rPr>
        <w:t xml:space="preserve"> </w:t>
      </w:r>
      <w:r w:rsidR="006F69AE">
        <w:rPr>
          <w:rStyle w:val="apple-style-span"/>
          <w:sz w:val="20"/>
          <w:szCs w:val="20"/>
          <w:lang w:eastAsia="en-US"/>
        </w:rPr>
        <w:t>for financial report and various invoice generation of CVP application.</w:t>
      </w:r>
    </w:p>
    <w:p w:rsidR="009306A8" w:rsidRDefault="009306A8" w:rsidP="009306A8">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Responsible for the creation and execution of the Unit Test cases for each coding assignment.</w:t>
      </w:r>
    </w:p>
    <w:p w:rsidR="00D93727" w:rsidRDefault="003B729A"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Writing SQL script</w:t>
      </w:r>
      <w:r w:rsidR="008238AE">
        <w:rPr>
          <w:rStyle w:val="apple-style-span"/>
          <w:sz w:val="20"/>
          <w:szCs w:val="20"/>
          <w:lang w:eastAsia="en-US"/>
        </w:rPr>
        <w:t xml:space="preserve"> for generating various reports </w:t>
      </w:r>
      <w:r>
        <w:rPr>
          <w:rStyle w:val="apple-style-span"/>
          <w:sz w:val="20"/>
          <w:szCs w:val="20"/>
          <w:lang w:eastAsia="en-US"/>
        </w:rPr>
        <w:t>of finance and marketing team.</w:t>
      </w:r>
    </w:p>
    <w:p w:rsidR="00D93727" w:rsidRDefault="00D93727"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Application deployment on JBOSS server in Linux environment in Production and Test environment.</w:t>
      </w:r>
    </w:p>
    <w:p w:rsidR="009F2C76" w:rsidRDefault="00D93727"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Post production validation</w:t>
      </w:r>
      <w:r w:rsidR="009F2C76">
        <w:rPr>
          <w:rStyle w:val="apple-style-span"/>
          <w:sz w:val="20"/>
          <w:szCs w:val="20"/>
          <w:lang w:eastAsia="en-US"/>
        </w:rPr>
        <w:t xml:space="preserve"> and production server troubleshoot.</w:t>
      </w:r>
    </w:p>
    <w:p w:rsidR="00212995" w:rsidRDefault="009F2C76"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Creating shell scripts to monitor and automate day to day work.</w:t>
      </w:r>
    </w:p>
    <w:p w:rsidR="00212995" w:rsidRDefault="00212995"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Backend data manipulation </w:t>
      </w:r>
      <w:r w:rsidR="00565EED">
        <w:rPr>
          <w:rStyle w:val="apple-style-span"/>
          <w:sz w:val="20"/>
          <w:szCs w:val="20"/>
          <w:lang w:eastAsia="en-US"/>
        </w:rPr>
        <w:t xml:space="preserve">by writing SQL scripts </w:t>
      </w:r>
      <w:r>
        <w:rPr>
          <w:rStyle w:val="apple-style-span"/>
          <w:sz w:val="20"/>
          <w:szCs w:val="20"/>
          <w:lang w:eastAsia="en-US"/>
        </w:rPr>
        <w:t>and finding affected records with customer’s defects.</w:t>
      </w:r>
    </w:p>
    <w:p w:rsidR="006F69AE" w:rsidRDefault="00212995"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Production server maintenance and providing quick fix in case of critical production issues.</w:t>
      </w:r>
      <w:r w:rsidR="009F2C76">
        <w:rPr>
          <w:rStyle w:val="apple-style-span"/>
          <w:sz w:val="20"/>
          <w:szCs w:val="20"/>
          <w:lang w:eastAsia="en-US"/>
        </w:rPr>
        <w:t xml:space="preserve"> </w:t>
      </w:r>
    </w:p>
    <w:p w:rsidR="009306A8" w:rsidRDefault="00334AFE" w:rsidP="009306A8">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P</w:t>
      </w:r>
      <w:r w:rsidR="009306A8" w:rsidRPr="00062644">
        <w:rPr>
          <w:rStyle w:val="apple-style-span"/>
          <w:sz w:val="20"/>
          <w:szCs w:val="20"/>
          <w:lang w:eastAsia="en-US"/>
        </w:rPr>
        <w:t>roduction issues and implementing/deploying hot fixes complying with standard service level agreements.</w:t>
      </w:r>
    </w:p>
    <w:p w:rsidR="007A64D3" w:rsidRDefault="009306A8" w:rsidP="009306A8">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Participated actively in agile methodologies (discussions, reviews, demos &amp; scrums).</w:t>
      </w:r>
    </w:p>
    <w:p w:rsidR="009306A8" w:rsidRPr="007A64D3" w:rsidRDefault="007A64D3" w:rsidP="009306A8">
      <w:pPr>
        <w:numPr>
          <w:ilvl w:val="0"/>
          <w:numId w:val="2"/>
        </w:numPr>
        <w:suppressAutoHyphens w:val="0"/>
        <w:autoSpaceDE w:val="0"/>
        <w:autoSpaceDN w:val="0"/>
        <w:adjustRightInd w:val="0"/>
        <w:spacing w:after="0"/>
        <w:rPr>
          <w:sz w:val="20"/>
          <w:szCs w:val="20"/>
          <w:lang w:eastAsia="en-US"/>
        </w:rPr>
      </w:pPr>
      <w:r w:rsidRPr="007A64D3">
        <w:rPr>
          <w:rFonts w:ascii="Calibri" w:hAnsi="Calibri"/>
          <w:bCs/>
          <w:szCs w:val="22"/>
        </w:rPr>
        <w:t>Creating / Loading the bugs in to cvpextranet and assigning the severities for future reference.</w:t>
      </w:r>
    </w:p>
    <w:p w:rsidR="007A64D3" w:rsidRPr="007A64D3" w:rsidRDefault="007A64D3" w:rsidP="007A64D3">
      <w:pPr>
        <w:suppressAutoHyphens w:val="0"/>
        <w:autoSpaceDE w:val="0"/>
        <w:autoSpaceDN w:val="0"/>
        <w:adjustRightInd w:val="0"/>
        <w:spacing w:after="0"/>
        <w:ind w:left="360"/>
        <w:rPr>
          <w:rStyle w:val="apple-style-span"/>
          <w:sz w:val="20"/>
          <w:szCs w:val="20"/>
          <w:lang w:eastAsia="en-US"/>
        </w:rPr>
      </w:pPr>
    </w:p>
    <w:p w:rsidR="009306A8" w:rsidRPr="00D64FCE" w:rsidRDefault="00D64FCE" w:rsidP="00D64FCE">
      <w:pPr>
        <w:suppressAutoHyphens w:val="0"/>
        <w:autoSpaceDE w:val="0"/>
        <w:autoSpaceDN w:val="0"/>
        <w:adjustRightInd w:val="0"/>
        <w:spacing w:after="0"/>
        <w:ind w:left="72"/>
        <w:rPr>
          <w:rStyle w:val="apple-style-span"/>
          <w:sz w:val="20"/>
          <w:szCs w:val="20"/>
          <w:lang w:eastAsia="en-US"/>
        </w:rPr>
      </w:pPr>
      <w:r w:rsidRPr="00D64FCE">
        <w:rPr>
          <w:rStyle w:val="apple-style-span"/>
          <w:b/>
          <w:sz w:val="20"/>
          <w:szCs w:val="20"/>
          <w:u w:val="single"/>
          <w:lang w:eastAsia="en-US"/>
        </w:rPr>
        <w:t>Environment</w:t>
      </w:r>
      <w:r w:rsidRPr="00F12A4E">
        <w:rPr>
          <w:rStyle w:val="apple-style-span"/>
          <w:sz w:val="20"/>
          <w:szCs w:val="20"/>
          <w:lang w:eastAsia="en-US"/>
        </w:rPr>
        <w:t xml:space="preserve">: </w:t>
      </w:r>
      <w:r>
        <w:rPr>
          <w:rStyle w:val="apple-style-span"/>
          <w:sz w:val="20"/>
          <w:szCs w:val="20"/>
          <w:lang w:eastAsia="en-US"/>
        </w:rPr>
        <w:t>Linux</w:t>
      </w:r>
      <w:r w:rsidR="007379B2">
        <w:rPr>
          <w:rStyle w:val="apple-style-span"/>
          <w:sz w:val="20"/>
          <w:szCs w:val="20"/>
          <w:lang w:eastAsia="en-US"/>
        </w:rPr>
        <w:t xml:space="preserve"> (Enterprise Suse)</w:t>
      </w:r>
    </w:p>
    <w:p w:rsidR="009306A8" w:rsidRPr="000E051A" w:rsidRDefault="004A7D5E" w:rsidP="009306A8">
      <w:pPr>
        <w:suppressAutoHyphens w:val="0"/>
        <w:autoSpaceDE w:val="0"/>
        <w:autoSpaceDN w:val="0"/>
        <w:adjustRightInd w:val="0"/>
        <w:spacing w:after="0"/>
        <w:ind w:left="90" w:hanging="18"/>
        <w:rPr>
          <w:rStyle w:val="apple-style-span"/>
          <w:sz w:val="20"/>
          <w:szCs w:val="20"/>
          <w:lang w:eastAsia="en-US"/>
        </w:rPr>
      </w:pPr>
      <w:r>
        <w:rPr>
          <w:rStyle w:val="apple-style-span"/>
          <w:b/>
          <w:sz w:val="20"/>
          <w:szCs w:val="20"/>
          <w:u w:val="single"/>
          <w:lang w:eastAsia="en-US"/>
        </w:rPr>
        <w:t>Technologies</w:t>
      </w:r>
      <w:r w:rsidR="009A3F63">
        <w:rPr>
          <w:rStyle w:val="apple-style-span"/>
          <w:sz w:val="20"/>
          <w:szCs w:val="20"/>
          <w:lang w:eastAsia="en-US"/>
        </w:rPr>
        <w:t>:</w:t>
      </w:r>
      <w:r w:rsidR="00C04C86">
        <w:rPr>
          <w:rStyle w:val="apple-style-span"/>
          <w:sz w:val="20"/>
          <w:szCs w:val="20"/>
          <w:lang w:eastAsia="en-US"/>
        </w:rPr>
        <w:t xml:space="preserve"> </w:t>
      </w:r>
      <w:r>
        <w:rPr>
          <w:rStyle w:val="apple-style-span"/>
          <w:sz w:val="20"/>
          <w:szCs w:val="20"/>
          <w:lang w:eastAsia="en-US"/>
        </w:rPr>
        <w:t xml:space="preserve">Java 6.0, </w:t>
      </w:r>
      <w:r w:rsidR="00490A2F">
        <w:rPr>
          <w:rStyle w:val="apple-style-span"/>
          <w:sz w:val="20"/>
          <w:szCs w:val="20"/>
          <w:lang w:eastAsia="en-US"/>
        </w:rPr>
        <w:t xml:space="preserve">Spring </w:t>
      </w:r>
      <w:r>
        <w:rPr>
          <w:rStyle w:val="apple-style-span"/>
          <w:sz w:val="20"/>
          <w:szCs w:val="20"/>
          <w:lang w:eastAsia="en-US"/>
        </w:rPr>
        <w:t>3.0</w:t>
      </w:r>
      <w:r w:rsidR="00490A2F">
        <w:rPr>
          <w:rStyle w:val="apple-style-span"/>
          <w:sz w:val="20"/>
          <w:szCs w:val="20"/>
          <w:lang w:eastAsia="en-US"/>
        </w:rPr>
        <w:t xml:space="preserve">, </w:t>
      </w:r>
      <w:r>
        <w:rPr>
          <w:rStyle w:val="apple-style-span"/>
          <w:sz w:val="20"/>
          <w:szCs w:val="20"/>
          <w:lang w:eastAsia="en-US"/>
        </w:rPr>
        <w:t xml:space="preserve">RESTful web services, </w:t>
      </w:r>
      <w:r w:rsidR="0072513D">
        <w:rPr>
          <w:rStyle w:val="apple-style-span"/>
          <w:sz w:val="20"/>
          <w:szCs w:val="20"/>
          <w:lang w:eastAsia="en-US"/>
        </w:rPr>
        <w:t xml:space="preserve">Hibernate, </w:t>
      </w:r>
      <w:r w:rsidR="009306A8">
        <w:rPr>
          <w:rStyle w:val="apple-style-span"/>
          <w:sz w:val="20"/>
          <w:szCs w:val="20"/>
          <w:lang w:eastAsia="en-US"/>
        </w:rPr>
        <w:t>Jboss 7.1</w:t>
      </w:r>
      <w:r w:rsidR="009306A8" w:rsidRPr="000E051A">
        <w:rPr>
          <w:rStyle w:val="apple-style-span"/>
          <w:sz w:val="20"/>
          <w:szCs w:val="20"/>
          <w:lang w:eastAsia="en-US"/>
        </w:rPr>
        <w:t xml:space="preserve">, </w:t>
      </w:r>
      <w:r w:rsidR="009A3F63">
        <w:rPr>
          <w:rStyle w:val="apple-style-span"/>
          <w:sz w:val="20"/>
          <w:szCs w:val="20"/>
          <w:lang w:eastAsia="en-US"/>
        </w:rPr>
        <w:t>Linux</w:t>
      </w:r>
      <w:r w:rsidR="009306A8">
        <w:rPr>
          <w:rStyle w:val="apple-style-span"/>
          <w:sz w:val="20"/>
          <w:szCs w:val="20"/>
          <w:lang w:eastAsia="en-US"/>
        </w:rPr>
        <w:t>, Winscp, P</w:t>
      </w:r>
      <w:r w:rsidR="009306A8" w:rsidRPr="000E051A">
        <w:rPr>
          <w:rStyle w:val="apple-style-span"/>
          <w:sz w:val="20"/>
          <w:szCs w:val="20"/>
          <w:lang w:eastAsia="en-US"/>
        </w:rPr>
        <w:t xml:space="preserve">utty, </w:t>
      </w:r>
      <w:r w:rsidR="009306A8">
        <w:rPr>
          <w:rStyle w:val="apple-style-span"/>
          <w:sz w:val="20"/>
          <w:szCs w:val="20"/>
          <w:lang w:eastAsia="en-US"/>
        </w:rPr>
        <w:t xml:space="preserve">Oracle 11g, </w:t>
      </w:r>
      <w:r w:rsidR="009306A8" w:rsidRPr="000E051A">
        <w:rPr>
          <w:rStyle w:val="apple-style-span"/>
          <w:sz w:val="20"/>
          <w:szCs w:val="20"/>
          <w:lang w:eastAsia="en-US"/>
        </w:rPr>
        <w:t>Quartz Scheduler</w:t>
      </w:r>
      <w:r w:rsidR="009306A8">
        <w:rPr>
          <w:rStyle w:val="apple-style-span"/>
          <w:sz w:val="20"/>
          <w:szCs w:val="20"/>
          <w:lang w:eastAsia="en-US"/>
        </w:rPr>
        <w:t>,</w:t>
      </w:r>
      <w:r w:rsidR="00490A2F">
        <w:rPr>
          <w:rStyle w:val="apple-style-span"/>
          <w:sz w:val="20"/>
          <w:szCs w:val="20"/>
          <w:lang w:eastAsia="en-US"/>
        </w:rPr>
        <w:t xml:space="preserve"> </w:t>
      </w:r>
      <w:r w:rsidR="009306A8">
        <w:rPr>
          <w:rStyle w:val="apple-style-span"/>
          <w:sz w:val="20"/>
          <w:szCs w:val="20"/>
          <w:lang w:eastAsia="en-US"/>
        </w:rPr>
        <w:t>Eclipse Indigo, SQL developer, Maven, SVN, SOAP UI 5.0.</w:t>
      </w:r>
    </w:p>
    <w:p w:rsidR="009306A8" w:rsidRDefault="009306A8" w:rsidP="002E5E94">
      <w:pPr>
        <w:suppressAutoHyphens w:val="0"/>
        <w:autoSpaceDE w:val="0"/>
        <w:autoSpaceDN w:val="0"/>
        <w:adjustRightInd w:val="0"/>
        <w:spacing w:after="0"/>
        <w:rPr>
          <w:rStyle w:val="apple-style-span"/>
          <w:b/>
          <w:sz w:val="20"/>
          <w:szCs w:val="20"/>
          <w:u w:val="single"/>
          <w:lang w:eastAsia="en-US"/>
        </w:rPr>
      </w:pPr>
    </w:p>
    <w:p w:rsidR="00B12919" w:rsidRDefault="00B12919" w:rsidP="002E5E94">
      <w:pPr>
        <w:suppressAutoHyphens w:val="0"/>
        <w:autoSpaceDE w:val="0"/>
        <w:autoSpaceDN w:val="0"/>
        <w:adjustRightInd w:val="0"/>
        <w:spacing w:after="0"/>
        <w:rPr>
          <w:rStyle w:val="apple-style-span"/>
          <w:b/>
          <w:sz w:val="20"/>
          <w:szCs w:val="20"/>
          <w:u w:val="single"/>
          <w:lang w:eastAsia="en-US"/>
        </w:rPr>
      </w:pPr>
    </w:p>
    <w:p w:rsidR="00B12919" w:rsidRDefault="00B12919" w:rsidP="002E5E94">
      <w:pPr>
        <w:suppressAutoHyphens w:val="0"/>
        <w:autoSpaceDE w:val="0"/>
        <w:autoSpaceDN w:val="0"/>
        <w:adjustRightInd w:val="0"/>
        <w:spacing w:after="0"/>
        <w:rPr>
          <w:rStyle w:val="apple-style-span"/>
          <w:b/>
          <w:sz w:val="20"/>
          <w:szCs w:val="20"/>
          <w:u w:val="single"/>
          <w:lang w:eastAsia="en-US"/>
        </w:rPr>
      </w:pPr>
    </w:p>
    <w:p w:rsidR="00955023" w:rsidRPr="000E051A" w:rsidRDefault="00955023" w:rsidP="00955023">
      <w:pPr>
        <w:suppressAutoHyphens w:val="0"/>
        <w:autoSpaceDE w:val="0"/>
        <w:autoSpaceDN w:val="0"/>
        <w:adjustRightInd w:val="0"/>
        <w:spacing w:after="0"/>
        <w:rPr>
          <w:rStyle w:val="apple-style-span"/>
          <w:b/>
          <w:sz w:val="20"/>
          <w:szCs w:val="20"/>
          <w:lang w:eastAsia="en-US"/>
        </w:rPr>
      </w:pPr>
      <w:r>
        <w:rPr>
          <w:rStyle w:val="apple-style-span"/>
          <w:b/>
          <w:sz w:val="20"/>
          <w:szCs w:val="20"/>
          <w:u w:val="single"/>
          <w:lang w:eastAsia="en-US"/>
        </w:rPr>
        <w:t>Sprint Nextel</w:t>
      </w:r>
      <w:r w:rsidR="00C101AC">
        <w:rPr>
          <w:rStyle w:val="apple-style-span"/>
          <w:b/>
          <w:sz w:val="20"/>
          <w:szCs w:val="20"/>
          <w:u w:val="single"/>
          <w:lang w:eastAsia="en-US"/>
        </w:rPr>
        <w:t xml:space="preserve">, Overland Park, </w:t>
      </w:r>
      <w:r>
        <w:rPr>
          <w:rStyle w:val="apple-style-span"/>
          <w:b/>
          <w:sz w:val="20"/>
          <w:szCs w:val="20"/>
          <w:u w:val="single"/>
          <w:lang w:eastAsia="en-US"/>
        </w:rPr>
        <w:t>KS</w:t>
      </w:r>
      <w:r w:rsidRPr="00A402C7">
        <w:rPr>
          <w:rStyle w:val="apple-style-span"/>
          <w:b/>
          <w:sz w:val="20"/>
          <w:szCs w:val="20"/>
          <w:u w:val="single"/>
          <w:lang w:eastAsia="en-US"/>
        </w:rPr>
        <w:t xml:space="preserve">  </w:t>
      </w:r>
      <w:r>
        <w:rPr>
          <w:rStyle w:val="apple-style-span"/>
          <w:b/>
          <w:sz w:val="20"/>
          <w:szCs w:val="20"/>
          <w:lang w:eastAsia="en-US"/>
        </w:rPr>
        <w:t xml:space="preserve">                 </w:t>
      </w:r>
      <w:r>
        <w:rPr>
          <w:rStyle w:val="apple-style-span"/>
          <w:b/>
          <w:sz w:val="20"/>
          <w:szCs w:val="20"/>
          <w:lang w:eastAsia="en-US"/>
        </w:rPr>
        <w:tab/>
      </w:r>
      <w:r>
        <w:rPr>
          <w:rStyle w:val="apple-style-span"/>
          <w:b/>
          <w:sz w:val="20"/>
          <w:szCs w:val="20"/>
          <w:lang w:eastAsia="en-US"/>
        </w:rPr>
        <w:tab/>
      </w:r>
      <w:r>
        <w:rPr>
          <w:rStyle w:val="apple-style-span"/>
          <w:b/>
          <w:sz w:val="20"/>
          <w:szCs w:val="20"/>
          <w:lang w:eastAsia="en-US"/>
        </w:rPr>
        <w:tab/>
      </w:r>
      <w:r>
        <w:rPr>
          <w:rStyle w:val="apple-style-span"/>
          <w:b/>
          <w:sz w:val="20"/>
          <w:szCs w:val="20"/>
          <w:lang w:eastAsia="en-US"/>
        </w:rPr>
        <w:tab/>
      </w:r>
      <w:r>
        <w:rPr>
          <w:rStyle w:val="apple-style-span"/>
          <w:b/>
          <w:sz w:val="20"/>
          <w:szCs w:val="20"/>
          <w:lang w:eastAsia="en-US"/>
        </w:rPr>
        <w:tab/>
        <w:t>Jan 2012</w:t>
      </w:r>
      <w:r w:rsidRPr="000E051A">
        <w:rPr>
          <w:rStyle w:val="apple-style-span"/>
          <w:b/>
          <w:sz w:val="20"/>
          <w:szCs w:val="20"/>
          <w:lang w:eastAsia="en-US"/>
        </w:rPr>
        <w:t xml:space="preserve"> – </w:t>
      </w:r>
      <w:r w:rsidR="0099717E">
        <w:rPr>
          <w:rStyle w:val="apple-style-span"/>
          <w:b/>
          <w:sz w:val="20"/>
          <w:szCs w:val="20"/>
          <w:lang w:eastAsia="en-US"/>
        </w:rPr>
        <w:t>Dec 2012</w:t>
      </w:r>
    </w:p>
    <w:p w:rsidR="00955023" w:rsidRPr="000E051A" w:rsidRDefault="00955023" w:rsidP="00955023">
      <w:pPr>
        <w:suppressAutoHyphens w:val="0"/>
        <w:autoSpaceDE w:val="0"/>
        <w:autoSpaceDN w:val="0"/>
        <w:adjustRightInd w:val="0"/>
        <w:spacing w:after="0"/>
        <w:rPr>
          <w:rStyle w:val="apple-style-span"/>
          <w:b/>
          <w:sz w:val="20"/>
          <w:szCs w:val="20"/>
          <w:lang w:eastAsia="en-US"/>
        </w:rPr>
      </w:pPr>
      <w:r>
        <w:rPr>
          <w:rStyle w:val="apple-style-span"/>
          <w:b/>
          <w:sz w:val="20"/>
          <w:szCs w:val="20"/>
          <w:lang w:eastAsia="en-US"/>
        </w:rPr>
        <w:t>Role: Devel</w:t>
      </w:r>
      <w:r w:rsidR="00DD290F">
        <w:rPr>
          <w:rStyle w:val="apple-style-span"/>
          <w:b/>
          <w:sz w:val="20"/>
          <w:szCs w:val="20"/>
          <w:lang w:eastAsia="en-US"/>
        </w:rPr>
        <w:t>o</w:t>
      </w:r>
      <w:r>
        <w:rPr>
          <w:rStyle w:val="apple-style-span"/>
          <w:b/>
          <w:sz w:val="20"/>
          <w:szCs w:val="20"/>
          <w:lang w:eastAsia="en-US"/>
        </w:rPr>
        <w:t>per</w:t>
      </w:r>
    </w:p>
    <w:p w:rsidR="00955023" w:rsidRPr="000E051A" w:rsidRDefault="00955023" w:rsidP="00955023">
      <w:pPr>
        <w:suppressAutoHyphens w:val="0"/>
        <w:autoSpaceDE w:val="0"/>
        <w:autoSpaceDN w:val="0"/>
        <w:adjustRightInd w:val="0"/>
        <w:spacing w:after="0"/>
        <w:rPr>
          <w:rStyle w:val="apple-style-span"/>
          <w:b/>
          <w:sz w:val="20"/>
          <w:szCs w:val="20"/>
          <w:lang w:eastAsia="en-US"/>
        </w:rPr>
      </w:pPr>
      <w:r w:rsidRPr="000E051A">
        <w:rPr>
          <w:rStyle w:val="apple-style-span"/>
          <w:b/>
          <w:sz w:val="20"/>
          <w:szCs w:val="20"/>
          <w:lang w:eastAsia="en-US"/>
        </w:rPr>
        <w:t xml:space="preserve">Project: </w:t>
      </w:r>
      <w:r>
        <w:rPr>
          <w:rStyle w:val="apple-style-span"/>
          <w:b/>
          <w:sz w:val="20"/>
          <w:szCs w:val="20"/>
          <w:lang w:eastAsia="en-US"/>
        </w:rPr>
        <w:t>Content Management System</w:t>
      </w:r>
    </w:p>
    <w:p w:rsidR="00955023" w:rsidRPr="000E051A" w:rsidRDefault="00955023" w:rsidP="00955023">
      <w:pPr>
        <w:suppressAutoHyphens w:val="0"/>
        <w:autoSpaceDE w:val="0"/>
        <w:autoSpaceDN w:val="0"/>
        <w:adjustRightInd w:val="0"/>
        <w:spacing w:after="0"/>
        <w:rPr>
          <w:rStyle w:val="apple-style-span"/>
          <w:b/>
          <w:sz w:val="20"/>
          <w:szCs w:val="20"/>
          <w:lang w:eastAsia="en-US"/>
        </w:rPr>
      </w:pPr>
    </w:p>
    <w:p w:rsidR="00955023" w:rsidRPr="000E051A" w:rsidRDefault="00955023" w:rsidP="00955023">
      <w:pPr>
        <w:suppressAutoHyphens w:val="0"/>
        <w:autoSpaceDE w:val="0"/>
        <w:autoSpaceDN w:val="0"/>
        <w:adjustRightInd w:val="0"/>
        <w:spacing w:after="0"/>
        <w:rPr>
          <w:rStyle w:val="apple-style-span"/>
          <w:sz w:val="20"/>
          <w:szCs w:val="20"/>
          <w:lang w:eastAsia="en-US"/>
        </w:rPr>
      </w:pPr>
      <w:r w:rsidRPr="000E051A">
        <w:rPr>
          <w:rStyle w:val="apple-style-span"/>
          <w:b/>
          <w:sz w:val="20"/>
          <w:szCs w:val="20"/>
          <w:u w:val="single"/>
          <w:lang w:eastAsia="en-US"/>
        </w:rPr>
        <w:t>Description</w:t>
      </w:r>
      <w:r w:rsidR="00F50905">
        <w:rPr>
          <w:rStyle w:val="apple-style-span"/>
          <w:sz w:val="20"/>
          <w:szCs w:val="20"/>
          <w:lang w:eastAsia="en-US"/>
        </w:rPr>
        <w:t xml:space="preserve">: </w:t>
      </w:r>
      <w:r w:rsidR="00763377">
        <w:rPr>
          <w:rStyle w:val="apple-style-span"/>
          <w:sz w:val="20"/>
          <w:szCs w:val="20"/>
          <w:lang w:eastAsia="en-US"/>
        </w:rPr>
        <w:t xml:space="preserve">Content management system is designed and developed for content stocking of the various Application JARs. These Applications are built for providing front end feature of telematics system. The Content Management System is used for tracking the workflow of content stocking and uploading the JARs to web server and update the backend for the corresponding JAR.    </w:t>
      </w:r>
    </w:p>
    <w:p w:rsidR="00955023" w:rsidRPr="000E051A" w:rsidRDefault="00955023" w:rsidP="00955023">
      <w:pPr>
        <w:suppressAutoHyphens w:val="0"/>
        <w:autoSpaceDE w:val="0"/>
        <w:autoSpaceDN w:val="0"/>
        <w:adjustRightInd w:val="0"/>
        <w:spacing w:after="0"/>
        <w:rPr>
          <w:rStyle w:val="apple-style-span"/>
          <w:sz w:val="20"/>
          <w:szCs w:val="20"/>
          <w:lang w:eastAsia="en-US"/>
        </w:rPr>
      </w:pPr>
    </w:p>
    <w:p w:rsidR="00955023" w:rsidRPr="000E051A" w:rsidRDefault="00955023" w:rsidP="00955023">
      <w:pPr>
        <w:suppressAutoHyphens w:val="0"/>
        <w:autoSpaceDE w:val="0"/>
        <w:autoSpaceDN w:val="0"/>
        <w:adjustRightInd w:val="0"/>
        <w:spacing w:after="0"/>
        <w:ind w:left="432" w:hanging="360"/>
        <w:rPr>
          <w:rStyle w:val="apple-style-span"/>
          <w:sz w:val="20"/>
          <w:szCs w:val="20"/>
          <w:u w:val="single"/>
          <w:lang w:eastAsia="en-US"/>
        </w:rPr>
      </w:pPr>
      <w:r w:rsidRPr="000E051A">
        <w:rPr>
          <w:rStyle w:val="apple-style-span"/>
          <w:b/>
          <w:sz w:val="20"/>
          <w:szCs w:val="20"/>
          <w:u w:val="single"/>
          <w:lang w:eastAsia="en-US"/>
        </w:rPr>
        <w:t>Responsibilities</w:t>
      </w:r>
    </w:p>
    <w:p w:rsidR="00B12919" w:rsidRDefault="00955023" w:rsidP="00955023">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Involved in architectural and design mee</w:t>
      </w:r>
      <w:r>
        <w:rPr>
          <w:rStyle w:val="apple-style-span"/>
          <w:sz w:val="20"/>
          <w:szCs w:val="20"/>
          <w:lang w:eastAsia="en-US"/>
        </w:rPr>
        <w:t xml:space="preserve">tings of various modules of </w:t>
      </w:r>
      <w:r w:rsidR="006472A1">
        <w:rPr>
          <w:rStyle w:val="apple-style-span"/>
          <w:sz w:val="20"/>
          <w:szCs w:val="20"/>
          <w:lang w:eastAsia="en-US"/>
        </w:rPr>
        <w:t>Content Management System.</w:t>
      </w:r>
    </w:p>
    <w:p w:rsidR="006472A1" w:rsidRPr="006472A1" w:rsidRDefault="006472A1" w:rsidP="006472A1">
      <w:pPr>
        <w:numPr>
          <w:ilvl w:val="0"/>
          <w:numId w:val="2"/>
        </w:numPr>
        <w:suppressAutoHyphens w:val="0"/>
        <w:spacing w:after="0"/>
        <w:ind w:right="-126"/>
        <w:rPr>
          <w:rStyle w:val="apple-style-span"/>
          <w:sz w:val="20"/>
          <w:szCs w:val="20"/>
          <w:lang w:eastAsia="en-US"/>
        </w:rPr>
      </w:pPr>
      <w:r w:rsidRPr="006472A1">
        <w:rPr>
          <w:rStyle w:val="apple-style-span"/>
          <w:sz w:val="20"/>
          <w:szCs w:val="20"/>
          <w:lang w:eastAsia="en-US"/>
        </w:rPr>
        <w:lastRenderedPageBreak/>
        <w:t>Capturing the Business Requirements and documenting them in HLD (High Level Design Doc)</w:t>
      </w:r>
      <w:r>
        <w:rPr>
          <w:rStyle w:val="apple-style-span"/>
          <w:sz w:val="20"/>
          <w:szCs w:val="20"/>
          <w:lang w:eastAsia="en-US"/>
        </w:rPr>
        <w:t xml:space="preserve"> and LLD (Low Level Design Doc).</w:t>
      </w:r>
    </w:p>
    <w:p w:rsidR="006472A1" w:rsidRDefault="006472A1" w:rsidP="00955023">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Involved in database design and modeling.</w:t>
      </w:r>
    </w:p>
    <w:p w:rsidR="006472A1" w:rsidRDefault="006472A1" w:rsidP="00955023">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Responsible for Java, J2EE (Struts2, JSPs, Servlets, Hibernate) design and development.</w:t>
      </w:r>
    </w:p>
    <w:p w:rsidR="00BA7F91" w:rsidRPr="00BA7F91" w:rsidRDefault="00BA7F91" w:rsidP="00BA7F91">
      <w:pPr>
        <w:numPr>
          <w:ilvl w:val="0"/>
          <w:numId w:val="2"/>
        </w:numPr>
        <w:suppressAutoHyphens w:val="0"/>
        <w:spacing w:after="0"/>
        <w:ind w:right="-126"/>
        <w:rPr>
          <w:rStyle w:val="apple-style-span"/>
          <w:sz w:val="20"/>
          <w:szCs w:val="20"/>
          <w:lang w:eastAsia="en-US"/>
        </w:rPr>
      </w:pPr>
      <w:r w:rsidRPr="00BA7F91">
        <w:rPr>
          <w:rStyle w:val="apple-style-span"/>
          <w:sz w:val="20"/>
          <w:szCs w:val="20"/>
          <w:lang w:eastAsia="en-US"/>
        </w:rPr>
        <w:t>Devel</w:t>
      </w:r>
      <w:r>
        <w:rPr>
          <w:rStyle w:val="apple-style-span"/>
          <w:sz w:val="20"/>
          <w:szCs w:val="20"/>
          <w:lang w:eastAsia="en-US"/>
        </w:rPr>
        <w:t>oped the front end and middle</w:t>
      </w:r>
      <w:r w:rsidRPr="00BA7F91">
        <w:rPr>
          <w:rStyle w:val="apple-style-span"/>
          <w:sz w:val="20"/>
          <w:szCs w:val="20"/>
          <w:lang w:eastAsia="en-US"/>
        </w:rPr>
        <w:t>w</w:t>
      </w:r>
      <w:r>
        <w:rPr>
          <w:rStyle w:val="apple-style-span"/>
          <w:sz w:val="20"/>
          <w:szCs w:val="20"/>
          <w:lang w:eastAsia="en-US"/>
        </w:rPr>
        <w:t>are code with all Industrial s</w:t>
      </w:r>
      <w:r w:rsidRPr="00BA7F91">
        <w:rPr>
          <w:rStyle w:val="apple-style-span"/>
          <w:sz w:val="20"/>
          <w:szCs w:val="20"/>
          <w:lang w:eastAsia="en-US"/>
        </w:rPr>
        <w:t>tandards</w:t>
      </w:r>
      <w:r>
        <w:rPr>
          <w:rStyle w:val="apple-style-span"/>
          <w:sz w:val="20"/>
          <w:szCs w:val="20"/>
          <w:lang w:eastAsia="en-US"/>
        </w:rPr>
        <w:t>.</w:t>
      </w:r>
      <w:r w:rsidRPr="00BA7F91">
        <w:rPr>
          <w:rStyle w:val="apple-style-span"/>
          <w:sz w:val="20"/>
          <w:szCs w:val="20"/>
          <w:lang w:eastAsia="en-US"/>
        </w:rPr>
        <w:t xml:space="preserve"> </w:t>
      </w:r>
    </w:p>
    <w:p w:rsidR="00BA7F91" w:rsidRDefault="00BA7F91" w:rsidP="00BA7F91">
      <w:pPr>
        <w:numPr>
          <w:ilvl w:val="0"/>
          <w:numId w:val="2"/>
        </w:numPr>
        <w:suppressAutoHyphens w:val="0"/>
        <w:spacing w:after="0"/>
        <w:ind w:right="-126"/>
        <w:rPr>
          <w:rStyle w:val="apple-style-span"/>
          <w:sz w:val="20"/>
          <w:szCs w:val="20"/>
          <w:lang w:eastAsia="en-US"/>
        </w:rPr>
      </w:pPr>
      <w:r w:rsidRPr="00BA7F91">
        <w:rPr>
          <w:rStyle w:val="apple-style-span"/>
          <w:sz w:val="20"/>
          <w:szCs w:val="20"/>
          <w:lang w:eastAsia="en-US"/>
        </w:rPr>
        <w:t>Used java script, AJAX for validation, auto completion and CSS for rich look</w:t>
      </w:r>
      <w:r>
        <w:rPr>
          <w:rStyle w:val="apple-style-span"/>
          <w:sz w:val="20"/>
          <w:szCs w:val="20"/>
          <w:lang w:eastAsia="en-US"/>
        </w:rPr>
        <w:t>.</w:t>
      </w:r>
    </w:p>
    <w:p w:rsidR="006C432A" w:rsidRPr="00BA7F91" w:rsidRDefault="006C432A" w:rsidP="00BA7F91">
      <w:pPr>
        <w:numPr>
          <w:ilvl w:val="0"/>
          <w:numId w:val="2"/>
        </w:numPr>
        <w:suppressAutoHyphens w:val="0"/>
        <w:spacing w:after="0"/>
        <w:ind w:right="-126"/>
        <w:rPr>
          <w:rStyle w:val="apple-style-span"/>
          <w:sz w:val="20"/>
          <w:szCs w:val="20"/>
          <w:lang w:eastAsia="en-US"/>
        </w:rPr>
      </w:pPr>
      <w:r>
        <w:rPr>
          <w:rStyle w:val="apple-style-span"/>
          <w:sz w:val="20"/>
          <w:szCs w:val="20"/>
          <w:lang w:eastAsia="en-US"/>
        </w:rPr>
        <w:t>Testing the application in every development environment and in production environment.</w:t>
      </w:r>
    </w:p>
    <w:p w:rsidR="00D239D0" w:rsidRDefault="00D239D0" w:rsidP="00D239D0">
      <w:pPr>
        <w:numPr>
          <w:ilvl w:val="0"/>
          <w:numId w:val="2"/>
        </w:numPr>
        <w:suppressAutoHyphens w:val="0"/>
        <w:spacing w:after="0"/>
        <w:ind w:right="-126"/>
        <w:rPr>
          <w:rFonts w:ascii="Calibri" w:hAnsi="Calibri"/>
          <w:bCs/>
          <w:szCs w:val="22"/>
        </w:rPr>
      </w:pPr>
      <w:r>
        <w:rPr>
          <w:rFonts w:ascii="Calibri" w:hAnsi="Calibri"/>
          <w:bCs/>
          <w:szCs w:val="22"/>
        </w:rPr>
        <w:t xml:space="preserve">Debugging </w:t>
      </w:r>
      <w:r w:rsidR="00DC23B5">
        <w:rPr>
          <w:rFonts w:ascii="Calibri" w:hAnsi="Calibri"/>
          <w:bCs/>
          <w:szCs w:val="22"/>
        </w:rPr>
        <w:t xml:space="preserve">the issue </w:t>
      </w:r>
      <w:r>
        <w:rPr>
          <w:rFonts w:ascii="Calibri" w:hAnsi="Calibri"/>
          <w:bCs/>
          <w:szCs w:val="22"/>
        </w:rPr>
        <w:t>and bug fixing, if necessary.</w:t>
      </w:r>
    </w:p>
    <w:p w:rsidR="006472A1" w:rsidRPr="006472A1" w:rsidRDefault="006472A1" w:rsidP="0099717E">
      <w:pPr>
        <w:suppressAutoHyphens w:val="0"/>
        <w:autoSpaceDE w:val="0"/>
        <w:autoSpaceDN w:val="0"/>
        <w:adjustRightInd w:val="0"/>
        <w:spacing w:after="0"/>
        <w:ind w:left="360"/>
        <w:rPr>
          <w:rStyle w:val="apple-style-span"/>
          <w:sz w:val="20"/>
          <w:szCs w:val="20"/>
          <w:lang w:eastAsia="en-US"/>
        </w:rPr>
      </w:pPr>
    </w:p>
    <w:p w:rsidR="00323C8B" w:rsidRPr="00D64FCE" w:rsidRDefault="00323C8B" w:rsidP="00323C8B">
      <w:pPr>
        <w:suppressAutoHyphens w:val="0"/>
        <w:autoSpaceDE w:val="0"/>
        <w:autoSpaceDN w:val="0"/>
        <w:adjustRightInd w:val="0"/>
        <w:spacing w:after="0"/>
        <w:ind w:left="72"/>
        <w:rPr>
          <w:rStyle w:val="apple-style-span"/>
          <w:sz w:val="20"/>
          <w:szCs w:val="20"/>
          <w:lang w:eastAsia="en-US"/>
        </w:rPr>
      </w:pPr>
      <w:r w:rsidRPr="00D64FCE">
        <w:rPr>
          <w:rStyle w:val="apple-style-span"/>
          <w:b/>
          <w:sz w:val="20"/>
          <w:szCs w:val="20"/>
          <w:u w:val="single"/>
          <w:lang w:eastAsia="en-US"/>
        </w:rPr>
        <w:t>Environment</w:t>
      </w:r>
      <w:r w:rsidRPr="00F12A4E">
        <w:rPr>
          <w:rStyle w:val="apple-style-span"/>
          <w:sz w:val="20"/>
          <w:szCs w:val="20"/>
          <w:lang w:eastAsia="en-US"/>
        </w:rPr>
        <w:t xml:space="preserve">: </w:t>
      </w:r>
      <w:r>
        <w:rPr>
          <w:rStyle w:val="apple-style-span"/>
          <w:sz w:val="20"/>
          <w:szCs w:val="20"/>
          <w:lang w:eastAsia="en-US"/>
        </w:rPr>
        <w:t>Windows, Linux (Enterprise Suse)</w:t>
      </w:r>
    </w:p>
    <w:p w:rsidR="00323C8B" w:rsidRPr="000E051A" w:rsidRDefault="00323C8B" w:rsidP="00323C8B">
      <w:pPr>
        <w:suppressAutoHyphens w:val="0"/>
        <w:autoSpaceDE w:val="0"/>
        <w:autoSpaceDN w:val="0"/>
        <w:adjustRightInd w:val="0"/>
        <w:spacing w:after="0"/>
        <w:ind w:left="90" w:hanging="18"/>
        <w:rPr>
          <w:rStyle w:val="apple-style-span"/>
          <w:sz w:val="20"/>
          <w:szCs w:val="20"/>
          <w:lang w:eastAsia="en-US"/>
        </w:rPr>
      </w:pPr>
      <w:r>
        <w:rPr>
          <w:rStyle w:val="apple-style-span"/>
          <w:b/>
          <w:sz w:val="20"/>
          <w:szCs w:val="20"/>
          <w:u w:val="single"/>
          <w:lang w:eastAsia="en-US"/>
        </w:rPr>
        <w:t>Technologies</w:t>
      </w:r>
      <w:r>
        <w:rPr>
          <w:rStyle w:val="apple-style-span"/>
          <w:sz w:val="20"/>
          <w:szCs w:val="20"/>
          <w:lang w:eastAsia="en-US"/>
        </w:rPr>
        <w:t xml:space="preserve">: Java 6.0, Struts 2, </w:t>
      </w:r>
      <w:r w:rsidR="00000A64">
        <w:rPr>
          <w:rStyle w:val="apple-style-span"/>
          <w:sz w:val="20"/>
          <w:szCs w:val="20"/>
          <w:lang w:eastAsia="en-US"/>
        </w:rPr>
        <w:t xml:space="preserve">Struts validation, </w:t>
      </w:r>
      <w:r>
        <w:rPr>
          <w:rStyle w:val="apple-style-span"/>
          <w:sz w:val="20"/>
          <w:szCs w:val="20"/>
          <w:lang w:eastAsia="en-US"/>
        </w:rPr>
        <w:t>Hibernate, Apache Tomcat, Winscp, P</w:t>
      </w:r>
      <w:r w:rsidRPr="000E051A">
        <w:rPr>
          <w:rStyle w:val="apple-style-span"/>
          <w:sz w:val="20"/>
          <w:szCs w:val="20"/>
          <w:lang w:eastAsia="en-US"/>
        </w:rPr>
        <w:t xml:space="preserve">utty, </w:t>
      </w:r>
      <w:r>
        <w:rPr>
          <w:rStyle w:val="apple-style-span"/>
          <w:sz w:val="20"/>
          <w:szCs w:val="20"/>
          <w:lang w:eastAsia="en-US"/>
        </w:rPr>
        <w:t>Oracle 11g, Eclipse Indigo, SQL developer, SVN.</w:t>
      </w:r>
    </w:p>
    <w:p w:rsidR="00B12919" w:rsidRDefault="00B12919" w:rsidP="002E5E94">
      <w:pPr>
        <w:suppressAutoHyphens w:val="0"/>
        <w:autoSpaceDE w:val="0"/>
        <w:autoSpaceDN w:val="0"/>
        <w:adjustRightInd w:val="0"/>
        <w:spacing w:after="0"/>
        <w:rPr>
          <w:rStyle w:val="apple-style-span"/>
          <w:b/>
          <w:sz w:val="20"/>
          <w:szCs w:val="20"/>
          <w:u w:val="single"/>
          <w:lang w:eastAsia="en-US"/>
        </w:rPr>
      </w:pPr>
    </w:p>
    <w:p w:rsidR="00A402C7" w:rsidRDefault="00A402C7" w:rsidP="00A402C7">
      <w:pPr>
        <w:ind w:right="-126"/>
        <w:jc w:val="both"/>
        <w:rPr>
          <w:rFonts w:ascii="Calibri" w:hAnsi="Calibri"/>
          <w:b/>
          <w:bCs/>
          <w:szCs w:val="22"/>
        </w:rPr>
      </w:pPr>
    </w:p>
    <w:p w:rsidR="00E10787" w:rsidRDefault="00E10787" w:rsidP="00D80079">
      <w:pPr>
        <w:suppressAutoHyphens w:val="0"/>
        <w:autoSpaceDE w:val="0"/>
        <w:autoSpaceDN w:val="0"/>
        <w:adjustRightInd w:val="0"/>
        <w:spacing w:after="0"/>
        <w:rPr>
          <w:rStyle w:val="apple-style-span"/>
          <w:b/>
          <w:sz w:val="20"/>
          <w:szCs w:val="20"/>
          <w:u w:val="single"/>
          <w:lang w:eastAsia="en-US"/>
        </w:rPr>
      </w:pPr>
    </w:p>
    <w:p w:rsidR="00A402C7" w:rsidRPr="00D80079" w:rsidRDefault="00A402C7" w:rsidP="00D80079">
      <w:pPr>
        <w:suppressAutoHyphens w:val="0"/>
        <w:autoSpaceDE w:val="0"/>
        <w:autoSpaceDN w:val="0"/>
        <w:adjustRightInd w:val="0"/>
        <w:spacing w:after="0"/>
        <w:rPr>
          <w:rStyle w:val="apple-style-span"/>
          <w:sz w:val="20"/>
          <w:szCs w:val="20"/>
          <w:u w:val="single"/>
          <w:lang w:eastAsia="en-US"/>
        </w:rPr>
      </w:pPr>
      <w:r w:rsidRPr="00D80079">
        <w:rPr>
          <w:rStyle w:val="apple-style-span"/>
          <w:b/>
          <w:sz w:val="20"/>
          <w:szCs w:val="20"/>
          <w:u w:val="single"/>
          <w:lang w:eastAsia="en-US"/>
        </w:rPr>
        <w:t>Bank of America, Dallas, US</w:t>
      </w:r>
      <w:r w:rsidRPr="00D80079">
        <w:rPr>
          <w:rStyle w:val="apple-style-span"/>
          <w:sz w:val="20"/>
          <w:szCs w:val="20"/>
          <w:lang w:eastAsia="en-US"/>
        </w:rPr>
        <w:tab/>
      </w:r>
      <w:r w:rsidRPr="00D80079">
        <w:rPr>
          <w:rStyle w:val="apple-style-span"/>
          <w:sz w:val="20"/>
          <w:szCs w:val="20"/>
          <w:lang w:eastAsia="en-US"/>
        </w:rPr>
        <w:tab/>
      </w:r>
      <w:r w:rsidRPr="00D80079">
        <w:rPr>
          <w:rStyle w:val="apple-style-span"/>
          <w:sz w:val="20"/>
          <w:szCs w:val="20"/>
          <w:lang w:eastAsia="en-US"/>
        </w:rPr>
        <w:tab/>
      </w:r>
      <w:r w:rsidRPr="00D80079">
        <w:rPr>
          <w:rStyle w:val="apple-style-span"/>
          <w:sz w:val="20"/>
          <w:szCs w:val="20"/>
          <w:lang w:eastAsia="en-US"/>
        </w:rPr>
        <w:tab/>
      </w:r>
      <w:r w:rsidRPr="00D80079">
        <w:rPr>
          <w:rStyle w:val="apple-style-span"/>
          <w:sz w:val="20"/>
          <w:szCs w:val="20"/>
          <w:lang w:eastAsia="en-US"/>
        </w:rPr>
        <w:tab/>
      </w:r>
      <w:r w:rsidRPr="00D80079">
        <w:rPr>
          <w:rStyle w:val="apple-style-span"/>
          <w:sz w:val="20"/>
          <w:szCs w:val="20"/>
          <w:lang w:eastAsia="en-US"/>
        </w:rPr>
        <w:tab/>
      </w:r>
      <w:r w:rsidR="00AB034D">
        <w:rPr>
          <w:rStyle w:val="apple-style-span"/>
          <w:sz w:val="20"/>
          <w:szCs w:val="20"/>
          <w:lang w:eastAsia="en-US"/>
        </w:rPr>
        <w:tab/>
      </w:r>
      <w:r w:rsidR="008D5627">
        <w:rPr>
          <w:rStyle w:val="apple-style-span"/>
          <w:b/>
          <w:sz w:val="20"/>
          <w:szCs w:val="20"/>
          <w:lang w:eastAsia="en-US"/>
        </w:rPr>
        <w:t>Jun</w:t>
      </w:r>
      <w:r w:rsidR="00E40234">
        <w:rPr>
          <w:rStyle w:val="apple-style-span"/>
          <w:b/>
          <w:sz w:val="20"/>
          <w:szCs w:val="20"/>
          <w:lang w:eastAsia="en-US"/>
        </w:rPr>
        <w:t xml:space="preserve"> 2009</w:t>
      </w:r>
      <w:r w:rsidR="00932675" w:rsidRPr="000E051A">
        <w:rPr>
          <w:rStyle w:val="apple-style-span"/>
          <w:b/>
          <w:sz w:val="20"/>
          <w:szCs w:val="20"/>
          <w:lang w:eastAsia="en-US"/>
        </w:rPr>
        <w:t xml:space="preserve"> – </w:t>
      </w:r>
      <w:r w:rsidR="00932675">
        <w:rPr>
          <w:rStyle w:val="apple-style-span"/>
          <w:b/>
          <w:sz w:val="20"/>
          <w:szCs w:val="20"/>
          <w:lang w:eastAsia="en-US"/>
        </w:rPr>
        <w:t>Dec 201</w:t>
      </w:r>
      <w:r w:rsidR="00B4625A">
        <w:rPr>
          <w:rStyle w:val="apple-style-span"/>
          <w:b/>
          <w:sz w:val="20"/>
          <w:szCs w:val="20"/>
          <w:lang w:eastAsia="en-US"/>
        </w:rPr>
        <w:t>1</w:t>
      </w:r>
    </w:p>
    <w:p w:rsidR="00D80079" w:rsidRPr="000E051A" w:rsidRDefault="00D80079" w:rsidP="00D80079">
      <w:pPr>
        <w:suppressAutoHyphens w:val="0"/>
        <w:autoSpaceDE w:val="0"/>
        <w:autoSpaceDN w:val="0"/>
        <w:adjustRightInd w:val="0"/>
        <w:spacing w:after="0"/>
        <w:rPr>
          <w:rStyle w:val="apple-style-span"/>
          <w:b/>
          <w:sz w:val="20"/>
          <w:szCs w:val="20"/>
          <w:lang w:eastAsia="en-US"/>
        </w:rPr>
      </w:pPr>
      <w:r>
        <w:rPr>
          <w:rStyle w:val="apple-style-span"/>
          <w:b/>
          <w:sz w:val="20"/>
          <w:szCs w:val="20"/>
          <w:lang w:eastAsia="en-US"/>
        </w:rPr>
        <w:t>Role: Developer</w:t>
      </w:r>
    </w:p>
    <w:p w:rsidR="00D80079" w:rsidRDefault="00D80079" w:rsidP="00D80079">
      <w:pPr>
        <w:suppressAutoHyphens w:val="0"/>
        <w:autoSpaceDE w:val="0"/>
        <w:autoSpaceDN w:val="0"/>
        <w:adjustRightInd w:val="0"/>
        <w:spacing w:after="0"/>
        <w:rPr>
          <w:rStyle w:val="apple-style-span"/>
          <w:b/>
          <w:sz w:val="20"/>
          <w:szCs w:val="20"/>
          <w:lang w:eastAsia="en-US"/>
        </w:rPr>
      </w:pPr>
      <w:r w:rsidRPr="000E051A">
        <w:rPr>
          <w:rStyle w:val="apple-style-span"/>
          <w:b/>
          <w:sz w:val="20"/>
          <w:szCs w:val="20"/>
          <w:lang w:eastAsia="en-US"/>
        </w:rPr>
        <w:t xml:space="preserve">Project: </w:t>
      </w:r>
      <w:r w:rsidRPr="00D80079">
        <w:rPr>
          <w:rStyle w:val="apple-style-span"/>
          <w:b/>
          <w:sz w:val="20"/>
          <w:szCs w:val="20"/>
          <w:lang w:eastAsia="en-US"/>
        </w:rPr>
        <w:t>Global Cards Solution, Banking and Finance</w:t>
      </w:r>
    </w:p>
    <w:p w:rsidR="00D80079" w:rsidRPr="000E051A" w:rsidRDefault="00D80079" w:rsidP="00D80079">
      <w:pPr>
        <w:suppressAutoHyphens w:val="0"/>
        <w:autoSpaceDE w:val="0"/>
        <w:autoSpaceDN w:val="0"/>
        <w:adjustRightInd w:val="0"/>
        <w:spacing w:after="0"/>
        <w:rPr>
          <w:rStyle w:val="apple-style-span"/>
          <w:b/>
          <w:sz w:val="20"/>
          <w:szCs w:val="20"/>
          <w:lang w:eastAsia="en-US"/>
        </w:rPr>
      </w:pPr>
      <w:r>
        <w:rPr>
          <w:rStyle w:val="apple-style-span"/>
          <w:b/>
          <w:sz w:val="20"/>
          <w:szCs w:val="20"/>
          <w:lang w:eastAsia="en-US"/>
        </w:rPr>
        <w:t>Work Location: Bangalore, India</w:t>
      </w:r>
    </w:p>
    <w:p w:rsidR="00D80079" w:rsidRPr="002D4216" w:rsidRDefault="00D80079" w:rsidP="00A402C7">
      <w:pPr>
        <w:ind w:right="-126"/>
        <w:rPr>
          <w:rStyle w:val="apple-style-span"/>
          <w:sz w:val="20"/>
          <w:szCs w:val="20"/>
          <w:lang w:eastAsia="en-US"/>
        </w:rPr>
      </w:pPr>
    </w:p>
    <w:p w:rsidR="00A402C7" w:rsidRPr="002D4216" w:rsidRDefault="00A402C7" w:rsidP="00A402C7">
      <w:pPr>
        <w:ind w:right="-126"/>
        <w:rPr>
          <w:rStyle w:val="apple-style-span"/>
          <w:sz w:val="20"/>
          <w:szCs w:val="20"/>
          <w:lang w:eastAsia="en-US"/>
        </w:rPr>
      </w:pPr>
      <w:r w:rsidRPr="002D4216">
        <w:rPr>
          <w:rStyle w:val="apple-style-span"/>
          <w:sz w:val="20"/>
          <w:szCs w:val="20"/>
          <w:lang w:eastAsia="en-US"/>
        </w:rPr>
        <w:t>The application Card Common Services provides access to Card Services Technology through reusable frameworks, business services, user interfaces and system applications.  Common Services is comprised of core services, enabling services, and business services that function integrated or as independent, end to end standalone systems. The focus of application development areas is on the Business and Application Components. The target for Common Service team is to provide successful delivery for the deployment of web applications which comes as initiatives under different releases.</w:t>
      </w:r>
    </w:p>
    <w:p w:rsidR="00A402C7" w:rsidRPr="00C971C6" w:rsidRDefault="00C971C6" w:rsidP="00A402C7">
      <w:pPr>
        <w:ind w:right="-126"/>
        <w:jc w:val="both"/>
        <w:rPr>
          <w:rFonts w:ascii="Calibri" w:hAnsi="Calibri"/>
          <w:b/>
          <w:szCs w:val="22"/>
          <w:u w:val="single"/>
        </w:rPr>
      </w:pPr>
      <w:r w:rsidRPr="00C971C6">
        <w:rPr>
          <w:rFonts w:ascii="Calibri" w:hAnsi="Calibri"/>
          <w:b/>
          <w:szCs w:val="22"/>
          <w:u w:val="single"/>
        </w:rPr>
        <w:t>Responsibilities</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Responsible for JAVA, J</w:t>
      </w:r>
      <w:r w:rsidR="00F60E1B">
        <w:rPr>
          <w:rStyle w:val="apple-style-span"/>
          <w:sz w:val="20"/>
          <w:szCs w:val="20"/>
          <w:lang w:eastAsia="en-US"/>
        </w:rPr>
        <w:t xml:space="preserve">2EE (JSP, Servlets, JDBC, EJB, </w:t>
      </w:r>
      <w:r w:rsidRPr="006A656A">
        <w:rPr>
          <w:rStyle w:val="apple-style-span"/>
          <w:sz w:val="20"/>
          <w:szCs w:val="20"/>
          <w:lang w:eastAsia="en-US"/>
        </w:rPr>
        <w:t>JMS and SOAP web</w:t>
      </w:r>
      <w:r w:rsidR="006A656A">
        <w:rPr>
          <w:rStyle w:val="apple-style-span"/>
          <w:sz w:val="20"/>
          <w:szCs w:val="20"/>
          <w:lang w:eastAsia="en-US"/>
        </w:rPr>
        <w:t xml:space="preserve"> </w:t>
      </w:r>
      <w:r w:rsidRPr="006A656A">
        <w:rPr>
          <w:rStyle w:val="apple-style-span"/>
          <w:sz w:val="20"/>
          <w:szCs w:val="20"/>
          <w:lang w:eastAsia="en-US"/>
        </w:rPr>
        <w:t>service) components design and coding/development.</w:t>
      </w:r>
    </w:p>
    <w:p w:rsidR="00A402C7" w:rsidRPr="006A656A" w:rsidRDefault="00A70A5B" w:rsidP="009763B3">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Develop the GUI </w:t>
      </w:r>
      <w:r w:rsidR="00A402C7" w:rsidRPr="006A656A">
        <w:rPr>
          <w:rStyle w:val="apple-style-span"/>
          <w:sz w:val="20"/>
          <w:szCs w:val="20"/>
          <w:lang w:eastAsia="en-US"/>
        </w:rPr>
        <w:t>and write business logic code for server side and client side.</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Capturing the Business Requirements and documenting them in HLD (High Level Design Doc) and LLD (Low Level Design Doc).</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Devel</w:t>
      </w:r>
      <w:r w:rsidR="00A70A5B">
        <w:rPr>
          <w:rStyle w:val="apple-style-span"/>
          <w:sz w:val="20"/>
          <w:szCs w:val="20"/>
          <w:lang w:eastAsia="en-US"/>
        </w:rPr>
        <w:t>oped the front end  and  middle</w:t>
      </w:r>
      <w:r w:rsidRPr="006A656A">
        <w:rPr>
          <w:rStyle w:val="apple-style-span"/>
          <w:sz w:val="20"/>
          <w:szCs w:val="20"/>
          <w:lang w:eastAsia="en-US"/>
        </w:rPr>
        <w:t xml:space="preserve">ware Code with all Industrial Standards </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Used java script, AJAX for validation, auto completion and CSS for rich look</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Used Java Message Service (JMS) for sending messages between two client systems.</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Investigating the problem and doing the bug fixing, if necessary.</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Preparing and executing unit test cases of the developed modules</w:t>
      </w:r>
    </w:p>
    <w:p w:rsidR="00A402C7" w:rsidRPr="00A70A5B"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Loading the bugs in to Quality center and assigning the severities for future reference.</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Ensure Quality Assurance activities in the project.</w:t>
      </w:r>
    </w:p>
    <w:p w:rsidR="00A402C7" w:rsidRPr="006A656A" w:rsidRDefault="00A402C7" w:rsidP="009763B3">
      <w:pPr>
        <w:numPr>
          <w:ilvl w:val="0"/>
          <w:numId w:val="2"/>
        </w:numPr>
        <w:suppressAutoHyphens w:val="0"/>
        <w:autoSpaceDE w:val="0"/>
        <w:autoSpaceDN w:val="0"/>
        <w:adjustRightInd w:val="0"/>
        <w:spacing w:after="0"/>
        <w:rPr>
          <w:rStyle w:val="apple-style-span"/>
          <w:sz w:val="20"/>
          <w:szCs w:val="20"/>
          <w:lang w:eastAsia="en-US"/>
        </w:rPr>
      </w:pPr>
      <w:r w:rsidRPr="006A656A">
        <w:rPr>
          <w:rStyle w:val="apple-style-span"/>
          <w:sz w:val="20"/>
          <w:szCs w:val="20"/>
          <w:lang w:eastAsia="en-US"/>
        </w:rPr>
        <w:t>Prepare and maintain system documentation and user manuals.</w:t>
      </w:r>
    </w:p>
    <w:p w:rsidR="00A70A5B" w:rsidRDefault="00A70A5B" w:rsidP="00A70A5B">
      <w:pPr>
        <w:suppressAutoHyphens w:val="0"/>
        <w:spacing w:after="0"/>
        <w:ind w:left="720" w:right="-126"/>
        <w:rPr>
          <w:rStyle w:val="apple-style-span"/>
          <w:sz w:val="20"/>
          <w:szCs w:val="20"/>
          <w:lang w:eastAsia="en-US"/>
        </w:rPr>
      </w:pPr>
    </w:p>
    <w:p w:rsidR="00A70A5B" w:rsidRDefault="00A70A5B" w:rsidP="00A70A5B">
      <w:pPr>
        <w:suppressAutoHyphens w:val="0"/>
        <w:spacing w:after="0"/>
        <w:ind w:left="720" w:right="-126"/>
        <w:rPr>
          <w:rStyle w:val="apple-style-span"/>
          <w:sz w:val="20"/>
          <w:szCs w:val="20"/>
          <w:lang w:eastAsia="en-US"/>
        </w:rPr>
      </w:pPr>
    </w:p>
    <w:p w:rsidR="00A402C7" w:rsidRPr="00A70A5B" w:rsidRDefault="00A70A5B" w:rsidP="00A70A5B">
      <w:pPr>
        <w:suppressAutoHyphens w:val="0"/>
        <w:autoSpaceDE w:val="0"/>
        <w:autoSpaceDN w:val="0"/>
        <w:adjustRightInd w:val="0"/>
        <w:spacing w:after="0"/>
        <w:ind w:left="72"/>
        <w:rPr>
          <w:rStyle w:val="apple-style-span"/>
          <w:b/>
          <w:sz w:val="20"/>
          <w:szCs w:val="20"/>
          <w:u w:val="single"/>
          <w:lang w:eastAsia="en-US"/>
        </w:rPr>
      </w:pPr>
      <w:r w:rsidRPr="00D64FCE">
        <w:rPr>
          <w:rStyle w:val="apple-style-span"/>
          <w:b/>
          <w:sz w:val="20"/>
          <w:szCs w:val="20"/>
          <w:u w:val="single"/>
          <w:lang w:eastAsia="en-US"/>
        </w:rPr>
        <w:t>Environment</w:t>
      </w:r>
      <w:r w:rsidRPr="00A70A5B">
        <w:rPr>
          <w:rStyle w:val="apple-style-span"/>
          <w:b/>
          <w:sz w:val="20"/>
          <w:szCs w:val="20"/>
          <w:u w:val="single"/>
          <w:lang w:eastAsia="en-US"/>
        </w:rPr>
        <w:t>:</w:t>
      </w:r>
      <w:r w:rsidR="00A402C7" w:rsidRPr="00A70A5B">
        <w:rPr>
          <w:rStyle w:val="apple-style-span"/>
          <w:b/>
          <w:sz w:val="20"/>
          <w:szCs w:val="20"/>
          <w:u w:val="single"/>
          <w:lang w:eastAsia="en-US"/>
        </w:rPr>
        <w:t xml:space="preserve"> WINDOWS, UNIX</w:t>
      </w:r>
    </w:p>
    <w:p w:rsidR="00A402C7" w:rsidRPr="006A656A" w:rsidRDefault="00A70A5B" w:rsidP="00A70A5B">
      <w:pPr>
        <w:suppressAutoHyphens w:val="0"/>
        <w:spacing w:after="0"/>
        <w:ind w:right="-126" w:firstLine="72"/>
        <w:rPr>
          <w:rStyle w:val="apple-style-span"/>
          <w:sz w:val="20"/>
          <w:szCs w:val="20"/>
          <w:lang w:eastAsia="en-US"/>
        </w:rPr>
      </w:pPr>
      <w:r>
        <w:rPr>
          <w:rStyle w:val="apple-style-span"/>
          <w:b/>
          <w:sz w:val="20"/>
          <w:szCs w:val="20"/>
          <w:u w:val="single"/>
          <w:lang w:eastAsia="en-US"/>
        </w:rPr>
        <w:t>Technologies</w:t>
      </w:r>
      <w:r>
        <w:rPr>
          <w:rStyle w:val="apple-style-span"/>
          <w:sz w:val="20"/>
          <w:szCs w:val="20"/>
          <w:lang w:eastAsia="en-US"/>
        </w:rPr>
        <w:t>:</w:t>
      </w:r>
      <w:r w:rsidR="00A402C7" w:rsidRPr="006A656A">
        <w:rPr>
          <w:rStyle w:val="apple-style-span"/>
          <w:sz w:val="20"/>
          <w:szCs w:val="20"/>
          <w:lang w:eastAsia="en-US"/>
        </w:rPr>
        <w:t xml:space="preserve"> Java, Servlets, JSP,  Struts 2.0 ,</w:t>
      </w:r>
      <w:r>
        <w:rPr>
          <w:rStyle w:val="apple-style-span"/>
          <w:sz w:val="20"/>
          <w:szCs w:val="20"/>
          <w:lang w:eastAsia="en-US"/>
        </w:rPr>
        <w:t xml:space="preserve"> EJB 3.0, Web Services, SOAP UI, GlassFish server</w:t>
      </w:r>
    </w:p>
    <w:p w:rsidR="00B12919" w:rsidRDefault="00B12919" w:rsidP="002E5E94">
      <w:pPr>
        <w:suppressAutoHyphens w:val="0"/>
        <w:autoSpaceDE w:val="0"/>
        <w:autoSpaceDN w:val="0"/>
        <w:adjustRightInd w:val="0"/>
        <w:spacing w:after="0"/>
        <w:rPr>
          <w:rStyle w:val="apple-style-span"/>
          <w:b/>
          <w:sz w:val="20"/>
          <w:szCs w:val="20"/>
          <w:u w:val="single"/>
          <w:lang w:eastAsia="en-US"/>
        </w:rPr>
      </w:pPr>
    </w:p>
    <w:p w:rsidR="00A402C7" w:rsidRDefault="00A402C7" w:rsidP="002E5E94">
      <w:pPr>
        <w:suppressAutoHyphens w:val="0"/>
        <w:autoSpaceDE w:val="0"/>
        <w:autoSpaceDN w:val="0"/>
        <w:adjustRightInd w:val="0"/>
        <w:spacing w:after="0"/>
        <w:rPr>
          <w:rStyle w:val="apple-style-span"/>
          <w:b/>
          <w:sz w:val="20"/>
          <w:szCs w:val="20"/>
          <w:u w:val="single"/>
          <w:lang w:eastAsia="en-US"/>
        </w:rPr>
      </w:pPr>
    </w:p>
    <w:p w:rsidR="00A402C7" w:rsidRDefault="00A402C7" w:rsidP="002E5E94">
      <w:pPr>
        <w:suppressAutoHyphens w:val="0"/>
        <w:autoSpaceDE w:val="0"/>
        <w:autoSpaceDN w:val="0"/>
        <w:adjustRightInd w:val="0"/>
        <w:spacing w:after="0"/>
        <w:rPr>
          <w:rStyle w:val="apple-style-span"/>
          <w:b/>
          <w:sz w:val="20"/>
          <w:szCs w:val="20"/>
          <w:u w:val="single"/>
          <w:lang w:eastAsia="en-US"/>
        </w:rPr>
      </w:pPr>
    </w:p>
    <w:p w:rsidR="00A402C7" w:rsidRDefault="00A402C7" w:rsidP="002E5E94">
      <w:pPr>
        <w:suppressAutoHyphens w:val="0"/>
        <w:autoSpaceDE w:val="0"/>
        <w:autoSpaceDN w:val="0"/>
        <w:adjustRightInd w:val="0"/>
        <w:spacing w:after="0"/>
        <w:rPr>
          <w:rStyle w:val="apple-style-span"/>
          <w:b/>
          <w:sz w:val="20"/>
          <w:szCs w:val="20"/>
          <w:u w:val="single"/>
          <w:lang w:eastAsia="en-US"/>
        </w:rPr>
      </w:pPr>
    </w:p>
    <w:p w:rsidR="00A402C7" w:rsidRDefault="00A402C7" w:rsidP="002E5E94">
      <w:pPr>
        <w:suppressAutoHyphens w:val="0"/>
        <w:autoSpaceDE w:val="0"/>
        <w:autoSpaceDN w:val="0"/>
        <w:adjustRightInd w:val="0"/>
        <w:spacing w:after="0"/>
        <w:rPr>
          <w:rStyle w:val="apple-style-span"/>
          <w:b/>
          <w:sz w:val="20"/>
          <w:szCs w:val="20"/>
          <w:u w:val="single"/>
          <w:lang w:eastAsia="en-US"/>
        </w:rPr>
      </w:pPr>
    </w:p>
    <w:p w:rsidR="002E5E94" w:rsidRPr="000E051A" w:rsidRDefault="00AA3E2C" w:rsidP="002E5E94">
      <w:pPr>
        <w:suppressAutoHyphens w:val="0"/>
        <w:autoSpaceDE w:val="0"/>
        <w:autoSpaceDN w:val="0"/>
        <w:adjustRightInd w:val="0"/>
        <w:spacing w:after="0"/>
        <w:rPr>
          <w:rStyle w:val="apple-style-span"/>
          <w:b/>
          <w:sz w:val="20"/>
          <w:szCs w:val="20"/>
          <w:lang w:eastAsia="en-US"/>
        </w:rPr>
      </w:pPr>
      <w:r>
        <w:rPr>
          <w:rStyle w:val="apple-style-span"/>
          <w:b/>
          <w:sz w:val="20"/>
          <w:szCs w:val="20"/>
          <w:u w:val="single"/>
          <w:lang w:eastAsia="en-US"/>
        </w:rPr>
        <w:t>Ericsson</w:t>
      </w:r>
      <w:r w:rsidR="002E5E94">
        <w:rPr>
          <w:rStyle w:val="apple-style-span"/>
          <w:b/>
          <w:sz w:val="20"/>
          <w:szCs w:val="20"/>
          <w:u w:val="single"/>
          <w:lang w:eastAsia="en-US"/>
        </w:rPr>
        <w:t>, Overland Park, KS</w:t>
      </w:r>
      <w:r w:rsidR="005C59E0">
        <w:rPr>
          <w:rStyle w:val="apple-style-span"/>
          <w:b/>
          <w:sz w:val="20"/>
          <w:szCs w:val="20"/>
          <w:lang w:eastAsia="en-US"/>
        </w:rPr>
        <w:t xml:space="preserve">                   </w:t>
      </w:r>
      <w:r w:rsidR="005C59E0">
        <w:rPr>
          <w:rStyle w:val="apple-style-span"/>
          <w:b/>
          <w:sz w:val="20"/>
          <w:szCs w:val="20"/>
          <w:lang w:eastAsia="en-US"/>
        </w:rPr>
        <w:tab/>
      </w:r>
      <w:r w:rsidR="005C59E0">
        <w:rPr>
          <w:rStyle w:val="apple-style-span"/>
          <w:b/>
          <w:sz w:val="20"/>
          <w:szCs w:val="20"/>
          <w:lang w:eastAsia="en-US"/>
        </w:rPr>
        <w:tab/>
      </w:r>
      <w:r w:rsidR="005C59E0">
        <w:rPr>
          <w:rStyle w:val="apple-style-span"/>
          <w:b/>
          <w:sz w:val="20"/>
          <w:szCs w:val="20"/>
          <w:lang w:eastAsia="en-US"/>
        </w:rPr>
        <w:tab/>
      </w:r>
      <w:r w:rsidR="00667256">
        <w:rPr>
          <w:rStyle w:val="apple-style-span"/>
          <w:b/>
          <w:sz w:val="20"/>
          <w:szCs w:val="20"/>
          <w:lang w:eastAsia="en-US"/>
        </w:rPr>
        <w:tab/>
      </w:r>
      <w:r w:rsidR="00667256">
        <w:rPr>
          <w:rStyle w:val="apple-style-span"/>
          <w:b/>
          <w:sz w:val="20"/>
          <w:szCs w:val="20"/>
          <w:lang w:eastAsia="en-US"/>
        </w:rPr>
        <w:tab/>
      </w:r>
      <w:r w:rsidR="00251E4F">
        <w:rPr>
          <w:rStyle w:val="apple-style-span"/>
          <w:b/>
          <w:sz w:val="20"/>
          <w:szCs w:val="20"/>
          <w:lang w:eastAsia="en-US"/>
        </w:rPr>
        <w:t>Jan</w:t>
      </w:r>
      <w:r w:rsidR="009C6C5C">
        <w:rPr>
          <w:rStyle w:val="apple-style-span"/>
          <w:b/>
          <w:sz w:val="20"/>
          <w:szCs w:val="20"/>
          <w:lang w:eastAsia="en-US"/>
        </w:rPr>
        <w:t xml:space="preserve"> 2009</w:t>
      </w:r>
      <w:r w:rsidR="002E5E94" w:rsidRPr="000E051A">
        <w:rPr>
          <w:rStyle w:val="apple-style-span"/>
          <w:b/>
          <w:sz w:val="20"/>
          <w:szCs w:val="20"/>
          <w:lang w:eastAsia="en-US"/>
        </w:rPr>
        <w:t xml:space="preserve"> – </w:t>
      </w:r>
      <w:r w:rsidR="00AF03BB">
        <w:rPr>
          <w:rStyle w:val="apple-style-span"/>
          <w:b/>
          <w:sz w:val="20"/>
          <w:szCs w:val="20"/>
          <w:lang w:eastAsia="en-US"/>
        </w:rPr>
        <w:t>May</w:t>
      </w:r>
      <w:r w:rsidR="00586038">
        <w:rPr>
          <w:rStyle w:val="apple-style-span"/>
          <w:b/>
          <w:sz w:val="20"/>
          <w:szCs w:val="20"/>
          <w:lang w:eastAsia="en-US"/>
        </w:rPr>
        <w:t xml:space="preserve"> 2009</w:t>
      </w:r>
    </w:p>
    <w:p w:rsidR="002E5E94" w:rsidRPr="000E051A" w:rsidRDefault="00862BD3" w:rsidP="002E5E94">
      <w:pPr>
        <w:suppressAutoHyphens w:val="0"/>
        <w:autoSpaceDE w:val="0"/>
        <w:autoSpaceDN w:val="0"/>
        <w:adjustRightInd w:val="0"/>
        <w:spacing w:after="0"/>
        <w:rPr>
          <w:rStyle w:val="apple-style-span"/>
          <w:b/>
          <w:sz w:val="20"/>
          <w:szCs w:val="20"/>
          <w:lang w:eastAsia="en-US"/>
        </w:rPr>
      </w:pPr>
      <w:r>
        <w:rPr>
          <w:rStyle w:val="apple-style-span"/>
          <w:b/>
          <w:sz w:val="20"/>
          <w:szCs w:val="20"/>
          <w:lang w:eastAsia="en-US"/>
        </w:rPr>
        <w:t>Role: Design</w:t>
      </w:r>
      <w:r w:rsidR="00094FA9">
        <w:rPr>
          <w:rStyle w:val="apple-style-span"/>
          <w:b/>
          <w:sz w:val="20"/>
          <w:szCs w:val="20"/>
          <w:lang w:eastAsia="en-US"/>
        </w:rPr>
        <w:t xml:space="preserve"> Engineer</w:t>
      </w:r>
    </w:p>
    <w:p w:rsidR="002E5E94" w:rsidRPr="000E051A" w:rsidRDefault="002E5E94" w:rsidP="002E5E94">
      <w:pPr>
        <w:suppressAutoHyphens w:val="0"/>
        <w:autoSpaceDE w:val="0"/>
        <w:autoSpaceDN w:val="0"/>
        <w:adjustRightInd w:val="0"/>
        <w:spacing w:after="0"/>
        <w:rPr>
          <w:rStyle w:val="apple-style-span"/>
          <w:b/>
          <w:sz w:val="20"/>
          <w:szCs w:val="20"/>
          <w:lang w:eastAsia="en-US"/>
        </w:rPr>
      </w:pPr>
      <w:r w:rsidRPr="000E051A">
        <w:rPr>
          <w:rStyle w:val="apple-style-span"/>
          <w:b/>
          <w:sz w:val="20"/>
          <w:szCs w:val="20"/>
          <w:lang w:eastAsia="en-US"/>
        </w:rPr>
        <w:t xml:space="preserve">Project: </w:t>
      </w:r>
      <w:r w:rsidR="00011F13">
        <w:rPr>
          <w:rStyle w:val="apple-style-span"/>
          <w:b/>
          <w:sz w:val="20"/>
          <w:szCs w:val="20"/>
          <w:lang w:eastAsia="en-US"/>
        </w:rPr>
        <w:t>AXEIO</w:t>
      </w:r>
    </w:p>
    <w:p w:rsidR="002E5E94" w:rsidRPr="000E051A" w:rsidRDefault="002E5E94" w:rsidP="002E5E94">
      <w:pPr>
        <w:suppressAutoHyphens w:val="0"/>
        <w:autoSpaceDE w:val="0"/>
        <w:autoSpaceDN w:val="0"/>
        <w:adjustRightInd w:val="0"/>
        <w:spacing w:after="0"/>
        <w:rPr>
          <w:rStyle w:val="apple-style-span"/>
          <w:b/>
          <w:sz w:val="20"/>
          <w:szCs w:val="20"/>
          <w:lang w:eastAsia="en-US"/>
        </w:rPr>
      </w:pPr>
    </w:p>
    <w:p w:rsidR="002E5E94" w:rsidRPr="000E051A" w:rsidRDefault="002E5E94" w:rsidP="00FC7348">
      <w:pPr>
        <w:suppressAutoHyphens w:val="0"/>
        <w:autoSpaceDE w:val="0"/>
        <w:autoSpaceDN w:val="0"/>
        <w:adjustRightInd w:val="0"/>
        <w:spacing w:after="0"/>
        <w:rPr>
          <w:rStyle w:val="apple-style-span"/>
          <w:sz w:val="20"/>
          <w:szCs w:val="20"/>
          <w:lang w:eastAsia="en-US"/>
        </w:rPr>
      </w:pPr>
      <w:r w:rsidRPr="000E051A">
        <w:rPr>
          <w:rStyle w:val="apple-style-span"/>
          <w:b/>
          <w:sz w:val="20"/>
          <w:szCs w:val="20"/>
          <w:u w:val="single"/>
          <w:lang w:eastAsia="en-US"/>
        </w:rPr>
        <w:t>Description</w:t>
      </w:r>
      <w:r w:rsidRPr="00C975EF">
        <w:rPr>
          <w:rStyle w:val="apple-style-span"/>
          <w:sz w:val="20"/>
          <w:szCs w:val="20"/>
          <w:lang w:eastAsia="en-US"/>
        </w:rPr>
        <w:t>:</w:t>
      </w:r>
      <w:r w:rsidRPr="000E051A">
        <w:rPr>
          <w:sz w:val="20"/>
          <w:szCs w:val="20"/>
          <w:lang w:val="en-GB"/>
        </w:rPr>
        <w:t xml:space="preserve"> </w:t>
      </w:r>
      <w:r w:rsidR="00FC7348" w:rsidRPr="00520E50">
        <w:rPr>
          <w:rFonts w:eastAsia="Arial"/>
          <w:color w:val="000000"/>
          <w:sz w:val="20"/>
          <w:szCs w:val="20"/>
        </w:rPr>
        <w:t xml:space="preserve">AXEIO project involves design development and troubleshooting of various </w:t>
      </w:r>
      <w:r w:rsidR="00FC7348" w:rsidRPr="00520E50">
        <w:rPr>
          <w:sz w:val="20"/>
          <w:szCs w:val="20"/>
        </w:rPr>
        <w:t>software module</w:t>
      </w:r>
      <w:r w:rsidR="00FC7348" w:rsidRPr="00520E50">
        <w:rPr>
          <w:rFonts w:eastAsia="Arial"/>
          <w:color w:val="000000"/>
          <w:sz w:val="20"/>
          <w:szCs w:val="20"/>
        </w:rPr>
        <w:t xml:space="preserve">s of APGL </w:t>
      </w:r>
      <w:r w:rsidR="00FC7348" w:rsidRPr="00520E50">
        <w:rPr>
          <w:sz w:val="20"/>
          <w:szCs w:val="20"/>
        </w:rPr>
        <w:t>(Adjunct Processor Group on Linux) such as Adjunct Computer Subsystem (ACS). APGL is an input output device that allow</w:t>
      </w:r>
      <w:r w:rsidR="00B73734">
        <w:rPr>
          <w:sz w:val="20"/>
          <w:szCs w:val="20"/>
        </w:rPr>
        <w:t>s</w:t>
      </w:r>
      <w:r w:rsidR="00FC7348" w:rsidRPr="00520E50">
        <w:rPr>
          <w:sz w:val="20"/>
          <w:szCs w:val="20"/>
        </w:rPr>
        <w:t xml:space="preserve"> the switching system to send or receive information to or from a remote destination. </w:t>
      </w:r>
      <w:r w:rsidR="00311871" w:rsidRPr="00520E50">
        <w:rPr>
          <w:sz w:val="20"/>
          <w:szCs w:val="20"/>
        </w:rPr>
        <w:t>This</w:t>
      </w:r>
      <w:r w:rsidR="00FC7348" w:rsidRPr="00520E50">
        <w:rPr>
          <w:sz w:val="20"/>
          <w:szCs w:val="20"/>
        </w:rPr>
        <w:t xml:space="preserve"> information could be the configuration dump of the MSC, BSC, could</w:t>
      </w:r>
      <w:r w:rsidR="00FC7348">
        <w:rPr>
          <w:sz w:val="20"/>
          <w:szCs w:val="20"/>
        </w:rPr>
        <w:t xml:space="preserve"> be Statistic, CDR, counter etc</w:t>
      </w:r>
      <w:r w:rsidRPr="000E051A">
        <w:rPr>
          <w:rStyle w:val="apple-style-span"/>
          <w:sz w:val="20"/>
          <w:szCs w:val="20"/>
          <w:lang w:eastAsia="en-US"/>
        </w:rPr>
        <w:t>.</w:t>
      </w:r>
    </w:p>
    <w:p w:rsidR="002E5E94" w:rsidRPr="000E051A" w:rsidRDefault="002E5E94" w:rsidP="002E5E94">
      <w:pPr>
        <w:suppressAutoHyphens w:val="0"/>
        <w:autoSpaceDE w:val="0"/>
        <w:autoSpaceDN w:val="0"/>
        <w:adjustRightInd w:val="0"/>
        <w:spacing w:after="0"/>
        <w:rPr>
          <w:rStyle w:val="apple-style-span"/>
          <w:sz w:val="20"/>
          <w:szCs w:val="20"/>
          <w:lang w:eastAsia="en-US"/>
        </w:rPr>
      </w:pPr>
    </w:p>
    <w:p w:rsidR="002E5E94" w:rsidRPr="000E051A" w:rsidRDefault="002E5E94" w:rsidP="002E5E94">
      <w:pPr>
        <w:suppressAutoHyphens w:val="0"/>
        <w:autoSpaceDE w:val="0"/>
        <w:autoSpaceDN w:val="0"/>
        <w:adjustRightInd w:val="0"/>
        <w:spacing w:after="0"/>
        <w:ind w:left="432" w:hanging="360"/>
        <w:rPr>
          <w:rStyle w:val="apple-style-span"/>
          <w:sz w:val="20"/>
          <w:szCs w:val="20"/>
          <w:u w:val="single"/>
          <w:lang w:eastAsia="en-US"/>
        </w:rPr>
      </w:pPr>
      <w:r w:rsidRPr="000E051A">
        <w:rPr>
          <w:rStyle w:val="apple-style-span"/>
          <w:b/>
          <w:sz w:val="20"/>
          <w:szCs w:val="20"/>
          <w:u w:val="single"/>
          <w:lang w:eastAsia="en-US"/>
        </w:rPr>
        <w:t>Responsibilities</w:t>
      </w:r>
    </w:p>
    <w:p w:rsidR="002E5E94" w:rsidRDefault="002E5E94" w:rsidP="002E5E94">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lastRenderedPageBreak/>
        <w:t>Involved in architectural and design mee</w:t>
      </w:r>
      <w:r w:rsidR="00E24B21">
        <w:rPr>
          <w:rStyle w:val="apple-style-span"/>
          <w:sz w:val="20"/>
          <w:szCs w:val="20"/>
          <w:lang w:eastAsia="en-US"/>
        </w:rPr>
        <w:t xml:space="preserve">tings of various modules of </w:t>
      </w:r>
      <w:r w:rsidR="00E24B21" w:rsidRPr="00E24B21">
        <w:rPr>
          <w:rStyle w:val="apple-style-span"/>
          <w:sz w:val="20"/>
          <w:szCs w:val="20"/>
          <w:lang w:eastAsia="en-US"/>
        </w:rPr>
        <w:t>Adjunct Processor Group (APG)</w:t>
      </w:r>
      <w:r w:rsidR="00E24B21">
        <w:rPr>
          <w:rStyle w:val="apple-style-span"/>
          <w:sz w:val="20"/>
          <w:szCs w:val="20"/>
          <w:lang w:eastAsia="en-US"/>
        </w:rPr>
        <w:t>.</w:t>
      </w:r>
    </w:p>
    <w:p w:rsidR="002E5E94" w:rsidRDefault="002E5E94" w:rsidP="002E5E94">
      <w:pPr>
        <w:numPr>
          <w:ilvl w:val="0"/>
          <w:numId w:val="2"/>
        </w:numPr>
        <w:suppressAutoHyphens w:val="0"/>
        <w:autoSpaceDE w:val="0"/>
        <w:autoSpaceDN w:val="0"/>
        <w:adjustRightInd w:val="0"/>
        <w:spacing w:after="0"/>
        <w:rPr>
          <w:rStyle w:val="apple-style-span"/>
          <w:sz w:val="20"/>
          <w:szCs w:val="20"/>
          <w:lang w:eastAsia="en-US"/>
        </w:rPr>
      </w:pPr>
      <w:r w:rsidRPr="000C198C">
        <w:rPr>
          <w:rStyle w:val="apple-style-span"/>
          <w:sz w:val="20"/>
          <w:szCs w:val="20"/>
          <w:lang w:eastAsia="en-US"/>
        </w:rPr>
        <w:t>Technical walkthroughs with business analysis team assessing technical complexity, dependencies, risks and improvements and help documenting formal business requirements.</w:t>
      </w:r>
    </w:p>
    <w:p w:rsidR="005C2673" w:rsidRPr="00E24B21" w:rsidRDefault="005C2673" w:rsidP="00E24B21">
      <w:pPr>
        <w:numPr>
          <w:ilvl w:val="0"/>
          <w:numId w:val="2"/>
        </w:numPr>
        <w:suppressAutoHyphens w:val="0"/>
        <w:autoSpaceDE w:val="0"/>
        <w:autoSpaceDN w:val="0"/>
        <w:adjustRightInd w:val="0"/>
        <w:spacing w:after="0"/>
        <w:rPr>
          <w:rStyle w:val="apple-style-span"/>
          <w:sz w:val="20"/>
          <w:lang w:eastAsia="en-US"/>
        </w:rPr>
      </w:pPr>
      <w:r w:rsidRPr="00E24B21">
        <w:rPr>
          <w:rStyle w:val="apple-style-span"/>
          <w:sz w:val="20"/>
          <w:szCs w:val="20"/>
          <w:lang w:eastAsia="en-US"/>
        </w:rPr>
        <w:t xml:space="preserve">Understanding the various software blocks of </w:t>
      </w:r>
      <w:r w:rsidR="00E24B21">
        <w:rPr>
          <w:rStyle w:val="apple-style-span"/>
          <w:sz w:val="20"/>
          <w:szCs w:val="20"/>
          <w:lang w:eastAsia="en-US"/>
        </w:rPr>
        <w:t>the product</w:t>
      </w:r>
      <w:r w:rsidR="00EB29EC">
        <w:rPr>
          <w:rStyle w:val="apple-style-span"/>
          <w:sz w:val="20"/>
          <w:szCs w:val="20"/>
          <w:lang w:eastAsia="en-US"/>
        </w:rPr>
        <w:t>.</w:t>
      </w:r>
    </w:p>
    <w:p w:rsidR="002E5E94" w:rsidRDefault="004C019C" w:rsidP="002E5E94">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Design and development of NSF (Network Surveillance Function)</w:t>
      </w:r>
      <w:r w:rsidR="00EB29EC">
        <w:rPr>
          <w:rStyle w:val="apple-style-span"/>
          <w:sz w:val="20"/>
          <w:szCs w:val="20"/>
          <w:lang w:eastAsia="en-US"/>
        </w:rPr>
        <w:t>.</w:t>
      </w:r>
    </w:p>
    <w:p w:rsidR="002E5E94" w:rsidRDefault="009C7363" w:rsidP="002E5E94">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Design and development of LM (Log Manager) </w:t>
      </w:r>
      <w:r w:rsidR="00967E43">
        <w:rPr>
          <w:rStyle w:val="apple-style-span"/>
          <w:sz w:val="20"/>
          <w:szCs w:val="20"/>
          <w:lang w:eastAsia="en-US"/>
        </w:rPr>
        <w:t>in ACS (Adjunct Computer Subsystem)</w:t>
      </w:r>
      <w:r w:rsidR="00EB29EC">
        <w:rPr>
          <w:rStyle w:val="apple-style-span"/>
          <w:sz w:val="20"/>
          <w:szCs w:val="20"/>
          <w:lang w:eastAsia="en-US"/>
        </w:rPr>
        <w:t>.</w:t>
      </w:r>
    </w:p>
    <w:p w:rsidR="002E5E94" w:rsidRPr="00071DA1" w:rsidRDefault="00EB29EC" w:rsidP="00071DA1">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Analyzing and fixing code defects, trouble reports and application crash</w:t>
      </w:r>
      <w:r w:rsidR="00071DA1">
        <w:rPr>
          <w:rStyle w:val="apple-style-span"/>
          <w:sz w:val="20"/>
          <w:szCs w:val="20"/>
          <w:lang w:eastAsia="en-US"/>
        </w:rPr>
        <w:t>, memory leak</w:t>
      </w:r>
      <w:r>
        <w:rPr>
          <w:rStyle w:val="apple-style-span"/>
          <w:sz w:val="20"/>
          <w:szCs w:val="20"/>
          <w:lang w:eastAsia="en-US"/>
        </w:rPr>
        <w:t xml:space="preserve"> issues.</w:t>
      </w:r>
    </w:p>
    <w:p w:rsidR="00897AAF" w:rsidRDefault="002E5E94" w:rsidP="007F405D">
      <w:pPr>
        <w:numPr>
          <w:ilvl w:val="0"/>
          <w:numId w:val="2"/>
        </w:numPr>
        <w:suppressAutoHyphens w:val="0"/>
        <w:autoSpaceDE w:val="0"/>
        <w:autoSpaceDN w:val="0"/>
        <w:adjustRightInd w:val="0"/>
        <w:spacing w:after="0"/>
        <w:rPr>
          <w:rStyle w:val="apple-style-span"/>
          <w:sz w:val="20"/>
          <w:szCs w:val="20"/>
          <w:lang w:eastAsia="en-US"/>
        </w:rPr>
      </w:pPr>
      <w:r w:rsidRPr="00071DA1">
        <w:rPr>
          <w:rStyle w:val="apple-style-span"/>
          <w:sz w:val="20"/>
          <w:szCs w:val="20"/>
          <w:lang w:eastAsia="en-US"/>
        </w:rPr>
        <w:t>D</w:t>
      </w:r>
      <w:r w:rsidR="00071DA1">
        <w:rPr>
          <w:rStyle w:val="apple-style-span"/>
          <w:sz w:val="20"/>
          <w:szCs w:val="20"/>
          <w:lang w:eastAsia="en-US"/>
        </w:rPr>
        <w:t xml:space="preserve">eveloped application with best </w:t>
      </w:r>
      <w:r w:rsidR="00535CD8">
        <w:rPr>
          <w:rStyle w:val="apple-style-span"/>
          <w:sz w:val="20"/>
          <w:szCs w:val="20"/>
          <w:lang w:eastAsia="en-US"/>
        </w:rPr>
        <w:t xml:space="preserve">C++ </w:t>
      </w:r>
      <w:r w:rsidR="00071DA1">
        <w:rPr>
          <w:rStyle w:val="apple-style-span"/>
          <w:sz w:val="20"/>
          <w:szCs w:val="20"/>
          <w:lang w:eastAsia="en-US"/>
        </w:rPr>
        <w:t>programming practices</w:t>
      </w:r>
      <w:r w:rsidR="00535CD8">
        <w:rPr>
          <w:rStyle w:val="apple-style-span"/>
          <w:sz w:val="20"/>
          <w:szCs w:val="20"/>
          <w:lang w:eastAsia="en-US"/>
        </w:rPr>
        <w:t>.</w:t>
      </w:r>
    </w:p>
    <w:p w:rsidR="00210DEA" w:rsidRDefault="008047F9" w:rsidP="007F405D">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Developed </w:t>
      </w:r>
      <w:r w:rsidR="00210DEA">
        <w:rPr>
          <w:rStyle w:val="apple-style-span"/>
          <w:sz w:val="20"/>
          <w:szCs w:val="20"/>
          <w:lang w:eastAsia="en-US"/>
        </w:rPr>
        <w:t>application</w:t>
      </w:r>
      <w:r>
        <w:rPr>
          <w:rStyle w:val="apple-style-span"/>
          <w:sz w:val="20"/>
          <w:szCs w:val="20"/>
          <w:lang w:eastAsia="en-US"/>
        </w:rPr>
        <w:t>s</w:t>
      </w:r>
      <w:r w:rsidR="00210DEA">
        <w:rPr>
          <w:rStyle w:val="apple-style-span"/>
          <w:sz w:val="20"/>
          <w:szCs w:val="20"/>
          <w:lang w:eastAsia="en-US"/>
        </w:rPr>
        <w:t xml:space="preserve"> with </w:t>
      </w:r>
      <w:r w:rsidR="00271490">
        <w:rPr>
          <w:rStyle w:val="apple-style-span"/>
          <w:sz w:val="20"/>
          <w:szCs w:val="20"/>
          <w:lang w:eastAsia="en-US"/>
        </w:rPr>
        <w:t>high availability on clustered node</w:t>
      </w:r>
      <w:r w:rsidR="0057781C">
        <w:rPr>
          <w:rStyle w:val="apple-style-span"/>
          <w:sz w:val="20"/>
          <w:szCs w:val="20"/>
          <w:lang w:eastAsia="en-US"/>
        </w:rPr>
        <w:t xml:space="preserve"> (active and passive)</w:t>
      </w:r>
      <w:r w:rsidR="00735FDA">
        <w:rPr>
          <w:rStyle w:val="apple-style-span"/>
          <w:sz w:val="20"/>
          <w:szCs w:val="20"/>
          <w:lang w:eastAsia="en-US"/>
        </w:rPr>
        <w:t>.</w:t>
      </w:r>
    </w:p>
    <w:p w:rsidR="00897AAF" w:rsidRDefault="00897AAF" w:rsidP="00897AAF">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Capturing the Business Requirements and documenting them in HLD (High Level Design Doc) and LLD (Low Level Design Doc).</w:t>
      </w:r>
    </w:p>
    <w:p w:rsidR="00404108" w:rsidRDefault="00897AAF" w:rsidP="007F405D">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Involved in design and writing of user guide </w:t>
      </w:r>
      <w:r w:rsidR="00404108">
        <w:rPr>
          <w:rStyle w:val="apple-style-span"/>
          <w:sz w:val="20"/>
          <w:szCs w:val="20"/>
          <w:lang w:eastAsia="en-US"/>
        </w:rPr>
        <w:t>of various modules.</w:t>
      </w:r>
    </w:p>
    <w:p w:rsidR="00071DA1" w:rsidRDefault="00404108" w:rsidP="007F405D">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 xml:space="preserve">Responsible for </w:t>
      </w:r>
      <w:r w:rsidR="0039736C">
        <w:rPr>
          <w:rStyle w:val="apple-style-span"/>
          <w:sz w:val="20"/>
          <w:szCs w:val="20"/>
          <w:lang w:eastAsia="en-US"/>
        </w:rPr>
        <w:t xml:space="preserve">code </w:t>
      </w:r>
      <w:r>
        <w:rPr>
          <w:rStyle w:val="apple-style-span"/>
          <w:sz w:val="20"/>
          <w:szCs w:val="20"/>
          <w:lang w:eastAsia="en-US"/>
        </w:rPr>
        <w:t xml:space="preserve">merging, integration and version maintenance. </w:t>
      </w:r>
      <w:r w:rsidR="00897AAF">
        <w:rPr>
          <w:rStyle w:val="apple-style-span"/>
          <w:sz w:val="20"/>
          <w:szCs w:val="20"/>
          <w:lang w:eastAsia="en-US"/>
        </w:rPr>
        <w:t xml:space="preserve"> </w:t>
      </w:r>
      <w:r w:rsidR="002E5E94" w:rsidRPr="00071DA1">
        <w:rPr>
          <w:rStyle w:val="apple-style-span"/>
          <w:sz w:val="20"/>
          <w:szCs w:val="20"/>
          <w:lang w:eastAsia="en-US"/>
        </w:rPr>
        <w:t xml:space="preserve"> </w:t>
      </w:r>
    </w:p>
    <w:p w:rsidR="002E5E94" w:rsidRPr="004E6CB5" w:rsidRDefault="00DF77DA" w:rsidP="004E6CB5">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Responsible for testing of owned modules after integration on APG Linux test node</w:t>
      </w:r>
      <w:r w:rsidR="004E6CB5">
        <w:rPr>
          <w:rStyle w:val="apple-style-span"/>
          <w:sz w:val="20"/>
          <w:szCs w:val="20"/>
          <w:lang w:eastAsia="en-US"/>
        </w:rPr>
        <w:t>.</w:t>
      </w:r>
    </w:p>
    <w:p w:rsidR="002E5E94" w:rsidRPr="00533D72" w:rsidRDefault="002E5E94" w:rsidP="00533D72">
      <w:pPr>
        <w:numPr>
          <w:ilvl w:val="0"/>
          <w:numId w:val="2"/>
        </w:numPr>
        <w:suppressAutoHyphens w:val="0"/>
        <w:autoSpaceDE w:val="0"/>
        <w:autoSpaceDN w:val="0"/>
        <w:adjustRightInd w:val="0"/>
        <w:spacing w:after="0"/>
        <w:rPr>
          <w:rStyle w:val="apple-style-span"/>
          <w:sz w:val="20"/>
          <w:szCs w:val="20"/>
          <w:lang w:eastAsia="en-US"/>
        </w:rPr>
      </w:pPr>
      <w:r w:rsidRPr="00D65E73">
        <w:rPr>
          <w:rStyle w:val="apple-style-span"/>
          <w:sz w:val="20"/>
          <w:szCs w:val="20"/>
          <w:lang w:eastAsia="en-US"/>
        </w:rPr>
        <w:t>Participated actively in agile methodologies (discussions, reviews, demos &amp; scrums).</w:t>
      </w:r>
    </w:p>
    <w:p w:rsidR="002E5E94" w:rsidRDefault="002E5E94" w:rsidP="002E5E94">
      <w:pPr>
        <w:suppressAutoHyphens w:val="0"/>
        <w:autoSpaceDE w:val="0"/>
        <w:autoSpaceDN w:val="0"/>
        <w:adjustRightInd w:val="0"/>
        <w:spacing w:after="0"/>
        <w:rPr>
          <w:rStyle w:val="apple-style-span"/>
          <w:sz w:val="20"/>
          <w:szCs w:val="20"/>
          <w:lang w:eastAsia="en-US"/>
        </w:rPr>
      </w:pPr>
    </w:p>
    <w:p w:rsidR="002E5E94" w:rsidRPr="001921FC" w:rsidRDefault="00A308BC" w:rsidP="001921FC">
      <w:pPr>
        <w:suppressAutoHyphens w:val="0"/>
        <w:autoSpaceDE w:val="0"/>
        <w:autoSpaceDN w:val="0"/>
        <w:adjustRightInd w:val="0"/>
        <w:spacing w:after="0"/>
        <w:ind w:left="72"/>
        <w:rPr>
          <w:rStyle w:val="apple-style-span"/>
          <w:sz w:val="20"/>
          <w:szCs w:val="20"/>
          <w:lang w:eastAsia="en-US"/>
        </w:rPr>
      </w:pPr>
      <w:r>
        <w:rPr>
          <w:rStyle w:val="apple-style-span"/>
          <w:b/>
          <w:sz w:val="20"/>
          <w:szCs w:val="20"/>
          <w:u w:val="single"/>
          <w:lang w:eastAsia="en-US"/>
        </w:rPr>
        <w:t>Technologies</w:t>
      </w:r>
      <w:r w:rsidR="001921FC">
        <w:rPr>
          <w:rStyle w:val="apple-style-span"/>
          <w:sz w:val="20"/>
          <w:szCs w:val="20"/>
          <w:lang w:eastAsia="en-US"/>
        </w:rPr>
        <w:t>: Application development using C/C++ on Linux, multithreaded programming, socket programming, Inter process communication using IPC, ACE framework, High availability application development in clustered environment</w:t>
      </w:r>
      <w:r w:rsidR="00C574A6">
        <w:rPr>
          <w:rStyle w:val="apple-style-span"/>
          <w:sz w:val="20"/>
          <w:szCs w:val="20"/>
          <w:lang w:eastAsia="en-US"/>
        </w:rPr>
        <w:t>.</w:t>
      </w:r>
    </w:p>
    <w:p w:rsidR="002E5E94" w:rsidRPr="000E051A" w:rsidRDefault="002E5E94" w:rsidP="002E5E94">
      <w:pPr>
        <w:suppressAutoHyphens w:val="0"/>
        <w:autoSpaceDE w:val="0"/>
        <w:autoSpaceDN w:val="0"/>
        <w:adjustRightInd w:val="0"/>
        <w:spacing w:after="0"/>
        <w:ind w:left="90" w:hanging="18"/>
        <w:rPr>
          <w:rStyle w:val="apple-style-span"/>
          <w:sz w:val="20"/>
          <w:szCs w:val="20"/>
          <w:lang w:eastAsia="en-US"/>
        </w:rPr>
      </w:pPr>
      <w:r w:rsidRPr="000E051A">
        <w:rPr>
          <w:rStyle w:val="apple-style-span"/>
          <w:b/>
          <w:sz w:val="20"/>
          <w:szCs w:val="20"/>
          <w:u w:val="single"/>
          <w:lang w:eastAsia="en-US"/>
        </w:rPr>
        <w:t>Environment</w:t>
      </w:r>
      <w:r>
        <w:rPr>
          <w:rStyle w:val="apple-style-span"/>
          <w:sz w:val="20"/>
          <w:szCs w:val="20"/>
          <w:lang w:eastAsia="en-US"/>
        </w:rPr>
        <w:t xml:space="preserve">: </w:t>
      </w:r>
      <w:r w:rsidR="00861A74">
        <w:rPr>
          <w:rStyle w:val="apple-style-span"/>
          <w:sz w:val="20"/>
          <w:szCs w:val="20"/>
          <w:lang w:eastAsia="en-US"/>
        </w:rPr>
        <w:t>Li</w:t>
      </w:r>
      <w:r>
        <w:rPr>
          <w:rStyle w:val="apple-style-span"/>
          <w:sz w:val="20"/>
          <w:szCs w:val="20"/>
          <w:lang w:eastAsia="en-US"/>
        </w:rPr>
        <w:t>n</w:t>
      </w:r>
      <w:r w:rsidR="00861A74">
        <w:rPr>
          <w:rStyle w:val="apple-style-span"/>
          <w:sz w:val="20"/>
          <w:szCs w:val="20"/>
          <w:lang w:eastAsia="en-US"/>
        </w:rPr>
        <w:t>u</w:t>
      </w:r>
      <w:r w:rsidR="001921FC">
        <w:rPr>
          <w:rStyle w:val="apple-style-span"/>
          <w:sz w:val="20"/>
          <w:szCs w:val="20"/>
          <w:lang w:eastAsia="en-US"/>
        </w:rPr>
        <w:t>x,</w:t>
      </w:r>
      <w:r w:rsidRPr="000E051A">
        <w:rPr>
          <w:rStyle w:val="apple-style-span"/>
          <w:sz w:val="20"/>
          <w:szCs w:val="20"/>
          <w:lang w:eastAsia="en-US"/>
        </w:rPr>
        <w:t xml:space="preserve"> </w:t>
      </w:r>
      <w:r w:rsidR="006A6FD0">
        <w:rPr>
          <w:rStyle w:val="apple-style-span"/>
          <w:sz w:val="20"/>
          <w:szCs w:val="20"/>
          <w:lang w:eastAsia="en-US"/>
        </w:rPr>
        <w:t>Eclipse IDE</w:t>
      </w:r>
      <w:r>
        <w:rPr>
          <w:rStyle w:val="apple-style-span"/>
          <w:sz w:val="20"/>
          <w:szCs w:val="20"/>
          <w:lang w:eastAsia="en-US"/>
        </w:rPr>
        <w:t>,</w:t>
      </w:r>
      <w:r w:rsidR="006A6FD0">
        <w:rPr>
          <w:rStyle w:val="apple-style-span"/>
          <w:sz w:val="20"/>
          <w:szCs w:val="20"/>
          <w:lang w:eastAsia="en-US"/>
        </w:rPr>
        <w:t xml:space="preserve"> VI editor,</w:t>
      </w:r>
      <w:r>
        <w:rPr>
          <w:rStyle w:val="apple-style-span"/>
          <w:sz w:val="20"/>
          <w:szCs w:val="20"/>
          <w:lang w:eastAsia="en-US"/>
        </w:rPr>
        <w:t xml:space="preserve"> </w:t>
      </w:r>
      <w:r w:rsidR="001921FC">
        <w:rPr>
          <w:rStyle w:val="apple-style-span"/>
          <w:sz w:val="20"/>
          <w:szCs w:val="20"/>
          <w:lang w:eastAsia="en-US"/>
        </w:rPr>
        <w:t xml:space="preserve">GDB debugger, Valgrind, </w:t>
      </w:r>
      <w:r w:rsidR="00861A74">
        <w:rPr>
          <w:rStyle w:val="apple-style-span"/>
          <w:sz w:val="20"/>
          <w:szCs w:val="20"/>
          <w:lang w:eastAsia="en-US"/>
        </w:rPr>
        <w:t>Clearcase</w:t>
      </w:r>
      <w:r w:rsidR="00D25C5A">
        <w:rPr>
          <w:rStyle w:val="apple-style-span"/>
          <w:sz w:val="20"/>
          <w:szCs w:val="20"/>
          <w:lang w:eastAsia="en-US"/>
        </w:rPr>
        <w:t>, Putty, Winscp</w:t>
      </w:r>
    </w:p>
    <w:p w:rsidR="002E5E94" w:rsidRPr="000E051A" w:rsidRDefault="002E5E94" w:rsidP="002E5E94">
      <w:pPr>
        <w:suppressAutoHyphens w:val="0"/>
        <w:autoSpaceDE w:val="0"/>
        <w:autoSpaceDN w:val="0"/>
        <w:adjustRightInd w:val="0"/>
        <w:spacing w:after="0"/>
        <w:ind w:left="432" w:hanging="360"/>
        <w:rPr>
          <w:rStyle w:val="apple-style-span"/>
          <w:sz w:val="20"/>
          <w:szCs w:val="20"/>
          <w:lang w:eastAsia="en-US"/>
        </w:rPr>
      </w:pPr>
    </w:p>
    <w:p w:rsidR="002E5E94" w:rsidRPr="000E051A" w:rsidRDefault="002E5E94" w:rsidP="002E5E94">
      <w:pPr>
        <w:suppressAutoHyphens w:val="0"/>
        <w:autoSpaceDE w:val="0"/>
        <w:autoSpaceDN w:val="0"/>
        <w:adjustRightInd w:val="0"/>
        <w:spacing w:after="0"/>
        <w:ind w:left="432" w:hanging="360"/>
        <w:rPr>
          <w:rStyle w:val="apple-style-span"/>
          <w:sz w:val="20"/>
          <w:szCs w:val="20"/>
          <w:lang w:eastAsia="en-US"/>
        </w:rPr>
      </w:pPr>
    </w:p>
    <w:p w:rsidR="002E5E94" w:rsidRDefault="002E5E94" w:rsidP="002E5E94">
      <w:pPr>
        <w:suppressAutoHyphens w:val="0"/>
        <w:autoSpaceDE w:val="0"/>
        <w:autoSpaceDN w:val="0"/>
        <w:adjustRightInd w:val="0"/>
        <w:spacing w:after="0"/>
        <w:ind w:left="432" w:hanging="360"/>
        <w:rPr>
          <w:rStyle w:val="apple-style-span"/>
          <w:b/>
          <w:sz w:val="20"/>
          <w:szCs w:val="20"/>
          <w:lang w:eastAsia="en-US"/>
        </w:rPr>
      </w:pPr>
    </w:p>
    <w:p w:rsidR="002E5E94" w:rsidRPr="000E051A" w:rsidRDefault="008D12BA" w:rsidP="002E5E94">
      <w:pPr>
        <w:suppressAutoHyphens w:val="0"/>
        <w:autoSpaceDE w:val="0"/>
        <w:autoSpaceDN w:val="0"/>
        <w:adjustRightInd w:val="0"/>
        <w:spacing w:after="0"/>
        <w:ind w:left="432" w:hanging="360"/>
        <w:rPr>
          <w:rStyle w:val="apple-style-span"/>
          <w:b/>
          <w:sz w:val="20"/>
          <w:szCs w:val="20"/>
          <w:lang w:eastAsia="en-US"/>
        </w:rPr>
      </w:pPr>
      <w:r>
        <w:rPr>
          <w:rStyle w:val="apple-style-span"/>
          <w:b/>
          <w:sz w:val="20"/>
          <w:szCs w:val="20"/>
          <w:u w:val="single"/>
          <w:lang w:eastAsia="en-US"/>
        </w:rPr>
        <w:t>Aeroflex Inc.</w:t>
      </w:r>
      <w:r w:rsidR="002E5E94">
        <w:rPr>
          <w:rStyle w:val="apple-style-span"/>
          <w:b/>
          <w:sz w:val="20"/>
          <w:szCs w:val="20"/>
          <w:u w:val="single"/>
          <w:lang w:eastAsia="en-US"/>
        </w:rPr>
        <w:t xml:space="preserve"> India</w:t>
      </w:r>
      <w:r w:rsidR="002E5E94" w:rsidRPr="000E051A">
        <w:rPr>
          <w:rStyle w:val="apple-style-span"/>
          <w:b/>
          <w:sz w:val="20"/>
          <w:szCs w:val="20"/>
          <w:lang w:eastAsia="en-US"/>
        </w:rPr>
        <w:tab/>
      </w:r>
      <w:r w:rsidR="002E5E94" w:rsidRPr="000E051A">
        <w:rPr>
          <w:rStyle w:val="apple-style-span"/>
          <w:b/>
          <w:sz w:val="20"/>
          <w:szCs w:val="20"/>
          <w:lang w:eastAsia="en-US"/>
        </w:rPr>
        <w:tab/>
      </w:r>
      <w:r w:rsidR="002E5E94" w:rsidRPr="000E051A">
        <w:rPr>
          <w:rStyle w:val="apple-style-span"/>
          <w:b/>
          <w:sz w:val="20"/>
          <w:szCs w:val="20"/>
          <w:lang w:eastAsia="en-US"/>
        </w:rPr>
        <w:tab/>
      </w:r>
      <w:r w:rsidR="002E5E94" w:rsidRPr="000E051A">
        <w:rPr>
          <w:rStyle w:val="apple-style-span"/>
          <w:b/>
          <w:sz w:val="20"/>
          <w:szCs w:val="20"/>
          <w:lang w:eastAsia="en-US"/>
        </w:rPr>
        <w:tab/>
      </w:r>
      <w:r w:rsidR="002E5E94" w:rsidRPr="000E051A">
        <w:rPr>
          <w:rStyle w:val="apple-style-span"/>
          <w:b/>
          <w:sz w:val="20"/>
          <w:szCs w:val="20"/>
          <w:lang w:eastAsia="en-US"/>
        </w:rPr>
        <w:tab/>
      </w:r>
      <w:r w:rsidR="002E5E94" w:rsidRPr="000E051A">
        <w:rPr>
          <w:rStyle w:val="apple-style-span"/>
          <w:b/>
          <w:sz w:val="20"/>
          <w:szCs w:val="20"/>
          <w:lang w:eastAsia="en-US"/>
        </w:rPr>
        <w:tab/>
      </w:r>
      <w:r w:rsidR="002E5E94" w:rsidRPr="000E051A">
        <w:rPr>
          <w:rStyle w:val="apple-style-span"/>
          <w:b/>
          <w:sz w:val="20"/>
          <w:szCs w:val="20"/>
          <w:lang w:eastAsia="en-US"/>
        </w:rPr>
        <w:tab/>
      </w:r>
      <w:r w:rsidR="00E24C5E">
        <w:rPr>
          <w:rStyle w:val="apple-style-span"/>
          <w:b/>
          <w:sz w:val="20"/>
          <w:szCs w:val="20"/>
          <w:lang w:eastAsia="en-US"/>
        </w:rPr>
        <w:tab/>
      </w:r>
      <w:r w:rsidR="00D5386E">
        <w:rPr>
          <w:rStyle w:val="apple-style-span"/>
          <w:b/>
          <w:sz w:val="20"/>
          <w:szCs w:val="20"/>
          <w:lang w:eastAsia="en-US"/>
        </w:rPr>
        <w:t>Oct 2008 – Dec 2009</w:t>
      </w:r>
    </w:p>
    <w:p w:rsidR="002E5E94" w:rsidRPr="000E051A" w:rsidRDefault="002E5E94" w:rsidP="002E5E94">
      <w:pPr>
        <w:suppressAutoHyphens w:val="0"/>
        <w:autoSpaceDE w:val="0"/>
        <w:autoSpaceDN w:val="0"/>
        <w:adjustRightInd w:val="0"/>
        <w:spacing w:after="0"/>
        <w:ind w:left="432" w:hanging="360"/>
        <w:rPr>
          <w:rStyle w:val="apple-style-span"/>
          <w:b/>
          <w:sz w:val="20"/>
          <w:szCs w:val="20"/>
          <w:lang w:eastAsia="en-US"/>
        </w:rPr>
      </w:pPr>
      <w:r w:rsidRPr="000E051A">
        <w:rPr>
          <w:rStyle w:val="apple-style-span"/>
          <w:b/>
          <w:sz w:val="20"/>
          <w:szCs w:val="20"/>
          <w:lang w:eastAsia="en-US"/>
        </w:rPr>
        <w:t xml:space="preserve">Role: </w:t>
      </w:r>
      <w:r w:rsidR="00A84FD4">
        <w:rPr>
          <w:rStyle w:val="apple-style-span"/>
          <w:b/>
          <w:sz w:val="20"/>
          <w:szCs w:val="20"/>
          <w:lang w:eastAsia="en-US"/>
        </w:rPr>
        <w:t>Developer</w:t>
      </w:r>
    </w:p>
    <w:p w:rsidR="002E5E94" w:rsidRPr="000E051A" w:rsidRDefault="002E5E94" w:rsidP="002E5E94">
      <w:pPr>
        <w:suppressAutoHyphens w:val="0"/>
        <w:autoSpaceDE w:val="0"/>
        <w:autoSpaceDN w:val="0"/>
        <w:adjustRightInd w:val="0"/>
        <w:spacing w:after="0"/>
        <w:ind w:left="432" w:hanging="360"/>
        <w:rPr>
          <w:rStyle w:val="apple-style-span"/>
          <w:b/>
          <w:sz w:val="20"/>
          <w:szCs w:val="20"/>
          <w:lang w:eastAsia="en-US"/>
        </w:rPr>
      </w:pPr>
      <w:r w:rsidRPr="000E051A">
        <w:rPr>
          <w:rStyle w:val="apple-style-span"/>
          <w:b/>
          <w:sz w:val="20"/>
          <w:szCs w:val="20"/>
          <w:lang w:eastAsia="en-US"/>
        </w:rPr>
        <w:t xml:space="preserve">Project: </w:t>
      </w:r>
      <w:r w:rsidR="00ED3843">
        <w:rPr>
          <w:rStyle w:val="apple-style-span"/>
          <w:b/>
          <w:sz w:val="20"/>
          <w:szCs w:val="20"/>
          <w:lang w:eastAsia="en-US"/>
        </w:rPr>
        <w:t xml:space="preserve">Persistence Engine for CPA </w:t>
      </w:r>
    </w:p>
    <w:p w:rsidR="002E5E94" w:rsidRPr="000E051A" w:rsidRDefault="002E5E94" w:rsidP="002E5E94">
      <w:pPr>
        <w:suppressAutoHyphens w:val="0"/>
        <w:autoSpaceDE w:val="0"/>
        <w:autoSpaceDN w:val="0"/>
        <w:adjustRightInd w:val="0"/>
        <w:spacing w:after="0"/>
        <w:ind w:left="432" w:hanging="360"/>
        <w:rPr>
          <w:rStyle w:val="apple-style-span"/>
          <w:b/>
          <w:sz w:val="20"/>
          <w:szCs w:val="20"/>
          <w:lang w:eastAsia="en-US"/>
        </w:rPr>
      </w:pPr>
    </w:p>
    <w:p w:rsidR="002E5E94" w:rsidRPr="000E051A" w:rsidRDefault="002E5E94" w:rsidP="002E5E94">
      <w:pPr>
        <w:suppressAutoHyphens w:val="0"/>
        <w:autoSpaceDE w:val="0"/>
        <w:autoSpaceDN w:val="0"/>
        <w:adjustRightInd w:val="0"/>
        <w:spacing w:after="0"/>
        <w:ind w:left="90"/>
        <w:rPr>
          <w:rStyle w:val="apple-style-span"/>
          <w:sz w:val="20"/>
          <w:szCs w:val="20"/>
          <w:lang w:eastAsia="en-US"/>
        </w:rPr>
      </w:pPr>
      <w:r w:rsidRPr="000E051A">
        <w:rPr>
          <w:rStyle w:val="apple-style-span"/>
          <w:b/>
          <w:sz w:val="20"/>
          <w:szCs w:val="20"/>
          <w:u w:val="single"/>
          <w:lang w:eastAsia="en-US"/>
        </w:rPr>
        <w:t>Description</w:t>
      </w:r>
      <w:r w:rsidRPr="000E051A">
        <w:rPr>
          <w:rStyle w:val="apple-style-span"/>
          <w:sz w:val="20"/>
          <w:szCs w:val="20"/>
          <w:u w:val="single"/>
          <w:lang w:eastAsia="en-US"/>
        </w:rPr>
        <w:t>:</w:t>
      </w:r>
      <w:r>
        <w:rPr>
          <w:rStyle w:val="apple-style-span"/>
          <w:sz w:val="20"/>
          <w:szCs w:val="20"/>
          <w:lang w:eastAsia="en-US"/>
        </w:rPr>
        <w:t xml:space="preserve"> </w:t>
      </w:r>
      <w:r w:rsidR="000A5255" w:rsidRPr="000A74F3">
        <w:rPr>
          <w:sz w:val="20"/>
          <w:szCs w:val="20"/>
        </w:rPr>
        <w:t>Persiste</w:t>
      </w:r>
      <w:r w:rsidR="00F07BA2">
        <w:rPr>
          <w:sz w:val="20"/>
          <w:szCs w:val="20"/>
        </w:rPr>
        <w:t>nce Engine is designed to</w:t>
      </w:r>
      <w:r w:rsidR="00D426FE">
        <w:rPr>
          <w:sz w:val="20"/>
          <w:szCs w:val="20"/>
        </w:rPr>
        <w:t xml:space="preserve"> allow handheld device </w:t>
      </w:r>
      <w:r w:rsidR="000A5255" w:rsidRPr="000A74F3">
        <w:rPr>
          <w:sz w:val="20"/>
          <w:szCs w:val="20"/>
        </w:rPr>
        <w:t>to store and retrieve data</w:t>
      </w:r>
      <w:r w:rsidR="00D426FE">
        <w:rPr>
          <w:sz w:val="20"/>
          <w:szCs w:val="20"/>
        </w:rPr>
        <w:t xml:space="preserve"> over the network</w:t>
      </w:r>
      <w:r w:rsidR="000A5255" w:rsidRPr="000A74F3">
        <w:rPr>
          <w:sz w:val="20"/>
          <w:szCs w:val="20"/>
        </w:rPr>
        <w:t>. The data may be persisted in a RDBMS (Postgresql/Sqlite) or XML format. Basically Persistence is developed for storing and retrieving any type of data from different Network instrument over the network.</w:t>
      </w:r>
      <w:r w:rsidR="002B43D0">
        <w:rPr>
          <w:sz w:val="20"/>
          <w:szCs w:val="20"/>
        </w:rPr>
        <w:t xml:space="preserve"> The system can detect USB mass storage having XML to store full database using HAL and D-BUS system call. </w:t>
      </w:r>
    </w:p>
    <w:p w:rsidR="002E5E94" w:rsidRPr="000E051A" w:rsidRDefault="002E5E94" w:rsidP="002E5E94">
      <w:pPr>
        <w:suppressAutoHyphens w:val="0"/>
        <w:autoSpaceDE w:val="0"/>
        <w:autoSpaceDN w:val="0"/>
        <w:adjustRightInd w:val="0"/>
        <w:spacing w:after="0"/>
        <w:ind w:left="90"/>
        <w:rPr>
          <w:rStyle w:val="apple-style-span"/>
          <w:sz w:val="20"/>
          <w:szCs w:val="20"/>
          <w:lang w:eastAsia="en-US"/>
        </w:rPr>
      </w:pPr>
      <w:r w:rsidRPr="000E051A">
        <w:rPr>
          <w:rStyle w:val="apple-style-span"/>
          <w:sz w:val="20"/>
          <w:szCs w:val="20"/>
          <w:lang w:eastAsia="en-US"/>
        </w:rPr>
        <w:t>.</w:t>
      </w:r>
    </w:p>
    <w:p w:rsidR="002E5E94" w:rsidRPr="000E051A" w:rsidRDefault="002E5E94" w:rsidP="002E5E94">
      <w:pPr>
        <w:suppressAutoHyphens w:val="0"/>
        <w:autoSpaceDE w:val="0"/>
        <w:autoSpaceDN w:val="0"/>
        <w:adjustRightInd w:val="0"/>
        <w:spacing w:after="0"/>
        <w:ind w:left="90"/>
        <w:rPr>
          <w:rStyle w:val="apple-style-span"/>
          <w:sz w:val="20"/>
          <w:szCs w:val="20"/>
          <w:lang w:eastAsia="en-US"/>
        </w:rPr>
      </w:pPr>
    </w:p>
    <w:p w:rsidR="002E5E94" w:rsidRDefault="002E5E94" w:rsidP="002E5E94">
      <w:pPr>
        <w:suppressAutoHyphens w:val="0"/>
        <w:autoSpaceDE w:val="0"/>
        <w:autoSpaceDN w:val="0"/>
        <w:adjustRightInd w:val="0"/>
        <w:spacing w:after="0"/>
        <w:ind w:left="432" w:hanging="360"/>
        <w:rPr>
          <w:rStyle w:val="apple-style-span"/>
          <w:b/>
          <w:sz w:val="20"/>
          <w:szCs w:val="20"/>
          <w:u w:val="single"/>
          <w:lang w:eastAsia="en-US"/>
        </w:rPr>
      </w:pPr>
    </w:p>
    <w:p w:rsidR="002E5E94" w:rsidRPr="000E051A" w:rsidRDefault="002E5E94" w:rsidP="002E5E94">
      <w:pPr>
        <w:suppressAutoHyphens w:val="0"/>
        <w:autoSpaceDE w:val="0"/>
        <w:autoSpaceDN w:val="0"/>
        <w:adjustRightInd w:val="0"/>
        <w:spacing w:after="0"/>
        <w:ind w:left="432" w:hanging="360"/>
        <w:rPr>
          <w:rStyle w:val="apple-style-span"/>
          <w:b/>
          <w:sz w:val="20"/>
          <w:szCs w:val="20"/>
          <w:u w:val="single"/>
          <w:lang w:eastAsia="en-US"/>
        </w:rPr>
      </w:pPr>
      <w:r w:rsidRPr="000E051A">
        <w:rPr>
          <w:rStyle w:val="apple-style-span"/>
          <w:b/>
          <w:sz w:val="20"/>
          <w:szCs w:val="20"/>
          <w:u w:val="single"/>
          <w:lang w:eastAsia="en-US"/>
        </w:rPr>
        <w:t>Responsibilities:</w:t>
      </w:r>
    </w:p>
    <w:p w:rsidR="002E5E94" w:rsidRPr="000E051A" w:rsidRDefault="002E5E94" w:rsidP="002E5E94">
      <w:pPr>
        <w:suppressAutoHyphens w:val="0"/>
        <w:autoSpaceDE w:val="0"/>
        <w:autoSpaceDN w:val="0"/>
        <w:adjustRightInd w:val="0"/>
        <w:spacing w:after="0"/>
        <w:ind w:left="432" w:hanging="360"/>
        <w:rPr>
          <w:rStyle w:val="apple-style-span"/>
          <w:b/>
          <w:sz w:val="20"/>
          <w:szCs w:val="20"/>
          <w:u w:val="single"/>
          <w:lang w:eastAsia="en-US"/>
        </w:rPr>
      </w:pPr>
    </w:p>
    <w:p w:rsidR="002E5E94" w:rsidRDefault="00F2384F" w:rsidP="002E5E94">
      <w:pPr>
        <w:numPr>
          <w:ilvl w:val="0"/>
          <w:numId w:val="2"/>
        </w:numPr>
        <w:suppressAutoHyphens w:val="0"/>
        <w:autoSpaceDE w:val="0"/>
        <w:autoSpaceDN w:val="0"/>
        <w:adjustRightInd w:val="0"/>
        <w:spacing w:after="0"/>
        <w:rPr>
          <w:rStyle w:val="apple-style-span"/>
          <w:sz w:val="20"/>
          <w:szCs w:val="20"/>
          <w:lang w:eastAsia="en-US"/>
        </w:rPr>
      </w:pPr>
      <w:r>
        <w:rPr>
          <w:sz w:val="20"/>
          <w:szCs w:val="20"/>
        </w:rPr>
        <w:t>Understanding the requirement specifications of Persistence engine</w:t>
      </w:r>
      <w:r w:rsidR="002E5E94">
        <w:rPr>
          <w:rStyle w:val="apple-style-span"/>
          <w:sz w:val="20"/>
          <w:szCs w:val="20"/>
          <w:lang w:eastAsia="en-US"/>
        </w:rPr>
        <w:t>.</w:t>
      </w:r>
    </w:p>
    <w:p w:rsidR="002E5E94" w:rsidRDefault="00157F1F" w:rsidP="002E5E94">
      <w:pPr>
        <w:numPr>
          <w:ilvl w:val="0"/>
          <w:numId w:val="2"/>
        </w:numPr>
        <w:suppressAutoHyphens w:val="0"/>
        <w:autoSpaceDE w:val="0"/>
        <w:autoSpaceDN w:val="0"/>
        <w:adjustRightInd w:val="0"/>
        <w:spacing w:after="0"/>
        <w:rPr>
          <w:rStyle w:val="apple-style-span"/>
          <w:sz w:val="20"/>
          <w:szCs w:val="20"/>
          <w:lang w:eastAsia="en-US"/>
        </w:rPr>
      </w:pPr>
      <w:r w:rsidRPr="00022873">
        <w:rPr>
          <w:sz w:val="20"/>
          <w:szCs w:val="20"/>
        </w:rPr>
        <w:t xml:space="preserve">Understanding CORBA (Common Object Request Broker Architecture) </w:t>
      </w:r>
      <w:r>
        <w:rPr>
          <w:sz w:val="20"/>
          <w:szCs w:val="20"/>
        </w:rPr>
        <w:t xml:space="preserve">and its architectural design </w:t>
      </w:r>
      <w:r w:rsidRPr="00022873">
        <w:rPr>
          <w:sz w:val="20"/>
          <w:szCs w:val="20"/>
        </w:rPr>
        <w:t>for client server communication over the network</w:t>
      </w:r>
      <w:r w:rsidR="002E5E94" w:rsidRPr="000B412E">
        <w:rPr>
          <w:rStyle w:val="apple-style-span"/>
          <w:sz w:val="20"/>
          <w:szCs w:val="20"/>
          <w:lang w:eastAsia="en-US"/>
        </w:rPr>
        <w:t>.</w:t>
      </w:r>
    </w:p>
    <w:p w:rsidR="002E5E94" w:rsidRDefault="0072149A" w:rsidP="0072149A">
      <w:pPr>
        <w:numPr>
          <w:ilvl w:val="0"/>
          <w:numId w:val="2"/>
        </w:numPr>
        <w:suppressAutoHyphens w:val="0"/>
        <w:autoSpaceDE w:val="0"/>
        <w:autoSpaceDN w:val="0"/>
        <w:adjustRightInd w:val="0"/>
        <w:spacing w:after="0"/>
        <w:rPr>
          <w:rStyle w:val="apple-style-span"/>
          <w:sz w:val="20"/>
          <w:szCs w:val="20"/>
          <w:lang w:eastAsia="en-US"/>
        </w:rPr>
      </w:pPr>
      <w:r w:rsidRPr="0072149A">
        <w:rPr>
          <w:rStyle w:val="apple-style-span"/>
          <w:sz w:val="20"/>
          <w:szCs w:val="20"/>
          <w:lang w:eastAsia="en-US"/>
        </w:rPr>
        <w:t xml:space="preserve">Design and development of Persistence </w:t>
      </w:r>
      <w:r>
        <w:rPr>
          <w:rStyle w:val="apple-style-span"/>
          <w:sz w:val="20"/>
          <w:szCs w:val="20"/>
          <w:lang w:eastAsia="en-US"/>
        </w:rPr>
        <w:t xml:space="preserve">engine </w:t>
      </w:r>
      <w:r w:rsidRPr="0072149A">
        <w:rPr>
          <w:rStyle w:val="apple-style-span"/>
          <w:sz w:val="20"/>
          <w:szCs w:val="20"/>
          <w:lang w:eastAsia="en-US"/>
        </w:rPr>
        <w:t>on Linux platform to persist any type of data</w:t>
      </w:r>
      <w:r>
        <w:rPr>
          <w:rStyle w:val="apple-style-span"/>
          <w:sz w:val="20"/>
          <w:szCs w:val="20"/>
          <w:lang w:eastAsia="en-US"/>
        </w:rPr>
        <w:t xml:space="preserve"> whether it’s a simple data object or complex data structure</w:t>
      </w:r>
      <w:r w:rsidRPr="0072149A">
        <w:rPr>
          <w:rStyle w:val="apple-style-span"/>
          <w:sz w:val="20"/>
          <w:szCs w:val="20"/>
          <w:lang w:eastAsia="en-US"/>
        </w:rPr>
        <w:t xml:space="preserve"> in datab</w:t>
      </w:r>
      <w:r w:rsidR="00A10F44">
        <w:rPr>
          <w:rStyle w:val="apple-style-span"/>
          <w:sz w:val="20"/>
          <w:szCs w:val="20"/>
          <w:lang w:eastAsia="en-US"/>
        </w:rPr>
        <w:t>ase</w:t>
      </w:r>
      <w:r w:rsidRPr="0072149A">
        <w:rPr>
          <w:rStyle w:val="apple-style-span"/>
          <w:sz w:val="20"/>
          <w:szCs w:val="20"/>
          <w:lang w:eastAsia="en-US"/>
        </w:rPr>
        <w:t>.</w:t>
      </w:r>
    </w:p>
    <w:p w:rsidR="00664F54" w:rsidRPr="00664F54" w:rsidRDefault="001C79A1" w:rsidP="00664F54">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Designed system to handle two DB’s to store/retrieve any data type</w:t>
      </w:r>
      <w:r w:rsidR="00664F54">
        <w:rPr>
          <w:rStyle w:val="apple-style-span"/>
          <w:sz w:val="20"/>
          <w:szCs w:val="20"/>
          <w:lang w:eastAsia="en-US"/>
        </w:rPr>
        <w:t xml:space="preserve"> by implementing factory pattern</w:t>
      </w:r>
      <w:r>
        <w:rPr>
          <w:rStyle w:val="apple-style-span"/>
          <w:sz w:val="20"/>
          <w:szCs w:val="20"/>
          <w:lang w:eastAsia="en-US"/>
        </w:rPr>
        <w:t>.</w:t>
      </w:r>
    </w:p>
    <w:p w:rsidR="001A781B" w:rsidRPr="001A781B" w:rsidRDefault="001A781B" w:rsidP="001A781B">
      <w:pPr>
        <w:numPr>
          <w:ilvl w:val="0"/>
          <w:numId w:val="2"/>
        </w:numPr>
        <w:suppressAutoHyphens w:val="0"/>
        <w:autoSpaceDE w:val="0"/>
        <w:autoSpaceDN w:val="0"/>
        <w:adjustRightInd w:val="0"/>
        <w:spacing w:after="0"/>
        <w:rPr>
          <w:rStyle w:val="apple-style-span"/>
          <w:sz w:val="20"/>
          <w:szCs w:val="20"/>
          <w:lang w:eastAsia="en-US"/>
        </w:rPr>
      </w:pPr>
      <w:r w:rsidRPr="0072149A">
        <w:rPr>
          <w:rStyle w:val="apple-style-span"/>
          <w:sz w:val="20"/>
          <w:szCs w:val="20"/>
          <w:lang w:eastAsia="en-US"/>
        </w:rPr>
        <w:t xml:space="preserve">Design and development of Persistence </w:t>
      </w:r>
      <w:r>
        <w:rPr>
          <w:rStyle w:val="apple-style-span"/>
          <w:sz w:val="20"/>
          <w:szCs w:val="20"/>
          <w:lang w:eastAsia="en-US"/>
        </w:rPr>
        <w:t xml:space="preserve">engine </w:t>
      </w:r>
      <w:r w:rsidRPr="0072149A">
        <w:rPr>
          <w:rStyle w:val="apple-style-span"/>
          <w:sz w:val="20"/>
          <w:szCs w:val="20"/>
          <w:lang w:eastAsia="en-US"/>
        </w:rPr>
        <w:t>on Linux platform to persist any type of data</w:t>
      </w:r>
      <w:r>
        <w:rPr>
          <w:rStyle w:val="apple-style-span"/>
          <w:sz w:val="20"/>
          <w:szCs w:val="20"/>
          <w:lang w:eastAsia="en-US"/>
        </w:rPr>
        <w:t xml:space="preserve"> whether it’s a simple data object or complex data structure in</w:t>
      </w:r>
      <w:r w:rsidRPr="0072149A">
        <w:rPr>
          <w:rStyle w:val="apple-style-span"/>
          <w:sz w:val="20"/>
          <w:szCs w:val="20"/>
          <w:lang w:eastAsia="en-US"/>
        </w:rPr>
        <w:t xml:space="preserve"> xml file</w:t>
      </w:r>
      <w:r>
        <w:rPr>
          <w:rStyle w:val="apple-style-span"/>
          <w:sz w:val="20"/>
          <w:szCs w:val="20"/>
          <w:lang w:eastAsia="en-US"/>
        </w:rPr>
        <w:t xml:space="preserve"> format</w:t>
      </w:r>
      <w:r w:rsidRPr="0072149A">
        <w:rPr>
          <w:rStyle w:val="apple-style-span"/>
          <w:sz w:val="20"/>
          <w:szCs w:val="20"/>
          <w:lang w:eastAsia="en-US"/>
        </w:rPr>
        <w:t>.</w:t>
      </w:r>
    </w:p>
    <w:p w:rsidR="00AD0CB9" w:rsidRDefault="00AD0CB9" w:rsidP="00AD0CB9">
      <w:pPr>
        <w:numPr>
          <w:ilvl w:val="0"/>
          <w:numId w:val="2"/>
        </w:numPr>
        <w:suppressAutoHyphens w:val="0"/>
        <w:autoSpaceDE w:val="0"/>
        <w:autoSpaceDN w:val="0"/>
        <w:adjustRightInd w:val="0"/>
        <w:spacing w:after="0"/>
        <w:rPr>
          <w:rStyle w:val="apple-style-span"/>
          <w:sz w:val="20"/>
          <w:szCs w:val="20"/>
          <w:lang w:eastAsia="en-US"/>
        </w:rPr>
      </w:pPr>
      <w:r w:rsidRPr="00063DFF">
        <w:rPr>
          <w:rStyle w:val="apple-style-span"/>
          <w:sz w:val="20"/>
          <w:szCs w:val="20"/>
          <w:lang w:eastAsia="en-US"/>
        </w:rPr>
        <w:t xml:space="preserve">Developed the application using </w:t>
      </w:r>
      <w:r>
        <w:rPr>
          <w:rStyle w:val="apple-style-span"/>
          <w:sz w:val="20"/>
          <w:szCs w:val="20"/>
          <w:lang w:eastAsia="en-US"/>
        </w:rPr>
        <w:t>CORBA with C++ to handle any data type and seamless network communications</w:t>
      </w:r>
      <w:r w:rsidRPr="00063DFF">
        <w:rPr>
          <w:rStyle w:val="apple-style-span"/>
          <w:sz w:val="20"/>
          <w:szCs w:val="20"/>
          <w:lang w:eastAsia="en-US"/>
        </w:rPr>
        <w:t xml:space="preserve"> </w:t>
      </w:r>
      <w:r>
        <w:rPr>
          <w:rStyle w:val="apple-style-span"/>
          <w:sz w:val="20"/>
          <w:szCs w:val="20"/>
          <w:lang w:eastAsia="en-US"/>
        </w:rPr>
        <w:t>between client and server.</w:t>
      </w:r>
    </w:p>
    <w:p w:rsidR="00471B4C" w:rsidRDefault="00471B4C" w:rsidP="00AD0CB9">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Responsible for designing database and writing SQL based on business requirements</w:t>
      </w:r>
    </w:p>
    <w:p w:rsidR="002E5E94" w:rsidRPr="00AD0CB9" w:rsidRDefault="002E5E94" w:rsidP="00AD0CB9">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Participated in defect meeting reviews with testing team to prioritize the bugs.</w:t>
      </w:r>
    </w:p>
    <w:p w:rsidR="002E5E94" w:rsidRDefault="002E5E94" w:rsidP="002E5E94">
      <w:pPr>
        <w:numPr>
          <w:ilvl w:val="0"/>
          <w:numId w:val="2"/>
        </w:numPr>
        <w:suppressAutoHyphens w:val="0"/>
        <w:autoSpaceDE w:val="0"/>
        <w:autoSpaceDN w:val="0"/>
        <w:adjustRightInd w:val="0"/>
        <w:spacing w:after="0"/>
        <w:rPr>
          <w:rStyle w:val="apple-style-span"/>
          <w:sz w:val="20"/>
          <w:szCs w:val="20"/>
          <w:lang w:eastAsia="en-US"/>
        </w:rPr>
      </w:pPr>
      <w:r w:rsidRPr="00063DFF">
        <w:rPr>
          <w:rStyle w:val="apple-style-span"/>
          <w:sz w:val="20"/>
          <w:szCs w:val="20"/>
          <w:lang w:eastAsia="en-US"/>
        </w:rPr>
        <w:t>Unit te</w:t>
      </w:r>
      <w:r w:rsidR="00E965D1">
        <w:rPr>
          <w:rStyle w:val="apple-style-span"/>
          <w:sz w:val="20"/>
          <w:szCs w:val="20"/>
          <w:lang w:eastAsia="en-US"/>
        </w:rPr>
        <w:t>sted the system</w:t>
      </w:r>
      <w:r w:rsidR="00B936A5">
        <w:rPr>
          <w:rStyle w:val="apple-style-span"/>
          <w:sz w:val="20"/>
          <w:szCs w:val="20"/>
          <w:lang w:eastAsia="en-US"/>
        </w:rPr>
        <w:t xml:space="preserve"> using CPPUnit</w:t>
      </w:r>
      <w:r w:rsidRPr="00063DFF">
        <w:rPr>
          <w:rStyle w:val="apple-style-span"/>
          <w:sz w:val="20"/>
          <w:szCs w:val="20"/>
          <w:lang w:eastAsia="en-US"/>
        </w:rPr>
        <w:t xml:space="preserve"> to </w:t>
      </w:r>
      <w:r w:rsidR="00D77DA3">
        <w:rPr>
          <w:rStyle w:val="apple-style-span"/>
          <w:sz w:val="20"/>
          <w:szCs w:val="20"/>
          <w:lang w:eastAsia="en-US"/>
        </w:rPr>
        <w:t>support any data type</w:t>
      </w:r>
      <w:r w:rsidRPr="00063DFF">
        <w:rPr>
          <w:rStyle w:val="apple-style-span"/>
          <w:sz w:val="20"/>
          <w:szCs w:val="20"/>
          <w:lang w:eastAsia="en-US"/>
        </w:rPr>
        <w:t>.</w:t>
      </w:r>
    </w:p>
    <w:p w:rsidR="002E5E94" w:rsidRPr="00063DFF" w:rsidRDefault="00651CB8" w:rsidP="002E5E94">
      <w:pPr>
        <w:numPr>
          <w:ilvl w:val="0"/>
          <w:numId w:val="2"/>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Documentation of design specification documents.</w:t>
      </w:r>
    </w:p>
    <w:p w:rsidR="002E5E94" w:rsidRPr="000E051A" w:rsidRDefault="002E5E94" w:rsidP="002E5E94">
      <w:pPr>
        <w:suppressAutoHyphens w:val="0"/>
        <w:autoSpaceDE w:val="0"/>
        <w:autoSpaceDN w:val="0"/>
        <w:adjustRightInd w:val="0"/>
        <w:spacing w:after="0"/>
        <w:ind w:left="432"/>
        <w:rPr>
          <w:rStyle w:val="apple-style-span"/>
          <w:sz w:val="20"/>
          <w:szCs w:val="20"/>
          <w:lang w:eastAsia="en-US"/>
        </w:rPr>
      </w:pPr>
    </w:p>
    <w:p w:rsidR="00092339" w:rsidRDefault="00097F4E" w:rsidP="00092339">
      <w:pPr>
        <w:suppressAutoHyphens w:val="0"/>
        <w:autoSpaceDE w:val="0"/>
        <w:autoSpaceDN w:val="0"/>
        <w:adjustRightInd w:val="0"/>
        <w:spacing w:after="0"/>
        <w:ind w:left="72"/>
        <w:rPr>
          <w:rStyle w:val="WW-Absatz-Standardschriftart1111"/>
          <w:sz w:val="20"/>
          <w:szCs w:val="20"/>
          <w:lang w:eastAsia="en-US"/>
        </w:rPr>
      </w:pPr>
      <w:r>
        <w:rPr>
          <w:rStyle w:val="apple-style-span"/>
          <w:b/>
          <w:sz w:val="20"/>
          <w:szCs w:val="20"/>
          <w:u w:val="single"/>
          <w:lang w:eastAsia="en-US"/>
        </w:rPr>
        <w:t>Technologies</w:t>
      </w:r>
      <w:r w:rsidR="00092339" w:rsidRPr="006F7427">
        <w:rPr>
          <w:rStyle w:val="apple-style-span"/>
          <w:sz w:val="20"/>
          <w:szCs w:val="20"/>
          <w:lang w:eastAsia="en-US"/>
        </w:rPr>
        <w:t>:</w:t>
      </w:r>
      <w:r w:rsidR="00092339" w:rsidRPr="00C574A6">
        <w:rPr>
          <w:rStyle w:val="apple-style-span"/>
          <w:sz w:val="20"/>
          <w:szCs w:val="20"/>
          <w:lang w:eastAsia="en-US"/>
        </w:rPr>
        <w:t xml:space="preserve"> </w:t>
      </w:r>
      <w:r w:rsidR="005A6E9A">
        <w:rPr>
          <w:sz w:val="20"/>
          <w:szCs w:val="20"/>
        </w:rPr>
        <w:t>Extensive use of</w:t>
      </w:r>
      <w:r w:rsidR="00092339">
        <w:rPr>
          <w:sz w:val="20"/>
          <w:szCs w:val="20"/>
        </w:rPr>
        <w:t xml:space="preserve"> C++, </w:t>
      </w:r>
      <w:r w:rsidR="005A6E9A">
        <w:rPr>
          <w:sz w:val="20"/>
          <w:szCs w:val="20"/>
        </w:rPr>
        <w:t>CORBA</w:t>
      </w:r>
      <w:r w:rsidR="00A453AF">
        <w:rPr>
          <w:sz w:val="20"/>
          <w:szCs w:val="20"/>
        </w:rPr>
        <w:t xml:space="preserve"> for network communication</w:t>
      </w:r>
      <w:r w:rsidR="00092339">
        <w:rPr>
          <w:sz w:val="20"/>
          <w:szCs w:val="20"/>
        </w:rPr>
        <w:t xml:space="preserve"> </w:t>
      </w:r>
      <w:r w:rsidR="00A453AF">
        <w:rPr>
          <w:sz w:val="20"/>
          <w:szCs w:val="20"/>
        </w:rPr>
        <w:t>and to support any data</w:t>
      </w:r>
      <w:r w:rsidR="00E80426">
        <w:rPr>
          <w:sz w:val="20"/>
          <w:szCs w:val="20"/>
        </w:rPr>
        <w:t xml:space="preserve"> </w:t>
      </w:r>
      <w:r w:rsidR="00A453AF">
        <w:rPr>
          <w:sz w:val="20"/>
          <w:szCs w:val="20"/>
        </w:rPr>
        <w:t>type,</w:t>
      </w:r>
      <w:r w:rsidR="00EC5650">
        <w:rPr>
          <w:sz w:val="20"/>
          <w:szCs w:val="20"/>
        </w:rPr>
        <w:t xml:space="preserve"> SQL, Shell scripting</w:t>
      </w:r>
      <w:r w:rsidR="00092339" w:rsidRPr="00C574A6">
        <w:rPr>
          <w:rStyle w:val="WW-Absatz-Standardschriftart1111"/>
          <w:sz w:val="20"/>
          <w:szCs w:val="20"/>
          <w:lang w:eastAsia="en-US"/>
        </w:rPr>
        <w:t xml:space="preserve"> </w:t>
      </w:r>
    </w:p>
    <w:p w:rsidR="00092339" w:rsidRDefault="00092339" w:rsidP="002E5E94">
      <w:pPr>
        <w:suppressAutoHyphens w:val="0"/>
        <w:autoSpaceDE w:val="0"/>
        <w:autoSpaceDN w:val="0"/>
        <w:adjustRightInd w:val="0"/>
        <w:spacing w:after="0"/>
        <w:ind w:left="90" w:hanging="18"/>
        <w:rPr>
          <w:rStyle w:val="apple-style-span"/>
          <w:b/>
          <w:sz w:val="20"/>
          <w:szCs w:val="20"/>
          <w:u w:val="single"/>
          <w:lang w:eastAsia="en-US"/>
        </w:rPr>
      </w:pPr>
    </w:p>
    <w:p w:rsidR="005B2706" w:rsidRDefault="002E5E94" w:rsidP="00CF0384">
      <w:pPr>
        <w:suppressAutoHyphens w:val="0"/>
        <w:autoSpaceDE w:val="0"/>
        <w:autoSpaceDN w:val="0"/>
        <w:adjustRightInd w:val="0"/>
        <w:spacing w:after="0"/>
        <w:ind w:left="90" w:hanging="18"/>
        <w:rPr>
          <w:rStyle w:val="apple-style-span"/>
          <w:sz w:val="20"/>
          <w:szCs w:val="20"/>
          <w:lang w:eastAsia="en-US"/>
        </w:rPr>
      </w:pPr>
      <w:r w:rsidRPr="000E051A">
        <w:rPr>
          <w:rStyle w:val="apple-style-span"/>
          <w:b/>
          <w:sz w:val="20"/>
          <w:szCs w:val="20"/>
          <w:u w:val="single"/>
          <w:lang w:eastAsia="en-US"/>
        </w:rPr>
        <w:t>Environment</w:t>
      </w:r>
      <w:r w:rsidRPr="000E051A">
        <w:rPr>
          <w:rStyle w:val="apple-style-span"/>
          <w:sz w:val="20"/>
          <w:szCs w:val="20"/>
          <w:lang w:eastAsia="en-US"/>
        </w:rPr>
        <w:t xml:space="preserve">: </w:t>
      </w:r>
      <w:r w:rsidR="0096583A">
        <w:rPr>
          <w:rStyle w:val="apple-style-span"/>
          <w:sz w:val="20"/>
          <w:szCs w:val="20"/>
          <w:lang w:eastAsia="en-US"/>
        </w:rPr>
        <w:t>Linux, Eclipse IDE, VI editor, GDB debugger, Valgrind, SVN</w:t>
      </w:r>
      <w:r w:rsidR="004D4DE3">
        <w:rPr>
          <w:rStyle w:val="apple-style-span"/>
          <w:sz w:val="20"/>
          <w:szCs w:val="20"/>
          <w:lang w:eastAsia="en-US"/>
        </w:rPr>
        <w:t xml:space="preserve">, </w:t>
      </w:r>
      <w:r w:rsidR="000A4006">
        <w:rPr>
          <w:rStyle w:val="apple-style-span"/>
          <w:sz w:val="20"/>
          <w:szCs w:val="20"/>
          <w:lang w:eastAsia="en-US"/>
        </w:rPr>
        <w:t>and GCOV</w:t>
      </w:r>
      <w:r w:rsidR="00E635BD">
        <w:rPr>
          <w:rStyle w:val="apple-style-span"/>
          <w:sz w:val="20"/>
          <w:szCs w:val="20"/>
          <w:lang w:eastAsia="en-US"/>
        </w:rPr>
        <w:t xml:space="preserve"> code coverage tool</w:t>
      </w:r>
      <w:r w:rsidR="0096583A" w:rsidRPr="000E051A">
        <w:rPr>
          <w:rStyle w:val="apple-style-span"/>
          <w:sz w:val="20"/>
          <w:szCs w:val="20"/>
          <w:lang w:eastAsia="en-US"/>
        </w:rPr>
        <w:t>.</w:t>
      </w:r>
    </w:p>
    <w:p w:rsidR="00AE0B5D" w:rsidRDefault="00AE0B5D" w:rsidP="00CF0384">
      <w:pPr>
        <w:suppressAutoHyphens w:val="0"/>
        <w:autoSpaceDE w:val="0"/>
        <w:autoSpaceDN w:val="0"/>
        <w:adjustRightInd w:val="0"/>
        <w:spacing w:after="0"/>
        <w:ind w:left="90" w:hanging="18"/>
        <w:rPr>
          <w:sz w:val="20"/>
          <w:szCs w:val="20"/>
          <w:lang w:eastAsia="en-US"/>
        </w:rPr>
      </w:pPr>
    </w:p>
    <w:p w:rsidR="00AE0B5D" w:rsidRDefault="00AE0B5D" w:rsidP="00AE0B5D">
      <w:pPr>
        <w:suppressAutoHyphens w:val="0"/>
        <w:autoSpaceDE w:val="0"/>
        <w:autoSpaceDN w:val="0"/>
        <w:adjustRightInd w:val="0"/>
        <w:spacing w:after="0"/>
        <w:ind w:left="432" w:hanging="360"/>
        <w:rPr>
          <w:rStyle w:val="apple-style-span"/>
          <w:b/>
          <w:sz w:val="20"/>
          <w:szCs w:val="20"/>
          <w:lang w:eastAsia="en-US"/>
        </w:rPr>
      </w:pPr>
      <w:r>
        <w:rPr>
          <w:rStyle w:val="apple-style-span"/>
          <w:b/>
          <w:sz w:val="20"/>
          <w:szCs w:val="20"/>
          <w:u w:val="single"/>
          <w:lang w:eastAsia="en-US"/>
        </w:rPr>
        <w:t>Cochin University, India</w:t>
      </w:r>
      <w:r w:rsidR="00DC0452">
        <w:rPr>
          <w:rStyle w:val="apple-style-span"/>
          <w:b/>
          <w:sz w:val="20"/>
          <w:szCs w:val="20"/>
          <w:lang w:eastAsia="en-US"/>
        </w:rPr>
        <w:tab/>
      </w:r>
      <w:r w:rsidR="00DC0452">
        <w:rPr>
          <w:rStyle w:val="apple-style-span"/>
          <w:b/>
          <w:sz w:val="20"/>
          <w:szCs w:val="20"/>
          <w:lang w:eastAsia="en-US"/>
        </w:rPr>
        <w:tab/>
      </w:r>
      <w:r w:rsidR="00DC0452">
        <w:rPr>
          <w:rStyle w:val="apple-style-span"/>
          <w:b/>
          <w:sz w:val="20"/>
          <w:szCs w:val="20"/>
          <w:lang w:eastAsia="en-US"/>
        </w:rPr>
        <w:tab/>
      </w:r>
      <w:r w:rsidR="00DC0452">
        <w:rPr>
          <w:rStyle w:val="apple-style-span"/>
          <w:b/>
          <w:sz w:val="20"/>
          <w:szCs w:val="20"/>
          <w:lang w:eastAsia="en-US"/>
        </w:rPr>
        <w:tab/>
      </w:r>
      <w:r w:rsidR="00DC0452">
        <w:rPr>
          <w:rStyle w:val="apple-style-span"/>
          <w:b/>
          <w:sz w:val="20"/>
          <w:szCs w:val="20"/>
          <w:lang w:eastAsia="en-US"/>
        </w:rPr>
        <w:tab/>
      </w:r>
      <w:r w:rsidR="00DC0452">
        <w:rPr>
          <w:rStyle w:val="apple-style-span"/>
          <w:b/>
          <w:sz w:val="20"/>
          <w:szCs w:val="20"/>
          <w:lang w:eastAsia="en-US"/>
        </w:rPr>
        <w:tab/>
      </w:r>
      <w:r w:rsidR="00DC0452">
        <w:rPr>
          <w:rStyle w:val="apple-style-span"/>
          <w:b/>
          <w:sz w:val="20"/>
          <w:szCs w:val="20"/>
          <w:lang w:eastAsia="en-US"/>
        </w:rPr>
        <w:tab/>
        <w:t>Jan 2008</w:t>
      </w:r>
      <w:r w:rsidR="00384415">
        <w:rPr>
          <w:rStyle w:val="apple-style-span"/>
          <w:b/>
          <w:sz w:val="20"/>
          <w:szCs w:val="20"/>
          <w:lang w:eastAsia="en-US"/>
        </w:rPr>
        <w:t xml:space="preserve"> – Sep 2008</w:t>
      </w:r>
    </w:p>
    <w:p w:rsidR="00AE0B5D" w:rsidRDefault="00AE0B5D" w:rsidP="00AE0B5D">
      <w:pPr>
        <w:suppressAutoHyphens w:val="0"/>
        <w:autoSpaceDE w:val="0"/>
        <w:autoSpaceDN w:val="0"/>
        <w:adjustRightInd w:val="0"/>
        <w:spacing w:after="0"/>
        <w:ind w:left="432" w:hanging="360"/>
        <w:rPr>
          <w:rStyle w:val="apple-style-span"/>
          <w:b/>
          <w:sz w:val="20"/>
          <w:szCs w:val="20"/>
          <w:lang w:eastAsia="en-US"/>
        </w:rPr>
      </w:pPr>
      <w:r>
        <w:rPr>
          <w:rStyle w:val="apple-style-span"/>
          <w:b/>
          <w:sz w:val="20"/>
          <w:szCs w:val="20"/>
          <w:lang w:eastAsia="en-US"/>
        </w:rPr>
        <w:t>Role: Developer</w:t>
      </w:r>
    </w:p>
    <w:p w:rsidR="00AE0B5D" w:rsidRDefault="00AE0B5D" w:rsidP="00AE0B5D">
      <w:pPr>
        <w:suppressAutoHyphens w:val="0"/>
        <w:autoSpaceDE w:val="0"/>
        <w:autoSpaceDN w:val="0"/>
        <w:adjustRightInd w:val="0"/>
        <w:spacing w:after="0"/>
        <w:ind w:left="432" w:hanging="360"/>
        <w:rPr>
          <w:rStyle w:val="apple-style-span"/>
          <w:b/>
          <w:sz w:val="20"/>
          <w:szCs w:val="20"/>
          <w:lang w:eastAsia="en-US"/>
        </w:rPr>
      </w:pPr>
      <w:r>
        <w:rPr>
          <w:rStyle w:val="apple-style-span"/>
          <w:b/>
          <w:sz w:val="20"/>
          <w:szCs w:val="20"/>
          <w:lang w:eastAsia="en-US"/>
        </w:rPr>
        <w:t xml:space="preserve">Project: t-Test </w:t>
      </w:r>
    </w:p>
    <w:p w:rsidR="00AE0B5D" w:rsidRDefault="00AE0B5D" w:rsidP="00AE0B5D">
      <w:pPr>
        <w:suppressAutoHyphens w:val="0"/>
        <w:autoSpaceDE w:val="0"/>
        <w:autoSpaceDN w:val="0"/>
        <w:adjustRightInd w:val="0"/>
        <w:spacing w:after="0"/>
        <w:ind w:left="432" w:hanging="360"/>
        <w:rPr>
          <w:rFonts w:eastAsia="Arial"/>
          <w:color w:val="000000"/>
        </w:rPr>
      </w:pPr>
    </w:p>
    <w:p w:rsidR="00AE0B5D" w:rsidRDefault="00AE0B5D" w:rsidP="00AE0B5D">
      <w:pPr>
        <w:suppressAutoHyphens w:val="0"/>
        <w:autoSpaceDE w:val="0"/>
        <w:autoSpaceDN w:val="0"/>
        <w:adjustRightInd w:val="0"/>
        <w:spacing w:after="0"/>
        <w:ind w:left="90"/>
        <w:rPr>
          <w:rStyle w:val="apple-style-span"/>
          <w:lang w:eastAsia="en-US"/>
        </w:rPr>
      </w:pPr>
      <w:r>
        <w:rPr>
          <w:rStyle w:val="apple-style-span"/>
          <w:b/>
          <w:u w:val="single"/>
          <w:lang w:eastAsia="en-US"/>
        </w:rPr>
        <w:t>D</w:t>
      </w:r>
      <w:r>
        <w:rPr>
          <w:rStyle w:val="apple-style-span"/>
          <w:b/>
          <w:sz w:val="20"/>
          <w:szCs w:val="20"/>
          <w:u w:val="single"/>
          <w:lang w:eastAsia="en-US"/>
        </w:rPr>
        <w:t>escription:</w:t>
      </w:r>
      <w:r>
        <w:rPr>
          <w:rFonts w:eastAsia="Arial"/>
          <w:color w:val="000000"/>
          <w:sz w:val="20"/>
          <w:szCs w:val="20"/>
        </w:rPr>
        <w:t xml:space="preserve"> </w:t>
      </w:r>
      <w:r>
        <w:rPr>
          <w:rStyle w:val="apple-style-span"/>
          <w:lang w:eastAsia="en-US"/>
        </w:rPr>
        <w:t>The t-</w:t>
      </w:r>
      <w:r>
        <w:rPr>
          <w:rStyle w:val="apple-style-span"/>
          <w:sz w:val="20"/>
          <w:szCs w:val="20"/>
          <w:lang w:eastAsia="en-US"/>
        </w:rPr>
        <w:t>test assesses whether the means of two groups are statistically different from each other.</w:t>
      </w:r>
    </w:p>
    <w:p w:rsidR="00AE0B5D" w:rsidRDefault="00AE0B5D" w:rsidP="00AE0B5D">
      <w:pPr>
        <w:suppressAutoHyphens w:val="0"/>
        <w:autoSpaceDE w:val="0"/>
        <w:autoSpaceDN w:val="0"/>
        <w:adjustRightInd w:val="0"/>
        <w:spacing w:after="0"/>
        <w:ind w:left="90"/>
        <w:rPr>
          <w:rStyle w:val="apple-style-span"/>
          <w:sz w:val="20"/>
          <w:szCs w:val="20"/>
          <w:lang w:eastAsia="en-US"/>
        </w:rPr>
      </w:pPr>
      <w:r>
        <w:rPr>
          <w:rStyle w:val="apple-style-span"/>
          <w:sz w:val="20"/>
          <w:szCs w:val="20"/>
          <w:lang w:eastAsia="en-US"/>
        </w:rPr>
        <w:lastRenderedPageBreak/>
        <w:t>Project is divided in two modules: first module contains the personal information of the respondent and other contains the responses given by the individuals for the given questionnaire. These responses will be used for performing t-test. There will be two views as user and administrator in the project.</w:t>
      </w:r>
    </w:p>
    <w:p w:rsidR="00AE0B5D" w:rsidRDefault="00AE0B5D" w:rsidP="00AE0B5D">
      <w:pPr>
        <w:suppressAutoHyphens w:val="0"/>
        <w:autoSpaceDE w:val="0"/>
        <w:autoSpaceDN w:val="0"/>
        <w:adjustRightInd w:val="0"/>
        <w:spacing w:after="0"/>
        <w:ind w:left="90"/>
        <w:rPr>
          <w:rStyle w:val="apple-style-span"/>
          <w:sz w:val="20"/>
          <w:szCs w:val="20"/>
          <w:lang w:eastAsia="en-US"/>
        </w:rPr>
      </w:pPr>
    </w:p>
    <w:p w:rsidR="00AE0B5D" w:rsidRDefault="00AE0B5D" w:rsidP="00AE0B5D">
      <w:pPr>
        <w:suppressAutoHyphens w:val="0"/>
        <w:autoSpaceDE w:val="0"/>
        <w:autoSpaceDN w:val="0"/>
        <w:adjustRightInd w:val="0"/>
        <w:spacing w:after="0"/>
        <w:ind w:left="432" w:hanging="360"/>
        <w:rPr>
          <w:rStyle w:val="apple-style-span"/>
          <w:b/>
          <w:sz w:val="20"/>
          <w:szCs w:val="20"/>
          <w:u w:val="single"/>
          <w:lang w:eastAsia="en-US"/>
        </w:rPr>
      </w:pPr>
    </w:p>
    <w:p w:rsidR="00AE0B5D" w:rsidRDefault="00AE0B5D" w:rsidP="00AE0B5D">
      <w:pPr>
        <w:suppressAutoHyphens w:val="0"/>
        <w:autoSpaceDE w:val="0"/>
        <w:autoSpaceDN w:val="0"/>
        <w:adjustRightInd w:val="0"/>
        <w:spacing w:after="0"/>
        <w:ind w:left="432" w:hanging="360"/>
        <w:rPr>
          <w:rStyle w:val="apple-style-span"/>
          <w:b/>
          <w:sz w:val="20"/>
          <w:szCs w:val="20"/>
          <w:u w:val="single"/>
          <w:lang w:eastAsia="en-US"/>
        </w:rPr>
      </w:pPr>
      <w:r>
        <w:rPr>
          <w:rStyle w:val="apple-style-span"/>
          <w:b/>
          <w:sz w:val="20"/>
          <w:szCs w:val="20"/>
          <w:u w:val="single"/>
          <w:lang w:eastAsia="en-US"/>
        </w:rPr>
        <w:t>Responsibilities:</w:t>
      </w:r>
    </w:p>
    <w:p w:rsidR="00AE0B5D" w:rsidRDefault="00AE0B5D" w:rsidP="00AE0B5D">
      <w:pPr>
        <w:suppressAutoHyphens w:val="0"/>
        <w:autoSpaceDE w:val="0"/>
        <w:autoSpaceDN w:val="0"/>
        <w:adjustRightInd w:val="0"/>
        <w:spacing w:after="0"/>
        <w:ind w:left="432" w:hanging="360"/>
        <w:rPr>
          <w:rStyle w:val="apple-style-span"/>
          <w:b/>
          <w:sz w:val="20"/>
          <w:szCs w:val="20"/>
          <w:u w:val="single"/>
          <w:lang w:eastAsia="en-US"/>
        </w:rPr>
      </w:pPr>
    </w:p>
    <w:p w:rsidR="00AE0B5D" w:rsidRDefault="00AE0B5D" w:rsidP="00AE0B5D">
      <w:pPr>
        <w:numPr>
          <w:ilvl w:val="0"/>
          <w:numId w:val="6"/>
        </w:numPr>
        <w:suppressAutoHyphens w:val="0"/>
        <w:autoSpaceDE w:val="0"/>
        <w:autoSpaceDN w:val="0"/>
        <w:adjustRightInd w:val="0"/>
        <w:spacing w:after="0"/>
        <w:rPr>
          <w:rStyle w:val="apple-style-span"/>
          <w:sz w:val="20"/>
          <w:szCs w:val="20"/>
          <w:lang w:eastAsia="en-US"/>
        </w:rPr>
      </w:pPr>
      <w:r>
        <w:rPr>
          <w:sz w:val="20"/>
          <w:szCs w:val="20"/>
        </w:rPr>
        <w:t>Understanding the statistical t-test and requirement of the system.</w:t>
      </w:r>
    </w:p>
    <w:p w:rsidR="00AE0B5D" w:rsidRDefault="00AE0B5D" w:rsidP="00AE0B5D">
      <w:pPr>
        <w:numPr>
          <w:ilvl w:val="0"/>
          <w:numId w:val="6"/>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Design and development of t-test system on Linux platform.</w:t>
      </w:r>
    </w:p>
    <w:p w:rsidR="00AE0B5D" w:rsidRDefault="00AE0B5D" w:rsidP="00AE0B5D">
      <w:pPr>
        <w:numPr>
          <w:ilvl w:val="0"/>
          <w:numId w:val="6"/>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Responsible for designing database and writing SQL based on business requirements</w:t>
      </w:r>
    </w:p>
    <w:p w:rsidR="00AE0B5D" w:rsidRDefault="00AE0B5D" w:rsidP="00AE0B5D">
      <w:pPr>
        <w:numPr>
          <w:ilvl w:val="0"/>
          <w:numId w:val="6"/>
        </w:numPr>
        <w:suppressAutoHyphens w:val="0"/>
        <w:autoSpaceDE w:val="0"/>
        <w:autoSpaceDN w:val="0"/>
        <w:adjustRightInd w:val="0"/>
        <w:spacing w:after="0"/>
        <w:rPr>
          <w:rStyle w:val="apple-style-span"/>
          <w:sz w:val="20"/>
          <w:szCs w:val="20"/>
          <w:lang w:eastAsia="en-US"/>
        </w:rPr>
      </w:pPr>
      <w:r>
        <w:rPr>
          <w:rStyle w:val="apple-style-span"/>
          <w:sz w:val="20"/>
          <w:szCs w:val="20"/>
          <w:lang w:eastAsia="en-US"/>
        </w:rPr>
        <w:t>Documentation of design specification documents.</w:t>
      </w:r>
    </w:p>
    <w:p w:rsidR="00AE0B5D" w:rsidRDefault="00AE0B5D" w:rsidP="00AE0B5D">
      <w:pPr>
        <w:suppressAutoHyphens w:val="0"/>
        <w:autoSpaceDE w:val="0"/>
        <w:autoSpaceDN w:val="0"/>
        <w:adjustRightInd w:val="0"/>
        <w:spacing w:after="0"/>
        <w:ind w:left="432"/>
        <w:rPr>
          <w:rStyle w:val="apple-style-span"/>
          <w:sz w:val="20"/>
          <w:szCs w:val="20"/>
          <w:lang w:eastAsia="en-US"/>
        </w:rPr>
      </w:pPr>
    </w:p>
    <w:p w:rsidR="00AE0B5D" w:rsidRDefault="00AE0B5D" w:rsidP="00AE0B5D">
      <w:pPr>
        <w:suppressAutoHyphens w:val="0"/>
        <w:autoSpaceDE w:val="0"/>
        <w:autoSpaceDN w:val="0"/>
        <w:adjustRightInd w:val="0"/>
        <w:spacing w:after="0"/>
        <w:ind w:left="72"/>
        <w:rPr>
          <w:rStyle w:val="WW-Absatz-Standardschriftart1111"/>
        </w:rPr>
      </w:pPr>
      <w:r>
        <w:rPr>
          <w:rStyle w:val="apple-style-span"/>
          <w:b/>
          <w:sz w:val="20"/>
          <w:szCs w:val="20"/>
          <w:u w:val="single"/>
          <w:lang w:eastAsia="en-US"/>
        </w:rPr>
        <w:t>Software Skills</w:t>
      </w:r>
      <w:r>
        <w:rPr>
          <w:rStyle w:val="apple-style-span"/>
          <w:sz w:val="20"/>
          <w:szCs w:val="20"/>
          <w:lang w:eastAsia="en-US"/>
        </w:rPr>
        <w:t xml:space="preserve">: </w:t>
      </w:r>
      <w:r>
        <w:rPr>
          <w:sz w:val="20"/>
          <w:szCs w:val="20"/>
        </w:rPr>
        <w:t>Extensive use of C++, SQL, Shell scripting</w:t>
      </w:r>
      <w:r>
        <w:rPr>
          <w:rStyle w:val="WW-Absatz-Standardschriftart1111"/>
          <w:sz w:val="20"/>
          <w:szCs w:val="20"/>
          <w:lang w:eastAsia="en-US"/>
        </w:rPr>
        <w:t xml:space="preserve"> </w:t>
      </w:r>
    </w:p>
    <w:p w:rsidR="00AE0B5D" w:rsidRDefault="00AE0B5D" w:rsidP="00AE0B5D">
      <w:pPr>
        <w:suppressAutoHyphens w:val="0"/>
        <w:autoSpaceDE w:val="0"/>
        <w:autoSpaceDN w:val="0"/>
        <w:adjustRightInd w:val="0"/>
        <w:spacing w:after="0"/>
        <w:ind w:left="90" w:hanging="18"/>
        <w:rPr>
          <w:rStyle w:val="apple-style-span"/>
          <w:b/>
          <w:u w:val="single"/>
        </w:rPr>
      </w:pPr>
    </w:p>
    <w:p w:rsidR="00AE0B5D" w:rsidRDefault="00AE0B5D" w:rsidP="00AE0B5D">
      <w:pPr>
        <w:suppressAutoHyphens w:val="0"/>
        <w:autoSpaceDE w:val="0"/>
        <w:autoSpaceDN w:val="0"/>
        <w:adjustRightInd w:val="0"/>
        <w:spacing w:after="0"/>
        <w:ind w:left="90" w:hanging="18"/>
        <w:rPr>
          <w:rStyle w:val="apple-style-span"/>
          <w:sz w:val="20"/>
          <w:szCs w:val="20"/>
          <w:lang w:eastAsia="en-US"/>
        </w:rPr>
      </w:pPr>
      <w:r>
        <w:rPr>
          <w:rStyle w:val="apple-style-span"/>
          <w:b/>
          <w:sz w:val="20"/>
          <w:szCs w:val="20"/>
          <w:u w:val="single"/>
          <w:lang w:eastAsia="en-US"/>
        </w:rPr>
        <w:t>Environment</w:t>
      </w:r>
      <w:r>
        <w:rPr>
          <w:rStyle w:val="apple-style-span"/>
          <w:sz w:val="20"/>
          <w:szCs w:val="20"/>
          <w:lang w:eastAsia="en-US"/>
        </w:rPr>
        <w:t>: Linux, Eclipse IDE, VI editor, GDB debugger.</w:t>
      </w:r>
    </w:p>
    <w:p w:rsidR="00AE0B5D" w:rsidRDefault="00AE0B5D" w:rsidP="00CF0384">
      <w:pPr>
        <w:suppressAutoHyphens w:val="0"/>
        <w:autoSpaceDE w:val="0"/>
        <w:autoSpaceDN w:val="0"/>
        <w:adjustRightInd w:val="0"/>
        <w:spacing w:after="0"/>
        <w:ind w:left="90" w:hanging="18"/>
        <w:rPr>
          <w:sz w:val="20"/>
          <w:szCs w:val="20"/>
          <w:lang w:eastAsia="en-US"/>
        </w:rPr>
      </w:pPr>
    </w:p>
    <w:sectPr w:rsidR="00AE0B5D" w:rsidSect="005B79FD">
      <w:pgSz w:w="12240" w:h="15840"/>
      <w:pgMar w:top="720" w:right="720" w:bottom="720" w:left="1350" w:header="720" w:footer="83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40"/>
        </w:tabs>
        <w:ind w:left="340" w:hanging="340"/>
      </w:pPr>
      <w:rPr>
        <w:rFonts w:ascii="Symbol" w:hAnsi="Symbol"/>
        <w:sz w:val="18"/>
        <w:szCs w:val="18"/>
      </w:rPr>
    </w:lvl>
  </w:abstractNum>
  <w:abstractNum w:abstractNumId="2">
    <w:nsid w:val="00000003"/>
    <w:multiLevelType w:val="singleLevel"/>
    <w:tmpl w:val="00000003"/>
    <w:lvl w:ilvl="0">
      <w:start w:val="1"/>
      <w:numFmt w:val="bullet"/>
      <w:lvlText w:val=""/>
      <w:lvlJc w:val="left"/>
      <w:pPr>
        <w:tabs>
          <w:tab w:val="num" w:pos="360"/>
        </w:tabs>
        <w:ind w:left="360" w:hanging="360"/>
      </w:pPr>
      <w:rPr>
        <w:rFonts w:ascii="Symbol" w:hAnsi="Symbol"/>
        <w:b w:val="0"/>
      </w:rPr>
    </w:lvl>
  </w:abstractNum>
  <w:abstractNum w:abstractNumId="3">
    <w:nsid w:val="0E8F3976"/>
    <w:multiLevelType w:val="hybridMultilevel"/>
    <w:tmpl w:val="2A625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B04D4F"/>
    <w:multiLevelType w:val="hybridMultilevel"/>
    <w:tmpl w:val="05B40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C262388"/>
    <w:multiLevelType w:val="hybridMultilevel"/>
    <w:tmpl w:val="8092E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16D30"/>
    <w:multiLevelType w:val="hybridMultilevel"/>
    <w:tmpl w:val="E84A1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7C0E06"/>
    <w:multiLevelType w:val="hybridMultilevel"/>
    <w:tmpl w:val="3A0A0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6"/>
  </w:num>
  <w:num w:numId="7">
    <w:abstractNumId w:val="5"/>
  </w:num>
  <w:num w:numId="8">
    <w:abstractNumId w:val="6"/>
  </w:num>
  <w:num w:numId="9">
    <w:abstractNumId w:val="5"/>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94"/>
    <w:rsid w:val="00000A64"/>
    <w:rsid w:val="00003BB2"/>
    <w:rsid w:val="00011F13"/>
    <w:rsid w:val="00016D33"/>
    <w:rsid w:val="00041145"/>
    <w:rsid w:val="00054CF6"/>
    <w:rsid w:val="000643E9"/>
    <w:rsid w:val="0006674E"/>
    <w:rsid w:val="000679A6"/>
    <w:rsid w:val="00071DA1"/>
    <w:rsid w:val="000818C3"/>
    <w:rsid w:val="0008727B"/>
    <w:rsid w:val="000910E8"/>
    <w:rsid w:val="00092339"/>
    <w:rsid w:val="0009388F"/>
    <w:rsid w:val="00094FA9"/>
    <w:rsid w:val="00097F4E"/>
    <w:rsid w:val="000A2820"/>
    <w:rsid w:val="000A28BB"/>
    <w:rsid w:val="000A4006"/>
    <w:rsid w:val="000A5255"/>
    <w:rsid w:val="000A7400"/>
    <w:rsid w:val="000B04C5"/>
    <w:rsid w:val="000D2B29"/>
    <w:rsid w:val="000D40C0"/>
    <w:rsid w:val="000E0E96"/>
    <w:rsid w:val="000E1A5F"/>
    <w:rsid w:val="000E2463"/>
    <w:rsid w:val="000E414A"/>
    <w:rsid w:val="000F13AB"/>
    <w:rsid w:val="000F204C"/>
    <w:rsid w:val="000F3038"/>
    <w:rsid w:val="000F3EB4"/>
    <w:rsid w:val="000F4AF6"/>
    <w:rsid w:val="00107B3B"/>
    <w:rsid w:val="0011279B"/>
    <w:rsid w:val="00131ED3"/>
    <w:rsid w:val="00143909"/>
    <w:rsid w:val="00144921"/>
    <w:rsid w:val="00144F0B"/>
    <w:rsid w:val="00155F5F"/>
    <w:rsid w:val="00157795"/>
    <w:rsid w:val="00157F1F"/>
    <w:rsid w:val="00160C98"/>
    <w:rsid w:val="001627E9"/>
    <w:rsid w:val="00167514"/>
    <w:rsid w:val="00171532"/>
    <w:rsid w:val="0018682F"/>
    <w:rsid w:val="00190140"/>
    <w:rsid w:val="001921FC"/>
    <w:rsid w:val="001977CC"/>
    <w:rsid w:val="001A7050"/>
    <w:rsid w:val="001A781B"/>
    <w:rsid w:val="001C56E3"/>
    <w:rsid w:val="001C5F3F"/>
    <w:rsid w:val="001C7743"/>
    <w:rsid w:val="001C79A1"/>
    <w:rsid w:val="001D24CB"/>
    <w:rsid w:val="001D3EB6"/>
    <w:rsid w:val="001F1989"/>
    <w:rsid w:val="001F789B"/>
    <w:rsid w:val="002027DA"/>
    <w:rsid w:val="00202B91"/>
    <w:rsid w:val="00210DEA"/>
    <w:rsid w:val="00212690"/>
    <w:rsid w:val="00212995"/>
    <w:rsid w:val="00214200"/>
    <w:rsid w:val="0021501F"/>
    <w:rsid w:val="00216AC8"/>
    <w:rsid w:val="00217F13"/>
    <w:rsid w:val="002231CA"/>
    <w:rsid w:val="00223B09"/>
    <w:rsid w:val="002265C9"/>
    <w:rsid w:val="00233027"/>
    <w:rsid w:val="00251E4F"/>
    <w:rsid w:val="00254F29"/>
    <w:rsid w:val="00270E06"/>
    <w:rsid w:val="00271490"/>
    <w:rsid w:val="0028603B"/>
    <w:rsid w:val="002A0862"/>
    <w:rsid w:val="002B43D0"/>
    <w:rsid w:val="002D10D9"/>
    <w:rsid w:val="002D4216"/>
    <w:rsid w:val="002E4E43"/>
    <w:rsid w:val="002E5E94"/>
    <w:rsid w:val="002E72B4"/>
    <w:rsid w:val="0030519A"/>
    <w:rsid w:val="00306E34"/>
    <w:rsid w:val="00311871"/>
    <w:rsid w:val="003234BA"/>
    <w:rsid w:val="003238C2"/>
    <w:rsid w:val="00323C8B"/>
    <w:rsid w:val="00325FF4"/>
    <w:rsid w:val="00334AFE"/>
    <w:rsid w:val="003373EE"/>
    <w:rsid w:val="00340C67"/>
    <w:rsid w:val="00352A87"/>
    <w:rsid w:val="003611BC"/>
    <w:rsid w:val="003623A5"/>
    <w:rsid w:val="00366CF3"/>
    <w:rsid w:val="00384342"/>
    <w:rsid w:val="00384415"/>
    <w:rsid w:val="00385FD3"/>
    <w:rsid w:val="0039736C"/>
    <w:rsid w:val="003B26AE"/>
    <w:rsid w:val="003B729A"/>
    <w:rsid w:val="003C76DF"/>
    <w:rsid w:val="003D0B8D"/>
    <w:rsid w:val="003D5653"/>
    <w:rsid w:val="003E4211"/>
    <w:rsid w:val="003F3EFC"/>
    <w:rsid w:val="00403A56"/>
    <w:rsid w:val="00404001"/>
    <w:rsid w:val="00404108"/>
    <w:rsid w:val="00404BE9"/>
    <w:rsid w:val="00424608"/>
    <w:rsid w:val="00430448"/>
    <w:rsid w:val="004335AD"/>
    <w:rsid w:val="00434F5A"/>
    <w:rsid w:val="00437D0D"/>
    <w:rsid w:val="004405AB"/>
    <w:rsid w:val="00451307"/>
    <w:rsid w:val="00462322"/>
    <w:rsid w:val="0046644D"/>
    <w:rsid w:val="00471B4C"/>
    <w:rsid w:val="00480BD3"/>
    <w:rsid w:val="00490A2F"/>
    <w:rsid w:val="0049358F"/>
    <w:rsid w:val="004A2E2E"/>
    <w:rsid w:val="004A446E"/>
    <w:rsid w:val="004A7D5E"/>
    <w:rsid w:val="004B6893"/>
    <w:rsid w:val="004C019C"/>
    <w:rsid w:val="004D119A"/>
    <w:rsid w:val="004D2420"/>
    <w:rsid w:val="004D301D"/>
    <w:rsid w:val="004D451F"/>
    <w:rsid w:val="004D4DE3"/>
    <w:rsid w:val="004E6CB5"/>
    <w:rsid w:val="004F0D6F"/>
    <w:rsid w:val="005057F1"/>
    <w:rsid w:val="00517C4F"/>
    <w:rsid w:val="00533D72"/>
    <w:rsid w:val="00535CD8"/>
    <w:rsid w:val="00536997"/>
    <w:rsid w:val="00536D64"/>
    <w:rsid w:val="005372CF"/>
    <w:rsid w:val="00540963"/>
    <w:rsid w:val="0054302A"/>
    <w:rsid w:val="005560F1"/>
    <w:rsid w:val="00563FFE"/>
    <w:rsid w:val="00565EED"/>
    <w:rsid w:val="005753B9"/>
    <w:rsid w:val="00576137"/>
    <w:rsid w:val="0057781C"/>
    <w:rsid w:val="005813E2"/>
    <w:rsid w:val="00586038"/>
    <w:rsid w:val="005A06EA"/>
    <w:rsid w:val="005A6CB3"/>
    <w:rsid w:val="005A6E9A"/>
    <w:rsid w:val="005B02EB"/>
    <w:rsid w:val="005B2706"/>
    <w:rsid w:val="005B36B2"/>
    <w:rsid w:val="005C1A65"/>
    <w:rsid w:val="005C2673"/>
    <w:rsid w:val="005C59E0"/>
    <w:rsid w:val="005D2086"/>
    <w:rsid w:val="005E4D4E"/>
    <w:rsid w:val="00600531"/>
    <w:rsid w:val="00605252"/>
    <w:rsid w:val="006102AC"/>
    <w:rsid w:val="0061497A"/>
    <w:rsid w:val="0062388C"/>
    <w:rsid w:val="00626563"/>
    <w:rsid w:val="00636AC7"/>
    <w:rsid w:val="00637D33"/>
    <w:rsid w:val="0064377C"/>
    <w:rsid w:val="006472A1"/>
    <w:rsid w:val="00650602"/>
    <w:rsid w:val="00651CB8"/>
    <w:rsid w:val="00663A7F"/>
    <w:rsid w:val="00664F54"/>
    <w:rsid w:val="00667256"/>
    <w:rsid w:val="00674DBC"/>
    <w:rsid w:val="00681313"/>
    <w:rsid w:val="00681996"/>
    <w:rsid w:val="006A07A0"/>
    <w:rsid w:val="006A2BAC"/>
    <w:rsid w:val="006A656A"/>
    <w:rsid w:val="006A6FD0"/>
    <w:rsid w:val="006A7A78"/>
    <w:rsid w:val="006C1A37"/>
    <w:rsid w:val="006C3E8B"/>
    <w:rsid w:val="006C432A"/>
    <w:rsid w:val="006C6ADA"/>
    <w:rsid w:val="006D6127"/>
    <w:rsid w:val="006E7A58"/>
    <w:rsid w:val="006F69AE"/>
    <w:rsid w:val="006F7427"/>
    <w:rsid w:val="00702F6C"/>
    <w:rsid w:val="0071177A"/>
    <w:rsid w:val="007205DD"/>
    <w:rsid w:val="0072149A"/>
    <w:rsid w:val="00722274"/>
    <w:rsid w:val="00723FA0"/>
    <w:rsid w:val="00724630"/>
    <w:rsid w:val="00724931"/>
    <w:rsid w:val="0072513D"/>
    <w:rsid w:val="007252D8"/>
    <w:rsid w:val="0072656C"/>
    <w:rsid w:val="0073388F"/>
    <w:rsid w:val="00735FDA"/>
    <w:rsid w:val="007369AD"/>
    <w:rsid w:val="007379B2"/>
    <w:rsid w:val="007532EC"/>
    <w:rsid w:val="00753F5F"/>
    <w:rsid w:val="00763377"/>
    <w:rsid w:val="007638A6"/>
    <w:rsid w:val="0076414C"/>
    <w:rsid w:val="00773BC8"/>
    <w:rsid w:val="007774BB"/>
    <w:rsid w:val="00780725"/>
    <w:rsid w:val="00791E22"/>
    <w:rsid w:val="00792B61"/>
    <w:rsid w:val="007A4A34"/>
    <w:rsid w:val="007A64D3"/>
    <w:rsid w:val="007A7995"/>
    <w:rsid w:val="007B29DC"/>
    <w:rsid w:val="007C209F"/>
    <w:rsid w:val="007C3283"/>
    <w:rsid w:val="007C7175"/>
    <w:rsid w:val="007D02D5"/>
    <w:rsid w:val="007E020B"/>
    <w:rsid w:val="007E3EBF"/>
    <w:rsid w:val="007F6A71"/>
    <w:rsid w:val="008047F9"/>
    <w:rsid w:val="00804FF3"/>
    <w:rsid w:val="008238AE"/>
    <w:rsid w:val="0083121F"/>
    <w:rsid w:val="00836CF0"/>
    <w:rsid w:val="00837969"/>
    <w:rsid w:val="008468DD"/>
    <w:rsid w:val="00851E0B"/>
    <w:rsid w:val="00861A74"/>
    <w:rsid w:val="00862BD3"/>
    <w:rsid w:val="00863840"/>
    <w:rsid w:val="008665F1"/>
    <w:rsid w:val="00887CF5"/>
    <w:rsid w:val="008908E1"/>
    <w:rsid w:val="0089239A"/>
    <w:rsid w:val="00897AAF"/>
    <w:rsid w:val="008A33A5"/>
    <w:rsid w:val="008C3976"/>
    <w:rsid w:val="008C7B18"/>
    <w:rsid w:val="008D12BA"/>
    <w:rsid w:val="008D24AE"/>
    <w:rsid w:val="008D2BF6"/>
    <w:rsid w:val="008D2E34"/>
    <w:rsid w:val="008D5627"/>
    <w:rsid w:val="008E5E1F"/>
    <w:rsid w:val="008E6D3C"/>
    <w:rsid w:val="00907BED"/>
    <w:rsid w:val="009212CA"/>
    <w:rsid w:val="009306A8"/>
    <w:rsid w:val="00932675"/>
    <w:rsid w:val="009368E3"/>
    <w:rsid w:val="00945117"/>
    <w:rsid w:val="00955023"/>
    <w:rsid w:val="00963F59"/>
    <w:rsid w:val="0096583A"/>
    <w:rsid w:val="00965ACF"/>
    <w:rsid w:val="00967E43"/>
    <w:rsid w:val="009730B9"/>
    <w:rsid w:val="00975936"/>
    <w:rsid w:val="009763B3"/>
    <w:rsid w:val="00991588"/>
    <w:rsid w:val="0099717E"/>
    <w:rsid w:val="00997710"/>
    <w:rsid w:val="009A27B2"/>
    <w:rsid w:val="009A3F63"/>
    <w:rsid w:val="009B5931"/>
    <w:rsid w:val="009C53EC"/>
    <w:rsid w:val="009C6C5C"/>
    <w:rsid w:val="009C7363"/>
    <w:rsid w:val="009D50BA"/>
    <w:rsid w:val="009D60B3"/>
    <w:rsid w:val="009E42E9"/>
    <w:rsid w:val="009E5C7D"/>
    <w:rsid w:val="009E60B2"/>
    <w:rsid w:val="009F2C76"/>
    <w:rsid w:val="009F3CAB"/>
    <w:rsid w:val="00A012FA"/>
    <w:rsid w:val="00A10F44"/>
    <w:rsid w:val="00A1508B"/>
    <w:rsid w:val="00A15D36"/>
    <w:rsid w:val="00A170E9"/>
    <w:rsid w:val="00A304F2"/>
    <w:rsid w:val="00A3089C"/>
    <w:rsid w:val="00A308BC"/>
    <w:rsid w:val="00A35863"/>
    <w:rsid w:val="00A37ED6"/>
    <w:rsid w:val="00A402C7"/>
    <w:rsid w:val="00A43474"/>
    <w:rsid w:val="00A453AF"/>
    <w:rsid w:val="00A54AF3"/>
    <w:rsid w:val="00A5743A"/>
    <w:rsid w:val="00A70A5B"/>
    <w:rsid w:val="00A74A77"/>
    <w:rsid w:val="00A84FD4"/>
    <w:rsid w:val="00A852F3"/>
    <w:rsid w:val="00A95811"/>
    <w:rsid w:val="00AA3E2C"/>
    <w:rsid w:val="00AB034D"/>
    <w:rsid w:val="00AC2145"/>
    <w:rsid w:val="00AC51F6"/>
    <w:rsid w:val="00AC67A4"/>
    <w:rsid w:val="00AD0CB9"/>
    <w:rsid w:val="00AE0B5D"/>
    <w:rsid w:val="00AE16E1"/>
    <w:rsid w:val="00AF03BB"/>
    <w:rsid w:val="00B1003C"/>
    <w:rsid w:val="00B12919"/>
    <w:rsid w:val="00B269C2"/>
    <w:rsid w:val="00B269CB"/>
    <w:rsid w:val="00B30660"/>
    <w:rsid w:val="00B313B7"/>
    <w:rsid w:val="00B33679"/>
    <w:rsid w:val="00B34524"/>
    <w:rsid w:val="00B35507"/>
    <w:rsid w:val="00B431E1"/>
    <w:rsid w:val="00B4625A"/>
    <w:rsid w:val="00B54613"/>
    <w:rsid w:val="00B57464"/>
    <w:rsid w:val="00B73734"/>
    <w:rsid w:val="00B77BA5"/>
    <w:rsid w:val="00B806BD"/>
    <w:rsid w:val="00B936A5"/>
    <w:rsid w:val="00B93BBA"/>
    <w:rsid w:val="00BA7F91"/>
    <w:rsid w:val="00BD18D1"/>
    <w:rsid w:val="00BD579C"/>
    <w:rsid w:val="00BD5D9C"/>
    <w:rsid w:val="00BF05C6"/>
    <w:rsid w:val="00BF2550"/>
    <w:rsid w:val="00C04C86"/>
    <w:rsid w:val="00C101AC"/>
    <w:rsid w:val="00C202DC"/>
    <w:rsid w:val="00C20875"/>
    <w:rsid w:val="00C564AF"/>
    <w:rsid w:val="00C574A6"/>
    <w:rsid w:val="00C63A55"/>
    <w:rsid w:val="00C7066E"/>
    <w:rsid w:val="00C92452"/>
    <w:rsid w:val="00C971C6"/>
    <w:rsid w:val="00C975EF"/>
    <w:rsid w:val="00C97E0D"/>
    <w:rsid w:val="00CC0CE5"/>
    <w:rsid w:val="00CC13F4"/>
    <w:rsid w:val="00CD69A0"/>
    <w:rsid w:val="00CE08D8"/>
    <w:rsid w:val="00CE6162"/>
    <w:rsid w:val="00CE7288"/>
    <w:rsid w:val="00CF0384"/>
    <w:rsid w:val="00CF45A0"/>
    <w:rsid w:val="00CF6049"/>
    <w:rsid w:val="00D1002C"/>
    <w:rsid w:val="00D239D0"/>
    <w:rsid w:val="00D25C5A"/>
    <w:rsid w:val="00D33B12"/>
    <w:rsid w:val="00D426FE"/>
    <w:rsid w:val="00D51678"/>
    <w:rsid w:val="00D5386E"/>
    <w:rsid w:val="00D53BAA"/>
    <w:rsid w:val="00D64FCE"/>
    <w:rsid w:val="00D71A04"/>
    <w:rsid w:val="00D75019"/>
    <w:rsid w:val="00D77DA3"/>
    <w:rsid w:val="00D80079"/>
    <w:rsid w:val="00D91181"/>
    <w:rsid w:val="00D93727"/>
    <w:rsid w:val="00D94D7A"/>
    <w:rsid w:val="00DA30AF"/>
    <w:rsid w:val="00DA4A86"/>
    <w:rsid w:val="00DB3FEC"/>
    <w:rsid w:val="00DB5949"/>
    <w:rsid w:val="00DC0452"/>
    <w:rsid w:val="00DC23B5"/>
    <w:rsid w:val="00DD290F"/>
    <w:rsid w:val="00DF1769"/>
    <w:rsid w:val="00DF4D1F"/>
    <w:rsid w:val="00DF77DA"/>
    <w:rsid w:val="00E00093"/>
    <w:rsid w:val="00E005C9"/>
    <w:rsid w:val="00E012BF"/>
    <w:rsid w:val="00E07C0D"/>
    <w:rsid w:val="00E10787"/>
    <w:rsid w:val="00E2066F"/>
    <w:rsid w:val="00E24B21"/>
    <w:rsid w:val="00E24C5E"/>
    <w:rsid w:val="00E31246"/>
    <w:rsid w:val="00E32017"/>
    <w:rsid w:val="00E40234"/>
    <w:rsid w:val="00E41953"/>
    <w:rsid w:val="00E4576C"/>
    <w:rsid w:val="00E47B5C"/>
    <w:rsid w:val="00E504F0"/>
    <w:rsid w:val="00E55D45"/>
    <w:rsid w:val="00E61C10"/>
    <w:rsid w:val="00E635BD"/>
    <w:rsid w:val="00E7255D"/>
    <w:rsid w:val="00E80426"/>
    <w:rsid w:val="00E857EA"/>
    <w:rsid w:val="00E965D1"/>
    <w:rsid w:val="00EA4552"/>
    <w:rsid w:val="00EB29EC"/>
    <w:rsid w:val="00EB3681"/>
    <w:rsid w:val="00EC008B"/>
    <w:rsid w:val="00EC1F1D"/>
    <w:rsid w:val="00EC5650"/>
    <w:rsid w:val="00ED3843"/>
    <w:rsid w:val="00ED4237"/>
    <w:rsid w:val="00EE00FB"/>
    <w:rsid w:val="00EE042A"/>
    <w:rsid w:val="00EE78E7"/>
    <w:rsid w:val="00EF2C31"/>
    <w:rsid w:val="00EF3AA3"/>
    <w:rsid w:val="00EF7F5C"/>
    <w:rsid w:val="00F03164"/>
    <w:rsid w:val="00F03497"/>
    <w:rsid w:val="00F049CB"/>
    <w:rsid w:val="00F05FCC"/>
    <w:rsid w:val="00F07BA2"/>
    <w:rsid w:val="00F12A4E"/>
    <w:rsid w:val="00F21112"/>
    <w:rsid w:val="00F22809"/>
    <w:rsid w:val="00F2384F"/>
    <w:rsid w:val="00F23D14"/>
    <w:rsid w:val="00F34BF5"/>
    <w:rsid w:val="00F36B8C"/>
    <w:rsid w:val="00F45901"/>
    <w:rsid w:val="00F504E9"/>
    <w:rsid w:val="00F50905"/>
    <w:rsid w:val="00F55F59"/>
    <w:rsid w:val="00F568C4"/>
    <w:rsid w:val="00F60E1B"/>
    <w:rsid w:val="00F71D17"/>
    <w:rsid w:val="00F86E3E"/>
    <w:rsid w:val="00F87697"/>
    <w:rsid w:val="00F90E4C"/>
    <w:rsid w:val="00F92015"/>
    <w:rsid w:val="00F95571"/>
    <w:rsid w:val="00F96B77"/>
    <w:rsid w:val="00FA0874"/>
    <w:rsid w:val="00FB5FA0"/>
    <w:rsid w:val="00FC3E19"/>
    <w:rsid w:val="00FC5B6F"/>
    <w:rsid w:val="00FC7348"/>
    <w:rsid w:val="00FD18B7"/>
    <w:rsid w:val="00FD4863"/>
    <w:rsid w:val="00FF07AE"/>
    <w:rsid w:val="00FF4E5A"/>
    <w:rsid w:val="00FF61F4"/>
    <w:rsid w:val="00FF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26B3C-FFE4-43B9-B128-95FB1D3F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E94"/>
    <w:pPr>
      <w:suppressAutoHyphens/>
      <w:spacing w:after="60" w:line="240" w:lineRule="auto"/>
    </w:pPr>
    <w:rPr>
      <w:rFonts w:ascii="Arial" w:eastAsia="Times New Roman" w:hAnsi="Arial" w:cs="Arial"/>
      <w:szCs w:val="24"/>
      <w:lang w:eastAsia="zh-CN"/>
    </w:rPr>
  </w:style>
  <w:style w:type="paragraph" w:styleId="Heading1">
    <w:name w:val="heading 1"/>
    <w:basedOn w:val="Normal"/>
    <w:next w:val="Normal"/>
    <w:link w:val="Heading1Char"/>
    <w:qFormat/>
    <w:rsid w:val="002E5E94"/>
    <w:pPr>
      <w:keepNext/>
      <w:numPr>
        <w:numId w:val="1"/>
      </w:numPr>
      <w:outlineLvl w:val="0"/>
    </w:pPr>
    <w:rPr>
      <w:b/>
      <w:bCs/>
      <w:sz w:val="28"/>
      <w:szCs w:val="32"/>
    </w:rPr>
  </w:style>
  <w:style w:type="paragraph" w:styleId="Heading2">
    <w:name w:val="heading 2"/>
    <w:basedOn w:val="Normal"/>
    <w:next w:val="Normal"/>
    <w:link w:val="Heading2Char"/>
    <w:qFormat/>
    <w:rsid w:val="002E5E94"/>
    <w:pPr>
      <w:keepNext/>
      <w:numPr>
        <w:ilvl w:val="1"/>
        <w:numId w:val="1"/>
      </w:numPr>
      <w:spacing w:before="240"/>
      <w:outlineLvl w:val="1"/>
    </w:pPr>
    <w:rPr>
      <w:b/>
      <w:bCs/>
      <w:iCs/>
      <w:sz w:val="24"/>
      <w:szCs w:val="28"/>
    </w:rPr>
  </w:style>
  <w:style w:type="paragraph" w:styleId="Heading3">
    <w:name w:val="heading 3"/>
    <w:basedOn w:val="Normal"/>
    <w:next w:val="Normal"/>
    <w:link w:val="Heading3Char"/>
    <w:qFormat/>
    <w:rsid w:val="002E5E94"/>
    <w:pPr>
      <w:keepNext/>
      <w:numPr>
        <w:ilvl w:val="2"/>
        <w:numId w:val="1"/>
      </w:numPr>
      <w:outlineLvl w:val="2"/>
    </w:pPr>
    <w:rPr>
      <w:sz w:val="20"/>
      <w:szCs w:val="20"/>
    </w:rPr>
  </w:style>
  <w:style w:type="paragraph" w:styleId="Heading4">
    <w:name w:val="heading 4"/>
    <w:basedOn w:val="Normal"/>
    <w:next w:val="Normal"/>
    <w:link w:val="Heading4Char"/>
    <w:qFormat/>
    <w:rsid w:val="002E5E94"/>
    <w:pPr>
      <w:keepNext/>
      <w:numPr>
        <w:ilvl w:val="3"/>
        <w:numId w:val="1"/>
      </w:numPr>
      <w:spacing w:before="240"/>
      <w:outlineLvl w:val="3"/>
    </w:pPr>
    <w:rPr>
      <w:rFonts w:ascii="Times New Roman" w:hAnsi="Times New Roman" w:cs="Times New Roman"/>
      <w:b/>
      <w:bCs/>
      <w:sz w:val="28"/>
      <w:szCs w:val="28"/>
    </w:rPr>
  </w:style>
  <w:style w:type="paragraph" w:styleId="Heading6">
    <w:name w:val="heading 6"/>
    <w:basedOn w:val="Normal"/>
    <w:next w:val="Normal"/>
    <w:link w:val="Heading6Char"/>
    <w:qFormat/>
    <w:rsid w:val="002E5E94"/>
    <w:pPr>
      <w:numPr>
        <w:ilvl w:val="5"/>
        <w:numId w:val="1"/>
      </w:numPr>
      <w:spacing w:before="240"/>
      <w:outlineLvl w:val="5"/>
    </w:pPr>
    <w:rPr>
      <w:rFonts w:ascii="Calibri" w:hAnsi="Calibri" w:cs="Times New Roman"/>
      <w:b/>
      <w:bCs/>
      <w:szCs w:val="22"/>
    </w:rPr>
  </w:style>
  <w:style w:type="paragraph" w:styleId="Heading7">
    <w:name w:val="heading 7"/>
    <w:basedOn w:val="Normal"/>
    <w:next w:val="Normal"/>
    <w:link w:val="Heading7Char"/>
    <w:qFormat/>
    <w:rsid w:val="002E5E94"/>
    <w:pPr>
      <w:numPr>
        <w:ilvl w:val="6"/>
        <w:numId w:val="1"/>
      </w:numPr>
      <w:spacing w:before="240"/>
      <w:outlineLvl w:val="6"/>
    </w:pPr>
    <w:rPr>
      <w:rFonts w:ascii="Calibri" w:hAnsi="Calibri" w:cs="Times New Roman"/>
      <w:sz w:val="24"/>
    </w:rPr>
  </w:style>
  <w:style w:type="paragraph" w:styleId="Heading8">
    <w:name w:val="heading 8"/>
    <w:basedOn w:val="Normal"/>
    <w:next w:val="Normal"/>
    <w:link w:val="Heading8Char"/>
    <w:uiPriority w:val="9"/>
    <w:semiHidden/>
    <w:unhideWhenUsed/>
    <w:qFormat/>
    <w:rsid w:val="00A4347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5E94"/>
    <w:rPr>
      <w:rFonts w:ascii="Arial" w:eastAsia="Times New Roman" w:hAnsi="Arial" w:cs="Arial"/>
      <w:b/>
      <w:bCs/>
      <w:sz w:val="28"/>
      <w:szCs w:val="32"/>
      <w:lang w:eastAsia="zh-CN"/>
    </w:rPr>
  </w:style>
  <w:style w:type="character" w:customStyle="1" w:styleId="Heading2Char">
    <w:name w:val="Heading 2 Char"/>
    <w:basedOn w:val="DefaultParagraphFont"/>
    <w:link w:val="Heading2"/>
    <w:rsid w:val="002E5E94"/>
    <w:rPr>
      <w:rFonts w:ascii="Arial" w:eastAsia="Times New Roman" w:hAnsi="Arial" w:cs="Arial"/>
      <w:b/>
      <w:bCs/>
      <w:iCs/>
      <w:sz w:val="24"/>
      <w:szCs w:val="28"/>
      <w:lang w:eastAsia="zh-CN"/>
    </w:rPr>
  </w:style>
  <w:style w:type="character" w:customStyle="1" w:styleId="Heading3Char">
    <w:name w:val="Heading 3 Char"/>
    <w:basedOn w:val="DefaultParagraphFont"/>
    <w:link w:val="Heading3"/>
    <w:rsid w:val="002E5E94"/>
    <w:rPr>
      <w:rFonts w:ascii="Arial" w:eastAsia="Times New Roman" w:hAnsi="Arial" w:cs="Arial"/>
      <w:sz w:val="20"/>
      <w:szCs w:val="20"/>
      <w:lang w:eastAsia="zh-CN"/>
    </w:rPr>
  </w:style>
  <w:style w:type="character" w:customStyle="1" w:styleId="Heading4Char">
    <w:name w:val="Heading 4 Char"/>
    <w:basedOn w:val="DefaultParagraphFont"/>
    <w:link w:val="Heading4"/>
    <w:rsid w:val="002E5E94"/>
    <w:rPr>
      <w:rFonts w:ascii="Times New Roman" w:eastAsia="Times New Roman" w:hAnsi="Times New Roman" w:cs="Times New Roman"/>
      <w:b/>
      <w:bCs/>
      <w:sz w:val="28"/>
      <w:szCs w:val="28"/>
      <w:lang w:eastAsia="zh-CN"/>
    </w:rPr>
  </w:style>
  <w:style w:type="character" w:customStyle="1" w:styleId="Heading6Char">
    <w:name w:val="Heading 6 Char"/>
    <w:basedOn w:val="DefaultParagraphFont"/>
    <w:link w:val="Heading6"/>
    <w:rsid w:val="002E5E94"/>
    <w:rPr>
      <w:rFonts w:ascii="Calibri" w:eastAsia="Times New Roman" w:hAnsi="Calibri" w:cs="Times New Roman"/>
      <w:b/>
      <w:bCs/>
      <w:lang w:eastAsia="zh-CN"/>
    </w:rPr>
  </w:style>
  <w:style w:type="character" w:customStyle="1" w:styleId="Heading7Char">
    <w:name w:val="Heading 7 Char"/>
    <w:basedOn w:val="DefaultParagraphFont"/>
    <w:link w:val="Heading7"/>
    <w:rsid w:val="002E5E94"/>
    <w:rPr>
      <w:rFonts w:ascii="Calibri" w:eastAsia="Times New Roman" w:hAnsi="Calibri" w:cs="Times New Roman"/>
      <w:sz w:val="24"/>
      <w:szCs w:val="24"/>
      <w:lang w:eastAsia="zh-CN"/>
    </w:rPr>
  </w:style>
  <w:style w:type="character" w:styleId="Hyperlink">
    <w:name w:val="Hyperlink"/>
    <w:rsid w:val="002E5E94"/>
    <w:rPr>
      <w:color w:val="0000FF"/>
      <w:u w:val="single"/>
    </w:rPr>
  </w:style>
  <w:style w:type="character" w:customStyle="1" w:styleId="apple-style-span">
    <w:name w:val="apple-style-span"/>
    <w:basedOn w:val="DefaultParagraphFont"/>
    <w:rsid w:val="002E5E94"/>
  </w:style>
  <w:style w:type="paragraph" w:customStyle="1" w:styleId="Arialmaintext">
    <w:name w:val="Arial_maintext"/>
    <w:basedOn w:val="Normal"/>
    <w:rsid w:val="00F21112"/>
    <w:pPr>
      <w:spacing w:after="0"/>
      <w:jc w:val="both"/>
    </w:pPr>
    <w:rPr>
      <w:rFonts w:cs="Calibri"/>
      <w:color w:val="000000"/>
      <w:sz w:val="20"/>
      <w:szCs w:val="20"/>
      <w:lang w:val="en-GB" w:eastAsia="ar-SA"/>
    </w:rPr>
  </w:style>
  <w:style w:type="character" w:customStyle="1" w:styleId="WW-Absatz-Standardschriftart1111">
    <w:name w:val="WW-Absatz-Standardschriftart1111"/>
    <w:rsid w:val="00F21112"/>
  </w:style>
  <w:style w:type="character" w:customStyle="1" w:styleId="WW8Num7z0">
    <w:name w:val="WW8Num7z0"/>
    <w:rsid w:val="00E00093"/>
    <w:rPr>
      <w:rFonts w:ascii="Symbol" w:hAnsi="Symbol" w:cs="Symbol"/>
    </w:rPr>
  </w:style>
  <w:style w:type="paragraph" w:styleId="ListParagraph">
    <w:name w:val="List Paragraph"/>
    <w:basedOn w:val="Normal"/>
    <w:uiPriority w:val="34"/>
    <w:qFormat/>
    <w:rsid w:val="00E24B21"/>
    <w:pPr>
      <w:ind w:left="720"/>
      <w:contextualSpacing/>
    </w:pPr>
  </w:style>
  <w:style w:type="character" w:customStyle="1" w:styleId="Heading8Char">
    <w:name w:val="Heading 8 Char"/>
    <w:basedOn w:val="DefaultParagraphFont"/>
    <w:link w:val="Heading8"/>
    <w:uiPriority w:val="9"/>
    <w:semiHidden/>
    <w:rsid w:val="00A43474"/>
    <w:rPr>
      <w:rFonts w:asciiTheme="majorHAnsi" w:eastAsiaTheme="majorEastAsia" w:hAnsiTheme="majorHAnsi" w:cstheme="majorBidi"/>
      <w:color w:val="404040" w:themeColor="text1" w:themeTint="BF"/>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853">
      <w:bodyDiv w:val="1"/>
      <w:marLeft w:val="0"/>
      <w:marRight w:val="0"/>
      <w:marTop w:val="0"/>
      <w:marBottom w:val="0"/>
      <w:divBdr>
        <w:top w:val="none" w:sz="0" w:space="0" w:color="auto"/>
        <w:left w:val="none" w:sz="0" w:space="0" w:color="auto"/>
        <w:bottom w:val="none" w:sz="0" w:space="0" w:color="auto"/>
        <w:right w:val="none" w:sz="0" w:space="0" w:color="auto"/>
      </w:divBdr>
    </w:div>
    <w:div w:id="170072153">
      <w:bodyDiv w:val="1"/>
      <w:marLeft w:val="0"/>
      <w:marRight w:val="0"/>
      <w:marTop w:val="0"/>
      <w:marBottom w:val="0"/>
      <w:divBdr>
        <w:top w:val="none" w:sz="0" w:space="0" w:color="auto"/>
        <w:left w:val="none" w:sz="0" w:space="0" w:color="auto"/>
        <w:bottom w:val="none" w:sz="0" w:space="0" w:color="auto"/>
        <w:right w:val="none" w:sz="0" w:space="0" w:color="auto"/>
      </w:divBdr>
    </w:div>
    <w:div w:id="194848258">
      <w:bodyDiv w:val="1"/>
      <w:marLeft w:val="0"/>
      <w:marRight w:val="0"/>
      <w:marTop w:val="0"/>
      <w:marBottom w:val="0"/>
      <w:divBdr>
        <w:top w:val="none" w:sz="0" w:space="0" w:color="auto"/>
        <w:left w:val="none" w:sz="0" w:space="0" w:color="auto"/>
        <w:bottom w:val="none" w:sz="0" w:space="0" w:color="auto"/>
        <w:right w:val="none" w:sz="0" w:space="0" w:color="auto"/>
      </w:divBdr>
    </w:div>
    <w:div w:id="586113048">
      <w:bodyDiv w:val="1"/>
      <w:marLeft w:val="0"/>
      <w:marRight w:val="0"/>
      <w:marTop w:val="0"/>
      <w:marBottom w:val="0"/>
      <w:divBdr>
        <w:top w:val="none" w:sz="0" w:space="0" w:color="auto"/>
        <w:left w:val="none" w:sz="0" w:space="0" w:color="auto"/>
        <w:bottom w:val="none" w:sz="0" w:space="0" w:color="auto"/>
        <w:right w:val="none" w:sz="0" w:space="0" w:color="auto"/>
      </w:divBdr>
    </w:div>
    <w:div w:id="735472360">
      <w:bodyDiv w:val="1"/>
      <w:marLeft w:val="0"/>
      <w:marRight w:val="0"/>
      <w:marTop w:val="0"/>
      <w:marBottom w:val="0"/>
      <w:divBdr>
        <w:top w:val="none" w:sz="0" w:space="0" w:color="auto"/>
        <w:left w:val="none" w:sz="0" w:space="0" w:color="auto"/>
        <w:bottom w:val="none" w:sz="0" w:space="0" w:color="auto"/>
        <w:right w:val="none" w:sz="0" w:space="0" w:color="auto"/>
      </w:divBdr>
    </w:div>
    <w:div w:id="905455217">
      <w:bodyDiv w:val="1"/>
      <w:marLeft w:val="0"/>
      <w:marRight w:val="0"/>
      <w:marTop w:val="0"/>
      <w:marBottom w:val="0"/>
      <w:divBdr>
        <w:top w:val="none" w:sz="0" w:space="0" w:color="auto"/>
        <w:left w:val="none" w:sz="0" w:space="0" w:color="auto"/>
        <w:bottom w:val="none" w:sz="0" w:space="0" w:color="auto"/>
        <w:right w:val="none" w:sz="0" w:space="0" w:color="auto"/>
      </w:divBdr>
    </w:div>
    <w:div w:id="995644980">
      <w:bodyDiv w:val="1"/>
      <w:marLeft w:val="0"/>
      <w:marRight w:val="0"/>
      <w:marTop w:val="0"/>
      <w:marBottom w:val="0"/>
      <w:divBdr>
        <w:top w:val="none" w:sz="0" w:space="0" w:color="auto"/>
        <w:left w:val="none" w:sz="0" w:space="0" w:color="auto"/>
        <w:bottom w:val="none" w:sz="0" w:space="0" w:color="auto"/>
        <w:right w:val="none" w:sz="0" w:space="0" w:color="auto"/>
      </w:divBdr>
    </w:div>
    <w:div w:id="1294949064">
      <w:bodyDiv w:val="1"/>
      <w:marLeft w:val="0"/>
      <w:marRight w:val="0"/>
      <w:marTop w:val="0"/>
      <w:marBottom w:val="0"/>
      <w:divBdr>
        <w:top w:val="none" w:sz="0" w:space="0" w:color="auto"/>
        <w:left w:val="none" w:sz="0" w:space="0" w:color="auto"/>
        <w:bottom w:val="none" w:sz="0" w:space="0" w:color="auto"/>
        <w:right w:val="none" w:sz="0" w:space="0" w:color="auto"/>
      </w:divBdr>
    </w:div>
    <w:div w:id="1306474863">
      <w:bodyDiv w:val="1"/>
      <w:marLeft w:val="0"/>
      <w:marRight w:val="0"/>
      <w:marTop w:val="0"/>
      <w:marBottom w:val="0"/>
      <w:divBdr>
        <w:top w:val="none" w:sz="0" w:space="0" w:color="auto"/>
        <w:left w:val="none" w:sz="0" w:space="0" w:color="auto"/>
        <w:bottom w:val="none" w:sz="0" w:space="0" w:color="auto"/>
        <w:right w:val="none" w:sz="0" w:space="0" w:color="auto"/>
      </w:divBdr>
    </w:div>
    <w:div w:id="1653486809">
      <w:bodyDiv w:val="1"/>
      <w:marLeft w:val="0"/>
      <w:marRight w:val="0"/>
      <w:marTop w:val="0"/>
      <w:marBottom w:val="0"/>
      <w:divBdr>
        <w:top w:val="none" w:sz="0" w:space="0" w:color="auto"/>
        <w:left w:val="none" w:sz="0" w:space="0" w:color="auto"/>
        <w:bottom w:val="none" w:sz="0" w:space="0" w:color="auto"/>
        <w:right w:val="none" w:sz="0" w:space="0" w:color="auto"/>
      </w:divBdr>
    </w:div>
    <w:div w:id="1668245151">
      <w:bodyDiv w:val="1"/>
      <w:marLeft w:val="0"/>
      <w:marRight w:val="0"/>
      <w:marTop w:val="0"/>
      <w:marBottom w:val="0"/>
      <w:divBdr>
        <w:top w:val="none" w:sz="0" w:space="0" w:color="auto"/>
        <w:left w:val="none" w:sz="0" w:space="0" w:color="auto"/>
        <w:bottom w:val="none" w:sz="0" w:space="0" w:color="auto"/>
        <w:right w:val="none" w:sz="0" w:space="0" w:color="auto"/>
      </w:divBdr>
    </w:div>
    <w:div w:id="1959752005">
      <w:bodyDiv w:val="1"/>
      <w:marLeft w:val="0"/>
      <w:marRight w:val="0"/>
      <w:marTop w:val="0"/>
      <w:marBottom w:val="0"/>
      <w:divBdr>
        <w:top w:val="none" w:sz="0" w:space="0" w:color="auto"/>
        <w:left w:val="none" w:sz="0" w:space="0" w:color="auto"/>
        <w:bottom w:val="none" w:sz="0" w:space="0" w:color="auto"/>
        <w:right w:val="none" w:sz="0" w:space="0" w:color="auto"/>
      </w:divBdr>
    </w:div>
    <w:div w:id="20944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8687B-D503-493B-B3AC-246BC3EC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13743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mp507589</dc:creator>
  <cp:lastModifiedBy>Sathish Kumar Gnanasekaran</cp:lastModifiedBy>
  <cp:revision>2</cp:revision>
  <dcterms:created xsi:type="dcterms:W3CDTF">2015-04-03T13:51:00Z</dcterms:created>
  <dcterms:modified xsi:type="dcterms:W3CDTF">2015-04-03T13:51:00Z</dcterms:modified>
</cp:coreProperties>
</file>