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2C35C6" w:rsidRPr="002C35C6" w:rsidRDefault="002C35C6" w:rsidP="002C35C6">
      <w:pPr>
        <w:rPr>
          <w:b/>
          <w:u w:val="single"/>
        </w:rPr>
      </w:pPr>
      <w:r w:rsidRPr="002C35C6">
        <w:rPr>
          <w:b/>
          <w:u w:val="single"/>
        </w:rPr>
        <w:t>Summary</w:t>
      </w:r>
    </w:p>
    <w:p w:rsidR="002C35C6" w:rsidRPr="002C35C6" w:rsidRDefault="002C35C6" w:rsidP="002C35C6">
      <w:pPr>
        <w:rPr>
          <w:b/>
          <w:u w:val="single"/>
        </w:rPr>
      </w:pPr>
    </w:p>
    <w:p w:rsidR="002C35C6" w:rsidRPr="002C35C6" w:rsidRDefault="002C35C6" w:rsidP="002C35C6">
      <w:pPr>
        <w:numPr>
          <w:ilvl w:val="0"/>
          <w:numId w:val="27"/>
        </w:numPr>
      </w:pPr>
      <w:r w:rsidRPr="002C35C6">
        <w:t xml:space="preserve">Over 8+ years of IT experience with Business Intelligence (BI) using Business Objects XI </w:t>
      </w:r>
      <w:r w:rsidRPr="002C35C6">
        <w:rPr>
          <w:b/>
          <w:bCs/>
        </w:rPr>
        <w:t>4.0/4.1/3.1/XI R2/6.5</w:t>
      </w:r>
      <w:r w:rsidRPr="002C35C6">
        <w:t xml:space="preserve"> (Universe Designer, CMC, Web Intelligence, Report Bursting, Import Wizard, Reporter modules, Info view), Xcelsius 2008, Crystal Reports 2008/ XI, Java BI Launch pad, CCM, IDT.</w:t>
      </w:r>
    </w:p>
    <w:p w:rsidR="002C35C6" w:rsidRPr="002C35C6" w:rsidRDefault="002C35C6" w:rsidP="002C35C6">
      <w:pPr>
        <w:numPr>
          <w:ilvl w:val="0"/>
          <w:numId w:val="27"/>
        </w:numPr>
      </w:pPr>
      <w:r w:rsidRPr="002C35C6">
        <w:t>Strong experience in gathering, analyzing, and documenting business requirements, functional requirements and technical specifications for Business Objects Universes and Reports.</w:t>
      </w:r>
    </w:p>
    <w:p w:rsidR="002C35C6" w:rsidRPr="002C35C6" w:rsidRDefault="002C35C6" w:rsidP="002C35C6">
      <w:pPr>
        <w:numPr>
          <w:ilvl w:val="0"/>
          <w:numId w:val="27"/>
        </w:numPr>
      </w:pPr>
      <w:r w:rsidRPr="002C35C6">
        <w:t>Extensively worked on Business Objects Architecture &amp; Administration. Created Users and Groups   and setting the rights on them using Central Management Console (CMC). Scheduled Crystal Reports in CMC on Daily, Monthly, Weekly basis. Debugging the Problems in the Crystal Reports.</w:t>
      </w:r>
    </w:p>
    <w:p w:rsidR="002C35C6" w:rsidRPr="002C35C6" w:rsidRDefault="002C35C6" w:rsidP="002C35C6">
      <w:pPr>
        <w:numPr>
          <w:ilvl w:val="0"/>
          <w:numId w:val="27"/>
        </w:numPr>
      </w:pPr>
      <w:r w:rsidRPr="002C35C6">
        <w:t xml:space="preserve">Expertise in Creating Full Clients and Web Intelligence Reports using Business Objects reporting functionalities such as </w:t>
      </w:r>
      <w:r w:rsidRPr="002C35C6">
        <w:rPr>
          <w:b/>
          <w:bCs/>
        </w:rPr>
        <w:t>Master Detailed, Slice and Dice, Drilling methodology, Filters, Ranking, Sections, Graphs and Breaks</w:t>
      </w:r>
      <w:r w:rsidRPr="002C35C6">
        <w:t>.</w:t>
      </w:r>
    </w:p>
    <w:p w:rsidR="002C35C6" w:rsidRPr="002C35C6" w:rsidRDefault="002C35C6" w:rsidP="002C35C6">
      <w:pPr>
        <w:numPr>
          <w:ilvl w:val="0"/>
          <w:numId w:val="27"/>
        </w:numPr>
      </w:pPr>
      <w:r w:rsidRPr="002C35C6">
        <w:t>Worked with Crystal Report XI for creating complex reports including sub-reports, parameter based reports, graphical reports, formula based, well-formatted reports, drilling reports, analysis reports, data reports along with LOV.</w:t>
      </w:r>
    </w:p>
    <w:p w:rsidR="002C35C6" w:rsidRPr="002C35C6" w:rsidRDefault="002C35C6" w:rsidP="002C35C6">
      <w:pPr>
        <w:numPr>
          <w:ilvl w:val="0"/>
          <w:numId w:val="27"/>
        </w:numPr>
      </w:pPr>
      <w:r w:rsidRPr="002C35C6">
        <w:t xml:space="preserve">Scheduled and Published reports using Broadcast Agent server, CMC and Info view. </w:t>
      </w:r>
    </w:p>
    <w:p w:rsidR="002C35C6" w:rsidRPr="002C35C6" w:rsidRDefault="002C35C6" w:rsidP="002C35C6">
      <w:pPr>
        <w:numPr>
          <w:ilvl w:val="0"/>
          <w:numId w:val="27"/>
        </w:numPr>
        <w:rPr>
          <w:b/>
          <w:bCs/>
        </w:rPr>
      </w:pPr>
      <w:r w:rsidRPr="002C35C6">
        <w:t xml:space="preserve">Expertise in creating Dashboards and Scorecards for enterprise summary level reporting using Xcelsius connecting to </w:t>
      </w:r>
      <w:r w:rsidRPr="002C35C6">
        <w:rPr>
          <w:b/>
          <w:bCs/>
        </w:rPr>
        <w:t xml:space="preserve">QAAWS, BICS, BIWS, and Live Office (integration). </w:t>
      </w:r>
    </w:p>
    <w:p w:rsidR="002C35C6" w:rsidRPr="002C35C6" w:rsidRDefault="002C35C6" w:rsidP="002C35C6">
      <w:pPr>
        <w:numPr>
          <w:ilvl w:val="0"/>
          <w:numId w:val="27"/>
        </w:numPr>
      </w:pPr>
      <w:r w:rsidRPr="002C35C6">
        <w:t>Knowledge in architecture design of Extraction, Transformation &amp; Loading environment (ETL) using Informatics Power Center.</w:t>
      </w:r>
    </w:p>
    <w:p w:rsidR="002C35C6" w:rsidRPr="002C35C6" w:rsidRDefault="002C35C6" w:rsidP="002C35C6">
      <w:pPr>
        <w:numPr>
          <w:ilvl w:val="0"/>
          <w:numId w:val="27"/>
        </w:numPr>
      </w:pPr>
      <w:r w:rsidRPr="002C35C6">
        <w:t xml:space="preserve">Created reports from multiple sources &amp; functionalities like slice &amp; dice, drill down in Crystal, and </w:t>
      </w:r>
      <w:proofErr w:type="spellStart"/>
      <w:r w:rsidRPr="002C35C6">
        <w:t>Webi</w:t>
      </w:r>
      <w:proofErr w:type="spellEnd"/>
      <w:r w:rsidRPr="002C35C6">
        <w:t xml:space="preserve"> Reports. </w:t>
      </w:r>
    </w:p>
    <w:p w:rsidR="002C35C6" w:rsidRPr="002C35C6" w:rsidRDefault="002C35C6" w:rsidP="002C35C6">
      <w:pPr>
        <w:numPr>
          <w:ilvl w:val="0"/>
          <w:numId w:val="27"/>
        </w:numPr>
      </w:pPr>
      <w:r w:rsidRPr="002C35C6">
        <w:t>Good Knowledge of Data Warehouse Concepts including Schemas and Data Modeling.</w:t>
      </w:r>
    </w:p>
    <w:p w:rsidR="002C35C6" w:rsidRPr="002C35C6" w:rsidRDefault="002C35C6" w:rsidP="002C35C6">
      <w:pPr>
        <w:numPr>
          <w:ilvl w:val="0"/>
          <w:numId w:val="27"/>
        </w:numPr>
      </w:pPr>
      <w:r w:rsidRPr="002C35C6">
        <w:t>Complete Software Development Life Cycle experience including requirements gathering, analysis/design, development and testing.</w:t>
      </w:r>
    </w:p>
    <w:p w:rsidR="002C35C6" w:rsidRPr="002C35C6" w:rsidRDefault="002C35C6" w:rsidP="002C35C6">
      <w:pPr>
        <w:numPr>
          <w:ilvl w:val="0"/>
          <w:numId w:val="27"/>
        </w:numPr>
      </w:pPr>
      <w:r w:rsidRPr="002C35C6">
        <w:t xml:space="preserve">Involved in </w:t>
      </w:r>
      <w:r w:rsidRPr="002C35C6">
        <w:rPr>
          <w:b/>
          <w:bCs/>
        </w:rPr>
        <w:t>Migration</w:t>
      </w:r>
      <w:r w:rsidRPr="002C35C6">
        <w:t xml:space="preserve"> from Business Objects </w:t>
      </w:r>
      <w:r w:rsidRPr="002C35C6">
        <w:rPr>
          <w:b/>
          <w:bCs/>
        </w:rPr>
        <w:t>XI R2/3.0/3.1/4,.0</w:t>
      </w:r>
      <w:r w:rsidRPr="002C35C6">
        <w:t>.</w:t>
      </w:r>
    </w:p>
    <w:p w:rsidR="002C35C6" w:rsidRPr="002C35C6" w:rsidRDefault="002C35C6" w:rsidP="002C35C6">
      <w:pPr>
        <w:numPr>
          <w:ilvl w:val="0"/>
          <w:numId w:val="27"/>
        </w:numPr>
      </w:pPr>
      <w:r w:rsidRPr="002C35C6">
        <w:t>Good knowledge of Object Oriented Universe Design Techniques, working knowledge of Linked Universes.</w:t>
      </w:r>
    </w:p>
    <w:p w:rsidR="002C35C6" w:rsidRPr="002C35C6" w:rsidRDefault="002C35C6" w:rsidP="002C35C6">
      <w:pPr>
        <w:numPr>
          <w:ilvl w:val="0"/>
          <w:numId w:val="27"/>
        </w:numPr>
      </w:pPr>
      <w:r w:rsidRPr="002C35C6">
        <w:t>Expertise in Implementation, Configuration, Administration, trouble shooting of Business Objects Enterprise XI 4.0/3.1/3.0/R2 and Crystal Reports 2008/XI.</w:t>
      </w:r>
    </w:p>
    <w:p w:rsidR="002C35C6" w:rsidRPr="002C35C6" w:rsidRDefault="002C35C6" w:rsidP="002C35C6">
      <w:pPr>
        <w:numPr>
          <w:ilvl w:val="0"/>
          <w:numId w:val="27"/>
        </w:numPr>
      </w:pPr>
      <w:r w:rsidRPr="002C35C6">
        <w:t>Excellent communication, interpersonal, training, analytical and technical skills.</w:t>
      </w:r>
    </w:p>
    <w:p w:rsidR="002C35C6" w:rsidRPr="002C35C6" w:rsidRDefault="002C35C6" w:rsidP="002C35C6"/>
    <w:p w:rsidR="002C35C6" w:rsidRPr="002C35C6" w:rsidRDefault="002C35C6" w:rsidP="002C35C6"/>
    <w:p w:rsidR="002C35C6" w:rsidRPr="002C35C6" w:rsidRDefault="002C35C6" w:rsidP="002C35C6">
      <w:pPr>
        <w:rPr>
          <w:b/>
        </w:rPr>
      </w:pPr>
      <w:r w:rsidRPr="002C35C6">
        <w:rPr>
          <w:b/>
        </w:rPr>
        <w:t>Education:</w:t>
      </w:r>
    </w:p>
    <w:p w:rsidR="002C35C6" w:rsidRPr="002C35C6" w:rsidRDefault="002C35C6" w:rsidP="002C35C6">
      <w:r w:rsidRPr="002C35C6">
        <w:t>Bachelor of Finance (IUP May 2005)</w:t>
      </w:r>
    </w:p>
    <w:p w:rsidR="002C35C6" w:rsidRPr="002C35C6" w:rsidRDefault="002C35C6" w:rsidP="002C35C6"/>
    <w:p w:rsidR="002C35C6" w:rsidRPr="002C35C6" w:rsidRDefault="002C35C6" w:rsidP="002C35C6">
      <w:pPr>
        <w:rPr>
          <w:b/>
        </w:rPr>
      </w:pPr>
      <w:r w:rsidRPr="002C35C6">
        <w:rPr>
          <w:b/>
        </w:rPr>
        <w:t xml:space="preserve">Certification:- </w:t>
      </w:r>
    </w:p>
    <w:p w:rsidR="002C35C6" w:rsidRPr="002C35C6" w:rsidRDefault="002C35C6" w:rsidP="002C35C6"/>
    <w:p w:rsidR="002C35C6" w:rsidRPr="002C35C6" w:rsidRDefault="002C35C6" w:rsidP="002C35C6">
      <w:pPr>
        <w:numPr>
          <w:ilvl w:val="0"/>
          <w:numId w:val="28"/>
        </w:numPr>
      </w:pPr>
      <w:r w:rsidRPr="002C35C6">
        <w:t>PMP(Project Management)</w:t>
      </w:r>
    </w:p>
    <w:p w:rsidR="002C35C6" w:rsidRPr="002C35C6" w:rsidRDefault="002C35C6" w:rsidP="002C35C6">
      <w:pPr>
        <w:numPr>
          <w:ilvl w:val="0"/>
          <w:numId w:val="28"/>
        </w:numPr>
      </w:pPr>
      <w:r w:rsidRPr="002C35C6">
        <w:t>BOCP (Business Objects certified professional)</w:t>
      </w:r>
    </w:p>
    <w:p w:rsidR="002C35C6" w:rsidRPr="002C35C6" w:rsidRDefault="002C35C6" w:rsidP="002C35C6">
      <w:pPr>
        <w:rPr>
          <w:b/>
        </w:rPr>
      </w:pPr>
    </w:p>
    <w:p w:rsidR="002C35C6" w:rsidRDefault="002C35C6" w:rsidP="002C35C6">
      <w:pPr>
        <w:rPr>
          <w:b/>
        </w:rPr>
      </w:pPr>
      <w:r w:rsidRPr="002C35C6">
        <w:rPr>
          <w:b/>
        </w:rPr>
        <w:t>Professional Experience:</w:t>
      </w:r>
    </w:p>
    <w:p w:rsidR="002C35C6" w:rsidRPr="002C35C6" w:rsidRDefault="002C35C6" w:rsidP="002C35C6">
      <w:pPr>
        <w:rPr>
          <w:b/>
        </w:rPr>
      </w:pPr>
    </w:p>
    <w:p w:rsidR="002C35C6" w:rsidRPr="002C35C6" w:rsidRDefault="002C35C6" w:rsidP="002C35C6">
      <w:pPr>
        <w:rPr>
          <w:b/>
          <w:bCs/>
        </w:rPr>
      </w:pPr>
      <w:r w:rsidRPr="002C35C6">
        <w:rPr>
          <w:b/>
          <w:bCs/>
        </w:rPr>
        <w:t xml:space="preserve">Bank of New York </w:t>
      </w:r>
      <w:proofErr w:type="spellStart"/>
      <w:r w:rsidRPr="002C35C6">
        <w:rPr>
          <w:b/>
          <w:bCs/>
        </w:rPr>
        <w:t>Mellon</w:t>
      </w:r>
      <w:proofErr w:type="gramStart"/>
      <w:r w:rsidRPr="002C35C6">
        <w:rPr>
          <w:b/>
          <w:bCs/>
        </w:rPr>
        <w:t>,Pittsburg,PA</w:t>
      </w:r>
      <w:proofErr w:type="spellEnd"/>
      <w:proofErr w:type="gramEnd"/>
    </w:p>
    <w:p w:rsidR="002C35C6" w:rsidRPr="002C35C6" w:rsidRDefault="002C35C6" w:rsidP="002C35C6">
      <w:pPr>
        <w:rPr>
          <w:b/>
          <w:bCs/>
        </w:rPr>
      </w:pPr>
      <w:r w:rsidRPr="002C35C6">
        <w:rPr>
          <w:b/>
          <w:bCs/>
        </w:rPr>
        <w:t>Sr. Business Objects Lead</w:t>
      </w:r>
    </w:p>
    <w:p w:rsidR="002C35C6" w:rsidRPr="002C35C6" w:rsidRDefault="002C35C6" w:rsidP="002C35C6">
      <w:pPr>
        <w:rPr>
          <w:b/>
          <w:bCs/>
        </w:rPr>
      </w:pPr>
      <w:r w:rsidRPr="002C35C6">
        <w:rPr>
          <w:b/>
          <w:bCs/>
        </w:rPr>
        <w:t>OCT 2013- Present</w:t>
      </w:r>
    </w:p>
    <w:p w:rsidR="002C35C6" w:rsidRPr="002C35C6" w:rsidRDefault="002C35C6" w:rsidP="002C35C6">
      <w:pPr>
        <w:rPr>
          <w:b/>
          <w:bCs/>
        </w:rPr>
      </w:pPr>
    </w:p>
    <w:p w:rsidR="002C35C6" w:rsidRPr="002C35C6" w:rsidRDefault="002C35C6" w:rsidP="002C35C6">
      <w:pPr>
        <w:numPr>
          <w:ilvl w:val="0"/>
          <w:numId w:val="29"/>
        </w:numPr>
      </w:pPr>
      <w:r w:rsidRPr="002C35C6">
        <w:t xml:space="preserve">Created </w:t>
      </w:r>
      <w:r w:rsidRPr="002C35C6">
        <w:rPr>
          <w:b/>
        </w:rPr>
        <w:t>Executive Summary, Net Sales, Gross Margin, Operating Profit views</w:t>
      </w:r>
      <w:r w:rsidRPr="002C35C6">
        <w:t xml:space="preserve"> and </w:t>
      </w:r>
      <w:r w:rsidRPr="002C35C6">
        <w:rPr>
          <w:b/>
        </w:rPr>
        <w:t xml:space="preserve">framework </w:t>
      </w:r>
      <w:r w:rsidRPr="002C35C6">
        <w:t>(</w:t>
      </w:r>
      <w:r w:rsidRPr="002C35C6">
        <w:rPr>
          <w:b/>
        </w:rPr>
        <w:t>Xcelsius) dashboards</w:t>
      </w:r>
      <w:r w:rsidRPr="002C35C6">
        <w:t xml:space="preserve">, including </w:t>
      </w:r>
      <w:r w:rsidRPr="002C35C6">
        <w:rPr>
          <w:b/>
        </w:rPr>
        <w:t>hierarchical selectors</w:t>
      </w:r>
      <w:r w:rsidRPr="002C35C6">
        <w:t xml:space="preserve">, </w:t>
      </w:r>
      <w:r w:rsidRPr="002C35C6">
        <w:rPr>
          <w:b/>
        </w:rPr>
        <w:t>flash variables</w:t>
      </w:r>
      <w:r w:rsidRPr="002C35C6">
        <w:t xml:space="preserve"> (linking to dashboards), and </w:t>
      </w:r>
      <w:r w:rsidRPr="002C35C6">
        <w:rPr>
          <w:b/>
        </w:rPr>
        <w:t xml:space="preserve">dynamic sales, marketing information, </w:t>
      </w:r>
      <w:proofErr w:type="spellStart"/>
      <w:r w:rsidRPr="002C35C6">
        <w:rPr>
          <w:b/>
        </w:rPr>
        <w:t>Mortage</w:t>
      </w:r>
      <w:proofErr w:type="spellEnd"/>
      <w:r w:rsidRPr="002C35C6">
        <w:rPr>
          <w:b/>
        </w:rPr>
        <w:t>, and Accounts.</w:t>
      </w:r>
    </w:p>
    <w:p w:rsidR="002C35C6" w:rsidRPr="002C35C6" w:rsidRDefault="002C35C6" w:rsidP="002C35C6">
      <w:pPr>
        <w:numPr>
          <w:ilvl w:val="0"/>
          <w:numId w:val="29"/>
        </w:numPr>
        <w:rPr>
          <w:b/>
          <w:bCs/>
        </w:rPr>
      </w:pPr>
      <w:r w:rsidRPr="002C35C6">
        <w:rPr>
          <w:lang w:val="en-GB"/>
        </w:rPr>
        <w:t>Worked on designing</w:t>
      </w:r>
      <w:r w:rsidRPr="002C35C6">
        <w:rPr>
          <w:b/>
          <w:lang w:val="en-GB"/>
        </w:rPr>
        <w:t xml:space="preserve"> Standard </w:t>
      </w:r>
      <w:r w:rsidRPr="002C35C6">
        <w:rPr>
          <w:lang w:val="en-GB"/>
        </w:rPr>
        <w:t>and</w:t>
      </w:r>
      <w:r w:rsidRPr="002C35C6">
        <w:rPr>
          <w:b/>
          <w:lang w:val="en-GB"/>
        </w:rPr>
        <w:t xml:space="preserve"> Multi-Dimensional Web Intelligence Reports </w:t>
      </w:r>
      <w:r w:rsidRPr="002C35C6">
        <w:rPr>
          <w:lang w:val="en-GB"/>
        </w:rPr>
        <w:t>using features like</w:t>
      </w:r>
      <w:r w:rsidRPr="002C35C6">
        <w:rPr>
          <w:b/>
          <w:lang w:val="en-GB"/>
        </w:rPr>
        <w:t xml:space="preserve"> Drills, filters, Sort, Rank, Sections, Breaks, Alerts, merge Dimensions, Sub Quires </w:t>
      </w:r>
      <w:r w:rsidRPr="002C35C6">
        <w:rPr>
          <w:lang w:val="en-GB"/>
        </w:rPr>
        <w:t xml:space="preserve">and </w:t>
      </w:r>
      <w:r w:rsidRPr="002C35C6">
        <w:rPr>
          <w:b/>
          <w:lang w:val="en-GB"/>
        </w:rPr>
        <w:t>Multiple Data Providers</w:t>
      </w:r>
      <w:r w:rsidRPr="002C35C6">
        <w:rPr>
          <w:lang w:val="en-GB"/>
        </w:rPr>
        <w:t>.</w:t>
      </w:r>
    </w:p>
    <w:p w:rsidR="002C35C6" w:rsidRPr="002C35C6" w:rsidRDefault="002C35C6" w:rsidP="002C35C6">
      <w:pPr>
        <w:numPr>
          <w:ilvl w:val="0"/>
          <w:numId w:val="29"/>
        </w:numPr>
        <w:rPr>
          <w:bCs/>
        </w:rPr>
      </w:pPr>
      <w:r w:rsidRPr="002C35C6">
        <w:t xml:space="preserve">Responsible for </w:t>
      </w:r>
      <w:r w:rsidRPr="002C35C6">
        <w:rPr>
          <w:b/>
        </w:rPr>
        <w:t xml:space="preserve">User Support and Training </w:t>
      </w:r>
      <w:r w:rsidRPr="002C35C6">
        <w:rPr>
          <w:bCs/>
        </w:rPr>
        <w:t xml:space="preserve">for </w:t>
      </w:r>
      <w:proofErr w:type="spellStart"/>
      <w:r w:rsidRPr="002C35C6">
        <w:t>Webi</w:t>
      </w:r>
      <w:proofErr w:type="spellEnd"/>
      <w:r w:rsidRPr="002C35C6">
        <w:t xml:space="preserve"> and resolving </w:t>
      </w:r>
      <w:r w:rsidRPr="002C35C6">
        <w:rPr>
          <w:b/>
          <w:bCs/>
        </w:rPr>
        <w:t>Tickets/Cases</w:t>
      </w:r>
      <w:r w:rsidRPr="002C35C6">
        <w:t xml:space="preserve"> reported by user.</w:t>
      </w:r>
    </w:p>
    <w:p w:rsidR="002C35C6" w:rsidRPr="002C35C6" w:rsidRDefault="002C35C6" w:rsidP="002C35C6">
      <w:pPr>
        <w:numPr>
          <w:ilvl w:val="0"/>
          <w:numId w:val="29"/>
        </w:numPr>
      </w:pPr>
      <w:r w:rsidRPr="002C35C6">
        <w:t xml:space="preserve">Designed complex </w:t>
      </w:r>
      <w:proofErr w:type="spellStart"/>
      <w:r w:rsidRPr="002C35C6">
        <w:rPr>
          <w:b/>
        </w:rPr>
        <w:t>BEx</w:t>
      </w:r>
      <w:proofErr w:type="spellEnd"/>
      <w:r w:rsidRPr="002C35C6">
        <w:rPr>
          <w:b/>
        </w:rPr>
        <w:t xml:space="preserve"> queries</w:t>
      </w:r>
      <w:r w:rsidRPr="002C35C6">
        <w:t xml:space="preserve"> and </w:t>
      </w:r>
      <w:r w:rsidRPr="002C35C6">
        <w:rPr>
          <w:b/>
        </w:rPr>
        <w:t>built reports</w:t>
      </w:r>
      <w:r w:rsidRPr="002C35C6">
        <w:t xml:space="preserve"> using </w:t>
      </w:r>
      <w:proofErr w:type="spellStart"/>
      <w:r w:rsidRPr="002C35C6">
        <w:rPr>
          <w:b/>
        </w:rPr>
        <w:t>BEx</w:t>
      </w:r>
      <w:proofErr w:type="spellEnd"/>
      <w:r w:rsidRPr="002C35C6">
        <w:rPr>
          <w:b/>
        </w:rPr>
        <w:t xml:space="preserve"> analyzer &amp; </w:t>
      </w:r>
      <w:proofErr w:type="spellStart"/>
      <w:r w:rsidRPr="002C35C6">
        <w:rPr>
          <w:b/>
        </w:rPr>
        <w:t>BEx</w:t>
      </w:r>
      <w:proofErr w:type="spellEnd"/>
      <w:r w:rsidRPr="002C35C6">
        <w:rPr>
          <w:b/>
        </w:rPr>
        <w:t xml:space="preserve"> web.</w:t>
      </w:r>
    </w:p>
    <w:p w:rsidR="002C35C6" w:rsidRPr="002C35C6" w:rsidRDefault="002C35C6" w:rsidP="002C35C6">
      <w:pPr>
        <w:numPr>
          <w:ilvl w:val="0"/>
          <w:numId w:val="29"/>
        </w:numPr>
      </w:pPr>
      <w:r w:rsidRPr="002C35C6">
        <w:t xml:space="preserve">Designed and built </w:t>
      </w:r>
      <w:r w:rsidRPr="002C35C6">
        <w:rPr>
          <w:b/>
        </w:rPr>
        <w:t>Universe</w:t>
      </w:r>
      <w:r w:rsidRPr="002C35C6">
        <w:t xml:space="preserve">, </w:t>
      </w:r>
      <w:r w:rsidRPr="002C35C6">
        <w:rPr>
          <w:b/>
        </w:rPr>
        <w:t>reports</w:t>
      </w:r>
      <w:r w:rsidRPr="002C35C6">
        <w:t xml:space="preserve"> using </w:t>
      </w:r>
      <w:r w:rsidRPr="002C35C6">
        <w:rPr>
          <w:b/>
        </w:rPr>
        <w:t>Web Intelligence, Crystal Reports 2008</w:t>
      </w:r>
      <w:r w:rsidRPr="002C35C6">
        <w:t xml:space="preserve"> on the top of the</w:t>
      </w:r>
      <w:r w:rsidRPr="002C35C6">
        <w:rPr>
          <w:b/>
        </w:rPr>
        <w:t xml:space="preserve"> SAP </w:t>
      </w:r>
      <w:proofErr w:type="spellStart"/>
      <w:r w:rsidRPr="002C35C6">
        <w:rPr>
          <w:b/>
        </w:rPr>
        <w:t>BEx</w:t>
      </w:r>
      <w:proofErr w:type="spellEnd"/>
      <w:r w:rsidRPr="002C35C6">
        <w:rPr>
          <w:b/>
        </w:rPr>
        <w:t xml:space="preserve"> queries.</w:t>
      </w:r>
    </w:p>
    <w:p w:rsidR="002C35C6" w:rsidRPr="002C35C6" w:rsidRDefault="002C35C6" w:rsidP="002C35C6">
      <w:pPr>
        <w:numPr>
          <w:ilvl w:val="0"/>
          <w:numId w:val="29"/>
        </w:numPr>
      </w:pPr>
      <w:r w:rsidRPr="002C35C6">
        <w:t xml:space="preserve">Introduced best practices for </w:t>
      </w:r>
      <w:r w:rsidRPr="002C35C6">
        <w:rPr>
          <w:b/>
        </w:rPr>
        <w:t xml:space="preserve">Xcelsius, </w:t>
      </w:r>
      <w:proofErr w:type="spellStart"/>
      <w:r w:rsidRPr="002C35C6">
        <w:rPr>
          <w:b/>
        </w:rPr>
        <w:t>WebI</w:t>
      </w:r>
      <w:proofErr w:type="spellEnd"/>
      <w:r w:rsidRPr="002C35C6">
        <w:rPr>
          <w:b/>
        </w:rPr>
        <w:t xml:space="preserve"> and Crystal Reports development and deployed dashboards and reports using BI Mobility for </w:t>
      </w:r>
      <w:proofErr w:type="spellStart"/>
      <w:r w:rsidRPr="002C35C6">
        <w:rPr>
          <w:b/>
        </w:rPr>
        <w:t>Ipads</w:t>
      </w:r>
      <w:proofErr w:type="spellEnd"/>
      <w:r w:rsidRPr="002C35C6">
        <w:rPr>
          <w:b/>
        </w:rPr>
        <w:t xml:space="preserve"> and </w:t>
      </w:r>
      <w:proofErr w:type="spellStart"/>
      <w:r w:rsidRPr="002C35C6">
        <w:rPr>
          <w:b/>
        </w:rPr>
        <w:t>Smartphones</w:t>
      </w:r>
      <w:proofErr w:type="spellEnd"/>
      <w:r w:rsidRPr="002C35C6">
        <w:rPr>
          <w:b/>
        </w:rPr>
        <w:t>.</w:t>
      </w:r>
    </w:p>
    <w:p w:rsidR="002C35C6" w:rsidRPr="002C35C6" w:rsidRDefault="002C35C6" w:rsidP="002C35C6">
      <w:pPr>
        <w:numPr>
          <w:ilvl w:val="0"/>
          <w:numId w:val="29"/>
        </w:numPr>
        <w:rPr>
          <w:lang w:val="en-GB"/>
        </w:rPr>
      </w:pPr>
      <w:r w:rsidRPr="002C35C6">
        <w:rPr>
          <w:lang w:val="en-GB"/>
        </w:rPr>
        <w:t xml:space="preserve">Worked on </w:t>
      </w:r>
      <w:r w:rsidRPr="002C35C6">
        <w:rPr>
          <w:b/>
          <w:lang w:val="en-GB"/>
        </w:rPr>
        <w:t>Performance improvement</w:t>
      </w:r>
      <w:r w:rsidRPr="002C35C6">
        <w:rPr>
          <w:lang w:val="en-GB"/>
        </w:rPr>
        <w:t xml:space="preserve"> of the different </w:t>
      </w:r>
      <w:r w:rsidRPr="002C35C6">
        <w:rPr>
          <w:b/>
          <w:lang w:val="en-GB"/>
        </w:rPr>
        <w:t>dashboard</w:t>
      </w:r>
      <w:r w:rsidRPr="002C35C6">
        <w:rPr>
          <w:lang w:val="en-GB"/>
        </w:rPr>
        <w:t xml:space="preserve"> views.</w:t>
      </w:r>
    </w:p>
    <w:p w:rsidR="002C35C6" w:rsidRPr="002C35C6" w:rsidRDefault="002C35C6" w:rsidP="002C35C6">
      <w:pPr>
        <w:numPr>
          <w:ilvl w:val="0"/>
          <w:numId w:val="29"/>
        </w:numPr>
      </w:pPr>
      <w:r w:rsidRPr="002C35C6">
        <w:t xml:space="preserve">Tested </w:t>
      </w:r>
      <w:r w:rsidRPr="002C35C6">
        <w:rPr>
          <w:b/>
        </w:rPr>
        <w:t>reports</w:t>
      </w:r>
      <w:r w:rsidRPr="002C35C6">
        <w:t xml:space="preserve"> for </w:t>
      </w:r>
      <w:r w:rsidRPr="002C35C6">
        <w:rPr>
          <w:b/>
        </w:rPr>
        <w:t>performance</w:t>
      </w:r>
      <w:r w:rsidRPr="002C35C6">
        <w:t xml:space="preserve">, </w:t>
      </w:r>
      <w:r w:rsidRPr="002C35C6">
        <w:rPr>
          <w:b/>
        </w:rPr>
        <w:t xml:space="preserve">data correctness </w:t>
      </w:r>
      <w:r w:rsidRPr="002C35C6">
        <w:t xml:space="preserve">and </w:t>
      </w:r>
      <w:r w:rsidRPr="002C35C6">
        <w:rPr>
          <w:b/>
        </w:rPr>
        <w:t>layout</w:t>
      </w:r>
      <w:r w:rsidRPr="002C35C6">
        <w:t xml:space="preserve"> when exported to </w:t>
      </w:r>
      <w:r w:rsidRPr="002C35C6">
        <w:rPr>
          <w:b/>
        </w:rPr>
        <w:t>excel</w:t>
      </w:r>
      <w:r w:rsidRPr="002C35C6">
        <w:t>.</w:t>
      </w:r>
    </w:p>
    <w:p w:rsidR="002C35C6" w:rsidRPr="002C35C6" w:rsidRDefault="002C35C6" w:rsidP="002C35C6">
      <w:pPr>
        <w:numPr>
          <w:ilvl w:val="0"/>
          <w:numId w:val="29"/>
        </w:numPr>
      </w:pPr>
      <w:r w:rsidRPr="002C35C6">
        <w:t xml:space="preserve">Worked on </w:t>
      </w:r>
      <w:r w:rsidRPr="002C35C6">
        <w:rPr>
          <w:b/>
        </w:rPr>
        <w:t>Production releases</w:t>
      </w:r>
      <w:r w:rsidRPr="002C35C6">
        <w:t xml:space="preserve">, </w:t>
      </w:r>
      <w:r w:rsidRPr="002C35C6">
        <w:rPr>
          <w:b/>
        </w:rPr>
        <w:t>Production troubleshooting</w:t>
      </w:r>
      <w:r w:rsidRPr="002C35C6">
        <w:t xml:space="preserve">, </w:t>
      </w:r>
      <w:r w:rsidRPr="002C35C6">
        <w:rPr>
          <w:b/>
        </w:rPr>
        <w:t>report</w:t>
      </w:r>
      <w:r w:rsidRPr="002C35C6">
        <w:t xml:space="preserve"> and </w:t>
      </w:r>
      <w:r w:rsidRPr="002C35C6">
        <w:rPr>
          <w:b/>
        </w:rPr>
        <w:t>dashboard debugging</w:t>
      </w:r>
      <w:r w:rsidRPr="002C35C6">
        <w:t xml:space="preserve"> and </w:t>
      </w:r>
      <w:r w:rsidRPr="002C35C6">
        <w:rPr>
          <w:b/>
        </w:rPr>
        <w:t>testing</w:t>
      </w:r>
      <w:r w:rsidRPr="002C35C6">
        <w:t xml:space="preserve">, </w:t>
      </w:r>
      <w:r w:rsidRPr="002C35C6">
        <w:rPr>
          <w:b/>
        </w:rPr>
        <w:t>post-Implementation</w:t>
      </w:r>
      <w:r w:rsidRPr="002C35C6">
        <w:t xml:space="preserve"> review of </w:t>
      </w:r>
      <w:r w:rsidRPr="002C35C6">
        <w:rPr>
          <w:b/>
        </w:rPr>
        <w:t>new/changed reports</w:t>
      </w:r>
      <w:r w:rsidRPr="002C35C6">
        <w:t xml:space="preserve"> and </w:t>
      </w:r>
      <w:r w:rsidRPr="002C35C6">
        <w:rPr>
          <w:b/>
        </w:rPr>
        <w:t>dashboard's maintenance</w:t>
      </w:r>
      <w:r w:rsidRPr="002C35C6">
        <w:t xml:space="preserve"> of a custom reporting solution used for client reporting.</w:t>
      </w:r>
    </w:p>
    <w:p w:rsidR="002C35C6" w:rsidRPr="002C35C6" w:rsidRDefault="002C35C6" w:rsidP="002C35C6">
      <w:pPr>
        <w:numPr>
          <w:ilvl w:val="0"/>
          <w:numId w:val="29"/>
        </w:numPr>
        <w:rPr>
          <w:lang w:val="en-GB"/>
        </w:rPr>
      </w:pPr>
      <w:r w:rsidRPr="002C35C6">
        <w:rPr>
          <w:lang w:val="en-GB"/>
        </w:rPr>
        <w:t xml:space="preserve">Provided </w:t>
      </w:r>
      <w:r w:rsidRPr="002C35C6">
        <w:rPr>
          <w:b/>
          <w:lang w:val="en-GB"/>
        </w:rPr>
        <w:t>end user training</w:t>
      </w:r>
      <w:r w:rsidRPr="002C35C6">
        <w:rPr>
          <w:lang w:val="en-GB"/>
        </w:rPr>
        <w:t xml:space="preserve"> on </w:t>
      </w:r>
      <w:r w:rsidRPr="002C35C6">
        <w:rPr>
          <w:b/>
          <w:lang w:val="en-GB"/>
        </w:rPr>
        <w:t>Business Objects 4.</w:t>
      </w:r>
      <w:r w:rsidRPr="002C35C6">
        <w:rPr>
          <w:b/>
        </w:rPr>
        <w:t>1</w:t>
      </w:r>
    </w:p>
    <w:p w:rsidR="002C35C6" w:rsidRPr="002C35C6" w:rsidRDefault="002C35C6" w:rsidP="002C35C6">
      <w:pPr>
        <w:numPr>
          <w:ilvl w:val="0"/>
          <w:numId w:val="29"/>
        </w:numPr>
        <w:rPr>
          <w:lang w:val="en-GB"/>
        </w:rPr>
      </w:pPr>
      <w:r w:rsidRPr="002C35C6">
        <w:rPr>
          <w:lang w:val="en-GB"/>
        </w:rPr>
        <w:t xml:space="preserve">Coordinated </w:t>
      </w:r>
      <w:r w:rsidRPr="002C35C6">
        <w:rPr>
          <w:b/>
          <w:lang w:val="en-GB"/>
        </w:rPr>
        <w:t>offshore</w:t>
      </w:r>
      <w:r w:rsidRPr="002C35C6">
        <w:rPr>
          <w:lang w:val="en-GB"/>
        </w:rPr>
        <w:t xml:space="preserve"> </w:t>
      </w:r>
      <w:r w:rsidRPr="002C35C6">
        <w:rPr>
          <w:b/>
          <w:lang w:val="en-GB"/>
        </w:rPr>
        <w:t>ETL efforts</w:t>
      </w:r>
      <w:r w:rsidRPr="002C35C6">
        <w:rPr>
          <w:lang w:val="en-GB"/>
        </w:rPr>
        <w:t>, including meetings and answering of daily questions.</w:t>
      </w:r>
    </w:p>
    <w:p w:rsidR="002C35C6" w:rsidRPr="002C35C6" w:rsidRDefault="002C35C6" w:rsidP="002C35C6">
      <w:pPr>
        <w:rPr>
          <w:lang w:val="en-GB"/>
        </w:rPr>
      </w:pPr>
    </w:p>
    <w:p w:rsidR="002C35C6" w:rsidRPr="002C35C6" w:rsidRDefault="002C35C6" w:rsidP="002C35C6">
      <w:pPr>
        <w:rPr>
          <w:b/>
          <w:bCs/>
        </w:rPr>
      </w:pPr>
      <w:r w:rsidRPr="002C35C6">
        <w:rPr>
          <w:b/>
          <w:lang w:val="en-GB"/>
        </w:rPr>
        <w:t xml:space="preserve">Environment: </w:t>
      </w:r>
      <w:r w:rsidRPr="002C35C6">
        <w:rPr>
          <w:lang w:val="en-GB"/>
        </w:rPr>
        <w:t>Business Objects XI 4.</w:t>
      </w:r>
      <w:r w:rsidRPr="002C35C6">
        <w:t>1</w:t>
      </w:r>
      <w:r w:rsidRPr="002C35C6">
        <w:rPr>
          <w:lang w:val="en-GB"/>
        </w:rPr>
        <w:t xml:space="preserve">, </w:t>
      </w:r>
      <w:r w:rsidRPr="002C35C6">
        <w:t>BI Mobility 4.1,</w:t>
      </w:r>
      <w:r w:rsidRPr="002C35C6">
        <w:rPr>
          <w:lang w:val="en-GB"/>
        </w:rPr>
        <w:t>Universe Designer,</w:t>
      </w:r>
      <w:r w:rsidRPr="002C35C6">
        <w:rPr>
          <w:b/>
          <w:lang w:val="en-GB"/>
        </w:rPr>
        <w:t xml:space="preserve"> </w:t>
      </w:r>
      <w:r w:rsidRPr="002C35C6">
        <w:rPr>
          <w:lang w:val="en-GB"/>
        </w:rPr>
        <w:t xml:space="preserve">Crystal reports XI, </w:t>
      </w:r>
      <w:r w:rsidRPr="002C35C6">
        <w:rPr>
          <w:iCs/>
          <w:lang w:val="en-GB"/>
        </w:rPr>
        <w:t xml:space="preserve">Xcelsius, </w:t>
      </w:r>
      <w:proofErr w:type="spellStart"/>
      <w:r w:rsidRPr="002C35C6">
        <w:rPr>
          <w:lang w:val="en-GB"/>
        </w:rPr>
        <w:t>WebI</w:t>
      </w:r>
      <w:proofErr w:type="spellEnd"/>
      <w:r w:rsidRPr="002C35C6">
        <w:rPr>
          <w:lang w:val="en-GB"/>
        </w:rPr>
        <w:t>, Oracle 10g/11g, MS SQL Server, HTTP Watch, Query Builder</w:t>
      </w:r>
      <w:r w:rsidRPr="002C35C6">
        <w:t>,SAP BW 7.3.</w:t>
      </w:r>
      <w:r w:rsidRPr="002C35C6">
        <w:rPr>
          <w:b/>
          <w:bCs/>
        </w:rPr>
        <w:t xml:space="preserve">                </w:t>
      </w:r>
    </w:p>
    <w:p w:rsidR="002C35C6" w:rsidRDefault="002C35C6" w:rsidP="002C35C6">
      <w:pPr>
        <w:rPr>
          <w:b/>
          <w:bCs/>
        </w:rPr>
      </w:pPr>
    </w:p>
    <w:p w:rsidR="002C35C6" w:rsidRPr="002C35C6" w:rsidRDefault="002C35C6" w:rsidP="002C35C6">
      <w:pPr>
        <w:rPr>
          <w:b/>
          <w:bCs/>
        </w:rPr>
      </w:pPr>
    </w:p>
    <w:p w:rsidR="002C35C6" w:rsidRPr="002C35C6" w:rsidRDefault="002C35C6" w:rsidP="002C35C6">
      <w:pPr>
        <w:rPr>
          <w:b/>
          <w:bCs/>
        </w:rPr>
      </w:pPr>
      <w:r w:rsidRPr="002C35C6">
        <w:rPr>
          <w:b/>
          <w:bCs/>
        </w:rPr>
        <w:t>BCBS, VT</w:t>
      </w:r>
    </w:p>
    <w:p w:rsidR="002C35C6" w:rsidRPr="002C35C6" w:rsidRDefault="002C35C6" w:rsidP="002C35C6">
      <w:r w:rsidRPr="002C35C6">
        <w:rPr>
          <w:b/>
        </w:rPr>
        <w:t>Sr. Business Objects Consultant</w:t>
      </w:r>
      <w:r w:rsidRPr="002C35C6">
        <w:rPr>
          <w:b/>
        </w:rPr>
        <w:tab/>
      </w:r>
      <w:r w:rsidRPr="002C35C6">
        <w:rPr>
          <w:b/>
        </w:rPr>
        <w:tab/>
      </w:r>
      <w:r w:rsidRPr="002C35C6">
        <w:rPr>
          <w:b/>
        </w:rPr>
        <w:tab/>
      </w:r>
      <w:r w:rsidRPr="002C35C6">
        <w:rPr>
          <w:b/>
        </w:rPr>
        <w:tab/>
        <w:t xml:space="preserve"> </w:t>
      </w:r>
    </w:p>
    <w:p w:rsidR="002C35C6" w:rsidRPr="002C35C6" w:rsidRDefault="002C35C6" w:rsidP="002C35C6">
      <w:pPr>
        <w:rPr>
          <w:b/>
        </w:rPr>
      </w:pPr>
      <w:r w:rsidRPr="002C35C6">
        <w:rPr>
          <w:b/>
        </w:rPr>
        <w:t>June 2012- OCT 2013</w:t>
      </w:r>
    </w:p>
    <w:p w:rsidR="002C35C6" w:rsidRPr="002C35C6" w:rsidRDefault="002C35C6" w:rsidP="002C35C6">
      <w:r w:rsidRPr="002C35C6">
        <w:rPr>
          <w:b/>
        </w:rPr>
        <w:t xml:space="preserve">   </w:t>
      </w:r>
    </w:p>
    <w:p w:rsidR="002C35C6" w:rsidRPr="002C35C6" w:rsidRDefault="002C35C6" w:rsidP="002C35C6">
      <w:pPr>
        <w:numPr>
          <w:ilvl w:val="0"/>
          <w:numId w:val="30"/>
        </w:numPr>
      </w:pPr>
      <w:r w:rsidRPr="002C35C6">
        <w:t>Interacted with end users and Business analysts to identify and develop business requirement and transform them into technical requirements.</w:t>
      </w:r>
    </w:p>
    <w:p w:rsidR="002C35C6" w:rsidRPr="002C35C6" w:rsidRDefault="002C35C6" w:rsidP="002C35C6">
      <w:pPr>
        <w:numPr>
          <w:ilvl w:val="0"/>
          <w:numId w:val="30"/>
        </w:numPr>
      </w:pPr>
      <w:r w:rsidRPr="002C35C6">
        <w:t>Migrated XI3.1</w:t>
      </w:r>
      <w:r w:rsidRPr="002C35C6">
        <w:rPr>
          <w:b/>
        </w:rPr>
        <w:t xml:space="preserve"> </w:t>
      </w:r>
      <w:r w:rsidRPr="002C35C6">
        <w:t xml:space="preserve">application and user contents to </w:t>
      </w:r>
      <w:r w:rsidRPr="002C35C6">
        <w:rPr>
          <w:b/>
        </w:rPr>
        <w:t>BO 4.0</w:t>
      </w:r>
      <w:r w:rsidRPr="002C35C6">
        <w:t xml:space="preserve"> using </w:t>
      </w:r>
      <w:r w:rsidRPr="002C35C6">
        <w:rPr>
          <w:b/>
        </w:rPr>
        <w:t>Upgrade Wizard</w:t>
      </w:r>
      <w:r w:rsidRPr="002C35C6">
        <w:t>.</w:t>
      </w:r>
    </w:p>
    <w:p w:rsidR="002C35C6" w:rsidRPr="002C35C6" w:rsidRDefault="002C35C6" w:rsidP="002C35C6">
      <w:pPr>
        <w:numPr>
          <w:ilvl w:val="0"/>
          <w:numId w:val="30"/>
        </w:numPr>
        <w:rPr>
          <w:b/>
        </w:rPr>
      </w:pPr>
      <w:r w:rsidRPr="002C35C6">
        <w:t xml:space="preserve">Created Universes against </w:t>
      </w:r>
      <w:r w:rsidRPr="002C35C6">
        <w:rPr>
          <w:b/>
        </w:rPr>
        <w:t>SAP HANA Calculations and analytical views in IDT.</w:t>
      </w:r>
    </w:p>
    <w:p w:rsidR="002C35C6" w:rsidRPr="002C35C6" w:rsidRDefault="002C35C6" w:rsidP="002C35C6">
      <w:pPr>
        <w:numPr>
          <w:ilvl w:val="0"/>
          <w:numId w:val="30"/>
        </w:numPr>
      </w:pPr>
      <w:r w:rsidRPr="002C35C6">
        <w:t>Analyzed the report requirements</w:t>
      </w:r>
      <w:r w:rsidRPr="002C35C6">
        <w:rPr>
          <w:b/>
        </w:rPr>
        <w:t xml:space="preserve"> </w:t>
      </w:r>
      <w:r w:rsidRPr="002C35C6">
        <w:t xml:space="preserve">and </w:t>
      </w:r>
      <w:r w:rsidRPr="002C35C6">
        <w:rPr>
          <w:b/>
        </w:rPr>
        <w:t xml:space="preserve">HANA Models to fill the gaps </w:t>
      </w:r>
      <w:r w:rsidRPr="002C35C6">
        <w:t xml:space="preserve">and created reports for </w:t>
      </w:r>
      <w:r w:rsidRPr="002C35C6">
        <w:rPr>
          <w:b/>
        </w:rPr>
        <w:t>HR</w:t>
      </w:r>
      <w:r w:rsidRPr="002C35C6">
        <w:t xml:space="preserve"> and </w:t>
      </w:r>
      <w:r w:rsidRPr="002C35C6">
        <w:rPr>
          <w:b/>
        </w:rPr>
        <w:t>CRM</w:t>
      </w:r>
      <w:r w:rsidRPr="002C35C6">
        <w:t xml:space="preserve"> Users.</w:t>
      </w:r>
    </w:p>
    <w:p w:rsidR="002C35C6" w:rsidRPr="002C35C6" w:rsidRDefault="002C35C6" w:rsidP="002C35C6">
      <w:pPr>
        <w:numPr>
          <w:ilvl w:val="0"/>
          <w:numId w:val="30"/>
        </w:numPr>
      </w:pPr>
      <w:r w:rsidRPr="002C35C6">
        <w:t xml:space="preserve">Created joins, Contexts, and Aliases for resolving Loops and checked the </w:t>
      </w:r>
      <w:r w:rsidRPr="002C35C6">
        <w:rPr>
          <w:b/>
        </w:rPr>
        <w:t>Integrity, Cardinalities</w:t>
      </w:r>
      <w:r w:rsidRPr="002C35C6">
        <w:t xml:space="preserve"> of the </w:t>
      </w:r>
      <w:r w:rsidRPr="002C35C6">
        <w:rPr>
          <w:b/>
        </w:rPr>
        <w:t>universe.</w:t>
      </w:r>
    </w:p>
    <w:p w:rsidR="002C35C6" w:rsidRPr="002C35C6" w:rsidRDefault="002C35C6" w:rsidP="002C35C6">
      <w:pPr>
        <w:numPr>
          <w:ilvl w:val="0"/>
          <w:numId w:val="30"/>
        </w:numPr>
        <w:rPr>
          <w:b/>
          <w:bCs/>
        </w:rPr>
      </w:pPr>
      <w:r w:rsidRPr="002C35C6">
        <w:lastRenderedPageBreak/>
        <w:t xml:space="preserve">Created Custom and Cascading </w:t>
      </w:r>
      <w:r w:rsidRPr="002C35C6">
        <w:rPr>
          <w:b/>
        </w:rPr>
        <w:t>List of Values (LOVs)</w:t>
      </w:r>
      <w:r w:rsidRPr="002C35C6">
        <w:t xml:space="preserve"> for better understanding of Prompts by end users.</w:t>
      </w:r>
    </w:p>
    <w:p w:rsidR="002C35C6" w:rsidRPr="002C35C6" w:rsidRDefault="002C35C6" w:rsidP="002C35C6">
      <w:pPr>
        <w:numPr>
          <w:ilvl w:val="0"/>
          <w:numId w:val="30"/>
        </w:numPr>
      </w:pPr>
      <w:r w:rsidRPr="002C35C6">
        <w:t xml:space="preserve">Formatted various reports using Business Objects Functionalities like Sub Queries, Filers(Custom and predefined)Slice and </w:t>
      </w:r>
      <w:r w:rsidRPr="002C35C6">
        <w:rPr>
          <w:b/>
        </w:rPr>
        <w:t>Dice, Drill Down, Functions, Cross Tab</w:t>
      </w:r>
      <w:r w:rsidRPr="002C35C6">
        <w:t>, formula’s Charts , Master Detail Breaks, sorting, Ranking, Alerter (Sub alerter).</w:t>
      </w:r>
    </w:p>
    <w:p w:rsidR="002C35C6" w:rsidRPr="002C35C6" w:rsidRDefault="002C35C6" w:rsidP="002C35C6">
      <w:pPr>
        <w:numPr>
          <w:ilvl w:val="0"/>
          <w:numId w:val="30"/>
        </w:numPr>
      </w:pPr>
      <w:r w:rsidRPr="002C35C6">
        <w:t xml:space="preserve">Created </w:t>
      </w:r>
      <w:r w:rsidRPr="002C35C6">
        <w:rPr>
          <w:b/>
          <w:bCs/>
        </w:rPr>
        <w:t>Crystal Reports</w:t>
      </w:r>
      <w:r w:rsidRPr="002C35C6">
        <w:t xml:space="preserve"> using Business Views and Universe as Data providers.</w:t>
      </w:r>
    </w:p>
    <w:p w:rsidR="002C35C6" w:rsidRPr="002C35C6" w:rsidRDefault="002C35C6" w:rsidP="002C35C6">
      <w:pPr>
        <w:numPr>
          <w:ilvl w:val="0"/>
          <w:numId w:val="30"/>
        </w:numPr>
      </w:pPr>
      <w:r w:rsidRPr="002C35C6">
        <w:t xml:space="preserve">Scheduled recurring, daily, weekly and monthly reports </w:t>
      </w:r>
      <w:r w:rsidRPr="002C35C6">
        <w:rPr>
          <w:b/>
        </w:rPr>
        <w:t>(</w:t>
      </w:r>
      <w:proofErr w:type="spellStart"/>
      <w:r w:rsidRPr="002C35C6">
        <w:rPr>
          <w:b/>
        </w:rPr>
        <w:t>Webi</w:t>
      </w:r>
      <w:proofErr w:type="spellEnd"/>
      <w:r w:rsidRPr="002C35C6">
        <w:rPr>
          <w:b/>
        </w:rPr>
        <w:t xml:space="preserve">, and Crystal Reports) </w:t>
      </w:r>
      <w:r w:rsidRPr="002C35C6">
        <w:t xml:space="preserve">in </w:t>
      </w:r>
      <w:r w:rsidRPr="002C35C6">
        <w:rPr>
          <w:b/>
          <w:bCs/>
        </w:rPr>
        <w:t>CMC</w:t>
      </w:r>
      <w:r w:rsidRPr="002C35C6">
        <w:t xml:space="preserve"> and used Calendar based scheduling.</w:t>
      </w:r>
    </w:p>
    <w:p w:rsidR="002C35C6" w:rsidRPr="002C35C6" w:rsidRDefault="002C35C6" w:rsidP="002C35C6">
      <w:pPr>
        <w:numPr>
          <w:ilvl w:val="0"/>
          <w:numId w:val="30"/>
        </w:numPr>
      </w:pPr>
      <w:r w:rsidRPr="002C35C6">
        <w:t>Created Dashboards for better decision using Dashboard Designer.</w:t>
      </w:r>
    </w:p>
    <w:p w:rsidR="002C35C6" w:rsidRPr="002C35C6" w:rsidRDefault="002C35C6" w:rsidP="002C35C6">
      <w:pPr>
        <w:numPr>
          <w:ilvl w:val="0"/>
          <w:numId w:val="30"/>
        </w:numPr>
        <w:rPr>
          <w:b/>
        </w:rPr>
      </w:pPr>
      <w:r w:rsidRPr="002C35C6">
        <w:t xml:space="preserve">Build </w:t>
      </w:r>
      <w:r w:rsidRPr="002C35C6">
        <w:rPr>
          <w:b/>
        </w:rPr>
        <w:t xml:space="preserve">Interactive Dashboards with Dynamic visibility </w:t>
      </w:r>
      <w:r w:rsidRPr="002C35C6">
        <w:rPr>
          <w:bCs/>
        </w:rPr>
        <w:t>using</w:t>
      </w:r>
      <w:r w:rsidRPr="002C35C6">
        <w:t xml:space="preserve"> various connections such as </w:t>
      </w:r>
      <w:r w:rsidRPr="002C35C6">
        <w:rPr>
          <w:b/>
        </w:rPr>
        <w:t>QWAAS, BICS.</w:t>
      </w:r>
    </w:p>
    <w:p w:rsidR="002C35C6" w:rsidRPr="002C35C6" w:rsidRDefault="002C35C6" w:rsidP="002C35C6">
      <w:pPr>
        <w:numPr>
          <w:ilvl w:val="0"/>
          <w:numId w:val="30"/>
        </w:numPr>
      </w:pPr>
      <w:r w:rsidRPr="002C35C6">
        <w:t xml:space="preserve">Developed universes and </w:t>
      </w:r>
      <w:proofErr w:type="spellStart"/>
      <w:r w:rsidRPr="002C35C6">
        <w:t>webi</w:t>
      </w:r>
      <w:proofErr w:type="spellEnd"/>
      <w:r w:rsidRPr="002C35C6">
        <w:t xml:space="preserve"> reports against </w:t>
      </w:r>
      <w:proofErr w:type="spellStart"/>
      <w:r w:rsidRPr="002C35C6">
        <w:rPr>
          <w:b/>
        </w:rPr>
        <w:t>Bex</w:t>
      </w:r>
      <w:proofErr w:type="spellEnd"/>
      <w:r w:rsidRPr="002C35C6">
        <w:rPr>
          <w:b/>
        </w:rPr>
        <w:t xml:space="preserve"> reports</w:t>
      </w:r>
      <w:r w:rsidRPr="002C35C6">
        <w:t xml:space="preserve"> and created </w:t>
      </w:r>
      <w:proofErr w:type="spellStart"/>
      <w:r w:rsidRPr="002C35C6">
        <w:rPr>
          <w:b/>
          <w:bCs/>
        </w:rPr>
        <w:t>webi</w:t>
      </w:r>
      <w:proofErr w:type="spellEnd"/>
      <w:r w:rsidRPr="002C35C6">
        <w:rPr>
          <w:b/>
          <w:bCs/>
        </w:rPr>
        <w:t xml:space="preserve"> blocks as web services</w:t>
      </w:r>
      <w:r w:rsidRPr="002C35C6">
        <w:t xml:space="preserve"> and utilized it as data sources for dashboards and deployed dashboards using </w:t>
      </w:r>
      <w:r w:rsidRPr="002C35C6">
        <w:rPr>
          <w:b/>
          <w:bCs/>
        </w:rPr>
        <w:t>BI Workspace</w:t>
      </w:r>
      <w:r w:rsidRPr="002C35C6">
        <w:t xml:space="preserve">. </w:t>
      </w:r>
    </w:p>
    <w:p w:rsidR="002C35C6" w:rsidRPr="002C35C6" w:rsidRDefault="002C35C6" w:rsidP="002C35C6">
      <w:pPr>
        <w:numPr>
          <w:ilvl w:val="0"/>
          <w:numId w:val="30"/>
        </w:numPr>
      </w:pPr>
      <w:r w:rsidRPr="002C35C6">
        <w:t xml:space="preserve">Actively used </w:t>
      </w:r>
      <w:r w:rsidRPr="002C35C6">
        <w:rPr>
          <w:b/>
          <w:bCs/>
        </w:rPr>
        <w:t>CMC and promotion management</w:t>
      </w:r>
      <w:r w:rsidRPr="002C35C6">
        <w:t xml:space="preserve"> for migration of the BOBJ Contents and dependencies.</w:t>
      </w:r>
    </w:p>
    <w:p w:rsidR="002C35C6" w:rsidRPr="002C35C6" w:rsidRDefault="002C35C6" w:rsidP="002C35C6">
      <w:pPr>
        <w:numPr>
          <w:ilvl w:val="0"/>
          <w:numId w:val="30"/>
        </w:numPr>
      </w:pPr>
      <w:r w:rsidRPr="002C35C6">
        <w:t>Created users and user groups using Central Management Console (CMC) and assigned Privileges to the users</w:t>
      </w:r>
    </w:p>
    <w:p w:rsidR="002C35C6" w:rsidRPr="002C35C6" w:rsidRDefault="002C35C6" w:rsidP="002C35C6">
      <w:pPr>
        <w:numPr>
          <w:ilvl w:val="0"/>
          <w:numId w:val="30"/>
        </w:numPr>
      </w:pPr>
      <w:r w:rsidRPr="002C35C6">
        <w:rPr>
          <w:b/>
          <w:bCs/>
        </w:rPr>
        <w:t>Responsible for Troubleshoot performance issues related to application design.</w:t>
      </w:r>
    </w:p>
    <w:p w:rsidR="002C35C6" w:rsidRPr="002C35C6" w:rsidRDefault="002C35C6" w:rsidP="002C35C6">
      <w:pPr>
        <w:numPr>
          <w:ilvl w:val="0"/>
          <w:numId w:val="30"/>
        </w:numPr>
      </w:pPr>
      <w:r w:rsidRPr="002C35C6">
        <w:rPr>
          <w:b/>
          <w:bCs/>
        </w:rPr>
        <w:t>Migrated Business Objects Universes, Users and user groups, and reports</w:t>
      </w:r>
      <w:r w:rsidRPr="002C35C6">
        <w:t xml:space="preserve"> from Version XI 3.1 to 4.0 using the </w:t>
      </w:r>
      <w:r w:rsidRPr="002C35C6">
        <w:rPr>
          <w:b/>
        </w:rPr>
        <w:t>Upgrade Wizard.</w:t>
      </w:r>
      <w:r w:rsidRPr="002C35C6">
        <w:t xml:space="preserve"> </w:t>
      </w:r>
    </w:p>
    <w:p w:rsidR="002C35C6" w:rsidRPr="002C35C6" w:rsidRDefault="002C35C6" w:rsidP="002C35C6">
      <w:pPr>
        <w:numPr>
          <w:ilvl w:val="0"/>
          <w:numId w:val="30"/>
        </w:numPr>
      </w:pPr>
      <w:r w:rsidRPr="002C35C6">
        <w:t xml:space="preserve">Involved in planning of migration and created the checklists for migration for business contents and personal contents. </w:t>
      </w:r>
    </w:p>
    <w:p w:rsidR="002C35C6" w:rsidRPr="002C35C6" w:rsidRDefault="002C35C6" w:rsidP="002C35C6">
      <w:pPr>
        <w:numPr>
          <w:ilvl w:val="0"/>
          <w:numId w:val="30"/>
        </w:numPr>
        <w:rPr>
          <w:b/>
        </w:rPr>
      </w:pPr>
      <w:r w:rsidRPr="002C35C6">
        <w:t xml:space="preserve">Documenting the entire effort generating </w:t>
      </w:r>
      <w:r w:rsidRPr="002C35C6">
        <w:rPr>
          <w:b/>
        </w:rPr>
        <w:t>Requirements Specifications, Design Document, Project Planning, Unit testing documents, and System testing documents.</w:t>
      </w:r>
    </w:p>
    <w:p w:rsidR="002C35C6" w:rsidRPr="002C35C6" w:rsidRDefault="002C35C6" w:rsidP="002C35C6"/>
    <w:p w:rsidR="002C35C6" w:rsidRPr="002C35C6" w:rsidRDefault="002C35C6" w:rsidP="002C35C6">
      <w:pPr>
        <w:rPr>
          <w:b/>
          <w:bCs/>
        </w:rPr>
      </w:pPr>
      <w:r w:rsidRPr="002C35C6">
        <w:rPr>
          <w:b/>
          <w:i/>
        </w:rPr>
        <w:t xml:space="preserve">Environment: </w:t>
      </w:r>
      <w:r w:rsidRPr="002C35C6">
        <w:t>Business Objects XI 3.1/4.0, IDT</w:t>
      </w:r>
      <w:r w:rsidRPr="002C35C6">
        <w:rPr>
          <w:b/>
        </w:rPr>
        <w:t>, Web Intelligence</w:t>
      </w:r>
      <w:r w:rsidRPr="002C35C6">
        <w:t xml:space="preserve">, </w:t>
      </w:r>
      <w:proofErr w:type="spellStart"/>
      <w:r w:rsidRPr="002C35C6">
        <w:t>Infoview</w:t>
      </w:r>
      <w:proofErr w:type="spellEnd"/>
      <w:r w:rsidRPr="002C35C6">
        <w:t xml:space="preserve">, Dashboard Designer 4.0, </w:t>
      </w:r>
      <w:r w:rsidRPr="002C35C6">
        <w:rPr>
          <w:b/>
        </w:rPr>
        <w:t>Crystal Reports</w:t>
      </w:r>
      <w:r w:rsidRPr="002C35C6">
        <w:t xml:space="preserve">, </w:t>
      </w:r>
      <w:r w:rsidRPr="002C35C6">
        <w:rPr>
          <w:b/>
          <w:bCs/>
        </w:rPr>
        <w:t>BI Mobility 4.0</w:t>
      </w:r>
      <w:r w:rsidRPr="002C35C6">
        <w:t>,Oracle 11g</w:t>
      </w:r>
      <w:r w:rsidRPr="002C35C6">
        <w:rPr>
          <w:b/>
        </w:rPr>
        <w:t>,SAP BW7.3,CRM7.0,SAP HANA 1.0 SP,</w:t>
      </w:r>
      <w:r w:rsidRPr="002C35C6">
        <w:rPr>
          <w:b/>
          <w:bCs/>
        </w:rPr>
        <w:t>SQL Server  2008.</w:t>
      </w:r>
    </w:p>
    <w:p w:rsidR="002C35C6" w:rsidRPr="002C35C6" w:rsidRDefault="002C35C6" w:rsidP="002C35C6">
      <w:pPr>
        <w:rPr>
          <w:b/>
          <w:bCs/>
        </w:rPr>
      </w:pPr>
    </w:p>
    <w:p w:rsidR="002C35C6" w:rsidRPr="002C35C6" w:rsidRDefault="002C35C6" w:rsidP="002C35C6">
      <w:pPr>
        <w:rPr>
          <w:b/>
        </w:rPr>
      </w:pPr>
      <w:proofErr w:type="spellStart"/>
      <w:r w:rsidRPr="002C35C6">
        <w:rPr>
          <w:b/>
          <w:bCs/>
        </w:rPr>
        <w:t>Energen</w:t>
      </w:r>
      <w:proofErr w:type="spellEnd"/>
      <w:r w:rsidRPr="002C35C6">
        <w:rPr>
          <w:b/>
          <w:bCs/>
        </w:rPr>
        <w:t>, Birmingham, AL</w:t>
      </w:r>
    </w:p>
    <w:p w:rsidR="002C35C6" w:rsidRPr="002C35C6" w:rsidRDefault="002C35C6" w:rsidP="002C35C6">
      <w:pPr>
        <w:rPr>
          <w:b/>
        </w:rPr>
      </w:pPr>
      <w:r w:rsidRPr="002C35C6">
        <w:rPr>
          <w:b/>
        </w:rPr>
        <w:t>Business Objects Administrator/ Developer,</w:t>
      </w:r>
      <w:r w:rsidRPr="002C35C6">
        <w:rPr>
          <w:b/>
        </w:rPr>
        <w:tab/>
      </w:r>
    </w:p>
    <w:p w:rsidR="002C35C6" w:rsidRPr="002C35C6" w:rsidRDefault="002C35C6" w:rsidP="002C35C6">
      <w:pPr>
        <w:rPr>
          <w:b/>
        </w:rPr>
      </w:pPr>
      <w:r w:rsidRPr="002C35C6">
        <w:rPr>
          <w:b/>
        </w:rPr>
        <w:t>Jan 2010 – March 2012</w:t>
      </w:r>
    </w:p>
    <w:p w:rsidR="002C35C6" w:rsidRPr="002C35C6" w:rsidRDefault="002C35C6" w:rsidP="002C35C6"/>
    <w:p w:rsidR="002C35C6" w:rsidRPr="002C35C6" w:rsidRDefault="002C35C6" w:rsidP="002C35C6">
      <w:pPr>
        <w:numPr>
          <w:ilvl w:val="0"/>
          <w:numId w:val="31"/>
        </w:numPr>
      </w:pPr>
      <w:r w:rsidRPr="002C35C6">
        <w:t xml:space="preserve">Involved in the designing and Building of </w:t>
      </w:r>
      <w:r w:rsidRPr="002C35C6">
        <w:rPr>
          <w:b/>
        </w:rPr>
        <w:t>Universes, Classes</w:t>
      </w:r>
      <w:r w:rsidRPr="002C35C6">
        <w:t xml:space="preserve"> and objects and set up </w:t>
      </w:r>
      <w:r w:rsidRPr="002C35C6">
        <w:rPr>
          <w:b/>
        </w:rPr>
        <w:t xml:space="preserve">Universe </w:t>
      </w:r>
      <w:r w:rsidRPr="002C35C6">
        <w:t xml:space="preserve">level conditions to restrict data based on report requirements. </w:t>
      </w:r>
    </w:p>
    <w:p w:rsidR="002C35C6" w:rsidRPr="002C35C6" w:rsidRDefault="002C35C6" w:rsidP="002C35C6">
      <w:pPr>
        <w:numPr>
          <w:ilvl w:val="0"/>
          <w:numId w:val="31"/>
        </w:numPr>
      </w:pPr>
      <w:r w:rsidRPr="002C35C6">
        <w:t xml:space="preserve">Developed Universes from </w:t>
      </w:r>
      <w:proofErr w:type="spellStart"/>
      <w:r w:rsidRPr="002C35C6">
        <w:rPr>
          <w:b/>
        </w:rPr>
        <w:t>Bex</w:t>
      </w:r>
      <w:proofErr w:type="spellEnd"/>
      <w:r w:rsidRPr="002C35C6">
        <w:rPr>
          <w:b/>
        </w:rPr>
        <w:t xml:space="preserve"> queries</w:t>
      </w:r>
      <w:r w:rsidRPr="002C35C6">
        <w:t xml:space="preserve"> and performed </w:t>
      </w:r>
      <w:r w:rsidRPr="002C35C6">
        <w:rPr>
          <w:b/>
        </w:rPr>
        <w:t>OLAP reporting</w:t>
      </w:r>
      <w:r w:rsidRPr="002C35C6">
        <w:t xml:space="preserve">. </w:t>
      </w:r>
    </w:p>
    <w:p w:rsidR="002C35C6" w:rsidRPr="002C35C6" w:rsidRDefault="002C35C6" w:rsidP="002C35C6">
      <w:pPr>
        <w:numPr>
          <w:ilvl w:val="0"/>
          <w:numId w:val="31"/>
        </w:numPr>
      </w:pPr>
      <w:r w:rsidRPr="002C35C6">
        <w:t xml:space="preserve">Tested objects in the universe, to ensure the correct mapping of the objects. </w:t>
      </w:r>
    </w:p>
    <w:p w:rsidR="002C35C6" w:rsidRPr="002C35C6" w:rsidRDefault="002C35C6" w:rsidP="002C35C6">
      <w:pPr>
        <w:numPr>
          <w:ilvl w:val="0"/>
          <w:numId w:val="31"/>
        </w:numPr>
        <w:rPr>
          <w:b/>
        </w:rPr>
      </w:pPr>
      <w:r w:rsidRPr="002C35C6">
        <w:t xml:space="preserve">Enabled </w:t>
      </w:r>
      <w:r w:rsidRPr="002C35C6">
        <w:rPr>
          <w:b/>
        </w:rPr>
        <w:t>SSO</w:t>
      </w:r>
      <w:r w:rsidRPr="002C35C6">
        <w:t xml:space="preserve"> along with </w:t>
      </w:r>
      <w:r w:rsidRPr="002C35C6">
        <w:rPr>
          <w:b/>
        </w:rPr>
        <w:t xml:space="preserve">SAP authentications and configured Integration Kit for SAP BW. </w:t>
      </w:r>
    </w:p>
    <w:p w:rsidR="002C35C6" w:rsidRPr="002C35C6" w:rsidRDefault="002C35C6" w:rsidP="002C35C6">
      <w:pPr>
        <w:numPr>
          <w:ilvl w:val="0"/>
          <w:numId w:val="31"/>
        </w:numPr>
      </w:pPr>
      <w:r w:rsidRPr="002C35C6">
        <w:t xml:space="preserve">Configured </w:t>
      </w:r>
      <w:r w:rsidRPr="002C35C6">
        <w:rPr>
          <w:b/>
        </w:rPr>
        <w:t>JAVA SDK</w:t>
      </w:r>
      <w:r w:rsidRPr="002C35C6">
        <w:t xml:space="preserve"> scripts like web </w:t>
      </w:r>
      <w:r w:rsidRPr="002C35C6">
        <w:rPr>
          <w:b/>
        </w:rPr>
        <w:t>XML, Aliases, and Sec windows AD</w:t>
      </w:r>
      <w:r w:rsidRPr="002C35C6">
        <w:t xml:space="preserve"> for tomcat deployment and enabling SAP aliases.</w:t>
      </w:r>
    </w:p>
    <w:p w:rsidR="002C35C6" w:rsidRPr="002C35C6" w:rsidRDefault="002C35C6" w:rsidP="002C35C6">
      <w:pPr>
        <w:numPr>
          <w:ilvl w:val="0"/>
          <w:numId w:val="31"/>
        </w:numPr>
        <w:rPr>
          <w:b/>
        </w:rPr>
      </w:pPr>
      <w:r w:rsidRPr="002C35C6">
        <w:t xml:space="preserve">Extensively used Web Intelligence through Info View interface to generate reports and published through I-Views on </w:t>
      </w:r>
      <w:r w:rsidRPr="002C35C6">
        <w:rPr>
          <w:b/>
        </w:rPr>
        <w:t>SAP BI Portal.</w:t>
      </w:r>
    </w:p>
    <w:p w:rsidR="002C35C6" w:rsidRPr="002C35C6" w:rsidRDefault="002C35C6" w:rsidP="002C35C6">
      <w:pPr>
        <w:numPr>
          <w:ilvl w:val="0"/>
          <w:numId w:val="31"/>
        </w:numPr>
        <w:rPr>
          <w:b/>
        </w:rPr>
      </w:pPr>
      <w:r w:rsidRPr="002C35C6">
        <w:lastRenderedPageBreak/>
        <w:t xml:space="preserve">Worked on canned reports which involved lot of complexity including </w:t>
      </w:r>
      <w:r w:rsidRPr="002C35C6">
        <w:rPr>
          <w:b/>
        </w:rPr>
        <w:t xml:space="preserve">hyper-linking, drill down, optional prompts and </w:t>
      </w:r>
      <w:proofErr w:type="spellStart"/>
      <w:r w:rsidRPr="002C35C6">
        <w:rPr>
          <w:b/>
        </w:rPr>
        <w:t>Alerters</w:t>
      </w:r>
      <w:proofErr w:type="spellEnd"/>
      <w:r w:rsidRPr="002C35C6">
        <w:rPr>
          <w:b/>
        </w:rPr>
        <w:t>.</w:t>
      </w:r>
    </w:p>
    <w:p w:rsidR="002C35C6" w:rsidRPr="002C35C6" w:rsidRDefault="002C35C6" w:rsidP="002C35C6">
      <w:pPr>
        <w:numPr>
          <w:ilvl w:val="0"/>
          <w:numId w:val="31"/>
        </w:numPr>
      </w:pPr>
      <w:r w:rsidRPr="002C35C6">
        <w:t xml:space="preserve">Responsible for creating the reports (On demand, </w:t>
      </w:r>
      <w:r w:rsidRPr="002C35C6">
        <w:rPr>
          <w:b/>
        </w:rPr>
        <w:t>Ad-hoc Reports</w:t>
      </w:r>
      <w:r w:rsidRPr="002C35C6">
        <w:t xml:space="preserve">, </w:t>
      </w:r>
      <w:r w:rsidRPr="002C35C6">
        <w:rPr>
          <w:b/>
        </w:rPr>
        <w:t>Summary Reports</w:t>
      </w:r>
      <w:r w:rsidRPr="002C35C6">
        <w:t xml:space="preserve">, Sub Reports, </w:t>
      </w:r>
      <w:r w:rsidRPr="002C35C6">
        <w:rPr>
          <w:b/>
        </w:rPr>
        <w:t>dynamic grouping</w:t>
      </w:r>
      <w:r w:rsidRPr="002C35C6">
        <w:t xml:space="preserve">, </w:t>
      </w:r>
      <w:r w:rsidRPr="002C35C6">
        <w:rPr>
          <w:b/>
        </w:rPr>
        <w:t>Cross-Tab</w:t>
      </w:r>
      <w:r w:rsidRPr="002C35C6">
        <w:t xml:space="preserve">, </w:t>
      </w:r>
      <w:r w:rsidRPr="002C35C6">
        <w:rPr>
          <w:b/>
        </w:rPr>
        <w:t>graphical reports</w:t>
      </w:r>
      <w:r w:rsidRPr="002C35C6">
        <w:t>, etc) using the features like Ranking, Sorting, and @functions as per End user requirements.</w:t>
      </w:r>
    </w:p>
    <w:p w:rsidR="002C35C6" w:rsidRPr="002C35C6" w:rsidRDefault="002C35C6" w:rsidP="002C35C6">
      <w:pPr>
        <w:numPr>
          <w:ilvl w:val="0"/>
          <w:numId w:val="31"/>
        </w:numPr>
      </w:pPr>
      <w:r w:rsidRPr="002C35C6">
        <w:t xml:space="preserve">Created </w:t>
      </w:r>
      <w:r w:rsidRPr="002C35C6">
        <w:rPr>
          <w:b/>
        </w:rPr>
        <w:t>Users/Groups /Access levels</w:t>
      </w:r>
      <w:r w:rsidRPr="002C35C6">
        <w:t xml:space="preserve"> and defined their roles and set privileges using the CMC.</w:t>
      </w:r>
    </w:p>
    <w:p w:rsidR="002C35C6" w:rsidRPr="002C35C6" w:rsidRDefault="002C35C6" w:rsidP="002C35C6">
      <w:pPr>
        <w:numPr>
          <w:ilvl w:val="0"/>
          <w:numId w:val="31"/>
        </w:numPr>
      </w:pPr>
      <w:r w:rsidRPr="002C35C6">
        <w:t xml:space="preserve">Used </w:t>
      </w:r>
      <w:r w:rsidRPr="002C35C6">
        <w:rPr>
          <w:b/>
        </w:rPr>
        <w:t>Report Conversion Tool</w:t>
      </w:r>
      <w:r w:rsidRPr="002C35C6">
        <w:t xml:space="preserve"> to convert the </w:t>
      </w:r>
      <w:proofErr w:type="spellStart"/>
      <w:r w:rsidRPr="002C35C6">
        <w:rPr>
          <w:b/>
        </w:rPr>
        <w:t>Deski</w:t>
      </w:r>
      <w:proofErr w:type="spellEnd"/>
      <w:r w:rsidRPr="002C35C6">
        <w:rPr>
          <w:b/>
        </w:rPr>
        <w:t xml:space="preserve"> reports</w:t>
      </w:r>
      <w:r w:rsidRPr="002C35C6">
        <w:t xml:space="preserve"> into </w:t>
      </w:r>
      <w:proofErr w:type="spellStart"/>
      <w:r w:rsidRPr="002C35C6">
        <w:t>Webi</w:t>
      </w:r>
      <w:proofErr w:type="spellEnd"/>
      <w:r w:rsidRPr="002C35C6">
        <w:t xml:space="preserve"> and maintained the folders in the Info view.</w:t>
      </w:r>
    </w:p>
    <w:p w:rsidR="002C35C6" w:rsidRPr="002C35C6" w:rsidRDefault="002C35C6" w:rsidP="002C35C6">
      <w:pPr>
        <w:numPr>
          <w:ilvl w:val="0"/>
          <w:numId w:val="31"/>
        </w:numPr>
      </w:pPr>
      <w:r w:rsidRPr="002C35C6">
        <w:t xml:space="preserve">Support functions include troubleshooting problems with existing reports, modifying existing </w:t>
      </w:r>
      <w:r w:rsidRPr="002C35C6">
        <w:rPr>
          <w:b/>
        </w:rPr>
        <w:t>universes.</w:t>
      </w:r>
    </w:p>
    <w:p w:rsidR="002C35C6" w:rsidRPr="002C35C6" w:rsidRDefault="002C35C6" w:rsidP="002C35C6">
      <w:pPr>
        <w:numPr>
          <w:ilvl w:val="0"/>
          <w:numId w:val="31"/>
        </w:numPr>
      </w:pPr>
      <w:r w:rsidRPr="002C35C6">
        <w:t xml:space="preserve">Responsible for </w:t>
      </w:r>
      <w:r w:rsidRPr="002C35C6">
        <w:rPr>
          <w:b/>
        </w:rPr>
        <w:t>designing, building, testing</w:t>
      </w:r>
      <w:r w:rsidRPr="002C35C6">
        <w:t xml:space="preserve">, and deploying </w:t>
      </w:r>
      <w:r w:rsidRPr="002C35C6">
        <w:rPr>
          <w:b/>
        </w:rPr>
        <w:t>Dashboards, Universes and Reports</w:t>
      </w:r>
      <w:r w:rsidRPr="002C35C6">
        <w:t xml:space="preserve"> through Business Objects.</w:t>
      </w:r>
    </w:p>
    <w:p w:rsidR="002C35C6" w:rsidRPr="002C35C6" w:rsidRDefault="002C35C6" w:rsidP="002C35C6">
      <w:pPr>
        <w:numPr>
          <w:ilvl w:val="0"/>
          <w:numId w:val="31"/>
        </w:numPr>
      </w:pPr>
      <w:r w:rsidRPr="002C35C6">
        <w:t xml:space="preserve">Trained how to create </w:t>
      </w:r>
      <w:proofErr w:type="spellStart"/>
      <w:r w:rsidRPr="002C35C6">
        <w:t>Webi</w:t>
      </w:r>
      <w:proofErr w:type="spellEnd"/>
      <w:r w:rsidRPr="002C35C6">
        <w:t xml:space="preserve"> reports using Info view (Java Report Panel) and also trained the users on using the </w:t>
      </w:r>
      <w:r w:rsidRPr="002C35C6">
        <w:rPr>
          <w:b/>
        </w:rPr>
        <w:t>Alerter,</w:t>
      </w:r>
      <w:r w:rsidRPr="002C35C6">
        <w:t xml:space="preserve"> </w:t>
      </w:r>
      <w:r w:rsidRPr="002C35C6">
        <w:rPr>
          <w:b/>
        </w:rPr>
        <w:t>Prompts</w:t>
      </w:r>
      <w:r w:rsidRPr="002C35C6">
        <w:t>, etc.</w:t>
      </w:r>
    </w:p>
    <w:p w:rsidR="002C35C6" w:rsidRPr="002C35C6" w:rsidRDefault="002C35C6" w:rsidP="002C35C6">
      <w:pPr>
        <w:numPr>
          <w:ilvl w:val="0"/>
          <w:numId w:val="31"/>
        </w:numPr>
        <w:rPr>
          <w:b/>
        </w:rPr>
      </w:pPr>
      <w:r w:rsidRPr="002C35C6">
        <w:t xml:space="preserve">Moved the developed reports and universes between development, </w:t>
      </w:r>
      <w:r w:rsidRPr="002C35C6">
        <w:rPr>
          <w:b/>
        </w:rPr>
        <w:t>QA</w:t>
      </w:r>
      <w:r w:rsidRPr="002C35C6">
        <w:t xml:space="preserve"> and </w:t>
      </w:r>
      <w:r w:rsidRPr="002C35C6">
        <w:rPr>
          <w:b/>
        </w:rPr>
        <w:t xml:space="preserve">production </w:t>
      </w:r>
      <w:r w:rsidRPr="002C35C6">
        <w:t xml:space="preserve">environments using </w:t>
      </w:r>
      <w:r w:rsidRPr="002C35C6">
        <w:rPr>
          <w:b/>
        </w:rPr>
        <w:t>Import wizard in 3.1 and promotion Management in 4.0</w:t>
      </w:r>
    </w:p>
    <w:p w:rsidR="002C35C6" w:rsidRPr="002C35C6" w:rsidRDefault="002C35C6" w:rsidP="002C35C6"/>
    <w:p w:rsidR="002C35C6" w:rsidRPr="002C35C6" w:rsidRDefault="002C35C6" w:rsidP="002C35C6">
      <w:r w:rsidRPr="002C35C6">
        <w:rPr>
          <w:b/>
        </w:rPr>
        <w:t>Environment:</w:t>
      </w:r>
      <w:r>
        <w:t xml:space="preserve"> Business Objects XI 3.1/4.0</w:t>
      </w:r>
      <w:r w:rsidRPr="002C35C6">
        <w:t>, CMC,</w:t>
      </w:r>
      <w:r>
        <w:t xml:space="preserve"> </w:t>
      </w:r>
      <w:r w:rsidRPr="002C35C6">
        <w:t>CCM,</w:t>
      </w:r>
      <w:r>
        <w:t xml:space="preserve"> </w:t>
      </w:r>
      <w:r w:rsidRPr="002C35C6">
        <w:t>Designer, Oracle 10g,</w:t>
      </w:r>
      <w:r>
        <w:t xml:space="preserve"> </w:t>
      </w:r>
      <w:r w:rsidRPr="002C35C6">
        <w:rPr>
          <w:b/>
        </w:rPr>
        <w:t>Import Wizard</w:t>
      </w:r>
      <w:r w:rsidRPr="002C35C6">
        <w:t xml:space="preserve">, Web Intelligence, </w:t>
      </w:r>
      <w:r w:rsidRPr="002C35C6">
        <w:rPr>
          <w:b/>
        </w:rPr>
        <w:t>Crystal Reports</w:t>
      </w:r>
      <w:r w:rsidRPr="002C35C6">
        <w:t xml:space="preserve">, </w:t>
      </w:r>
      <w:r w:rsidRPr="002C35C6">
        <w:rPr>
          <w:b/>
        </w:rPr>
        <w:t>SAP BW 7.0</w:t>
      </w:r>
      <w:r w:rsidRPr="002C35C6">
        <w:t>,</w:t>
      </w:r>
      <w:r>
        <w:t xml:space="preserve"> </w:t>
      </w:r>
      <w:proofErr w:type="spellStart"/>
      <w:r w:rsidRPr="002C35C6">
        <w:t>Bex</w:t>
      </w:r>
      <w:proofErr w:type="spellEnd"/>
      <w:r w:rsidRPr="002C35C6">
        <w:t xml:space="preserve"> Analyzer, Report conversion tool.</w:t>
      </w:r>
    </w:p>
    <w:p w:rsidR="002C35C6" w:rsidRDefault="002C35C6" w:rsidP="002C35C6">
      <w:pPr>
        <w:rPr>
          <w:b/>
        </w:rPr>
      </w:pPr>
    </w:p>
    <w:p w:rsidR="002C35C6" w:rsidRPr="002C35C6" w:rsidRDefault="002C35C6" w:rsidP="002C35C6">
      <w:pPr>
        <w:rPr>
          <w:b/>
        </w:rPr>
      </w:pPr>
    </w:p>
    <w:p w:rsidR="002C35C6" w:rsidRPr="002C35C6" w:rsidRDefault="002C35C6" w:rsidP="002C35C6">
      <w:pPr>
        <w:rPr>
          <w:b/>
        </w:rPr>
      </w:pPr>
      <w:r w:rsidRPr="002C35C6">
        <w:rPr>
          <w:b/>
        </w:rPr>
        <w:t>USDA, Washington, DC</w:t>
      </w:r>
    </w:p>
    <w:p w:rsidR="002C35C6" w:rsidRPr="002C35C6" w:rsidRDefault="002C35C6" w:rsidP="002C35C6">
      <w:pPr>
        <w:rPr>
          <w:b/>
        </w:rPr>
      </w:pPr>
      <w:r w:rsidRPr="002C35C6">
        <w:rPr>
          <w:b/>
        </w:rPr>
        <w:t>Sr. Xcelsius/BOBJ Consultant</w:t>
      </w:r>
    </w:p>
    <w:p w:rsidR="002C35C6" w:rsidRPr="002C35C6" w:rsidRDefault="002C35C6" w:rsidP="002C35C6">
      <w:pPr>
        <w:rPr>
          <w:b/>
        </w:rPr>
      </w:pPr>
      <w:r w:rsidRPr="002C35C6">
        <w:rPr>
          <w:b/>
        </w:rPr>
        <w:t>Aug 2009 – Dec 2010</w:t>
      </w:r>
    </w:p>
    <w:p w:rsidR="002C35C6" w:rsidRPr="002C35C6" w:rsidRDefault="002C35C6" w:rsidP="002C35C6"/>
    <w:p w:rsidR="002C35C6" w:rsidRPr="002C35C6" w:rsidRDefault="002C35C6" w:rsidP="002C35C6">
      <w:pPr>
        <w:numPr>
          <w:ilvl w:val="0"/>
          <w:numId w:val="32"/>
        </w:numPr>
      </w:pPr>
      <w:r w:rsidRPr="002C35C6">
        <w:t>Directly coordinated with user to gather the new requirements and working with existing issues.</w:t>
      </w:r>
    </w:p>
    <w:p w:rsidR="002C35C6" w:rsidRPr="002C35C6" w:rsidRDefault="002C35C6" w:rsidP="002C35C6">
      <w:pPr>
        <w:numPr>
          <w:ilvl w:val="0"/>
          <w:numId w:val="32"/>
        </w:numPr>
      </w:pPr>
      <w:r w:rsidRPr="002C35C6">
        <w:t>Developed 5 dashboards for shipping, procurement, operational, Cost management, Supply chain management.</w:t>
      </w:r>
    </w:p>
    <w:p w:rsidR="002C35C6" w:rsidRPr="002C35C6" w:rsidRDefault="002C35C6" w:rsidP="002C35C6">
      <w:pPr>
        <w:numPr>
          <w:ilvl w:val="0"/>
          <w:numId w:val="32"/>
        </w:numPr>
      </w:pPr>
      <w:r w:rsidRPr="002C35C6">
        <w:t>Used what if analysis, dynamic visibility to improve the navigation, look and feel of the dashboards.</w:t>
      </w:r>
    </w:p>
    <w:p w:rsidR="002C35C6" w:rsidRPr="002C35C6" w:rsidRDefault="002C35C6" w:rsidP="002C35C6">
      <w:pPr>
        <w:numPr>
          <w:ilvl w:val="0"/>
          <w:numId w:val="32"/>
        </w:numPr>
      </w:pPr>
      <w:r w:rsidRPr="002C35C6">
        <w:t xml:space="preserve">Extensively used live office and </w:t>
      </w:r>
      <w:r w:rsidRPr="002C35C6">
        <w:rPr>
          <w:b/>
        </w:rPr>
        <w:t>QWAAS</w:t>
      </w:r>
      <w:r w:rsidRPr="002C35C6">
        <w:t xml:space="preserve"> as data sources for the </w:t>
      </w:r>
      <w:r w:rsidRPr="002C35C6">
        <w:rPr>
          <w:b/>
        </w:rPr>
        <w:t>Xcelsius</w:t>
      </w:r>
      <w:r w:rsidRPr="002C35C6">
        <w:t xml:space="preserve"> dashboards.</w:t>
      </w:r>
    </w:p>
    <w:p w:rsidR="002C35C6" w:rsidRPr="002C35C6" w:rsidRDefault="002C35C6" w:rsidP="002C35C6">
      <w:pPr>
        <w:numPr>
          <w:ilvl w:val="0"/>
          <w:numId w:val="32"/>
        </w:numPr>
      </w:pPr>
      <w:r w:rsidRPr="002C35C6">
        <w:t xml:space="preserve">Deployed dashboards through Info view and published them as </w:t>
      </w:r>
      <w:r w:rsidRPr="002C35C6">
        <w:rPr>
          <w:b/>
        </w:rPr>
        <w:t>SWF files</w:t>
      </w:r>
      <w:r w:rsidRPr="002C35C6">
        <w:t xml:space="preserve"> and also in </w:t>
      </w:r>
      <w:r w:rsidRPr="002C35C6">
        <w:rPr>
          <w:b/>
        </w:rPr>
        <w:t>PDF, PowerPoint formats</w:t>
      </w:r>
      <w:r w:rsidRPr="002C35C6">
        <w:t>.</w:t>
      </w:r>
    </w:p>
    <w:p w:rsidR="002C35C6" w:rsidRPr="002C35C6" w:rsidRDefault="002C35C6" w:rsidP="002C35C6">
      <w:pPr>
        <w:numPr>
          <w:ilvl w:val="0"/>
          <w:numId w:val="32"/>
        </w:numPr>
      </w:pPr>
      <w:r w:rsidRPr="002C35C6">
        <w:t xml:space="preserve">Linked dashboards and </w:t>
      </w:r>
      <w:proofErr w:type="spellStart"/>
      <w:r w:rsidRPr="002C35C6">
        <w:rPr>
          <w:b/>
        </w:rPr>
        <w:t>webi</w:t>
      </w:r>
      <w:proofErr w:type="spellEnd"/>
      <w:r w:rsidRPr="002C35C6">
        <w:rPr>
          <w:b/>
        </w:rPr>
        <w:t xml:space="preserve"> reports</w:t>
      </w:r>
      <w:r w:rsidRPr="002C35C6">
        <w:t xml:space="preserve"> through hyperlinks and open document syntax.</w:t>
      </w:r>
    </w:p>
    <w:p w:rsidR="002C35C6" w:rsidRPr="002C35C6" w:rsidRDefault="002C35C6" w:rsidP="002C35C6">
      <w:pPr>
        <w:numPr>
          <w:ilvl w:val="0"/>
          <w:numId w:val="32"/>
        </w:numPr>
      </w:pPr>
      <w:r w:rsidRPr="002C35C6">
        <w:t xml:space="preserve">Involved in the Designing and Building of </w:t>
      </w:r>
      <w:r w:rsidRPr="002C35C6">
        <w:rPr>
          <w:b/>
        </w:rPr>
        <w:t>Universes, Classes and objects</w:t>
      </w:r>
      <w:r w:rsidRPr="002C35C6">
        <w:t xml:space="preserve">. </w:t>
      </w:r>
    </w:p>
    <w:p w:rsidR="002C35C6" w:rsidRPr="002C35C6" w:rsidRDefault="002C35C6" w:rsidP="002C35C6">
      <w:pPr>
        <w:numPr>
          <w:ilvl w:val="0"/>
          <w:numId w:val="32"/>
        </w:numPr>
      </w:pPr>
      <w:r w:rsidRPr="002C35C6">
        <w:t xml:space="preserve">Created DB2 Aliases through configuration tool and </w:t>
      </w:r>
      <w:r w:rsidRPr="002C35C6">
        <w:rPr>
          <w:b/>
        </w:rPr>
        <w:t>ODBC connections</w:t>
      </w:r>
      <w:r w:rsidRPr="002C35C6">
        <w:t xml:space="preserve"> for </w:t>
      </w:r>
      <w:r w:rsidRPr="002C35C6">
        <w:rPr>
          <w:b/>
        </w:rPr>
        <w:t>Universe</w:t>
      </w:r>
      <w:r w:rsidRPr="002C35C6">
        <w:t xml:space="preserve"> development. </w:t>
      </w:r>
    </w:p>
    <w:p w:rsidR="002C35C6" w:rsidRPr="002C35C6" w:rsidRDefault="002C35C6" w:rsidP="002C35C6">
      <w:pPr>
        <w:numPr>
          <w:ilvl w:val="0"/>
          <w:numId w:val="32"/>
        </w:numPr>
      </w:pPr>
      <w:r w:rsidRPr="002C35C6">
        <w:rPr>
          <w:b/>
        </w:rPr>
        <w:t>Created Contexts, Joins</w:t>
      </w:r>
      <w:r w:rsidRPr="002C35C6">
        <w:t xml:space="preserve"> and </w:t>
      </w:r>
      <w:r w:rsidRPr="002C35C6">
        <w:rPr>
          <w:b/>
        </w:rPr>
        <w:t>Aliases</w:t>
      </w:r>
      <w:r w:rsidRPr="002C35C6">
        <w:t xml:space="preserve"> for resolving Loops and checked the Integrity of the Universes.</w:t>
      </w:r>
    </w:p>
    <w:p w:rsidR="002C35C6" w:rsidRPr="002C35C6" w:rsidRDefault="002C35C6" w:rsidP="002C35C6">
      <w:pPr>
        <w:numPr>
          <w:ilvl w:val="0"/>
          <w:numId w:val="32"/>
        </w:numPr>
      </w:pPr>
      <w:r w:rsidRPr="002C35C6">
        <w:t xml:space="preserve">Used @ functions and </w:t>
      </w:r>
      <w:r w:rsidRPr="002C35C6">
        <w:rPr>
          <w:b/>
        </w:rPr>
        <w:t>Aggregate Awareness</w:t>
      </w:r>
      <w:r w:rsidRPr="002C35C6">
        <w:t xml:space="preserve"> in the </w:t>
      </w:r>
      <w:r w:rsidRPr="002C35C6">
        <w:rPr>
          <w:b/>
        </w:rPr>
        <w:t>Universe design</w:t>
      </w:r>
      <w:r w:rsidRPr="002C35C6">
        <w:t>.</w:t>
      </w:r>
    </w:p>
    <w:p w:rsidR="002C35C6" w:rsidRPr="002C35C6" w:rsidRDefault="002C35C6" w:rsidP="002C35C6">
      <w:pPr>
        <w:numPr>
          <w:ilvl w:val="0"/>
          <w:numId w:val="32"/>
        </w:numPr>
      </w:pPr>
      <w:r w:rsidRPr="002C35C6">
        <w:t>Used Business Objects (</w:t>
      </w:r>
      <w:r w:rsidRPr="002C35C6">
        <w:rPr>
          <w:b/>
        </w:rPr>
        <w:t>Web Intelligence, Desktop Intelligence</w:t>
      </w:r>
      <w:r w:rsidRPr="002C35C6">
        <w:t xml:space="preserve">) for creating various </w:t>
      </w:r>
      <w:proofErr w:type="spellStart"/>
      <w:r w:rsidRPr="002C35C6">
        <w:rPr>
          <w:b/>
        </w:rPr>
        <w:t>Adhoc</w:t>
      </w:r>
      <w:proofErr w:type="spellEnd"/>
      <w:r w:rsidRPr="002C35C6">
        <w:rPr>
          <w:b/>
        </w:rPr>
        <w:t xml:space="preserve"> Reports</w:t>
      </w:r>
      <w:r w:rsidRPr="002C35C6">
        <w:t xml:space="preserve"> to business users on a daily basis.</w:t>
      </w:r>
    </w:p>
    <w:p w:rsidR="002C35C6" w:rsidRPr="002C35C6" w:rsidRDefault="002C35C6" w:rsidP="002C35C6">
      <w:pPr>
        <w:numPr>
          <w:ilvl w:val="0"/>
          <w:numId w:val="32"/>
        </w:numPr>
      </w:pPr>
      <w:r w:rsidRPr="002C35C6">
        <w:lastRenderedPageBreak/>
        <w:t xml:space="preserve">Created the complex Reports using Business Objects functionalities like </w:t>
      </w:r>
      <w:r w:rsidRPr="002C35C6">
        <w:rPr>
          <w:b/>
        </w:rPr>
        <w:t>Queries, Slice and Dice, Drill Down, Prompt, Cross Tab, Master Detail</w:t>
      </w:r>
      <w:r w:rsidRPr="002C35C6">
        <w:t xml:space="preserve">. </w:t>
      </w:r>
    </w:p>
    <w:p w:rsidR="002C35C6" w:rsidRPr="002C35C6" w:rsidRDefault="002C35C6" w:rsidP="002C35C6">
      <w:pPr>
        <w:numPr>
          <w:ilvl w:val="0"/>
          <w:numId w:val="32"/>
        </w:numPr>
      </w:pPr>
      <w:r w:rsidRPr="002C35C6">
        <w:t xml:space="preserve">Created </w:t>
      </w:r>
      <w:r w:rsidRPr="002C35C6">
        <w:rPr>
          <w:b/>
        </w:rPr>
        <w:t>Drill-Through, Drill up/Drill</w:t>
      </w:r>
      <w:r w:rsidRPr="002C35C6">
        <w:t xml:space="preserve"> down Reports to provide users with more detailed information and query linking.</w:t>
      </w:r>
    </w:p>
    <w:p w:rsidR="002C35C6" w:rsidRPr="002C35C6" w:rsidRDefault="002C35C6" w:rsidP="002C35C6">
      <w:pPr>
        <w:numPr>
          <w:ilvl w:val="0"/>
          <w:numId w:val="32"/>
        </w:numPr>
      </w:pPr>
      <w:r w:rsidRPr="002C35C6">
        <w:t xml:space="preserve">Automated document Scheduling, Publishing and Distribution for </w:t>
      </w:r>
      <w:proofErr w:type="spellStart"/>
      <w:r w:rsidRPr="002C35C6">
        <w:rPr>
          <w:b/>
        </w:rPr>
        <w:t>Webi</w:t>
      </w:r>
      <w:proofErr w:type="spellEnd"/>
      <w:r w:rsidRPr="002C35C6">
        <w:rPr>
          <w:b/>
        </w:rPr>
        <w:t xml:space="preserve"> </w:t>
      </w:r>
      <w:r w:rsidRPr="002C35C6">
        <w:t xml:space="preserve">and </w:t>
      </w:r>
      <w:r w:rsidRPr="002C35C6">
        <w:rPr>
          <w:b/>
        </w:rPr>
        <w:t>Info view</w:t>
      </w:r>
      <w:r w:rsidRPr="002C35C6">
        <w:t xml:space="preserve"> clients, using info view.</w:t>
      </w:r>
    </w:p>
    <w:p w:rsidR="002C35C6" w:rsidRPr="002C35C6" w:rsidRDefault="002C35C6" w:rsidP="002C35C6">
      <w:pPr>
        <w:numPr>
          <w:ilvl w:val="0"/>
          <w:numId w:val="32"/>
        </w:numPr>
      </w:pPr>
      <w:r w:rsidRPr="002C35C6">
        <w:t xml:space="preserve">Created Complex Reports based on the Revenue Data like Revenue by </w:t>
      </w:r>
      <w:r w:rsidRPr="002C35C6">
        <w:rPr>
          <w:b/>
        </w:rPr>
        <w:t>Region, Workers compensation</w:t>
      </w:r>
      <w:r w:rsidRPr="002C35C6">
        <w:t xml:space="preserve">, and </w:t>
      </w:r>
      <w:r w:rsidRPr="002C35C6">
        <w:rPr>
          <w:b/>
        </w:rPr>
        <w:t>Supply chain Business</w:t>
      </w:r>
      <w:r w:rsidRPr="002C35C6">
        <w:t xml:space="preserve"> trends</w:t>
      </w:r>
    </w:p>
    <w:p w:rsidR="002C35C6" w:rsidRPr="002C35C6" w:rsidRDefault="002C35C6" w:rsidP="002C35C6">
      <w:r w:rsidRPr="002C35C6">
        <w:tab/>
      </w:r>
    </w:p>
    <w:p w:rsidR="002C35C6" w:rsidRPr="002C35C6" w:rsidRDefault="002C35C6" w:rsidP="002C35C6">
      <w:r w:rsidRPr="002C35C6">
        <w:rPr>
          <w:b/>
        </w:rPr>
        <w:t>Environment:-</w:t>
      </w:r>
      <w:r w:rsidRPr="002C35C6">
        <w:t xml:space="preserve">SAP BOBJ 3.1, </w:t>
      </w:r>
      <w:proofErr w:type="spellStart"/>
      <w:r w:rsidRPr="002C35C6">
        <w:t>Tearadat</w:t>
      </w:r>
      <w:r>
        <w:t>a</w:t>
      </w:r>
      <w:proofErr w:type="spellEnd"/>
      <w:r w:rsidRPr="002C35C6">
        <w:t xml:space="preserve"> 12.0, SAP BW7.0, </w:t>
      </w:r>
      <w:proofErr w:type="spellStart"/>
      <w:r w:rsidRPr="002C35C6">
        <w:t>Bex</w:t>
      </w:r>
      <w:proofErr w:type="spellEnd"/>
      <w:r w:rsidRPr="002C35C6">
        <w:t xml:space="preserve"> query/Analyzer, Universe desi</w:t>
      </w:r>
      <w:r>
        <w:t>gner, X</w:t>
      </w:r>
      <w:r w:rsidRPr="002C35C6">
        <w:t xml:space="preserve">celsius 2008, </w:t>
      </w:r>
      <w:proofErr w:type="spellStart"/>
      <w:r w:rsidRPr="002C35C6">
        <w:t>Webi</w:t>
      </w:r>
      <w:proofErr w:type="spellEnd"/>
      <w:r w:rsidRPr="002C35C6">
        <w:t xml:space="preserve">, </w:t>
      </w:r>
      <w:proofErr w:type="spellStart"/>
      <w:r w:rsidRPr="002C35C6">
        <w:t>Infoview</w:t>
      </w:r>
      <w:proofErr w:type="spellEnd"/>
      <w:r w:rsidRPr="002C35C6">
        <w:t>, CMC, CCM, Windows 2007, ms office 2007, lotus notes.</w:t>
      </w:r>
    </w:p>
    <w:p w:rsidR="002C35C6" w:rsidRPr="002C35C6" w:rsidRDefault="002C35C6" w:rsidP="002C35C6"/>
    <w:p w:rsidR="002C35C6" w:rsidRPr="002C35C6" w:rsidRDefault="002C35C6" w:rsidP="002C35C6">
      <w:pPr>
        <w:rPr>
          <w:b/>
        </w:rPr>
      </w:pPr>
      <w:r w:rsidRPr="002C35C6">
        <w:rPr>
          <w:b/>
        </w:rPr>
        <w:t>BAKER HUGHES, Houston, TX</w:t>
      </w:r>
    </w:p>
    <w:p w:rsidR="002C35C6" w:rsidRPr="002C35C6" w:rsidRDefault="002C35C6" w:rsidP="002C35C6">
      <w:pPr>
        <w:rPr>
          <w:b/>
        </w:rPr>
      </w:pPr>
      <w:r w:rsidRPr="002C35C6">
        <w:rPr>
          <w:b/>
        </w:rPr>
        <w:t>SAP BOBJ/Xcelsius Developer</w:t>
      </w:r>
    </w:p>
    <w:p w:rsidR="002C35C6" w:rsidRPr="002C35C6" w:rsidRDefault="002C35C6" w:rsidP="002C35C6">
      <w:pPr>
        <w:rPr>
          <w:b/>
        </w:rPr>
      </w:pPr>
      <w:r w:rsidRPr="002C35C6">
        <w:rPr>
          <w:b/>
        </w:rPr>
        <w:t>Jun 2008 – Jul 2009</w:t>
      </w:r>
    </w:p>
    <w:p w:rsidR="002C35C6" w:rsidRPr="002C35C6" w:rsidRDefault="002C35C6" w:rsidP="002C35C6"/>
    <w:p w:rsidR="002C35C6" w:rsidRPr="002C35C6" w:rsidRDefault="002C35C6" w:rsidP="002C35C6">
      <w:pPr>
        <w:numPr>
          <w:ilvl w:val="0"/>
          <w:numId w:val="33"/>
        </w:numPr>
      </w:pPr>
      <w:r w:rsidRPr="002C35C6">
        <w:t xml:space="preserve">Analyzing system functionality requirements, documents and scope of the work. </w:t>
      </w:r>
    </w:p>
    <w:p w:rsidR="002C35C6" w:rsidRPr="002C35C6" w:rsidRDefault="002C35C6" w:rsidP="002C35C6">
      <w:pPr>
        <w:numPr>
          <w:ilvl w:val="0"/>
          <w:numId w:val="33"/>
        </w:numPr>
      </w:pPr>
      <w:r w:rsidRPr="002C35C6">
        <w:t xml:space="preserve">Developed, Tested, Promoted and Maintained the </w:t>
      </w:r>
      <w:r w:rsidRPr="002C35C6">
        <w:rPr>
          <w:b/>
        </w:rPr>
        <w:t>WEBI Reports</w:t>
      </w:r>
      <w:r w:rsidRPr="002C35C6">
        <w:t xml:space="preserve">, also had modified the existing reports based on user requirements, Also solved any issues/errors encountered </w:t>
      </w:r>
    </w:p>
    <w:p w:rsidR="002C35C6" w:rsidRPr="002C35C6" w:rsidRDefault="002C35C6" w:rsidP="002C35C6">
      <w:pPr>
        <w:numPr>
          <w:ilvl w:val="0"/>
          <w:numId w:val="33"/>
        </w:numPr>
        <w:rPr>
          <w:bCs/>
          <w:lang w:val="en-US"/>
        </w:rPr>
      </w:pPr>
      <w:r w:rsidRPr="002C35C6">
        <w:rPr>
          <w:bCs/>
          <w:lang w:val="en-US"/>
        </w:rPr>
        <w:t xml:space="preserve">Created </w:t>
      </w:r>
      <w:r w:rsidRPr="002C35C6">
        <w:rPr>
          <w:b/>
          <w:bCs/>
          <w:lang w:val="en-US"/>
        </w:rPr>
        <w:t>mock up dashboards</w:t>
      </w:r>
      <w:r w:rsidRPr="002C35C6">
        <w:rPr>
          <w:bCs/>
          <w:lang w:val="en-US"/>
        </w:rPr>
        <w:t xml:space="preserve"> and presented to the </w:t>
      </w:r>
      <w:r w:rsidRPr="002C35C6">
        <w:rPr>
          <w:b/>
          <w:bCs/>
          <w:lang w:val="en-US"/>
        </w:rPr>
        <w:t>higher level end users</w:t>
      </w:r>
      <w:r w:rsidRPr="002C35C6">
        <w:rPr>
          <w:bCs/>
          <w:lang w:val="en-US"/>
        </w:rPr>
        <w:t xml:space="preserve"> to have them a look and feel of the dashboards.</w:t>
      </w:r>
    </w:p>
    <w:p w:rsidR="002C35C6" w:rsidRPr="002C35C6" w:rsidRDefault="002C35C6" w:rsidP="002C35C6">
      <w:pPr>
        <w:numPr>
          <w:ilvl w:val="0"/>
          <w:numId w:val="33"/>
        </w:numPr>
        <w:rPr>
          <w:bCs/>
          <w:lang w:val="en-US"/>
        </w:rPr>
      </w:pPr>
      <w:r w:rsidRPr="002C35C6">
        <w:rPr>
          <w:bCs/>
          <w:lang w:val="en-US"/>
        </w:rPr>
        <w:t xml:space="preserve">Analyzed different data connectivity that can be used in connection to BOBJ Enterprise like </w:t>
      </w:r>
      <w:r w:rsidRPr="002C35C6">
        <w:rPr>
          <w:b/>
          <w:bCs/>
          <w:lang w:val="en-US"/>
        </w:rPr>
        <w:t>QAAWS, Live Office, BI Web Services</w:t>
      </w:r>
      <w:r w:rsidRPr="002C35C6">
        <w:rPr>
          <w:bCs/>
          <w:lang w:val="en-US"/>
        </w:rPr>
        <w:t xml:space="preserve">, and  </w:t>
      </w:r>
      <w:r w:rsidRPr="002C35C6">
        <w:rPr>
          <w:b/>
          <w:bCs/>
          <w:lang w:val="en-US"/>
        </w:rPr>
        <w:t>BEX Queries/Business Intelligence Connection Services</w:t>
      </w:r>
      <w:r w:rsidRPr="002C35C6">
        <w:rPr>
          <w:bCs/>
          <w:lang w:val="en-US"/>
        </w:rPr>
        <w:t xml:space="preserve"> and presented the Mock ups explaining the </w:t>
      </w:r>
      <w:r w:rsidRPr="002C35C6">
        <w:rPr>
          <w:b/>
          <w:bCs/>
          <w:lang w:val="en-US"/>
        </w:rPr>
        <w:t>Pros and Cons</w:t>
      </w:r>
      <w:r w:rsidRPr="002C35C6">
        <w:rPr>
          <w:bCs/>
          <w:lang w:val="en-US"/>
        </w:rPr>
        <w:t xml:space="preserve"> each data connectivity has.</w:t>
      </w:r>
    </w:p>
    <w:p w:rsidR="002C35C6" w:rsidRPr="002C35C6" w:rsidRDefault="002C35C6" w:rsidP="002C35C6">
      <w:pPr>
        <w:numPr>
          <w:ilvl w:val="0"/>
          <w:numId w:val="33"/>
        </w:numPr>
        <w:rPr>
          <w:bCs/>
          <w:lang w:val="en-US"/>
        </w:rPr>
      </w:pPr>
      <w:r w:rsidRPr="002C35C6">
        <w:rPr>
          <w:bCs/>
          <w:lang w:val="en-US"/>
        </w:rPr>
        <w:t xml:space="preserve">Suggested different options to modify the dashboards which had </w:t>
      </w:r>
      <w:r w:rsidRPr="002C35C6">
        <w:rPr>
          <w:b/>
          <w:bCs/>
          <w:lang w:val="en-US"/>
        </w:rPr>
        <w:t>performance issues</w:t>
      </w:r>
      <w:r w:rsidRPr="002C35C6">
        <w:rPr>
          <w:bCs/>
          <w:lang w:val="en-US"/>
        </w:rPr>
        <w:t xml:space="preserve"> and prepared a </w:t>
      </w:r>
      <w:r w:rsidRPr="002C35C6">
        <w:rPr>
          <w:b/>
          <w:bCs/>
          <w:lang w:val="en-US"/>
        </w:rPr>
        <w:t>Gap analysis</w:t>
      </w:r>
      <w:r w:rsidRPr="002C35C6">
        <w:rPr>
          <w:bCs/>
          <w:lang w:val="en-US"/>
        </w:rPr>
        <w:t xml:space="preserve"> to explain the client on the standards.</w:t>
      </w:r>
    </w:p>
    <w:p w:rsidR="002C35C6" w:rsidRPr="002C35C6" w:rsidRDefault="002C35C6" w:rsidP="002C35C6">
      <w:pPr>
        <w:numPr>
          <w:ilvl w:val="0"/>
          <w:numId w:val="33"/>
        </w:numPr>
      </w:pPr>
      <w:r w:rsidRPr="002C35C6">
        <w:t xml:space="preserve">Responsibilities required acting as the Key Person for maintaining Universe’s with creation of joins, Cardinalities, Contexts, and solving the loops, </w:t>
      </w:r>
      <w:r w:rsidRPr="002C35C6">
        <w:rPr>
          <w:b/>
        </w:rPr>
        <w:t>Testing, Data analysis</w:t>
      </w:r>
      <w:r w:rsidRPr="002C35C6">
        <w:t xml:space="preserve"> etc.</w:t>
      </w:r>
    </w:p>
    <w:p w:rsidR="002C35C6" w:rsidRPr="002C35C6" w:rsidRDefault="002C35C6" w:rsidP="002C35C6">
      <w:pPr>
        <w:numPr>
          <w:ilvl w:val="0"/>
          <w:numId w:val="33"/>
        </w:numPr>
      </w:pPr>
      <w:r w:rsidRPr="002C35C6">
        <w:t xml:space="preserve">Have resolved loops, </w:t>
      </w:r>
      <w:r w:rsidRPr="002C35C6">
        <w:rPr>
          <w:b/>
        </w:rPr>
        <w:t>Fan Traps</w:t>
      </w:r>
      <w:r w:rsidRPr="002C35C6">
        <w:t xml:space="preserve"> and </w:t>
      </w:r>
      <w:r w:rsidRPr="002C35C6">
        <w:rPr>
          <w:b/>
        </w:rPr>
        <w:t>Chasm traps</w:t>
      </w:r>
      <w:r w:rsidRPr="002C35C6">
        <w:t xml:space="preserve"> using context and alias and also have built custom hierarchies and predefined filters to facilitate easy drill down and addressed performance issues.</w:t>
      </w:r>
    </w:p>
    <w:p w:rsidR="002C35C6" w:rsidRPr="002C35C6" w:rsidRDefault="002C35C6" w:rsidP="002C35C6">
      <w:pPr>
        <w:numPr>
          <w:ilvl w:val="0"/>
          <w:numId w:val="33"/>
        </w:numPr>
      </w:pPr>
      <w:r w:rsidRPr="002C35C6">
        <w:t xml:space="preserve">Created reports using Business Objects functionalities like </w:t>
      </w:r>
      <w:r w:rsidRPr="002C35C6">
        <w:rPr>
          <w:b/>
        </w:rPr>
        <w:t>Slice and Dice</w:t>
      </w:r>
      <w:r w:rsidRPr="002C35C6">
        <w:t xml:space="preserve">, </w:t>
      </w:r>
      <w:r w:rsidRPr="002C35C6">
        <w:rPr>
          <w:b/>
        </w:rPr>
        <w:t>Drill Down</w:t>
      </w:r>
      <w:r w:rsidRPr="002C35C6">
        <w:t xml:space="preserve">, </w:t>
      </w:r>
      <w:r w:rsidRPr="002C35C6">
        <w:rPr>
          <w:b/>
        </w:rPr>
        <w:t>Cross Tab</w:t>
      </w:r>
      <w:r w:rsidRPr="002C35C6">
        <w:t xml:space="preserve">, Alerter and </w:t>
      </w:r>
      <w:proofErr w:type="spellStart"/>
      <w:r w:rsidRPr="002C35C6">
        <w:t>Formular</w:t>
      </w:r>
      <w:proofErr w:type="spellEnd"/>
      <w:r w:rsidRPr="002C35C6">
        <w:t xml:space="preserve"> etc using </w:t>
      </w:r>
      <w:r w:rsidRPr="002C35C6">
        <w:rPr>
          <w:b/>
        </w:rPr>
        <w:t>Web intelligence</w:t>
      </w:r>
      <w:r w:rsidRPr="002C35C6">
        <w:t xml:space="preserve">. </w:t>
      </w:r>
    </w:p>
    <w:p w:rsidR="002C35C6" w:rsidRPr="002C35C6" w:rsidRDefault="002C35C6" w:rsidP="002C35C6">
      <w:pPr>
        <w:numPr>
          <w:ilvl w:val="0"/>
          <w:numId w:val="33"/>
        </w:numPr>
      </w:pPr>
      <w:r w:rsidRPr="002C35C6">
        <w:t xml:space="preserve">Extensively used </w:t>
      </w:r>
      <w:r w:rsidRPr="002C35C6">
        <w:rPr>
          <w:b/>
        </w:rPr>
        <w:t>Calculations, Variables, Break points,</w:t>
      </w:r>
      <w:r w:rsidRPr="002C35C6">
        <w:t xml:space="preserve"> and </w:t>
      </w:r>
      <w:r w:rsidRPr="002C35C6">
        <w:rPr>
          <w:b/>
        </w:rPr>
        <w:t>Sorted inputs, Drill down,</w:t>
      </w:r>
      <w:r w:rsidRPr="002C35C6">
        <w:t xml:space="preserve"> Slice and Dice, Alerts etc in Creating Reports, formatted old reports, generated charts, bars etc as per user requirements using </w:t>
      </w:r>
      <w:r w:rsidRPr="002C35C6">
        <w:rPr>
          <w:b/>
        </w:rPr>
        <w:t>Crystal Reports 2008, Xcelsius 2008</w:t>
      </w:r>
      <w:r w:rsidRPr="002C35C6">
        <w:t xml:space="preserve"> and integration as well.</w:t>
      </w:r>
    </w:p>
    <w:p w:rsidR="002C35C6" w:rsidRPr="002C35C6" w:rsidRDefault="002C35C6" w:rsidP="002C35C6">
      <w:pPr>
        <w:numPr>
          <w:ilvl w:val="0"/>
          <w:numId w:val="33"/>
        </w:numPr>
      </w:pPr>
      <w:r w:rsidRPr="002C35C6">
        <w:t xml:space="preserve">Designed interactive Dashboards such as Popup, Tabs etc and many creatively styled </w:t>
      </w:r>
      <w:r w:rsidRPr="002C35C6">
        <w:rPr>
          <w:b/>
        </w:rPr>
        <w:t>Xcelsius Dashboards</w:t>
      </w:r>
      <w:r w:rsidRPr="002C35C6">
        <w:t xml:space="preserve"> to best support needs using effective HCI Principles.</w:t>
      </w:r>
    </w:p>
    <w:p w:rsidR="002C35C6" w:rsidRPr="002C35C6" w:rsidRDefault="002C35C6" w:rsidP="002C35C6">
      <w:pPr>
        <w:rPr>
          <w:b/>
        </w:rPr>
      </w:pPr>
    </w:p>
    <w:p w:rsidR="002C35C6" w:rsidRPr="002C35C6" w:rsidRDefault="002C35C6" w:rsidP="002C35C6">
      <w:pPr>
        <w:rPr>
          <w:b/>
        </w:rPr>
      </w:pPr>
      <w:r w:rsidRPr="002C35C6">
        <w:rPr>
          <w:b/>
        </w:rPr>
        <w:t>Environment:-</w:t>
      </w:r>
      <w:r w:rsidRPr="002C35C6">
        <w:t xml:space="preserve">SAP Business Objects XI 3.1/3.2,Xcelsius 2008, </w:t>
      </w:r>
      <w:proofErr w:type="spellStart"/>
      <w:r w:rsidRPr="002C35C6">
        <w:t>Bex</w:t>
      </w:r>
      <w:proofErr w:type="spellEnd"/>
      <w:r w:rsidRPr="002C35C6">
        <w:t xml:space="preserve"> query, </w:t>
      </w:r>
      <w:proofErr w:type="spellStart"/>
      <w:r w:rsidRPr="002C35C6">
        <w:t>Bex</w:t>
      </w:r>
      <w:proofErr w:type="spellEnd"/>
      <w:r w:rsidRPr="002C35C6">
        <w:t xml:space="preserve"> analyzer, Crystal Reports 2008, Web Intelligence, Busines</w:t>
      </w:r>
      <w:r>
        <w:t xml:space="preserve">s Explorer </w:t>
      </w:r>
      <w:r w:rsidRPr="002C35C6">
        <w:t xml:space="preserve">XI 3.1, </w:t>
      </w:r>
      <w:proofErr w:type="gramStart"/>
      <w:r w:rsidRPr="002C35C6">
        <w:t>SAP</w:t>
      </w:r>
      <w:proofErr w:type="gramEnd"/>
      <w:r w:rsidRPr="002C35C6">
        <w:t xml:space="preserve"> BI/BW 7.0.</w:t>
      </w:r>
    </w:p>
    <w:p w:rsidR="002C35C6" w:rsidRPr="002C35C6" w:rsidRDefault="002C35C6" w:rsidP="002C35C6">
      <w:pPr>
        <w:rPr>
          <w:b/>
        </w:rPr>
      </w:pPr>
    </w:p>
    <w:p w:rsidR="002C35C6" w:rsidRDefault="002C35C6" w:rsidP="002C35C6">
      <w:pPr>
        <w:rPr>
          <w:b/>
        </w:rPr>
      </w:pPr>
    </w:p>
    <w:p w:rsidR="002C35C6" w:rsidRPr="002C35C6" w:rsidRDefault="002C35C6" w:rsidP="002C35C6">
      <w:pPr>
        <w:rPr>
          <w:b/>
        </w:rPr>
      </w:pPr>
      <w:r w:rsidRPr="002C35C6">
        <w:rPr>
          <w:b/>
        </w:rPr>
        <w:t>PEPSICO INC, DALLAS, TX</w:t>
      </w:r>
    </w:p>
    <w:p w:rsidR="002C35C6" w:rsidRPr="002C35C6" w:rsidRDefault="002C35C6" w:rsidP="002C35C6">
      <w:pPr>
        <w:rPr>
          <w:b/>
        </w:rPr>
      </w:pPr>
      <w:r w:rsidRPr="002C35C6">
        <w:rPr>
          <w:b/>
        </w:rPr>
        <w:t xml:space="preserve">BOBJ Developer, </w:t>
      </w:r>
    </w:p>
    <w:p w:rsidR="002C35C6" w:rsidRPr="002C35C6" w:rsidRDefault="002C35C6" w:rsidP="002C35C6">
      <w:pPr>
        <w:rPr>
          <w:b/>
        </w:rPr>
      </w:pPr>
      <w:r w:rsidRPr="002C35C6">
        <w:rPr>
          <w:b/>
        </w:rPr>
        <w:t>Nov 2007 – Apr 2008</w:t>
      </w:r>
    </w:p>
    <w:p w:rsidR="002C35C6" w:rsidRPr="002C35C6" w:rsidRDefault="002C35C6" w:rsidP="002C35C6"/>
    <w:p w:rsidR="002C35C6" w:rsidRPr="002C35C6" w:rsidRDefault="002C35C6" w:rsidP="002C35C6">
      <w:pPr>
        <w:numPr>
          <w:ilvl w:val="0"/>
          <w:numId w:val="34"/>
        </w:numPr>
      </w:pPr>
      <w:r w:rsidRPr="002C35C6">
        <w:t>Creating, developing, maintaining and testing the Universe for running the queries against the Database using Designer.</w:t>
      </w:r>
    </w:p>
    <w:p w:rsidR="002C35C6" w:rsidRPr="002C35C6" w:rsidRDefault="002C35C6" w:rsidP="002C35C6">
      <w:pPr>
        <w:numPr>
          <w:ilvl w:val="0"/>
          <w:numId w:val="34"/>
        </w:numPr>
      </w:pPr>
      <w:r w:rsidRPr="002C35C6">
        <w:t>Involved in Installation and Configuration of all products of Business Objects XIR2.</w:t>
      </w:r>
    </w:p>
    <w:p w:rsidR="002C35C6" w:rsidRPr="002C35C6" w:rsidRDefault="002C35C6" w:rsidP="002C35C6">
      <w:pPr>
        <w:numPr>
          <w:ilvl w:val="0"/>
          <w:numId w:val="34"/>
        </w:numPr>
      </w:pPr>
      <w:r w:rsidRPr="002C35C6">
        <w:t>Analyzed the existing database and designed Universes using Designer module for generating reports.</w:t>
      </w:r>
    </w:p>
    <w:p w:rsidR="002C35C6" w:rsidRPr="002C35C6" w:rsidRDefault="002C35C6" w:rsidP="002C35C6">
      <w:pPr>
        <w:numPr>
          <w:ilvl w:val="0"/>
          <w:numId w:val="34"/>
        </w:numPr>
        <w:rPr>
          <w:bCs/>
          <w:lang w:val="en-US"/>
        </w:rPr>
      </w:pPr>
      <w:r w:rsidRPr="002C35C6">
        <w:rPr>
          <w:bCs/>
          <w:lang w:val="en-US"/>
        </w:rPr>
        <w:t>Responsible for the ongoing development of the Dashboards, Reports and Universe designing.</w:t>
      </w:r>
    </w:p>
    <w:p w:rsidR="002C35C6" w:rsidRPr="002C35C6" w:rsidRDefault="002C35C6" w:rsidP="002C35C6">
      <w:pPr>
        <w:numPr>
          <w:ilvl w:val="0"/>
          <w:numId w:val="34"/>
        </w:numPr>
        <w:rPr>
          <w:bCs/>
          <w:lang w:val="en-US"/>
        </w:rPr>
      </w:pPr>
      <w:r w:rsidRPr="002C35C6">
        <w:rPr>
          <w:bCs/>
          <w:lang w:val="en-US"/>
        </w:rPr>
        <w:t>Understand their requirements and give them different scenarios of dashboards and help them in identifying the possible best solution to the presentation of the dashboards.</w:t>
      </w:r>
    </w:p>
    <w:p w:rsidR="002C35C6" w:rsidRPr="002C35C6" w:rsidRDefault="002C35C6" w:rsidP="002C35C6">
      <w:pPr>
        <w:numPr>
          <w:ilvl w:val="0"/>
          <w:numId w:val="34"/>
        </w:numPr>
        <w:rPr>
          <w:bCs/>
          <w:lang w:val="en-US"/>
        </w:rPr>
      </w:pPr>
      <w:r w:rsidRPr="002C35C6">
        <w:rPr>
          <w:bCs/>
          <w:lang w:val="en-US"/>
        </w:rPr>
        <w:t xml:space="preserve">Implemented </w:t>
      </w:r>
      <w:r w:rsidRPr="002C35C6">
        <w:rPr>
          <w:b/>
          <w:bCs/>
          <w:lang w:val="en-US"/>
        </w:rPr>
        <w:t>Row Level Security</w:t>
      </w:r>
      <w:r w:rsidRPr="002C35C6">
        <w:rPr>
          <w:bCs/>
          <w:lang w:val="en-US"/>
        </w:rPr>
        <w:t xml:space="preserve"> in the Universe to restrict the data viewed by different departments throughout the organization. </w:t>
      </w:r>
    </w:p>
    <w:p w:rsidR="002C35C6" w:rsidRPr="002C35C6" w:rsidRDefault="002C35C6" w:rsidP="002C35C6">
      <w:pPr>
        <w:numPr>
          <w:ilvl w:val="0"/>
          <w:numId w:val="34"/>
        </w:numPr>
        <w:rPr>
          <w:bCs/>
          <w:lang w:val="en-US"/>
        </w:rPr>
      </w:pPr>
      <w:r w:rsidRPr="002C35C6">
        <w:rPr>
          <w:bCs/>
          <w:lang w:val="en-US"/>
        </w:rPr>
        <w:t xml:space="preserve">Implemented </w:t>
      </w:r>
      <w:r w:rsidRPr="002C35C6">
        <w:rPr>
          <w:b/>
          <w:bCs/>
          <w:lang w:val="en-US"/>
        </w:rPr>
        <w:t>Object Level Security</w:t>
      </w:r>
      <w:r w:rsidRPr="002C35C6">
        <w:rPr>
          <w:bCs/>
          <w:lang w:val="en-US"/>
        </w:rPr>
        <w:t xml:space="preserve"> to restrict the view of the user to particular Class/Object in the Universe to assist in their Ad-hoc reporting.</w:t>
      </w:r>
    </w:p>
    <w:p w:rsidR="002C35C6" w:rsidRPr="002C35C6" w:rsidRDefault="002C35C6" w:rsidP="002C35C6">
      <w:pPr>
        <w:numPr>
          <w:ilvl w:val="0"/>
          <w:numId w:val="34"/>
        </w:numPr>
        <w:rPr>
          <w:bCs/>
          <w:lang w:val="en-US"/>
        </w:rPr>
      </w:pPr>
      <w:r w:rsidRPr="002C35C6">
        <w:rPr>
          <w:bCs/>
          <w:lang w:val="en-US"/>
        </w:rPr>
        <w:t>Interlinked the WebI reports to dashboards and passed multiple parameters to satisfy the report filter conditions.</w:t>
      </w:r>
    </w:p>
    <w:p w:rsidR="002C35C6" w:rsidRPr="002C35C6" w:rsidRDefault="002C35C6" w:rsidP="002C35C6">
      <w:pPr>
        <w:numPr>
          <w:ilvl w:val="0"/>
          <w:numId w:val="34"/>
        </w:numPr>
        <w:rPr>
          <w:bCs/>
          <w:lang w:val="en-US"/>
        </w:rPr>
      </w:pPr>
      <w:r w:rsidRPr="002C35C6">
        <w:rPr>
          <w:bCs/>
          <w:lang w:val="en-US"/>
        </w:rPr>
        <w:t>Interact with the users on explaining how their data can be presented into the dashboards to have a good visualization feel.</w:t>
      </w:r>
    </w:p>
    <w:p w:rsidR="002C35C6" w:rsidRPr="002C35C6" w:rsidRDefault="002C35C6" w:rsidP="002C35C6">
      <w:pPr>
        <w:numPr>
          <w:ilvl w:val="0"/>
          <w:numId w:val="34"/>
        </w:numPr>
        <w:rPr>
          <w:bCs/>
          <w:lang w:val="en-US"/>
        </w:rPr>
      </w:pPr>
      <w:r w:rsidRPr="002C35C6">
        <w:rPr>
          <w:bCs/>
          <w:lang w:val="en-US"/>
        </w:rPr>
        <w:t>Training the users on how to build their day to day Adhoc reports and maintaining the Universe for the support of users.</w:t>
      </w:r>
    </w:p>
    <w:p w:rsidR="002C35C6" w:rsidRPr="002C35C6" w:rsidRDefault="002C35C6" w:rsidP="002C35C6">
      <w:pPr>
        <w:numPr>
          <w:ilvl w:val="0"/>
          <w:numId w:val="34"/>
        </w:numPr>
      </w:pPr>
      <w:r w:rsidRPr="002C35C6">
        <w:t xml:space="preserve">Involved in development and deployment of </w:t>
      </w:r>
      <w:r w:rsidRPr="002C35C6">
        <w:rPr>
          <w:b/>
        </w:rPr>
        <w:t>Complex Reports.</w:t>
      </w:r>
    </w:p>
    <w:p w:rsidR="002C35C6" w:rsidRPr="002C35C6" w:rsidRDefault="002C35C6" w:rsidP="002C35C6">
      <w:pPr>
        <w:numPr>
          <w:ilvl w:val="0"/>
          <w:numId w:val="34"/>
        </w:numPr>
      </w:pPr>
      <w:r w:rsidRPr="002C35C6">
        <w:t xml:space="preserve">Automated document Scheduling, Publishing and Distribution for </w:t>
      </w:r>
      <w:proofErr w:type="spellStart"/>
      <w:r w:rsidRPr="002C35C6">
        <w:rPr>
          <w:b/>
        </w:rPr>
        <w:t>Webi</w:t>
      </w:r>
      <w:proofErr w:type="spellEnd"/>
      <w:r w:rsidRPr="002C35C6">
        <w:t xml:space="preserve"> and </w:t>
      </w:r>
      <w:proofErr w:type="spellStart"/>
      <w:r w:rsidRPr="002C35C6">
        <w:rPr>
          <w:b/>
        </w:rPr>
        <w:t>InfoView</w:t>
      </w:r>
      <w:proofErr w:type="spellEnd"/>
      <w:r w:rsidRPr="002C35C6">
        <w:t xml:space="preserve"> clients using Broadcast Agent server.</w:t>
      </w:r>
    </w:p>
    <w:p w:rsidR="002C35C6" w:rsidRPr="002C35C6" w:rsidRDefault="002C35C6" w:rsidP="002C35C6">
      <w:pPr>
        <w:numPr>
          <w:ilvl w:val="0"/>
          <w:numId w:val="34"/>
        </w:numPr>
      </w:pPr>
      <w:r w:rsidRPr="002C35C6">
        <w:t xml:space="preserve">Involved in </w:t>
      </w:r>
      <w:r w:rsidRPr="002C35C6">
        <w:rPr>
          <w:b/>
        </w:rPr>
        <w:t>optimizing the universe developing time</w:t>
      </w:r>
      <w:r w:rsidRPr="002C35C6">
        <w:t xml:space="preserve"> and </w:t>
      </w:r>
      <w:r w:rsidRPr="002C35C6">
        <w:rPr>
          <w:b/>
        </w:rPr>
        <w:t>SQL Tuning</w:t>
      </w:r>
      <w:r w:rsidRPr="002C35C6">
        <w:t xml:space="preserve"> to increase the query performance.</w:t>
      </w:r>
    </w:p>
    <w:p w:rsidR="002C35C6" w:rsidRPr="002C35C6" w:rsidRDefault="002C35C6" w:rsidP="002C35C6">
      <w:pPr>
        <w:numPr>
          <w:ilvl w:val="0"/>
          <w:numId w:val="34"/>
        </w:numPr>
      </w:pPr>
      <w:r w:rsidRPr="002C35C6">
        <w:t>Used Designer as a part of Universe Development for Defining the Parameters of Universe, Inserting the table, making Joins, Resolving Loop's, Creating Classes, and Objects.</w:t>
      </w:r>
    </w:p>
    <w:p w:rsidR="002C35C6" w:rsidRPr="002C35C6" w:rsidRDefault="002C35C6" w:rsidP="002C35C6">
      <w:pPr>
        <w:numPr>
          <w:ilvl w:val="0"/>
          <w:numId w:val="34"/>
        </w:numPr>
      </w:pPr>
      <w:r w:rsidRPr="002C35C6">
        <w:t xml:space="preserve">Involved in creation of </w:t>
      </w:r>
      <w:r w:rsidRPr="002C35C6">
        <w:rPr>
          <w:b/>
        </w:rPr>
        <w:t>Filters, prompts and setup Hierarchies</w:t>
      </w:r>
      <w:r w:rsidRPr="002C35C6">
        <w:t xml:space="preserve"> for Multidimensional Analysis.</w:t>
      </w:r>
    </w:p>
    <w:p w:rsidR="002C35C6" w:rsidRPr="002C35C6" w:rsidRDefault="002C35C6" w:rsidP="002C35C6"/>
    <w:p w:rsidR="002C35C6" w:rsidRPr="002C35C6" w:rsidRDefault="002C35C6" w:rsidP="002C35C6">
      <w:r w:rsidRPr="002C35C6">
        <w:rPr>
          <w:b/>
        </w:rPr>
        <w:t>Environment:-</w:t>
      </w:r>
      <w:r w:rsidRPr="002C35C6">
        <w:t xml:space="preserve">Business Objects XIR2/3.1, Designer, </w:t>
      </w:r>
      <w:proofErr w:type="spellStart"/>
      <w:r w:rsidRPr="002C35C6">
        <w:t>Webi</w:t>
      </w:r>
      <w:proofErr w:type="spellEnd"/>
      <w:r w:rsidRPr="002C35C6">
        <w:t xml:space="preserve">, </w:t>
      </w:r>
      <w:proofErr w:type="spellStart"/>
      <w:r w:rsidRPr="002C35C6">
        <w:t>Deski</w:t>
      </w:r>
      <w:proofErr w:type="spellEnd"/>
      <w:r w:rsidRPr="002C35C6">
        <w:t>, CMC, CCM, Crystal reports XI, Oracle9i, PL/SQL, and Windows NT/XP, Ms Office, Ms Visio.</w:t>
      </w:r>
    </w:p>
    <w:p w:rsidR="002C35C6" w:rsidRPr="002C35C6" w:rsidRDefault="002C35C6" w:rsidP="002C35C6"/>
    <w:p w:rsidR="002C35C6" w:rsidRPr="002C35C6" w:rsidRDefault="002C35C6" w:rsidP="002C35C6">
      <w:pPr>
        <w:rPr>
          <w:b/>
          <w:bCs/>
        </w:rPr>
      </w:pPr>
      <w:r w:rsidRPr="002C35C6">
        <w:rPr>
          <w:b/>
          <w:bCs/>
        </w:rPr>
        <w:t>Countrywide, Tampa,</w:t>
      </w:r>
      <w:r>
        <w:rPr>
          <w:b/>
          <w:bCs/>
        </w:rPr>
        <w:t xml:space="preserve"> </w:t>
      </w:r>
      <w:r w:rsidRPr="002C35C6">
        <w:rPr>
          <w:b/>
          <w:bCs/>
        </w:rPr>
        <w:t>FL</w:t>
      </w:r>
    </w:p>
    <w:p w:rsidR="002C35C6" w:rsidRPr="002C35C6" w:rsidRDefault="002C35C6" w:rsidP="002C35C6">
      <w:pPr>
        <w:rPr>
          <w:b/>
        </w:rPr>
      </w:pPr>
      <w:r w:rsidRPr="002C35C6">
        <w:rPr>
          <w:b/>
        </w:rPr>
        <w:t xml:space="preserve">Business Objects Report/Universe Developer, </w:t>
      </w:r>
    </w:p>
    <w:p w:rsidR="002C35C6" w:rsidRPr="002C35C6" w:rsidRDefault="002C35C6" w:rsidP="002C35C6">
      <w:pPr>
        <w:rPr>
          <w:b/>
        </w:rPr>
      </w:pPr>
      <w:r w:rsidRPr="002C35C6">
        <w:rPr>
          <w:b/>
        </w:rPr>
        <w:t>Oct 2005 – Oct 2007</w:t>
      </w:r>
    </w:p>
    <w:p w:rsidR="002C35C6" w:rsidRPr="002C35C6" w:rsidRDefault="002C35C6" w:rsidP="002C35C6"/>
    <w:p w:rsidR="002C35C6" w:rsidRPr="002C35C6" w:rsidRDefault="002C35C6" w:rsidP="002C35C6">
      <w:pPr>
        <w:numPr>
          <w:ilvl w:val="0"/>
          <w:numId w:val="35"/>
        </w:numPr>
      </w:pPr>
      <w:r w:rsidRPr="002C35C6">
        <w:t xml:space="preserve">Created &amp; Modified Universes for various functional areas of high level reports group using Designer. </w:t>
      </w:r>
    </w:p>
    <w:p w:rsidR="002C35C6" w:rsidRPr="002C35C6" w:rsidRDefault="002C35C6" w:rsidP="002C35C6">
      <w:pPr>
        <w:numPr>
          <w:ilvl w:val="0"/>
          <w:numId w:val="35"/>
        </w:numPr>
      </w:pPr>
      <w:r w:rsidRPr="002C35C6">
        <w:lastRenderedPageBreak/>
        <w:t xml:space="preserve">Customized LOVs in Universes for quicker performance of reports. Created Joins, Contexts, and Aliases for resolving Loops &amp; </w:t>
      </w:r>
      <w:r w:rsidRPr="002C35C6">
        <w:rPr>
          <w:b/>
        </w:rPr>
        <w:t>Universe Tuning</w:t>
      </w:r>
      <w:r w:rsidRPr="002C35C6">
        <w:t xml:space="preserve"> and checked the Integrity of the Universes.</w:t>
      </w:r>
    </w:p>
    <w:p w:rsidR="002C35C6" w:rsidRPr="002C35C6" w:rsidRDefault="002C35C6" w:rsidP="002C35C6">
      <w:pPr>
        <w:numPr>
          <w:ilvl w:val="0"/>
          <w:numId w:val="35"/>
        </w:numPr>
      </w:pPr>
      <w:r w:rsidRPr="002C35C6">
        <w:t>Used SQL against the database to check data retrieved.</w:t>
      </w:r>
    </w:p>
    <w:p w:rsidR="002C35C6" w:rsidRPr="002C35C6" w:rsidRDefault="002C35C6" w:rsidP="002C35C6">
      <w:pPr>
        <w:numPr>
          <w:ilvl w:val="0"/>
          <w:numId w:val="35"/>
        </w:numPr>
      </w:pPr>
      <w:r w:rsidRPr="002C35C6">
        <w:t>Changed the universe parameter settings to optimize the performance of universe.</w:t>
      </w:r>
    </w:p>
    <w:p w:rsidR="002C35C6" w:rsidRPr="002C35C6" w:rsidRDefault="002C35C6" w:rsidP="002C35C6">
      <w:pPr>
        <w:numPr>
          <w:ilvl w:val="0"/>
          <w:numId w:val="35"/>
        </w:numPr>
      </w:pPr>
      <w:r w:rsidRPr="002C35C6">
        <w:t>According to the customer information created complex report using Universe as main data provider.</w:t>
      </w:r>
    </w:p>
    <w:p w:rsidR="002C35C6" w:rsidRPr="002C35C6" w:rsidRDefault="002C35C6" w:rsidP="002C35C6">
      <w:pPr>
        <w:numPr>
          <w:ilvl w:val="0"/>
          <w:numId w:val="35"/>
        </w:numPr>
      </w:pPr>
      <w:r w:rsidRPr="002C35C6">
        <w:t>Exported the universes to the Repository making resources available to the users.</w:t>
      </w:r>
    </w:p>
    <w:p w:rsidR="002C35C6" w:rsidRPr="002C35C6" w:rsidRDefault="002C35C6" w:rsidP="002C35C6">
      <w:pPr>
        <w:numPr>
          <w:ilvl w:val="0"/>
          <w:numId w:val="35"/>
        </w:numPr>
        <w:rPr>
          <w:b/>
        </w:rPr>
      </w:pPr>
      <w:r w:rsidRPr="002C35C6">
        <w:t xml:space="preserve">Created the reports using Business Objects functionalities like </w:t>
      </w:r>
      <w:r w:rsidRPr="002C35C6">
        <w:rPr>
          <w:b/>
        </w:rPr>
        <w:t>Queries, Slice and Dice, Drill Down, Custom sorts, Cross Tab, and Formulae's etc.</w:t>
      </w:r>
    </w:p>
    <w:p w:rsidR="002C35C6" w:rsidRPr="002C35C6" w:rsidRDefault="002C35C6" w:rsidP="002C35C6">
      <w:pPr>
        <w:numPr>
          <w:ilvl w:val="0"/>
          <w:numId w:val="35"/>
        </w:numPr>
      </w:pPr>
      <w:r w:rsidRPr="002C35C6">
        <w:t>Created reports according to different requirements Such as Summary Charts etc Using Wizards and Web intelligence.</w:t>
      </w:r>
    </w:p>
    <w:p w:rsidR="002C35C6" w:rsidRPr="002C35C6" w:rsidRDefault="002C35C6" w:rsidP="002C35C6"/>
    <w:p w:rsidR="002C35C6" w:rsidRPr="002C35C6" w:rsidRDefault="002C35C6" w:rsidP="002C35C6">
      <w:r w:rsidRPr="002C35C6">
        <w:rPr>
          <w:b/>
        </w:rPr>
        <w:t>Environment:-</w:t>
      </w:r>
      <w:r w:rsidRPr="002C35C6">
        <w:t xml:space="preserve">BOBJ XIR2, Crystal reports XI, Windows 2003,ms office 2003, Info view, SQL Server 2000. </w:t>
      </w:r>
    </w:p>
    <w:p w:rsidR="002C35C6" w:rsidRPr="002C35C6" w:rsidRDefault="002C35C6" w:rsidP="002C35C6"/>
    <w:p w:rsidR="002C35C6" w:rsidRPr="002C35C6" w:rsidRDefault="002C35C6" w:rsidP="002C35C6"/>
    <w:p w:rsidR="002C35C6" w:rsidRDefault="002C35C6" w:rsidP="00A54E19"/>
    <w:sectPr w:rsidR="002C35C6"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F51" w:rsidRDefault="00501F51" w:rsidP="001918DB">
      <w:r>
        <w:separator/>
      </w:r>
    </w:p>
  </w:endnote>
  <w:endnote w:type="continuationSeparator" w:id="0">
    <w:p w:rsidR="00501F51" w:rsidRDefault="00501F51"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5D2D88">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2C35C6"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F51" w:rsidRDefault="00501F51" w:rsidP="001918DB">
      <w:r>
        <w:separator/>
      </w:r>
    </w:p>
  </w:footnote>
  <w:footnote w:type="continuationSeparator" w:id="0">
    <w:p w:rsidR="00501F51" w:rsidRDefault="00501F51"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2C35C6" w:rsidRDefault="002C35C6">
    <w:pPr>
      <w:pStyle w:val="Header"/>
      <w:rPr>
        <w:b/>
        <w:sz w:val="34"/>
        <w:szCs w:val="34"/>
      </w:rPr>
    </w:pPr>
    <w:r w:rsidRPr="002C35C6">
      <w:rPr>
        <w:rFonts w:ascii="Verdana" w:hAnsi="Verdana" w:cs="Verdana"/>
        <w:b/>
        <w:color w:val="000000"/>
        <w:sz w:val="34"/>
        <w:szCs w:val="34"/>
      </w:rPr>
      <w:t xml:space="preserve">Grace </w:t>
    </w:r>
    <w:proofErr w:type="spellStart"/>
    <w:r w:rsidRPr="002C35C6">
      <w:rPr>
        <w:rFonts w:ascii="Verdana" w:hAnsi="Verdana" w:cs="Verdana"/>
        <w:b/>
        <w:color w:val="000000"/>
        <w:sz w:val="34"/>
        <w:szCs w:val="34"/>
      </w:rPr>
      <w:t>Ruan</w:t>
    </w:r>
    <w:proofErr w:type="spellEnd"/>
    <w:r w:rsidR="005D2D88" w:rsidRPr="002C35C6">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5D2D88" w:rsidRPr="002C35C6">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00000003"/>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3">
    <w:nsid w:val="00000006"/>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A"/>
    <w:multiLevelType w:val="multilevel"/>
    <w:tmpl w:val="000000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E"/>
    <w:multiLevelType w:val="multilevel"/>
    <w:tmpl w:val="00000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7"/>
  </w:num>
  <w:num w:numId="4">
    <w:abstractNumId w:val="21"/>
  </w:num>
  <w:num w:numId="5">
    <w:abstractNumId w:val="19"/>
  </w:num>
  <w:num w:numId="6">
    <w:abstractNumId w:val="26"/>
  </w:num>
  <w:num w:numId="7">
    <w:abstractNumId w:val="11"/>
  </w:num>
  <w:num w:numId="8">
    <w:abstractNumId w:val="12"/>
  </w:num>
  <w:num w:numId="9">
    <w:abstractNumId w:val="31"/>
  </w:num>
  <w:num w:numId="10">
    <w:abstractNumId w:val="17"/>
  </w:num>
  <w:num w:numId="11">
    <w:abstractNumId w:val="28"/>
  </w:num>
  <w:num w:numId="12">
    <w:abstractNumId w:val="30"/>
  </w:num>
  <w:num w:numId="13">
    <w:abstractNumId w:val="23"/>
  </w:num>
  <w:num w:numId="14">
    <w:abstractNumId w:val="9"/>
  </w:num>
  <w:num w:numId="15">
    <w:abstractNumId w:val="33"/>
  </w:num>
  <w:num w:numId="16">
    <w:abstractNumId w:val="13"/>
  </w:num>
  <w:num w:numId="17">
    <w:abstractNumId w:val="25"/>
  </w:num>
  <w:num w:numId="18">
    <w:abstractNumId w:val="20"/>
  </w:num>
  <w:num w:numId="19">
    <w:abstractNumId w:val="32"/>
  </w:num>
  <w:num w:numId="20">
    <w:abstractNumId w:val="15"/>
  </w:num>
  <w:num w:numId="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0"/>
  </w:num>
  <w:num w:numId="24">
    <w:abstractNumId w:val="22"/>
  </w:num>
  <w:num w:numId="25">
    <w:abstractNumId w:val="24"/>
  </w:num>
  <w:num w:numId="26">
    <w:abstractNumId w:val="18"/>
  </w:num>
  <w:num w:numId="27">
    <w:abstractNumId w:val="5"/>
  </w:num>
  <w:num w:numId="28">
    <w:abstractNumId w:val="6"/>
  </w:num>
  <w:num w:numId="29">
    <w:abstractNumId w:val="0"/>
  </w:num>
  <w:num w:numId="30">
    <w:abstractNumId w:val="1"/>
  </w:num>
  <w:num w:numId="31">
    <w:abstractNumId w:val="3"/>
  </w:num>
  <w:num w:numId="32">
    <w:abstractNumId w:val="4"/>
  </w:num>
  <w:num w:numId="33">
    <w:abstractNumId w:val="2"/>
  </w:num>
  <w:num w:numId="34">
    <w:abstractNumId w:val="8"/>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2C35C6"/>
    <w:rsid w:val="00360289"/>
    <w:rsid w:val="00362455"/>
    <w:rsid w:val="0038557F"/>
    <w:rsid w:val="00501F51"/>
    <w:rsid w:val="00505F87"/>
    <w:rsid w:val="00530ECF"/>
    <w:rsid w:val="005C1F56"/>
    <w:rsid w:val="005D2D88"/>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2014-04-29T18:55:00Z</dcterms:created>
  <dcterms:modified xsi:type="dcterms:W3CDTF">2014-04-29T18:55:00Z</dcterms:modified>
</cp:coreProperties>
</file>